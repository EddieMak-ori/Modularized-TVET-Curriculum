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43B9F" w14:textId="77777777" w:rsidR="00D82289" w:rsidRDefault="00D82289">
      <w:pPr>
        <w:spacing w:after="0" w:line="360" w:lineRule="auto"/>
        <w:jc w:val="center"/>
        <w:rPr>
          <w:b/>
          <w:szCs w:val="24"/>
        </w:rPr>
      </w:pPr>
      <w:bookmarkStart w:id="0" w:name="_heading=h.2s8eyo1" w:colFirst="0" w:colLast="0"/>
      <w:bookmarkEnd w:id="0"/>
    </w:p>
    <w:p w14:paraId="56C012A2" w14:textId="77777777" w:rsidR="00D82289" w:rsidRDefault="00D82289">
      <w:pPr>
        <w:spacing w:after="0" w:line="360" w:lineRule="auto"/>
        <w:jc w:val="center"/>
        <w:rPr>
          <w:b/>
          <w:szCs w:val="24"/>
        </w:rPr>
      </w:pPr>
    </w:p>
    <w:p w14:paraId="2197C2D2" w14:textId="77777777" w:rsidR="00D82289" w:rsidRDefault="00000000">
      <w:pPr>
        <w:spacing w:after="0" w:line="360" w:lineRule="auto"/>
        <w:ind w:left="714" w:hanging="357"/>
        <w:jc w:val="center"/>
        <w:rPr>
          <w:rFonts w:eastAsia="Calibri"/>
          <w:color w:val="auto"/>
          <w:kern w:val="0"/>
          <w:szCs w:val="24"/>
        </w:rPr>
      </w:pPr>
      <w:r>
        <w:rPr>
          <w:rFonts w:eastAsia="Calibri"/>
          <w:noProof/>
          <w:color w:val="auto"/>
          <w:kern w:val="0"/>
          <w:szCs w:val="24"/>
        </w:rPr>
        <w:drawing>
          <wp:inline distT="0" distB="0" distL="0" distR="0" wp14:anchorId="65EE5952" wp14:editId="03E58CDD">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1371600" cy="1123950"/>
                    </a:xfrm>
                    <a:prstGeom prst="rect">
                      <a:avLst/>
                    </a:prstGeom>
                  </pic:spPr>
                </pic:pic>
              </a:graphicData>
            </a:graphic>
          </wp:inline>
        </w:drawing>
      </w:r>
    </w:p>
    <w:p w14:paraId="5619B054" w14:textId="77777777" w:rsidR="00D82289" w:rsidRDefault="00000000">
      <w:pPr>
        <w:spacing w:after="0" w:line="360" w:lineRule="auto"/>
        <w:ind w:left="714" w:hanging="357"/>
        <w:jc w:val="center"/>
        <w:rPr>
          <w:rFonts w:eastAsia="Calibri"/>
          <w:b/>
          <w:color w:val="auto"/>
          <w:kern w:val="0"/>
          <w:szCs w:val="24"/>
        </w:rPr>
      </w:pPr>
      <w:bookmarkStart w:id="1" w:name="_Hlk195796342"/>
      <w:r>
        <w:rPr>
          <w:rFonts w:eastAsia="Calibri"/>
          <w:b/>
          <w:color w:val="auto"/>
          <w:kern w:val="0"/>
          <w:szCs w:val="24"/>
        </w:rPr>
        <w:t>REPUBLIC OF KENYA</w:t>
      </w:r>
    </w:p>
    <w:bookmarkEnd w:id="1"/>
    <w:p w14:paraId="328E6FA4" w14:textId="77777777" w:rsidR="00D82289" w:rsidRDefault="00D82289">
      <w:pPr>
        <w:spacing w:after="0" w:line="360" w:lineRule="auto"/>
        <w:rPr>
          <w:b/>
          <w:szCs w:val="24"/>
        </w:rPr>
      </w:pPr>
    </w:p>
    <w:p w14:paraId="1D5DBA5A" w14:textId="77777777" w:rsidR="00D82289" w:rsidRDefault="00D82289">
      <w:pPr>
        <w:spacing w:after="0" w:line="360" w:lineRule="auto"/>
        <w:jc w:val="center"/>
        <w:rPr>
          <w:b/>
          <w:szCs w:val="24"/>
        </w:rPr>
      </w:pPr>
    </w:p>
    <w:p w14:paraId="2FC2C505" w14:textId="2FE9BFE7" w:rsidR="00D82289" w:rsidRDefault="00C20B63">
      <w:pPr>
        <w:spacing w:after="0" w:line="360" w:lineRule="auto"/>
        <w:jc w:val="center"/>
        <w:rPr>
          <w:b/>
          <w:szCs w:val="24"/>
        </w:rPr>
      </w:pPr>
      <w:r>
        <w:rPr>
          <w:b/>
          <w:szCs w:val="24"/>
        </w:rPr>
        <w:t xml:space="preserve">NATIONAL </w:t>
      </w:r>
      <w:r w:rsidR="00000000">
        <w:rPr>
          <w:b/>
          <w:szCs w:val="24"/>
        </w:rPr>
        <w:t xml:space="preserve">OCCUPATIONAL STANDARD </w:t>
      </w:r>
    </w:p>
    <w:p w14:paraId="5E0D1EBE" w14:textId="77777777" w:rsidR="00D82289" w:rsidRDefault="00D82289">
      <w:pPr>
        <w:spacing w:after="0" w:line="360" w:lineRule="auto"/>
        <w:jc w:val="center"/>
        <w:rPr>
          <w:b/>
          <w:szCs w:val="24"/>
        </w:rPr>
      </w:pPr>
    </w:p>
    <w:p w14:paraId="38613544" w14:textId="77777777" w:rsidR="00D82289" w:rsidRDefault="00000000">
      <w:pPr>
        <w:spacing w:after="0" w:line="360" w:lineRule="auto"/>
        <w:jc w:val="center"/>
        <w:rPr>
          <w:b/>
          <w:szCs w:val="24"/>
        </w:rPr>
      </w:pPr>
      <w:r>
        <w:rPr>
          <w:b/>
          <w:szCs w:val="24"/>
        </w:rPr>
        <w:t xml:space="preserve">FOR </w:t>
      </w:r>
    </w:p>
    <w:p w14:paraId="04454E2B" w14:textId="77777777" w:rsidR="00D82289" w:rsidRDefault="00D82289">
      <w:pPr>
        <w:spacing w:after="0" w:line="360" w:lineRule="auto"/>
        <w:jc w:val="center"/>
        <w:rPr>
          <w:b/>
          <w:szCs w:val="24"/>
        </w:rPr>
      </w:pPr>
    </w:p>
    <w:p w14:paraId="71D480A4" w14:textId="77777777" w:rsidR="00D82289" w:rsidRDefault="00000000">
      <w:pPr>
        <w:spacing w:after="0" w:line="360" w:lineRule="auto"/>
        <w:jc w:val="center"/>
        <w:rPr>
          <w:b/>
          <w:szCs w:val="24"/>
        </w:rPr>
      </w:pPr>
      <w:r>
        <w:rPr>
          <w:b/>
          <w:szCs w:val="24"/>
        </w:rPr>
        <w:t xml:space="preserve">ANIMAL PRODUCTION TECHNOLOGIST </w:t>
      </w:r>
    </w:p>
    <w:p w14:paraId="0057F630" w14:textId="77777777" w:rsidR="00D82289" w:rsidRDefault="00D82289">
      <w:pPr>
        <w:spacing w:after="0" w:line="360" w:lineRule="auto"/>
        <w:jc w:val="center"/>
        <w:rPr>
          <w:b/>
          <w:szCs w:val="24"/>
        </w:rPr>
      </w:pPr>
    </w:p>
    <w:p w14:paraId="498C4469" w14:textId="77777777" w:rsidR="00D82289" w:rsidRDefault="00D82289">
      <w:pPr>
        <w:spacing w:after="0" w:line="360" w:lineRule="auto"/>
        <w:jc w:val="center"/>
        <w:rPr>
          <w:b/>
          <w:szCs w:val="24"/>
        </w:rPr>
      </w:pPr>
    </w:p>
    <w:p w14:paraId="25295A19" w14:textId="77777777" w:rsidR="00D82289" w:rsidRDefault="00000000">
      <w:pPr>
        <w:spacing w:after="0" w:line="360" w:lineRule="auto"/>
        <w:jc w:val="center"/>
        <w:rPr>
          <w:b/>
          <w:szCs w:val="24"/>
        </w:rPr>
      </w:pPr>
      <w:r>
        <w:rPr>
          <w:b/>
          <w:szCs w:val="24"/>
        </w:rPr>
        <w:t xml:space="preserve">LEVEL 6 </w:t>
      </w:r>
    </w:p>
    <w:p w14:paraId="3E722CCD" w14:textId="77777777" w:rsidR="00D82289" w:rsidRDefault="00D82289">
      <w:pPr>
        <w:spacing w:after="0" w:line="360" w:lineRule="auto"/>
        <w:jc w:val="center"/>
        <w:rPr>
          <w:b/>
          <w:szCs w:val="24"/>
        </w:rPr>
      </w:pPr>
    </w:p>
    <w:p w14:paraId="3D2D8565" w14:textId="77777777" w:rsidR="00D82289" w:rsidRDefault="00000000">
      <w:pPr>
        <w:spacing w:after="0" w:line="360" w:lineRule="auto"/>
        <w:rPr>
          <w:rFonts w:eastAsia="Calibri"/>
          <w:b/>
          <w:color w:val="auto"/>
          <w:kern w:val="2"/>
          <w:szCs w:val="24"/>
          <w:lang w:val="en-GB"/>
        </w:rPr>
      </w:pPr>
      <w:r>
        <w:rPr>
          <w:rFonts w:eastAsia="Calibri"/>
          <w:b/>
          <w:color w:val="auto"/>
          <w:kern w:val="2"/>
          <w:szCs w:val="24"/>
          <w:lang w:val="en-GB"/>
        </w:rPr>
        <w:t xml:space="preserve">                                            OS ISCED CODE: 0811 554A</w:t>
      </w:r>
    </w:p>
    <w:p w14:paraId="16635421" w14:textId="77777777" w:rsidR="00D82289" w:rsidRDefault="00D82289">
      <w:pPr>
        <w:spacing w:after="0" w:line="360" w:lineRule="auto"/>
        <w:jc w:val="center"/>
        <w:rPr>
          <w:b/>
          <w:szCs w:val="24"/>
        </w:rPr>
      </w:pPr>
    </w:p>
    <w:p w14:paraId="7B9F20B2" w14:textId="77777777" w:rsidR="00D82289" w:rsidRDefault="00D82289">
      <w:pPr>
        <w:spacing w:after="0" w:line="360" w:lineRule="auto"/>
        <w:jc w:val="center"/>
        <w:rPr>
          <w:b/>
          <w:szCs w:val="24"/>
        </w:rPr>
      </w:pPr>
    </w:p>
    <w:p w14:paraId="22B63B09" w14:textId="77777777" w:rsidR="00D82289" w:rsidRDefault="00000000">
      <w:pPr>
        <w:spacing w:after="0" w:line="360" w:lineRule="auto"/>
        <w:rPr>
          <w:rFonts w:eastAsia="Calibri"/>
          <w:szCs w:val="24"/>
          <w:lang w:val="en-GB"/>
        </w:rPr>
      </w:pPr>
      <w:r>
        <w:rPr>
          <w:b/>
          <w:szCs w:val="24"/>
        </w:rPr>
        <w:br w:type="page"/>
      </w:r>
      <w:r>
        <w:rPr>
          <w:rFonts w:eastAsia="Calibri"/>
          <w:szCs w:val="24"/>
          <w:lang w:val="en-GB"/>
        </w:rPr>
        <w:lastRenderedPageBreak/>
        <w:t>First published 2024</w:t>
      </w:r>
    </w:p>
    <w:p w14:paraId="4403912D" w14:textId="77777777" w:rsidR="00D82289" w:rsidRDefault="00000000">
      <w:pPr>
        <w:spacing w:after="0" w:line="360" w:lineRule="auto"/>
        <w:jc w:val="both"/>
        <w:rPr>
          <w:rFonts w:eastAsia="Calibri"/>
          <w:szCs w:val="24"/>
          <w:lang w:val="en-GB"/>
        </w:rPr>
      </w:pPr>
      <w:r>
        <w:rPr>
          <w:rFonts w:eastAsia="Calibri"/>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57E53B12" w14:textId="77777777" w:rsidR="00D82289" w:rsidRDefault="00000000">
      <w:pPr>
        <w:spacing w:after="0" w:line="360" w:lineRule="auto"/>
        <w:rPr>
          <w:rFonts w:eastAsia="Times New Roman"/>
          <w:b/>
          <w:bCs/>
          <w:szCs w:val="24"/>
          <w:lang w:val="fr-FR"/>
        </w:rPr>
      </w:pPr>
      <w:r>
        <w:rPr>
          <w:rFonts w:eastAsia="Times New Roman"/>
          <w:b/>
          <w:bCs/>
          <w:szCs w:val="24"/>
          <w:lang w:val="fr-FR"/>
        </w:rPr>
        <w:br w:type="page"/>
      </w:r>
    </w:p>
    <w:p w14:paraId="10180592" w14:textId="77777777" w:rsidR="00D82289" w:rsidRDefault="00000000">
      <w:pPr>
        <w:keepNext/>
        <w:keepLines/>
        <w:spacing w:after="0" w:line="360" w:lineRule="auto"/>
        <w:jc w:val="center"/>
        <w:outlineLvl w:val="0"/>
        <w:rPr>
          <w:rFonts w:eastAsia="Times New Roman"/>
          <w:b/>
          <w:bCs/>
          <w:color w:val="auto"/>
          <w:szCs w:val="24"/>
          <w:lang w:val="fr-FR"/>
        </w:rPr>
      </w:pPr>
      <w:bookmarkStart w:id="2" w:name="_Toc130822283"/>
      <w:bookmarkStart w:id="3" w:name="_Toc131063918"/>
      <w:bookmarkStart w:id="4" w:name="_Toc13000"/>
      <w:bookmarkStart w:id="5" w:name="_Toc30361"/>
      <w:r>
        <w:rPr>
          <w:rFonts w:eastAsia="Times New Roman"/>
          <w:b/>
          <w:bCs/>
          <w:color w:val="auto"/>
          <w:szCs w:val="24"/>
          <w:lang w:val="fr-FR"/>
        </w:rPr>
        <w:lastRenderedPageBreak/>
        <w:t>FOREWORD</w:t>
      </w:r>
      <w:bookmarkEnd w:id="2"/>
      <w:bookmarkEnd w:id="3"/>
      <w:bookmarkEnd w:id="4"/>
      <w:bookmarkEnd w:id="5"/>
    </w:p>
    <w:p w14:paraId="049A7853" w14:textId="77777777" w:rsidR="00D82289" w:rsidRDefault="00000000">
      <w:pPr>
        <w:spacing w:after="0" w:line="360" w:lineRule="auto"/>
        <w:jc w:val="both"/>
        <w:rPr>
          <w:rFonts w:eastAsia="Calibri"/>
          <w:color w:val="auto"/>
          <w:szCs w:val="24"/>
          <w:lang w:val="en-GB"/>
        </w:rPr>
      </w:pPr>
      <w:r>
        <w:rPr>
          <w:color w:val="auto"/>
          <w:szCs w:val="24"/>
        </w:rPr>
        <w:t>The provision of quality education and training is fundamental to the Government’s overall strategy for social-economic development. Quality education and training will contribute to the achievement of Kenya’s development blueprint, Vision 2030 and the government agenda, bottom-up economic transformation agenda (</w:t>
      </w:r>
      <w:proofErr w:type="spellStart"/>
      <w:r>
        <w:rPr>
          <w:color w:val="auto"/>
          <w:szCs w:val="24"/>
        </w:rPr>
        <w:t>BeTA</w:t>
      </w:r>
      <w:proofErr w:type="spellEnd"/>
      <w:r>
        <w:rPr>
          <w:color w:val="auto"/>
          <w:szCs w:val="24"/>
        </w:rPr>
        <w:t xml:space="preserve">) </w:t>
      </w:r>
    </w:p>
    <w:p w14:paraId="3506CA2A" w14:textId="77777777" w:rsidR="00D82289" w:rsidRDefault="00000000">
      <w:pPr>
        <w:spacing w:after="0" w:line="360" w:lineRule="auto"/>
        <w:jc w:val="both"/>
        <w:rPr>
          <w:rFonts w:eastAsiaTheme="minorHAnsi"/>
          <w:color w:val="auto"/>
          <w:szCs w:val="24"/>
        </w:rPr>
      </w:pPr>
      <w:r>
        <w:rPr>
          <w:color w:val="auto"/>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 </w:t>
      </w:r>
    </w:p>
    <w:p w14:paraId="60868812" w14:textId="77777777" w:rsidR="00D82289" w:rsidRDefault="00000000">
      <w:pPr>
        <w:spacing w:after="0" w:line="360" w:lineRule="auto"/>
        <w:jc w:val="both"/>
        <w:rPr>
          <w:rFonts w:eastAsia="Calibri"/>
          <w:color w:val="auto"/>
          <w:kern w:val="0"/>
          <w:szCs w:val="24"/>
        </w:rPr>
      </w:pPr>
      <w:bookmarkStart w:id="6" w:name="_Hlk185424096"/>
      <w:r>
        <w:rPr>
          <w:rFonts w:eastAsia="Calibri"/>
          <w:color w:val="auto"/>
          <w:kern w:val="0"/>
          <w:szCs w:val="24"/>
        </w:rPr>
        <w:t xml:space="preserve">The reforms also demand that industry informs occupational standard development to ensure the curriculum addresses its competence needs. This Occupational Standard will thus inform the development of the Competency-Based Education and Training (CBET) curriculum for Aquaculture practitioners. </w:t>
      </w:r>
    </w:p>
    <w:p w14:paraId="241EFA13" w14:textId="77777777" w:rsidR="00D82289" w:rsidRDefault="00000000">
      <w:pPr>
        <w:spacing w:after="0" w:line="360" w:lineRule="auto"/>
        <w:jc w:val="both"/>
        <w:rPr>
          <w:rFonts w:eastAsia="Times New Roman"/>
          <w:color w:val="auto"/>
          <w:kern w:val="0"/>
          <w:szCs w:val="24"/>
        </w:rPr>
      </w:pPr>
      <w:r>
        <w:rPr>
          <w:rFonts w:eastAsia="Calibri"/>
          <w:color w:val="auto"/>
          <w:kern w:val="0"/>
          <w:szCs w:val="24"/>
        </w:rPr>
        <w:t>The Standard will also be the basis for the assessment of an individual for competency certification.</w:t>
      </w:r>
    </w:p>
    <w:bookmarkEnd w:id="6"/>
    <w:p w14:paraId="536C7515" w14:textId="77777777" w:rsidR="00D82289" w:rsidRDefault="00000000">
      <w:pPr>
        <w:spacing w:after="0" w:line="360" w:lineRule="auto"/>
        <w:jc w:val="both"/>
        <w:rPr>
          <w:rFonts w:eastAsia="Calibri"/>
          <w:color w:val="auto"/>
          <w:szCs w:val="24"/>
        </w:rPr>
      </w:pPr>
      <w:r>
        <w:rPr>
          <w:color w:val="auto"/>
          <w:szCs w:val="24"/>
        </w:rPr>
        <w:t>It is my conviction that this Occupational Standard will play a great role in the development of a competent human resource for sustainable development.</w:t>
      </w:r>
    </w:p>
    <w:p w14:paraId="02D479BA" w14:textId="77777777" w:rsidR="00D82289" w:rsidRDefault="00D82289">
      <w:pPr>
        <w:spacing w:after="0" w:line="360" w:lineRule="auto"/>
        <w:jc w:val="both"/>
        <w:rPr>
          <w:rFonts w:eastAsiaTheme="minorHAnsi"/>
          <w:szCs w:val="24"/>
        </w:rPr>
      </w:pPr>
    </w:p>
    <w:p w14:paraId="2C4E98E8" w14:textId="77777777" w:rsidR="00D82289" w:rsidRDefault="00D82289">
      <w:pPr>
        <w:spacing w:after="0" w:line="360" w:lineRule="auto"/>
        <w:jc w:val="both"/>
        <w:rPr>
          <w:rFonts w:eastAsia="Calibri"/>
          <w:szCs w:val="24"/>
        </w:rPr>
      </w:pPr>
    </w:p>
    <w:p w14:paraId="5E4CC8EF" w14:textId="77777777" w:rsidR="00D82289" w:rsidRDefault="00D82289">
      <w:pPr>
        <w:spacing w:after="0" w:line="360" w:lineRule="auto"/>
        <w:rPr>
          <w:rFonts w:eastAsiaTheme="minorHAnsi"/>
          <w:color w:val="auto"/>
          <w:kern w:val="2"/>
          <w:szCs w:val="24"/>
        </w:rPr>
      </w:pPr>
    </w:p>
    <w:p w14:paraId="42C562B3" w14:textId="77777777" w:rsidR="00D82289" w:rsidRDefault="00000000">
      <w:pPr>
        <w:spacing w:after="0" w:line="360" w:lineRule="auto"/>
        <w:rPr>
          <w:rFonts w:eastAsia="Times New Roman"/>
          <w:b/>
          <w:bCs/>
          <w:szCs w:val="24"/>
          <w:lang w:val="fr-FR"/>
        </w:rPr>
      </w:pPr>
      <w:r>
        <w:rPr>
          <w:rFonts w:eastAsia="Times New Roman"/>
          <w:b/>
          <w:bCs/>
          <w:szCs w:val="24"/>
          <w:lang w:val="fr-FR"/>
        </w:rPr>
        <w:br w:type="page"/>
      </w:r>
    </w:p>
    <w:p w14:paraId="296839C1" w14:textId="77777777" w:rsidR="00D82289" w:rsidRDefault="00000000">
      <w:pPr>
        <w:pStyle w:val="NormalWeb"/>
        <w:spacing w:before="0" w:beforeAutospacing="0" w:after="0" w:afterAutospacing="0" w:line="360" w:lineRule="auto"/>
        <w:ind w:left="2880" w:firstLine="720"/>
        <w:jc w:val="both"/>
        <w:rPr>
          <w:rFonts w:eastAsia="Times New Roman"/>
          <w:b/>
        </w:rPr>
      </w:pPr>
      <w:r>
        <w:rPr>
          <w:b/>
        </w:rPr>
        <w:lastRenderedPageBreak/>
        <w:t>PREFACE</w:t>
      </w:r>
    </w:p>
    <w:p w14:paraId="1E7C7AF4" w14:textId="77777777" w:rsidR="00D82289" w:rsidRDefault="00000000">
      <w:pPr>
        <w:spacing w:after="0" w:line="360" w:lineRule="auto"/>
        <w:jc w:val="both"/>
        <w:rPr>
          <w:rFonts w:eastAsia="Times New Roman"/>
          <w:color w:val="auto"/>
          <w:kern w:val="0"/>
          <w:szCs w:val="24"/>
        </w:rPr>
      </w:pPr>
      <w:r>
        <w:rPr>
          <w:rFonts w:eastAsia="Times New Roman"/>
          <w:color w:val="auto"/>
          <w:kern w:val="0"/>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2885B450" w14:textId="77777777" w:rsidR="00D82289" w:rsidRDefault="00000000">
      <w:pPr>
        <w:spacing w:after="0" w:line="360" w:lineRule="auto"/>
        <w:jc w:val="both"/>
        <w:rPr>
          <w:rFonts w:eastAsia="Calibri"/>
          <w:color w:val="auto"/>
          <w:kern w:val="0"/>
          <w:szCs w:val="24"/>
        </w:rPr>
      </w:pPr>
      <w:r>
        <w:rPr>
          <w:rFonts w:eastAsia="Calibri"/>
          <w:color w:val="auto"/>
          <w:kern w:val="0"/>
          <w:szCs w:val="24"/>
        </w:rPr>
        <w:t>The TVET Act CAP 210A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labor force am grateful to the Governing Council Members, TVETA, sector regulators, the industry experts, and subject experts who participated in the development of this standard.</w:t>
      </w:r>
    </w:p>
    <w:p w14:paraId="2C633A74" w14:textId="77777777" w:rsidR="00D82289" w:rsidRDefault="00D82289">
      <w:pPr>
        <w:spacing w:after="0" w:line="360" w:lineRule="auto"/>
        <w:rPr>
          <w:rFonts w:eastAsia="Calibri"/>
          <w:color w:val="auto"/>
          <w:kern w:val="0"/>
          <w:szCs w:val="24"/>
        </w:rPr>
      </w:pPr>
    </w:p>
    <w:p w14:paraId="75C6425D" w14:textId="77777777" w:rsidR="00D82289" w:rsidRDefault="00D82289">
      <w:pPr>
        <w:spacing w:after="0" w:line="360" w:lineRule="auto"/>
        <w:rPr>
          <w:rFonts w:eastAsia="Times New Roman"/>
          <w:b/>
          <w:bCs/>
          <w:color w:val="auto"/>
          <w:szCs w:val="24"/>
          <w:lang w:val="fr-FR"/>
        </w:rPr>
      </w:pPr>
    </w:p>
    <w:p w14:paraId="51ECDBE6" w14:textId="77777777" w:rsidR="00D82289" w:rsidRDefault="00D82289">
      <w:pPr>
        <w:spacing w:after="0" w:line="360" w:lineRule="auto"/>
        <w:rPr>
          <w:rFonts w:eastAsia="Times New Roman"/>
          <w:b/>
          <w:bCs/>
          <w:szCs w:val="24"/>
          <w:lang w:val="fr-FR"/>
        </w:rPr>
      </w:pPr>
    </w:p>
    <w:p w14:paraId="06BCF8F9" w14:textId="77777777" w:rsidR="00D82289" w:rsidRDefault="00D82289">
      <w:pPr>
        <w:spacing w:after="0" w:line="360" w:lineRule="auto"/>
        <w:rPr>
          <w:rFonts w:eastAsia="Times New Roman"/>
          <w:b/>
          <w:bCs/>
          <w:szCs w:val="24"/>
          <w:lang w:val="fr-FR"/>
        </w:rPr>
      </w:pPr>
    </w:p>
    <w:p w14:paraId="1AA829F2" w14:textId="77777777" w:rsidR="00D82289" w:rsidRDefault="00D82289">
      <w:pPr>
        <w:spacing w:after="0" w:line="360" w:lineRule="auto"/>
        <w:rPr>
          <w:rFonts w:eastAsia="Times New Roman"/>
          <w:b/>
          <w:bCs/>
          <w:szCs w:val="24"/>
          <w:lang w:val="fr-FR"/>
        </w:rPr>
      </w:pPr>
    </w:p>
    <w:p w14:paraId="405DF950" w14:textId="77777777" w:rsidR="00D82289" w:rsidRDefault="00000000">
      <w:pPr>
        <w:spacing w:after="0" w:line="360" w:lineRule="auto"/>
        <w:rPr>
          <w:rFonts w:eastAsia="Times New Roman"/>
          <w:b/>
          <w:bCs/>
          <w:szCs w:val="24"/>
          <w:lang w:val="fr-FR"/>
        </w:rPr>
      </w:pPr>
      <w:r>
        <w:rPr>
          <w:rFonts w:eastAsia="Times New Roman"/>
          <w:b/>
          <w:bCs/>
          <w:szCs w:val="24"/>
          <w:lang w:val="fr-FR"/>
        </w:rPr>
        <w:br w:type="page"/>
      </w:r>
    </w:p>
    <w:p w14:paraId="70324814" w14:textId="77777777" w:rsidR="00D82289" w:rsidRDefault="00000000">
      <w:pPr>
        <w:keepNext/>
        <w:keepLines/>
        <w:spacing w:after="0" w:line="360" w:lineRule="auto"/>
        <w:ind w:left="720" w:firstLine="720"/>
        <w:jc w:val="center"/>
        <w:outlineLvl w:val="0"/>
        <w:rPr>
          <w:rFonts w:eastAsia="Times New Roman"/>
          <w:b/>
          <w:bCs/>
          <w:szCs w:val="24"/>
          <w:lang w:val="fr-FR"/>
        </w:rPr>
      </w:pPr>
      <w:bookmarkStart w:id="7" w:name="_Toc27535"/>
      <w:r>
        <w:rPr>
          <w:rFonts w:eastAsia="Times New Roman"/>
          <w:b/>
          <w:bCs/>
          <w:szCs w:val="24"/>
          <w:lang w:val="fr-FR"/>
        </w:rPr>
        <w:lastRenderedPageBreak/>
        <w:t>ACKNOWLEDGMENT</w:t>
      </w:r>
      <w:bookmarkEnd w:id="7"/>
    </w:p>
    <w:p w14:paraId="5404152F" w14:textId="77777777" w:rsidR="00D82289" w:rsidRDefault="00D82289">
      <w:pPr>
        <w:keepNext/>
        <w:keepLines/>
        <w:spacing w:after="0" w:line="360" w:lineRule="auto"/>
        <w:ind w:left="720" w:firstLine="720"/>
        <w:outlineLvl w:val="0"/>
        <w:rPr>
          <w:rFonts w:eastAsia="Times New Roman"/>
          <w:b/>
          <w:bCs/>
          <w:szCs w:val="24"/>
          <w:lang w:val="fr-FR"/>
        </w:rPr>
      </w:pPr>
    </w:p>
    <w:p w14:paraId="3BAD97E6" w14:textId="77777777" w:rsidR="00D82289" w:rsidRDefault="00000000">
      <w:pPr>
        <w:spacing w:after="0" w:line="360" w:lineRule="auto"/>
        <w:jc w:val="both"/>
        <w:rPr>
          <w:rFonts w:eastAsia="Calibri"/>
          <w:szCs w:val="24"/>
          <w:lang w:val="en-GB"/>
        </w:rPr>
      </w:pPr>
      <w:r>
        <w:rPr>
          <w:szCs w:val="24"/>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0DA914A5" w14:textId="77777777" w:rsidR="00D82289" w:rsidRDefault="00000000">
      <w:pPr>
        <w:spacing w:after="0" w:line="360" w:lineRule="auto"/>
        <w:jc w:val="both"/>
        <w:rPr>
          <w:rFonts w:eastAsiaTheme="minorHAnsi"/>
          <w:szCs w:val="24"/>
        </w:rPr>
      </w:pPr>
      <w:r>
        <w:rPr>
          <w:szCs w:val="24"/>
        </w:rPr>
        <w:t>I also thank all the individuals and organizations who participated in the validation of this Occupational Standard.</w:t>
      </w:r>
    </w:p>
    <w:p w14:paraId="2A89B95C" w14:textId="77777777" w:rsidR="00D82289" w:rsidRDefault="00D82289">
      <w:pPr>
        <w:spacing w:after="0" w:line="360" w:lineRule="auto"/>
        <w:jc w:val="both"/>
        <w:rPr>
          <w:rFonts w:eastAsia="Calibri"/>
          <w:szCs w:val="24"/>
        </w:rPr>
      </w:pPr>
    </w:p>
    <w:p w14:paraId="0098D9D7" w14:textId="77777777" w:rsidR="00D82289" w:rsidRDefault="00D82289">
      <w:pPr>
        <w:spacing w:after="0" w:line="360" w:lineRule="auto"/>
        <w:jc w:val="both"/>
        <w:rPr>
          <w:rFonts w:eastAsiaTheme="minorHAnsi"/>
          <w:szCs w:val="24"/>
        </w:rPr>
      </w:pPr>
    </w:p>
    <w:p w14:paraId="02E9B14D" w14:textId="77777777" w:rsidR="00D82289" w:rsidRDefault="00D82289">
      <w:pPr>
        <w:spacing w:after="0" w:line="360" w:lineRule="auto"/>
        <w:jc w:val="both"/>
        <w:rPr>
          <w:szCs w:val="24"/>
        </w:rPr>
      </w:pPr>
    </w:p>
    <w:p w14:paraId="5A43802F" w14:textId="77777777" w:rsidR="00D82289" w:rsidRDefault="00D82289">
      <w:pPr>
        <w:spacing w:after="0" w:line="360" w:lineRule="auto"/>
        <w:jc w:val="both"/>
        <w:rPr>
          <w:szCs w:val="24"/>
        </w:rPr>
      </w:pPr>
    </w:p>
    <w:p w14:paraId="6A996CAA" w14:textId="77777777" w:rsidR="00D82289" w:rsidRDefault="00D82289">
      <w:pPr>
        <w:spacing w:after="0" w:line="360" w:lineRule="auto"/>
        <w:jc w:val="both"/>
        <w:rPr>
          <w:szCs w:val="24"/>
        </w:rPr>
      </w:pPr>
    </w:p>
    <w:p w14:paraId="1AEAA255" w14:textId="77777777" w:rsidR="00D82289" w:rsidRDefault="00000000">
      <w:pPr>
        <w:spacing w:after="0" w:line="360" w:lineRule="auto"/>
        <w:rPr>
          <w:szCs w:val="24"/>
        </w:rPr>
      </w:pPr>
      <w:r>
        <w:rPr>
          <w:szCs w:val="24"/>
        </w:rPr>
        <w:br w:type="page"/>
      </w:r>
    </w:p>
    <w:p w14:paraId="366251EC" w14:textId="77777777" w:rsidR="00D82289" w:rsidRDefault="00000000">
      <w:pPr>
        <w:keepNext/>
        <w:keepLines/>
        <w:spacing w:after="0" w:line="360" w:lineRule="auto"/>
        <w:jc w:val="center"/>
        <w:outlineLvl w:val="0"/>
        <w:rPr>
          <w:b/>
          <w:szCs w:val="24"/>
        </w:rPr>
      </w:pPr>
      <w:bookmarkStart w:id="8" w:name="_Toc3946"/>
      <w:r>
        <w:rPr>
          <w:b/>
          <w:szCs w:val="24"/>
        </w:rPr>
        <w:lastRenderedPageBreak/>
        <w:t>TABLE OF CONTENTS</w:t>
      </w:r>
      <w:bookmarkEnd w:id="8"/>
    </w:p>
    <w:sdt>
      <w:sdtPr>
        <w:rPr>
          <w:rFonts w:ascii="Times New Roman" w:eastAsia="Times New Roman" w:hAnsi="Times New Roman" w:cs="Times New Roman"/>
          <w:b w:val="0"/>
          <w:color w:val="000000"/>
          <w:kern w:val="28"/>
          <w:szCs w:val="20"/>
          <w:lang w:eastAsia="en-US"/>
        </w:rPr>
        <w:id w:val="-1164161983"/>
        <w:docPartObj>
          <w:docPartGallery w:val="Table of Contents"/>
          <w:docPartUnique/>
        </w:docPartObj>
      </w:sdtPr>
      <w:sdtEndPr>
        <w:rPr>
          <w:rFonts w:eastAsiaTheme="minorEastAsia"/>
        </w:rPr>
      </w:sdtEndPr>
      <w:sdtContent>
        <w:p w14:paraId="74EDA9AA" w14:textId="77777777" w:rsidR="00D82289" w:rsidRDefault="00D82289">
          <w:pPr>
            <w:pStyle w:val="TOCHeading1"/>
            <w:spacing w:line="360" w:lineRule="auto"/>
            <w:ind w:left="0" w:firstLine="0"/>
            <w:jc w:val="left"/>
            <w:rPr>
              <w:rFonts w:ascii="Times New Roman" w:hAnsi="Times New Roman" w:cs="Times New Roman"/>
            </w:rPr>
          </w:pPr>
        </w:p>
        <w:p w14:paraId="5C92E447" w14:textId="77777777" w:rsidR="00D82289" w:rsidRDefault="00000000">
          <w:pPr>
            <w:pStyle w:val="TOC1"/>
            <w:tabs>
              <w:tab w:val="clear" w:pos="9016"/>
              <w:tab w:val="right" w:leader="dot" w:pos="8738"/>
            </w:tabs>
          </w:pPr>
          <w:r>
            <w:rPr>
              <w:szCs w:val="24"/>
            </w:rPr>
            <w:fldChar w:fldCharType="begin"/>
          </w:r>
          <w:r>
            <w:rPr>
              <w:szCs w:val="24"/>
            </w:rPr>
            <w:instrText xml:space="preserve"> TOC \o "1-3" \h \z \u </w:instrText>
          </w:r>
          <w:r>
            <w:rPr>
              <w:szCs w:val="24"/>
            </w:rPr>
            <w:fldChar w:fldCharType="separate"/>
          </w:r>
          <w:hyperlink w:anchor="_Toc30361" w:history="1">
            <w:r w:rsidR="00D82289">
              <w:rPr>
                <w:rFonts w:eastAsia="Times New Roman"/>
                <w:szCs w:val="24"/>
                <w:lang w:val="fr-FR"/>
              </w:rPr>
              <w:t>FOREWORD</w:t>
            </w:r>
            <w:r w:rsidR="00D82289">
              <w:tab/>
            </w:r>
            <w:r w:rsidR="00D82289">
              <w:fldChar w:fldCharType="begin"/>
            </w:r>
            <w:r w:rsidR="00D82289">
              <w:instrText xml:space="preserve"> PAGEREF _Toc30361 \h </w:instrText>
            </w:r>
            <w:r w:rsidR="00D82289">
              <w:fldChar w:fldCharType="separate"/>
            </w:r>
            <w:r w:rsidR="00D82289">
              <w:t>iii</w:t>
            </w:r>
            <w:r w:rsidR="00D82289">
              <w:fldChar w:fldCharType="end"/>
            </w:r>
          </w:hyperlink>
        </w:p>
        <w:p w14:paraId="0A4C6BDC" w14:textId="77777777" w:rsidR="00D82289" w:rsidRDefault="00D82289">
          <w:pPr>
            <w:pStyle w:val="TOC1"/>
            <w:tabs>
              <w:tab w:val="clear" w:pos="9016"/>
              <w:tab w:val="right" w:leader="dot" w:pos="8738"/>
            </w:tabs>
          </w:pPr>
          <w:hyperlink w:anchor="_Toc27535" w:history="1">
            <w:r>
              <w:rPr>
                <w:rFonts w:eastAsia="Times New Roman"/>
                <w:szCs w:val="24"/>
                <w:lang w:val="fr-FR"/>
              </w:rPr>
              <w:t>ACKNOWLEDGMENT</w:t>
            </w:r>
            <w:r>
              <w:tab/>
            </w:r>
            <w:r>
              <w:fldChar w:fldCharType="begin"/>
            </w:r>
            <w:r>
              <w:instrText xml:space="preserve"> PAGEREF _Toc27535 \h </w:instrText>
            </w:r>
            <w:r>
              <w:fldChar w:fldCharType="separate"/>
            </w:r>
            <w:r>
              <w:t>v</w:t>
            </w:r>
            <w:r>
              <w:fldChar w:fldCharType="end"/>
            </w:r>
          </w:hyperlink>
        </w:p>
        <w:p w14:paraId="30D29843" w14:textId="77777777" w:rsidR="00D82289" w:rsidRDefault="00D82289">
          <w:pPr>
            <w:pStyle w:val="TOC1"/>
            <w:tabs>
              <w:tab w:val="clear" w:pos="9016"/>
              <w:tab w:val="right" w:leader="dot" w:pos="8738"/>
            </w:tabs>
          </w:pPr>
          <w:hyperlink w:anchor="_Toc3946" w:history="1">
            <w:r>
              <w:rPr>
                <w:szCs w:val="24"/>
              </w:rPr>
              <w:t>TABLE OF CONTENTS</w:t>
            </w:r>
            <w:r>
              <w:tab/>
            </w:r>
            <w:r>
              <w:fldChar w:fldCharType="begin"/>
            </w:r>
            <w:r>
              <w:instrText xml:space="preserve"> PAGEREF _Toc3946 \h </w:instrText>
            </w:r>
            <w:r>
              <w:fldChar w:fldCharType="separate"/>
            </w:r>
            <w:r>
              <w:t>vi</w:t>
            </w:r>
            <w:r>
              <w:fldChar w:fldCharType="end"/>
            </w:r>
          </w:hyperlink>
        </w:p>
        <w:p w14:paraId="1A2804CE" w14:textId="77777777" w:rsidR="00D82289" w:rsidRDefault="00D82289">
          <w:pPr>
            <w:pStyle w:val="TOC1"/>
            <w:tabs>
              <w:tab w:val="clear" w:pos="9016"/>
              <w:tab w:val="right" w:leader="dot" w:pos="8738"/>
            </w:tabs>
          </w:pPr>
          <w:hyperlink w:anchor="_Toc337" w:history="1">
            <w:r>
              <w:rPr>
                <w:szCs w:val="24"/>
              </w:rPr>
              <w:t>ACRONYMS</w:t>
            </w:r>
            <w:r>
              <w:tab/>
            </w:r>
            <w:r>
              <w:fldChar w:fldCharType="begin"/>
            </w:r>
            <w:r>
              <w:instrText xml:space="preserve"> PAGEREF _Toc337 \h </w:instrText>
            </w:r>
            <w:r>
              <w:fldChar w:fldCharType="separate"/>
            </w:r>
            <w:r>
              <w:t>viii</w:t>
            </w:r>
            <w:r>
              <w:fldChar w:fldCharType="end"/>
            </w:r>
          </w:hyperlink>
        </w:p>
        <w:p w14:paraId="0C4D0ABC" w14:textId="77777777" w:rsidR="00D82289" w:rsidRDefault="00D82289">
          <w:pPr>
            <w:pStyle w:val="TOC1"/>
            <w:tabs>
              <w:tab w:val="clear" w:pos="9016"/>
              <w:tab w:val="right" w:leader="dot" w:pos="8738"/>
            </w:tabs>
          </w:pPr>
          <w:hyperlink w:anchor="_Toc8743" w:history="1">
            <w:r>
              <w:rPr>
                <w:szCs w:val="24"/>
              </w:rPr>
              <w:t>KEY TO ISCED UNIT CODE</w:t>
            </w:r>
            <w:r>
              <w:tab/>
            </w:r>
            <w:r>
              <w:fldChar w:fldCharType="begin"/>
            </w:r>
            <w:r>
              <w:instrText xml:space="preserve"> PAGEREF _Toc8743 \h </w:instrText>
            </w:r>
            <w:r>
              <w:fldChar w:fldCharType="separate"/>
            </w:r>
            <w:r>
              <w:t>ix</w:t>
            </w:r>
            <w:r>
              <w:fldChar w:fldCharType="end"/>
            </w:r>
          </w:hyperlink>
        </w:p>
        <w:p w14:paraId="02A1951C" w14:textId="77777777" w:rsidR="00D82289" w:rsidRDefault="00D82289">
          <w:pPr>
            <w:pStyle w:val="TOC1"/>
            <w:tabs>
              <w:tab w:val="clear" w:pos="9016"/>
              <w:tab w:val="right" w:leader="dot" w:pos="8738"/>
            </w:tabs>
          </w:pPr>
          <w:hyperlink w:anchor="_Toc28469" w:history="1">
            <w:r>
              <w:rPr>
                <w:szCs w:val="24"/>
              </w:rPr>
              <w:t>SUMMARY OF UNITS OF COMPETENCY</w:t>
            </w:r>
            <w:r>
              <w:tab/>
            </w:r>
            <w:r>
              <w:fldChar w:fldCharType="begin"/>
            </w:r>
            <w:r>
              <w:instrText xml:space="preserve"> PAGEREF _Toc28469 \h </w:instrText>
            </w:r>
            <w:r>
              <w:fldChar w:fldCharType="separate"/>
            </w:r>
            <w:r>
              <w:t>x</w:t>
            </w:r>
            <w:r>
              <w:fldChar w:fldCharType="end"/>
            </w:r>
          </w:hyperlink>
        </w:p>
        <w:p w14:paraId="0BE1F93D" w14:textId="77777777" w:rsidR="00D82289" w:rsidRDefault="00D82289">
          <w:pPr>
            <w:pStyle w:val="TOC1"/>
            <w:tabs>
              <w:tab w:val="clear" w:pos="9016"/>
              <w:tab w:val="right" w:leader="dot" w:pos="8738"/>
            </w:tabs>
          </w:pPr>
          <w:hyperlink w:anchor="_Toc32717" w:history="1">
            <w:r>
              <w:rPr>
                <w:szCs w:val="24"/>
              </w:rPr>
              <w:t>BASIC UNITS</w:t>
            </w:r>
            <w:r>
              <w:tab/>
            </w:r>
            <w:r>
              <w:fldChar w:fldCharType="begin"/>
            </w:r>
            <w:r>
              <w:instrText xml:space="preserve"> PAGEREF _Toc32717 \h </w:instrText>
            </w:r>
            <w:r>
              <w:fldChar w:fldCharType="separate"/>
            </w:r>
            <w:r>
              <w:t>1</w:t>
            </w:r>
            <w:r>
              <w:fldChar w:fldCharType="end"/>
            </w:r>
          </w:hyperlink>
        </w:p>
        <w:p w14:paraId="77235720" w14:textId="77777777" w:rsidR="00D82289" w:rsidRDefault="00D82289">
          <w:pPr>
            <w:pStyle w:val="TOC2"/>
            <w:tabs>
              <w:tab w:val="clear" w:pos="9016"/>
              <w:tab w:val="right" w:leader="dot" w:pos="8738"/>
            </w:tabs>
          </w:pPr>
          <w:hyperlink w:anchor="_Toc4970" w:history="1">
            <w:r>
              <w:rPr>
                <w:szCs w:val="24"/>
              </w:rPr>
              <w:t>APPLY DIGITAL LITERACY</w:t>
            </w:r>
            <w:r>
              <w:tab/>
            </w:r>
            <w:r>
              <w:fldChar w:fldCharType="begin"/>
            </w:r>
            <w:r>
              <w:instrText xml:space="preserve"> PAGEREF _Toc4970 \h </w:instrText>
            </w:r>
            <w:r>
              <w:fldChar w:fldCharType="separate"/>
            </w:r>
            <w:r>
              <w:t>2</w:t>
            </w:r>
            <w:r>
              <w:fldChar w:fldCharType="end"/>
            </w:r>
          </w:hyperlink>
        </w:p>
        <w:p w14:paraId="21D25FC7" w14:textId="77777777" w:rsidR="00D82289" w:rsidRDefault="00D82289">
          <w:pPr>
            <w:pStyle w:val="TOC2"/>
            <w:tabs>
              <w:tab w:val="clear" w:pos="9016"/>
              <w:tab w:val="right" w:leader="dot" w:pos="8738"/>
            </w:tabs>
          </w:pPr>
          <w:hyperlink w:anchor="_Toc16978" w:history="1">
            <w:r>
              <w:rPr>
                <w:szCs w:val="24"/>
              </w:rPr>
              <w:t>APPLY COMMUNICATION SKILLS</w:t>
            </w:r>
            <w:r>
              <w:tab/>
            </w:r>
            <w:r>
              <w:fldChar w:fldCharType="begin"/>
            </w:r>
            <w:r>
              <w:instrText xml:space="preserve"> PAGEREF _Toc16978 \h </w:instrText>
            </w:r>
            <w:r>
              <w:fldChar w:fldCharType="separate"/>
            </w:r>
            <w:r>
              <w:t>12</w:t>
            </w:r>
            <w:r>
              <w:fldChar w:fldCharType="end"/>
            </w:r>
          </w:hyperlink>
        </w:p>
        <w:p w14:paraId="1EB114E9" w14:textId="77777777" w:rsidR="00D82289" w:rsidRDefault="00D82289">
          <w:pPr>
            <w:pStyle w:val="TOC2"/>
            <w:tabs>
              <w:tab w:val="clear" w:pos="9016"/>
              <w:tab w:val="right" w:leader="dot" w:pos="8738"/>
            </w:tabs>
          </w:pPr>
          <w:hyperlink w:anchor="_Toc2702" w:history="1">
            <w:r>
              <w:rPr>
                <w:szCs w:val="24"/>
              </w:rPr>
              <w:t>APPLY WORK ETHICS AND PRACTICES</w:t>
            </w:r>
            <w:r>
              <w:tab/>
            </w:r>
            <w:r>
              <w:fldChar w:fldCharType="begin"/>
            </w:r>
            <w:r>
              <w:instrText xml:space="preserve"> PAGEREF _Toc2702 \h </w:instrText>
            </w:r>
            <w:r>
              <w:fldChar w:fldCharType="separate"/>
            </w:r>
            <w:r>
              <w:t>18</w:t>
            </w:r>
            <w:r>
              <w:fldChar w:fldCharType="end"/>
            </w:r>
          </w:hyperlink>
        </w:p>
        <w:p w14:paraId="0A7BEA4B" w14:textId="77777777" w:rsidR="00D82289" w:rsidRDefault="00D82289">
          <w:pPr>
            <w:pStyle w:val="TOC2"/>
            <w:tabs>
              <w:tab w:val="clear" w:pos="9016"/>
              <w:tab w:val="right" w:leader="dot" w:pos="8738"/>
            </w:tabs>
          </w:pPr>
          <w:hyperlink w:anchor="_Toc15473" w:history="1">
            <w:r>
              <w:rPr>
                <w:szCs w:val="24"/>
              </w:rPr>
              <w:t>APPLY ENTREPRENEURIAL SKILLS</w:t>
            </w:r>
            <w:r>
              <w:tab/>
            </w:r>
            <w:r>
              <w:fldChar w:fldCharType="begin"/>
            </w:r>
            <w:r>
              <w:instrText xml:space="preserve"> PAGEREF _Toc15473 \h </w:instrText>
            </w:r>
            <w:r>
              <w:fldChar w:fldCharType="separate"/>
            </w:r>
            <w:r>
              <w:t>25</w:t>
            </w:r>
            <w:r>
              <w:fldChar w:fldCharType="end"/>
            </w:r>
          </w:hyperlink>
        </w:p>
        <w:p w14:paraId="4ED7E2D6" w14:textId="77777777" w:rsidR="00D82289" w:rsidRDefault="00D82289">
          <w:pPr>
            <w:pStyle w:val="TOC1"/>
            <w:tabs>
              <w:tab w:val="clear" w:pos="9016"/>
              <w:tab w:val="right" w:leader="dot" w:pos="8738"/>
            </w:tabs>
          </w:pPr>
          <w:hyperlink w:anchor="_Toc10936" w:history="1">
            <w:r>
              <w:rPr>
                <w:szCs w:val="24"/>
              </w:rPr>
              <w:t>COMMON UNITS</w:t>
            </w:r>
            <w:r>
              <w:tab/>
            </w:r>
            <w:r>
              <w:fldChar w:fldCharType="begin"/>
            </w:r>
            <w:r>
              <w:instrText xml:space="preserve"> PAGEREF _Toc10936 \h </w:instrText>
            </w:r>
            <w:r>
              <w:fldChar w:fldCharType="separate"/>
            </w:r>
            <w:r>
              <w:t>32</w:t>
            </w:r>
            <w:r>
              <w:fldChar w:fldCharType="end"/>
            </w:r>
          </w:hyperlink>
        </w:p>
        <w:p w14:paraId="4B26104C" w14:textId="77777777" w:rsidR="00D82289" w:rsidRDefault="00D82289">
          <w:pPr>
            <w:pStyle w:val="TOC2"/>
            <w:tabs>
              <w:tab w:val="clear" w:pos="9016"/>
              <w:tab w:val="right" w:leader="dot" w:pos="8738"/>
            </w:tabs>
          </w:pPr>
          <w:hyperlink w:anchor="_Toc10496" w:history="1">
            <w:r>
              <w:rPr>
                <w:szCs w:val="24"/>
              </w:rPr>
              <w:t>ESTABLISH FARM STRUCTURES</w:t>
            </w:r>
            <w:r>
              <w:tab/>
            </w:r>
            <w:r>
              <w:fldChar w:fldCharType="begin"/>
            </w:r>
            <w:r>
              <w:instrText xml:space="preserve"> PAGEREF _Toc10496 \h </w:instrText>
            </w:r>
            <w:r>
              <w:fldChar w:fldCharType="separate"/>
            </w:r>
            <w:r>
              <w:t>33</w:t>
            </w:r>
            <w:r>
              <w:fldChar w:fldCharType="end"/>
            </w:r>
          </w:hyperlink>
        </w:p>
        <w:p w14:paraId="0E4C044F" w14:textId="77777777" w:rsidR="00D82289" w:rsidRDefault="00D82289">
          <w:pPr>
            <w:pStyle w:val="TOC2"/>
            <w:tabs>
              <w:tab w:val="clear" w:pos="9016"/>
              <w:tab w:val="right" w:leader="dot" w:pos="8738"/>
            </w:tabs>
          </w:pPr>
          <w:hyperlink w:anchor="_Toc5118" w:history="1">
            <w:r>
              <w:rPr>
                <w:szCs w:val="24"/>
              </w:rPr>
              <w:t>APPLY ANIMAL ANATOMY AND PHYSIOLOGY</w:t>
            </w:r>
            <w:r>
              <w:tab/>
            </w:r>
            <w:r>
              <w:fldChar w:fldCharType="begin"/>
            </w:r>
            <w:r>
              <w:instrText xml:space="preserve"> PAGEREF _Toc5118 \h </w:instrText>
            </w:r>
            <w:r>
              <w:fldChar w:fldCharType="separate"/>
            </w:r>
            <w:r>
              <w:t>39</w:t>
            </w:r>
            <w:r>
              <w:fldChar w:fldCharType="end"/>
            </w:r>
          </w:hyperlink>
        </w:p>
        <w:p w14:paraId="154E163B" w14:textId="77777777" w:rsidR="00D82289" w:rsidRDefault="00D82289">
          <w:pPr>
            <w:pStyle w:val="TOC2"/>
            <w:tabs>
              <w:tab w:val="clear" w:pos="9016"/>
              <w:tab w:val="right" w:leader="dot" w:pos="8738"/>
            </w:tabs>
          </w:pPr>
          <w:hyperlink w:anchor="_Toc7670" w:history="1">
            <w:r>
              <w:rPr>
                <w:szCs w:val="24"/>
              </w:rPr>
              <w:t>OPERATE FARM MACHINERY</w:t>
            </w:r>
            <w:r>
              <w:tab/>
            </w:r>
            <w:r>
              <w:fldChar w:fldCharType="begin"/>
            </w:r>
            <w:r>
              <w:instrText xml:space="preserve"> PAGEREF _Toc7670 \h </w:instrText>
            </w:r>
            <w:r>
              <w:fldChar w:fldCharType="separate"/>
            </w:r>
            <w:r>
              <w:t>44</w:t>
            </w:r>
            <w:r>
              <w:fldChar w:fldCharType="end"/>
            </w:r>
          </w:hyperlink>
        </w:p>
        <w:p w14:paraId="6FB78C81" w14:textId="77777777" w:rsidR="00D82289" w:rsidRDefault="00D82289">
          <w:pPr>
            <w:pStyle w:val="TOC2"/>
            <w:tabs>
              <w:tab w:val="clear" w:pos="9016"/>
              <w:tab w:val="right" w:leader="dot" w:pos="8738"/>
            </w:tabs>
          </w:pPr>
          <w:hyperlink w:anchor="_Toc27110" w:history="1">
            <w:r>
              <w:rPr>
                <w:szCs w:val="24"/>
              </w:rPr>
              <w:t>APPLY GENETICS CONCEPTS</w:t>
            </w:r>
            <w:r>
              <w:tab/>
            </w:r>
            <w:r>
              <w:fldChar w:fldCharType="begin"/>
            </w:r>
            <w:r>
              <w:instrText xml:space="preserve"> PAGEREF _Toc27110 \h </w:instrText>
            </w:r>
            <w:r>
              <w:fldChar w:fldCharType="separate"/>
            </w:r>
            <w:r>
              <w:t>52</w:t>
            </w:r>
            <w:r>
              <w:fldChar w:fldCharType="end"/>
            </w:r>
          </w:hyperlink>
        </w:p>
        <w:p w14:paraId="6F961E1B" w14:textId="77777777" w:rsidR="00D82289" w:rsidRDefault="00D82289">
          <w:pPr>
            <w:pStyle w:val="TOC2"/>
            <w:tabs>
              <w:tab w:val="clear" w:pos="9016"/>
              <w:tab w:val="right" w:leader="dot" w:pos="8738"/>
            </w:tabs>
          </w:pPr>
          <w:hyperlink w:anchor="_Toc10368" w:history="1">
            <w:r>
              <w:rPr>
                <w:szCs w:val="24"/>
              </w:rPr>
              <w:t>APPLY INORGANIC AND ORGANIC CHEMISTRY</w:t>
            </w:r>
            <w:r>
              <w:tab/>
            </w:r>
            <w:r>
              <w:fldChar w:fldCharType="begin"/>
            </w:r>
            <w:r>
              <w:instrText xml:space="preserve"> PAGEREF _Toc10368 \h </w:instrText>
            </w:r>
            <w:r>
              <w:fldChar w:fldCharType="separate"/>
            </w:r>
            <w:r>
              <w:t>56</w:t>
            </w:r>
            <w:r>
              <w:fldChar w:fldCharType="end"/>
            </w:r>
          </w:hyperlink>
        </w:p>
        <w:p w14:paraId="6D0DEB91" w14:textId="77777777" w:rsidR="00D82289" w:rsidRDefault="00D82289">
          <w:pPr>
            <w:pStyle w:val="TOC2"/>
            <w:tabs>
              <w:tab w:val="clear" w:pos="9016"/>
              <w:tab w:val="right" w:leader="dot" w:pos="8738"/>
            </w:tabs>
          </w:pPr>
          <w:hyperlink w:anchor="_Toc9635" w:history="1">
            <w:r>
              <w:rPr>
                <w:szCs w:val="24"/>
              </w:rPr>
              <w:t>APPLY BIOCHEMISTRY PRINCIPLES</w:t>
            </w:r>
            <w:r>
              <w:tab/>
            </w:r>
            <w:r>
              <w:fldChar w:fldCharType="begin"/>
            </w:r>
            <w:r>
              <w:instrText xml:space="preserve"> PAGEREF _Toc9635 \h </w:instrText>
            </w:r>
            <w:r>
              <w:fldChar w:fldCharType="separate"/>
            </w:r>
            <w:r>
              <w:t>60</w:t>
            </w:r>
            <w:r>
              <w:fldChar w:fldCharType="end"/>
            </w:r>
          </w:hyperlink>
        </w:p>
        <w:p w14:paraId="4A12F9F5" w14:textId="77777777" w:rsidR="00D82289" w:rsidRDefault="00D82289">
          <w:pPr>
            <w:pStyle w:val="TOC2"/>
            <w:tabs>
              <w:tab w:val="clear" w:pos="9016"/>
              <w:tab w:val="right" w:leader="dot" w:pos="8738"/>
            </w:tabs>
          </w:pPr>
          <w:hyperlink w:anchor="_Toc25302" w:history="1">
            <w:r>
              <w:rPr>
                <w:szCs w:val="24"/>
              </w:rPr>
              <w:t>APPLY FARM MANAGEMENT PRINCIPLES</w:t>
            </w:r>
            <w:r>
              <w:tab/>
            </w:r>
            <w:r>
              <w:fldChar w:fldCharType="begin"/>
            </w:r>
            <w:r>
              <w:instrText xml:space="preserve"> PAGEREF _Toc25302 \h </w:instrText>
            </w:r>
            <w:r>
              <w:fldChar w:fldCharType="separate"/>
            </w:r>
            <w:r>
              <w:t>64</w:t>
            </w:r>
            <w:r>
              <w:fldChar w:fldCharType="end"/>
            </w:r>
          </w:hyperlink>
        </w:p>
        <w:p w14:paraId="550C1594" w14:textId="77777777" w:rsidR="00D82289" w:rsidRDefault="00D82289">
          <w:pPr>
            <w:pStyle w:val="TOC2"/>
            <w:tabs>
              <w:tab w:val="clear" w:pos="9016"/>
              <w:tab w:val="right" w:leader="dot" w:pos="8738"/>
            </w:tabs>
          </w:pPr>
          <w:hyperlink w:anchor="_Toc12055" w:history="1">
            <w:r>
              <w:rPr>
                <w:szCs w:val="24"/>
              </w:rPr>
              <w:t>APPLY SOIL SCIENCE PRINCIPLES</w:t>
            </w:r>
            <w:r>
              <w:tab/>
            </w:r>
            <w:r>
              <w:fldChar w:fldCharType="begin"/>
            </w:r>
            <w:r>
              <w:instrText xml:space="preserve"> PAGEREF _Toc12055 \h </w:instrText>
            </w:r>
            <w:r>
              <w:fldChar w:fldCharType="separate"/>
            </w:r>
            <w:r>
              <w:t>69</w:t>
            </w:r>
            <w:r>
              <w:fldChar w:fldCharType="end"/>
            </w:r>
          </w:hyperlink>
        </w:p>
        <w:p w14:paraId="4BA4A5FB" w14:textId="77777777" w:rsidR="00D82289" w:rsidRDefault="00D82289">
          <w:pPr>
            <w:pStyle w:val="TOC2"/>
            <w:tabs>
              <w:tab w:val="clear" w:pos="9016"/>
              <w:tab w:val="right" w:leader="dot" w:pos="8738"/>
            </w:tabs>
          </w:pPr>
          <w:hyperlink w:anchor="_Toc6581" w:history="1">
            <w:r>
              <w:rPr>
                <w:szCs w:val="24"/>
              </w:rPr>
              <w:t>APPLY GEOGRAPHIC INFORMATION SYSTEM</w:t>
            </w:r>
            <w:r>
              <w:tab/>
            </w:r>
            <w:r>
              <w:fldChar w:fldCharType="begin"/>
            </w:r>
            <w:r>
              <w:instrText xml:space="preserve"> PAGEREF _Toc6581 \h </w:instrText>
            </w:r>
            <w:r>
              <w:fldChar w:fldCharType="separate"/>
            </w:r>
            <w:r>
              <w:t>75</w:t>
            </w:r>
            <w:r>
              <w:fldChar w:fldCharType="end"/>
            </w:r>
          </w:hyperlink>
        </w:p>
        <w:p w14:paraId="06807883" w14:textId="77777777" w:rsidR="00D82289" w:rsidRDefault="00D82289">
          <w:pPr>
            <w:pStyle w:val="TOC2"/>
            <w:tabs>
              <w:tab w:val="clear" w:pos="9016"/>
              <w:tab w:val="right" w:leader="dot" w:pos="8738"/>
            </w:tabs>
          </w:pPr>
          <w:hyperlink w:anchor="_Toc6886" w:history="1">
            <w:r>
              <w:rPr>
                <w:szCs w:val="24"/>
              </w:rPr>
              <w:t>CONDUCT SCIENTIFIC RESEARCH</w:t>
            </w:r>
            <w:r>
              <w:tab/>
            </w:r>
            <w:r>
              <w:fldChar w:fldCharType="begin"/>
            </w:r>
            <w:r>
              <w:instrText xml:space="preserve"> PAGEREF _Toc6886 \h </w:instrText>
            </w:r>
            <w:r>
              <w:fldChar w:fldCharType="separate"/>
            </w:r>
            <w:r>
              <w:t>79</w:t>
            </w:r>
            <w:r>
              <w:fldChar w:fldCharType="end"/>
            </w:r>
          </w:hyperlink>
        </w:p>
        <w:p w14:paraId="099BE367" w14:textId="77777777" w:rsidR="00D82289" w:rsidRDefault="00D82289">
          <w:pPr>
            <w:pStyle w:val="TOC1"/>
            <w:tabs>
              <w:tab w:val="clear" w:pos="9016"/>
              <w:tab w:val="right" w:leader="dot" w:pos="8738"/>
            </w:tabs>
          </w:pPr>
          <w:hyperlink w:anchor="_Toc1702" w:history="1">
            <w:r>
              <w:rPr>
                <w:szCs w:val="24"/>
              </w:rPr>
              <w:t>CORE UNITS</w:t>
            </w:r>
            <w:r>
              <w:tab/>
            </w:r>
            <w:r>
              <w:fldChar w:fldCharType="begin"/>
            </w:r>
            <w:r>
              <w:instrText xml:space="preserve"> PAGEREF _Toc1702 \h </w:instrText>
            </w:r>
            <w:r>
              <w:fldChar w:fldCharType="separate"/>
            </w:r>
            <w:r>
              <w:t>83</w:t>
            </w:r>
            <w:r>
              <w:fldChar w:fldCharType="end"/>
            </w:r>
          </w:hyperlink>
        </w:p>
        <w:p w14:paraId="3C6FA788" w14:textId="77777777" w:rsidR="00D82289" w:rsidRDefault="00D82289">
          <w:pPr>
            <w:pStyle w:val="TOC2"/>
            <w:tabs>
              <w:tab w:val="clear" w:pos="9016"/>
              <w:tab w:val="right" w:leader="dot" w:pos="8738"/>
            </w:tabs>
          </w:pPr>
          <w:hyperlink w:anchor="_Toc7712" w:history="1">
            <w:r>
              <w:rPr>
                <w:szCs w:val="24"/>
              </w:rPr>
              <w:t>PRODUCE LIVESTOCK FEEDS</w:t>
            </w:r>
            <w:r>
              <w:tab/>
            </w:r>
            <w:r>
              <w:fldChar w:fldCharType="begin"/>
            </w:r>
            <w:r>
              <w:instrText xml:space="preserve"> PAGEREF _Toc7712 \h </w:instrText>
            </w:r>
            <w:r>
              <w:fldChar w:fldCharType="separate"/>
            </w:r>
            <w:r>
              <w:t>84</w:t>
            </w:r>
            <w:r>
              <w:fldChar w:fldCharType="end"/>
            </w:r>
          </w:hyperlink>
        </w:p>
        <w:p w14:paraId="227AE054" w14:textId="77777777" w:rsidR="00D82289" w:rsidRDefault="00D82289">
          <w:pPr>
            <w:pStyle w:val="TOC2"/>
            <w:tabs>
              <w:tab w:val="clear" w:pos="9016"/>
              <w:tab w:val="right" w:leader="dot" w:pos="8738"/>
            </w:tabs>
          </w:pPr>
          <w:hyperlink w:anchor="_Toc3447" w:history="1">
            <w:r>
              <w:rPr>
                <w:szCs w:val="24"/>
              </w:rPr>
              <w:t>MANAGE DAIRY CATTLE</w:t>
            </w:r>
            <w:r>
              <w:tab/>
            </w:r>
            <w:r>
              <w:fldChar w:fldCharType="begin"/>
            </w:r>
            <w:r>
              <w:instrText xml:space="preserve"> PAGEREF _Toc3447 \h </w:instrText>
            </w:r>
            <w:r>
              <w:fldChar w:fldCharType="separate"/>
            </w:r>
            <w:r>
              <w:t>89</w:t>
            </w:r>
            <w:r>
              <w:fldChar w:fldCharType="end"/>
            </w:r>
          </w:hyperlink>
        </w:p>
        <w:p w14:paraId="5EFCBAC6" w14:textId="77777777" w:rsidR="00D82289" w:rsidRDefault="00D82289">
          <w:pPr>
            <w:pStyle w:val="TOC2"/>
            <w:tabs>
              <w:tab w:val="clear" w:pos="9016"/>
              <w:tab w:val="right" w:leader="dot" w:pos="8738"/>
            </w:tabs>
          </w:pPr>
          <w:hyperlink w:anchor="_Toc3152" w:history="1">
            <w:r>
              <w:rPr>
                <w:szCs w:val="24"/>
              </w:rPr>
              <w:t>MANAGE BEEF ANIMALS</w:t>
            </w:r>
            <w:r>
              <w:tab/>
            </w:r>
            <w:r>
              <w:fldChar w:fldCharType="begin"/>
            </w:r>
            <w:r>
              <w:instrText xml:space="preserve"> PAGEREF _Toc3152 \h </w:instrText>
            </w:r>
            <w:r>
              <w:fldChar w:fldCharType="separate"/>
            </w:r>
            <w:r>
              <w:t>97</w:t>
            </w:r>
            <w:r>
              <w:fldChar w:fldCharType="end"/>
            </w:r>
          </w:hyperlink>
        </w:p>
        <w:p w14:paraId="209629FB" w14:textId="77777777" w:rsidR="00D82289" w:rsidRDefault="00D82289">
          <w:pPr>
            <w:pStyle w:val="TOC2"/>
            <w:tabs>
              <w:tab w:val="clear" w:pos="9016"/>
              <w:tab w:val="right" w:leader="dot" w:pos="8738"/>
            </w:tabs>
          </w:pPr>
          <w:hyperlink w:anchor="_Toc7832" w:history="1">
            <w:r>
              <w:rPr>
                <w:szCs w:val="24"/>
                <w:lang w:eastAsia="en-GB"/>
              </w:rPr>
              <w:t>CARRY OUT SHEEP PRODUCTION</w:t>
            </w:r>
            <w:r>
              <w:tab/>
            </w:r>
            <w:r>
              <w:fldChar w:fldCharType="begin"/>
            </w:r>
            <w:r>
              <w:instrText xml:space="preserve"> PAGEREF _Toc7832 \h </w:instrText>
            </w:r>
            <w:r>
              <w:fldChar w:fldCharType="separate"/>
            </w:r>
            <w:r>
              <w:t>105</w:t>
            </w:r>
            <w:r>
              <w:fldChar w:fldCharType="end"/>
            </w:r>
          </w:hyperlink>
        </w:p>
        <w:p w14:paraId="3BD532D0" w14:textId="77777777" w:rsidR="00D82289" w:rsidRDefault="00D82289">
          <w:pPr>
            <w:pStyle w:val="TOC2"/>
            <w:tabs>
              <w:tab w:val="clear" w:pos="9016"/>
              <w:tab w:val="right" w:leader="dot" w:pos="8738"/>
            </w:tabs>
          </w:pPr>
          <w:hyperlink w:anchor="_Toc6900" w:history="1">
            <w:r>
              <w:rPr>
                <w:szCs w:val="24"/>
              </w:rPr>
              <w:t>CARRY OUT GOAT PRODUCTION</w:t>
            </w:r>
            <w:r>
              <w:tab/>
            </w:r>
            <w:r>
              <w:fldChar w:fldCharType="begin"/>
            </w:r>
            <w:r>
              <w:instrText xml:space="preserve"> PAGEREF _Toc6900 \h </w:instrText>
            </w:r>
            <w:r>
              <w:fldChar w:fldCharType="separate"/>
            </w:r>
            <w:r>
              <w:t>112</w:t>
            </w:r>
            <w:r>
              <w:fldChar w:fldCharType="end"/>
            </w:r>
          </w:hyperlink>
        </w:p>
        <w:p w14:paraId="7D0B2AFA" w14:textId="77777777" w:rsidR="00D82289" w:rsidRDefault="00D82289">
          <w:pPr>
            <w:pStyle w:val="TOC2"/>
            <w:tabs>
              <w:tab w:val="clear" w:pos="9016"/>
              <w:tab w:val="right" w:leader="dot" w:pos="8738"/>
            </w:tabs>
          </w:pPr>
          <w:hyperlink w:anchor="_Toc11574" w:history="1">
            <w:r>
              <w:rPr>
                <w:szCs w:val="24"/>
              </w:rPr>
              <w:t>CARRY OUT PIG PRODUCTION</w:t>
            </w:r>
            <w:r>
              <w:tab/>
            </w:r>
            <w:r>
              <w:fldChar w:fldCharType="begin"/>
            </w:r>
            <w:r>
              <w:instrText xml:space="preserve"> PAGEREF _Toc11574 \h </w:instrText>
            </w:r>
            <w:r>
              <w:fldChar w:fldCharType="separate"/>
            </w:r>
            <w:r>
              <w:t>118</w:t>
            </w:r>
            <w:r>
              <w:fldChar w:fldCharType="end"/>
            </w:r>
          </w:hyperlink>
        </w:p>
        <w:p w14:paraId="307CBBB9" w14:textId="77777777" w:rsidR="00D82289" w:rsidRDefault="00D82289">
          <w:pPr>
            <w:pStyle w:val="TOC2"/>
            <w:tabs>
              <w:tab w:val="clear" w:pos="9016"/>
              <w:tab w:val="right" w:leader="dot" w:pos="8738"/>
            </w:tabs>
          </w:pPr>
          <w:hyperlink w:anchor="_Toc15776" w:history="1">
            <w:r>
              <w:rPr>
                <w:szCs w:val="24"/>
              </w:rPr>
              <w:t>CARRY OUT POULTRY PRODUCTION</w:t>
            </w:r>
            <w:r>
              <w:tab/>
            </w:r>
            <w:r>
              <w:fldChar w:fldCharType="begin"/>
            </w:r>
            <w:r>
              <w:instrText xml:space="preserve"> PAGEREF _Toc15776 \h </w:instrText>
            </w:r>
            <w:r>
              <w:fldChar w:fldCharType="separate"/>
            </w:r>
            <w:r>
              <w:t>130</w:t>
            </w:r>
            <w:r>
              <w:fldChar w:fldCharType="end"/>
            </w:r>
          </w:hyperlink>
        </w:p>
        <w:p w14:paraId="3C3A6845" w14:textId="77777777" w:rsidR="00D82289" w:rsidRDefault="00D82289">
          <w:pPr>
            <w:pStyle w:val="TOC2"/>
            <w:tabs>
              <w:tab w:val="clear" w:pos="9016"/>
              <w:tab w:val="right" w:leader="dot" w:pos="8738"/>
            </w:tabs>
          </w:pPr>
          <w:hyperlink w:anchor="_Toc24389" w:history="1">
            <w:r>
              <w:rPr>
                <w:szCs w:val="24"/>
              </w:rPr>
              <w:t>CARRY OUT RABBIT PRODUCTION</w:t>
            </w:r>
            <w:r>
              <w:tab/>
            </w:r>
            <w:r>
              <w:fldChar w:fldCharType="begin"/>
            </w:r>
            <w:r>
              <w:instrText xml:space="preserve"> PAGEREF _Toc24389 \h </w:instrText>
            </w:r>
            <w:r>
              <w:fldChar w:fldCharType="separate"/>
            </w:r>
            <w:r>
              <w:t>139</w:t>
            </w:r>
            <w:r>
              <w:fldChar w:fldCharType="end"/>
            </w:r>
          </w:hyperlink>
        </w:p>
        <w:p w14:paraId="27BF0485" w14:textId="77777777" w:rsidR="00D82289" w:rsidRDefault="00D82289">
          <w:pPr>
            <w:pStyle w:val="TOC2"/>
            <w:tabs>
              <w:tab w:val="clear" w:pos="9016"/>
              <w:tab w:val="right" w:leader="dot" w:pos="8738"/>
            </w:tabs>
          </w:pPr>
          <w:hyperlink w:anchor="_Toc18527" w:history="1">
            <w:r>
              <w:rPr>
                <w:szCs w:val="24"/>
              </w:rPr>
              <w:t>CARRY OUT BEE PRODUCTION</w:t>
            </w:r>
            <w:r>
              <w:tab/>
            </w:r>
            <w:r>
              <w:fldChar w:fldCharType="begin"/>
            </w:r>
            <w:r>
              <w:instrText xml:space="preserve"> PAGEREF _Toc18527 \h </w:instrText>
            </w:r>
            <w:r>
              <w:fldChar w:fldCharType="separate"/>
            </w:r>
            <w:r>
              <w:t>144</w:t>
            </w:r>
            <w:r>
              <w:fldChar w:fldCharType="end"/>
            </w:r>
          </w:hyperlink>
        </w:p>
        <w:p w14:paraId="661D39E8" w14:textId="77777777" w:rsidR="00D82289" w:rsidRDefault="00D82289">
          <w:pPr>
            <w:pStyle w:val="TOC2"/>
            <w:tabs>
              <w:tab w:val="clear" w:pos="9016"/>
              <w:tab w:val="right" w:leader="dot" w:pos="8738"/>
            </w:tabs>
          </w:pPr>
          <w:hyperlink w:anchor="_Toc3808" w:history="1">
            <w:r>
              <w:rPr>
                <w:szCs w:val="24"/>
              </w:rPr>
              <w:t>MANAGE FISH FARM</w:t>
            </w:r>
            <w:r>
              <w:tab/>
            </w:r>
            <w:r>
              <w:fldChar w:fldCharType="begin"/>
            </w:r>
            <w:r>
              <w:instrText xml:space="preserve"> PAGEREF _Toc3808 \h </w:instrText>
            </w:r>
            <w:r>
              <w:fldChar w:fldCharType="separate"/>
            </w:r>
            <w:r>
              <w:t>149</w:t>
            </w:r>
            <w:r>
              <w:fldChar w:fldCharType="end"/>
            </w:r>
          </w:hyperlink>
        </w:p>
        <w:p w14:paraId="0A436016" w14:textId="77777777" w:rsidR="00D82289" w:rsidRDefault="00D82289">
          <w:pPr>
            <w:pStyle w:val="TOC2"/>
            <w:tabs>
              <w:tab w:val="clear" w:pos="9016"/>
              <w:tab w:val="right" w:leader="dot" w:pos="8738"/>
            </w:tabs>
          </w:pPr>
          <w:hyperlink w:anchor="_Toc12826" w:history="1">
            <w:r>
              <w:rPr>
                <w:szCs w:val="24"/>
              </w:rPr>
              <w:t>MANAGE DRAUGHT ANIMALS</w:t>
            </w:r>
            <w:r>
              <w:tab/>
            </w:r>
            <w:r>
              <w:fldChar w:fldCharType="begin"/>
            </w:r>
            <w:r>
              <w:instrText xml:space="preserve"> PAGEREF _Toc12826 \h </w:instrText>
            </w:r>
            <w:r>
              <w:fldChar w:fldCharType="separate"/>
            </w:r>
            <w:r>
              <w:t>158</w:t>
            </w:r>
            <w:r>
              <w:fldChar w:fldCharType="end"/>
            </w:r>
          </w:hyperlink>
        </w:p>
        <w:p w14:paraId="55C9E78F" w14:textId="77777777" w:rsidR="00D82289" w:rsidRDefault="00D82289">
          <w:pPr>
            <w:pStyle w:val="TOC2"/>
            <w:tabs>
              <w:tab w:val="clear" w:pos="9016"/>
              <w:tab w:val="right" w:leader="dot" w:pos="8738"/>
            </w:tabs>
          </w:pPr>
          <w:hyperlink w:anchor="_Toc12201" w:history="1">
            <w:r>
              <w:rPr>
                <w:szCs w:val="24"/>
              </w:rPr>
              <w:t>MANAGE EMERGING LIVESTOCK AND COMPANION ANIMALS</w:t>
            </w:r>
            <w:r>
              <w:tab/>
            </w:r>
            <w:r>
              <w:fldChar w:fldCharType="begin"/>
            </w:r>
            <w:r>
              <w:instrText xml:space="preserve"> PAGEREF _Toc12201 \h </w:instrText>
            </w:r>
            <w:r>
              <w:fldChar w:fldCharType="separate"/>
            </w:r>
            <w:r>
              <w:t>166</w:t>
            </w:r>
            <w:r>
              <w:fldChar w:fldCharType="end"/>
            </w:r>
          </w:hyperlink>
        </w:p>
        <w:p w14:paraId="3DC5424D" w14:textId="77777777" w:rsidR="00D82289" w:rsidRDefault="00000000">
          <w:pPr>
            <w:spacing w:after="0" w:line="360" w:lineRule="auto"/>
            <w:rPr>
              <w:szCs w:val="24"/>
            </w:rPr>
          </w:pPr>
          <w:r>
            <w:rPr>
              <w:bCs/>
              <w:szCs w:val="24"/>
            </w:rPr>
            <w:fldChar w:fldCharType="end"/>
          </w:r>
        </w:p>
      </w:sdtContent>
    </w:sdt>
    <w:p w14:paraId="538D4649" w14:textId="77777777" w:rsidR="00D82289" w:rsidRDefault="00000000">
      <w:pPr>
        <w:spacing w:line="360" w:lineRule="auto"/>
        <w:rPr>
          <w:szCs w:val="24"/>
        </w:rPr>
      </w:pPr>
      <w:bookmarkStart w:id="9" w:name="_Toc185401851"/>
      <w:r>
        <w:rPr>
          <w:szCs w:val="24"/>
        </w:rPr>
        <w:br w:type="page"/>
      </w:r>
    </w:p>
    <w:p w14:paraId="6DCE2ED7" w14:textId="77777777" w:rsidR="00D82289" w:rsidRDefault="00000000">
      <w:pPr>
        <w:pStyle w:val="Heading1"/>
        <w:spacing w:line="360" w:lineRule="auto"/>
        <w:rPr>
          <w:rFonts w:ascii="Times New Roman" w:hAnsi="Times New Roman" w:cs="Times New Roman"/>
        </w:rPr>
      </w:pPr>
      <w:bookmarkStart w:id="10" w:name="_Toc337"/>
      <w:r>
        <w:rPr>
          <w:rFonts w:ascii="Times New Roman" w:hAnsi="Times New Roman" w:cs="Times New Roman"/>
        </w:rPr>
        <w:lastRenderedPageBreak/>
        <w:t>ACRONYMS</w:t>
      </w:r>
      <w:bookmarkStart w:id="11" w:name="_heading=h.2et92p0" w:colFirst="0" w:colLast="0"/>
      <w:bookmarkEnd w:id="9"/>
      <w:bookmarkEnd w:id="10"/>
      <w:bookmarkEnd w:id="11"/>
    </w:p>
    <w:tbl>
      <w:tblPr>
        <w:tblStyle w:val="TableGrid1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141"/>
      </w:tblGrid>
      <w:tr w:rsidR="00D82289" w14:paraId="38374B84" w14:textId="77777777">
        <w:tc>
          <w:tcPr>
            <w:tcW w:w="2155" w:type="dxa"/>
          </w:tcPr>
          <w:p w14:paraId="19E7E385" w14:textId="77777777" w:rsidR="00D82289" w:rsidRDefault="00000000">
            <w:pPr>
              <w:spacing w:after="0" w:line="360" w:lineRule="auto"/>
              <w:rPr>
                <w:color w:val="auto"/>
                <w:kern w:val="0"/>
                <w:lang w:val="en-GB"/>
              </w:rPr>
            </w:pPr>
            <w:r>
              <w:rPr>
                <w:color w:val="auto"/>
                <w:kern w:val="0"/>
                <w:lang w:val="en-GB"/>
              </w:rPr>
              <w:t>PPEs</w:t>
            </w:r>
          </w:p>
        </w:tc>
        <w:tc>
          <w:tcPr>
            <w:tcW w:w="6141" w:type="dxa"/>
          </w:tcPr>
          <w:p w14:paraId="70103111" w14:textId="77777777" w:rsidR="00D82289" w:rsidRDefault="00000000">
            <w:pPr>
              <w:spacing w:after="0" w:line="360" w:lineRule="auto"/>
              <w:rPr>
                <w:color w:val="auto"/>
                <w:kern w:val="0"/>
                <w:lang w:val="en-GB"/>
              </w:rPr>
            </w:pPr>
            <w:r>
              <w:rPr>
                <w:color w:val="auto"/>
                <w:kern w:val="0"/>
                <w:lang w:val="en-GB"/>
              </w:rPr>
              <w:t>Personal Protective Equipment</w:t>
            </w:r>
          </w:p>
        </w:tc>
      </w:tr>
      <w:tr w:rsidR="00D82289" w14:paraId="01E2CCFD" w14:textId="77777777">
        <w:tc>
          <w:tcPr>
            <w:tcW w:w="2155" w:type="dxa"/>
          </w:tcPr>
          <w:p w14:paraId="3C58E7D6" w14:textId="77777777" w:rsidR="00D82289" w:rsidRDefault="00000000">
            <w:pPr>
              <w:spacing w:after="0" w:line="360" w:lineRule="auto"/>
              <w:rPr>
                <w:color w:val="auto"/>
                <w:kern w:val="0"/>
                <w:lang w:val="en-GB"/>
              </w:rPr>
            </w:pPr>
            <w:r>
              <w:rPr>
                <w:color w:val="auto"/>
                <w:kern w:val="0"/>
                <w:lang w:val="en-GB"/>
              </w:rPr>
              <w:t>ISCED</w:t>
            </w:r>
          </w:p>
        </w:tc>
        <w:tc>
          <w:tcPr>
            <w:tcW w:w="6141" w:type="dxa"/>
          </w:tcPr>
          <w:p w14:paraId="39C2D143" w14:textId="77777777" w:rsidR="00D82289" w:rsidRDefault="00000000">
            <w:pPr>
              <w:spacing w:after="0" w:line="360" w:lineRule="auto"/>
              <w:rPr>
                <w:color w:val="auto"/>
                <w:kern w:val="0"/>
                <w:lang w:val="en-GB"/>
              </w:rPr>
            </w:pPr>
            <w:r>
              <w:rPr>
                <w:color w:val="auto"/>
                <w:kern w:val="0"/>
                <w:lang w:val="en-GB"/>
              </w:rPr>
              <w:t>International Standard Classification of Education</w:t>
            </w:r>
          </w:p>
        </w:tc>
      </w:tr>
      <w:tr w:rsidR="00D82289" w14:paraId="6B3FCD25" w14:textId="77777777">
        <w:trPr>
          <w:trHeight w:val="1049"/>
        </w:trPr>
        <w:tc>
          <w:tcPr>
            <w:tcW w:w="2155" w:type="dxa"/>
          </w:tcPr>
          <w:p w14:paraId="74DEAA9F" w14:textId="77777777" w:rsidR="00D82289" w:rsidRDefault="00000000">
            <w:pPr>
              <w:spacing w:after="0" w:line="360" w:lineRule="auto"/>
              <w:rPr>
                <w:color w:val="auto"/>
                <w:kern w:val="0"/>
                <w:lang w:val="en-GB"/>
              </w:rPr>
            </w:pPr>
            <w:r>
              <w:rPr>
                <w:color w:val="auto"/>
                <w:kern w:val="0"/>
                <w:lang w:val="en-GB"/>
              </w:rPr>
              <w:t>TVET</w:t>
            </w:r>
          </w:p>
        </w:tc>
        <w:tc>
          <w:tcPr>
            <w:tcW w:w="6141" w:type="dxa"/>
          </w:tcPr>
          <w:p w14:paraId="1D44961E" w14:textId="77777777" w:rsidR="00D82289" w:rsidRDefault="00000000">
            <w:pPr>
              <w:spacing w:after="0" w:line="360" w:lineRule="auto"/>
              <w:rPr>
                <w:color w:val="auto"/>
                <w:kern w:val="0"/>
                <w:lang w:val="en-GB"/>
              </w:rPr>
            </w:pPr>
            <w:r>
              <w:rPr>
                <w:color w:val="auto"/>
                <w:kern w:val="0"/>
                <w:lang w:val="en-GB"/>
              </w:rPr>
              <w:t xml:space="preserve">Technical and vocational education and training </w:t>
            </w:r>
          </w:p>
        </w:tc>
      </w:tr>
    </w:tbl>
    <w:p w14:paraId="09ADF2E4" w14:textId="77777777" w:rsidR="00D82289" w:rsidRDefault="00000000">
      <w:pPr>
        <w:pStyle w:val="Heading1"/>
        <w:spacing w:line="360" w:lineRule="auto"/>
        <w:ind w:left="0" w:firstLine="0"/>
        <w:jc w:val="left"/>
        <w:rPr>
          <w:rFonts w:ascii="Times New Roman" w:hAnsi="Times New Roman" w:cs="Times New Roman"/>
        </w:rPr>
      </w:pPr>
      <w:r>
        <w:rPr>
          <w:rFonts w:ascii="Times New Roman" w:hAnsi="Times New Roman" w:cs="Times New Roman"/>
        </w:rPr>
        <w:t xml:space="preserve">                            </w:t>
      </w:r>
    </w:p>
    <w:p w14:paraId="714BBE43" w14:textId="77777777" w:rsidR="00D82289" w:rsidRDefault="00000000">
      <w:pPr>
        <w:spacing w:after="0" w:line="360" w:lineRule="auto"/>
        <w:rPr>
          <w:szCs w:val="24"/>
        </w:rPr>
      </w:pPr>
      <w:r>
        <w:rPr>
          <w:szCs w:val="24"/>
        </w:rPr>
        <w:br w:type="page"/>
      </w:r>
    </w:p>
    <w:p w14:paraId="01CEFB57" w14:textId="77777777" w:rsidR="00D82289" w:rsidRDefault="00000000">
      <w:pPr>
        <w:pStyle w:val="Heading1"/>
        <w:tabs>
          <w:tab w:val="left" w:pos="2880"/>
          <w:tab w:val="left" w:pos="3864"/>
        </w:tabs>
        <w:spacing w:line="360" w:lineRule="auto"/>
        <w:rPr>
          <w:rFonts w:ascii="Times New Roman" w:hAnsi="Times New Roman" w:cs="Times New Roman"/>
        </w:rPr>
      </w:pPr>
      <w:bookmarkStart w:id="12" w:name="_Toc13284"/>
      <w:bookmarkStart w:id="13" w:name="_Toc8743"/>
      <w:bookmarkStart w:id="14" w:name="_Toc167524422"/>
      <w:r>
        <w:rPr>
          <w:rFonts w:ascii="Times New Roman" w:hAnsi="Times New Roman" w:cs="Times New Roman"/>
        </w:rPr>
        <w:lastRenderedPageBreak/>
        <w:t>KEY TO ISCED UNIT CODE</w:t>
      </w:r>
      <w:bookmarkEnd w:id="12"/>
      <w:bookmarkEnd w:id="13"/>
    </w:p>
    <w:p w14:paraId="7C8CFAC4" w14:textId="77777777" w:rsidR="00D82289" w:rsidRDefault="00000000">
      <w:pPr>
        <w:spacing w:after="0" w:line="360" w:lineRule="auto"/>
        <w:rPr>
          <w:rFonts w:eastAsia="Cambria"/>
          <w:szCs w:val="24"/>
          <w:lang w:val="en-GB"/>
        </w:rPr>
      </w:pPr>
      <w:r>
        <w:rPr>
          <w:noProof/>
          <w:szCs w:val="24"/>
        </w:rPr>
        <mc:AlternateContent>
          <mc:Choice Requires="wpg">
            <w:drawing>
              <wp:anchor distT="0" distB="0" distL="0" distR="0" simplePos="0" relativeHeight="251659264" behindDoc="0" locked="0" layoutInCell="1" allowOverlap="1" wp14:anchorId="1859A73F" wp14:editId="4271CEC3">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2" name="Rectangle 1"/>
                        <wps:cNvSpPr/>
                        <wps:spPr>
                          <a:xfrm>
                            <a:off x="1214" y="5355"/>
                            <a:ext cx="2430" cy="690"/>
                          </a:xfrm>
                          <a:prstGeom prst="rect">
                            <a:avLst/>
                          </a:prstGeom>
                          <a:solidFill>
                            <a:srgbClr val="FFFFFF"/>
                          </a:solidFill>
                          <a:ln>
                            <a:noFill/>
                          </a:ln>
                        </wps:spPr>
                        <wps:txbx>
                          <w:txbxContent>
                            <w:p w14:paraId="2F6365C1" w14:textId="77777777" w:rsidR="00D82289" w:rsidRDefault="00000000">
                              <w:pPr>
                                <w:rPr>
                                  <w:bCs/>
                                  <w:szCs w:val="24"/>
                                </w:rPr>
                              </w:pPr>
                              <w:r>
                                <w:rPr>
                                  <w:bCs/>
                                  <w:szCs w:val="24"/>
                                </w:rPr>
                                <w:t>Sector / Industry</w:t>
                              </w:r>
                            </w:p>
                          </w:txbxContent>
                        </wps:txbx>
                        <wps:bodyPr vert="horz" wrap="square" lIns="91440" tIns="45720" rIns="91440" bIns="45720" anchor="t" upright="1">
                          <a:noAutofit/>
                        </wps:bodyPr>
                      </wps:wsp>
                      <wps:wsp>
                        <wps:cNvPr id="3" name="Rectangle 2"/>
                        <wps:cNvSpPr/>
                        <wps:spPr>
                          <a:xfrm>
                            <a:off x="1260" y="6148"/>
                            <a:ext cx="2430" cy="450"/>
                          </a:xfrm>
                          <a:prstGeom prst="rect">
                            <a:avLst/>
                          </a:prstGeom>
                          <a:solidFill>
                            <a:srgbClr val="FFFFFF"/>
                          </a:solidFill>
                          <a:ln>
                            <a:noFill/>
                          </a:ln>
                        </wps:spPr>
                        <wps:txbx>
                          <w:txbxContent>
                            <w:p w14:paraId="1A54AD10" w14:textId="77777777" w:rsidR="00D82289" w:rsidRDefault="00000000">
                              <w:pPr>
                                <w:rPr>
                                  <w:bCs/>
                                  <w:szCs w:val="24"/>
                                </w:rPr>
                              </w:pPr>
                              <w:r>
                                <w:rPr>
                                  <w:bCs/>
                                  <w:szCs w:val="24"/>
                                </w:rPr>
                                <w:t xml:space="preserve">Sub Sector </w:t>
                              </w:r>
                            </w:p>
                          </w:txbxContent>
                        </wps:txbx>
                        <wps:bodyPr vert="horz" wrap="square" lIns="91440" tIns="45720" rIns="91440" bIns="45720" anchor="t" upright="1">
                          <a:noAutofit/>
                        </wps:bodyPr>
                      </wps:wsp>
                      <wps:wsp>
                        <wps:cNvPr id="4" name="Rectangle 3"/>
                        <wps:cNvSpPr/>
                        <wps:spPr>
                          <a:xfrm>
                            <a:off x="1260" y="6897"/>
                            <a:ext cx="2430" cy="450"/>
                          </a:xfrm>
                          <a:prstGeom prst="rect">
                            <a:avLst/>
                          </a:prstGeom>
                          <a:solidFill>
                            <a:srgbClr val="FFFFFF"/>
                          </a:solidFill>
                          <a:ln>
                            <a:noFill/>
                          </a:ln>
                        </wps:spPr>
                        <wps:txbx>
                          <w:txbxContent>
                            <w:p w14:paraId="7164C835" w14:textId="77777777" w:rsidR="00D82289" w:rsidRDefault="00000000">
                              <w:pPr>
                                <w:rPr>
                                  <w:bCs/>
                                  <w:szCs w:val="24"/>
                                </w:rPr>
                              </w:pPr>
                              <w:r>
                                <w:rPr>
                                  <w:bCs/>
                                  <w:szCs w:val="24"/>
                                </w:rPr>
                                <w:t>Occupational Area</w:t>
                              </w:r>
                            </w:p>
                          </w:txbxContent>
                        </wps:txbx>
                        <wps:bodyPr vert="horz" wrap="square" lIns="91440" tIns="45720" rIns="91440" bIns="45720" anchor="t" upright="1">
                          <a:noAutofit/>
                        </wps:bodyPr>
                      </wps:wsp>
                      <wps:wsp>
                        <wps:cNvPr id="5" name="Rectangle 4"/>
                        <wps:cNvSpPr/>
                        <wps:spPr>
                          <a:xfrm>
                            <a:off x="7965" y="5355"/>
                            <a:ext cx="2430" cy="450"/>
                          </a:xfrm>
                          <a:prstGeom prst="rect">
                            <a:avLst/>
                          </a:prstGeom>
                          <a:solidFill>
                            <a:srgbClr val="FFFFFF"/>
                          </a:solidFill>
                          <a:ln>
                            <a:noFill/>
                          </a:ln>
                        </wps:spPr>
                        <wps:txbx>
                          <w:txbxContent>
                            <w:p w14:paraId="31CDD758" w14:textId="77777777" w:rsidR="00D82289" w:rsidRDefault="00000000">
                              <w:pPr>
                                <w:rPr>
                                  <w:bCs/>
                                  <w:szCs w:val="24"/>
                                </w:rPr>
                              </w:pPr>
                              <w:r>
                                <w:rPr>
                                  <w:bCs/>
                                  <w:szCs w:val="24"/>
                                </w:rPr>
                                <w:t>Version Control</w:t>
                              </w:r>
                            </w:p>
                          </w:txbxContent>
                        </wps:txbx>
                        <wps:bodyPr vert="horz" wrap="square" lIns="91440" tIns="45720" rIns="91440" bIns="45720" anchor="t" upright="1">
                          <a:noAutofit/>
                        </wps:bodyPr>
                      </wps:wsp>
                      <wps:wsp>
                        <wps:cNvPr id="6" name="Rectangle 5"/>
                        <wps:cNvSpPr/>
                        <wps:spPr>
                          <a:xfrm>
                            <a:off x="7965" y="6120"/>
                            <a:ext cx="2430" cy="675"/>
                          </a:xfrm>
                          <a:prstGeom prst="rect">
                            <a:avLst/>
                          </a:prstGeom>
                          <a:solidFill>
                            <a:srgbClr val="FFFFFF"/>
                          </a:solidFill>
                          <a:ln>
                            <a:noFill/>
                          </a:ln>
                        </wps:spPr>
                        <wps:txbx>
                          <w:txbxContent>
                            <w:p w14:paraId="4944EDEB" w14:textId="77777777" w:rsidR="00D82289" w:rsidRDefault="00000000">
                              <w:pPr>
                                <w:rPr>
                                  <w:bCs/>
                                  <w:szCs w:val="24"/>
                                </w:rPr>
                              </w:pPr>
                              <w:r>
                                <w:rPr>
                                  <w:bCs/>
                                  <w:szCs w:val="24"/>
                                </w:rPr>
                                <w:t>Unit of Competence Number</w:t>
                              </w:r>
                            </w:p>
                          </w:txbxContent>
                        </wps:txbx>
                        <wps:bodyPr vert="horz" wrap="square" lIns="91440" tIns="45720" rIns="91440" bIns="45720" anchor="t" upright="1">
                          <a:noAutofit/>
                        </wps:bodyPr>
                      </wps:wsp>
                      <wps:wsp>
                        <wps:cNvPr id="7" name="Rectangle 6"/>
                        <wps:cNvSpPr/>
                        <wps:spPr>
                          <a:xfrm>
                            <a:off x="7950" y="6735"/>
                            <a:ext cx="2925" cy="1080"/>
                          </a:xfrm>
                          <a:prstGeom prst="rect">
                            <a:avLst/>
                          </a:prstGeom>
                          <a:solidFill>
                            <a:srgbClr val="FFFFFF"/>
                          </a:solidFill>
                          <a:ln>
                            <a:noFill/>
                          </a:ln>
                        </wps:spPr>
                        <wps:txbx>
                          <w:txbxContent>
                            <w:p w14:paraId="5BBAC4B1" w14:textId="77777777" w:rsidR="00D82289" w:rsidRDefault="00000000">
                              <w:pPr>
                                <w:rPr>
                                  <w:bCs/>
                                  <w:szCs w:val="24"/>
                                </w:rPr>
                              </w:pPr>
                              <w:r>
                                <w:rPr>
                                  <w:bCs/>
                                  <w:szCs w:val="24"/>
                                </w:rPr>
                                <w:t>ISCED level, Programme Orientation and Level of Completion</w:t>
                              </w:r>
                            </w:p>
                          </w:txbxContent>
                        </wps:txbx>
                        <wps:bodyPr vert="horz" wrap="square" lIns="91440" tIns="45720" rIns="91440" bIns="45720" anchor="t" upright="1">
                          <a:noAutofit/>
                        </wps:bodyPr>
                      </wps:wsp>
                      <wps:wsp>
                        <wps:cNvPr id="8"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7E918DD" w14:textId="77777777" w:rsidR="00D82289" w:rsidRDefault="00000000">
                              <w:pPr>
                                <w:jc w:val="center"/>
                                <w:rPr>
                                  <w:szCs w:val="24"/>
                                </w:rPr>
                              </w:pPr>
                              <w:r>
                                <w:t xml:space="preserve">     </w:t>
                              </w:r>
                              <w:r>
                                <w:rPr>
                                  <w:szCs w:val="24"/>
                                </w:rPr>
                                <w:t>xx</w:t>
                              </w:r>
                            </w:p>
                          </w:txbxContent>
                        </wps:txbx>
                        <wps:bodyPr vert="horz" wrap="square" lIns="91440" tIns="45720" rIns="91440" bIns="45720" anchor="t" upright="1">
                          <a:noAutofit/>
                        </wps:bodyPr>
                      </wps:wsp>
                      <wps:wsp>
                        <wps:cNvPr id="9"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72A5580" w14:textId="77777777" w:rsidR="00D82289" w:rsidRDefault="00000000">
                              <w:pPr>
                                <w:rPr>
                                  <w:szCs w:val="24"/>
                                </w:rPr>
                              </w:pPr>
                              <w:r>
                                <w:rPr>
                                  <w:szCs w:val="24"/>
                                </w:rPr>
                                <w:t>x</w:t>
                              </w:r>
                            </w:p>
                          </w:txbxContent>
                        </wps:txbx>
                        <wps:bodyPr vert="horz" wrap="square" lIns="91440" tIns="45720" rIns="91440" bIns="45720" anchor="t" upright="1">
                          <a:noAutofit/>
                        </wps:bodyPr>
                      </wps:wsp>
                      <wps:wsp>
                        <wps:cNvPr id="10"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74E6DB5" w14:textId="77777777" w:rsidR="00D82289" w:rsidRDefault="00000000">
                              <w:pPr>
                                <w:rPr>
                                  <w:szCs w:val="24"/>
                                </w:rPr>
                              </w:pPr>
                              <w:r>
                                <w:rPr>
                                  <w:szCs w:val="24"/>
                                </w:rPr>
                                <w:t>xxx</w:t>
                              </w:r>
                            </w:p>
                          </w:txbxContent>
                        </wps:txbx>
                        <wps:bodyPr vert="horz" wrap="square" lIns="91440" tIns="45720" rIns="91440" bIns="45720" anchor="t" upright="1">
                          <a:noAutofit/>
                        </wps:bodyPr>
                      </wps:wsp>
                      <wps:wsp>
                        <wps:cNvPr id="11"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3574195" w14:textId="77777777" w:rsidR="00D82289" w:rsidRDefault="00000000">
                              <w:pPr>
                                <w:rPr>
                                  <w:szCs w:val="24"/>
                                </w:rPr>
                              </w:pPr>
                              <w:r>
                                <w:rPr>
                                  <w:szCs w:val="24"/>
                                </w:rPr>
                                <w:t>x</w:t>
                              </w:r>
                            </w:p>
                          </w:txbxContent>
                        </wps:txbx>
                        <wps:bodyPr vert="horz" wrap="square" lIns="91440" tIns="45720" rIns="91440" bIns="45720" anchor="t" upright="1">
                          <a:noAutofit/>
                        </wps:bodyPr>
                      </wps:wsp>
                      <wps:wsp>
                        <wps:cNvPr id="12"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A80EF8" w14:textId="77777777" w:rsidR="00D82289" w:rsidRDefault="00000000">
                              <w:pPr>
                                <w:rPr>
                                  <w:szCs w:val="24"/>
                                </w:rPr>
                              </w:pPr>
                              <w:r>
                                <w:rPr>
                                  <w:szCs w:val="24"/>
                                </w:rPr>
                                <w:t>x</w:t>
                              </w:r>
                            </w:p>
                          </w:txbxContent>
                        </wps:txbx>
                        <wps:bodyPr vert="horz" wrap="square" lIns="91440" tIns="45720" rIns="91440" bIns="45720" anchor="t" upright="1">
                          <a:noAutofit/>
                        </wps:bodyPr>
                      </wps:wsp>
                      <wps:wsp>
                        <wps:cNvPr id="13"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BEC4779" w14:textId="77777777" w:rsidR="00D82289" w:rsidRDefault="00000000">
                              <w:pPr>
                                <w:rPr>
                                  <w:szCs w:val="24"/>
                                </w:rPr>
                              </w:pPr>
                              <w:r>
                                <w:rPr>
                                  <w:szCs w:val="24"/>
                                </w:rPr>
                                <w:t>x</w:t>
                              </w:r>
                            </w:p>
                          </w:txbxContent>
                        </wps:txbx>
                        <wps:bodyPr vert="horz" wrap="square" lIns="91440" tIns="45720" rIns="91440" bIns="45720" anchor="t" upright="1">
                          <a:noAutofit/>
                        </wps:bodyPr>
                      </wps:wsp>
                      <wpg:grpSp>
                        <wpg:cNvPr id="3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6"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xmlns:wpsCustomData="http://www.wps.cn/officeDocument/2013/wpsCustomData">
            <w:pict>
              <v:group id="Group 31" o:spid="_x0000_s1026" o:spt="203" style="position:absolute;left:0pt;margin-left:-21.75pt;margin-top:17.4pt;height:249.75pt;width:471.75pt;mso-position-horizontal-relative:margin;z-index:251659264;mso-width-relative:page;mso-height-relative:page;" coordorigin="1214,4470" coordsize="9661,3345" o:gfxdata="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">
                <o:lock v:ext="edit" aspectratio="f"/>
                <v:rect id="Rectangle 1" o:spid="_x0000_s1026" o:spt="1" style="position:absolute;left:1214;top:5355;height:690;width:2430;"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6A7C9AFE">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6" o:spt="1" style="position:absolute;left:1260;top:6148;height:450;width:2430;" fillcolor="#FFFFFF" filled="t" stroked="f" coordsize="21600,21600" o:gfxdata="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kXOvQAA&#10;ANo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11E412AC">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6" o:spt="1" style="position:absolute;left:1260;top:6897;height:450;width:243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01381F05">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26" o:spt="1" style="position:absolute;left:7965;top:5355;height:450;width:2430;" fillcolor="#FFFFFF" filled="t" stroked="f" coordsize="21600,21600" o:gfxdata="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d4IbsAAADa&#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77C8B2D0">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26" o:spt="1" style="position:absolute;left:7965;top:6120;height:675;width:2430;"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555B3067">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26" o:spt="1" style="position:absolute;left:7950;top:6735;height:1080;width:2925;"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4BF3DF0B">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26" o:spt="1" style="position:absolute;left:3976;top:4470;height:461;width:1019;" fillcolor="#FFFFFF" filled="t" stroked="t" coordsize="21600,21600" o:gfxdata="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c3KgtwAAANo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0A846A20">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26" o:spt="1" style="position:absolute;left:4995;top:4470;height:461;width:375;" fillcolor="#FFFFFF"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14:paraId="159C87F2">
                        <w:pPr>
                          <w:rPr>
                            <w:rFonts w:ascii="Times New Roman" w:hAnsi="Times New Roman"/>
                            <w:sz w:val="24"/>
                            <w:szCs w:val="24"/>
                          </w:rPr>
                        </w:pPr>
                        <w:r>
                          <w:rPr>
                            <w:rFonts w:ascii="Times New Roman" w:hAnsi="Times New Roman"/>
                            <w:sz w:val="24"/>
                            <w:szCs w:val="24"/>
                          </w:rPr>
                          <w:t>x</w:t>
                        </w:r>
                      </w:p>
                    </w:txbxContent>
                  </v:textbox>
                </v:rect>
                <v:rect id="Rectangle 9" o:spid="_x0000_s1026" o:spt="1" style="position:absolute;left:5730;top:4470;height:461;width:690;" fillcolor="#FFFFFF" filled="t" stroked="t" coordsize="21600,21600" o:gfxdata="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P0n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14:paraId="0FB73BE7">
                        <w:pPr>
                          <w:rPr>
                            <w:rFonts w:ascii="Times New Roman" w:hAnsi="Times New Roman"/>
                            <w:sz w:val="24"/>
                            <w:szCs w:val="24"/>
                          </w:rPr>
                        </w:pPr>
                        <w:r>
                          <w:rPr>
                            <w:rFonts w:ascii="Times New Roman" w:hAnsi="Times New Roman"/>
                            <w:sz w:val="24"/>
                            <w:szCs w:val="24"/>
                          </w:rPr>
                          <w:t>xxx</w:t>
                        </w:r>
                      </w:p>
                    </w:txbxContent>
                  </v:textbox>
                </v:rect>
                <v:rect id="Rectangle 10" o:spid="_x0000_s1026" o:spt="1" style="position:absolute;left:5370;top:4470;height:461;width:375;" fillcolor="#FFFFFF" filled="t" stroked="t" coordsize="21600,21600" o:gfxdata="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N34r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14:paraId="4ABDA85C">
                        <w:pPr>
                          <w:rPr>
                            <w:rFonts w:ascii="Times New Roman" w:hAnsi="Times New Roman"/>
                            <w:sz w:val="24"/>
                            <w:szCs w:val="24"/>
                          </w:rPr>
                        </w:pPr>
                        <w:r>
                          <w:rPr>
                            <w:rFonts w:ascii="Times New Roman" w:hAnsi="Times New Roman"/>
                            <w:sz w:val="24"/>
                            <w:szCs w:val="24"/>
                          </w:rPr>
                          <w:t>x</w:t>
                        </w:r>
                      </w:p>
                    </w:txbxContent>
                  </v:textbox>
                </v:rect>
                <v:rect id="Rectangle 11" o:spid="_x0000_s1026" o:spt="1" style="position:absolute;left:6420;top:4470;height:461;width:375;" fillcolor="#FFFFFF" filled="t" stroked="t" coordsize="21600,21600" o:gfxdata="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kemVtwAAANs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598584FA">
                        <w:pPr>
                          <w:rPr>
                            <w:rFonts w:ascii="Times New Roman" w:hAnsi="Times New Roman"/>
                            <w:sz w:val="24"/>
                            <w:szCs w:val="24"/>
                          </w:rPr>
                        </w:pPr>
                        <w:r>
                          <w:rPr>
                            <w:rFonts w:ascii="Times New Roman" w:hAnsi="Times New Roman"/>
                            <w:sz w:val="24"/>
                            <w:szCs w:val="24"/>
                          </w:rPr>
                          <w:t>x</w:t>
                        </w:r>
                      </w:p>
                    </w:txbxContent>
                  </v:textbox>
                </v:rect>
                <v:rect id="Rectangle 12" o:spid="_x0000_s1026" o:spt="1" style="position:absolute;left:6795;top:4470;height:461;width:375;" fillcolor="#FFFFFF" filled="t" stroked="t" coordsize="21600,21600" o:gfxdata="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91MDr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298551DE">
                        <w:pPr>
                          <w:rPr>
                            <w:rFonts w:ascii="Times New Roman" w:hAnsi="Times New Roman"/>
                            <w:sz w:val="24"/>
                            <w:szCs w:val="24"/>
                          </w:rPr>
                        </w:pPr>
                        <w:r>
                          <w:rPr>
                            <w:rFonts w:ascii="Times New Roman" w:hAnsi="Times New Roman"/>
                            <w:sz w:val="24"/>
                            <w:szCs w:val="24"/>
                          </w:rPr>
                          <w:t>x</w:t>
                        </w:r>
                      </w:p>
                    </w:txbxContent>
                  </v:textbox>
                </v:rect>
                <v:group id="Group 13" o:spid="_x0000_s1026" o:spt="203" style="position:absolute;left:3360;top:4983;height:2024;width:2204;" coordorigin="3481,5132" coordsize="2113,173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5594;top:5132;height:1738;width: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481;top:6870;height:0;width:2113;"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16" o:spid="_x0000_s1026" o:spt="203" style="position:absolute;left:2579;top:4983;height:1287;width:2640;" coordorigin="2576,5084" coordsize="3040,17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603;top:5084;flip:x;height:1700;width:0;" filled="f" stroked="t" coordsize="21600,21600" o:gfxdata="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g+id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shape id="_x0000_s1026" o:spid="_x0000_s1026" o:spt="32" type="#_x0000_t32" style="position:absolute;left:2576;top:6773;height:0;width:3040;"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9" o:spid="_x0000_s1026" o:spt="203" style="position:absolute;left:3149;top:4981;height:495;width:1506;" coordorigin="3153,5249" coordsize="2201,144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354;top:5249;height:1446;width: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153;top:6695;height:0;width:2201;" filled="f" stroked="t" coordsize="21600,21600" o:gfxdata="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i5R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Group 22" o:spid="_x0000_s1026" o:spt="203" style="position:absolute;left:6104;top:4980;height:1995;width:1846;" coordorigin="6105,5160" coordsize="1125,183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105;top:5160;flip:x;height:1830;width:0;"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5" o:spid="_x0000_s1026" o:spt="203" style="position:absolute;left:6615;top:4984;height:1257;width:1350;" coordorigin="6105,5233" coordsize="1125,175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6105;top:5233;height:1757;width:0;" filled="f" stroked="t"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8" o:spid="_x0000_s1026" o:spt="203" style="position:absolute;left:6974;top:4984;height:476;width:962;" coordorigin="6104,5282" coordsize="1126,170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6104;top:5282;height:1708;width:0;" filled="f" stroked="t" coordsize="21600,21600" o:gfxdata="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V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B/2KALoAAADb&#10;AAAADwAAAGRycy9kb3ducmV2LnhtbEVPz2vCMBS+D/wfwhN2GZpU2d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o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bookmarkEnd w:id="14"/>
    </w:p>
    <w:p w14:paraId="477D19F5" w14:textId="77777777" w:rsidR="00D82289" w:rsidRDefault="00D82289">
      <w:pPr>
        <w:spacing w:after="0" w:line="360" w:lineRule="auto"/>
        <w:rPr>
          <w:rFonts w:eastAsia="Calibri"/>
          <w:szCs w:val="24"/>
          <w:lang w:val="en-GB"/>
        </w:rPr>
      </w:pPr>
    </w:p>
    <w:p w14:paraId="255993DD" w14:textId="77777777" w:rsidR="00D82289" w:rsidRDefault="00D82289">
      <w:pPr>
        <w:spacing w:after="0" w:line="360" w:lineRule="auto"/>
        <w:rPr>
          <w:rFonts w:eastAsia="Calibri"/>
          <w:szCs w:val="24"/>
          <w:lang w:val="en-GB"/>
        </w:rPr>
      </w:pPr>
    </w:p>
    <w:p w14:paraId="788A402D" w14:textId="77777777" w:rsidR="00D82289" w:rsidRDefault="00D82289">
      <w:pPr>
        <w:spacing w:after="0" w:line="360" w:lineRule="auto"/>
        <w:rPr>
          <w:rFonts w:eastAsia="Calibri"/>
          <w:szCs w:val="24"/>
          <w:lang w:val="en-GB"/>
        </w:rPr>
      </w:pPr>
    </w:p>
    <w:p w14:paraId="6ACCF5B5" w14:textId="77777777" w:rsidR="00D82289" w:rsidRDefault="00D82289">
      <w:pPr>
        <w:spacing w:after="0" w:line="360" w:lineRule="auto"/>
        <w:rPr>
          <w:rFonts w:eastAsia="Calibri"/>
          <w:szCs w:val="24"/>
          <w:lang w:val="en-GB"/>
        </w:rPr>
      </w:pPr>
    </w:p>
    <w:p w14:paraId="53FB083B" w14:textId="77777777" w:rsidR="00D82289" w:rsidRDefault="00D82289">
      <w:pPr>
        <w:spacing w:after="0" w:line="360" w:lineRule="auto"/>
        <w:rPr>
          <w:rFonts w:eastAsia="Calibri"/>
          <w:szCs w:val="24"/>
          <w:lang w:val="en-GB"/>
        </w:rPr>
      </w:pPr>
    </w:p>
    <w:p w14:paraId="6077936D" w14:textId="77777777" w:rsidR="00D82289" w:rsidRDefault="00D82289">
      <w:pPr>
        <w:spacing w:after="0" w:line="360" w:lineRule="auto"/>
        <w:rPr>
          <w:rFonts w:eastAsia="Calibri"/>
          <w:szCs w:val="24"/>
          <w:lang w:val="en-GB"/>
        </w:rPr>
      </w:pPr>
    </w:p>
    <w:p w14:paraId="665FAE30" w14:textId="77777777" w:rsidR="00D82289" w:rsidRDefault="00D82289">
      <w:pPr>
        <w:spacing w:after="0" w:line="360" w:lineRule="auto"/>
        <w:rPr>
          <w:rFonts w:eastAsia="Calibri"/>
          <w:szCs w:val="24"/>
          <w:lang w:val="en-GB"/>
        </w:rPr>
      </w:pPr>
    </w:p>
    <w:p w14:paraId="7FAA4F5C" w14:textId="77777777" w:rsidR="00D82289" w:rsidRDefault="00D82289">
      <w:pPr>
        <w:spacing w:after="0" w:line="360" w:lineRule="auto"/>
        <w:rPr>
          <w:rFonts w:eastAsia="Calibri"/>
          <w:szCs w:val="24"/>
          <w:lang w:val="en-GB"/>
        </w:rPr>
      </w:pPr>
    </w:p>
    <w:p w14:paraId="43B37A27" w14:textId="77777777" w:rsidR="00D82289" w:rsidRDefault="00D82289">
      <w:pPr>
        <w:spacing w:after="0" w:line="360" w:lineRule="auto"/>
        <w:rPr>
          <w:rFonts w:eastAsia="Calibri"/>
          <w:szCs w:val="24"/>
          <w:lang w:val="en-GB"/>
        </w:rPr>
      </w:pPr>
    </w:p>
    <w:p w14:paraId="5761FC10" w14:textId="77777777" w:rsidR="00D82289" w:rsidRDefault="00D82289">
      <w:pPr>
        <w:spacing w:after="0" w:line="360" w:lineRule="auto"/>
        <w:rPr>
          <w:rFonts w:eastAsia="Calibri"/>
          <w:szCs w:val="24"/>
          <w:lang w:val="en-GB"/>
        </w:rPr>
      </w:pPr>
    </w:p>
    <w:p w14:paraId="650FE01B" w14:textId="77777777" w:rsidR="00D82289" w:rsidRDefault="00D82289">
      <w:pPr>
        <w:spacing w:after="0" w:line="360" w:lineRule="auto"/>
        <w:rPr>
          <w:rFonts w:eastAsia="Calibri"/>
          <w:szCs w:val="24"/>
          <w:lang w:val="en-GB"/>
        </w:rPr>
      </w:pPr>
    </w:p>
    <w:p w14:paraId="2D155409" w14:textId="77777777" w:rsidR="00D82289" w:rsidRDefault="00D82289">
      <w:pPr>
        <w:spacing w:after="0" w:line="360" w:lineRule="auto"/>
        <w:rPr>
          <w:rFonts w:eastAsia="Calibri"/>
          <w:szCs w:val="24"/>
          <w:lang w:val="en-GB"/>
        </w:rPr>
      </w:pPr>
    </w:p>
    <w:p w14:paraId="2645AA26" w14:textId="77777777" w:rsidR="00D82289" w:rsidRDefault="00D82289">
      <w:pPr>
        <w:spacing w:after="0" w:line="360" w:lineRule="auto"/>
        <w:rPr>
          <w:rFonts w:eastAsia="Calibri"/>
          <w:szCs w:val="24"/>
          <w:lang w:val="en-GB"/>
        </w:rPr>
      </w:pPr>
    </w:p>
    <w:p w14:paraId="599D3537" w14:textId="77777777" w:rsidR="00D82289" w:rsidRDefault="00D82289">
      <w:pPr>
        <w:spacing w:after="0" w:line="360" w:lineRule="auto"/>
        <w:rPr>
          <w:rFonts w:eastAsia="Calibri"/>
          <w:szCs w:val="24"/>
          <w:lang w:val="en-GB"/>
        </w:rPr>
      </w:pPr>
    </w:p>
    <w:p w14:paraId="7F0F6EC5" w14:textId="77777777" w:rsidR="00D82289" w:rsidRDefault="00000000">
      <w:pPr>
        <w:spacing w:after="0" w:line="360" w:lineRule="auto"/>
        <w:jc w:val="center"/>
        <w:rPr>
          <w:b/>
          <w:bCs/>
          <w:szCs w:val="24"/>
        </w:rPr>
      </w:pPr>
      <w:r>
        <w:rPr>
          <w:szCs w:val="24"/>
        </w:rPr>
        <w:br w:type="page"/>
      </w:r>
      <w:r>
        <w:rPr>
          <w:b/>
          <w:bCs/>
          <w:szCs w:val="24"/>
        </w:rPr>
        <w:lastRenderedPageBreak/>
        <w:t>OCCUPATIONAL STANDARD OVERVIEW</w:t>
      </w:r>
    </w:p>
    <w:p w14:paraId="0E197C12" w14:textId="77777777" w:rsidR="00D82289" w:rsidRDefault="00D82289">
      <w:pPr>
        <w:spacing w:after="0" w:line="360" w:lineRule="auto"/>
        <w:jc w:val="center"/>
        <w:rPr>
          <w:b/>
          <w:bCs/>
          <w:szCs w:val="24"/>
          <w:lang w:val="en-GB" w:eastAsia="fr-FR"/>
        </w:rPr>
      </w:pPr>
    </w:p>
    <w:p w14:paraId="02B985CD" w14:textId="77777777" w:rsidR="00D82289" w:rsidRDefault="00000000">
      <w:pPr>
        <w:spacing w:after="0" w:line="360" w:lineRule="auto"/>
        <w:jc w:val="both"/>
        <w:rPr>
          <w:rFonts w:eastAsia="Calibri"/>
          <w:kern w:val="0"/>
          <w:szCs w:val="24"/>
        </w:rPr>
      </w:pPr>
      <w:r>
        <w:rPr>
          <w:rFonts w:eastAsia="Calibri"/>
          <w:color w:val="auto"/>
          <w:kern w:val="0"/>
          <w:szCs w:val="24"/>
        </w:rPr>
        <w:t>This occupation standard consists of competencies required by a person to perform duties of an animal production technologist of a level 6 qualification</w:t>
      </w:r>
      <w:r>
        <w:rPr>
          <w:szCs w:val="24"/>
          <w:lang w:val="en-GB" w:eastAsia="fr-FR"/>
        </w:rPr>
        <w:t xml:space="preserve">. It entails: </w:t>
      </w:r>
      <w:r>
        <w:rPr>
          <w:rFonts w:eastAsia="Calibri"/>
          <w:color w:val="auto"/>
          <w:kern w:val="0"/>
          <w:szCs w:val="24"/>
        </w:rPr>
        <w:t xml:space="preserve">Livestock feed production, manage dairy cattle, manage </w:t>
      </w:r>
      <w:r>
        <w:rPr>
          <w:rFonts w:eastAsia="Calibri"/>
          <w:kern w:val="0"/>
          <w:szCs w:val="24"/>
        </w:rPr>
        <w:t>beef animals, carry out sheep production, carry out goat production, carry out pig production, carry out poultry production, carry out rabbit production, carry out bee production, manage fish farm, manage draught animals, manage emerging livestock and companion animals.</w:t>
      </w:r>
    </w:p>
    <w:p w14:paraId="224EB2FC" w14:textId="77777777" w:rsidR="00D82289" w:rsidRDefault="00000000">
      <w:pPr>
        <w:spacing w:after="0" w:line="360" w:lineRule="auto"/>
        <w:rPr>
          <w:szCs w:val="24"/>
          <w:lang w:val="en-GB" w:eastAsia="fr-FR"/>
        </w:rPr>
      </w:pPr>
      <w:r>
        <w:rPr>
          <w:szCs w:val="24"/>
          <w:lang w:val="en-GB" w:eastAsia="fr-FR"/>
        </w:rPr>
        <w:t>This Occupational Standard consists of Basic, Common and Core Units of Learning as indicated below:</w:t>
      </w:r>
    </w:p>
    <w:p w14:paraId="40353927" w14:textId="77777777" w:rsidR="00D82289" w:rsidRDefault="00000000">
      <w:pPr>
        <w:pStyle w:val="Heading1"/>
        <w:spacing w:line="360" w:lineRule="auto"/>
        <w:rPr>
          <w:rFonts w:ascii="Times New Roman" w:hAnsi="Times New Roman" w:cs="Times New Roman"/>
        </w:rPr>
      </w:pPr>
      <w:bookmarkStart w:id="15" w:name="_Toc28469"/>
      <w:r>
        <w:rPr>
          <w:rFonts w:ascii="Times New Roman" w:hAnsi="Times New Roman" w:cs="Times New Roman"/>
        </w:rPr>
        <w:t>SUMMARY OF UNITS OF COMPETENCY</w:t>
      </w:r>
      <w:bookmarkEnd w:id="15"/>
    </w:p>
    <w:p w14:paraId="54DE6236" w14:textId="77777777" w:rsidR="00D82289" w:rsidRDefault="00D82289">
      <w:pPr>
        <w:spacing w:after="0" w:line="360" w:lineRule="auto"/>
        <w:rPr>
          <w:b/>
          <w:szCs w:val="24"/>
        </w:rPr>
      </w:pPr>
    </w:p>
    <w:p w14:paraId="726A91AC" w14:textId="77777777" w:rsidR="00D82289" w:rsidRDefault="00000000">
      <w:pPr>
        <w:spacing w:after="0" w:line="360" w:lineRule="auto"/>
        <w:rPr>
          <w:szCs w:val="24"/>
        </w:rPr>
      </w:pPr>
      <w:r>
        <w:rPr>
          <w:b/>
          <w:szCs w:val="24"/>
        </w:rPr>
        <w:t xml:space="preserve"> Basic Units of Competency</w:t>
      </w:r>
    </w:p>
    <w:tbl>
      <w:tblPr>
        <w:tblStyle w:val="TableGrid"/>
        <w:tblW w:w="5000" w:type="pct"/>
        <w:tblLook w:val="04A0" w:firstRow="1" w:lastRow="0" w:firstColumn="1" w:lastColumn="0" w:noHBand="0" w:noVBand="1"/>
      </w:tblPr>
      <w:tblGrid>
        <w:gridCol w:w="2929"/>
        <w:gridCol w:w="5799"/>
      </w:tblGrid>
      <w:tr w:rsidR="00D82289" w14:paraId="4E653DA9" w14:textId="77777777">
        <w:tc>
          <w:tcPr>
            <w:tcW w:w="1678" w:type="pct"/>
          </w:tcPr>
          <w:p w14:paraId="7D636E70" w14:textId="77777777" w:rsidR="00D82289" w:rsidRDefault="00000000">
            <w:pPr>
              <w:spacing w:after="0" w:line="360" w:lineRule="auto"/>
              <w:rPr>
                <w:b/>
                <w:szCs w:val="24"/>
              </w:rPr>
            </w:pPr>
            <w:r>
              <w:rPr>
                <w:b/>
                <w:szCs w:val="24"/>
              </w:rPr>
              <w:t>Unit Code</w:t>
            </w:r>
          </w:p>
        </w:tc>
        <w:tc>
          <w:tcPr>
            <w:tcW w:w="3322" w:type="pct"/>
          </w:tcPr>
          <w:p w14:paraId="6A90C1BC" w14:textId="77777777" w:rsidR="00D82289" w:rsidRDefault="00000000">
            <w:pPr>
              <w:spacing w:after="0" w:line="360" w:lineRule="auto"/>
              <w:rPr>
                <w:b/>
                <w:szCs w:val="24"/>
              </w:rPr>
            </w:pPr>
            <w:r>
              <w:rPr>
                <w:b/>
                <w:szCs w:val="24"/>
              </w:rPr>
              <w:t>Unit Title</w:t>
            </w:r>
          </w:p>
        </w:tc>
      </w:tr>
      <w:tr w:rsidR="00D82289" w14:paraId="0AFA2B11" w14:textId="77777777">
        <w:tc>
          <w:tcPr>
            <w:tcW w:w="1678" w:type="pct"/>
          </w:tcPr>
          <w:p w14:paraId="1CFB599C" w14:textId="77777777" w:rsidR="00D82289" w:rsidRDefault="00000000">
            <w:pPr>
              <w:spacing w:after="0" w:line="360" w:lineRule="auto"/>
              <w:rPr>
                <w:bCs/>
                <w:szCs w:val="24"/>
              </w:rPr>
            </w:pPr>
            <w:r>
              <w:rPr>
                <w:bCs/>
                <w:szCs w:val="24"/>
              </w:rPr>
              <w:t>0611 551 01 A</w:t>
            </w:r>
          </w:p>
        </w:tc>
        <w:tc>
          <w:tcPr>
            <w:tcW w:w="3322" w:type="pct"/>
          </w:tcPr>
          <w:p w14:paraId="71A967A5" w14:textId="77777777" w:rsidR="00D82289" w:rsidRDefault="00000000">
            <w:pPr>
              <w:spacing w:after="0" w:line="360" w:lineRule="auto"/>
              <w:rPr>
                <w:bCs/>
                <w:szCs w:val="24"/>
              </w:rPr>
            </w:pPr>
            <w:r>
              <w:rPr>
                <w:bCs/>
                <w:szCs w:val="24"/>
              </w:rPr>
              <w:t>Apply digital literacy</w:t>
            </w:r>
          </w:p>
        </w:tc>
      </w:tr>
      <w:tr w:rsidR="00D82289" w14:paraId="58209D57" w14:textId="77777777">
        <w:tc>
          <w:tcPr>
            <w:tcW w:w="1678" w:type="pct"/>
          </w:tcPr>
          <w:p w14:paraId="3A52E3E6" w14:textId="77777777" w:rsidR="00D82289" w:rsidRDefault="00000000">
            <w:pPr>
              <w:spacing w:after="0" w:line="360" w:lineRule="auto"/>
              <w:rPr>
                <w:bCs/>
                <w:szCs w:val="24"/>
              </w:rPr>
            </w:pPr>
            <w:r>
              <w:rPr>
                <w:bCs/>
                <w:szCs w:val="24"/>
              </w:rPr>
              <w:t>0031 551 02A</w:t>
            </w:r>
          </w:p>
        </w:tc>
        <w:tc>
          <w:tcPr>
            <w:tcW w:w="3322" w:type="pct"/>
          </w:tcPr>
          <w:p w14:paraId="18FDB54A" w14:textId="77777777" w:rsidR="00D82289" w:rsidRDefault="00000000">
            <w:pPr>
              <w:spacing w:after="0" w:line="360" w:lineRule="auto"/>
              <w:rPr>
                <w:bCs/>
                <w:szCs w:val="24"/>
              </w:rPr>
            </w:pPr>
            <w:r>
              <w:rPr>
                <w:bCs/>
                <w:szCs w:val="24"/>
              </w:rPr>
              <w:t>Apply communication skills</w:t>
            </w:r>
          </w:p>
        </w:tc>
      </w:tr>
      <w:tr w:rsidR="00D82289" w14:paraId="400F0523" w14:textId="77777777">
        <w:tc>
          <w:tcPr>
            <w:tcW w:w="1678" w:type="pct"/>
          </w:tcPr>
          <w:p w14:paraId="7640FB0D" w14:textId="77777777" w:rsidR="00D82289" w:rsidRDefault="00000000">
            <w:pPr>
              <w:spacing w:after="0" w:line="360" w:lineRule="auto"/>
              <w:rPr>
                <w:bCs/>
                <w:szCs w:val="24"/>
              </w:rPr>
            </w:pPr>
            <w:r>
              <w:rPr>
                <w:bCs/>
                <w:szCs w:val="24"/>
              </w:rPr>
              <w:t>0417 541 03A</w:t>
            </w:r>
          </w:p>
        </w:tc>
        <w:tc>
          <w:tcPr>
            <w:tcW w:w="3322" w:type="pct"/>
          </w:tcPr>
          <w:p w14:paraId="35EC29DE" w14:textId="77777777" w:rsidR="00D82289" w:rsidRDefault="00000000">
            <w:pPr>
              <w:spacing w:after="0" w:line="360" w:lineRule="auto"/>
              <w:rPr>
                <w:bCs/>
                <w:szCs w:val="24"/>
              </w:rPr>
            </w:pPr>
            <w:r>
              <w:rPr>
                <w:bCs/>
                <w:szCs w:val="24"/>
              </w:rPr>
              <w:t>Apply work ethics and practices</w:t>
            </w:r>
          </w:p>
        </w:tc>
      </w:tr>
      <w:tr w:rsidR="00D82289" w14:paraId="55C7D980" w14:textId="77777777">
        <w:tc>
          <w:tcPr>
            <w:tcW w:w="1678" w:type="pct"/>
          </w:tcPr>
          <w:p w14:paraId="1B44E13D" w14:textId="77777777" w:rsidR="00D82289" w:rsidRDefault="00000000">
            <w:pPr>
              <w:spacing w:after="0" w:line="360" w:lineRule="auto"/>
              <w:rPr>
                <w:bCs/>
                <w:szCs w:val="24"/>
              </w:rPr>
            </w:pPr>
            <w:r>
              <w:rPr>
                <w:bCs/>
                <w:szCs w:val="24"/>
              </w:rPr>
              <w:t>0413 541 04A</w:t>
            </w:r>
          </w:p>
        </w:tc>
        <w:tc>
          <w:tcPr>
            <w:tcW w:w="3322" w:type="pct"/>
          </w:tcPr>
          <w:p w14:paraId="3C81AC9D" w14:textId="77777777" w:rsidR="00D82289" w:rsidRDefault="00000000">
            <w:pPr>
              <w:spacing w:after="0" w:line="360" w:lineRule="auto"/>
              <w:rPr>
                <w:bCs/>
                <w:szCs w:val="24"/>
              </w:rPr>
            </w:pPr>
            <w:r>
              <w:rPr>
                <w:bCs/>
                <w:szCs w:val="24"/>
              </w:rPr>
              <w:t>Apply entrepreneurial skills</w:t>
            </w:r>
          </w:p>
        </w:tc>
      </w:tr>
    </w:tbl>
    <w:p w14:paraId="6EEFF4DD" w14:textId="77777777" w:rsidR="00D82289" w:rsidRDefault="00D82289">
      <w:pPr>
        <w:spacing w:after="0" w:line="360" w:lineRule="auto"/>
        <w:rPr>
          <w:b/>
          <w:szCs w:val="24"/>
        </w:rPr>
      </w:pPr>
    </w:p>
    <w:p w14:paraId="0691BBAC" w14:textId="77777777" w:rsidR="00D82289" w:rsidRDefault="00000000">
      <w:pPr>
        <w:spacing w:after="0" w:line="360" w:lineRule="auto"/>
        <w:rPr>
          <w:b/>
          <w:szCs w:val="24"/>
        </w:rPr>
      </w:pPr>
      <w:r>
        <w:rPr>
          <w:b/>
          <w:szCs w:val="24"/>
        </w:rPr>
        <w:t>Common Units of Competency</w:t>
      </w:r>
    </w:p>
    <w:tbl>
      <w:tblPr>
        <w:tblStyle w:val="TableGrid"/>
        <w:tblW w:w="5000" w:type="pct"/>
        <w:tblLook w:val="04A0" w:firstRow="1" w:lastRow="0" w:firstColumn="1" w:lastColumn="0" w:noHBand="0" w:noVBand="1"/>
      </w:tblPr>
      <w:tblGrid>
        <w:gridCol w:w="2929"/>
        <w:gridCol w:w="5799"/>
      </w:tblGrid>
      <w:tr w:rsidR="00D82289" w14:paraId="53DE2D97" w14:textId="77777777">
        <w:tc>
          <w:tcPr>
            <w:tcW w:w="1678" w:type="pct"/>
          </w:tcPr>
          <w:p w14:paraId="1FD972DA" w14:textId="77777777" w:rsidR="00D82289" w:rsidRDefault="00000000">
            <w:pPr>
              <w:spacing w:after="0" w:line="360" w:lineRule="auto"/>
              <w:rPr>
                <w:b/>
                <w:szCs w:val="24"/>
              </w:rPr>
            </w:pPr>
            <w:r>
              <w:rPr>
                <w:b/>
                <w:szCs w:val="24"/>
              </w:rPr>
              <w:t>Unit Code</w:t>
            </w:r>
          </w:p>
        </w:tc>
        <w:tc>
          <w:tcPr>
            <w:tcW w:w="3322" w:type="pct"/>
          </w:tcPr>
          <w:p w14:paraId="7417E5F7" w14:textId="77777777" w:rsidR="00D82289" w:rsidRDefault="00000000">
            <w:pPr>
              <w:spacing w:after="0" w:line="360" w:lineRule="auto"/>
              <w:rPr>
                <w:b/>
                <w:szCs w:val="24"/>
              </w:rPr>
            </w:pPr>
            <w:r>
              <w:rPr>
                <w:b/>
                <w:szCs w:val="24"/>
              </w:rPr>
              <w:t>Unit Title</w:t>
            </w:r>
          </w:p>
        </w:tc>
      </w:tr>
      <w:tr w:rsidR="00D82289" w14:paraId="12EBB24A" w14:textId="77777777">
        <w:tc>
          <w:tcPr>
            <w:tcW w:w="1678" w:type="pct"/>
          </w:tcPr>
          <w:p w14:paraId="0D87D340" w14:textId="77777777" w:rsidR="00D82289" w:rsidRDefault="00000000">
            <w:pPr>
              <w:spacing w:after="0" w:line="360" w:lineRule="auto"/>
              <w:rPr>
                <w:bCs/>
                <w:szCs w:val="24"/>
              </w:rPr>
            </w:pPr>
            <w:r>
              <w:rPr>
                <w:rFonts w:eastAsia="Calibri"/>
                <w:bCs/>
                <w:szCs w:val="24"/>
                <w:lang w:val="en-GB"/>
              </w:rPr>
              <w:t>0</w:t>
            </w:r>
            <w:r>
              <w:rPr>
                <w:rFonts w:eastAsia="Calibri"/>
                <w:bCs/>
                <w:szCs w:val="24"/>
              </w:rPr>
              <w:t>732</w:t>
            </w:r>
            <w:r>
              <w:rPr>
                <w:rFonts w:eastAsia="Calibri"/>
                <w:bCs/>
                <w:szCs w:val="24"/>
                <w:lang w:val="en-GB"/>
              </w:rPr>
              <w:t xml:space="preserve"> 551 </w:t>
            </w:r>
            <w:r>
              <w:rPr>
                <w:rFonts w:eastAsia="Calibri"/>
                <w:bCs/>
                <w:szCs w:val="24"/>
              </w:rPr>
              <w:t>05</w:t>
            </w:r>
            <w:r>
              <w:rPr>
                <w:rFonts w:eastAsia="Calibri"/>
                <w:bCs/>
                <w:szCs w:val="24"/>
                <w:lang w:val="en-GB"/>
              </w:rPr>
              <w:t xml:space="preserve"> A</w:t>
            </w:r>
          </w:p>
        </w:tc>
        <w:tc>
          <w:tcPr>
            <w:tcW w:w="3322" w:type="pct"/>
          </w:tcPr>
          <w:p w14:paraId="2EBFE61D" w14:textId="77777777" w:rsidR="00D82289" w:rsidRDefault="00000000">
            <w:pPr>
              <w:spacing w:after="0" w:line="360" w:lineRule="auto"/>
              <w:rPr>
                <w:bCs/>
                <w:szCs w:val="24"/>
              </w:rPr>
            </w:pPr>
            <w:r>
              <w:rPr>
                <w:bCs/>
                <w:szCs w:val="24"/>
              </w:rPr>
              <w:t>Establish farm structures</w:t>
            </w:r>
          </w:p>
        </w:tc>
      </w:tr>
      <w:tr w:rsidR="00D82289" w14:paraId="0628176F" w14:textId="77777777">
        <w:tc>
          <w:tcPr>
            <w:tcW w:w="1678" w:type="pct"/>
          </w:tcPr>
          <w:p w14:paraId="77238CDB" w14:textId="77777777" w:rsidR="00D82289" w:rsidRDefault="00000000">
            <w:pPr>
              <w:spacing w:after="0" w:line="360" w:lineRule="auto"/>
              <w:rPr>
                <w:bCs/>
                <w:szCs w:val="24"/>
              </w:rPr>
            </w:pPr>
            <w:r>
              <w:rPr>
                <w:bCs/>
                <w:szCs w:val="24"/>
              </w:rPr>
              <w:t>0511 551 06 A</w:t>
            </w:r>
          </w:p>
        </w:tc>
        <w:tc>
          <w:tcPr>
            <w:tcW w:w="3322" w:type="pct"/>
          </w:tcPr>
          <w:p w14:paraId="29DFB4CE" w14:textId="77777777" w:rsidR="00D82289" w:rsidRDefault="00000000">
            <w:pPr>
              <w:spacing w:after="0" w:line="360" w:lineRule="auto"/>
              <w:rPr>
                <w:bCs/>
                <w:szCs w:val="24"/>
              </w:rPr>
            </w:pPr>
            <w:r>
              <w:rPr>
                <w:bCs/>
                <w:szCs w:val="24"/>
              </w:rPr>
              <w:t>Apply animal anatomy and physiology</w:t>
            </w:r>
          </w:p>
        </w:tc>
      </w:tr>
      <w:tr w:rsidR="00D82289" w14:paraId="231604CA" w14:textId="77777777">
        <w:tc>
          <w:tcPr>
            <w:tcW w:w="1678" w:type="pct"/>
          </w:tcPr>
          <w:p w14:paraId="4B17B392" w14:textId="77777777" w:rsidR="00D82289" w:rsidRDefault="00000000">
            <w:pPr>
              <w:spacing w:after="0" w:line="360" w:lineRule="auto"/>
              <w:rPr>
                <w:bCs/>
                <w:szCs w:val="24"/>
              </w:rPr>
            </w:pPr>
            <w:r>
              <w:rPr>
                <w:bCs/>
                <w:szCs w:val="24"/>
              </w:rPr>
              <w:t>0716 551 07A</w:t>
            </w:r>
          </w:p>
        </w:tc>
        <w:tc>
          <w:tcPr>
            <w:tcW w:w="3322" w:type="pct"/>
          </w:tcPr>
          <w:p w14:paraId="6750D55B" w14:textId="77777777" w:rsidR="00D82289" w:rsidRDefault="00000000">
            <w:pPr>
              <w:spacing w:after="0" w:line="360" w:lineRule="auto"/>
              <w:rPr>
                <w:bCs/>
                <w:szCs w:val="24"/>
              </w:rPr>
            </w:pPr>
            <w:r>
              <w:rPr>
                <w:bCs/>
                <w:szCs w:val="24"/>
              </w:rPr>
              <w:t>Operate farm machinery</w:t>
            </w:r>
          </w:p>
        </w:tc>
      </w:tr>
      <w:tr w:rsidR="00D82289" w14:paraId="773EDA53" w14:textId="77777777">
        <w:tc>
          <w:tcPr>
            <w:tcW w:w="1678" w:type="pct"/>
          </w:tcPr>
          <w:p w14:paraId="1EC26F1C" w14:textId="77777777" w:rsidR="00D82289" w:rsidRDefault="00000000">
            <w:pPr>
              <w:spacing w:after="0" w:line="360" w:lineRule="auto"/>
              <w:rPr>
                <w:bCs/>
                <w:szCs w:val="24"/>
              </w:rPr>
            </w:pPr>
            <w:r>
              <w:rPr>
                <w:bCs/>
                <w:szCs w:val="24"/>
              </w:rPr>
              <w:t>0511 551 08 A</w:t>
            </w:r>
          </w:p>
        </w:tc>
        <w:tc>
          <w:tcPr>
            <w:tcW w:w="3322" w:type="pct"/>
          </w:tcPr>
          <w:p w14:paraId="242D41B7" w14:textId="77777777" w:rsidR="00D82289" w:rsidRDefault="00000000">
            <w:pPr>
              <w:spacing w:after="0" w:line="360" w:lineRule="auto"/>
              <w:rPr>
                <w:bCs/>
                <w:szCs w:val="24"/>
              </w:rPr>
            </w:pPr>
            <w:r>
              <w:rPr>
                <w:bCs/>
                <w:szCs w:val="24"/>
              </w:rPr>
              <w:t>Apply genetic concepts</w:t>
            </w:r>
          </w:p>
        </w:tc>
      </w:tr>
      <w:tr w:rsidR="00D82289" w14:paraId="74D023DE" w14:textId="77777777">
        <w:tc>
          <w:tcPr>
            <w:tcW w:w="1678" w:type="pct"/>
          </w:tcPr>
          <w:p w14:paraId="414AA1FB" w14:textId="77777777" w:rsidR="00D82289" w:rsidRDefault="00000000">
            <w:pPr>
              <w:spacing w:after="0" w:line="360" w:lineRule="auto"/>
              <w:rPr>
                <w:bCs/>
                <w:szCs w:val="24"/>
              </w:rPr>
            </w:pPr>
            <w:r>
              <w:rPr>
                <w:bCs/>
                <w:szCs w:val="24"/>
              </w:rPr>
              <w:t>0531 551 09A</w:t>
            </w:r>
          </w:p>
        </w:tc>
        <w:tc>
          <w:tcPr>
            <w:tcW w:w="3322" w:type="pct"/>
          </w:tcPr>
          <w:p w14:paraId="6734EF60" w14:textId="77777777" w:rsidR="00D82289" w:rsidRDefault="00000000">
            <w:pPr>
              <w:spacing w:after="0" w:line="360" w:lineRule="auto"/>
              <w:rPr>
                <w:bCs/>
                <w:szCs w:val="24"/>
              </w:rPr>
            </w:pPr>
            <w:r>
              <w:rPr>
                <w:bCs/>
                <w:szCs w:val="24"/>
              </w:rPr>
              <w:t>Apply inorganic and organic chemistry</w:t>
            </w:r>
          </w:p>
        </w:tc>
      </w:tr>
      <w:tr w:rsidR="00D82289" w14:paraId="298CA8AA" w14:textId="77777777">
        <w:tc>
          <w:tcPr>
            <w:tcW w:w="1678" w:type="pct"/>
          </w:tcPr>
          <w:p w14:paraId="6FFCEE5C" w14:textId="77777777" w:rsidR="00D82289" w:rsidRDefault="00000000">
            <w:pPr>
              <w:spacing w:after="0" w:line="360" w:lineRule="auto"/>
              <w:rPr>
                <w:bCs/>
                <w:szCs w:val="24"/>
              </w:rPr>
            </w:pPr>
            <w:r>
              <w:rPr>
                <w:bCs/>
                <w:szCs w:val="24"/>
              </w:rPr>
              <w:t>0512 551 10 A</w:t>
            </w:r>
          </w:p>
        </w:tc>
        <w:tc>
          <w:tcPr>
            <w:tcW w:w="3322" w:type="pct"/>
          </w:tcPr>
          <w:p w14:paraId="55514338" w14:textId="77777777" w:rsidR="00D82289" w:rsidRDefault="00000000">
            <w:pPr>
              <w:spacing w:after="0" w:line="360" w:lineRule="auto"/>
              <w:rPr>
                <w:bCs/>
                <w:szCs w:val="24"/>
              </w:rPr>
            </w:pPr>
            <w:r>
              <w:rPr>
                <w:bCs/>
                <w:szCs w:val="24"/>
              </w:rPr>
              <w:t>Apply biochemistry principles</w:t>
            </w:r>
          </w:p>
        </w:tc>
      </w:tr>
      <w:tr w:rsidR="00D82289" w14:paraId="7DB7523C" w14:textId="77777777">
        <w:tc>
          <w:tcPr>
            <w:tcW w:w="1678" w:type="pct"/>
          </w:tcPr>
          <w:p w14:paraId="142F5C20" w14:textId="77777777" w:rsidR="00D82289" w:rsidRDefault="00000000">
            <w:pPr>
              <w:spacing w:after="0" w:line="360" w:lineRule="auto"/>
              <w:rPr>
                <w:bCs/>
                <w:szCs w:val="24"/>
              </w:rPr>
            </w:pPr>
            <w:r>
              <w:rPr>
                <w:bCs/>
                <w:szCs w:val="24"/>
              </w:rPr>
              <w:t>0811 551 11 A</w:t>
            </w:r>
          </w:p>
        </w:tc>
        <w:tc>
          <w:tcPr>
            <w:tcW w:w="3322" w:type="pct"/>
          </w:tcPr>
          <w:p w14:paraId="77EDED58" w14:textId="77777777" w:rsidR="00D82289" w:rsidRDefault="00000000">
            <w:pPr>
              <w:spacing w:after="0" w:line="360" w:lineRule="auto"/>
              <w:rPr>
                <w:bCs/>
                <w:szCs w:val="24"/>
              </w:rPr>
            </w:pPr>
            <w:r>
              <w:rPr>
                <w:bCs/>
                <w:szCs w:val="24"/>
              </w:rPr>
              <w:t>Apply farm management principles</w:t>
            </w:r>
          </w:p>
        </w:tc>
      </w:tr>
      <w:tr w:rsidR="00D82289" w14:paraId="6A44D1F0" w14:textId="77777777">
        <w:tc>
          <w:tcPr>
            <w:tcW w:w="1678" w:type="pct"/>
          </w:tcPr>
          <w:p w14:paraId="7CDABF01" w14:textId="77777777" w:rsidR="00D82289" w:rsidRDefault="00000000">
            <w:pPr>
              <w:spacing w:after="0" w:line="360" w:lineRule="auto"/>
              <w:rPr>
                <w:bCs/>
                <w:szCs w:val="24"/>
              </w:rPr>
            </w:pPr>
            <w:r>
              <w:rPr>
                <w:bCs/>
                <w:szCs w:val="24"/>
              </w:rPr>
              <w:t>0811 551 12A</w:t>
            </w:r>
          </w:p>
        </w:tc>
        <w:tc>
          <w:tcPr>
            <w:tcW w:w="3322" w:type="pct"/>
          </w:tcPr>
          <w:p w14:paraId="6EDE8943" w14:textId="77777777" w:rsidR="00D82289" w:rsidRDefault="00000000">
            <w:pPr>
              <w:spacing w:after="0" w:line="360" w:lineRule="auto"/>
              <w:rPr>
                <w:bCs/>
                <w:szCs w:val="24"/>
              </w:rPr>
            </w:pPr>
            <w:r>
              <w:rPr>
                <w:bCs/>
                <w:szCs w:val="24"/>
              </w:rPr>
              <w:t>Apply soil science principles</w:t>
            </w:r>
          </w:p>
        </w:tc>
      </w:tr>
      <w:tr w:rsidR="00D82289" w14:paraId="170B51B2" w14:textId="77777777">
        <w:tc>
          <w:tcPr>
            <w:tcW w:w="1678" w:type="pct"/>
          </w:tcPr>
          <w:p w14:paraId="6D36D51A" w14:textId="77777777" w:rsidR="00D82289" w:rsidRDefault="00000000">
            <w:pPr>
              <w:spacing w:after="0" w:line="360" w:lineRule="auto"/>
              <w:rPr>
                <w:bCs/>
                <w:szCs w:val="24"/>
              </w:rPr>
            </w:pPr>
            <w:r>
              <w:rPr>
                <w:bCs/>
                <w:szCs w:val="24"/>
              </w:rPr>
              <w:t>0532 551 13A</w:t>
            </w:r>
          </w:p>
        </w:tc>
        <w:tc>
          <w:tcPr>
            <w:tcW w:w="3322" w:type="pct"/>
          </w:tcPr>
          <w:p w14:paraId="6B9A3C61" w14:textId="77777777" w:rsidR="00D82289" w:rsidRDefault="00000000">
            <w:pPr>
              <w:spacing w:after="0" w:line="360" w:lineRule="auto"/>
              <w:rPr>
                <w:bCs/>
                <w:szCs w:val="24"/>
              </w:rPr>
            </w:pPr>
            <w:r>
              <w:rPr>
                <w:bCs/>
                <w:szCs w:val="24"/>
              </w:rPr>
              <w:t>Apply geographic information system</w:t>
            </w:r>
          </w:p>
        </w:tc>
      </w:tr>
      <w:tr w:rsidR="00D82289" w14:paraId="25A7EE90" w14:textId="77777777">
        <w:tc>
          <w:tcPr>
            <w:tcW w:w="1678" w:type="pct"/>
          </w:tcPr>
          <w:p w14:paraId="2849E844" w14:textId="77777777" w:rsidR="00D82289" w:rsidRDefault="00000000">
            <w:pPr>
              <w:spacing w:after="0" w:line="360" w:lineRule="auto"/>
              <w:rPr>
                <w:bCs/>
                <w:szCs w:val="24"/>
              </w:rPr>
            </w:pPr>
            <w:r>
              <w:rPr>
                <w:bCs/>
                <w:szCs w:val="24"/>
              </w:rPr>
              <w:t>0111 551 14A</w:t>
            </w:r>
          </w:p>
        </w:tc>
        <w:tc>
          <w:tcPr>
            <w:tcW w:w="3322" w:type="pct"/>
          </w:tcPr>
          <w:p w14:paraId="366040EF" w14:textId="77777777" w:rsidR="00D82289" w:rsidRDefault="00000000">
            <w:pPr>
              <w:spacing w:after="0" w:line="360" w:lineRule="auto"/>
              <w:rPr>
                <w:bCs/>
                <w:szCs w:val="24"/>
              </w:rPr>
            </w:pPr>
            <w:r>
              <w:rPr>
                <w:bCs/>
                <w:szCs w:val="24"/>
              </w:rPr>
              <w:t>Conduct scientific research</w:t>
            </w:r>
          </w:p>
        </w:tc>
      </w:tr>
    </w:tbl>
    <w:p w14:paraId="3677C6B5" w14:textId="77777777" w:rsidR="00D82289" w:rsidRDefault="00D82289">
      <w:pPr>
        <w:spacing w:after="0" w:line="360" w:lineRule="auto"/>
        <w:rPr>
          <w:b/>
          <w:szCs w:val="24"/>
        </w:rPr>
      </w:pPr>
    </w:p>
    <w:p w14:paraId="2C0ED0AB" w14:textId="77777777" w:rsidR="00D82289" w:rsidRDefault="00D82289">
      <w:pPr>
        <w:spacing w:after="0" w:line="360" w:lineRule="auto"/>
        <w:rPr>
          <w:b/>
          <w:szCs w:val="24"/>
        </w:rPr>
      </w:pPr>
    </w:p>
    <w:p w14:paraId="4F67EB77" w14:textId="77777777" w:rsidR="00D82289" w:rsidRDefault="00D82289">
      <w:pPr>
        <w:spacing w:after="0" w:line="360" w:lineRule="auto"/>
        <w:rPr>
          <w:b/>
          <w:szCs w:val="24"/>
        </w:rPr>
      </w:pPr>
    </w:p>
    <w:p w14:paraId="60C108AC" w14:textId="77777777" w:rsidR="00D82289" w:rsidRDefault="00000000">
      <w:pPr>
        <w:spacing w:after="0" w:line="360" w:lineRule="auto"/>
        <w:rPr>
          <w:b/>
          <w:szCs w:val="24"/>
        </w:rPr>
      </w:pPr>
      <w:r>
        <w:rPr>
          <w:b/>
          <w:szCs w:val="24"/>
        </w:rPr>
        <w:t>Core Units of Competency</w:t>
      </w:r>
    </w:p>
    <w:tbl>
      <w:tblPr>
        <w:tblStyle w:val="TableGrid"/>
        <w:tblW w:w="5000" w:type="pct"/>
        <w:tblLook w:val="04A0" w:firstRow="1" w:lastRow="0" w:firstColumn="1" w:lastColumn="0" w:noHBand="0" w:noVBand="1"/>
      </w:tblPr>
      <w:tblGrid>
        <w:gridCol w:w="3062"/>
        <w:gridCol w:w="5666"/>
      </w:tblGrid>
      <w:tr w:rsidR="00D82289" w14:paraId="1050035B" w14:textId="77777777">
        <w:tc>
          <w:tcPr>
            <w:tcW w:w="1754" w:type="pct"/>
          </w:tcPr>
          <w:p w14:paraId="6876A385" w14:textId="77777777" w:rsidR="00D82289" w:rsidRDefault="00000000">
            <w:pPr>
              <w:spacing w:after="0" w:line="360" w:lineRule="auto"/>
              <w:rPr>
                <w:b/>
                <w:szCs w:val="24"/>
              </w:rPr>
            </w:pPr>
            <w:r>
              <w:rPr>
                <w:b/>
                <w:szCs w:val="24"/>
              </w:rPr>
              <w:t>Unit Code</w:t>
            </w:r>
          </w:p>
        </w:tc>
        <w:tc>
          <w:tcPr>
            <w:tcW w:w="3246" w:type="pct"/>
          </w:tcPr>
          <w:p w14:paraId="2A6C1AE1" w14:textId="77777777" w:rsidR="00D82289" w:rsidRDefault="00000000">
            <w:pPr>
              <w:spacing w:after="0" w:line="360" w:lineRule="auto"/>
              <w:rPr>
                <w:b/>
                <w:szCs w:val="24"/>
              </w:rPr>
            </w:pPr>
            <w:r>
              <w:rPr>
                <w:b/>
                <w:szCs w:val="24"/>
              </w:rPr>
              <w:t>Unit Title</w:t>
            </w:r>
          </w:p>
        </w:tc>
      </w:tr>
      <w:tr w:rsidR="00D82289" w14:paraId="039FFCE3" w14:textId="77777777">
        <w:tc>
          <w:tcPr>
            <w:tcW w:w="1754" w:type="pct"/>
          </w:tcPr>
          <w:p w14:paraId="689D76D3" w14:textId="77777777" w:rsidR="00D82289" w:rsidRDefault="00000000">
            <w:pPr>
              <w:spacing w:after="0" w:line="360" w:lineRule="auto"/>
              <w:rPr>
                <w:bCs/>
                <w:szCs w:val="24"/>
              </w:rPr>
            </w:pPr>
            <w:r>
              <w:rPr>
                <w:bCs/>
                <w:szCs w:val="24"/>
              </w:rPr>
              <w:t>0811 551 15A</w:t>
            </w:r>
          </w:p>
        </w:tc>
        <w:tc>
          <w:tcPr>
            <w:tcW w:w="3246" w:type="pct"/>
          </w:tcPr>
          <w:p w14:paraId="7BE46267" w14:textId="77777777" w:rsidR="00D82289" w:rsidRDefault="00000000">
            <w:pPr>
              <w:spacing w:after="0" w:line="360" w:lineRule="auto"/>
              <w:rPr>
                <w:bCs/>
                <w:szCs w:val="24"/>
              </w:rPr>
            </w:pPr>
            <w:r>
              <w:rPr>
                <w:bCs/>
                <w:szCs w:val="24"/>
              </w:rPr>
              <w:t>Produce livestock feeds</w:t>
            </w:r>
          </w:p>
        </w:tc>
      </w:tr>
      <w:tr w:rsidR="00D82289" w14:paraId="0F77CB21" w14:textId="77777777">
        <w:tc>
          <w:tcPr>
            <w:tcW w:w="1754" w:type="pct"/>
          </w:tcPr>
          <w:p w14:paraId="2BB5407F" w14:textId="77777777" w:rsidR="00D82289" w:rsidRDefault="00000000">
            <w:pPr>
              <w:spacing w:after="0" w:line="360" w:lineRule="auto"/>
              <w:rPr>
                <w:bCs/>
                <w:szCs w:val="24"/>
              </w:rPr>
            </w:pPr>
            <w:r>
              <w:rPr>
                <w:bCs/>
                <w:szCs w:val="24"/>
              </w:rPr>
              <w:t>0811 551 16A</w:t>
            </w:r>
          </w:p>
        </w:tc>
        <w:tc>
          <w:tcPr>
            <w:tcW w:w="3246" w:type="pct"/>
          </w:tcPr>
          <w:p w14:paraId="63780C2B" w14:textId="77777777" w:rsidR="00D82289" w:rsidRDefault="00000000">
            <w:pPr>
              <w:spacing w:after="0" w:line="360" w:lineRule="auto"/>
              <w:rPr>
                <w:bCs/>
                <w:szCs w:val="24"/>
              </w:rPr>
            </w:pPr>
            <w:r>
              <w:rPr>
                <w:bCs/>
                <w:szCs w:val="24"/>
              </w:rPr>
              <w:t>Manage dairy cattle</w:t>
            </w:r>
          </w:p>
        </w:tc>
      </w:tr>
      <w:tr w:rsidR="00D82289" w14:paraId="4E7ED16C" w14:textId="77777777">
        <w:tc>
          <w:tcPr>
            <w:tcW w:w="1754" w:type="pct"/>
          </w:tcPr>
          <w:p w14:paraId="01B86DFC" w14:textId="77777777" w:rsidR="00D82289" w:rsidRDefault="00000000">
            <w:pPr>
              <w:spacing w:after="0" w:line="360" w:lineRule="auto"/>
              <w:rPr>
                <w:bCs/>
                <w:szCs w:val="24"/>
              </w:rPr>
            </w:pPr>
            <w:r>
              <w:rPr>
                <w:bCs/>
                <w:szCs w:val="24"/>
              </w:rPr>
              <w:t>0811 551 17A</w:t>
            </w:r>
          </w:p>
        </w:tc>
        <w:tc>
          <w:tcPr>
            <w:tcW w:w="3246" w:type="pct"/>
          </w:tcPr>
          <w:p w14:paraId="1B600A7B" w14:textId="77777777" w:rsidR="00D82289" w:rsidRDefault="00000000">
            <w:pPr>
              <w:spacing w:after="0" w:line="360" w:lineRule="auto"/>
              <w:rPr>
                <w:bCs/>
                <w:szCs w:val="24"/>
              </w:rPr>
            </w:pPr>
            <w:r>
              <w:rPr>
                <w:bCs/>
                <w:szCs w:val="24"/>
              </w:rPr>
              <w:t>Manage beef animals</w:t>
            </w:r>
          </w:p>
        </w:tc>
      </w:tr>
      <w:tr w:rsidR="00D82289" w14:paraId="07E688CE" w14:textId="77777777">
        <w:tc>
          <w:tcPr>
            <w:tcW w:w="1754" w:type="pct"/>
          </w:tcPr>
          <w:p w14:paraId="72350AAD" w14:textId="77777777" w:rsidR="00D82289" w:rsidRDefault="00000000">
            <w:pPr>
              <w:spacing w:after="0" w:line="360" w:lineRule="auto"/>
              <w:rPr>
                <w:bCs/>
                <w:szCs w:val="24"/>
              </w:rPr>
            </w:pPr>
            <w:r>
              <w:rPr>
                <w:bCs/>
                <w:szCs w:val="24"/>
              </w:rPr>
              <w:t>0811 551 18A</w:t>
            </w:r>
          </w:p>
        </w:tc>
        <w:tc>
          <w:tcPr>
            <w:tcW w:w="3246" w:type="pct"/>
          </w:tcPr>
          <w:p w14:paraId="77E78502" w14:textId="77777777" w:rsidR="00D82289" w:rsidRDefault="00000000">
            <w:pPr>
              <w:spacing w:after="0" w:line="360" w:lineRule="auto"/>
              <w:rPr>
                <w:bCs/>
                <w:szCs w:val="24"/>
              </w:rPr>
            </w:pPr>
            <w:r>
              <w:rPr>
                <w:bCs/>
                <w:szCs w:val="24"/>
              </w:rPr>
              <w:t>Carry out sheep production</w:t>
            </w:r>
          </w:p>
        </w:tc>
      </w:tr>
      <w:tr w:rsidR="00D82289" w14:paraId="487051F5" w14:textId="77777777">
        <w:tc>
          <w:tcPr>
            <w:tcW w:w="1754" w:type="pct"/>
          </w:tcPr>
          <w:p w14:paraId="321AE9AE" w14:textId="77777777" w:rsidR="00D82289" w:rsidRDefault="00000000">
            <w:pPr>
              <w:spacing w:after="0" w:line="360" w:lineRule="auto"/>
              <w:rPr>
                <w:bCs/>
                <w:szCs w:val="24"/>
              </w:rPr>
            </w:pPr>
            <w:r>
              <w:rPr>
                <w:bCs/>
                <w:szCs w:val="24"/>
              </w:rPr>
              <w:t>0811 551 19A</w:t>
            </w:r>
          </w:p>
        </w:tc>
        <w:tc>
          <w:tcPr>
            <w:tcW w:w="3246" w:type="pct"/>
          </w:tcPr>
          <w:p w14:paraId="4D837D72" w14:textId="77777777" w:rsidR="00D82289" w:rsidRDefault="00000000">
            <w:pPr>
              <w:spacing w:after="0" w:line="360" w:lineRule="auto"/>
              <w:rPr>
                <w:bCs/>
                <w:szCs w:val="24"/>
              </w:rPr>
            </w:pPr>
            <w:r>
              <w:rPr>
                <w:bCs/>
                <w:szCs w:val="24"/>
              </w:rPr>
              <w:t>Carry out goat production</w:t>
            </w:r>
          </w:p>
        </w:tc>
      </w:tr>
      <w:tr w:rsidR="00D82289" w14:paraId="39DA6BD7" w14:textId="77777777">
        <w:tc>
          <w:tcPr>
            <w:tcW w:w="1754" w:type="pct"/>
          </w:tcPr>
          <w:p w14:paraId="18051227" w14:textId="77777777" w:rsidR="00D82289" w:rsidRDefault="00000000">
            <w:pPr>
              <w:spacing w:after="0" w:line="360" w:lineRule="auto"/>
              <w:rPr>
                <w:bCs/>
                <w:szCs w:val="24"/>
              </w:rPr>
            </w:pPr>
            <w:r>
              <w:rPr>
                <w:bCs/>
                <w:szCs w:val="24"/>
              </w:rPr>
              <w:t>0811 551 20A</w:t>
            </w:r>
          </w:p>
        </w:tc>
        <w:tc>
          <w:tcPr>
            <w:tcW w:w="3246" w:type="pct"/>
          </w:tcPr>
          <w:p w14:paraId="15961619" w14:textId="77777777" w:rsidR="00D82289" w:rsidRDefault="00000000">
            <w:pPr>
              <w:spacing w:after="0" w:line="360" w:lineRule="auto"/>
              <w:rPr>
                <w:bCs/>
                <w:szCs w:val="24"/>
              </w:rPr>
            </w:pPr>
            <w:r>
              <w:rPr>
                <w:bCs/>
                <w:szCs w:val="24"/>
              </w:rPr>
              <w:t>Carry out pig production</w:t>
            </w:r>
          </w:p>
        </w:tc>
      </w:tr>
      <w:tr w:rsidR="00D82289" w14:paraId="4976699E" w14:textId="77777777">
        <w:tc>
          <w:tcPr>
            <w:tcW w:w="1754" w:type="pct"/>
          </w:tcPr>
          <w:p w14:paraId="0B67D7C6" w14:textId="77777777" w:rsidR="00D82289" w:rsidRDefault="00000000">
            <w:pPr>
              <w:spacing w:after="0" w:line="360" w:lineRule="auto"/>
              <w:rPr>
                <w:bCs/>
                <w:szCs w:val="24"/>
              </w:rPr>
            </w:pPr>
            <w:r>
              <w:rPr>
                <w:bCs/>
                <w:szCs w:val="24"/>
              </w:rPr>
              <w:t>0811 551 21A</w:t>
            </w:r>
          </w:p>
        </w:tc>
        <w:tc>
          <w:tcPr>
            <w:tcW w:w="3246" w:type="pct"/>
          </w:tcPr>
          <w:p w14:paraId="29CD710B" w14:textId="77777777" w:rsidR="00D82289" w:rsidRDefault="00000000">
            <w:pPr>
              <w:spacing w:after="0" w:line="360" w:lineRule="auto"/>
              <w:rPr>
                <w:bCs/>
                <w:szCs w:val="24"/>
              </w:rPr>
            </w:pPr>
            <w:r>
              <w:rPr>
                <w:bCs/>
                <w:szCs w:val="24"/>
              </w:rPr>
              <w:t>Carry out poultry production</w:t>
            </w:r>
          </w:p>
        </w:tc>
      </w:tr>
      <w:tr w:rsidR="00D82289" w14:paraId="71CBEC7A" w14:textId="77777777">
        <w:tc>
          <w:tcPr>
            <w:tcW w:w="1754" w:type="pct"/>
          </w:tcPr>
          <w:p w14:paraId="5EBEBC32" w14:textId="77777777" w:rsidR="00D82289" w:rsidRDefault="00000000">
            <w:pPr>
              <w:spacing w:after="0" w:line="360" w:lineRule="auto"/>
              <w:rPr>
                <w:bCs/>
                <w:szCs w:val="24"/>
              </w:rPr>
            </w:pPr>
            <w:r>
              <w:rPr>
                <w:bCs/>
                <w:szCs w:val="24"/>
              </w:rPr>
              <w:t>0811 551 22A</w:t>
            </w:r>
          </w:p>
        </w:tc>
        <w:tc>
          <w:tcPr>
            <w:tcW w:w="3246" w:type="pct"/>
          </w:tcPr>
          <w:p w14:paraId="5646B649" w14:textId="77777777" w:rsidR="00D82289" w:rsidRDefault="00000000">
            <w:pPr>
              <w:spacing w:after="0" w:line="360" w:lineRule="auto"/>
              <w:rPr>
                <w:bCs/>
                <w:szCs w:val="24"/>
              </w:rPr>
            </w:pPr>
            <w:r>
              <w:rPr>
                <w:bCs/>
                <w:szCs w:val="24"/>
              </w:rPr>
              <w:t>Carry out rabbit production</w:t>
            </w:r>
          </w:p>
        </w:tc>
      </w:tr>
      <w:tr w:rsidR="00D82289" w14:paraId="65ECC06B" w14:textId="77777777">
        <w:tc>
          <w:tcPr>
            <w:tcW w:w="1754" w:type="pct"/>
          </w:tcPr>
          <w:p w14:paraId="373BFBFB" w14:textId="77777777" w:rsidR="00D82289" w:rsidRDefault="00000000">
            <w:pPr>
              <w:spacing w:after="0" w:line="360" w:lineRule="auto"/>
              <w:rPr>
                <w:bCs/>
                <w:szCs w:val="24"/>
              </w:rPr>
            </w:pPr>
            <w:r>
              <w:rPr>
                <w:bCs/>
                <w:szCs w:val="24"/>
              </w:rPr>
              <w:t>0811 551 23A</w:t>
            </w:r>
          </w:p>
        </w:tc>
        <w:tc>
          <w:tcPr>
            <w:tcW w:w="3246" w:type="pct"/>
          </w:tcPr>
          <w:p w14:paraId="133EA92C" w14:textId="77777777" w:rsidR="00D82289" w:rsidRDefault="00000000">
            <w:pPr>
              <w:spacing w:after="0" w:line="360" w:lineRule="auto"/>
              <w:rPr>
                <w:bCs/>
                <w:szCs w:val="24"/>
              </w:rPr>
            </w:pPr>
            <w:r>
              <w:rPr>
                <w:bCs/>
                <w:szCs w:val="24"/>
              </w:rPr>
              <w:t>Carry out bee production</w:t>
            </w:r>
          </w:p>
        </w:tc>
      </w:tr>
      <w:tr w:rsidR="00D82289" w14:paraId="75699917" w14:textId="77777777">
        <w:tc>
          <w:tcPr>
            <w:tcW w:w="1754" w:type="pct"/>
          </w:tcPr>
          <w:p w14:paraId="469EB4FE" w14:textId="77777777" w:rsidR="00D82289" w:rsidRDefault="00000000">
            <w:pPr>
              <w:spacing w:after="0" w:line="360" w:lineRule="auto"/>
              <w:rPr>
                <w:bCs/>
                <w:szCs w:val="24"/>
              </w:rPr>
            </w:pPr>
            <w:r>
              <w:rPr>
                <w:bCs/>
                <w:szCs w:val="24"/>
              </w:rPr>
              <w:t>0831 551 24A</w:t>
            </w:r>
          </w:p>
        </w:tc>
        <w:tc>
          <w:tcPr>
            <w:tcW w:w="3246" w:type="pct"/>
          </w:tcPr>
          <w:p w14:paraId="5192523C" w14:textId="77777777" w:rsidR="00D82289" w:rsidRDefault="00000000">
            <w:pPr>
              <w:spacing w:after="0" w:line="360" w:lineRule="auto"/>
              <w:rPr>
                <w:bCs/>
                <w:szCs w:val="24"/>
              </w:rPr>
            </w:pPr>
            <w:r>
              <w:rPr>
                <w:bCs/>
                <w:szCs w:val="24"/>
              </w:rPr>
              <w:t>Manage fish farm</w:t>
            </w:r>
          </w:p>
        </w:tc>
      </w:tr>
      <w:tr w:rsidR="00D82289" w14:paraId="0CE204BF" w14:textId="77777777">
        <w:tc>
          <w:tcPr>
            <w:tcW w:w="1754" w:type="pct"/>
          </w:tcPr>
          <w:p w14:paraId="6F230AA1" w14:textId="77777777" w:rsidR="00D82289" w:rsidRDefault="00000000">
            <w:pPr>
              <w:spacing w:after="0" w:line="360" w:lineRule="auto"/>
              <w:rPr>
                <w:bCs/>
                <w:szCs w:val="24"/>
              </w:rPr>
            </w:pPr>
            <w:r>
              <w:rPr>
                <w:bCs/>
                <w:szCs w:val="24"/>
              </w:rPr>
              <w:t>0811 551 25A</w:t>
            </w:r>
          </w:p>
        </w:tc>
        <w:tc>
          <w:tcPr>
            <w:tcW w:w="3246" w:type="pct"/>
          </w:tcPr>
          <w:p w14:paraId="2E5BA552" w14:textId="77777777" w:rsidR="00D82289" w:rsidRDefault="00000000">
            <w:pPr>
              <w:spacing w:after="0" w:line="360" w:lineRule="auto"/>
              <w:rPr>
                <w:bCs/>
                <w:szCs w:val="24"/>
              </w:rPr>
            </w:pPr>
            <w:r>
              <w:rPr>
                <w:bCs/>
                <w:szCs w:val="24"/>
              </w:rPr>
              <w:t>Manage draught animals</w:t>
            </w:r>
          </w:p>
        </w:tc>
      </w:tr>
      <w:tr w:rsidR="00D82289" w14:paraId="0835FFC3" w14:textId="77777777">
        <w:tc>
          <w:tcPr>
            <w:tcW w:w="1754" w:type="pct"/>
          </w:tcPr>
          <w:p w14:paraId="55DCD194" w14:textId="77777777" w:rsidR="00D82289" w:rsidRDefault="00000000">
            <w:pPr>
              <w:spacing w:after="0" w:line="360" w:lineRule="auto"/>
              <w:rPr>
                <w:b/>
                <w:szCs w:val="24"/>
              </w:rPr>
            </w:pPr>
            <w:r>
              <w:rPr>
                <w:bCs/>
                <w:szCs w:val="24"/>
              </w:rPr>
              <w:t>0811 551 26A</w:t>
            </w:r>
          </w:p>
        </w:tc>
        <w:tc>
          <w:tcPr>
            <w:tcW w:w="3246" w:type="pct"/>
          </w:tcPr>
          <w:p w14:paraId="1360EB77" w14:textId="77777777" w:rsidR="00D82289" w:rsidRDefault="00000000">
            <w:pPr>
              <w:spacing w:after="0" w:line="360" w:lineRule="auto"/>
              <w:rPr>
                <w:b/>
                <w:szCs w:val="24"/>
              </w:rPr>
            </w:pPr>
            <w:r>
              <w:rPr>
                <w:bCs/>
                <w:szCs w:val="24"/>
              </w:rPr>
              <w:t>Manage emerging livestock and companion animals</w:t>
            </w:r>
          </w:p>
        </w:tc>
      </w:tr>
    </w:tbl>
    <w:p w14:paraId="1AA192EA" w14:textId="77777777" w:rsidR="00D82289" w:rsidRDefault="00000000">
      <w:pPr>
        <w:spacing w:after="0" w:line="360" w:lineRule="auto"/>
        <w:rPr>
          <w:b/>
          <w:szCs w:val="24"/>
        </w:rPr>
        <w:sectPr w:rsidR="00D82289">
          <w:headerReference w:type="even" r:id="rId11"/>
          <w:headerReference w:type="default" r:id="rId12"/>
          <w:footerReference w:type="even" r:id="rId13"/>
          <w:footerReference w:type="default" r:id="rId14"/>
          <w:headerReference w:type="first" r:id="rId15"/>
          <w:footerReference w:type="first" r:id="rId16"/>
          <w:pgSz w:w="11906" w:h="16838"/>
          <w:pgMar w:top="1584" w:right="1584" w:bottom="1584" w:left="1584" w:header="288" w:footer="706" w:gutter="0"/>
          <w:pgNumType w:fmt="lowerRoman" w:start="1"/>
          <w:cols w:space="720"/>
          <w:titlePg/>
          <w:docGrid w:linePitch="326"/>
        </w:sectPr>
      </w:pPr>
      <w:r>
        <w:rPr>
          <w:b/>
          <w:szCs w:val="24"/>
        </w:rPr>
        <w:br w:type="page"/>
      </w:r>
    </w:p>
    <w:p w14:paraId="438DE1E4" w14:textId="77777777" w:rsidR="00D82289" w:rsidRDefault="00D82289">
      <w:pPr>
        <w:spacing w:after="0" w:line="360" w:lineRule="auto"/>
        <w:rPr>
          <w:b/>
          <w:szCs w:val="24"/>
        </w:rPr>
      </w:pPr>
    </w:p>
    <w:p w14:paraId="351FBB39" w14:textId="77777777" w:rsidR="00D82289" w:rsidRDefault="00D82289">
      <w:pPr>
        <w:spacing w:after="0" w:line="360" w:lineRule="auto"/>
        <w:jc w:val="center"/>
        <w:rPr>
          <w:b/>
          <w:szCs w:val="24"/>
        </w:rPr>
      </w:pPr>
    </w:p>
    <w:p w14:paraId="202D12A7" w14:textId="77777777" w:rsidR="005726F9" w:rsidRDefault="005726F9">
      <w:pPr>
        <w:pStyle w:val="Heading1"/>
        <w:spacing w:line="360" w:lineRule="auto"/>
        <w:rPr>
          <w:rFonts w:ascii="Times New Roman" w:hAnsi="Times New Roman" w:cs="Times New Roman"/>
        </w:rPr>
      </w:pPr>
      <w:bookmarkStart w:id="16" w:name="_Toc32717"/>
    </w:p>
    <w:p w14:paraId="089D164A" w14:textId="77777777" w:rsidR="005726F9" w:rsidRDefault="005726F9">
      <w:pPr>
        <w:pStyle w:val="Heading1"/>
        <w:spacing w:line="360" w:lineRule="auto"/>
        <w:rPr>
          <w:rFonts w:ascii="Times New Roman" w:hAnsi="Times New Roman" w:cs="Times New Roman"/>
        </w:rPr>
      </w:pPr>
    </w:p>
    <w:p w14:paraId="22F2F037" w14:textId="77777777" w:rsidR="005726F9" w:rsidRDefault="005726F9">
      <w:pPr>
        <w:pStyle w:val="Heading1"/>
        <w:spacing w:line="360" w:lineRule="auto"/>
        <w:rPr>
          <w:rFonts w:ascii="Times New Roman" w:hAnsi="Times New Roman" w:cs="Times New Roman"/>
        </w:rPr>
      </w:pPr>
    </w:p>
    <w:p w14:paraId="6B2EC300" w14:textId="77777777" w:rsidR="005726F9" w:rsidRDefault="005726F9">
      <w:pPr>
        <w:pStyle w:val="Heading1"/>
        <w:spacing w:line="360" w:lineRule="auto"/>
        <w:rPr>
          <w:rFonts w:ascii="Times New Roman" w:hAnsi="Times New Roman" w:cs="Times New Roman"/>
        </w:rPr>
      </w:pPr>
    </w:p>
    <w:p w14:paraId="030F2A99" w14:textId="77777777" w:rsidR="005726F9" w:rsidRDefault="005726F9">
      <w:pPr>
        <w:pStyle w:val="Heading1"/>
        <w:spacing w:line="360" w:lineRule="auto"/>
        <w:rPr>
          <w:rFonts w:ascii="Times New Roman" w:hAnsi="Times New Roman" w:cs="Times New Roman"/>
        </w:rPr>
      </w:pPr>
    </w:p>
    <w:p w14:paraId="2CEAE97E" w14:textId="77777777" w:rsidR="005726F9" w:rsidRDefault="005726F9">
      <w:pPr>
        <w:pStyle w:val="Heading1"/>
        <w:spacing w:line="360" w:lineRule="auto"/>
        <w:rPr>
          <w:rFonts w:ascii="Times New Roman" w:hAnsi="Times New Roman" w:cs="Times New Roman"/>
        </w:rPr>
      </w:pPr>
    </w:p>
    <w:p w14:paraId="30DE2702" w14:textId="77777777" w:rsidR="005726F9" w:rsidRDefault="005726F9">
      <w:pPr>
        <w:pStyle w:val="Heading1"/>
        <w:spacing w:line="360" w:lineRule="auto"/>
        <w:rPr>
          <w:rFonts w:ascii="Times New Roman" w:hAnsi="Times New Roman" w:cs="Times New Roman"/>
        </w:rPr>
      </w:pPr>
    </w:p>
    <w:p w14:paraId="1D5E59EB" w14:textId="58A72F52" w:rsidR="00D82289" w:rsidRDefault="00000000">
      <w:pPr>
        <w:pStyle w:val="Heading1"/>
        <w:spacing w:line="360" w:lineRule="auto"/>
        <w:rPr>
          <w:rFonts w:ascii="Times New Roman" w:hAnsi="Times New Roman" w:cs="Times New Roman"/>
        </w:rPr>
      </w:pPr>
      <w:r>
        <w:rPr>
          <w:rFonts w:ascii="Times New Roman" w:hAnsi="Times New Roman" w:cs="Times New Roman"/>
        </w:rPr>
        <w:t>BASIC UNITS</w:t>
      </w:r>
      <w:bookmarkEnd w:id="16"/>
      <w:r>
        <w:rPr>
          <w:rFonts w:ascii="Times New Roman" w:hAnsi="Times New Roman" w:cs="Times New Roman"/>
        </w:rPr>
        <w:t xml:space="preserve"> </w:t>
      </w:r>
      <w:r w:rsidR="005726F9">
        <w:rPr>
          <w:rFonts w:ascii="Times New Roman" w:hAnsi="Times New Roman" w:cs="Times New Roman"/>
        </w:rPr>
        <w:t>OF COMPETENCY</w:t>
      </w:r>
    </w:p>
    <w:p w14:paraId="47AC488A" w14:textId="77777777" w:rsidR="00D82289" w:rsidRDefault="00D82289">
      <w:pPr>
        <w:spacing w:after="0" w:line="360" w:lineRule="auto"/>
        <w:rPr>
          <w:b/>
          <w:szCs w:val="24"/>
        </w:rPr>
      </w:pPr>
    </w:p>
    <w:p w14:paraId="3767AA81" w14:textId="77777777" w:rsidR="00D82289" w:rsidRDefault="00000000">
      <w:pPr>
        <w:spacing w:after="0" w:line="360" w:lineRule="auto"/>
        <w:rPr>
          <w:color w:val="auto"/>
          <w:szCs w:val="24"/>
        </w:rPr>
      </w:pPr>
      <w:r>
        <w:rPr>
          <w:color w:val="auto"/>
          <w:szCs w:val="24"/>
        </w:rPr>
        <w:t xml:space="preserve">                                    </w:t>
      </w:r>
    </w:p>
    <w:p w14:paraId="1F04DE92" w14:textId="77777777" w:rsidR="00D82289" w:rsidRDefault="00000000">
      <w:pPr>
        <w:spacing w:after="0" w:line="360" w:lineRule="auto"/>
        <w:rPr>
          <w:color w:val="auto"/>
          <w:szCs w:val="24"/>
        </w:rPr>
      </w:pPr>
      <w:r>
        <w:rPr>
          <w:color w:val="auto"/>
          <w:szCs w:val="24"/>
        </w:rPr>
        <w:br w:type="page"/>
      </w:r>
    </w:p>
    <w:p w14:paraId="18DB5A5D" w14:textId="77777777" w:rsidR="00D82289" w:rsidRDefault="00000000">
      <w:pPr>
        <w:pStyle w:val="Heading2"/>
        <w:spacing w:before="0" w:after="0"/>
        <w:rPr>
          <w:lang w:eastAsia="fr-FR"/>
        </w:rPr>
      </w:pPr>
      <w:bookmarkStart w:id="17" w:name="_Toc4970"/>
      <w:r>
        <w:lastRenderedPageBreak/>
        <w:t>APPLY DIGITAL LITERACY</w:t>
      </w:r>
      <w:bookmarkEnd w:id="17"/>
    </w:p>
    <w:p w14:paraId="322654AA" w14:textId="77777777" w:rsidR="00D82289" w:rsidRDefault="00000000">
      <w:pPr>
        <w:spacing w:after="0" w:line="360" w:lineRule="auto"/>
        <w:rPr>
          <w:bCs/>
          <w:szCs w:val="24"/>
        </w:rPr>
      </w:pPr>
      <w:r>
        <w:rPr>
          <w:b/>
          <w:szCs w:val="24"/>
        </w:rPr>
        <w:t xml:space="preserve">UNIT CODE: </w:t>
      </w:r>
      <w:r>
        <w:rPr>
          <w:bCs/>
          <w:szCs w:val="24"/>
        </w:rPr>
        <w:t>0611 551 01A</w:t>
      </w:r>
    </w:p>
    <w:p w14:paraId="038ABE0D" w14:textId="77777777" w:rsidR="00D82289" w:rsidRDefault="00000000">
      <w:pPr>
        <w:spacing w:after="0" w:line="360" w:lineRule="auto"/>
        <w:rPr>
          <w:b/>
          <w:szCs w:val="24"/>
        </w:rPr>
      </w:pPr>
      <w:r>
        <w:rPr>
          <w:b/>
          <w:szCs w:val="24"/>
        </w:rPr>
        <w:t xml:space="preserve">UNIT DESCRIPTION: </w:t>
      </w:r>
    </w:p>
    <w:p w14:paraId="7CA9A65A" w14:textId="77777777" w:rsidR="00D82289" w:rsidRDefault="00000000">
      <w:pPr>
        <w:spacing w:after="0" w:line="360" w:lineRule="auto"/>
        <w:jc w:val="both"/>
        <w:rPr>
          <w:szCs w:val="24"/>
        </w:rPr>
      </w:pPr>
      <w:r>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35FBC4A" w14:textId="77777777" w:rsidR="00D82289" w:rsidRDefault="00000000">
      <w:pPr>
        <w:spacing w:after="0" w:line="360" w:lineRule="auto"/>
        <w:rPr>
          <w:b/>
          <w:szCs w:val="24"/>
        </w:rPr>
      </w:pPr>
      <w:r>
        <w:rPr>
          <w:b/>
          <w:szCs w:val="24"/>
        </w:rPr>
        <w:t>ELEMENTS AND PERFORMANCE CRITERIA</w:t>
      </w:r>
    </w:p>
    <w:tbl>
      <w:tblPr>
        <w:tblStyle w:val="Style12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D82289" w14:paraId="55B85A96" w14:textId="77777777">
        <w:trPr>
          <w:trHeight w:val="1225"/>
          <w:tblHeader/>
        </w:trPr>
        <w:tc>
          <w:tcPr>
            <w:tcW w:w="1488" w:type="pct"/>
          </w:tcPr>
          <w:p w14:paraId="5AC72472" w14:textId="77777777" w:rsidR="00D82289" w:rsidRDefault="00000000">
            <w:pPr>
              <w:spacing w:after="0" w:line="360" w:lineRule="auto"/>
              <w:rPr>
                <w:b/>
                <w:szCs w:val="24"/>
              </w:rPr>
            </w:pPr>
            <w:r>
              <w:rPr>
                <w:b/>
                <w:szCs w:val="24"/>
              </w:rPr>
              <w:t xml:space="preserve">ELEMENT </w:t>
            </w:r>
          </w:p>
          <w:p w14:paraId="24CE00C8" w14:textId="77777777" w:rsidR="00D82289" w:rsidRDefault="00000000">
            <w:pPr>
              <w:spacing w:after="0" w:line="360" w:lineRule="auto"/>
              <w:rPr>
                <w:szCs w:val="24"/>
              </w:rPr>
            </w:pPr>
            <w:r>
              <w:rPr>
                <w:szCs w:val="24"/>
              </w:rPr>
              <w:t>These describe the key outcomes that make up workplace functions</w:t>
            </w:r>
          </w:p>
        </w:tc>
        <w:tc>
          <w:tcPr>
            <w:tcW w:w="3512" w:type="pct"/>
          </w:tcPr>
          <w:p w14:paraId="0E00CA8E" w14:textId="77777777" w:rsidR="00D82289" w:rsidRDefault="00000000">
            <w:pPr>
              <w:spacing w:after="0" w:line="360" w:lineRule="auto"/>
              <w:rPr>
                <w:b/>
                <w:szCs w:val="24"/>
              </w:rPr>
            </w:pPr>
            <w:r>
              <w:rPr>
                <w:b/>
                <w:szCs w:val="24"/>
              </w:rPr>
              <w:t>PERFORMANCE CRITERIA</w:t>
            </w:r>
          </w:p>
          <w:p w14:paraId="4F677184"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4E7ABD2E" w14:textId="77777777" w:rsidR="00D82289" w:rsidRDefault="00000000">
            <w:pPr>
              <w:spacing w:after="0" w:line="360" w:lineRule="auto"/>
              <w:rPr>
                <w:b/>
                <w:i/>
                <w:szCs w:val="24"/>
              </w:rPr>
            </w:pPr>
            <w:r>
              <w:rPr>
                <w:b/>
                <w:i/>
                <w:szCs w:val="24"/>
              </w:rPr>
              <w:t>(Bold and italicized terms are elaborated in the range)</w:t>
            </w:r>
          </w:p>
        </w:tc>
      </w:tr>
      <w:tr w:rsidR="00D82289" w14:paraId="78A73DD7" w14:textId="77777777">
        <w:trPr>
          <w:trHeight w:val="278"/>
        </w:trPr>
        <w:tc>
          <w:tcPr>
            <w:tcW w:w="1488" w:type="pct"/>
          </w:tcPr>
          <w:p w14:paraId="1C781445" w14:textId="77777777" w:rsidR="00D82289" w:rsidRDefault="00000000">
            <w:pPr>
              <w:numPr>
                <w:ilvl w:val="0"/>
                <w:numId w:val="4"/>
              </w:numPr>
              <w:spacing w:after="0" w:line="360" w:lineRule="auto"/>
              <w:rPr>
                <w:szCs w:val="24"/>
              </w:rPr>
            </w:pPr>
            <w:r>
              <w:rPr>
                <w:szCs w:val="24"/>
              </w:rPr>
              <w:t>Operate computer devices</w:t>
            </w:r>
          </w:p>
        </w:tc>
        <w:tc>
          <w:tcPr>
            <w:tcW w:w="3512" w:type="pct"/>
          </w:tcPr>
          <w:p w14:paraId="45AE647F" w14:textId="77777777" w:rsidR="00D82289" w:rsidRDefault="00000000">
            <w:pPr>
              <w:numPr>
                <w:ilvl w:val="1"/>
                <w:numId w:val="4"/>
              </w:numPr>
              <w:spacing w:after="0" w:line="360" w:lineRule="auto"/>
              <w:rPr>
                <w:szCs w:val="24"/>
              </w:rPr>
            </w:pPr>
            <w:r>
              <w:rPr>
                <w:szCs w:val="24"/>
              </w:rPr>
              <w:t>C</w:t>
            </w:r>
            <w:r>
              <w:rPr>
                <w:b/>
                <w:i/>
                <w:szCs w:val="24"/>
              </w:rPr>
              <w:t>omputer device</w:t>
            </w:r>
            <w:r>
              <w:rPr>
                <w:szCs w:val="24"/>
              </w:rPr>
              <w:t xml:space="preserve"> usage is determined as per workplace requirements.</w:t>
            </w:r>
          </w:p>
          <w:p w14:paraId="4E523646" w14:textId="77777777" w:rsidR="00D82289" w:rsidRDefault="00000000">
            <w:pPr>
              <w:numPr>
                <w:ilvl w:val="1"/>
                <w:numId w:val="4"/>
              </w:numPr>
              <w:spacing w:after="0" w:line="360" w:lineRule="auto"/>
              <w:rPr>
                <w:szCs w:val="24"/>
              </w:rPr>
            </w:pPr>
            <w:r>
              <w:rPr>
                <w:b/>
                <w:i/>
                <w:szCs w:val="24"/>
              </w:rPr>
              <w:t>Computer hardware</w:t>
            </w:r>
            <w:r>
              <w:rPr>
                <w:b/>
                <w:szCs w:val="24"/>
              </w:rPr>
              <w:t xml:space="preserve"> </w:t>
            </w:r>
            <w:r>
              <w:rPr>
                <w:szCs w:val="24"/>
              </w:rPr>
              <w:t>is identified according to job requirements.</w:t>
            </w:r>
          </w:p>
          <w:p w14:paraId="42F908FA" w14:textId="77777777" w:rsidR="00D82289" w:rsidRDefault="00000000">
            <w:pPr>
              <w:numPr>
                <w:ilvl w:val="1"/>
                <w:numId w:val="4"/>
              </w:numPr>
              <w:spacing w:after="0" w:line="360" w:lineRule="auto"/>
              <w:rPr>
                <w:szCs w:val="24"/>
              </w:rPr>
            </w:pPr>
            <w:r>
              <w:rPr>
                <w:b/>
                <w:i/>
                <w:szCs w:val="24"/>
              </w:rPr>
              <w:t xml:space="preserve">Computer software </w:t>
            </w:r>
            <w:r>
              <w:rPr>
                <w:szCs w:val="24"/>
              </w:rPr>
              <w:t>is identified according to workplace requirements.</w:t>
            </w:r>
          </w:p>
          <w:p w14:paraId="66DA27B9" w14:textId="77777777" w:rsidR="00D82289" w:rsidRDefault="00000000">
            <w:pPr>
              <w:numPr>
                <w:ilvl w:val="1"/>
                <w:numId w:val="4"/>
              </w:numPr>
              <w:spacing w:after="0" w:line="360" w:lineRule="auto"/>
              <w:rPr>
                <w:szCs w:val="24"/>
              </w:rPr>
            </w:pPr>
            <w:r>
              <w:rPr>
                <w:szCs w:val="24"/>
              </w:rPr>
              <w:t>Computer devices are turned on or off as per the correct workplace procedure.</w:t>
            </w:r>
          </w:p>
          <w:p w14:paraId="5A32DA4B" w14:textId="77777777" w:rsidR="00D82289" w:rsidRDefault="00000000">
            <w:pPr>
              <w:numPr>
                <w:ilvl w:val="1"/>
                <w:numId w:val="4"/>
              </w:numPr>
              <w:spacing w:after="0" w:line="360" w:lineRule="auto"/>
              <w:rPr>
                <w:szCs w:val="24"/>
              </w:rPr>
            </w:pPr>
            <w:r>
              <w:rPr>
                <w:b/>
                <w:i/>
                <w:szCs w:val="24"/>
              </w:rPr>
              <w:t>Mouse techniques</w:t>
            </w:r>
            <w:r>
              <w:rPr>
                <w:szCs w:val="24"/>
              </w:rPr>
              <w:t xml:space="preserve"> are applied in solving tasks as per workplace requirements.</w:t>
            </w:r>
          </w:p>
          <w:p w14:paraId="6BED5346" w14:textId="77777777" w:rsidR="00D82289" w:rsidRDefault="00000000">
            <w:pPr>
              <w:numPr>
                <w:ilvl w:val="1"/>
                <w:numId w:val="4"/>
              </w:numPr>
              <w:spacing w:after="0" w:line="360" w:lineRule="auto"/>
              <w:rPr>
                <w:szCs w:val="24"/>
              </w:rPr>
            </w:pPr>
            <w:r>
              <w:rPr>
                <w:szCs w:val="24"/>
              </w:rPr>
              <w:t>Keyboard</w:t>
            </w:r>
            <w:r>
              <w:rPr>
                <w:b/>
                <w:i/>
                <w:szCs w:val="24"/>
              </w:rPr>
              <w:t xml:space="preserve"> </w:t>
            </w:r>
            <w:r>
              <w:rPr>
                <w:szCs w:val="24"/>
              </w:rPr>
              <w:t>techniques are applied in solving tasks as per workplace requirements.</w:t>
            </w:r>
          </w:p>
          <w:p w14:paraId="0AA09114" w14:textId="77777777" w:rsidR="00D82289" w:rsidRDefault="00000000">
            <w:pPr>
              <w:numPr>
                <w:ilvl w:val="1"/>
                <w:numId w:val="4"/>
              </w:numPr>
              <w:spacing w:after="0" w:line="360" w:lineRule="auto"/>
              <w:rPr>
                <w:szCs w:val="24"/>
              </w:rPr>
            </w:pPr>
            <w:r>
              <w:rPr>
                <w:szCs w:val="24"/>
              </w:rPr>
              <w:t>Computer files and folders are created and managed as per workplace requirements.</w:t>
            </w:r>
          </w:p>
          <w:p w14:paraId="4CEA6E47" w14:textId="77777777" w:rsidR="00D82289" w:rsidRDefault="00000000">
            <w:pPr>
              <w:numPr>
                <w:ilvl w:val="1"/>
                <w:numId w:val="4"/>
              </w:numPr>
              <w:spacing w:after="0" w:line="360" w:lineRule="auto"/>
              <w:rPr>
                <w:szCs w:val="24"/>
              </w:rPr>
            </w:pPr>
            <w:r>
              <w:rPr>
                <w:b/>
                <w:i/>
                <w:szCs w:val="24"/>
              </w:rPr>
              <w:t>Internet connection option</w:t>
            </w:r>
            <w:r>
              <w:rPr>
                <w:szCs w:val="24"/>
              </w:rPr>
              <w:t>s are identified and applied in connecting computer devices to the Internet.</w:t>
            </w:r>
          </w:p>
          <w:p w14:paraId="5895749B" w14:textId="77777777" w:rsidR="00D82289" w:rsidRDefault="00000000">
            <w:pPr>
              <w:numPr>
                <w:ilvl w:val="1"/>
                <w:numId w:val="4"/>
              </w:numPr>
              <w:spacing w:after="0" w:line="360" w:lineRule="auto"/>
              <w:rPr>
                <w:szCs w:val="24"/>
              </w:rPr>
            </w:pPr>
            <w:r>
              <w:rPr>
                <w:b/>
                <w:i/>
                <w:szCs w:val="24"/>
              </w:rPr>
              <w:t>External devices</w:t>
            </w:r>
            <w:r>
              <w:rPr>
                <w:szCs w:val="24"/>
              </w:rPr>
              <w:t xml:space="preserve"> are identified and connected to the computer devices as per the job requirement.</w:t>
            </w:r>
          </w:p>
        </w:tc>
      </w:tr>
      <w:tr w:rsidR="00D82289" w14:paraId="415F5CF5" w14:textId="77777777">
        <w:trPr>
          <w:trHeight w:val="278"/>
        </w:trPr>
        <w:tc>
          <w:tcPr>
            <w:tcW w:w="1488" w:type="pct"/>
          </w:tcPr>
          <w:p w14:paraId="42FC51A6" w14:textId="77777777" w:rsidR="00D82289" w:rsidRDefault="00000000">
            <w:pPr>
              <w:numPr>
                <w:ilvl w:val="0"/>
                <w:numId w:val="4"/>
              </w:numPr>
              <w:spacing w:after="0" w:line="360" w:lineRule="auto"/>
              <w:rPr>
                <w:szCs w:val="24"/>
              </w:rPr>
            </w:pPr>
            <w:r>
              <w:rPr>
                <w:szCs w:val="24"/>
              </w:rPr>
              <w:lastRenderedPageBreak/>
              <w:t>Solve tasks using Office suite</w:t>
            </w:r>
          </w:p>
        </w:tc>
        <w:tc>
          <w:tcPr>
            <w:tcW w:w="3512" w:type="pct"/>
          </w:tcPr>
          <w:p w14:paraId="64D52066" w14:textId="77777777" w:rsidR="00D82289" w:rsidRDefault="00000000">
            <w:pPr>
              <w:pStyle w:val="ListParagraph"/>
              <w:numPr>
                <w:ilvl w:val="0"/>
                <w:numId w:val="5"/>
              </w:numPr>
              <w:rPr>
                <w:szCs w:val="24"/>
              </w:rPr>
            </w:pPr>
            <w:r>
              <w:rPr>
                <w:b/>
                <w:i/>
                <w:szCs w:val="24"/>
              </w:rPr>
              <w:t>Word processing concepts</w:t>
            </w:r>
            <w:r>
              <w:rPr>
                <w:i/>
                <w:szCs w:val="24"/>
              </w:rPr>
              <w:t xml:space="preserve"> </w:t>
            </w:r>
            <w:r>
              <w:rPr>
                <w:szCs w:val="24"/>
              </w:rPr>
              <w:t>are applied in solving workplace tasks as per job requirements.</w:t>
            </w:r>
          </w:p>
          <w:p w14:paraId="5F48D3C0" w14:textId="77777777" w:rsidR="00D82289" w:rsidRDefault="00000000">
            <w:pPr>
              <w:pStyle w:val="ListParagraph"/>
              <w:numPr>
                <w:ilvl w:val="0"/>
                <w:numId w:val="5"/>
              </w:numPr>
              <w:rPr>
                <w:szCs w:val="24"/>
              </w:rPr>
            </w:pPr>
            <w:r>
              <w:rPr>
                <w:szCs w:val="24"/>
              </w:rPr>
              <w:t>Worksheet data is entered and prepared in accordance with work procedures.</w:t>
            </w:r>
          </w:p>
          <w:p w14:paraId="07F05FC5" w14:textId="77777777" w:rsidR="00D82289" w:rsidRDefault="00000000">
            <w:pPr>
              <w:pStyle w:val="ListParagraph"/>
              <w:numPr>
                <w:ilvl w:val="0"/>
                <w:numId w:val="5"/>
              </w:numPr>
              <w:rPr>
                <w:szCs w:val="24"/>
              </w:rPr>
            </w:pPr>
            <w:r>
              <w:rPr>
                <w:szCs w:val="24"/>
              </w:rPr>
              <w:t>Worksheet data is built and edited in accordance with workplace procedures.</w:t>
            </w:r>
          </w:p>
          <w:p w14:paraId="2B96B513" w14:textId="77777777" w:rsidR="00D82289" w:rsidRDefault="00000000">
            <w:pPr>
              <w:pStyle w:val="ListParagraph"/>
              <w:numPr>
                <w:ilvl w:val="0"/>
                <w:numId w:val="5"/>
              </w:numPr>
              <w:rPr>
                <w:szCs w:val="24"/>
              </w:rPr>
            </w:pPr>
            <w:r>
              <w:rPr>
                <w:b/>
                <w:i/>
                <w:szCs w:val="24"/>
              </w:rPr>
              <w:t>Data manipulation</w:t>
            </w:r>
            <w:r>
              <w:rPr>
                <w:szCs w:val="24"/>
              </w:rPr>
              <w:t xml:space="preserve"> on a worksheet is undertaken in accordance with work requirements.</w:t>
            </w:r>
          </w:p>
          <w:p w14:paraId="4FAD6FB2" w14:textId="77777777" w:rsidR="00D82289" w:rsidRDefault="00000000">
            <w:pPr>
              <w:pStyle w:val="ListParagraph"/>
              <w:numPr>
                <w:ilvl w:val="0"/>
                <w:numId w:val="5"/>
              </w:numPr>
              <w:rPr>
                <w:szCs w:val="24"/>
              </w:rPr>
            </w:pPr>
            <w:r>
              <w:rPr>
                <w:szCs w:val="24"/>
              </w:rPr>
              <w:t>Worksheets are saved and printed in accordance with job requirements.</w:t>
            </w:r>
          </w:p>
          <w:p w14:paraId="4BA2D8AE" w14:textId="77777777" w:rsidR="00D82289" w:rsidRDefault="00000000">
            <w:pPr>
              <w:pStyle w:val="ListParagraph"/>
              <w:numPr>
                <w:ilvl w:val="0"/>
                <w:numId w:val="5"/>
              </w:numPr>
              <w:rPr>
                <w:szCs w:val="24"/>
              </w:rPr>
            </w:pPr>
            <w:r>
              <w:rPr>
                <w:b/>
                <w:i/>
                <w:szCs w:val="24"/>
              </w:rPr>
              <w:t>Electronic presentation concepts</w:t>
            </w:r>
            <w:r>
              <w:rPr>
                <w:i/>
                <w:szCs w:val="24"/>
              </w:rPr>
              <w:t xml:space="preserve"> </w:t>
            </w:r>
            <w:r>
              <w:rPr>
                <w:szCs w:val="24"/>
              </w:rPr>
              <w:t>are applied in solving workplace tasks as per job requirements.</w:t>
            </w:r>
          </w:p>
        </w:tc>
      </w:tr>
      <w:tr w:rsidR="00D82289" w14:paraId="0C5C94E7" w14:textId="77777777">
        <w:trPr>
          <w:trHeight w:val="278"/>
        </w:trPr>
        <w:tc>
          <w:tcPr>
            <w:tcW w:w="1488" w:type="pct"/>
          </w:tcPr>
          <w:p w14:paraId="027E035E" w14:textId="77777777" w:rsidR="00D82289" w:rsidRDefault="00000000">
            <w:pPr>
              <w:widowControl w:val="0"/>
              <w:numPr>
                <w:ilvl w:val="0"/>
                <w:numId w:val="4"/>
              </w:numPr>
              <w:spacing w:after="0" w:line="360" w:lineRule="auto"/>
              <w:rPr>
                <w:szCs w:val="24"/>
              </w:rPr>
            </w:pPr>
            <w:r>
              <w:rPr>
                <w:szCs w:val="24"/>
              </w:rPr>
              <w:t xml:space="preserve">Manage data and information  </w:t>
            </w:r>
          </w:p>
        </w:tc>
        <w:tc>
          <w:tcPr>
            <w:tcW w:w="3512" w:type="pct"/>
          </w:tcPr>
          <w:p w14:paraId="3753D0E4" w14:textId="77777777" w:rsidR="00D82289" w:rsidRDefault="00000000">
            <w:pPr>
              <w:numPr>
                <w:ilvl w:val="1"/>
                <w:numId w:val="4"/>
              </w:numPr>
              <w:spacing w:after="0" w:line="360" w:lineRule="auto"/>
              <w:rPr>
                <w:szCs w:val="24"/>
              </w:rPr>
            </w:pPr>
            <w:r>
              <w:rPr>
                <w:szCs w:val="24"/>
              </w:rPr>
              <w:t xml:space="preserve">Office </w:t>
            </w:r>
            <w:r>
              <w:rPr>
                <w:b/>
                <w:i/>
                <w:szCs w:val="24"/>
              </w:rPr>
              <w:t>internet services</w:t>
            </w:r>
            <w:r>
              <w:rPr>
                <w:szCs w:val="24"/>
              </w:rPr>
              <w:t xml:space="preserve"> are identified and applied in accordance with office procedures.</w:t>
            </w:r>
          </w:p>
          <w:p w14:paraId="258186F6" w14:textId="77777777" w:rsidR="00D82289" w:rsidRDefault="00000000">
            <w:pPr>
              <w:numPr>
                <w:ilvl w:val="1"/>
                <w:numId w:val="4"/>
              </w:numPr>
              <w:spacing w:after="0" w:line="360" w:lineRule="auto"/>
              <w:rPr>
                <w:szCs w:val="24"/>
              </w:rPr>
            </w:pPr>
            <w:r>
              <w:rPr>
                <w:b/>
                <w:i/>
                <w:szCs w:val="24"/>
              </w:rPr>
              <w:t>Internet access applications</w:t>
            </w:r>
            <w:r>
              <w:rPr>
                <w:szCs w:val="24"/>
              </w:rPr>
              <w:t xml:space="preserve"> are determined in accordance with office operation procedures.</w:t>
            </w:r>
          </w:p>
          <w:p w14:paraId="75234476" w14:textId="77777777" w:rsidR="00D82289" w:rsidRDefault="00000000">
            <w:pPr>
              <w:numPr>
                <w:ilvl w:val="1"/>
                <w:numId w:val="4"/>
              </w:numPr>
              <w:spacing w:after="0" w:line="360" w:lineRule="auto"/>
              <w:rPr>
                <w:szCs w:val="24"/>
              </w:rPr>
            </w:pPr>
            <w:r>
              <w:rPr>
                <w:szCs w:val="24"/>
              </w:rPr>
              <w:t>Internet search is performed as per job requirements.</w:t>
            </w:r>
          </w:p>
          <w:p w14:paraId="65064C70" w14:textId="77777777" w:rsidR="00D82289" w:rsidRDefault="00000000">
            <w:pPr>
              <w:numPr>
                <w:ilvl w:val="1"/>
                <w:numId w:val="4"/>
              </w:numPr>
              <w:spacing w:after="0" w:line="360" w:lineRule="auto"/>
              <w:rPr>
                <w:szCs w:val="24"/>
              </w:rPr>
            </w:pPr>
            <w:r>
              <w:rPr>
                <w:szCs w:val="24"/>
              </w:rPr>
              <w:t>Online digital content is downloaded in accordance with workplace requirements.</w:t>
            </w:r>
          </w:p>
          <w:p w14:paraId="3DAF6258" w14:textId="77777777" w:rsidR="00D82289" w:rsidRDefault="00000000">
            <w:pPr>
              <w:numPr>
                <w:ilvl w:val="1"/>
                <w:numId w:val="4"/>
              </w:numPr>
              <w:spacing w:after="0" w:line="360" w:lineRule="auto"/>
              <w:rPr>
                <w:szCs w:val="24"/>
              </w:rPr>
            </w:pPr>
            <w:r>
              <w:rPr>
                <w:szCs w:val="24"/>
              </w:rPr>
              <w:t>Digital content is identified and backed up in accordance with workplace procedures.</w:t>
            </w:r>
          </w:p>
        </w:tc>
      </w:tr>
      <w:tr w:rsidR="00D82289" w14:paraId="75A7429C" w14:textId="77777777">
        <w:trPr>
          <w:trHeight w:val="278"/>
        </w:trPr>
        <w:tc>
          <w:tcPr>
            <w:tcW w:w="1488" w:type="pct"/>
          </w:tcPr>
          <w:p w14:paraId="56C9079B" w14:textId="77777777" w:rsidR="00D82289" w:rsidRDefault="00000000">
            <w:pPr>
              <w:widowControl w:val="0"/>
              <w:numPr>
                <w:ilvl w:val="0"/>
                <w:numId w:val="4"/>
              </w:numPr>
              <w:spacing w:after="0" w:line="360" w:lineRule="auto"/>
              <w:rPr>
                <w:szCs w:val="24"/>
              </w:rPr>
            </w:pPr>
            <w:r>
              <w:rPr>
                <w:szCs w:val="24"/>
              </w:rPr>
              <w:t>Perform online communication and collaboration</w:t>
            </w:r>
          </w:p>
        </w:tc>
        <w:tc>
          <w:tcPr>
            <w:tcW w:w="3512" w:type="pct"/>
          </w:tcPr>
          <w:p w14:paraId="7935AD28" w14:textId="77777777" w:rsidR="00D82289" w:rsidRDefault="00000000">
            <w:pPr>
              <w:numPr>
                <w:ilvl w:val="1"/>
                <w:numId w:val="4"/>
              </w:numPr>
              <w:spacing w:after="0" w:line="360" w:lineRule="auto"/>
              <w:rPr>
                <w:szCs w:val="24"/>
              </w:rPr>
            </w:pPr>
            <w:r>
              <w:rPr>
                <w:szCs w:val="24"/>
              </w:rPr>
              <w:t>Netiquette principles are observed as per work requirements.</w:t>
            </w:r>
          </w:p>
          <w:p w14:paraId="1B40CE4C" w14:textId="77777777" w:rsidR="00D82289" w:rsidRDefault="00000000">
            <w:pPr>
              <w:numPr>
                <w:ilvl w:val="1"/>
                <w:numId w:val="4"/>
              </w:numPr>
              <w:spacing w:after="0" w:line="360" w:lineRule="auto"/>
              <w:rPr>
                <w:szCs w:val="24"/>
              </w:rPr>
            </w:pPr>
            <w:r>
              <w:rPr>
                <w:szCs w:val="24"/>
              </w:rPr>
              <w:t>Electronic mail communication is executed in accordance with workplace policy.</w:t>
            </w:r>
          </w:p>
          <w:p w14:paraId="2036E957" w14:textId="77777777" w:rsidR="00D82289" w:rsidRDefault="00000000">
            <w:pPr>
              <w:numPr>
                <w:ilvl w:val="1"/>
                <w:numId w:val="4"/>
              </w:numPr>
              <w:spacing w:after="0" w:line="360" w:lineRule="auto"/>
              <w:rPr>
                <w:szCs w:val="24"/>
              </w:rPr>
            </w:pPr>
            <w:r>
              <w:rPr>
                <w:szCs w:val="24"/>
              </w:rPr>
              <w:lastRenderedPageBreak/>
              <w:t>Digital content copyright and licenses are identified and applied according to workplace policies and regulatory requirements.</w:t>
            </w:r>
          </w:p>
          <w:p w14:paraId="75A27D21" w14:textId="77777777" w:rsidR="00D82289" w:rsidRDefault="00000000">
            <w:pPr>
              <w:numPr>
                <w:ilvl w:val="1"/>
                <w:numId w:val="4"/>
              </w:numPr>
              <w:spacing w:after="0" w:line="360" w:lineRule="auto"/>
              <w:rPr>
                <w:szCs w:val="24"/>
              </w:rPr>
            </w:pPr>
            <w:r>
              <w:rPr>
                <w:b/>
                <w:i/>
                <w:szCs w:val="24"/>
              </w:rPr>
              <w:t>Online</w:t>
            </w:r>
            <w:r>
              <w:rPr>
                <w:szCs w:val="24"/>
              </w:rPr>
              <w:t xml:space="preserve"> </w:t>
            </w:r>
            <w:r>
              <w:rPr>
                <w:b/>
                <w:i/>
                <w:szCs w:val="24"/>
              </w:rPr>
              <w:t>collaboration tools</w:t>
            </w:r>
            <w:r>
              <w:rPr>
                <w:szCs w:val="24"/>
              </w:rPr>
              <w:t xml:space="preserve"> are applied in accordance with workplace policies and regulatory requirements.</w:t>
            </w:r>
          </w:p>
        </w:tc>
      </w:tr>
      <w:tr w:rsidR="00D82289" w14:paraId="2C28A7A5" w14:textId="77777777">
        <w:trPr>
          <w:trHeight w:val="278"/>
        </w:trPr>
        <w:tc>
          <w:tcPr>
            <w:tcW w:w="1488" w:type="pct"/>
          </w:tcPr>
          <w:p w14:paraId="2CB362F8" w14:textId="77777777" w:rsidR="00D82289" w:rsidRDefault="00000000">
            <w:pPr>
              <w:widowControl w:val="0"/>
              <w:numPr>
                <w:ilvl w:val="0"/>
                <w:numId w:val="4"/>
              </w:numPr>
              <w:spacing w:after="0" w:line="360" w:lineRule="auto"/>
              <w:rPr>
                <w:szCs w:val="24"/>
              </w:rPr>
            </w:pPr>
            <w:bookmarkStart w:id="18" w:name="_heading=h.gjdgxs" w:colFirst="0" w:colLast="0"/>
            <w:bookmarkEnd w:id="18"/>
            <w:r>
              <w:rPr>
                <w:szCs w:val="24"/>
              </w:rPr>
              <w:lastRenderedPageBreak/>
              <w:t>Apply cybersecurity skills</w:t>
            </w:r>
          </w:p>
        </w:tc>
        <w:tc>
          <w:tcPr>
            <w:tcW w:w="3512" w:type="pct"/>
          </w:tcPr>
          <w:p w14:paraId="78E88727" w14:textId="77777777" w:rsidR="00D82289" w:rsidRDefault="00000000">
            <w:pPr>
              <w:numPr>
                <w:ilvl w:val="1"/>
                <w:numId w:val="4"/>
              </w:numPr>
              <w:spacing w:after="0" w:line="360" w:lineRule="auto"/>
              <w:rPr>
                <w:szCs w:val="24"/>
              </w:rPr>
            </w:pPr>
            <w:r>
              <w:rPr>
                <w:b/>
                <w:i/>
                <w:szCs w:val="24"/>
              </w:rPr>
              <w:t xml:space="preserve">Data protection </w:t>
            </w:r>
            <w:r>
              <w:rPr>
                <w:szCs w:val="24"/>
              </w:rPr>
              <w:t xml:space="preserve">and </w:t>
            </w:r>
            <w:r>
              <w:rPr>
                <w:b/>
                <w:i/>
                <w:szCs w:val="24"/>
              </w:rPr>
              <w:t xml:space="preserve">privacy </w:t>
            </w:r>
            <w:r>
              <w:rPr>
                <w:szCs w:val="24"/>
              </w:rPr>
              <w:t>is classified in accordance with workplace policies and regulatory requirements.</w:t>
            </w:r>
          </w:p>
          <w:p w14:paraId="0B95D2D1" w14:textId="77777777" w:rsidR="00D82289" w:rsidRDefault="00000000">
            <w:pPr>
              <w:numPr>
                <w:ilvl w:val="1"/>
                <w:numId w:val="4"/>
              </w:numPr>
              <w:spacing w:after="0" w:line="360" w:lineRule="auto"/>
              <w:rPr>
                <w:szCs w:val="24"/>
              </w:rPr>
            </w:pPr>
            <w:r>
              <w:rPr>
                <w:b/>
                <w:i/>
                <w:szCs w:val="24"/>
              </w:rPr>
              <w:t>Internet security threats</w:t>
            </w:r>
            <w:r>
              <w:rPr>
                <w:szCs w:val="24"/>
              </w:rPr>
              <w:t xml:space="preserve"> are identified as per workplace policies and regulatory requirements. </w:t>
            </w:r>
          </w:p>
          <w:p w14:paraId="0DC541C5" w14:textId="77777777" w:rsidR="00D82289" w:rsidRDefault="00000000">
            <w:pPr>
              <w:numPr>
                <w:ilvl w:val="1"/>
                <w:numId w:val="4"/>
              </w:numPr>
              <w:spacing w:after="0" w:line="360" w:lineRule="auto"/>
              <w:rPr>
                <w:szCs w:val="24"/>
              </w:rPr>
            </w:pPr>
            <w:r>
              <w:rPr>
                <w:szCs w:val="24"/>
              </w:rPr>
              <w:t xml:space="preserve">Computer threats and crimes are detected in accordance </w:t>
            </w:r>
            <w:proofErr w:type="gramStart"/>
            <w:r>
              <w:rPr>
                <w:szCs w:val="24"/>
              </w:rPr>
              <w:t>to</w:t>
            </w:r>
            <w:proofErr w:type="gramEnd"/>
            <w:r>
              <w:rPr>
                <w:szCs w:val="24"/>
              </w:rPr>
              <w:t xml:space="preserve"> Information Management security guidelines</w:t>
            </w:r>
          </w:p>
          <w:p w14:paraId="6378CBA0" w14:textId="77777777" w:rsidR="00D82289" w:rsidRDefault="00000000">
            <w:pPr>
              <w:numPr>
                <w:ilvl w:val="1"/>
                <w:numId w:val="4"/>
              </w:numPr>
              <w:spacing w:after="0" w:line="360" w:lineRule="auto"/>
              <w:rPr>
                <w:szCs w:val="24"/>
              </w:rPr>
            </w:pPr>
            <w:r>
              <w:rPr>
                <w:b/>
                <w:i/>
                <w:szCs w:val="24"/>
              </w:rPr>
              <w:t>Cybersecurity control measures</w:t>
            </w:r>
            <w:r>
              <w:rPr>
                <w:szCs w:val="24"/>
              </w:rPr>
              <w:t xml:space="preserve"> are applied in accordance with workplace policies and regulatory requirements.</w:t>
            </w:r>
          </w:p>
        </w:tc>
      </w:tr>
      <w:tr w:rsidR="00D82289" w14:paraId="07063293" w14:textId="77777777">
        <w:trPr>
          <w:trHeight w:val="278"/>
        </w:trPr>
        <w:tc>
          <w:tcPr>
            <w:tcW w:w="1488" w:type="pct"/>
          </w:tcPr>
          <w:p w14:paraId="2EB43BB6" w14:textId="77777777" w:rsidR="00D82289" w:rsidRDefault="00000000">
            <w:pPr>
              <w:widowControl w:val="0"/>
              <w:numPr>
                <w:ilvl w:val="0"/>
                <w:numId w:val="4"/>
              </w:numPr>
              <w:spacing w:after="0" w:line="360" w:lineRule="auto"/>
              <w:rPr>
                <w:szCs w:val="24"/>
              </w:rPr>
            </w:pPr>
            <w:r>
              <w:rPr>
                <w:szCs w:val="24"/>
              </w:rPr>
              <w:t xml:space="preserve">Perform online jobs </w:t>
            </w:r>
          </w:p>
        </w:tc>
        <w:tc>
          <w:tcPr>
            <w:tcW w:w="3512" w:type="pct"/>
          </w:tcPr>
          <w:p w14:paraId="536375A1" w14:textId="77777777" w:rsidR="00D82289" w:rsidRDefault="00000000">
            <w:pPr>
              <w:numPr>
                <w:ilvl w:val="1"/>
                <w:numId w:val="4"/>
              </w:numPr>
              <w:spacing w:after="0" w:line="360" w:lineRule="auto"/>
              <w:rPr>
                <w:szCs w:val="24"/>
              </w:rPr>
            </w:pPr>
            <w:r>
              <w:rPr>
                <w:b/>
                <w:i/>
                <w:szCs w:val="24"/>
              </w:rPr>
              <w:t>Online job platforms</w:t>
            </w:r>
            <w:r>
              <w:rPr>
                <w:szCs w:val="24"/>
              </w:rPr>
              <w:t xml:space="preserve"> are identified as per the job requirements.</w:t>
            </w:r>
          </w:p>
          <w:p w14:paraId="29A48A64" w14:textId="77777777" w:rsidR="00D82289" w:rsidRDefault="00000000">
            <w:pPr>
              <w:numPr>
                <w:ilvl w:val="1"/>
                <w:numId w:val="4"/>
              </w:numPr>
              <w:spacing w:after="0" w:line="360" w:lineRule="auto"/>
              <w:rPr>
                <w:szCs w:val="24"/>
              </w:rPr>
            </w:pPr>
            <w:r>
              <w:rPr>
                <w:szCs w:val="24"/>
              </w:rPr>
              <w:t>Online accounts and profiles are created in accordance with the work requirements.</w:t>
            </w:r>
          </w:p>
          <w:p w14:paraId="285DDD32" w14:textId="77777777" w:rsidR="00D82289" w:rsidRDefault="00000000">
            <w:pPr>
              <w:numPr>
                <w:ilvl w:val="1"/>
                <w:numId w:val="4"/>
              </w:numPr>
              <w:spacing w:after="0" w:line="360" w:lineRule="auto"/>
              <w:rPr>
                <w:szCs w:val="24"/>
              </w:rPr>
            </w:pPr>
            <w:r>
              <w:rPr>
                <w:szCs w:val="24"/>
              </w:rPr>
              <w:t>Online jobs are identified according to the bidder’s skillset.</w:t>
            </w:r>
          </w:p>
          <w:p w14:paraId="33FB89DA" w14:textId="77777777" w:rsidR="00D82289" w:rsidRDefault="00000000">
            <w:pPr>
              <w:numPr>
                <w:ilvl w:val="1"/>
                <w:numId w:val="4"/>
              </w:numPr>
              <w:spacing w:after="0" w:line="360" w:lineRule="auto"/>
              <w:rPr>
                <w:szCs w:val="24"/>
              </w:rPr>
            </w:pPr>
            <w:r>
              <w:rPr>
                <w:szCs w:val="24"/>
              </w:rPr>
              <w:t xml:space="preserve">Online digital identity is managed according to industry best practices.  </w:t>
            </w:r>
          </w:p>
          <w:p w14:paraId="53E43CFF" w14:textId="77777777" w:rsidR="00D82289" w:rsidRDefault="00000000">
            <w:pPr>
              <w:numPr>
                <w:ilvl w:val="1"/>
                <w:numId w:val="4"/>
              </w:numPr>
              <w:spacing w:after="0" w:line="360" w:lineRule="auto"/>
              <w:rPr>
                <w:szCs w:val="24"/>
              </w:rPr>
            </w:pPr>
            <w:r>
              <w:rPr>
                <w:szCs w:val="24"/>
              </w:rPr>
              <w:t>Online job bidding is done as per the specific job requirements.</w:t>
            </w:r>
          </w:p>
          <w:p w14:paraId="7604E371" w14:textId="77777777" w:rsidR="00D82289" w:rsidRDefault="00000000">
            <w:pPr>
              <w:numPr>
                <w:ilvl w:val="1"/>
                <w:numId w:val="4"/>
              </w:numPr>
              <w:spacing w:after="0" w:line="360" w:lineRule="auto"/>
              <w:rPr>
                <w:szCs w:val="24"/>
              </w:rPr>
            </w:pPr>
            <w:r>
              <w:rPr>
                <w:szCs w:val="24"/>
              </w:rPr>
              <w:t>Online tasks are executed according to the job requirements.</w:t>
            </w:r>
          </w:p>
          <w:p w14:paraId="349659F7" w14:textId="77777777" w:rsidR="00D82289" w:rsidRDefault="00000000">
            <w:pPr>
              <w:numPr>
                <w:ilvl w:val="1"/>
                <w:numId w:val="4"/>
              </w:numPr>
              <w:spacing w:after="0" w:line="360" w:lineRule="auto"/>
              <w:rPr>
                <w:szCs w:val="24"/>
              </w:rPr>
            </w:pPr>
            <w:r>
              <w:rPr>
                <w:szCs w:val="24"/>
              </w:rPr>
              <w:lastRenderedPageBreak/>
              <w:t>Personal online payment account is managed in accordance with financial regulations.</w:t>
            </w:r>
          </w:p>
        </w:tc>
      </w:tr>
      <w:tr w:rsidR="00D82289" w14:paraId="407E5DD1" w14:textId="77777777">
        <w:trPr>
          <w:trHeight w:val="278"/>
        </w:trPr>
        <w:tc>
          <w:tcPr>
            <w:tcW w:w="1488" w:type="pct"/>
          </w:tcPr>
          <w:p w14:paraId="13CEDCB7" w14:textId="77777777" w:rsidR="00D82289" w:rsidRDefault="00000000">
            <w:pPr>
              <w:widowControl w:val="0"/>
              <w:numPr>
                <w:ilvl w:val="0"/>
                <w:numId w:val="4"/>
              </w:numPr>
              <w:spacing w:after="0" w:line="360" w:lineRule="auto"/>
              <w:rPr>
                <w:szCs w:val="24"/>
              </w:rPr>
            </w:pPr>
            <w:r>
              <w:rPr>
                <w:rFonts w:eastAsia="Tahoma"/>
                <w:szCs w:val="24"/>
              </w:rPr>
              <w:lastRenderedPageBreak/>
              <w:t>Apply job entry techniques</w:t>
            </w:r>
          </w:p>
        </w:tc>
        <w:tc>
          <w:tcPr>
            <w:tcW w:w="3512" w:type="pct"/>
          </w:tcPr>
          <w:p w14:paraId="01F60B83" w14:textId="77777777" w:rsidR="00D82289" w:rsidRDefault="00000000">
            <w:pPr>
              <w:numPr>
                <w:ilvl w:val="1"/>
                <w:numId w:val="6"/>
              </w:numPr>
              <w:spacing w:after="0" w:line="360" w:lineRule="auto"/>
              <w:rPr>
                <w:rFonts w:eastAsia="Tahoma"/>
                <w:szCs w:val="24"/>
              </w:rPr>
            </w:pPr>
            <w:r>
              <w:rPr>
                <w:rFonts w:eastAsia="Tahoma"/>
                <w:b/>
                <w:i/>
                <w:szCs w:val="24"/>
              </w:rPr>
              <w:t xml:space="preserve">Job opportunities </w:t>
            </w:r>
            <w:r>
              <w:rPr>
                <w:rFonts w:eastAsia="Tahoma"/>
                <w:szCs w:val="24"/>
              </w:rPr>
              <w:t xml:space="preserve">are sought based on competencies. </w:t>
            </w:r>
          </w:p>
          <w:p w14:paraId="57244873" w14:textId="77777777" w:rsidR="00D82289" w:rsidRDefault="00000000">
            <w:pPr>
              <w:numPr>
                <w:ilvl w:val="1"/>
                <w:numId w:val="6"/>
              </w:numPr>
              <w:spacing w:after="0" w:line="360" w:lineRule="auto"/>
              <w:rPr>
                <w:rFonts w:eastAsia="Tahoma"/>
                <w:szCs w:val="24"/>
              </w:rPr>
            </w:pPr>
            <w:r>
              <w:rPr>
                <w:rFonts w:eastAsia="Tahoma"/>
                <w:szCs w:val="24"/>
              </w:rPr>
              <w:t xml:space="preserve">A winning resume/CV is developed as per job advertisement. </w:t>
            </w:r>
          </w:p>
          <w:p w14:paraId="25FC55E6" w14:textId="77777777" w:rsidR="00D82289" w:rsidRDefault="00000000">
            <w:pPr>
              <w:numPr>
                <w:ilvl w:val="1"/>
                <w:numId w:val="6"/>
              </w:numPr>
              <w:spacing w:after="0" w:line="360" w:lineRule="auto"/>
              <w:rPr>
                <w:rFonts w:eastAsia="Tahoma"/>
                <w:szCs w:val="24"/>
              </w:rPr>
            </w:pPr>
            <w:r>
              <w:rPr>
                <w:rFonts w:eastAsia="Tahoma"/>
                <w:b/>
                <w:i/>
                <w:szCs w:val="24"/>
              </w:rPr>
              <w:t xml:space="preserve"> </w:t>
            </w:r>
            <w:r>
              <w:rPr>
                <w:rFonts w:eastAsia="Tahoma"/>
                <w:szCs w:val="24"/>
              </w:rPr>
              <w:t xml:space="preserve">An application/cover letter is developed based on the job advertisement. </w:t>
            </w:r>
          </w:p>
          <w:p w14:paraId="5C78152C" w14:textId="77777777" w:rsidR="00D82289" w:rsidRDefault="00000000">
            <w:pPr>
              <w:numPr>
                <w:ilvl w:val="1"/>
                <w:numId w:val="6"/>
              </w:numPr>
              <w:spacing w:after="0" w:line="360" w:lineRule="auto"/>
              <w:rPr>
                <w:rFonts w:eastAsia="Tahoma"/>
                <w:szCs w:val="24"/>
              </w:rPr>
            </w:pPr>
            <w:r>
              <w:rPr>
                <w:rFonts w:eastAsia="Tahoma"/>
                <w:b/>
                <w:i/>
                <w:szCs w:val="24"/>
              </w:rPr>
              <w:t xml:space="preserve"> certificates and testimonials</w:t>
            </w:r>
            <w:r>
              <w:rPr>
                <w:rFonts w:eastAsia="Tahoma"/>
                <w:szCs w:val="24"/>
              </w:rPr>
              <w:t xml:space="preserve"> are organized as per resume.</w:t>
            </w:r>
          </w:p>
          <w:p w14:paraId="05D110CE" w14:textId="77777777" w:rsidR="00D82289" w:rsidRDefault="00000000">
            <w:pPr>
              <w:numPr>
                <w:ilvl w:val="1"/>
                <w:numId w:val="6"/>
              </w:numPr>
              <w:spacing w:after="0" w:line="360" w:lineRule="auto"/>
              <w:rPr>
                <w:rFonts w:eastAsia="Tahoma"/>
                <w:szCs w:val="24"/>
              </w:rPr>
            </w:pPr>
            <w:r>
              <w:rPr>
                <w:rFonts w:eastAsia="Tahoma"/>
                <w:b/>
                <w:i/>
                <w:szCs w:val="24"/>
              </w:rPr>
              <w:t>Interview skills</w:t>
            </w:r>
            <w:r>
              <w:rPr>
                <w:rFonts w:eastAsia="Tahoma"/>
                <w:szCs w:val="24"/>
              </w:rPr>
              <w:t xml:space="preserve"> are demonstrated as per job advertisement. </w:t>
            </w:r>
          </w:p>
        </w:tc>
      </w:tr>
    </w:tbl>
    <w:p w14:paraId="4AE1F07E" w14:textId="77777777" w:rsidR="00D82289" w:rsidRDefault="00D82289">
      <w:pPr>
        <w:spacing w:after="0" w:line="360" w:lineRule="auto"/>
        <w:rPr>
          <w:b/>
          <w:szCs w:val="24"/>
        </w:rPr>
      </w:pPr>
    </w:p>
    <w:p w14:paraId="58D3FC3F" w14:textId="77777777" w:rsidR="00D82289" w:rsidRDefault="00D82289">
      <w:pPr>
        <w:spacing w:after="0" w:line="360" w:lineRule="auto"/>
        <w:rPr>
          <w:b/>
          <w:szCs w:val="24"/>
        </w:rPr>
      </w:pPr>
    </w:p>
    <w:p w14:paraId="5780DAFF" w14:textId="77777777" w:rsidR="00D82289" w:rsidRDefault="00000000">
      <w:pPr>
        <w:spacing w:after="0" w:line="360" w:lineRule="auto"/>
        <w:rPr>
          <w:b/>
          <w:szCs w:val="24"/>
        </w:rPr>
      </w:pPr>
      <w:r>
        <w:rPr>
          <w:b/>
          <w:szCs w:val="24"/>
        </w:rPr>
        <w:t xml:space="preserve">RANGE </w:t>
      </w:r>
    </w:p>
    <w:p w14:paraId="055E47E0" w14:textId="77777777" w:rsidR="00D82289" w:rsidRDefault="00000000">
      <w:pPr>
        <w:spacing w:after="0" w:line="360" w:lineRule="auto"/>
        <w:jc w:val="both"/>
        <w:rPr>
          <w:szCs w:val="24"/>
        </w:rPr>
      </w:pPr>
      <w:r>
        <w:rPr>
          <w:szCs w:val="24"/>
        </w:rPr>
        <w:t>This section provides a work environment and conditions to which the performance criteria apply. It allows for a different work environment and situations that will affect performance.</w:t>
      </w:r>
    </w:p>
    <w:tbl>
      <w:tblPr>
        <w:tblStyle w:val="TableGrid1"/>
        <w:tblW w:w="9068" w:type="dxa"/>
        <w:tblLayout w:type="fixed"/>
        <w:tblLook w:val="04A0" w:firstRow="1" w:lastRow="0" w:firstColumn="1" w:lastColumn="0" w:noHBand="0" w:noVBand="1"/>
      </w:tblPr>
      <w:tblGrid>
        <w:gridCol w:w="3647"/>
        <w:gridCol w:w="5421"/>
      </w:tblGrid>
      <w:tr w:rsidR="00D82289" w14:paraId="04F86696" w14:textId="77777777">
        <w:trPr>
          <w:trHeight w:val="21"/>
          <w:tblHeader/>
        </w:trPr>
        <w:tc>
          <w:tcPr>
            <w:tcW w:w="3647" w:type="dxa"/>
          </w:tcPr>
          <w:p w14:paraId="0CF80AAF" w14:textId="77777777" w:rsidR="00D82289" w:rsidRDefault="00000000">
            <w:pPr>
              <w:spacing w:after="0" w:line="360" w:lineRule="auto"/>
              <w:rPr>
                <w:b/>
                <w:szCs w:val="24"/>
                <w:lang w:eastAsia="en-GB"/>
              </w:rPr>
            </w:pPr>
            <w:r>
              <w:rPr>
                <w:b/>
                <w:szCs w:val="24"/>
                <w:lang w:eastAsia="en-GB"/>
              </w:rPr>
              <w:t xml:space="preserve">VARIABLE </w:t>
            </w:r>
          </w:p>
        </w:tc>
        <w:tc>
          <w:tcPr>
            <w:tcW w:w="5421" w:type="dxa"/>
          </w:tcPr>
          <w:p w14:paraId="22BE98CB" w14:textId="77777777" w:rsidR="00D82289" w:rsidRDefault="00000000">
            <w:pPr>
              <w:spacing w:after="0" w:line="360" w:lineRule="auto"/>
              <w:rPr>
                <w:b/>
                <w:szCs w:val="24"/>
                <w:lang w:eastAsia="en-GB"/>
              </w:rPr>
            </w:pPr>
            <w:r>
              <w:rPr>
                <w:b/>
                <w:szCs w:val="24"/>
                <w:lang w:eastAsia="en-GB"/>
              </w:rPr>
              <w:t xml:space="preserve">RANGE </w:t>
            </w:r>
          </w:p>
        </w:tc>
      </w:tr>
      <w:tr w:rsidR="00D82289" w14:paraId="3E476551" w14:textId="77777777">
        <w:trPr>
          <w:trHeight w:val="1200"/>
        </w:trPr>
        <w:tc>
          <w:tcPr>
            <w:tcW w:w="3647" w:type="dxa"/>
          </w:tcPr>
          <w:p w14:paraId="48843CDE" w14:textId="77777777" w:rsidR="00D82289" w:rsidRDefault="00000000">
            <w:pPr>
              <w:numPr>
                <w:ilvl w:val="0"/>
                <w:numId w:val="7"/>
              </w:numPr>
              <w:spacing w:after="0" w:line="360" w:lineRule="auto"/>
              <w:rPr>
                <w:szCs w:val="24"/>
                <w:lang w:eastAsia="en-GB"/>
              </w:rPr>
            </w:pPr>
            <w:r>
              <w:rPr>
                <w:szCs w:val="24"/>
                <w:lang w:eastAsia="en-GB"/>
              </w:rPr>
              <w:t>Computer devices may include but are not limited to:</w:t>
            </w:r>
          </w:p>
        </w:tc>
        <w:tc>
          <w:tcPr>
            <w:tcW w:w="5421" w:type="dxa"/>
          </w:tcPr>
          <w:p w14:paraId="141FE937" w14:textId="77777777" w:rsidR="00D82289" w:rsidRDefault="00000000">
            <w:pPr>
              <w:numPr>
                <w:ilvl w:val="0"/>
                <w:numId w:val="8"/>
              </w:numPr>
              <w:spacing w:after="0" w:line="360" w:lineRule="auto"/>
              <w:rPr>
                <w:szCs w:val="24"/>
                <w:lang w:eastAsia="en-GB"/>
              </w:rPr>
            </w:pPr>
            <w:r>
              <w:rPr>
                <w:szCs w:val="24"/>
                <w:lang w:eastAsia="en-GB"/>
              </w:rPr>
              <w:t>Desktops</w:t>
            </w:r>
          </w:p>
          <w:p w14:paraId="2742B148" w14:textId="77777777" w:rsidR="00D82289" w:rsidRDefault="00000000">
            <w:pPr>
              <w:numPr>
                <w:ilvl w:val="0"/>
                <w:numId w:val="8"/>
              </w:numPr>
              <w:spacing w:after="0" w:line="360" w:lineRule="auto"/>
              <w:rPr>
                <w:szCs w:val="24"/>
                <w:lang w:eastAsia="en-GB"/>
              </w:rPr>
            </w:pPr>
            <w:r>
              <w:rPr>
                <w:szCs w:val="24"/>
                <w:lang w:eastAsia="en-GB"/>
              </w:rPr>
              <w:t>Laptops</w:t>
            </w:r>
          </w:p>
          <w:p w14:paraId="4497E9E1" w14:textId="77777777" w:rsidR="00D82289" w:rsidRDefault="00000000">
            <w:pPr>
              <w:numPr>
                <w:ilvl w:val="0"/>
                <w:numId w:val="8"/>
              </w:numPr>
              <w:spacing w:after="0" w:line="360" w:lineRule="auto"/>
              <w:rPr>
                <w:szCs w:val="24"/>
                <w:lang w:eastAsia="en-GB"/>
              </w:rPr>
            </w:pPr>
            <w:r>
              <w:rPr>
                <w:szCs w:val="24"/>
                <w:lang w:eastAsia="en-GB"/>
              </w:rPr>
              <w:t>Smartphones</w:t>
            </w:r>
          </w:p>
          <w:p w14:paraId="12F42499" w14:textId="77777777" w:rsidR="00D82289" w:rsidRDefault="00000000">
            <w:pPr>
              <w:numPr>
                <w:ilvl w:val="0"/>
                <w:numId w:val="8"/>
              </w:numPr>
              <w:spacing w:after="0" w:line="360" w:lineRule="auto"/>
              <w:rPr>
                <w:szCs w:val="24"/>
                <w:lang w:eastAsia="en-GB"/>
              </w:rPr>
            </w:pPr>
            <w:r>
              <w:rPr>
                <w:szCs w:val="24"/>
                <w:lang w:eastAsia="en-GB"/>
              </w:rPr>
              <w:t>Tablets</w:t>
            </w:r>
          </w:p>
          <w:p w14:paraId="3B2CBC7A" w14:textId="77777777" w:rsidR="00D82289" w:rsidRDefault="00000000">
            <w:pPr>
              <w:numPr>
                <w:ilvl w:val="0"/>
                <w:numId w:val="8"/>
              </w:numPr>
              <w:spacing w:after="0" w:line="360" w:lineRule="auto"/>
              <w:rPr>
                <w:szCs w:val="24"/>
                <w:lang w:eastAsia="en-GB"/>
              </w:rPr>
            </w:pPr>
            <w:r>
              <w:rPr>
                <w:szCs w:val="24"/>
                <w:lang w:eastAsia="en-GB"/>
              </w:rPr>
              <w:t>Smartwatches</w:t>
            </w:r>
          </w:p>
        </w:tc>
      </w:tr>
      <w:tr w:rsidR="00D82289" w14:paraId="0D1128D9" w14:textId="77777777">
        <w:trPr>
          <w:trHeight w:val="502"/>
        </w:trPr>
        <w:tc>
          <w:tcPr>
            <w:tcW w:w="3647" w:type="dxa"/>
          </w:tcPr>
          <w:p w14:paraId="5406BBD3" w14:textId="77777777" w:rsidR="00D82289" w:rsidRDefault="00000000">
            <w:pPr>
              <w:numPr>
                <w:ilvl w:val="0"/>
                <w:numId w:val="7"/>
              </w:numPr>
              <w:spacing w:after="0" w:line="360" w:lineRule="auto"/>
              <w:rPr>
                <w:szCs w:val="24"/>
                <w:lang w:eastAsia="en-GB"/>
              </w:rPr>
            </w:pPr>
            <w:r>
              <w:rPr>
                <w:szCs w:val="24"/>
                <w:lang w:eastAsia="en-GB"/>
              </w:rPr>
              <w:t>Computer hardware may include but are not limited to:</w:t>
            </w:r>
          </w:p>
        </w:tc>
        <w:tc>
          <w:tcPr>
            <w:tcW w:w="5421" w:type="dxa"/>
          </w:tcPr>
          <w:p w14:paraId="216080F8" w14:textId="77777777" w:rsidR="00D82289" w:rsidRDefault="00000000">
            <w:pPr>
              <w:numPr>
                <w:ilvl w:val="0"/>
                <w:numId w:val="8"/>
              </w:numPr>
              <w:spacing w:after="0" w:line="360" w:lineRule="auto"/>
              <w:rPr>
                <w:szCs w:val="24"/>
                <w:lang w:eastAsia="en-GB"/>
              </w:rPr>
            </w:pPr>
            <w:r>
              <w:rPr>
                <w:szCs w:val="24"/>
                <w:lang w:eastAsia="en-GB"/>
              </w:rPr>
              <w:t xml:space="preserve">The System Unit E.g. Motherboard, CPU, casing, </w:t>
            </w:r>
          </w:p>
          <w:p w14:paraId="0E40727A" w14:textId="77777777" w:rsidR="00D82289" w:rsidRDefault="00000000">
            <w:pPr>
              <w:numPr>
                <w:ilvl w:val="0"/>
                <w:numId w:val="8"/>
              </w:numPr>
              <w:spacing w:after="0" w:line="360" w:lineRule="auto"/>
              <w:rPr>
                <w:szCs w:val="24"/>
                <w:lang w:eastAsia="en-GB"/>
              </w:rPr>
            </w:pPr>
            <w:r>
              <w:rPr>
                <w:szCs w:val="24"/>
                <w:lang w:eastAsia="en-GB"/>
              </w:rPr>
              <w:lastRenderedPageBreak/>
              <w:t>Input Devices e.g. Pointing, keying, scanning, voice/speech recognition, direct data capture devices.</w:t>
            </w:r>
          </w:p>
          <w:p w14:paraId="597477A1" w14:textId="77777777" w:rsidR="00D82289" w:rsidRDefault="00000000">
            <w:pPr>
              <w:numPr>
                <w:ilvl w:val="0"/>
                <w:numId w:val="8"/>
              </w:numPr>
              <w:spacing w:after="0" w:line="360" w:lineRule="auto"/>
              <w:rPr>
                <w:szCs w:val="24"/>
                <w:lang w:eastAsia="en-GB"/>
              </w:rPr>
            </w:pPr>
            <w:r>
              <w:rPr>
                <w:szCs w:val="24"/>
                <w:lang w:eastAsia="en-GB"/>
              </w:rPr>
              <w:t xml:space="preserve">Output Devices e.g. hardcopy output and softcopy output </w:t>
            </w:r>
          </w:p>
          <w:p w14:paraId="641E3600" w14:textId="77777777" w:rsidR="00D82289" w:rsidRDefault="00000000">
            <w:pPr>
              <w:numPr>
                <w:ilvl w:val="0"/>
                <w:numId w:val="8"/>
              </w:numPr>
              <w:spacing w:after="0" w:line="360" w:lineRule="auto"/>
              <w:rPr>
                <w:szCs w:val="24"/>
                <w:lang w:eastAsia="en-GB"/>
              </w:rPr>
            </w:pPr>
            <w:r>
              <w:rPr>
                <w:szCs w:val="24"/>
                <w:lang w:eastAsia="en-GB"/>
              </w:rPr>
              <w:t>Storage Devices e.g. main memory e.g. RAM, secondary storage (Solid state devices, Hard Drives, CDs &amp; DVDs, Memory cards, Flash drives</w:t>
            </w:r>
          </w:p>
          <w:p w14:paraId="760A8805" w14:textId="77777777" w:rsidR="00D82289" w:rsidRDefault="00000000">
            <w:pPr>
              <w:numPr>
                <w:ilvl w:val="0"/>
                <w:numId w:val="8"/>
              </w:numPr>
              <w:spacing w:after="0" w:line="360" w:lineRule="auto"/>
              <w:rPr>
                <w:szCs w:val="24"/>
                <w:lang w:eastAsia="en-GB"/>
              </w:rPr>
            </w:pPr>
            <w:r>
              <w:rPr>
                <w:szCs w:val="24"/>
                <w:lang w:eastAsia="en-GB"/>
              </w:rPr>
              <w:t>Computer Ports e.g. HDMI, DVI, VGA, USB type C etc.</w:t>
            </w:r>
          </w:p>
        </w:tc>
      </w:tr>
      <w:tr w:rsidR="00D82289" w14:paraId="246F6D7A" w14:textId="77777777">
        <w:trPr>
          <w:trHeight w:val="1196"/>
        </w:trPr>
        <w:tc>
          <w:tcPr>
            <w:tcW w:w="3647" w:type="dxa"/>
          </w:tcPr>
          <w:p w14:paraId="6658B810" w14:textId="77777777" w:rsidR="00D82289" w:rsidRDefault="00000000">
            <w:pPr>
              <w:numPr>
                <w:ilvl w:val="0"/>
                <w:numId w:val="7"/>
              </w:numPr>
              <w:spacing w:after="0" w:line="360" w:lineRule="auto"/>
              <w:rPr>
                <w:szCs w:val="24"/>
                <w:lang w:eastAsia="en-GB"/>
              </w:rPr>
            </w:pPr>
            <w:r>
              <w:rPr>
                <w:szCs w:val="24"/>
                <w:lang w:eastAsia="en-GB"/>
              </w:rPr>
              <w:lastRenderedPageBreak/>
              <w:t>Computer software may include but are not limited to:</w:t>
            </w:r>
          </w:p>
        </w:tc>
        <w:tc>
          <w:tcPr>
            <w:tcW w:w="5421" w:type="dxa"/>
          </w:tcPr>
          <w:p w14:paraId="749A3698" w14:textId="77777777" w:rsidR="00D82289" w:rsidRDefault="00000000">
            <w:pPr>
              <w:numPr>
                <w:ilvl w:val="0"/>
                <w:numId w:val="8"/>
              </w:numPr>
              <w:spacing w:after="0" w:line="360" w:lineRule="auto"/>
              <w:rPr>
                <w:szCs w:val="24"/>
                <w:lang w:eastAsia="en-GB"/>
              </w:rPr>
            </w:pPr>
            <w:r>
              <w:rPr>
                <w:szCs w:val="24"/>
                <w:lang w:eastAsia="en-GB"/>
              </w:rPr>
              <w:t>System software e.g. Operating System (Windows, Macintosh, Linux, Android, iOS)</w:t>
            </w:r>
          </w:p>
          <w:p w14:paraId="5B2D5DED" w14:textId="77777777" w:rsidR="00D82289" w:rsidRDefault="00000000">
            <w:pPr>
              <w:numPr>
                <w:ilvl w:val="0"/>
                <w:numId w:val="8"/>
              </w:numPr>
              <w:spacing w:after="0" w:line="360" w:lineRule="auto"/>
              <w:rPr>
                <w:szCs w:val="24"/>
                <w:lang w:eastAsia="en-GB"/>
              </w:rPr>
            </w:pPr>
            <w:r>
              <w:rPr>
                <w:szCs w:val="24"/>
                <w:lang w:eastAsia="en-GB"/>
              </w:rPr>
              <w:t>Application Software e.g. Word Processors, Spreadsheets, Presentations etc.</w:t>
            </w:r>
          </w:p>
          <w:p w14:paraId="76793EE9" w14:textId="77777777" w:rsidR="00D82289" w:rsidRDefault="00000000">
            <w:pPr>
              <w:numPr>
                <w:ilvl w:val="0"/>
                <w:numId w:val="8"/>
              </w:numPr>
              <w:spacing w:after="0" w:line="360" w:lineRule="auto"/>
              <w:rPr>
                <w:szCs w:val="24"/>
                <w:lang w:eastAsia="en-GB"/>
              </w:rPr>
            </w:pPr>
            <w:r>
              <w:rPr>
                <w:szCs w:val="24"/>
                <w:lang w:eastAsia="en-GB"/>
              </w:rPr>
              <w:t>Utility Software e.g. Antivirus programs</w:t>
            </w:r>
          </w:p>
        </w:tc>
      </w:tr>
      <w:tr w:rsidR="00D82289" w14:paraId="07BAF0E4" w14:textId="77777777">
        <w:trPr>
          <w:trHeight w:val="1466"/>
        </w:trPr>
        <w:tc>
          <w:tcPr>
            <w:tcW w:w="3647" w:type="dxa"/>
          </w:tcPr>
          <w:p w14:paraId="61C7AC52" w14:textId="77777777" w:rsidR="00D82289" w:rsidRDefault="00000000">
            <w:pPr>
              <w:numPr>
                <w:ilvl w:val="0"/>
                <w:numId w:val="7"/>
              </w:numPr>
              <w:spacing w:after="0" w:line="360" w:lineRule="auto"/>
              <w:rPr>
                <w:szCs w:val="24"/>
                <w:lang w:eastAsia="en-GB"/>
              </w:rPr>
            </w:pPr>
            <w:r>
              <w:rPr>
                <w:szCs w:val="24"/>
                <w:lang w:eastAsia="en-GB"/>
              </w:rPr>
              <w:t>External devices may include but are not limited to:</w:t>
            </w:r>
          </w:p>
        </w:tc>
        <w:tc>
          <w:tcPr>
            <w:tcW w:w="5421" w:type="dxa"/>
          </w:tcPr>
          <w:p w14:paraId="442ABF2C" w14:textId="77777777" w:rsidR="00D82289" w:rsidRDefault="00000000">
            <w:pPr>
              <w:numPr>
                <w:ilvl w:val="0"/>
                <w:numId w:val="8"/>
              </w:numPr>
              <w:spacing w:after="0" w:line="360" w:lineRule="auto"/>
              <w:rPr>
                <w:szCs w:val="24"/>
                <w:lang w:eastAsia="en-GB"/>
              </w:rPr>
            </w:pPr>
            <w:r>
              <w:rPr>
                <w:szCs w:val="24"/>
                <w:lang w:eastAsia="en-GB"/>
              </w:rPr>
              <w:t>Printers</w:t>
            </w:r>
          </w:p>
          <w:p w14:paraId="36F4DEB7" w14:textId="77777777" w:rsidR="00D82289" w:rsidRDefault="00000000">
            <w:pPr>
              <w:numPr>
                <w:ilvl w:val="0"/>
                <w:numId w:val="8"/>
              </w:numPr>
              <w:spacing w:after="0" w:line="360" w:lineRule="auto"/>
              <w:rPr>
                <w:szCs w:val="24"/>
                <w:lang w:eastAsia="en-GB"/>
              </w:rPr>
            </w:pPr>
            <w:r>
              <w:rPr>
                <w:szCs w:val="24"/>
                <w:lang w:eastAsia="en-GB"/>
              </w:rPr>
              <w:t>Projectors</w:t>
            </w:r>
          </w:p>
          <w:p w14:paraId="6B10E340" w14:textId="77777777" w:rsidR="00D82289" w:rsidRDefault="00000000">
            <w:pPr>
              <w:numPr>
                <w:ilvl w:val="0"/>
                <w:numId w:val="8"/>
              </w:numPr>
              <w:spacing w:after="0" w:line="360" w:lineRule="auto"/>
              <w:rPr>
                <w:szCs w:val="24"/>
                <w:lang w:eastAsia="en-GB"/>
              </w:rPr>
            </w:pPr>
            <w:r>
              <w:rPr>
                <w:szCs w:val="24"/>
                <w:lang w:eastAsia="en-GB"/>
              </w:rPr>
              <w:t>Smart Boards</w:t>
            </w:r>
          </w:p>
          <w:p w14:paraId="01EB071D" w14:textId="77777777" w:rsidR="00D82289" w:rsidRDefault="00000000">
            <w:pPr>
              <w:numPr>
                <w:ilvl w:val="0"/>
                <w:numId w:val="8"/>
              </w:numPr>
              <w:spacing w:after="0" w:line="360" w:lineRule="auto"/>
              <w:rPr>
                <w:szCs w:val="24"/>
                <w:lang w:eastAsia="en-GB"/>
              </w:rPr>
            </w:pPr>
            <w:r>
              <w:rPr>
                <w:szCs w:val="24"/>
                <w:lang w:eastAsia="en-GB"/>
              </w:rPr>
              <w:t>Speakers</w:t>
            </w:r>
          </w:p>
          <w:p w14:paraId="307C9690" w14:textId="77777777" w:rsidR="00D82289" w:rsidRDefault="00000000">
            <w:pPr>
              <w:numPr>
                <w:ilvl w:val="0"/>
                <w:numId w:val="8"/>
              </w:numPr>
              <w:spacing w:after="0" w:line="360" w:lineRule="auto"/>
              <w:rPr>
                <w:szCs w:val="24"/>
                <w:lang w:eastAsia="en-GB"/>
              </w:rPr>
            </w:pPr>
            <w:r>
              <w:rPr>
                <w:szCs w:val="24"/>
                <w:lang w:eastAsia="en-GB"/>
              </w:rPr>
              <w:t>External storage drives</w:t>
            </w:r>
          </w:p>
          <w:p w14:paraId="36A8E08A" w14:textId="77777777" w:rsidR="00D82289" w:rsidRDefault="00000000">
            <w:pPr>
              <w:numPr>
                <w:ilvl w:val="0"/>
                <w:numId w:val="8"/>
              </w:numPr>
              <w:spacing w:after="0" w:line="360" w:lineRule="auto"/>
              <w:rPr>
                <w:szCs w:val="24"/>
                <w:lang w:eastAsia="en-GB"/>
              </w:rPr>
            </w:pPr>
            <w:r>
              <w:rPr>
                <w:szCs w:val="24"/>
                <w:lang w:eastAsia="en-GB"/>
              </w:rPr>
              <w:t>Digital/Smart TVs</w:t>
            </w:r>
          </w:p>
        </w:tc>
      </w:tr>
      <w:tr w:rsidR="00D82289" w14:paraId="6BA46DAE" w14:textId="77777777">
        <w:trPr>
          <w:trHeight w:val="1142"/>
        </w:trPr>
        <w:tc>
          <w:tcPr>
            <w:tcW w:w="3647" w:type="dxa"/>
          </w:tcPr>
          <w:p w14:paraId="29B81DBE" w14:textId="77777777" w:rsidR="00D82289" w:rsidRDefault="00000000">
            <w:pPr>
              <w:numPr>
                <w:ilvl w:val="0"/>
                <w:numId w:val="7"/>
              </w:numPr>
              <w:spacing w:after="0" w:line="360" w:lineRule="auto"/>
              <w:rPr>
                <w:szCs w:val="24"/>
                <w:lang w:eastAsia="en-GB"/>
              </w:rPr>
            </w:pPr>
            <w:r>
              <w:rPr>
                <w:szCs w:val="24"/>
                <w:lang w:eastAsia="en-GB"/>
              </w:rPr>
              <w:t>Word processing concepts may include but are not limited to:</w:t>
            </w:r>
          </w:p>
        </w:tc>
        <w:tc>
          <w:tcPr>
            <w:tcW w:w="5421" w:type="dxa"/>
          </w:tcPr>
          <w:p w14:paraId="1759BD5F" w14:textId="77777777" w:rsidR="00D82289" w:rsidRDefault="00000000">
            <w:pPr>
              <w:numPr>
                <w:ilvl w:val="0"/>
                <w:numId w:val="8"/>
              </w:numPr>
              <w:spacing w:after="0" w:line="360" w:lineRule="auto"/>
              <w:rPr>
                <w:szCs w:val="24"/>
                <w:lang w:eastAsia="en-GB"/>
              </w:rPr>
            </w:pPr>
            <w:r>
              <w:rPr>
                <w:szCs w:val="24"/>
                <w:lang w:eastAsia="en-GB"/>
              </w:rPr>
              <w:t>Creating word documents</w:t>
            </w:r>
          </w:p>
          <w:p w14:paraId="68C29397" w14:textId="77777777" w:rsidR="00D82289" w:rsidRDefault="00000000">
            <w:pPr>
              <w:numPr>
                <w:ilvl w:val="0"/>
                <w:numId w:val="8"/>
              </w:numPr>
              <w:spacing w:after="0" w:line="360" w:lineRule="auto"/>
              <w:rPr>
                <w:szCs w:val="24"/>
                <w:lang w:eastAsia="en-GB"/>
              </w:rPr>
            </w:pPr>
            <w:r>
              <w:rPr>
                <w:szCs w:val="24"/>
                <w:lang w:eastAsia="en-GB"/>
              </w:rPr>
              <w:t>Editing word documents</w:t>
            </w:r>
          </w:p>
          <w:p w14:paraId="0BA4FCE6" w14:textId="77777777" w:rsidR="00D82289" w:rsidRDefault="00000000">
            <w:pPr>
              <w:numPr>
                <w:ilvl w:val="0"/>
                <w:numId w:val="8"/>
              </w:numPr>
              <w:spacing w:after="0" w:line="360" w:lineRule="auto"/>
              <w:rPr>
                <w:szCs w:val="24"/>
                <w:lang w:eastAsia="en-GB"/>
              </w:rPr>
            </w:pPr>
            <w:r>
              <w:rPr>
                <w:szCs w:val="24"/>
                <w:lang w:eastAsia="en-GB"/>
              </w:rPr>
              <w:t>Formatting word documents</w:t>
            </w:r>
          </w:p>
          <w:p w14:paraId="5386AC64" w14:textId="77777777" w:rsidR="00D82289" w:rsidRDefault="00000000">
            <w:pPr>
              <w:numPr>
                <w:ilvl w:val="0"/>
                <w:numId w:val="8"/>
              </w:numPr>
              <w:spacing w:after="0" w:line="360" w:lineRule="auto"/>
              <w:rPr>
                <w:szCs w:val="24"/>
                <w:lang w:eastAsia="en-GB"/>
              </w:rPr>
            </w:pPr>
            <w:r>
              <w:rPr>
                <w:szCs w:val="24"/>
                <w:lang w:eastAsia="en-GB"/>
              </w:rPr>
              <w:t>Saving word documents</w:t>
            </w:r>
          </w:p>
          <w:p w14:paraId="709051F1" w14:textId="77777777" w:rsidR="00D82289" w:rsidRDefault="00000000">
            <w:pPr>
              <w:numPr>
                <w:ilvl w:val="0"/>
                <w:numId w:val="8"/>
              </w:numPr>
              <w:spacing w:after="0" w:line="360" w:lineRule="auto"/>
              <w:rPr>
                <w:szCs w:val="24"/>
                <w:lang w:eastAsia="en-GB"/>
              </w:rPr>
            </w:pPr>
            <w:r>
              <w:rPr>
                <w:szCs w:val="24"/>
                <w:lang w:eastAsia="en-GB"/>
              </w:rPr>
              <w:t>Printing word documents</w:t>
            </w:r>
          </w:p>
        </w:tc>
      </w:tr>
      <w:tr w:rsidR="00D82289" w14:paraId="057A4371" w14:textId="77777777">
        <w:trPr>
          <w:trHeight w:val="70"/>
        </w:trPr>
        <w:tc>
          <w:tcPr>
            <w:tcW w:w="3647" w:type="dxa"/>
          </w:tcPr>
          <w:p w14:paraId="1E10920A" w14:textId="77777777" w:rsidR="00D82289" w:rsidRDefault="00000000">
            <w:pPr>
              <w:numPr>
                <w:ilvl w:val="0"/>
                <w:numId w:val="7"/>
              </w:numPr>
              <w:spacing w:after="0" w:line="360" w:lineRule="auto"/>
              <w:rPr>
                <w:szCs w:val="24"/>
                <w:lang w:eastAsia="en-GB"/>
              </w:rPr>
            </w:pPr>
            <w:r>
              <w:rPr>
                <w:szCs w:val="24"/>
                <w:lang w:eastAsia="en-GB"/>
              </w:rPr>
              <w:t>Mouse techniques may include but are not limited to:</w:t>
            </w:r>
          </w:p>
        </w:tc>
        <w:tc>
          <w:tcPr>
            <w:tcW w:w="5421" w:type="dxa"/>
          </w:tcPr>
          <w:p w14:paraId="7CBF5DC6" w14:textId="77777777" w:rsidR="00D82289" w:rsidRDefault="00000000">
            <w:pPr>
              <w:numPr>
                <w:ilvl w:val="0"/>
                <w:numId w:val="8"/>
              </w:numPr>
              <w:spacing w:after="0" w:line="360" w:lineRule="auto"/>
              <w:rPr>
                <w:szCs w:val="24"/>
                <w:lang w:eastAsia="en-GB"/>
              </w:rPr>
            </w:pPr>
            <w:r>
              <w:rPr>
                <w:szCs w:val="24"/>
                <w:lang w:eastAsia="en-GB"/>
              </w:rPr>
              <w:t>Clicking</w:t>
            </w:r>
          </w:p>
          <w:p w14:paraId="547D7475" w14:textId="77777777" w:rsidR="00D82289" w:rsidRDefault="00000000">
            <w:pPr>
              <w:numPr>
                <w:ilvl w:val="0"/>
                <w:numId w:val="8"/>
              </w:numPr>
              <w:spacing w:after="0" w:line="360" w:lineRule="auto"/>
              <w:rPr>
                <w:szCs w:val="24"/>
                <w:lang w:eastAsia="en-GB"/>
              </w:rPr>
            </w:pPr>
            <w:r>
              <w:rPr>
                <w:szCs w:val="24"/>
                <w:lang w:eastAsia="en-GB"/>
              </w:rPr>
              <w:t>Double-clicking</w:t>
            </w:r>
          </w:p>
          <w:p w14:paraId="6BE98C2F" w14:textId="77777777" w:rsidR="00D82289" w:rsidRDefault="00000000">
            <w:pPr>
              <w:numPr>
                <w:ilvl w:val="0"/>
                <w:numId w:val="8"/>
              </w:numPr>
              <w:spacing w:after="0" w:line="360" w:lineRule="auto"/>
              <w:rPr>
                <w:szCs w:val="24"/>
                <w:lang w:eastAsia="en-GB"/>
              </w:rPr>
            </w:pPr>
            <w:r>
              <w:rPr>
                <w:szCs w:val="24"/>
                <w:lang w:eastAsia="en-GB"/>
              </w:rPr>
              <w:t>Right-clicking</w:t>
            </w:r>
          </w:p>
          <w:p w14:paraId="79B3E58D" w14:textId="77777777" w:rsidR="00D82289" w:rsidRDefault="00000000">
            <w:pPr>
              <w:numPr>
                <w:ilvl w:val="0"/>
                <w:numId w:val="8"/>
              </w:numPr>
              <w:spacing w:after="0" w:line="360" w:lineRule="auto"/>
              <w:rPr>
                <w:szCs w:val="24"/>
                <w:lang w:eastAsia="en-GB"/>
              </w:rPr>
            </w:pPr>
            <w:r>
              <w:rPr>
                <w:szCs w:val="24"/>
                <w:lang w:eastAsia="en-GB"/>
              </w:rPr>
              <w:lastRenderedPageBreak/>
              <w:t>Drag and drop</w:t>
            </w:r>
          </w:p>
        </w:tc>
      </w:tr>
      <w:tr w:rsidR="00D82289" w14:paraId="39896F93" w14:textId="77777777">
        <w:trPr>
          <w:trHeight w:val="70"/>
        </w:trPr>
        <w:tc>
          <w:tcPr>
            <w:tcW w:w="3647" w:type="dxa"/>
          </w:tcPr>
          <w:p w14:paraId="3E7A0B36" w14:textId="77777777" w:rsidR="00D82289" w:rsidRDefault="00000000">
            <w:pPr>
              <w:numPr>
                <w:ilvl w:val="0"/>
                <w:numId w:val="7"/>
              </w:numPr>
              <w:spacing w:after="0" w:line="360" w:lineRule="auto"/>
              <w:rPr>
                <w:szCs w:val="24"/>
                <w:lang w:eastAsia="en-GB"/>
              </w:rPr>
            </w:pPr>
            <w:r>
              <w:rPr>
                <w:szCs w:val="24"/>
                <w:lang w:eastAsia="en-GB"/>
              </w:rPr>
              <w:lastRenderedPageBreak/>
              <w:t>Internet connection options may include but are not limited to:</w:t>
            </w:r>
          </w:p>
        </w:tc>
        <w:tc>
          <w:tcPr>
            <w:tcW w:w="5421" w:type="dxa"/>
          </w:tcPr>
          <w:p w14:paraId="6B0CE331" w14:textId="77777777" w:rsidR="00D82289" w:rsidRDefault="00000000">
            <w:pPr>
              <w:numPr>
                <w:ilvl w:val="0"/>
                <w:numId w:val="8"/>
              </w:numPr>
              <w:spacing w:after="0" w:line="360" w:lineRule="auto"/>
              <w:rPr>
                <w:szCs w:val="24"/>
                <w:lang w:eastAsia="en-GB"/>
              </w:rPr>
            </w:pPr>
            <w:r>
              <w:rPr>
                <w:szCs w:val="24"/>
                <w:lang w:eastAsia="en-GB"/>
              </w:rPr>
              <w:t>Mobile Networks/Data Plans</w:t>
            </w:r>
          </w:p>
          <w:p w14:paraId="6874C110" w14:textId="77777777" w:rsidR="00D82289" w:rsidRDefault="00000000">
            <w:pPr>
              <w:numPr>
                <w:ilvl w:val="0"/>
                <w:numId w:val="8"/>
              </w:numPr>
              <w:spacing w:after="0" w:line="360" w:lineRule="auto"/>
              <w:rPr>
                <w:szCs w:val="24"/>
                <w:lang w:eastAsia="en-GB"/>
              </w:rPr>
            </w:pPr>
            <w:r>
              <w:rPr>
                <w:szCs w:val="24"/>
                <w:lang w:eastAsia="en-GB"/>
              </w:rPr>
              <w:t>Wireless Hotspots</w:t>
            </w:r>
          </w:p>
          <w:p w14:paraId="621F832A" w14:textId="77777777" w:rsidR="00D82289" w:rsidRDefault="00000000">
            <w:pPr>
              <w:numPr>
                <w:ilvl w:val="0"/>
                <w:numId w:val="8"/>
              </w:numPr>
              <w:spacing w:after="0" w:line="360" w:lineRule="auto"/>
              <w:rPr>
                <w:szCs w:val="24"/>
                <w:lang w:eastAsia="en-GB"/>
              </w:rPr>
            </w:pPr>
            <w:r>
              <w:rPr>
                <w:szCs w:val="24"/>
                <w:lang w:eastAsia="en-GB"/>
              </w:rPr>
              <w:t>Cabled (Ethernet/Fiber)</w:t>
            </w:r>
          </w:p>
          <w:p w14:paraId="6DF7C1DD" w14:textId="77777777" w:rsidR="00D82289" w:rsidRDefault="00000000">
            <w:pPr>
              <w:numPr>
                <w:ilvl w:val="0"/>
                <w:numId w:val="8"/>
              </w:numPr>
              <w:spacing w:after="0" w:line="360" w:lineRule="auto"/>
              <w:rPr>
                <w:szCs w:val="24"/>
                <w:lang w:eastAsia="en-GB"/>
              </w:rPr>
            </w:pPr>
            <w:r>
              <w:rPr>
                <w:szCs w:val="24"/>
                <w:lang w:eastAsia="en-GB"/>
              </w:rPr>
              <w:t>Dial-Up</w:t>
            </w:r>
          </w:p>
          <w:p w14:paraId="54D532CB" w14:textId="77777777" w:rsidR="00D82289" w:rsidRDefault="00000000">
            <w:pPr>
              <w:numPr>
                <w:ilvl w:val="0"/>
                <w:numId w:val="8"/>
              </w:numPr>
              <w:spacing w:after="0" w:line="360" w:lineRule="auto"/>
              <w:rPr>
                <w:szCs w:val="24"/>
                <w:lang w:eastAsia="en-GB"/>
              </w:rPr>
            </w:pPr>
            <w:r>
              <w:rPr>
                <w:szCs w:val="24"/>
                <w:lang w:eastAsia="en-GB"/>
              </w:rPr>
              <w:t>Satellite</w:t>
            </w:r>
          </w:p>
          <w:p w14:paraId="120A8B29" w14:textId="77777777" w:rsidR="00D82289" w:rsidRDefault="00000000">
            <w:pPr>
              <w:numPr>
                <w:ilvl w:val="0"/>
                <w:numId w:val="8"/>
              </w:numPr>
              <w:spacing w:after="0" w:line="360" w:lineRule="auto"/>
              <w:rPr>
                <w:szCs w:val="24"/>
                <w:lang w:eastAsia="en-GB"/>
              </w:rPr>
            </w:pPr>
            <w:r>
              <w:rPr>
                <w:szCs w:val="24"/>
                <w:lang w:eastAsia="en-GB"/>
              </w:rPr>
              <w:t>ISDN (Integrated Services Digital Network)</w:t>
            </w:r>
          </w:p>
        </w:tc>
      </w:tr>
      <w:tr w:rsidR="00D82289" w14:paraId="0F71D75D" w14:textId="77777777">
        <w:trPr>
          <w:trHeight w:val="70"/>
        </w:trPr>
        <w:tc>
          <w:tcPr>
            <w:tcW w:w="3647" w:type="dxa"/>
          </w:tcPr>
          <w:p w14:paraId="688A1F69" w14:textId="77777777" w:rsidR="00D82289" w:rsidRDefault="00000000">
            <w:pPr>
              <w:numPr>
                <w:ilvl w:val="0"/>
                <w:numId w:val="7"/>
              </w:numPr>
              <w:spacing w:after="0" w:line="360" w:lineRule="auto"/>
              <w:rPr>
                <w:szCs w:val="24"/>
                <w:lang w:eastAsia="en-GB"/>
              </w:rPr>
            </w:pPr>
            <w:r>
              <w:rPr>
                <w:szCs w:val="24"/>
                <w:lang w:eastAsia="en-GB"/>
              </w:rPr>
              <w:t>Data manipulation may include but are not limited to:</w:t>
            </w:r>
          </w:p>
        </w:tc>
        <w:tc>
          <w:tcPr>
            <w:tcW w:w="5421" w:type="dxa"/>
          </w:tcPr>
          <w:p w14:paraId="15E3E427" w14:textId="77777777" w:rsidR="00D82289" w:rsidRDefault="00000000">
            <w:pPr>
              <w:numPr>
                <w:ilvl w:val="0"/>
                <w:numId w:val="8"/>
              </w:numPr>
              <w:spacing w:after="0" w:line="360" w:lineRule="auto"/>
              <w:rPr>
                <w:szCs w:val="24"/>
                <w:lang w:eastAsia="en-GB"/>
              </w:rPr>
            </w:pPr>
            <w:r>
              <w:rPr>
                <w:szCs w:val="24"/>
                <w:lang w:eastAsia="en-GB"/>
              </w:rPr>
              <w:t>Use of formulae</w:t>
            </w:r>
          </w:p>
          <w:p w14:paraId="62B459F3" w14:textId="77777777" w:rsidR="00D82289" w:rsidRDefault="00000000">
            <w:pPr>
              <w:numPr>
                <w:ilvl w:val="0"/>
                <w:numId w:val="8"/>
              </w:numPr>
              <w:spacing w:after="0" w:line="360" w:lineRule="auto"/>
              <w:rPr>
                <w:szCs w:val="24"/>
                <w:lang w:eastAsia="en-GB"/>
              </w:rPr>
            </w:pPr>
            <w:r>
              <w:rPr>
                <w:szCs w:val="24"/>
                <w:lang w:eastAsia="en-GB"/>
              </w:rPr>
              <w:t>Use of functions</w:t>
            </w:r>
          </w:p>
          <w:p w14:paraId="3BEB9871" w14:textId="77777777" w:rsidR="00D82289" w:rsidRDefault="00000000">
            <w:pPr>
              <w:numPr>
                <w:ilvl w:val="0"/>
                <w:numId w:val="8"/>
              </w:numPr>
              <w:spacing w:after="0" w:line="360" w:lineRule="auto"/>
              <w:rPr>
                <w:szCs w:val="24"/>
                <w:lang w:eastAsia="en-GB"/>
              </w:rPr>
            </w:pPr>
            <w:r>
              <w:rPr>
                <w:szCs w:val="24"/>
                <w:lang w:eastAsia="en-GB"/>
              </w:rPr>
              <w:t>Sorting</w:t>
            </w:r>
          </w:p>
          <w:p w14:paraId="584406BC" w14:textId="77777777" w:rsidR="00D82289" w:rsidRDefault="00000000">
            <w:pPr>
              <w:numPr>
                <w:ilvl w:val="0"/>
                <w:numId w:val="8"/>
              </w:numPr>
              <w:spacing w:after="0" w:line="360" w:lineRule="auto"/>
              <w:rPr>
                <w:szCs w:val="24"/>
                <w:lang w:eastAsia="en-GB"/>
              </w:rPr>
            </w:pPr>
            <w:r>
              <w:rPr>
                <w:szCs w:val="24"/>
                <w:lang w:eastAsia="en-GB"/>
              </w:rPr>
              <w:t>Filtering</w:t>
            </w:r>
          </w:p>
          <w:p w14:paraId="44C3326A" w14:textId="77777777" w:rsidR="00D82289" w:rsidRDefault="00000000">
            <w:pPr>
              <w:numPr>
                <w:ilvl w:val="0"/>
                <w:numId w:val="8"/>
              </w:numPr>
              <w:spacing w:after="0" w:line="360" w:lineRule="auto"/>
              <w:rPr>
                <w:szCs w:val="24"/>
                <w:lang w:eastAsia="en-GB"/>
              </w:rPr>
            </w:pPr>
            <w:r>
              <w:rPr>
                <w:szCs w:val="24"/>
                <w:lang w:eastAsia="en-GB"/>
              </w:rPr>
              <w:t>Visual representation using charts</w:t>
            </w:r>
          </w:p>
        </w:tc>
      </w:tr>
      <w:tr w:rsidR="00D82289" w14:paraId="4F5BE70D" w14:textId="77777777">
        <w:trPr>
          <w:trHeight w:val="70"/>
        </w:trPr>
        <w:tc>
          <w:tcPr>
            <w:tcW w:w="3647" w:type="dxa"/>
          </w:tcPr>
          <w:p w14:paraId="1D5FCFDF" w14:textId="77777777" w:rsidR="00D82289" w:rsidRDefault="00000000">
            <w:pPr>
              <w:numPr>
                <w:ilvl w:val="0"/>
                <w:numId w:val="7"/>
              </w:numPr>
              <w:spacing w:after="0" w:line="360" w:lineRule="auto"/>
              <w:rPr>
                <w:szCs w:val="24"/>
                <w:lang w:eastAsia="en-GB"/>
              </w:rPr>
            </w:pPr>
            <w:r>
              <w:rPr>
                <w:szCs w:val="24"/>
                <w:lang w:eastAsia="en-GB"/>
              </w:rPr>
              <w:t>Electronic presentation concepts may include but are not limited to:</w:t>
            </w:r>
          </w:p>
        </w:tc>
        <w:tc>
          <w:tcPr>
            <w:tcW w:w="5421" w:type="dxa"/>
          </w:tcPr>
          <w:p w14:paraId="7FB6639E" w14:textId="77777777" w:rsidR="00D82289" w:rsidRDefault="00000000">
            <w:pPr>
              <w:numPr>
                <w:ilvl w:val="0"/>
                <w:numId w:val="8"/>
              </w:numPr>
              <w:spacing w:after="0" w:line="360" w:lineRule="auto"/>
              <w:rPr>
                <w:szCs w:val="24"/>
                <w:lang w:eastAsia="en-GB"/>
              </w:rPr>
            </w:pPr>
            <w:r>
              <w:rPr>
                <w:szCs w:val="24"/>
                <w:lang w:eastAsia="en-GB"/>
              </w:rPr>
              <w:t>Creating slides</w:t>
            </w:r>
          </w:p>
          <w:p w14:paraId="13189ACA" w14:textId="77777777" w:rsidR="00D82289" w:rsidRDefault="00000000">
            <w:pPr>
              <w:numPr>
                <w:ilvl w:val="0"/>
                <w:numId w:val="8"/>
              </w:numPr>
              <w:spacing w:after="0" w:line="360" w:lineRule="auto"/>
              <w:rPr>
                <w:szCs w:val="24"/>
                <w:lang w:eastAsia="en-GB"/>
              </w:rPr>
            </w:pPr>
            <w:r>
              <w:rPr>
                <w:szCs w:val="24"/>
                <w:lang w:eastAsia="en-GB"/>
              </w:rPr>
              <w:t>Editing slides</w:t>
            </w:r>
          </w:p>
          <w:p w14:paraId="31F6EA8F" w14:textId="77777777" w:rsidR="00D82289" w:rsidRDefault="00000000">
            <w:pPr>
              <w:numPr>
                <w:ilvl w:val="0"/>
                <w:numId w:val="8"/>
              </w:numPr>
              <w:spacing w:after="0" w:line="360" w:lineRule="auto"/>
              <w:rPr>
                <w:szCs w:val="24"/>
                <w:lang w:eastAsia="en-GB"/>
              </w:rPr>
            </w:pPr>
            <w:r>
              <w:rPr>
                <w:szCs w:val="24"/>
                <w:lang w:eastAsia="en-GB"/>
              </w:rPr>
              <w:t>Formatting slides</w:t>
            </w:r>
          </w:p>
          <w:p w14:paraId="68914C1C" w14:textId="77777777" w:rsidR="00D82289" w:rsidRDefault="00000000">
            <w:pPr>
              <w:numPr>
                <w:ilvl w:val="0"/>
                <w:numId w:val="8"/>
              </w:numPr>
              <w:spacing w:after="0" w:line="360" w:lineRule="auto"/>
              <w:rPr>
                <w:szCs w:val="24"/>
                <w:lang w:eastAsia="en-GB"/>
              </w:rPr>
            </w:pPr>
            <w:r>
              <w:rPr>
                <w:szCs w:val="24"/>
                <w:lang w:eastAsia="en-GB"/>
              </w:rPr>
              <w:t>Applying slide effects and transitions</w:t>
            </w:r>
          </w:p>
          <w:p w14:paraId="2921B80C" w14:textId="77777777" w:rsidR="00D82289" w:rsidRDefault="00000000">
            <w:pPr>
              <w:numPr>
                <w:ilvl w:val="0"/>
                <w:numId w:val="8"/>
              </w:numPr>
              <w:spacing w:after="0" w:line="360" w:lineRule="auto"/>
              <w:rPr>
                <w:szCs w:val="24"/>
                <w:lang w:eastAsia="en-GB"/>
              </w:rPr>
            </w:pPr>
            <w:r>
              <w:rPr>
                <w:szCs w:val="24"/>
                <w:lang w:eastAsia="en-GB"/>
              </w:rPr>
              <w:t>Creating and playing slideshows</w:t>
            </w:r>
          </w:p>
          <w:p w14:paraId="0D9E7117" w14:textId="77777777" w:rsidR="00D82289" w:rsidRDefault="00000000">
            <w:pPr>
              <w:numPr>
                <w:ilvl w:val="0"/>
                <w:numId w:val="8"/>
              </w:numPr>
              <w:spacing w:after="0" w:line="360" w:lineRule="auto"/>
              <w:rPr>
                <w:szCs w:val="24"/>
                <w:lang w:eastAsia="en-GB"/>
              </w:rPr>
            </w:pPr>
            <w:r>
              <w:rPr>
                <w:szCs w:val="24"/>
                <w:lang w:eastAsia="en-GB"/>
              </w:rPr>
              <w:t>Saving presentations</w:t>
            </w:r>
          </w:p>
          <w:p w14:paraId="126532D6" w14:textId="77777777" w:rsidR="00D82289" w:rsidRDefault="00000000">
            <w:pPr>
              <w:numPr>
                <w:ilvl w:val="0"/>
                <w:numId w:val="8"/>
              </w:numPr>
              <w:spacing w:after="0" w:line="360" w:lineRule="auto"/>
              <w:rPr>
                <w:szCs w:val="24"/>
                <w:lang w:eastAsia="en-GB"/>
              </w:rPr>
            </w:pPr>
            <w:r>
              <w:rPr>
                <w:szCs w:val="24"/>
                <w:lang w:eastAsia="en-GB"/>
              </w:rPr>
              <w:t>Printing slides and handouts</w:t>
            </w:r>
          </w:p>
        </w:tc>
      </w:tr>
      <w:tr w:rsidR="00D82289" w14:paraId="262E0EBC" w14:textId="77777777">
        <w:trPr>
          <w:trHeight w:val="2573"/>
        </w:trPr>
        <w:tc>
          <w:tcPr>
            <w:tcW w:w="3647" w:type="dxa"/>
          </w:tcPr>
          <w:p w14:paraId="13BBB71D" w14:textId="77777777" w:rsidR="00D82289" w:rsidRDefault="00000000">
            <w:pPr>
              <w:numPr>
                <w:ilvl w:val="0"/>
                <w:numId w:val="7"/>
              </w:numPr>
              <w:spacing w:after="0" w:line="360" w:lineRule="auto"/>
              <w:rPr>
                <w:szCs w:val="24"/>
                <w:lang w:eastAsia="en-GB"/>
              </w:rPr>
            </w:pPr>
            <w:r>
              <w:rPr>
                <w:szCs w:val="24"/>
                <w:lang w:eastAsia="en-GB"/>
              </w:rPr>
              <w:t>Internet services may include but are not limited to:</w:t>
            </w:r>
          </w:p>
        </w:tc>
        <w:tc>
          <w:tcPr>
            <w:tcW w:w="5421" w:type="dxa"/>
          </w:tcPr>
          <w:p w14:paraId="236CA1C3" w14:textId="77777777" w:rsidR="00D82289" w:rsidRDefault="00000000">
            <w:pPr>
              <w:numPr>
                <w:ilvl w:val="0"/>
                <w:numId w:val="8"/>
              </w:numPr>
              <w:spacing w:after="0" w:line="360" w:lineRule="auto"/>
              <w:rPr>
                <w:szCs w:val="24"/>
                <w:lang w:eastAsia="en-GB"/>
              </w:rPr>
            </w:pPr>
            <w:r>
              <w:rPr>
                <w:szCs w:val="24"/>
                <w:lang w:eastAsia="en-GB"/>
              </w:rPr>
              <w:t>Communication Services</w:t>
            </w:r>
          </w:p>
          <w:p w14:paraId="19868198" w14:textId="77777777" w:rsidR="00D82289" w:rsidRDefault="00000000">
            <w:pPr>
              <w:numPr>
                <w:ilvl w:val="0"/>
                <w:numId w:val="8"/>
              </w:numPr>
              <w:spacing w:after="0" w:line="360" w:lineRule="auto"/>
              <w:rPr>
                <w:szCs w:val="24"/>
                <w:lang w:eastAsia="en-GB"/>
              </w:rPr>
            </w:pPr>
            <w:r>
              <w:rPr>
                <w:szCs w:val="24"/>
                <w:lang w:eastAsia="en-GB"/>
              </w:rPr>
              <w:t>Information Retrieval Services</w:t>
            </w:r>
          </w:p>
          <w:p w14:paraId="58267032" w14:textId="77777777" w:rsidR="00D82289" w:rsidRDefault="00000000">
            <w:pPr>
              <w:numPr>
                <w:ilvl w:val="0"/>
                <w:numId w:val="8"/>
              </w:numPr>
              <w:spacing w:after="0" w:line="360" w:lineRule="auto"/>
              <w:rPr>
                <w:szCs w:val="24"/>
                <w:lang w:eastAsia="en-GB"/>
              </w:rPr>
            </w:pPr>
            <w:r>
              <w:rPr>
                <w:szCs w:val="24"/>
                <w:lang w:eastAsia="en-GB"/>
              </w:rPr>
              <w:t>File Transfer</w:t>
            </w:r>
          </w:p>
          <w:p w14:paraId="55AB0F0C" w14:textId="77777777" w:rsidR="00D82289" w:rsidRDefault="00000000">
            <w:pPr>
              <w:numPr>
                <w:ilvl w:val="0"/>
                <w:numId w:val="8"/>
              </w:numPr>
              <w:spacing w:after="0" w:line="360" w:lineRule="auto"/>
              <w:rPr>
                <w:szCs w:val="24"/>
                <w:lang w:eastAsia="en-GB"/>
              </w:rPr>
            </w:pPr>
            <w:r>
              <w:rPr>
                <w:szCs w:val="24"/>
                <w:lang w:eastAsia="en-GB"/>
              </w:rPr>
              <w:t>World Wide Web Services</w:t>
            </w:r>
          </w:p>
          <w:p w14:paraId="1E6D13E2" w14:textId="77777777" w:rsidR="00D82289" w:rsidRDefault="00000000">
            <w:pPr>
              <w:numPr>
                <w:ilvl w:val="0"/>
                <w:numId w:val="8"/>
              </w:numPr>
              <w:spacing w:after="0" w:line="360" w:lineRule="auto"/>
              <w:rPr>
                <w:szCs w:val="24"/>
                <w:lang w:eastAsia="en-GB"/>
              </w:rPr>
            </w:pPr>
            <w:r>
              <w:rPr>
                <w:szCs w:val="24"/>
                <w:lang w:eastAsia="en-GB"/>
              </w:rPr>
              <w:t>Web Services</w:t>
            </w:r>
          </w:p>
          <w:p w14:paraId="59A07461" w14:textId="77777777" w:rsidR="00D82289" w:rsidRDefault="00000000">
            <w:pPr>
              <w:numPr>
                <w:ilvl w:val="0"/>
                <w:numId w:val="8"/>
              </w:numPr>
              <w:spacing w:after="0" w:line="360" w:lineRule="auto"/>
              <w:rPr>
                <w:szCs w:val="24"/>
                <w:lang w:eastAsia="en-GB"/>
              </w:rPr>
            </w:pPr>
            <w:r>
              <w:rPr>
                <w:szCs w:val="24"/>
                <w:lang w:eastAsia="en-GB"/>
              </w:rPr>
              <w:t>Directory Services</w:t>
            </w:r>
          </w:p>
          <w:p w14:paraId="7B9D9EAD" w14:textId="77777777" w:rsidR="00D82289" w:rsidRDefault="00000000">
            <w:pPr>
              <w:numPr>
                <w:ilvl w:val="0"/>
                <w:numId w:val="8"/>
              </w:numPr>
              <w:spacing w:after="0" w:line="360" w:lineRule="auto"/>
              <w:rPr>
                <w:szCs w:val="24"/>
                <w:lang w:eastAsia="en-GB"/>
              </w:rPr>
            </w:pPr>
            <w:r>
              <w:rPr>
                <w:szCs w:val="24"/>
                <w:lang w:eastAsia="en-GB"/>
              </w:rPr>
              <w:t>Automatic Network Address Configuration</w:t>
            </w:r>
          </w:p>
          <w:p w14:paraId="68DD5333" w14:textId="77777777" w:rsidR="00D82289" w:rsidRDefault="00000000">
            <w:pPr>
              <w:numPr>
                <w:ilvl w:val="0"/>
                <w:numId w:val="8"/>
              </w:numPr>
              <w:spacing w:after="0" w:line="360" w:lineRule="auto"/>
              <w:rPr>
                <w:szCs w:val="24"/>
                <w:lang w:eastAsia="en-GB"/>
              </w:rPr>
            </w:pPr>
            <w:proofErr w:type="spellStart"/>
            <w:r>
              <w:rPr>
                <w:szCs w:val="24"/>
                <w:lang w:eastAsia="en-GB"/>
              </w:rPr>
              <w:t>NewsGroup</w:t>
            </w:r>
            <w:proofErr w:type="spellEnd"/>
          </w:p>
          <w:p w14:paraId="0DCDAB37" w14:textId="77777777" w:rsidR="00D82289" w:rsidRDefault="00000000">
            <w:pPr>
              <w:numPr>
                <w:ilvl w:val="0"/>
                <w:numId w:val="8"/>
              </w:numPr>
              <w:spacing w:after="0" w:line="360" w:lineRule="auto"/>
              <w:rPr>
                <w:szCs w:val="24"/>
                <w:lang w:eastAsia="en-GB"/>
              </w:rPr>
            </w:pPr>
            <w:r>
              <w:rPr>
                <w:szCs w:val="24"/>
                <w:lang w:eastAsia="en-GB"/>
              </w:rPr>
              <w:t>Ecommerce</w:t>
            </w:r>
          </w:p>
        </w:tc>
      </w:tr>
      <w:tr w:rsidR="00D82289" w14:paraId="6D6FFA57" w14:textId="77777777">
        <w:trPr>
          <w:trHeight w:val="70"/>
        </w:trPr>
        <w:tc>
          <w:tcPr>
            <w:tcW w:w="3647" w:type="dxa"/>
          </w:tcPr>
          <w:p w14:paraId="4FF80D26" w14:textId="77777777" w:rsidR="00D82289" w:rsidRDefault="00000000">
            <w:pPr>
              <w:numPr>
                <w:ilvl w:val="0"/>
                <w:numId w:val="7"/>
              </w:numPr>
              <w:spacing w:after="0" w:line="360" w:lineRule="auto"/>
              <w:rPr>
                <w:szCs w:val="24"/>
                <w:lang w:eastAsia="en-GB"/>
              </w:rPr>
            </w:pPr>
            <w:r>
              <w:rPr>
                <w:szCs w:val="24"/>
                <w:lang w:eastAsia="en-GB"/>
              </w:rPr>
              <w:lastRenderedPageBreak/>
              <w:t>Internet access applications/software may include but are not limited to:</w:t>
            </w:r>
          </w:p>
        </w:tc>
        <w:tc>
          <w:tcPr>
            <w:tcW w:w="5421" w:type="dxa"/>
          </w:tcPr>
          <w:p w14:paraId="7A1D5640" w14:textId="77777777" w:rsidR="00D82289" w:rsidRDefault="00000000">
            <w:pPr>
              <w:numPr>
                <w:ilvl w:val="0"/>
                <w:numId w:val="8"/>
              </w:numPr>
              <w:spacing w:after="0" w:line="360" w:lineRule="auto"/>
              <w:rPr>
                <w:szCs w:val="24"/>
                <w:lang w:eastAsia="en-GB"/>
              </w:rPr>
            </w:pPr>
            <w:r>
              <w:rPr>
                <w:szCs w:val="24"/>
                <w:lang w:eastAsia="en-GB"/>
              </w:rPr>
              <w:t>Browsers</w:t>
            </w:r>
          </w:p>
          <w:p w14:paraId="5282C139" w14:textId="77777777" w:rsidR="00D82289" w:rsidRDefault="00000000">
            <w:pPr>
              <w:numPr>
                <w:ilvl w:val="0"/>
                <w:numId w:val="8"/>
              </w:numPr>
              <w:spacing w:after="0" w:line="360" w:lineRule="auto"/>
              <w:rPr>
                <w:szCs w:val="24"/>
                <w:lang w:eastAsia="en-GB"/>
              </w:rPr>
            </w:pPr>
            <w:r>
              <w:rPr>
                <w:szCs w:val="24"/>
                <w:lang w:eastAsia="en-GB"/>
              </w:rPr>
              <w:t>Email Apps</w:t>
            </w:r>
          </w:p>
          <w:p w14:paraId="7D3B77CD" w14:textId="77777777" w:rsidR="00D82289" w:rsidRDefault="00000000">
            <w:pPr>
              <w:numPr>
                <w:ilvl w:val="0"/>
                <w:numId w:val="8"/>
              </w:numPr>
              <w:spacing w:after="0" w:line="360" w:lineRule="auto"/>
              <w:rPr>
                <w:szCs w:val="24"/>
                <w:lang w:eastAsia="en-GB"/>
              </w:rPr>
            </w:pPr>
            <w:r>
              <w:rPr>
                <w:szCs w:val="24"/>
                <w:lang w:eastAsia="en-GB"/>
              </w:rPr>
              <w:t>eCommerce Apps</w:t>
            </w:r>
          </w:p>
        </w:tc>
      </w:tr>
      <w:tr w:rsidR="00D82289" w14:paraId="2399BAAA" w14:textId="77777777">
        <w:trPr>
          <w:trHeight w:val="70"/>
        </w:trPr>
        <w:tc>
          <w:tcPr>
            <w:tcW w:w="3647" w:type="dxa"/>
          </w:tcPr>
          <w:p w14:paraId="7BE3DA02" w14:textId="77777777" w:rsidR="00D82289" w:rsidRDefault="00000000">
            <w:pPr>
              <w:numPr>
                <w:ilvl w:val="0"/>
                <w:numId w:val="7"/>
              </w:numPr>
              <w:spacing w:after="0" w:line="360" w:lineRule="auto"/>
              <w:rPr>
                <w:szCs w:val="24"/>
                <w:lang w:eastAsia="en-GB"/>
              </w:rPr>
            </w:pPr>
            <w:r>
              <w:rPr>
                <w:szCs w:val="24"/>
                <w:lang w:eastAsia="en-GB"/>
              </w:rPr>
              <w:t>Online collaboration tools may include but are not limited to:</w:t>
            </w:r>
          </w:p>
        </w:tc>
        <w:tc>
          <w:tcPr>
            <w:tcW w:w="5421" w:type="dxa"/>
          </w:tcPr>
          <w:p w14:paraId="6F2F690C" w14:textId="77777777" w:rsidR="00D82289" w:rsidRDefault="00000000">
            <w:pPr>
              <w:numPr>
                <w:ilvl w:val="0"/>
                <w:numId w:val="8"/>
              </w:numPr>
              <w:spacing w:after="0" w:line="360" w:lineRule="auto"/>
              <w:rPr>
                <w:szCs w:val="24"/>
                <w:lang w:eastAsia="en-GB"/>
              </w:rPr>
            </w:pPr>
            <w:r>
              <w:rPr>
                <w:szCs w:val="24"/>
                <w:lang w:eastAsia="en-GB"/>
              </w:rPr>
              <w:t>Online Storage</w:t>
            </w:r>
          </w:p>
          <w:p w14:paraId="08DDE7F9" w14:textId="77777777" w:rsidR="00D82289" w:rsidRDefault="00000000">
            <w:pPr>
              <w:numPr>
                <w:ilvl w:val="0"/>
                <w:numId w:val="8"/>
              </w:numPr>
              <w:spacing w:after="0" w:line="360" w:lineRule="auto"/>
              <w:rPr>
                <w:szCs w:val="24"/>
                <w:lang w:eastAsia="en-GB"/>
              </w:rPr>
            </w:pPr>
            <w:r>
              <w:rPr>
                <w:szCs w:val="24"/>
                <w:lang w:eastAsia="en-GB"/>
              </w:rPr>
              <w:t>Online productivity applications</w:t>
            </w:r>
          </w:p>
          <w:p w14:paraId="4419039D" w14:textId="77777777" w:rsidR="00D82289" w:rsidRDefault="00000000">
            <w:pPr>
              <w:numPr>
                <w:ilvl w:val="0"/>
                <w:numId w:val="8"/>
              </w:numPr>
              <w:spacing w:after="0" w:line="360" w:lineRule="auto"/>
              <w:rPr>
                <w:szCs w:val="24"/>
                <w:lang w:eastAsia="en-GB"/>
              </w:rPr>
            </w:pPr>
            <w:r>
              <w:rPr>
                <w:szCs w:val="24"/>
                <w:lang w:eastAsia="en-GB"/>
              </w:rPr>
              <w:t xml:space="preserve">Online meetings, </w:t>
            </w:r>
          </w:p>
          <w:p w14:paraId="0EAC74CE" w14:textId="77777777" w:rsidR="00D82289" w:rsidRDefault="00000000">
            <w:pPr>
              <w:numPr>
                <w:ilvl w:val="0"/>
                <w:numId w:val="8"/>
              </w:numPr>
              <w:spacing w:after="0" w:line="360" w:lineRule="auto"/>
              <w:rPr>
                <w:szCs w:val="24"/>
                <w:lang w:eastAsia="en-GB"/>
              </w:rPr>
            </w:pPr>
            <w:r>
              <w:rPr>
                <w:szCs w:val="24"/>
                <w:lang w:eastAsia="en-GB"/>
              </w:rPr>
              <w:t>Online learning environments,</w:t>
            </w:r>
          </w:p>
          <w:p w14:paraId="0909C35A" w14:textId="77777777" w:rsidR="00D82289" w:rsidRDefault="00000000">
            <w:pPr>
              <w:numPr>
                <w:ilvl w:val="0"/>
                <w:numId w:val="8"/>
              </w:numPr>
              <w:spacing w:after="0" w:line="360" w:lineRule="auto"/>
              <w:rPr>
                <w:szCs w:val="24"/>
                <w:lang w:eastAsia="en-GB"/>
              </w:rPr>
            </w:pPr>
            <w:r>
              <w:rPr>
                <w:szCs w:val="24"/>
                <w:lang w:eastAsia="en-GB"/>
              </w:rPr>
              <w:t>Online calendars</w:t>
            </w:r>
          </w:p>
          <w:p w14:paraId="5698163B" w14:textId="77777777" w:rsidR="00D82289" w:rsidRDefault="00000000">
            <w:pPr>
              <w:numPr>
                <w:ilvl w:val="0"/>
                <w:numId w:val="8"/>
              </w:numPr>
              <w:spacing w:after="0" w:line="360" w:lineRule="auto"/>
              <w:rPr>
                <w:szCs w:val="24"/>
                <w:lang w:eastAsia="en-GB"/>
              </w:rPr>
            </w:pPr>
            <w:r>
              <w:rPr>
                <w:szCs w:val="24"/>
                <w:lang w:eastAsia="en-GB"/>
              </w:rPr>
              <w:t>Social networks</w:t>
            </w:r>
          </w:p>
        </w:tc>
      </w:tr>
      <w:tr w:rsidR="00D82289" w14:paraId="13A65A97" w14:textId="77777777">
        <w:trPr>
          <w:trHeight w:val="70"/>
        </w:trPr>
        <w:tc>
          <w:tcPr>
            <w:tcW w:w="3647" w:type="dxa"/>
          </w:tcPr>
          <w:p w14:paraId="5B9ACE71" w14:textId="77777777" w:rsidR="00D82289" w:rsidRDefault="00000000">
            <w:pPr>
              <w:numPr>
                <w:ilvl w:val="0"/>
                <w:numId w:val="7"/>
              </w:numPr>
              <w:spacing w:after="0" w:line="360" w:lineRule="auto"/>
              <w:rPr>
                <w:szCs w:val="24"/>
                <w:lang w:eastAsia="en-GB"/>
              </w:rPr>
            </w:pPr>
            <w:r>
              <w:rPr>
                <w:szCs w:val="24"/>
                <w:lang w:eastAsia="en-GB"/>
              </w:rPr>
              <w:t>Data protection and privacy may include but not limited to:</w:t>
            </w:r>
          </w:p>
        </w:tc>
        <w:tc>
          <w:tcPr>
            <w:tcW w:w="5421" w:type="dxa"/>
          </w:tcPr>
          <w:p w14:paraId="5CEEB837" w14:textId="77777777" w:rsidR="00D82289" w:rsidRDefault="00000000">
            <w:pPr>
              <w:numPr>
                <w:ilvl w:val="0"/>
                <w:numId w:val="8"/>
              </w:numPr>
              <w:spacing w:after="0" w:line="360" w:lineRule="auto"/>
              <w:jc w:val="both"/>
              <w:rPr>
                <w:szCs w:val="24"/>
                <w:lang w:eastAsia="en-GB"/>
              </w:rPr>
            </w:pPr>
            <w:r>
              <w:rPr>
                <w:szCs w:val="24"/>
                <w:lang w:eastAsia="en-GB"/>
              </w:rPr>
              <w:t>Confidentiality of data/information</w:t>
            </w:r>
          </w:p>
          <w:p w14:paraId="4D1DF6CA" w14:textId="77777777" w:rsidR="00D82289" w:rsidRDefault="00000000">
            <w:pPr>
              <w:numPr>
                <w:ilvl w:val="0"/>
                <w:numId w:val="8"/>
              </w:numPr>
              <w:spacing w:after="0" w:line="360" w:lineRule="auto"/>
              <w:rPr>
                <w:szCs w:val="24"/>
                <w:lang w:eastAsia="en-GB"/>
              </w:rPr>
            </w:pPr>
            <w:r>
              <w:rPr>
                <w:szCs w:val="24"/>
                <w:lang w:eastAsia="en-GB"/>
              </w:rPr>
              <w:t>Integrity of data/information</w:t>
            </w:r>
          </w:p>
          <w:p w14:paraId="119170F0" w14:textId="77777777" w:rsidR="00D82289" w:rsidRDefault="00000000">
            <w:pPr>
              <w:numPr>
                <w:ilvl w:val="0"/>
                <w:numId w:val="8"/>
              </w:numPr>
              <w:spacing w:after="0" w:line="360" w:lineRule="auto"/>
              <w:rPr>
                <w:szCs w:val="24"/>
                <w:lang w:eastAsia="en-GB"/>
              </w:rPr>
            </w:pPr>
            <w:r>
              <w:rPr>
                <w:szCs w:val="24"/>
                <w:lang w:eastAsia="en-GB"/>
              </w:rPr>
              <w:t>Availability of data/information</w:t>
            </w:r>
          </w:p>
        </w:tc>
      </w:tr>
      <w:tr w:rsidR="00D82289" w14:paraId="305CB4FE" w14:textId="77777777">
        <w:trPr>
          <w:trHeight w:val="70"/>
        </w:trPr>
        <w:tc>
          <w:tcPr>
            <w:tcW w:w="3647" w:type="dxa"/>
          </w:tcPr>
          <w:p w14:paraId="6FEE1D8E" w14:textId="77777777" w:rsidR="00D82289" w:rsidRDefault="00000000">
            <w:pPr>
              <w:numPr>
                <w:ilvl w:val="0"/>
                <w:numId w:val="7"/>
              </w:numPr>
              <w:spacing w:after="0" w:line="360" w:lineRule="auto"/>
              <w:rPr>
                <w:szCs w:val="24"/>
                <w:lang w:eastAsia="en-GB"/>
              </w:rPr>
            </w:pPr>
            <w:r>
              <w:rPr>
                <w:szCs w:val="24"/>
                <w:lang w:eastAsia="en-GB"/>
              </w:rPr>
              <w:t>Internet security threats may include but not limited to:</w:t>
            </w:r>
          </w:p>
        </w:tc>
        <w:tc>
          <w:tcPr>
            <w:tcW w:w="5421" w:type="dxa"/>
          </w:tcPr>
          <w:p w14:paraId="1CF0D476" w14:textId="77777777" w:rsidR="00D82289" w:rsidRDefault="00000000">
            <w:pPr>
              <w:numPr>
                <w:ilvl w:val="0"/>
                <w:numId w:val="8"/>
              </w:numPr>
              <w:spacing w:after="0" w:line="360" w:lineRule="auto"/>
              <w:rPr>
                <w:szCs w:val="24"/>
                <w:lang w:eastAsia="en-GB"/>
              </w:rPr>
            </w:pPr>
            <w:r>
              <w:rPr>
                <w:szCs w:val="24"/>
                <w:lang w:eastAsia="en-GB"/>
              </w:rPr>
              <w:t>Malware attacks</w:t>
            </w:r>
          </w:p>
          <w:p w14:paraId="5E1380B7" w14:textId="77777777" w:rsidR="00D82289" w:rsidRDefault="00000000">
            <w:pPr>
              <w:numPr>
                <w:ilvl w:val="0"/>
                <w:numId w:val="8"/>
              </w:numPr>
              <w:spacing w:after="0" w:line="360" w:lineRule="auto"/>
              <w:jc w:val="both"/>
              <w:rPr>
                <w:szCs w:val="24"/>
                <w:lang w:eastAsia="en-GB"/>
              </w:rPr>
            </w:pPr>
            <w:r>
              <w:rPr>
                <w:szCs w:val="24"/>
                <w:lang w:eastAsia="en-GB"/>
              </w:rPr>
              <w:t>Social engineering attacks</w:t>
            </w:r>
          </w:p>
          <w:p w14:paraId="2D3DE21F" w14:textId="77777777" w:rsidR="00D82289" w:rsidRDefault="00000000">
            <w:pPr>
              <w:numPr>
                <w:ilvl w:val="0"/>
                <w:numId w:val="8"/>
              </w:numPr>
              <w:spacing w:after="0" w:line="360" w:lineRule="auto"/>
              <w:jc w:val="both"/>
              <w:rPr>
                <w:szCs w:val="24"/>
                <w:lang w:eastAsia="en-GB"/>
              </w:rPr>
            </w:pPr>
            <w:r>
              <w:rPr>
                <w:szCs w:val="24"/>
                <w:lang w:eastAsia="en-GB"/>
              </w:rPr>
              <w:t>Software supply chain attacks</w:t>
            </w:r>
          </w:p>
          <w:p w14:paraId="3A18797B" w14:textId="77777777" w:rsidR="00D82289" w:rsidRDefault="00000000">
            <w:pPr>
              <w:numPr>
                <w:ilvl w:val="0"/>
                <w:numId w:val="8"/>
              </w:numPr>
              <w:spacing w:after="0" w:line="360" w:lineRule="auto"/>
              <w:jc w:val="both"/>
              <w:rPr>
                <w:szCs w:val="24"/>
                <w:lang w:eastAsia="en-GB"/>
              </w:rPr>
            </w:pPr>
            <w:r>
              <w:rPr>
                <w:szCs w:val="24"/>
                <w:lang w:eastAsia="en-GB"/>
              </w:rPr>
              <w:t>Advanced persistent threats (APT)</w:t>
            </w:r>
          </w:p>
          <w:p w14:paraId="57F942B1" w14:textId="77777777" w:rsidR="00D82289" w:rsidRDefault="00000000">
            <w:pPr>
              <w:numPr>
                <w:ilvl w:val="0"/>
                <w:numId w:val="8"/>
              </w:numPr>
              <w:spacing w:after="0" w:line="360" w:lineRule="auto"/>
              <w:jc w:val="both"/>
              <w:rPr>
                <w:szCs w:val="24"/>
                <w:lang w:eastAsia="en-GB"/>
              </w:rPr>
            </w:pPr>
            <w:r>
              <w:rPr>
                <w:szCs w:val="24"/>
                <w:lang w:eastAsia="en-GB"/>
              </w:rPr>
              <w:t>Distributed denial of service (DDoS)</w:t>
            </w:r>
          </w:p>
          <w:p w14:paraId="1080666E" w14:textId="77777777" w:rsidR="00D82289" w:rsidRDefault="00000000">
            <w:pPr>
              <w:numPr>
                <w:ilvl w:val="0"/>
                <w:numId w:val="8"/>
              </w:numPr>
              <w:spacing w:after="0" w:line="360" w:lineRule="auto"/>
              <w:jc w:val="both"/>
              <w:rPr>
                <w:szCs w:val="24"/>
                <w:lang w:eastAsia="en-GB"/>
              </w:rPr>
            </w:pPr>
            <w:r>
              <w:rPr>
                <w:szCs w:val="24"/>
                <w:lang w:eastAsia="en-GB"/>
              </w:rPr>
              <w:t>Man-in-the-middle attack (MitM)</w:t>
            </w:r>
          </w:p>
          <w:p w14:paraId="28E6538B" w14:textId="77777777" w:rsidR="00D82289" w:rsidRDefault="00000000">
            <w:pPr>
              <w:numPr>
                <w:ilvl w:val="0"/>
                <w:numId w:val="8"/>
              </w:numPr>
              <w:spacing w:after="0" w:line="360" w:lineRule="auto"/>
              <w:jc w:val="both"/>
              <w:rPr>
                <w:szCs w:val="24"/>
                <w:lang w:eastAsia="en-GB"/>
              </w:rPr>
            </w:pPr>
            <w:r>
              <w:rPr>
                <w:szCs w:val="24"/>
                <w:lang w:eastAsia="en-GB"/>
              </w:rPr>
              <w:t>Password attacks</w:t>
            </w:r>
          </w:p>
          <w:p w14:paraId="271FBD36" w14:textId="77777777" w:rsidR="00D82289" w:rsidRDefault="00000000">
            <w:pPr>
              <w:numPr>
                <w:ilvl w:val="0"/>
                <w:numId w:val="8"/>
              </w:numPr>
              <w:spacing w:after="0" w:line="360" w:lineRule="auto"/>
              <w:jc w:val="both"/>
              <w:rPr>
                <w:szCs w:val="24"/>
                <w:lang w:eastAsia="en-GB"/>
              </w:rPr>
            </w:pPr>
            <w:r>
              <w:rPr>
                <w:szCs w:val="24"/>
                <w:lang w:eastAsia="en-GB"/>
              </w:rPr>
              <w:t>IoT Attacks</w:t>
            </w:r>
          </w:p>
          <w:p w14:paraId="07AA7F90" w14:textId="77777777" w:rsidR="00D82289" w:rsidRDefault="00D82289">
            <w:pPr>
              <w:numPr>
                <w:ilvl w:val="0"/>
                <w:numId w:val="8"/>
              </w:numPr>
              <w:spacing w:after="0" w:line="360" w:lineRule="auto"/>
              <w:jc w:val="both"/>
              <w:rPr>
                <w:szCs w:val="24"/>
                <w:lang w:eastAsia="en-GB"/>
              </w:rPr>
            </w:pPr>
            <w:hyperlink r:id="rId17" w:anchor="phishing-attacks">
              <w:r>
                <w:rPr>
                  <w:szCs w:val="24"/>
                  <w:lang w:eastAsia="en-GB"/>
                </w:rPr>
                <w:t>Phishing Attacks</w:t>
              </w:r>
            </w:hyperlink>
          </w:p>
          <w:p w14:paraId="32EC5A9B" w14:textId="77777777" w:rsidR="00D82289" w:rsidRDefault="00D82289">
            <w:pPr>
              <w:numPr>
                <w:ilvl w:val="0"/>
                <w:numId w:val="8"/>
              </w:numPr>
              <w:spacing w:after="0" w:line="360" w:lineRule="auto"/>
              <w:jc w:val="both"/>
              <w:rPr>
                <w:szCs w:val="24"/>
                <w:lang w:eastAsia="en-GB"/>
              </w:rPr>
            </w:pPr>
            <w:hyperlink r:id="rId18" w:anchor="ransomware">
              <w:r>
                <w:rPr>
                  <w:szCs w:val="24"/>
                  <w:lang w:eastAsia="en-GB"/>
                </w:rPr>
                <w:t>Ransomware</w:t>
              </w:r>
            </w:hyperlink>
          </w:p>
        </w:tc>
      </w:tr>
      <w:tr w:rsidR="00D82289" w14:paraId="660F5E95" w14:textId="77777777">
        <w:trPr>
          <w:trHeight w:val="70"/>
        </w:trPr>
        <w:tc>
          <w:tcPr>
            <w:tcW w:w="3647" w:type="dxa"/>
          </w:tcPr>
          <w:p w14:paraId="6F982F17" w14:textId="77777777" w:rsidR="00D82289" w:rsidRDefault="00000000">
            <w:pPr>
              <w:numPr>
                <w:ilvl w:val="0"/>
                <w:numId w:val="7"/>
              </w:numPr>
              <w:spacing w:after="0" w:line="360" w:lineRule="auto"/>
              <w:rPr>
                <w:szCs w:val="24"/>
                <w:lang w:eastAsia="en-GB"/>
              </w:rPr>
            </w:pPr>
            <w:r>
              <w:rPr>
                <w:szCs w:val="24"/>
                <w:lang w:eastAsia="en-GB"/>
              </w:rPr>
              <w:t>Security threats control measures may include but not limited to:</w:t>
            </w:r>
          </w:p>
        </w:tc>
        <w:tc>
          <w:tcPr>
            <w:tcW w:w="5421" w:type="dxa"/>
          </w:tcPr>
          <w:p w14:paraId="3C5375C0" w14:textId="77777777" w:rsidR="00D82289" w:rsidRDefault="00000000">
            <w:pPr>
              <w:numPr>
                <w:ilvl w:val="0"/>
                <w:numId w:val="8"/>
              </w:numPr>
              <w:spacing w:after="0" w:line="360" w:lineRule="auto"/>
              <w:jc w:val="both"/>
              <w:rPr>
                <w:szCs w:val="24"/>
                <w:lang w:eastAsia="en-GB"/>
              </w:rPr>
            </w:pPr>
            <w:r>
              <w:rPr>
                <w:szCs w:val="24"/>
                <w:lang w:eastAsia="en-GB"/>
              </w:rPr>
              <w:t>Counter measures against cyber terrorism</w:t>
            </w:r>
          </w:p>
          <w:p w14:paraId="68D90BE8" w14:textId="77777777" w:rsidR="00D82289" w:rsidRDefault="00000000">
            <w:pPr>
              <w:numPr>
                <w:ilvl w:val="0"/>
                <w:numId w:val="8"/>
              </w:numPr>
              <w:spacing w:after="0" w:line="360" w:lineRule="auto"/>
              <w:jc w:val="both"/>
              <w:rPr>
                <w:szCs w:val="24"/>
                <w:lang w:eastAsia="en-GB"/>
              </w:rPr>
            </w:pPr>
            <w:r>
              <w:rPr>
                <w:szCs w:val="24"/>
                <w:lang w:eastAsia="en-GB"/>
              </w:rPr>
              <w:t>Physical Controls</w:t>
            </w:r>
          </w:p>
          <w:p w14:paraId="69AAB638" w14:textId="77777777" w:rsidR="00D82289" w:rsidRDefault="00000000">
            <w:pPr>
              <w:numPr>
                <w:ilvl w:val="0"/>
                <w:numId w:val="8"/>
              </w:numPr>
              <w:spacing w:after="0" w:line="360" w:lineRule="auto"/>
              <w:jc w:val="both"/>
              <w:rPr>
                <w:szCs w:val="24"/>
                <w:lang w:eastAsia="en-GB"/>
              </w:rPr>
            </w:pPr>
            <w:r>
              <w:rPr>
                <w:szCs w:val="24"/>
                <w:lang w:eastAsia="en-GB"/>
              </w:rPr>
              <w:t>Technical/Logical Controls</w:t>
            </w:r>
          </w:p>
          <w:p w14:paraId="551D749C" w14:textId="77777777" w:rsidR="00D82289" w:rsidRDefault="00000000">
            <w:pPr>
              <w:numPr>
                <w:ilvl w:val="0"/>
                <w:numId w:val="8"/>
              </w:numPr>
              <w:spacing w:after="0" w:line="360" w:lineRule="auto"/>
              <w:jc w:val="both"/>
              <w:rPr>
                <w:szCs w:val="24"/>
                <w:lang w:eastAsia="en-GB"/>
              </w:rPr>
            </w:pPr>
            <w:r>
              <w:rPr>
                <w:szCs w:val="24"/>
                <w:lang w:eastAsia="en-GB"/>
              </w:rPr>
              <w:t>Operational Controls</w:t>
            </w:r>
          </w:p>
        </w:tc>
      </w:tr>
      <w:tr w:rsidR="00D82289" w14:paraId="69CB3B08" w14:textId="77777777">
        <w:trPr>
          <w:trHeight w:val="70"/>
        </w:trPr>
        <w:tc>
          <w:tcPr>
            <w:tcW w:w="3647" w:type="dxa"/>
          </w:tcPr>
          <w:p w14:paraId="76AC7921" w14:textId="77777777" w:rsidR="00D82289" w:rsidRDefault="00000000">
            <w:pPr>
              <w:numPr>
                <w:ilvl w:val="0"/>
                <w:numId w:val="7"/>
              </w:numPr>
              <w:spacing w:after="0" w:line="360" w:lineRule="auto"/>
              <w:rPr>
                <w:szCs w:val="24"/>
                <w:lang w:eastAsia="en-GB"/>
              </w:rPr>
            </w:pPr>
            <w:r>
              <w:rPr>
                <w:szCs w:val="24"/>
                <w:lang w:eastAsia="en-GB"/>
              </w:rPr>
              <w:t>Online job platforms may include but are not limited to:</w:t>
            </w:r>
          </w:p>
        </w:tc>
        <w:tc>
          <w:tcPr>
            <w:tcW w:w="5421" w:type="dxa"/>
          </w:tcPr>
          <w:p w14:paraId="51AFE29F" w14:textId="77777777" w:rsidR="00D82289" w:rsidRDefault="00000000">
            <w:pPr>
              <w:numPr>
                <w:ilvl w:val="0"/>
                <w:numId w:val="8"/>
              </w:numPr>
              <w:spacing w:after="0" w:line="360" w:lineRule="auto"/>
              <w:jc w:val="both"/>
              <w:rPr>
                <w:szCs w:val="24"/>
                <w:lang w:eastAsia="en-GB"/>
              </w:rPr>
            </w:pPr>
            <w:proofErr w:type="spellStart"/>
            <w:r>
              <w:rPr>
                <w:szCs w:val="24"/>
                <w:lang w:eastAsia="en-GB"/>
              </w:rPr>
              <w:t>Remotask</w:t>
            </w:r>
            <w:proofErr w:type="spellEnd"/>
          </w:p>
          <w:p w14:paraId="6395BC5C" w14:textId="77777777" w:rsidR="00D82289" w:rsidRDefault="00000000">
            <w:pPr>
              <w:numPr>
                <w:ilvl w:val="0"/>
                <w:numId w:val="8"/>
              </w:numPr>
              <w:spacing w:after="0" w:line="360" w:lineRule="auto"/>
              <w:jc w:val="both"/>
              <w:rPr>
                <w:szCs w:val="24"/>
                <w:lang w:eastAsia="en-GB"/>
              </w:rPr>
            </w:pPr>
            <w:r>
              <w:rPr>
                <w:szCs w:val="24"/>
                <w:lang w:eastAsia="en-GB"/>
              </w:rPr>
              <w:t xml:space="preserve">Data </w:t>
            </w:r>
            <w:proofErr w:type="spellStart"/>
            <w:proofErr w:type="gramStart"/>
            <w:r>
              <w:rPr>
                <w:szCs w:val="24"/>
                <w:lang w:eastAsia="en-GB"/>
              </w:rPr>
              <w:t>annotation.tech</w:t>
            </w:r>
            <w:proofErr w:type="spellEnd"/>
            <w:proofErr w:type="gramEnd"/>
          </w:p>
          <w:p w14:paraId="02680405" w14:textId="77777777" w:rsidR="00D82289" w:rsidRDefault="00000000">
            <w:pPr>
              <w:numPr>
                <w:ilvl w:val="0"/>
                <w:numId w:val="8"/>
              </w:numPr>
              <w:spacing w:after="0" w:line="360" w:lineRule="auto"/>
              <w:jc w:val="both"/>
              <w:rPr>
                <w:szCs w:val="24"/>
                <w:lang w:eastAsia="en-GB"/>
              </w:rPr>
            </w:pPr>
            <w:proofErr w:type="spellStart"/>
            <w:r>
              <w:rPr>
                <w:szCs w:val="24"/>
                <w:lang w:eastAsia="en-GB"/>
              </w:rPr>
              <w:t>Cloudworker</w:t>
            </w:r>
            <w:proofErr w:type="spellEnd"/>
          </w:p>
          <w:p w14:paraId="6B6EEB30" w14:textId="77777777" w:rsidR="00D82289" w:rsidRDefault="00000000">
            <w:pPr>
              <w:numPr>
                <w:ilvl w:val="0"/>
                <w:numId w:val="8"/>
              </w:numPr>
              <w:spacing w:after="0" w:line="360" w:lineRule="auto"/>
              <w:jc w:val="both"/>
              <w:rPr>
                <w:szCs w:val="24"/>
                <w:lang w:eastAsia="en-GB"/>
              </w:rPr>
            </w:pPr>
            <w:r>
              <w:rPr>
                <w:szCs w:val="24"/>
                <w:lang w:eastAsia="en-GB"/>
              </w:rPr>
              <w:t>Upwork</w:t>
            </w:r>
          </w:p>
          <w:p w14:paraId="19417333" w14:textId="77777777" w:rsidR="00D82289" w:rsidRDefault="00000000">
            <w:pPr>
              <w:numPr>
                <w:ilvl w:val="0"/>
                <w:numId w:val="8"/>
              </w:numPr>
              <w:spacing w:after="0" w:line="360" w:lineRule="auto"/>
              <w:jc w:val="both"/>
              <w:rPr>
                <w:szCs w:val="24"/>
                <w:lang w:eastAsia="en-GB"/>
              </w:rPr>
            </w:pPr>
            <w:proofErr w:type="spellStart"/>
            <w:r>
              <w:rPr>
                <w:szCs w:val="24"/>
                <w:lang w:eastAsia="en-GB"/>
              </w:rPr>
              <w:lastRenderedPageBreak/>
              <w:t>Oneforma</w:t>
            </w:r>
            <w:proofErr w:type="spellEnd"/>
          </w:p>
          <w:p w14:paraId="7EED1F00" w14:textId="77777777" w:rsidR="00D82289" w:rsidRDefault="00000000">
            <w:pPr>
              <w:numPr>
                <w:ilvl w:val="0"/>
                <w:numId w:val="8"/>
              </w:numPr>
              <w:spacing w:after="0" w:line="360" w:lineRule="auto"/>
              <w:jc w:val="both"/>
              <w:rPr>
                <w:szCs w:val="24"/>
                <w:lang w:eastAsia="en-GB"/>
              </w:rPr>
            </w:pPr>
            <w:r>
              <w:rPr>
                <w:szCs w:val="24"/>
                <w:lang w:eastAsia="en-GB"/>
              </w:rPr>
              <w:t>Appen</w:t>
            </w:r>
          </w:p>
        </w:tc>
      </w:tr>
      <w:tr w:rsidR="00D82289" w14:paraId="1975077E" w14:textId="77777777">
        <w:trPr>
          <w:trHeight w:val="70"/>
        </w:trPr>
        <w:tc>
          <w:tcPr>
            <w:tcW w:w="3647" w:type="dxa"/>
          </w:tcPr>
          <w:p w14:paraId="34A4A1A9" w14:textId="77777777" w:rsidR="00D82289" w:rsidRDefault="00000000">
            <w:pPr>
              <w:numPr>
                <w:ilvl w:val="0"/>
                <w:numId w:val="7"/>
              </w:numPr>
              <w:spacing w:after="0" w:line="360" w:lineRule="auto"/>
              <w:rPr>
                <w:szCs w:val="24"/>
                <w:lang w:eastAsia="en-GB"/>
              </w:rPr>
            </w:pPr>
            <w:r>
              <w:rPr>
                <w:rFonts w:eastAsia="Tahoma"/>
                <w:szCs w:val="24"/>
                <w:lang w:eastAsia="en-GB"/>
              </w:rPr>
              <w:lastRenderedPageBreak/>
              <w:t>Job opportunities may include but not limited to:</w:t>
            </w:r>
          </w:p>
        </w:tc>
        <w:tc>
          <w:tcPr>
            <w:tcW w:w="5421" w:type="dxa"/>
          </w:tcPr>
          <w:p w14:paraId="2ADA9E9F" w14:textId="77777777" w:rsidR="00D82289" w:rsidRDefault="00000000">
            <w:pPr>
              <w:numPr>
                <w:ilvl w:val="0"/>
                <w:numId w:val="9"/>
              </w:numPr>
              <w:spacing w:after="0" w:line="360" w:lineRule="auto"/>
              <w:jc w:val="both"/>
              <w:rPr>
                <w:rFonts w:eastAsia="Tahoma"/>
                <w:szCs w:val="24"/>
                <w:lang w:eastAsia="en-GB"/>
              </w:rPr>
            </w:pPr>
            <w:r>
              <w:rPr>
                <w:rFonts w:eastAsia="Tahoma"/>
                <w:szCs w:val="24"/>
                <w:lang w:eastAsia="en-GB"/>
              </w:rPr>
              <w:t xml:space="preserve">Self-employment </w:t>
            </w:r>
          </w:p>
          <w:p w14:paraId="20040584" w14:textId="77777777" w:rsidR="00D82289" w:rsidRDefault="00000000">
            <w:pPr>
              <w:numPr>
                <w:ilvl w:val="0"/>
                <w:numId w:val="9"/>
              </w:numPr>
              <w:spacing w:after="0" w:line="360" w:lineRule="auto"/>
              <w:jc w:val="both"/>
              <w:rPr>
                <w:rFonts w:eastAsia="Tahoma"/>
                <w:szCs w:val="24"/>
                <w:lang w:eastAsia="en-GB"/>
              </w:rPr>
            </w:pPr>
            <w:r>
              <w:rPr>
                <w:rFonts w:eastAsia="Tahoma"/>
                <w:szCs w:val="24"/>
                <w:lang w:eastAsia="en-GB"/>
              </w:rPr>
              <w:t xml:space="preserve">Service provision </w:t>
            </w:r>
          </w:p>
          <w:p w14:paraId="555464EE" w14:textId="77777777" w:rsidR="00D82289" w:rsidRDefault="00000000">
            <w:pPr>
              <w:numPr>
                <w:ilvl w:val="0"/>
                <w:numId w:val="9"/>
              </w:numPr>
              <w:spacing w:after="0" w:line="360" w:lineRule="auto"/>
              <w:jc w:val="both"/>
              <w:rPr>
                <w:rFonts w:eastAsia="Tahoma"/>
                <w:szCs w:val="24"/>
                <w:lang w:eastAsia="en-GB"/>
              </w:rPr>
            </w:pPr>
            <w:r>
              <w:rPr>
                <w:rFonts w:eastAsia="Tahoma"/>
                <w:szCs w:val="24"/>
                <w:lang w:eastAsia="en-GB"/>
              </w:rPr>
              <w:t>product development</w:t>
            </w:r>
          </w:p>
          <w:p w14:paraId="21B0DF58" w14:textId="77777777" w:rsidR="00D82289" w:rsidRDefault="00000000">
            <w:pPr>
              <w:numPr>
                <w:ilvl w:val="0"/>
                <w:numId w:val="8"/>
              </w:numPr>
              <w:spacing w:after="0" w:line="360" w:lineRule="auto"/>
              <w:jc w:val="both"/>
              <w:rPr>
                <w:szCs w:val="24"/>
                <w:lang w:eastAsia="en-GB"/>
              </w:rPr>
            </w:pPr>
            <w:r>
              <w:rPr>
                <w:rFonts w:eastAsia="Tahoma"/>
                <w:szCs w:val="24"/>
                <w:lang w:eastAsia="en-GB"/>
              </w:rPr>
              <w:t xml:space="preserve">salaried employment </w:t>
            </w:r>
          </w:p>
        </w:tc>
      </w:tr>
      <w:tr w:rsidR="00D82289" w14:paraId="4CA525D8" w14:textId="77777777">
        <w:trPr>
          <w:trHeight w:val="70"/>
        </w:trPr>
        <w:tc>
          <w:tcPr>
            <w:tcW w:w="3647" w:type="dxa"/>
          </w:tcPr>
          <w:p w14:paraId="39AD1C0E" w14:textId="77777777" w:rsidR="00D82289" w:rsidRDefault="00000000">
            <w:pPr>
              <w:pStyle w:val="ListParagraph"/>
              <w:numPr>
                <w:ilvl w:val="0"/>
                <w:numId w:val="7"/>
              </w:numPr>
              <w:rPr>
                <w:szCs w:val="24"/>
                <w:lang w:eastAsia="en-GB"/>
              </w:rPr>
            </w:pPr>
            <w:r>
              <w:rPr>
                <w:szCs w:val="24"/>
                <w:lang w:eastAsia="en-GB"/>
              </w:rPr>
              <w:t>Certificates and testimonials</w:t>
            </w:r>
            <w:r>
              <w:rPr>
                <w:b/>
                <w:i/>
                <w:szCs w:val="24"/>
                <w:lang w:eastAsia="en-GB"/>
              </w:rPr>
              <w:t xml:space="preserve"> </w:t>
            </w:r>
            <w:r>
              <w:rPr>
                <w:szCs w:val="24"/>
                <w:lang w:eastAsia="en-GB"/>
              </w:rPr>
              <w:t>may include but not limited to:</w:t>
            </w:r>
          </w:p>
        </w:tc>
        <w:tc>
          <w:tcPr>
            <w:tcW w:w="5421" w:type="dxa"/>
          </w:tcPr>
          <w:p w14:paraId="411A102A" w14:textId="77777777" w:rsidR="00D82289" w:rsidRDefault="00000000">
            <w:pPr>
              <w:numPr>
                <w:ilvl w:val="0"/>
                <w:numId w:val="10"/>
              </w:numPr>
              <w:spacing w:after="0" w:line="360" w:lineRule="auto"/>
              <w:jc w:val="both"/>
              <w:rPr>
                <w:rFonts w:eastAsia="Tahoma"/>
                <w:szCs w:val="24"/>
                <w:lang w:eastAsia="en-GB"/>
              </w:rPr>
            </w:pPr>
            <w:r>
              <w:rPr>
                <w:rFonts w:eastAsia="Tahoma"/>
                <w:szCs w:val="24"/>
                <w:lang w:eastAsia="en-GB"/>
              </w:rPr>
              <w:t>Academic credentials</w:t>
            </w:r>
          </w:p>
          <w:p w14:paraId="1FEAF540" w14:textId="77777777" w:rsidR="00D82289" w:rsidRDefault="00000000">
            <w:pPr>
              <w:numPr>
                <w:ilvl w:val="0"/>
                <w:numId w:val="10"/>
              </w:numPr>
              <w:spacing w:after="0" w:line="360" w:lineRule="auto"/>
              <w:jc w:val="both"/>
              <w:rPr>
                <w:rFonts w:eastAsia="Tahoma"/>
                <w:szCs w:val="24"/>
                <w:lang w:eastAsia="en-GB"/>
              </w:rPr>
            </w:pPr>
            <w:r>
              <w:rPr>
                <w:rFonts w:eastAsia="Tahoma"/>
                <w:szCs w:val="24"/>
                <w:lang w:eastAsia="en-GB"/>
              </w:rPr>
              <w:t>Letters of previous employments/ services rendered</w:t>
            </w:r>
          </w:p>
          <w:p w14:paraId="13CF5180" w14:textId="77777777" w:rsidR="00D82289" w:rsidRDefault="00000000">
            <w:pPr>
              <w:numPr>
                <w:ilvl w:val="0"/>
                <w:numId w:val="10"/>
              </w:numPr>
              <w:spacing w:after="0" w:line="360" w:lineRule="auto"/>
              <w:jc w:val="both"/>
              <w:rPr>
                <w:rFonts w:eastAsia="Tahoma"/>
                <w:szCs w:val="24"/>
                <w:lang w:eastAsia="en-GB"/>
              </w:rPr>
            </w:pPr>
            <w:r>
              <w:rPr>
                <w:rFonts w:eastAsia="Tahoma"/>
                <w:szCs w:val="24"/>
                <w:lang w:eastAsia="en-GB"/>
              </w:rPr>
              <w:t>Letters of commendation</w:t>
            </w:r>
          </w:p>
          <w:p w14:paraId="13764649" w14:textId="77777777" w:rsidR="00D82289" w:rsidRDefault="00000000">
            <w:pPr>
              <w:numPr>
                <w:ilvl w:val="0"/>
                <w:numId w:val="10"/>
              </w:numPr>
              <w:spacing w:after="0" w:line="360" w:lineRule="auto"/>
              <w:jc w:val="both"/>
              <w:rPr>
                <w:rFonts w:eastAsia="Tahoma"/>
                <w:szCs w:val="24"/>
                <w:lang w:eastAsia="en-GB"/>
              </w:rPr>
            </w:pPr>
            <w:r>
              <w:rPr>
                <w:rFonts w:eastAsia="Tahoma"/>
                <w:szCs w:val="24"/>
                <w:lang w:eastAsia="en-GB"/>
              </w:rPr>
              <w:t>Certifications of participation</w:t>
            </w:r>
          </w:p>
          <w:p w14:paraId="3B732D7F" w14:textId="77777777" w:rsidR="00D82289" w:rsidRDefault="00000000">
            <w:pPr>
              <w:numPr>
                <w:ilvl w:val="0"/>
                <w:numId w:val="10"/>
              </w:numPr>
              <w:spacing w:after="0" w:line="360" w:lineRule="auto"/>
              <w:jc w:val="both"/>
              <w:rPr>
                <w:rFonts w:eastAsia="Tahoma"/>
                <w:szCs w:val="24"/>
                <w:lang w:eastAsia="en-GB"/>
              </w:rPr>
            </w:pPr>
            <w:r>
              <w:rPr>
                <w:rFonts w:eastAsia="Tahoma"/>
                <w:szCs w:val="24"/>
                <w:lang w:eastAsia="en-GB"/>
              </w:rPr>
              <w:t xml:space="preserve">Awards </w:t>
            </w:r>
          </w:p>
        </w:tc>
      </w:tr>
      <w:tr w:rsidR="00D82289" w14:paraId="7A536A90" w14:textId="77777777">
        <w:trPr>
          <w:trHeight w:val="70"/>
        </w:trPr>
        <w:tc>
          <w:tcPr>
            <w:tcW w:w="3647" w:type="dxa"/>
          </w:tcPr>
          <w:p w14:paraId="76A9BEF6" w14:textId="77777777" w:rsidR="00D82289" w:rsidRDefault="00000000">
            <w:pPr>
              <w:pStyle w:val="ListParagraph"/>
              <w:numPr>
                <w:ilvl w:val="0"/>
                <w:numId w:val="7"/>
              </w:numPr>
              <w:rPr>
                <w:szCs w:val="24"/>
                <w:lang w:eastAsia="en-GB"/>
              </w:rPr>
            </w:pPr>
            <w:r>
              <w:rPr>
                <w:szCs w:val="24"/>
                <w:lang w:eastAsia="en-GB"/>
              </w:rPr>
              <w:t>Interview skills may include but not limited to:</w:t>
            </w:r>
          </w:p>
        </w:tc>
        <w:tc>
          <w:tcPr>
            <w:tcW w:w="5421" w:type="dxa"/>
          </w:tcPr>
          <w:p w14:paraId="690FC7FE"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Listening skills</w:t>
            </w:r>
          </w:p>
          <w:p w14:paraId="1D785961"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Grooming</w:t>
            </w:r>
          </w:p>
          <w:p w14:paraId="2D09AC9D"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Language command</w:t>
            </w:r>
          </w:p>
          <w:p w14:paraId="672FDCB9"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Articulation of issues </w:t>
            </w:r>
          </w:p>
          <w:p w14:paraId="32338F4F"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Body language </w:t>
            </w:r>
          </w:p>
          <w:p w14:paraId="7F0D84F7"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Time management </w:t>
            </w:r>
          </w:p>
          <w:p w14:paraId="44B2EB92"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Honesty </w:t>
            </w:r>
          </w:p>
          <w:p w14:paraId="1F0412D6" w14:textId="77777777" w:rsidR="00D82289" w:rsidRDefault="00000000">
            <w:pPr>
              <w:numPr>
                <w:ilvl w:val="0"/>
                <w:numId w:val="11"/>
              </w:numPr>
              <w:spacing w:after="0" w:line="360" w:lineRule="auto"/>
              <w:jc w:val="both"/>
              <w:rPr>
                <w:rFonts w:eastAsia="Tahoma"/>
                <w:szCs w:val="24"/>
                <w:lang w:eastAsia="en-GB"/>
              </w:rPr>
            </w:pPr>
            <w:r>
              <w:rPr>
                <w:rFonts w:eastAsia="Tahoma"/>
                <w:szCs w:val="24"/>
                <w:lang w:eastAsia="en-GB"/>
              </w:rPr>
              <w:t xml:space="preserve">Generally knowledgeable in current affairs and technical area </w:t>
            </w:r>
          </w:p>
        </w:tc>
      </w:tr>
    </w:tbl>
    <w:p w14:paraId="6D2C19CF" w14:textId="77777777" w:rsidR="00D82289" w:rsidRDefault="00D82289">
      <w:pPr>
        <w:spacing w:after="0" w:line="360" w:lineRule="auto"/>
        <w:rPr>
          <w:szCs w:val="24"/>
        </w:rPr>
      </w:pPr>
    </w:p>
    <w:p w14:paraId="4FE71202" w14:textId="77777777" w:rsidR="00D82289" w:rsidRDefault="00D82289">
      <w:pPr>
        <w:spacing w:after="0" w:line="360" w:lineRule="auto"/>
        <w:rPr>
          <w:b/>
          <w:szCs w:val="24"/>
        </w:rPr>
      </w:pPr>
    </w:p>
    <w:p w14:paraId="6EAAC1A6" w14:textId="77777777" w:rsidR="00D82289" w:rsidRDefault="00000000">
      <w:pPr>
        <w:spacing w:after="0" w:line="360" w:lineRule="auto"/>
        <w:rPr>
          <w:b/>
          <w:szCs w:val="24"/>
        </w:rPr>
      </w:pPr>
      <w:r>
        <w:rPr>
          <w:b/>
          <w:szCs w:val="24"/>
        </w:rPr>
        <w:t xml:space="preserve">REQUIRED KNOWLEDGE AND SKILLS </w:t>
      </w:r>
    </w:p>
    <w:p w14:paraId="27D3DEDD" w14:textId="77777777" w:rsidR="00D82289" w:rsidRDefault="00000000">
      <w:pPr>
        <w:spacing w:after="0" w:line="360" w:lineRule="auto"/>
        <w:rPr>
          <w:szCs w:val="24"/>
        </w:rPr>
      </w:pPr>
      <w:r>
        <w:rPr>
          <w:szCs w:val="24"/>
        </w:rPr>
        <w:t xml:space="preserve">This section describes the knowledge and skills required for this unit of competency. </w:t>
      </w:r>
    </w:p>
    <w:p w14:paraId="06198ACC" w14:textId="77777777" w:rsidR="00D82289" w:rsidRDefault="00000000">
      <w:pPr>
        <w:spacing w:after="0" w:line="360" w:lineRule="auto"/>
        <w:rPr>
          <w:b/>
          <w:szCs w:val="24"/>
        </w:rPr>
      </w:pPr>
      <w:r>
        <w:rPr>
          <w:b/>
          <w:szCs w:val="24"/>
        </w:rPr>
        <w:t>Required knowledge</w:t>
      </w:r>
    </w:p>
    <w:p w14:paraId="1CEE64AA" w14:textId="77777777" w:rsidR="00D82289" w:rsidRDefault="00000000">
      <w:pPr>
        <w:spacing w:after="0" w:line="360" w:lineRule="auto"/>
        <w:rPr>
          <w:szCs w:val="24"/>
        </w:rPr>
      </w:pPr>
      <w:r>
        <w:rPr>
          <w:szCs w:val="24"/>
        </w:rPr>
        <w:t xml:space="preserve">The individual needs to demonstrate knowledge of: </w:t>
      </w:r>
    </w:p>
    <w:p w14:paraId="00989C36" w14:textId="77777777" w:rsidR="00D82289" w:rsidRDefault="00000000">
      <w:pPr>
        <w:numPr>
          <w:ilvl w:val="0"/>
          <w:numId w:val="12"/>
        </w:numPr>
        <w:spacing w:after="0" w:line="360" w:lineRule="auto"/>
        <w:rPr>
          <w:szCs w:val="24"/>
        </w:rPr>
      </w:pPr>
      <w:r>
        <w:rPr>
          <w:szCs w:val="24"/>
        </w:rPr>
        <w:t>Computer Hardware and Software Concepts</w:t>
      </w:r>
    </w:p>
    <w:p w14:paraId="79AD7DE9" w14:textId="77777777" w:rsidR="00D82289" w:rsidRDefault="00000000">
      <w:pPr>
        <w:numPr>
          <w:ilvl w:val="0"/>
          <w:numId w:val="12"/>
        </w:numPr>
        <w:spacing w:after="0" w:line="360" w:lineRule="auto"/>
        <w:rPr>
          <w:szCs w:val="24"/>
        </w:rPr>
      </w:pPr>
      <w:r>
        <w:rPr>
          <w:szCs w:val="24"/>
        </w:rPr>
        <w:t>Computer Security Concepts (Data security and privacy)</w:t>
      </w:r>
    </w:p>
    <w:p w14:paraId="0FC439A0" w14:textId="77777777" w:rsidR="00D82289" w:rsidRDefault="00000000">
      <w:pPr>
        <w:numPr>
          <w:ilvl w:val="0"/>
          <w:numId w:val="12"/>
        </w:numPr>
        <w:spacing w:after="0" w:line="360" w:lineRule="auto"/>
        <w:rPr>
          <w:szCs w:val="24"/>
        </w:rPr>
      </w:pPr>
      <w:r>
        <w:rPr>
          <w:szCs w:val="24"/>
        </w:rPr>
        <w:t>Cyber security threats and control measures</w:t>
      </w:r>
    </w:p>
    <w:p w14:paraId="75E3763B" w14:textId="77777777" w:rsidR="00D82289" w:rsidRDefault="00000000">
      <w:pPr>
        <w:numPr>
          <w:ilvl w:val="0"/>
          <w:numId w:val="12"/>
        </w:numPr>
        <w:spacing w:after="0" w:line="360" w:lineRule="auto"/>
        <w:rPr>
          <w:szCs w:val="24"/>
        </w:rPr>
      </w:pPr>
      <w:r>
        <w:rPr>
          <w:szCs w:val="24"/>
        </w:rPr>
        <w:t>Understanding Computer Crimes</w:t>
      </w:r>
    </w:p>
    <w:p w14:paraId="323B9DBC" w14:textId="77777777" w:rsidR="00D82289" w:rsidRDefault="00000000">
      <w:pPr>
        <w:numPr>
          <w:ilvl w:val="0"/>
          <w:numId w:val="12"/>
        </w:numPr>
        <w:spacing w:after="0" w:line="360" w:lineRule="auto"/>
        <w:rPr>
          <w:rFonts w:eastAsia="Overlock"/>
          <w:szCs w:val="24"/>
        </w:rPr>
      </w:pPr>
      <w:r>
        <w:rPr>
          <w:szCs w:val="24"/>
        </w:rPr>
        <w:lastRenderedPageBreak/>
        <w:t>Detection and protection against computer crimes</w:t>
      </w:r>
    </w:p>
    <w:p w14:paraId="341F0925" w14:textId="77777777" w:rsidR="00D82289" w:rsidRDefault="00000000">
      <w:pPr>
        <w:numPr>
          <w:ilvl w:val="0"/>
          <w:numId w:val="12"/>
        </w:numPr>
        <w:spacing w:after="0" w:line="360" w:lineRule="auto"/>
        <w:rPr>
          <w:rFonts w:eastAsia="Overlock"/>
          <w:szCs w:val="24"/>
        </w:rPr>
      </w:pPr>
      <w:r>
        <w:rPr>
          <w:szCs w:val="24"/>
        </w:rPr>
        <w:t>Laws governing protection of ICT in Kenya</w:t>
      </w:r>
    </w:p>
    <w:p w14:paraId="25AE8DBC" w14:textId="77777777" w:rsidR="00D82289" w:rsidRDefault="00000000">
      <w:pPr>
        <w:numPr>
          <w:ilvl w:val="0"/>
          <w:numId w:val="12"/>
        </w:numPr>
        <w:spacing w:after="0" w:line="360" w:lineRule="auto"/>
        <w:rPr>
          <w:rFonts w:eastAsia="Overlock"/>
          <w:szCs w:val="24"/>
        </w:rPr>
      </w:pPr>
      <w:r>
        <w:rPr>
          <w:szCs w:val="24"/>
        </w:rPr>
        <w:t xml:space="preserve">Digital Identity Management </w:t>
      </w:r>
    </w:p>
    <w:p w14:paraId="34802F1A" w14:textId="77777777" w:rsidR="00D82289" w:rsidRDefault="00000000">
      <w:pPr>
        <w:numPr>
          <w:ilvl w:val="0"/>
          <w:numId w:val="12"/>
        </w:numPr>
        <w:spacing w:after="0" w:line="360" w:lineRule="auto"/>
        <w:rPr>
          <w:rFonts w:eastAsia="Overlock"/>
          <w:szCs w:val="24"/>
        </w:rPr>
      </w:pPr>
      <w:r>
        <w:rPr>
          <w:szCs w:val="24"/>
        </w:rPr>
        <w:t>Netiquette Principles</w:t>
      </w:r>
    </w:p>
    <w:p w14:paraId="349BCF10" w14:textId="77777777" w:rsidR="00D82289" w:rsidRDefault="00000000">
      <w:pPr>
        <w:numPr>
          <w:ilvl w:val="0"/>
          <w:numId w:val="12"/>
        </w:numPr>
        <w:spacing w:after="0" w:line="360" w:lineRule="auto"/>
        <w:rPr>
          <w:rFonts w:eastAsia="Overlock"/>
          <w:szCs w:val="24"/>
        </w:rPr>
      </w:pPr>
      <w:r>
        <w:rPr>
          <w:szCs w:val="24"/>
        </w:rPr>
        <w:t>Fundamentals of Copyright and Licenses</w:t>
      </w:r>
    </w:p>
    <w:p w14:paraId="586371C0" w14:textId="77777777" w:rsidR="00D82289" w:rsidRDefault="00000000">
      <w:pPr>
        <w:numPr>
          <w:ilvl w:val="0"/>
          <w:numId w:val="12"/>
        </w:numPr>
        <w:spacing w:after="0" w:line="360" w:lineRule="auto"/>
        <w:rPr>
          <w:rFonts w:eastAsia="Overlock"/>
          <w:szCs w:val="24"/>
        </w:rPr>
      </w:pPr>
      <w:r>
        <w:rPr>
          <w:szCs w:val="24"/>
        </w:rPr>
        <w:t xml:space="preserve">Word </w:t>
      </w:r>
      <w:proofErr w:type="gramStart"/>
      <w:r>
        <w:rPr>
          <w:szCs w:val="24"/>
        </w:rPr>
        <w:t>processing;</w:t>
      </w:r>
      <w:proofErr w:type="gramEnd"/>
    </w:p>
    <w:p w14:paraId="7A0FC3E3" w14:textId="77777777" w:rsidR="00D82289" w:rsidRDefault="00000000">
      <w:pPr>
        <w:pStyle w:val="ListItem01"/>
        <w:spacing w:line="360" w:lineRule="auto"/>
        <w:rPr>
          <w:rFonts w:eastAsia="Overlock"/>
        </w:rPr>
      </w:pPr>
      <w:r>
        <w:t xml:space="preserve">Functions and concepts of word </w:t>
      </w:r>
      <w:proofErr w:type="gramStart"/>
      <w:r>
        <w:t>processing;</w:t>
      </w:r>
      <w:proofErr w:type="gramEnd"/>
    </w:p>
    <w:p w14:paraId="49DAE64F" w14:textId="77777777" w:rsidR="00D82289" w:rsidRDefault="00000000">
      <w:pPr>
        <w:pStyle w:val="ListItem01"/>
        <w:spacing w:line="360" w:lineRule="auto"/>
        <w:rPr>
          <w:rFonts w:eastAsia="Overlock"/>
        </w:rPr>
      </w:pPr>
      <w:r>
        <w:t xml:space="preserve">Documents and tables creation and </w:t>
      </w:r>
      <w:proofErr w:type="gramStart"/>
      <w:r>
        <w:t>manipulations;</w:t>
      </w:r>
      <w:proofErr w:type="gramEnd"/>
    </w:p>
    <w:p w14:paraId="6DC22E80" w14:textId="77777777" w:rsidR="00D82289" w:rsidRDefault="00000000">
      <w:pPr>
        <w:pStyle w:val="ListItem01"/>
        <w:spacing w:line="360" w:lineRule="auto"/>
        <w:rPr>
          <w:rFonts w:eastAsia="Overlock"/>
        </w:rPr>
      </w:pPr>
      <w:r>
        <w:t xml:space="preserve">Document </w:t>
      </w:r>
      <w:proofErr w:type="gramStart"/>
      <w:r>
        <w:t>editing;</w:t>
      </w:r>
      <w:proofErr w:type="gramEnd"/>
    </w:p>
    <w:p w14:paraId="4D7EE17B" w14:textId="77777777" w:rsidR="00D82289" w:rsidRDefault="00000000">
      <w:pPr>
        <w:pStyle w:val="ListItem01"/>
        <w:spacing w:line="360" w:lineRule="auto"/>
        <w:rPr>
          <w:rFonts w:eastAsia="Overlock"/>
        </w:rPr>
      </w:pPr>
      <w:r>
        <w:t xml:space="preserve">Document </w:t>
      </w:r>
      <w:proofErr w:type="gramStart"/>
      <w:r>
        <w:t>formatting;</w:t>
      </w:r>
      <w:proofErr w:type="gramEnd"/>
    </w:p>
    <w:p w14:paraId="179D04A0" w14:textId="77777777" w:rsidR="00D82289" w:rsidRDefault="00000000">
      <w:pPr>
        <w:pStyle w:val="ListItem01"/>
        <w:spacing w:line="360" w:lineRule="auto"/>
        <w:rPr>
          <w:rFonts w:eastAsia="Overlock"/>
        </w:rPr>
      </w:pPr>
      <w:r>
        <w:t>Word processing utilities</w:t>
      </w:r>
    </w:p>
    <w:p w14:paraId="7DC738E6" w14:textId="77777777" w:rsidR="00D82289" w:rsidRDefault="00000000">
      <w:pPr>
        <w:numPr>
          <w:ilvl w:val="0"/>
          <w:numId w:val="12"/>
        </w:numPr>
        <w:spacing w:after="0" w:line="360" w:lineRule="auto"/>
        <w:rPr>
          <w:rFonts w:eastAsia="Overlock"/>
          <w:szCs w:val="24"/>
        </w:rPr>
      </w:pPr>
      <w:proofErr w:type="gramStart"/>
      <w:r>
        <w:rPr>
          <w:szCs w:val="24"/>
        </w:rPr>
        <w:t>Spreadsheets;</w:t>
      </w:r>
      <w:proofErr w:type="gramEnd"/>
    </w:p>
    <w:p w14:paraId="5EDEDA65" w14:textId="77777777" w:rsidR="00D82289" w:rsidRDefault="00000000">
      <w:pPr>
        <w:pStyle w:val="ListItem01"/>
        <w:spacing w:line="360" w:lineRule="auto"/>
        <w:rPr>
          <w:rFonts w:eastAsia="Overlock"/>
        </w:rPr>
      </w:pPr>
      <w:r>
        <w:t xml:space="preserve">Meaning, types and importance of </w:t>
      </w:r>
      <w:proofErr w:type="gramStart"/>
      <w:r>
        <w:t>spreadsheets;</w:t>
      </w:r>
      <w:proofErr w:type="gramEnd"/>
    </w:p>
    <w:p w14:paraId="266D44DC" w14:textId="77777777" w:rsidR="00D82289" w:rsidRDefault="00000000">
      <w:pPr>
        <w:pStyle w:val="ListItem01"/>
        <w:spacing w:line="360" w:lineRule="auto"/>
        <w:rPr>
          <w:rFonts w:eastAsia="Overlock"/>
        </w:rPr>
      </w:pPr>
      <w:r>
        <w:t xml:space="preserve">Components of </w:t>
      </w:r>
      <w:proofErr w:type="gramStart"/>
      <w:r>
        <w:t>spreadsheets;</w:t>
      </w:r>
      <w:proofErr w:type="gramEnd"/>
    </w:p>
    <w:p w14:paraId="48F7828A" w14:textId="77777777" w:rsidR="00D82289" w:rsidRDefault="00000000">
      <w:pPr>
        <w:pStyle w:val="ListItem01"/>
        <w:spacing w:line="360" w:lineRule="auto"/>
        <w:rPr>
          <w:rFonts w:eastAsia="Overlock"/>
        </w:rPr>
      </w:pPr>
      <w:r>
        <w:t xml:space="preserve">Functions, formulae, and charts, uses and </w:t>
      </w:r>
      <w:proofErr w:type="gramStart"/>
      <w:r>
        <w:t>layout;</w:t>
      </w:r>
      <w:proofErr w:type="gramEnd"/>
    </w:p>
    <w:p w14:paraId="5A57C112" w14:textId="77777777" w:rsidR="00D82289" w:rsidRDefault="00000000">
      <w:pPr>
        <w:pStyle w:val="ListItem01"/>
        <w:spacing w:line="360" w:lineRule="auto"/>
        <w:rPr>
          <w:rFonts w:eastAsia="Overlock"/>
        </w:rPr>
      </w:pPr>
      <w:r>
        <w:t xml:space="preserve">Data formulation, manipulation and application to </w:t>
      </w:r>
      <w:proofErr w:type="gramStart"/>
      <w:r>
        <w:t>cells;</w:t>
      </w:r>
      <w:proofErr w:type="gramEnd"/>
    </w:p>
    <w:p w14:paraId="7396C0AE" w14:textId="77777777" w:rsidR="00D82289" w:rsidRDefault="00000000">
      <w:pPr>
        <w:pStyle w:val="ListItem01"/>
        <w:spacing w:line="360" w:lineRule="auto"/>
        <w:rPr>
          <w:rFonts w:eastAsia="Overlock"/>
        </w:rPr>
      </w:pPr>
      <w:r>
        <w:t xml:space="preserve">Editing &amp; formatting </w:t>
      </w:r>
      <w:proofErr w:type="gramStart"/>
      <w:r>
        <w:t>spreadsheets;</w:t>
      </w:r>
      <w:proofErr w:type="gramEnd"/>
      <w:r>
        <w:t xml:space="preserve">         </w:t>
      </w:r>
    </w:p>
    <w:p w14:paraId="796AB7B0" w14:textId="77777777" w:rsidR="00D82289" w:rsidRDefault="00000000">
      <w:pPr>
        <w:numPr>
          <w:ilvl w:val="0"/>
          <w:numId w:val="12"/>
        </w:numPr>
        <w:spacing w:after="0" w:line="360" w:lineRule="auto"/>
        <w:rPr>
          <w:rFonts w:eastAsia="Overlock"/>
          <w:szCs w:val="24"/>
        </w:rPr>
      </w:pPr>
      <w:r>
        <w:rPr>
          <w:szCs w:val="24"/>
        </w:rPr>
        <w:t xml:space="preserve">Presentation </w:t>
      </w:r>
      <w:proofErr w:type="gramStart"/>
      <w:r>
        <w:rPr>
          <w:szCs w:val="24"/>
        </w:rPr>
        <w:t>Packages;</w:t>
      </w:r>
      <w:proofErr w:type="gramEnd"/>
    </w:p>
    <w:p w14:paraId="0E15CB1C" w14:textId="77777777" w:rsidR="00D82289" w:rsidRDefault="00000000">
      <w:pPr>
        <w:pStyle w:val="ListItem01"/>
        <w:spacing w:line="360" w:lineRule="auto"/>
        <w:rPr>
          <w:rFonts w:eastAsia="Overlock"/>
        </w:rPr>
      </w:pPr>
      <w:r>
        <w:t xml:space="preserve">Types of presentation Packages. </w:t>
      </w:r>
    </w:p>
    <w:p w14:paraId="751DA17F" w14:textId="77777777" w:rsidR="00D82289" w:rsidRDefault="00000000">
      <w:pPr>
        <w:pStyle w:val="ListItem01"/>
        <w:spacing w:line="360" w:lineRule="auto"/>
        <w:rPr>
          <w:rFonts w:eastAsia="Overlock"/>
        </w:rPr>
      </w:pPr>
      <w:r>
        <w:t>Creating, formulating, running, editing, printing and presenting slides and handouts</w:t>
      </w:r>
    </w:p>
    <w:p w14:paraId="0CC98B69" w14:textId="77777777" w:rsidR="00D82289" w:rsidRDefault="00000000">
      <w:pPr>
        <w:numPr>
          <w:ilvl w:val="0"/>
          <w:numId w:val="12"/>
        </w:numPr>
        <w:spacing w:after="0" w:line="360" w:lineRule="auto"/>
        <w:rPr>
          <w:szCs w:val="24"/>
        </w:rPr>
      </w:pPr>
      <w:r>
        <w:rPr>
          <w:szCs w:val="24"/>
        </w:rPr>
        <w:t xml:space="preserve">Networking and </w:t>
      </w:r>
      <w:proofErr w:type="gramStart"/>
      <w:r>
        <w:rPr>
          <w:szCs w:val="24"/>
        </w:rPr>
        <w:t>Internet;</w:t>
      </w:r>
      <w:proofErr w:type="gramEnd"/>
    </w:p>
    <w:p w14:paraId="2AF601CE" w14:textId="77777777" w:rsidR="00D82289" w:rsidRDefault="00000000">
      <w:pPr>
        <w:pStyle w:val="ListItem01"/>
        <w:spacing w:line="360" w:lineRule="auto"/>
        <w:rPr>
          <w:rFonts w:eastAsia="Overlock"/>
        </w:rPr>
      </w:pPr>
      <w:r>
        <w:t>Internet connectivity.</w:t>
      </w:r>
    </w:p>
    <w:p w14:paraId="3AAFFA54" w14:textId="77777777" w:rsidR="00D82289" w:rsidRDefault="00000000">
      <w:pPr>
        <w:pStyle w:val="ListItem01"/>
        <w:spacing w:line="360" w:lineRule="auto"/>
        <w:rPr>
          <w:rFonts w:eastAsia="Overlock"/>
        </w:rPr>
      </w:pPr>
      <w:r>
        <w:t xml:space="preserve">Browser and digital content </w:t>
      </w:r>
      <w:proofErr w:type="gramStart"/>
      <w:r>
        <w:t>management;</w:t>
      </w:r>
      <w:proofErr w:type="gramEnd"/>
    </w:p>
    <w:p w14:paraId="0C232EBA" w14:textId="77777777" w:rsidR="00D82289" w:rsidRDefault="00000000">
      <w:pPr>
        <w:pStyle w:val="ListItem01"/>
        <w:spacing w:line="360" w:lineRule="auto"/>
        <w:rPr>
          <w:rFonts w:eastAsia="Overlock"/>
        </w:rPr>
      </w:pPr>
      <w:r>
        <w:t>Managing data, information, and digital content</w:t>
      </w:r>
    </w:p>
    <w:p w14:paraId="3CC4509D" w14:textId="77777777" w:rsidR="00D82289" w:rsidRDefault="00000000">
      <w:pPr>
        <w:pStyle w:val="ListItem01"/>
        <w:spacing w:line="360" w:lineRule="auto"/>
        <w:rPr>
          <w:rFonts w:eastAsia="Overlock"/>
        </w:rPr>
      </w:pPr>
      <w:r>
        <w:t>Electronic mail and World Wide Web</w:t>
      </w:r>
    </w:p>
    <w:p w14:paraId="525575F8" w14:textId="77777777" w:rsidR="00D82289" w:rsidRDefault="00000000">
      <w:pPr>
        <w:numPr>
          <w:ilvl w:val="0"/>
          <w:numId w:val="12"/>
        </w:numPr>
        <w:spacing w:after="0" w:line="360" w:lineRule="auto"/>
        <w:rPr>
          <w:rFonts w:eastAsia="Overlock"/>
          <w:szCs w:val="24"/>
        </w:rPr>
      </w:pPr>
      <w:r>
        <w:rPr>
          <w:szCs w:val="24"/>
        </w:rPr>
        <w:t xml:space="preserve">Fundamentals of Online </w:t>
      </w:r>
      <w:proofErr w:type="gramStart"/>
      <w:r>
        <w:rPr>
          <w:szCs w:val="24"/>
        </w:rPr>
        <w:t>Working;</w:t>
      </w:r>
      <w:proofErr w:type="gramEnd"/>
    </w:p>
    <w:p w14:paraId="339B8A41" w14:textId="77777777" w:rsidR="00D82289" w:rsidRDefault="00000000">
      <w:pPr>
        <w:pStyle w:val="ListItem01"/>
        <w:spacing w:line="360" w:lineRule="auto"/>
        <w:rPr>
          <w:rFonts w:eastAsia="Overlock"/>
        </w:rPr>
      </w:pPr>
      <w:r>
        <w:t xml:space="preserve">Online Profile </w:t>
      </w:r>
      <w:proofErr w:type="gramStart"/>
      <w:r>
        <w:t>Management;</w:t>
      </w:r>
      <w:proofErr w:type="gramEnd"/>
    </w:p>
    <w:p w14:paraId="7113AD50" w14:textId="77777777" w:rsidR="00D82289" w:rsidRDefault="00000000">
      <w:pPr>
        <w:pStyle w:val="ListItem01"/>
        <w:spacing w:line="360" w:lineRule="auto"/>
        <w:rPr>
          <w:rFonts w:eastAsia="Overlock"/>
        </w:rPr>
      </w:pPr>
      <w:r>
        <w:t xml:space="preserve">e-Portfolio </w:t>
      </w:r>
      <w:proofErr w:type="gramStart"/>
      <w:r>
        <w:t>Management;</w:t>
      </w:r>
      <w:proofErr w:type="gramEnd"/>
    </w:p>
    <w:p w14:paraId="1AECBDC4" w14:textId="77777777" w:rsidR="00D82289" w:rsidRDefault="00000000">
      <w:pPr>
        <w:pStyle w:val="ListItem01"/>
        <w:spacing w:line="360" w:lineRule="auto"/>
        <w:rPr>
          <w:rFonts w:eastAsia="Overlock"/>
        </w:rPr>
      </w:pPr>
      <w:r>
        <w:t xml:space="preserve">Online Jobs </w:t>
      </w:r>
      <w:proofErr w:type="gramStart"/>
      <w:r>
        <w:t>Bidding;</w:t>
      </w:r>
      <w:proofErr w:type="gramEnd"/>
    </w:p>
    <w:p w14:paraId="0738CAAB" w14:textId="77777777" w:rsidR="00D82289" w:rsidRDefault="00000000">
      <w:pPr>
        <w:pStyle w:val="ListItem01"/>
        <w:spacing w:line="360" w:lineRule="auto"/>
        <w:rPr>
          <w:rFonts w:eastAsia="Overlock"/>
        </w:rPr>
      </w:pPr>
      <w:r>
        <w:t xml:space="preserve">Online Payment </w:t>
      </w:r>
      <w:proofErr w:type="gramStart"/>
      <w:r>
        <w:t>Systems;</w:t>
      </w:r>
      <w:proofErr w:type="gramEnd"/>
    </w:p>
    <w:p w14:paraId="28C3BA05" w14:textId="77777777" w:rsidR="00D82289" w:rsidRDefault="00000000">
      <w:pPr>
        <w:numPr>
          <w:ilvl w:val="0"/>
          <w:numId w:val="12"/>
        </w:numPr>
        <w:spacing w:after="0" w:line="360" w:lineRule="auto"/>
        <w:rPr>
          <w:bCs/>
          <w:szCs w:val="24"/>
        </w:rPr>
      </w:pPr>
      <w:r>
        <w:rPr>
          <w:bCs/>
          <w:szCs w:val="24"/>
        </w:rPr>
        <w:t>Job entry techniques</w:t>
      </w:r>
    </w:p>
    <w:p w14:paraId="77C4189F" w14:textId="77777777" w:rsidR="00D82289" w:rsidRDefault="00000000">
      <w:pPr>
        <w:pStyle w:val="ListItem01"/>
        <w:spacing w:line="360" w:lineRule="auto"/>
        <w:rPr>
          <w:bCs/>
        </w:rPr>
      </w:pPr>
      <w:r>
        <w:rPr>
          <w:bCs/>
        </w:rPr>
        <w:lastRenderedPageBreak/>
        <w:t>Job searching sites</w:t>
      </w:r>
    </w:p>
    <w:p w14:paraId="38F17E8D" w14:textId="77777777" w:rsidR="00D82289" w:rsidRDefault="00000000">
      <w:pPr>
        <w:pStyle w:val="ListItem01"/>
        <w:spacing w:line="360" w:lineRule="auto"/>
        <w:rPr>
          <w:bCs/>
        </w:rPr>
      </w:pPr>
      <w:r>
        <w:rPr>
          <w:bCs/>
        </w:rPr>
        <w:t>Interview preparation skills</w:t>
      </w:r>
    </w:p>
    <w:p w14:paraId="2390CB8E" w14:textId="77777777" w:rsidR="00D82289" w:rsidRDefault="00000000">
      <w:pPr>
        <w:pStyle w:val="ListItem01"/>
        <w:spacing w:line="360" w:lineRule="auto"/>
        <w:rPr>
          <w:bCs/>
        </w:rPr>
      </w:pPr>
      <w:r>
        <w:rPr>
          <w:bCs/>
        </w:rPr>
        <w:t>Interview handling</w:t>
      </w:r>
    </w:p>
    <w:p w14:paraId="04DDC262" w14:textId="77777777" w:rsidR="00D82289" w:rsidRDefault="00D82289">
      <w:pPr>
        <w:spacing w:after="0" w:line="360" w:lineRule="auto"/>
        <w:rPr>
          <w:b/>
          <w:szCs w:val="24"/>
        </w:rPr>
      </w:pPr>
    </w:p>
    <w:p w14:paraId="4A76DB21" w14:textId="77777777" w:rsidR="00D82289" w:rsidRDefault="00000000">
      <w:pPr>
        <w:spacing w:after="0" w:line="360" w:lineRule="auto"/>
        <w:rPr>
          <w:szCs w:val="24"/>
        </w:rPr>
      </w:pPr>
      <w:r>
        <w:rPr>
          <w:b/>
          <w:szCs w:val="24"/>
        </w:rPr>
        <w:t>Required skills</w:t>
      </w:r>
      <w:r>
        <w:rPr>
          <w:szCs w:val="24"/>
        </w:rPr>
        <w:t xml:space="preserve"> </w:t>
      </w:r>
    </w:p>
    <w:p w14:paraId="4CC15D4D" w14:textId="77777777" w:rsidR="00D82289" w:rsidRDefault="00000000">
      <w:pPr>
        <w:spacing w:after="0" w:line="360" w:lineRule="auto"/>
        <w:rPr>
          <w:szCs w:val="24"/>
        </w:rPr>
      </w:pPr>
      <w:r>
        <w:rPr>
          <w:szCs w:val="24"/>
        </w:rPr>
        <w:t xml:space="preserve">The individual needs to demonstrate the following skills: </w:t>
      </w:r>
    </w:p>
    <w:p w14:paraId="3125246C" w14:textId="77777777" w:rsidR="00D82289" w:rsidRDefault="00000000">
      <w:pPr>
        <w:numPr>
          <w:ilvl w:val="0"/>
          <w:numId w:val="13"/>
        </w:numPr>
        <w:spacing w:after="0" w:line="360" w:lineRule="auto"/>
        <w:rPr>
          <w:rFonts w:eastAsia="Overlock"/>
          <w:szCs w:val="24"/>
        </w:rPr>
      </w:pPr>
      <w:r>
        <w:rPr>
          <w:szCs w:val="24"/>
        </w:rPr>
        <w:t>Active listening</w:t>
      </w:r>
    </w:p>
    <w:p w14:paraId="78F307B7" w14:textId="77777777" w:rsidR="00D82289" w:rsidRDefault="00000000">
      <w:pPr>
        <w:numPr>
          <w:ilvl w:val="0"/>
          <w:numId w:val="13"/>
        </w:numPr>
        <w:spacing w:after="0" w:line="360" w:lineRule="auto"/>
        <w:rPr>
          <w:rFonts w:eastAsia="Overlock"/>
          <w:szCs w:val="24"/>
        </w:rPr>
      </w:pPr>
      <w:r>
        <w:rPr>
          <w:szCs w:val="24"/>
        </w:rPr>
        <w:t>Keyboard Skills</w:t>
      </w:r>
    </w:p>
    <w:p w14:paraId="1E7BF86F" w14:textId="77777777" w:rsidR="00D82289" w:rsidRDefault="00000000">
      <w:pPr>
        <w:numPr>
          <w:ilvl w:val="0"/>
          <w:numId w:val="13"/>
        </w:numPr>
        <w:spacing w:after="0" w:line="360" w:lineRule="auto"/>
        <w:rPr>
          <w:rFonts w:eastAsia="Overlock"/>
          <w:szCs w:val="24"/>
        </w:rPr>
      </w:pPr>
      <w:r>
        <w:rPr>
          <w:szCs w:val="24"/>
        </w:rPr>
        <w:t>Mouse Skills</w:t>
      </w:r>
    </w:p>
    <w:p w14:paraId="14F68508" w14:textId="77777777" w:rsidR="00D82289" w:rsidRDefault="00000000">
      <w:pPr>
        <w:numPr>
          <w:ilvl w:val="0"/>
          <w:numId w:val="13"/>
        </w:numPr>
        <w:spacing w:after="0" w:line="360" w:lineRule="auto"/>
        <w:rPr>
          <w:rFonts w:eastAsia="Overlock"/>
          <w:szCs w:val="24"/>
        </w:rPr>
      </w:pPr>
      <w:r>
        <w:rPr>
          <w:szCs w:val="24"/>
        </w:rPr>
        <w:t>Analytical skills</w:t>
      </w:r>
    </w:p>
    <w:p w14:paraId="505A3B0E" w14:textId="77777777" w:rsidR="00D82289" w:rsidRDefault="00000000">
      <w:pPr>
        <w:numPr>
          <w:ilvl w:val="0"/>
          <w:numId w:val="13"/>
        </w:numPr>
        <w:spacing w:after="0" w:line="360" w:lineRule="auto"/>
        <w:rPr>
          <w:rFonts w:eastAsia="Overlock"/>
          <w:szCs w:val="24"/>
        </w:rPr>
      </w:pPr>
      <w:r>
        <w:rPr>
          <w:szCs w:val="24"/>
        </w:rPr>
        <w:t>Creativity</w:t>
      </w:r>
    </w:p>
    <w:p w14:paraId="309855F0" w14:textId="77777777" w:rsidR="00D82289" w:rsidRDefault="00000000">
      <w:pPr>
        <w:numPr>
          <w:ilvl w:val="0"/>
          <w:numId w:val="13"/>
        </w:numPr>
        <w:spacing w:after="0" w:line="360" w:lineRule="auto"/>
        <w:rPr>
          <w:rFonts w:eastAsia="Overlock"/>
          <w:szCs w:val="24"/>
        </w:rPr>
      </w:pPr>
      <w:r>
        <w:rPr>
          <w:szCs w:val="24"/>
        </w:rPr>
        <w:t>Interpretation Skills</w:t>
      </w:r>
    </w:p>
    <w:p w14:paraId="5F25A776" w14:textId="77777777" w:rsidR="00D82289" w:rsidRDefault="00000000">
      <w:pPr>
        <w:numPr>
          <w:ilvl w:val="0"/>
          <w:numId w:val="13"/>
        </w:numPr>
        <w:spacing w:after="0" w:line="360" w:lineRule="auto"/>
        <w:rPr>
          <w:rFonts w:eastAsia="Overlock"/>
          <w:szCs w:val="24"/>
        </w:rPr>
      </w:pPr>
      <w:r>
        <w:rPr>
          <w:szCs w:val="24"/>
        </w:rPr>
        <w:t>Communication</w:t>
      </w:r>
    </w:p>
    <w:p w14:paraId="42963A73" w14:textId="77777777" w:rsidR="00D82289" w:rsidRDefault="00000000">
      <w:pPr>
        <w:numPr>
          <w:ilvl w:val="0"/>
          <w:numId w:val="13"/>
        </w:numPr>
        <w:spacing w:after="0" w:line="360" w:lineRule="auto"/>
        <w:rPr>
          <w:rFonts w:eastAsia="Overlock"/>
          <w:szCs w:val="24"/>
        </w:rPr>
      </w:pPr>
      <w:r>
        <w:rPr>
          <w:szCs w:val="24"/>
        </w:rPr>
        <w:t>Spreadsheet operations (applying fundamental operations such as addition, subtraction, division and multiplication)</w:t>
      </w:r>
    </w:p>
    <w:p w14:paraId="184D2CCA" w14:textId="77777777" w:rsidR="00D82289" w:rsidRDefault="00000000">
      <w:pPr>
        <w:numPr>
          <w:ilvl w:val="0"/>
          <w:numId w:val="13"/>
        </w:numPr>
        <w:spacing w:after="0" w:line="360" w:lineRule="auto"/>
        <w:rPr>
          <w:rFonts w:eastAsia="Overlock"/>
          <w:szCs w:val="24"/>
        </w:rPr>
      </w:pPr>
      <w:r>
        <w:rPr>
          <w:szCs w:val="24"/>
        </w:rPr>
        <w:t>Computer Use Safety Skills</w:t>
      </w:r>
    </w:p>
    <w:p w14:paraId="63BC0125" w14:textId="77777777" w:rsidR="00D82289" w:rsidRDefault="00000000">
      <w:pPr>
        <w:numPr>
          <w:ilvl w:val="0"/>
          <w:numId w:val="13"/>
        </w:numPr>
        <w:spacing w:after="0" w:line="360" w:lineRule="auto"/>
        <w:rPr>
          <w:rFonts w:eastAsia="Overlock"/>
          <w:szCs w:val="24"/>
        </w:rPr>
      </w:pPr>
      <w:r>
        <w:rPr>
          <w:szCs w:val="24"/>
        </w:rPr>
        <w:t>Document Editing Skills</w:t>
      </w:r>
    </w:p>
    <w:p w14:paraId="3E84D862" w14:textId="77777777" w:rsidR="00D82289" w:rsidRDefault="00000000">
      <w:pPr>
        <w:numPr>
          <w:ilvl w:val="0"/>
          <w:numId w:val="13"/>
        </w:numPr>
        <w:spacing w:after="0" w:line="360" w:lineRule="auto"/>
        <w:rPr>
          <w:rFonts w:eastAsia="Overlock"/>
          <w:szCs w:val="24"/>
        </w:rPr>
      </w:pPr>
      <w:r>
        <w:rPr>
          <w:szCs w:val="24"/>
        </w:rPr>
        <w:t>Document Formatting Skills</w:t>
      </w:r>
    </w:p>
    <w:p w14:paraId="096E0FAE" w14:textId="77777777" w:rsidR="00D82289" w:rsidRDefault="00000000">
      <w:pPr>
        <w:numPr>
          <w:ilvl w:val="0"/>
          <w:numId w:val="13"/>
        </w:numPr>
        <w:spacing w:after="0" w:line="360" w:lineRule="auto"/>
        <w:rPr>
          <w:rFonts w:eastAsia="Overlock"/>
          <w:szCs w:val="24"/>
        </w:rPr>
      </w:pPr>
      <w:r>
        <w:rPr>
          <w:szCs w:val="24"/>
        </w:rPr>
        <w:t>Document Printing Skills</w:t>
      </w:r>
    </w:p>
    <w:p w14:paraId="5E5C4526" w14:textId="77777777" w:rsidR="00D82289" w:rsidRDefault="00000000">
      <w:pPr>
        <w:numPr>
          <w:ilvl w:val="0"/>
          <w:numId w:val="13"/>
        </w:numPr>
        <w:spacing w:after="0" w:line="360" w:lineRule="auto"/>
        <w:rPr>
          <w:rFonts w:eastAsia="Overlock"/>
          <w:szCs w:val="24"/>
        </w:rPr>
      </w:pPr>
      <w:r>
        <w:rPr>
          <w:szCs w:val="24"/>
        </w:rPr>
        <w:t>Netiquette Skills</w:t>
      </w:r>
    </w:p>
    <w:p w14:paraId="14D5B2D3" w14:textId="77777777" w:rsidR="00D82289" w:rsidRDefault="00000000">
      <w:pPr>
        <w:numPr>
          <w:ilvl w:val="0"/>
          <w:numId w:val="13"/>
        </w:numPr>
        <w:spacing w:after="0" w:line="360" w:lineRule="auto"/>
        <w:rPr>
          <w:rFonts w:eastAsia="Overlock"/>
          <w:szCs w:val="24"/>
        </w:rPr>
      </w:pPr>
      <w:r>
        <w:rPr>
          <w:szCs w:val="24"/>
        </w:rPr>
        <w:t>Internet Browsing Skills</w:t>
      </w:r>
    </w:p>
    <w:p w14:paraId="653A1155" w14:textId="77777777" w:rsidR="00D82289" w:rsidRDefault="00000000">
      <w:pPr>
        <w:numPr>
          <w:ilvl w:val="0"/>
          <w:numId w:val="13"/>
        </w:numPr>
        <w:spacing w:after="0" w:line="360" w:lineRule="auto"/>
        <w:rPr>
          <w:rFonts w:eastAsia="Overlock"/>
          <w:szCs w:val="24"/>
        </w:rPr>
      </w:pPr>
      <w:r>
        <w:rPr>
          <w:szCs w:val="24"/>
        </w:rPr>
        <w:t>Problem Solving Skills</w:t>
      </w:r>
    </w:p>
    <w:p w14:paraId="7FB7CB0F" w14:textId="77777777" w:rsidR="00D82289" w:rsidRDefault="00000000">
      <w:pPr>
        <w:numPr>
          <w:ilvl w:val="0"/>
          <w:numId w:val="13"/>
        </w:numPr>
        <w:spacing w:after="0" w:line="360" w:lineRule="auto"/>
        <w:rPr>
          <w:rFonts w:eastAsia="Overlock"/>
          <w:szCs w:val="24"/>
        </w:rPr>
      </w:pPr>
      <w:r>
        <w:rPr>
          <w:szCs w:val="24"/>
        </w:rPr>
        <w:t>Online Collaboration Skills</w:t>
      </w:r>
    </w:p>
    <w:p w14:paraId="48F5EED7" w14:textId="77777777" w:rsidR="00D82289" w:rsidRDefault="00000000">
      <w:pPr>
        <w:numPr>
          <w:ilvl w:val="0"/>
          <w:numId w:val="13"/>
        </w:numPr>
        <w:spacing w:after="0" w:line="360" w:lineRule="auto"/>
        <w:rPr>
          <w:rFonts w:eastAsia="Overlock"/>
          <w:szCs w:val="24"/>
        </w:rPr>
      </w:pPr>
      <w:r>
        <w:rPr>
          <w:szCs w:val="24"/>
        </w:rPr>
        <w:t>Cybersecurity Skills</w:t>
      </w:r>
    </w:p>
    <w:p w14:paraId="1DD899A1" w14:textId="77777777" w:rsidR="00D82289" w:rsidRDefault="00000000">
      <w:pPr>
        <w:numPr>
          <w:ilvl w:val="0"/>
          <w:numId w:val="13"/>
        </w:numPr>
        <w:spacing w:after="0" w:line="360" w:lineRule="auto"/>
        <w:rPr>
          <w:rFonts w:eastAsia="Overlock"/>
          <w:szCs w:val="24"/>
        </w:rPr>
      </w:pPr>
      <w:r>
        <w:rPr>
          <w:szCs w:val="24"/>
        </w:rPr>
        <w:t>CV writing</w:t>
      </w:r>
    </w:p>
    <w:p w14:paraId="198A8211" w14:textId="77777777" w:rsidR="00D82289" w:rsidRDefault="00000000">
      <w:pPr>
        <w:numPr>
          <w:ilvl w:val="0"/>
          <w:numId w:val="13"/>
        </w:numPr>
        <w:spacing w:after="0" w:line="360" w:lineRule="auto"/>
        <w:rPr>
          <w:rFonts w:eastAsia="Overlock"/>
          <w:szCs w:val="24"/>
        </w:rPr>
      </w:pPr>
      <w:r>
        <w:rPr>
          <w:szCs w:val="24"/>
        </w:rPr>
        <w:t>Grooming</w:t>
      </w:r>
    </w:p>
    <w:p w14:paraId="71AC9213" w14:textId="77777777" w:rsidR="00D82289" w:rsidRDefault="00D82289">
      <w:pPr>
        <w:spacing w:after="0" w:line="360" w:lineRule="auto"/>
        <w:rPr>
          <w:rFonts w:eastAsia="Overlock"/>
          <w:szCs w:val="24"/>
        </w:rPr>
      </w:pPr>
    </w:p>
    <w:p w14:paraId="046CE32F" w14:textId="77777777" w:rsidR="00D82289" w:rsidRDefault="00000000">
      <w:pPr>
        <w:spacing w:after="0" w:line="360" w:lineRule="auto"/>
        <w:rPr>
          <w:b/>
          <w:szCs w:val="24"/>
        </w:rPr>
      </w:pPr>
      <w:r>
        <w:rPr>
          <w:b/>
          <w:szCs w:val="24"/>
        </w:rPr>
        <w:t>EVIDENCE GUIDE</w:t>
      </w:r>
    </w:p>
    <w:p w14:paraId="60543459" w14:textId="77777777" w:rsidR="00D82289" w:rsidRDefault="00000000">
      <w:pPr>
        <w:spacing w:after="0" w:line="360" w:lineRule="auto"/>
        <w:jc w:val="both"/>
        <w:rPr>
          <w:szCs w:val="24"/>
        </w:rPr>
      </w:pPr>
      <w:r>
        <w:rPr>
          <w:szCs w:val="24"/>
        </w:rPr>
        <w:t xml:space="preserve">This provides advice on assessment and must be read in conjunction with the performance criteria, required knowledge, and skills range. </w:t>
      </w:r>
    </w:p>
    <w:tbl>
      <w:tblPr>
        <w:tblStyle w:val="Style128"/>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D82289" w14:paraId="0FD643CD" w14:textId="77777777">
        <w:trPr>
          <w:trHeight w:val="4499"/>
        </w:trPr>
        <w:tc>
          <w:tcPr>
            <w:tcW w:w="2437" w:type="dxa"/>
          </w:tcPr>
          <w:p w14:paraId="196935F7" w14:textId="77777777" w:rsidR="00D82289" w:rsidRDefault="00000000">
            <w:pPr>
              <w:numPr>
                <w:ilvl w:val="0"/>
                <w:numId w:val="14"/>
              </w:numPr>
              <w:spacing w:after="0" w:line="360" w:lineRule="auto"/>
              <w:rPr>
                <w:szCs w:val="24"/>
              </w:rPr>
            </w:pPr>
            <w:r>
              <w:rPr>
                <w:szCs w:val="24"/>
              </w:rPr>
              <w:lastRenderedPageBreak/>
              <w:t>Critical aspects of competency</w:t>
            </w:r>
          </w:p>
        </w:tc>
        <w:tc>
          <w:tcPr>
            <w:tcW w:w="6631" w:type="dxa"/>
          </w:tcPr>
          <w:p w14:paraId="74481354" w14:textId="77777777" w:rsidR="00D82289" w:rsidRDefault="00000000">
            <w:pPr>
              <w:spacing w:after="0" w:line="360" w:lineRule="auto"/>
              <w:rPr>
                <w:b/>
                <w:bCs/>
                <w:i/>
                <w:iCs/>
                <w:szCs w:val="24"/>
              </w:rPr>
            </w:pPr>
            <w:r>
              <w:rPr>
                <w:b/>
                <w:bCs/>
                <w:i/>
                <w:iCs/>
                <w:szCs w:val="24"/>
              </w:rPr>
              <w:t xml:space="preserve">Assessment requires evidence that the candidate: </w:t>
            </w:r>
          </w:p>
          <w:p w14:paraId="0C1A6C1D" w14:textId="77777777" w:rsidR="00D82289" w:rsidRDefault="00000000">
            <w:pPr>
              <w:numPr>
                <w:ilvl w:val="1"/>
                <w:numId w:val="15"/>
              </w:numPr>
              <w:spacing w:after="0" w:line="360" w:lineRule="auto"/>
              <w:ind w:left="425"/>
              <w:rPr>
                <w:szCs w:val="24"/>
              </w:rPr>
            </w:pPr>
            <w:r>
              <w:rPr>
                <w:szCs w:val="24"/>
              </w:rPr>
              <w:t>Operated computer devices as per workplace policies and regulations.</w:t>
            </w:r>
          </w:p>
          <w:p w14:paraId="6CB24BE8" w14:textId="77777777" w:rsidR="00D82289" w:rsidRDefault="00000000">
            <w:pPr>
              <w:numPr>
                <w:ilvl w:val="1"/>
                <w:numId w:val="15"/>
              </w:numPr>
              <w:spacing w:after="0" w:line="360" w:lineRule="auto"/>
              <w:rPr>
                <w:szCs w:val="24"/>
              </w:rPr>
            </w:pPr>
            <w:r>
              <w:rPr>
                <w:szCs w:val="24"/>
              </w:rPr>
              <w:t>Solved tasks using the office suite as per workplace policies and regulations.</w:t>
            </w:r>
          </w:p>
          <w:p w14:paraId="0F16E60A" w14:textId="77777777" w:rsidR="00D82289" w:rsidRDefault="00000000">
            <w:pPr>
              <w:numPr>
                <w:ilvl w:val="1"/>
                <w:numId w:val="15"/>
              </w:numPr>
              <w:spacing w:after="0" w:line="360" w:lineRule="auto"/>
              <w:rPr>
                <w:szCs w:val="24"/>
              </w:rPr>
            </w:pPr>
            <w:r>
              <w:rPr>
                <w:szCs w:val="24"/>
              </w:rPr>
              <w:t>Manage data and information as per workplace policies and regulations.</w:t>
            </w:r>
          </w:p>
          <w:p w14:paraId="7C83D08A" w14:textId="77777777" w:rsidR="00D82289" w:rsidRDefault="00000000">
            <w:pPr>
              <w:numPr>
                <w:ilvl w:val="1"/>
                <w:numId w:val="15"/>
              </w:numPr>
              <w:spacing w:after="0" w:line="360" w:lineRule="auto"/>
              <w:rPr>
                <w:szCs w:val="24"/>
              </w:rPr>
            </w:pPr>
            <w:r>
              <w:rPr>
                <w:szCs w:val="24"/>
              </w:rPr>
              <w:t>Performed online communication and collaboration as per workplace policies and regulations.</w:t>
            </w:r>
          </w:p>
          <w:p w14:paraId="67E44633" w14:textId="77777777" w:rsidR="00D82289" w:rsidRDefault="00000000">
            <w:pPr>
              <w:numPr>
                <w:ilvl w:val="1"/>
                <w:numId w:val="15"/>
              </w:numPr>
              <w:spacing w:after="0" w:line="360" w:lineRule="auto"/>
              <w:rPr>
                <w:szCs w:val="24"/>
              </w:rPr>
            </w:pPr>
            <w:r>
              <w:rPr>
                <w:szCs w:val="24"/>
              </w:rPr>
              <w:t>Applied cybersecurity skills in accordance with workplace policies and regulations.</w:t>
            </w:r>
          </w:p>
          <w:p w14:paraId="3B660D56" w14:textId="77777777" w:rsidR="00D82289" w:rsidRDefault="00000000">
            <w:pPr>
              <w:numPr>
                <w:ilvl w:val="1"/>
                <w:numId w:val="15"/>
              </w:numPr>
              <w:spacing w:after="0" w:line="360" w:lineRule="auto"/>
              <w:rPr>
                <w:szCs w:val="24"/>
              </w:rPr>
            </w:pPr>
            <w:r>
              <w:rPr>
                <w:szCs w:val="24"/>
              </w:rPr>
              <w:t>Executed online tasks according to the job requirements.</w:t>
            </w:r>
          </w:p>
          <w:p w14:paraId="551A6AEA" w14:textId="77777777" w:rsidR="00D82289" w:rsidRDefault="00000000">
            <w:pPr>
              <w:numPr>
                <w:ilvl w:val="1"/>
                <w:numId w:val="15"/>
              </w:numPr>
              <w:spacing w:after="0" w:line="360" w:lineRule="auto"/>
              <w:rPr>
                <w:rFonts w:eastAsia="Tahoma"/>
                <w:szCs w:val="24"/>
              </w:rPr>
            </w:pPr>
            <w:r>
              <w:rPr>
                <w:rFonts w:eastAsia="Tahoma"/>
                <w:szCs w:val="24"/>
              </w:rPr>
              <w:t>Searched for job opportunity based on competencies.</w:t>
            </w:r>
          </w:p>
          <w:p w14:paraId="71848891" w14:textId="77777777" w:rsidR="00D82289" w:rsidRDefault="00000000">
            <w:pPr>
              <w:numPr>
                <w:ilvl w:val="1"/>
                <w:numId w:val="15"/>
              </w:numPr>
              <w:spacing w:after="0" w:line="360" w:lineRule="auto"/>
              <w:rPr>
                <w:rFonts w:eastAsia="Tahoma"/>
                <w:szCs w:val="24"/>
              </w:rPr>
            </w:pPr>
            <w:r>
              <w:rPr>
                <w:rFonts w:eastAsia="Tahoma"/>
                <w:szCs w:val="24"/>
              </w:rPr>
              <w:t>Prepared job requirement documentations based on job opportunity.</w:t>
            </w:r>
          </w:p>
          <w:p w14:paraId="047822A8" w14:textId="77777777" w:rsidR="00D82289" w:rsidRDefault="00000000">
            <w:pPr>
              <w:numPr>
                <w:ilvl w:val="1"/>
                <w:numId w:val="15"/>
              </w:numPr>
              <w:spacing w:after="0" w:line="360" w:lineRule="auto"/>
              <w:rPr>
                <w:szCs w:val="24"/>
              </w:rPr>
            </w:pPr>
            <w:r>
              <w:rPr>
                <w:rFonts w:eastAsia="Tahoma"/>
                <w:szCs w:val="24"/>
              </w:rPr>
              <w:t>Demonstrated interview skills based on the job opportunity.</w:t>
            </w:r>
          </w:p>
        </w:tc>
      </w:tr>
      <w:tr w:rsidR="00D82289" w14:paraId="62E251F6" w14:textId="77777777">
        <w:trPr>
          <w:trHeight w:val="1790"/>
        </w:trPr>
        <w:tc>
          <w:tcPr>
            <w:tcW w:w="2437" w:type="dxa"/>
          </w:tcPr>
          <w:p w14:paraId="29F3CEDD" w14:textId="77777777" w:rsidR="00D82289" w:rsidRDefault="00000000">
            <w:pPr>
              <w:numPr>
                <w:ilvl w:val="0"/>
                <w:numId w:val="14"/>
              </w:numPr>
              <w:spacing w:after="0" w:line="360" w:lineRule="auto"/>
              <w:rPr>
                <w:szCs w:val="24"/>
              </w:rPr>
            </w:pPr>
            <w:r>
              <w:rPr>
                <w:szCs w:val="24"/>
              </w:rPr>
              <w:t>Resource implications</w:t>
            </w:r>
          </w:p>
        </w:tc>
        <w:tc>
          <w:tcPr>
            <w:tcW w:w="6631" w:type="dxa"/>
          </w:tcPr>
          <w:p w14:paraId="0953C164" w14:textId="77777777" w:rsidR="00D82289" w:rsidRDefault="00000000">
            <w:pPr>
              <w:spacing w:after="0" w:line="360" w:lineRule="auto"/>
              <w:rPr>
                <w:szCs w:val="24"/>
              </w:rPr>
            </w:pPr>
            <w:r>
              <w:rPr>
                <w:szCs w:val="24"/>
              </w:rPr>
              <w:t>The following resources should be provided:</w:t>
            </w:r>
          </w:p>
          <w:p w14:paraId="6D2EC948" w14:textId="77777777" w:rsidR="00D82289" w:rsidRDefault="00000000">
            <w:pPr>
              <w:numPr>
                <w:ilvl w:val="1"/>
                <w:numId w:val="14"/>
              </w:numPr>
              <w:spacing w:after="0" w:line="360" w:lineRule="auto"/>
              <w:rPr>
                <w:szCs w:val="24"/>
              </w:rPr>
            </w:pPr>
            <w:r>
              <w:rPr>
                <w:szCs w:val="24"/>
              </w:rPr>
              <w:t>Appropriately simulated environment where assessment can take place.</w:t>
            </w:r>
          </w:p>
          <w:p w14:paraId="36ECB296" w14:textId="77777777" w:rsidR="00D82289" w:rsidRDefault="00000000">
            <w:pPr>
              <w:numPr>
                <w:ilvl w:val="1"/>
                <w:numId w:val="14"/>
              </w:numPr>
              <w:spacing w:after="0" w:line="360" w:lineRule="auto"/>
              <w:rPr>
                <w:szCs w:val="24"/>
              </w:rPr>
            </w:pPr>
            <w:r>
              <w:rPr>
                <w:szCs w:val="24"/>
              </w:rPr>
              <w:t>Access to relevant work environments where assessment can take place.</w:t>
            </w:r>
          </w:p>
          <w:p w14:paraId="318BFFD5" w14:textId="77777777" w:rsidR="00D82289" w:rsidRDefault="00000000">
            <w:pPr>
              <w:numPr>
                <w:ilvl w:val="1"/>
                <w:numId w:val="14"/>
              </w:numPr>
              <w:spacing w:after="0" w:line="360" w:lineRule="auto"/>
              <w:rPr>
                <w:szCs w:val="24"/>
              </w:rPr>
            </w:pPr>
            <w:r>
              <w:rPr>
                <w:szCs w:val="24"/>
              </w:rPr>
              <w:t>Resources relevant to the proposed activities or task.</w:t>
            </w:r>
          </w:p>
        </w:tc>
      </w:tr>
      <w:tr w:rsidR="00D82289" w14:paraId="66F43ED2" w14:textId="77777777">
        <w:trPr>
          <w:trHeight w:val="2420"/>
        </w:trPr>
        <w:tc>
          <w:tcPr>
            <w:tcW w:w="2437" w:type="dxa"/>
          </w:tcPr>
          <w:p w14:paraId="1F6F446D" w14:textId="77777777" w:rsidR="00D82289" w:rsidRDefault="00000000">
            <w:pPr>
              <w:numPr>
                <w:ilvl w:val="0"/>
                <w:numId w:val="14"/>
              </w:numPr>
              <w:spacing w:after="0" w:line="360" w:lineRule="auto"/>
              <w:rPr>
                <w:szCs w:val="24"/>
              </w:rPr>
            </w:pPr>
            <w:bookmarkStart w:id="19" w:name="_heading=h.41mghml" w:colFirst="0" w:colLast="0"/>
            <w:bookmarkEnd w:id="19"/>
            <w:r>
              <w:rPr>
                <w:szCs w:val="24"/>
              </w:rPr>
              <w:t>Methods of assessment</w:t>
            </w:r>
          </w:p>
        </w:tc>
        <w:tc>
          <w:tcPr>
            <w:tcW w:w="6631" w:type="dxa"/>
          </w:tcPr>
          <w:p w14:paraId="0AA0DF52" w14:textId="77777777" w:rsidR="00D82289" w:rsidRDefault="00000000">
            <w:pPr>
              <w:spacing w:after="0" w:line="360" w:lineRule="auto"/>
              <w:rPr>
                <w:szCs w:val="24"/>
              </w:rPr>
            </w:pPr>
            <w:r>
              <w:rPr>
                <w:szCs w:val="24"/>
              </w:rPr>
              <w:t xml:space="preserve">Competency in this unit may be assessed through: </w:t>
            </w:r>
          </w:p>
          <w:p w14:paraId="58A3F879" w14:textId="77777777" w:rsidR="00D82289" w:rsidRDefault="00000000">
            <w:pPr>
              <w:numPr>
                <w:ilvl w:val="1"/>
                <w:numId w:val="14"/>
              </w:numPr>
              <w:spacing w:after="0" w:line="360" w:lineRule="auto"/>
              <w:rPr>
                <w:szCs w:val="24"/>
              </w:rPr>
            </w:pPr>
            <w:proofErr w:type="spellStart"/>
            <w:r>
              <w:rPr>
                <w:szCs w:val="24"/>
              </w:rPr>
              <w:t>practicals</w:t>
            </w:r>
            <w:proofErr w:type="spellEnd"/>
          </w:p>
          <w:p w14:paraId="25800FD4" w14:textId="77777777" w:rsidR="00D82289" w:rsidRDefault="00000000">
            <w:pPr>
              <w:numPr>
                <w:ilvl w:val="1"/>
                <w:numId w:val="14"/>
              </w:numPr>
              <w:spacing w:after="0" w:line="360" w:lineRule="auto"/>
              <w:rPr>
                <w:szCs w:val="24"/>
              </w:rPr>
            </w:pPr>
            <w:r>
              <w:rPr>
                <w:szCs w:val="24"/>
              </w:rPr>
              <w:t>Oral assessment</w:t>
            </w:r>
          </w:p>
          <w:p w14:paraId="3CEBF1A3" w14:textId="77777777" w:rsidR="00D82289" w:rsidRDefault="00000000">
            <w:pPr>
              <w:numPr>
                <w:ilvl w:val="1"/>
                <w:numId w:val="14"/>
              </w:numPr>
              <w:spacing w:after="0" w:line="360" w:lineRule="auto"/>
              <w:rPr>
                <w:szCs w:val="24"/>
              </w:rPr>
            </w:pPr>
            <w:r>
              <w:rPr>
                <w:szCs w:val="24"/>
              </w:rPr>
              <w:t>Portfolio of evidence</w:t>
            </w:r>
          </w:p>
          <w:p w14:paraId="42A1C7D7" w14:textId="77777777" w:rsidR="00D82289" w:rsidRDefault="00000000">
            <w:pPr>
              <w:numPr>
                <w:ilvl w:val="1"/>
                <w:numId w:val="14"/>
              </w:numPr>
              <w:spacing w:after="0" w:line="360" w:lineRule="auto"/>
              <w:rPr>
                <w:szCs w:val="24"/>
              </w:rPr>
            </w:pPr>
            <w:r>
              <w:rPr>
                <w:szCs w:val="24"/>
              </w:rPr>
              <w:t>Third party report</w:t>
            </w:r>
          </w:p>
          <w:p w14:paraId="537C63D6" w14:textId="77777777" w:rsidR="00D82289" w:rsidRDefault="00000000">
            <w:pPr>
              <w:numPr>
                <w:ilvl w:val="1"/>
                <w:numId w:val="14"/>
              </w:numPr>
              <w:spacing w:after="0" w:line="360" w:lineRule="auto"/>
              <w:rPr>
                <w:szCs w:val="24"/>
              </w:rPr>
            </w:pPr>
            <w:r>
              <w:rPr>
                <w:szCs w:val="24"/>
              </w:rPr>
              <w:t>Written assessment</w:t>
            </w:r>
          </w:p>
          <w:p w14:paraId="660EF5B0" w14:textId="77777777" w:rsidR="00D82289" w:rsidRDefault="00000000">
            <w:pPr>
              <w:numPr>
                <w:ilvl w:val="1"/>
                <w:numId w:val="14"/>
              </w:numPr>
              <w:spacing w:after="0" w:line="360" w:lineRule="auto"/>
              <w:rPr>
                <w:szCs w:val="24"/>
              </w:rPr>
            </w:pPr>
            <w:r>
              <w:rPr>
                <w:szCs w:val="24"/>
              </w:rPr>
              <w:lastRenderedPageBreak/>
              <w:t>Projects</w:t>
            </w:r>
          </w:p>
        </w:tc>
      </w:tr>
      <w:tr w:rsidR="00D82289" w14:paraId="3BABCA17" w14:textId="77777777">
        <w:trPr>
          <w:trHeight w:val="734"/>
        </w:trPr>
        <w:tc>
          <w:tcPr>
            <w:tcW w:w="2437" w:type="dxa"/>
          </w:tcPr>
          <w:p w14:paraId="431AEEFB" w14:textId="77777777" w:rsidR="00D82289" w:rsidRDefault="00000000">
            <w:pPr>
              <w:numPr>
                <w:ilvl w:val="0"/>
                <w:numId w:val="14"/>
              </w:numPr>
              <w:spacing w:after="0" w:line="360" w:lineRule="auto"/>
              <w:rPr>
                <w:szCs w:val="24"/>
              </w:rPr>
            </w:pPr>
            <w:r>
              <w:rPr>
                <w:szCs w:val="24"/>
              </w:rPr>
              <w:lastRenderedPageBreak/>
              <w:t>Context of assessment</w:t>
            </w:r>
          </w:p>
        </w:tc>
        <w:tc>
          <w:tcPr>
            <w:tcW w:w="6631" w:type="dxa"/>
          </w:tcPr>
          <w:p w14:paraId="7B4EF436" w14:textId="77777777" w:rsidR="00D82289" w:rsidRDefault="00000000">
            <w:pPr>
              <w:spacing w:after="0" w:line="360" w:lineRule="auto"/>
              <w:rPr>
                <w:szCs w:val="24"/>
              </w:rPr>
            </w:pPr>
            <w:r>
              <w:rPr>
                <w:szCs w:val="24"/>
              </w:rPr>
              <w:t xml:space="preserve">This Competency may be assessed: </w:t>
            </w:r>
          </w:p>
          <w:p w14:paraId="1EFBC470" w14:textId="77777777" w:rsidR="00D82289" w:rsidRDefault="00000000">
            <w:pPr>
              <w:numPr>
                <w:ilvl w:val="1"/>
                <w:numId w:val="14"/>
              </w:numPr>
              <w:spacing w:after="0" w:line="360" w:lineRule="auto"/>
              <w:rPr>
                <w:szCs w:val="24"/>
              </w:rPr>
            </w:pPr>
            <w:r>
              <w:rPr>
                <w:szCs w:val="24"/>
              </w:rPr>
              <w:t>Workplace or simulated workplace.</w:t>
            </w:r>
          </w:p>
        </w:tc>
      </w:tr>
      <w:tr w:rsidR="00D82289" w14:paraId="41EAE294" w14:textId="77777777">
        <w:trPr>
          <w:trHeight w:val="414"/>
        </w:trPr>
        <w:tc>
          <w:tcPr>
            <w:tcW w:w="2437" w:type="dxa"/>
          </w:tcPr>
          <w:p w14:paraId="4874A02F" w14:textId="77777777" w:rsidR="00D82289" w:rsidRDefault="00000000">
            <w:pPr>
              <w:numPr>
                <w:ilvl w:val="0"/>
                <w:numId w:val="14"/>
              </w:numPr>
              <w:spacing w:after="0" w:line="360" w:lineRule="auto"/>
              <w:rPr>
                <w:szCs w:val="24"/>
              </w:rPr>
            </w:pPr>
            <w:r>
              <w:rPr>
                <w:szCs w:val="24"/>
              </w:rPr>
              <w:t>Guidance information for assessment</w:t>
            </w:r>
          </w:p>
        </w:tc>
        <w:tc>
          <w:tcPr>
            <w:tcW w:w="6631" w:type="dxa"/>
          </w:tcPr>
          <w:p w14:paraId="3D31FE05" w14:textId="77777777" w:rsidR="00D82289" w:rsidRDefault="00000000">
            <w:pPr>
              <w:numPr>
                <w:ilvl w:val="1"/>
                <w:numId w:val="14"/>
              </w:numPr>
              <w:spacing w:after="0" w:line="360" w:lineRule="auto"/>
              <w:rPr>
                <w:szCs w:val="24"/>
              </w:rPr>
            </w:pPr>
            <w:r>
              <w:rPr>
                <w:szCs w:val="24"/>
              </w:rPr>
              <w:t>Holistic assessment with other units relevant to the industry sector and workplace job role is recommended.</w:t>
            </w:r>
          </w:p>
        </w:tc>
      </w:tr>
    </w:tbl>
    <w:p w14:paraId="6B031CA8" w14:textId="77777777" w:rsidR="00D82289" w:rsidRDefault="00D82289">
      <w:pPr>
        <w:spacing w:after="0" w:line="360" w:lineRule="auto"/>
        <w:rPr>
          <w:szCs w:val="24"/>
        </w:rPr>
      </w:pPr>
    </w:p>
    <w:p w14:paraId="716F5183" w14:textId="77777777" w:rsidR="00D82289" w:rsidRDefault="00000000">
      <w:pPr>
        <w:pStyle w:val="Heading2"/>
        <w:spacing w:before="0" w:after="0"/>
      </w:pPr>
      <w:bookmarkStart w:id="20" w:name="_Toc525050245"/>
      <w:bookmarkStart w:id="21" w:name="_Toc496099583"/>
      <w:bookmarkStart w:id="22" w:name="_Toc16978"/>
      <w:bookmarkStart w:id="23" w:name="_Toc525050246"/>
      <w:r>
        <w:br w:type="column"/>
      </w:r>
      <w:r>
        <w:lastRenderedPageBreak/>
        <w:t>APPLY COMMUNICATION SKILLS</w:t>
      </w:r>
      <w:bookmarkEnd w:id="20"/>
      <w:bookmarkEnd w:id="21"/>
      <w:bookmarkEnd w:id="22"/>
    </w:p>
    <w:p w14:paraId="569711CA" w14:textId="77777777" w:rsidR="00D82289" w:rsidRDefault="00D82289">
      <w:pPr>
        <w:tabs>
          <w:tab w:val="left" w:pos="2880"/>
        </w:tabs>
        <w:spacing w:after="0" w:line="360" w:lineRule="auto"/>
        <w:jc w:val="both"/>
        <w:rPr>
          <w:b/>
          <w:szCs w:val="24"/>
        </w:rPr>
      </w:pPr>
    </w:p>
    <w:p w14:paraId="7C924E51" w14:textId="77777777" w:rsidR="00D82289" w:rsidRDefault="00000000">
      <w:pPr>
        <w:tabs>
          <w:tab w:val="left" w:pos="2880"/>
        </w:tabs>
        <w:spacing w:after="0" w:line="360" w:lineRule="auto"/>
        <w:jc w:val="both"/>
        <w:rPr>
          <w:b/>
          <w:szCs w:val="24"/>
        </w:rPr>
      </w:pPr>
      <w:r>
        <w:rPr>
          <w:b/>
          <w:szCs w:val="24"/>
        </w:rPr>
        <w:t>UNIT CODE:</w:t>
      </w:r>
      <w:r>
        <w:rPr>
          <w:bCs/>
          <w:szCs w:val="24"/>
        </w:rPr>
        <w:t xml:space="preserve"> 0031 541 02A</w:t>
      </w:r>
      <w:r>
        <w:rPr>
          <w:b/>
          <w:szCs w:val="24"/>
        </w:rPr>
        <w:t xml:space="preserve">  </w:t>
      </w:r>
    </w:p>
    <w:p w14:paraId="13D374C3" w14:textId="77777777" w:rsidR="00D82289" w:rsidRDefault="00000000">
      <w:pPr>
        <w:tabs>
          <w:tab w:val="left" w:pos="2880"/>
        </w:tabs>
        <w:spacing w:after="0" w:line="360" w:lineRule="auto"/>
        <w:jc w:val="both"/>
        <w:rPr>
          <w:szCs w:val="24"/>
        </w:rPr>
      </w:pPr>
      <w:r>
        <w:rPr>
          <w:b/>
          <w:szCs w:val="24"/>
        </w:rPr>
        <w:t>UNIT DESCRIPTION</w:t>
      </w:r>
    </w:p>
    <w:p w14:paraId="32330F91" w14:textId="77777777" w:rsidR="00D82289" w:rsidRDefault="00000000">
      <w:pPr>
        <w:tabs>
          <w:tab w:val="left" w:pos="2880"/>
        </w:tabs>
        <w:spacing w:after="0" w:line="360" w:lineRule="auto"/>
        <w:jc w:val="both"/>
        <w:rPr>
          <w:b/>
          <w:szCs w:val="24"/>
        </w:rPr>
      </w:pPr>
      <w:r>
        <w:rPr>
          <w:szCs w:val="24"/>
        </w:rPr>
        <w:t xml:space="preserve">This unit covers the competencies required to demonstrate communication skills. It involves applying communication channels, written, non-verbal, oral, and group communication skills. </w:t>
      </w:r>
    </w:p>
    <w:p w14:paraId="6BE90663" w14:textId="77777777" w:rsidR="00D82289" w:rsidRDefault="00D82289">
      <w:pPr>
        <w:spacing w:after="0" w:line="360" w:lineRule="auto"/>
        <w:rPr>
          <w:b/>
          <w:szCs w:val="24"/>
        </w:rPr>
      </w:pPr>
    </w:p>
    <w:p w14:paraId="65A70690" w14:textId="77777777" w:rsidR="00D82289" w:rsidRDefault="00000000">
      <w:pPr>
        <w:spacing w:after="0" w:line="360" w:lineRule="auto"/>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D82289" w14:paraId="65DAA84B" w14:textId="77777777">
        <w:tc>
          <w:tcPr>
            <w:tcW w:w="1334" w:type="pct"/>
            <w:shd w:val="clear" w:color="auto" w:fill="FFFFFF"/>
            <w:vAlign w:val="center"/>
          </w:tcPr>
          <w:p w14:paraId="53B3B33B" w14:textId="77777777" w:rsidR="00D82289" w:rsidRDefault="00000000">
            <w:pPr>
              <w:spacing w:after="0" w:line="360" w:lineRule="auto"/>
              <w:rPr>
                <w:b/>
                <w:szCs w:val="24"/>
              </w:rPr>
            </w:pPr>
            <w:r>
              <w:rPr>
                <w:b/>
                <w:szCs w:val="24"/>
              </w:rPr>
              <w:t xml:space="preserve">ELEMENT </w:t>
            </w:r>
          </w:p>
          <w:p w14:paraId="2FEFAE02" w14:textId="77777777" w:rsidR="00D82289" w:rsidRDefault="00000000">
            <w:pPr>
              <w:spacing w:after="0" w:line="360" w:lineRule="auto"/>
              <w:rPr>
                <w:szCs w:val="24"/>
              </w:rPr>
            </w:pPr>
            <w:r>
              <w:rPr>
                <w:szCs w:val="24"/>
              </w:rPr>
              <w:t>These describe the key outcomes that make up workplace function</w:t>
            </w:r>
          </w:p>
        </w:tc>
        <w:tc>
          <w:tcPr>
            <w:tcW w:w="3666" w:type="pct"/>
            <w:shd w:val="clear" w:color="auto" w:fill="FFFFFF"/>
          </w:tcPr>
          <w:p w14:paraId="18F358D2" w14:textId="77777777" w:rsidR="00D82289" w:rsidRDefault="00000000">
            <w:pPr>
              <w:spacing w:after="0" w:line="360" w:lineRule="auto"/>
              <w:rPr>
                <w:b/>
                <w:szCs w:val="24"/>
              </w:rPr>
            </w:pPr>
            <w:r>
              <w:rPr>
                <w:b/>
                <w:szCs w:val="24"/>
              </w:rPr>
              <w:t>PERFORMANCE CRITERIA</w:t>
            </w:r>
          </w:p>
          <w:p w14:paraId="4AA33ED0" w14:textId="77777777" w:rsidR="00D82289" w:rsidRDefault="00000000">
            <w:pPr>
              <w:spacing w:after="0" w:line="360" w:lineRule="auto"/>
              <w:rPr>
                <w:szCs w:val="24"/>
              </w:rPr>
            </w:pPr>
            <w:r>
              <w:rPr>
                <w:szCs w:val="24"/>
              </w:rPr>
              <w:t>These are assessable statements that specify the required level of performance for each of the elements.</w:t>
            </w:r>
          </w:p>
          <w:p w14:paraId="73AD992F" w14:textId="77777777" w:rsidR="00D82289" w:rsidRDefault="00000000">
            <w:pPr>
              <w:spacing w:after="0" w:line="360" w:lineRule="auto"/>
              <w:rPr>
                <w:b/>
                <w:szCs w:val="24"/>
              </w:rPr>
            </w:pPr>
            <w:r>
              <w:rPr>
                <w:b/>
                <w:i/>
                <w:szCs w:val="24"/>
              </w:rPr>
              <w:t>Bold and italicized terms are elaborated in the Range</w:t>
            </w:r>
          </w:p>
        </w:tc>
      </w:tr>
      <w:tr w:rsidR="00D82289" w14:paraId="707671B9" w14:textId="77777777">
        <w:tc>
          <w:tcPr>
            <w:tcW w:w="1334" w:type="pct"/>
          </w:tcPr>
          <w:p w14:paraId="107727A1" w14:textId="77777777" w:rsidR="00D82289" w:rsidRDefault="00000000">
            <w:pPr>
              <w:pStyle w:val="BodyText"/>
              <w:numPr>
                <w:ilvl w:val="0"/>
                <w:numId w:val="16"/>
              </w:numPr>
              <w:spacing w:after="0" w:line="360" w:lineRule="auto"/>
              <w:ind w:left="266" w:right="72" w:hanging="266"/>
              <w:rPr>
                <w:szCs w:val="24"/>
              </w:rPr>
            </w:pPr>
            <w:r>
              <w:rPr>
                <w:szCs w:val="24"/>
              </w:rPr>
              <w:t>Apply communication channels</w:t>
            </w:r>
          </w:p>
        </w:tc>
        <w:tc>
          <w:tcPr>
            <w:tcW w:w="3666" w:type="pct"/>
          </w:tcPr>
          <w:p w14:paraId="463811EC" w14:textId="77777777" w:rsidR="00D82289" w:rsidRDefault="00000000">
            <w:pPr>
              <w:pStyle w:val="ListParagraph"/>
              <w:numPr>
                <w:ilvl w:val="0"/>
                <w:numId w:val="17"/>
              </w:numPr>
              <w:rPr>
                <w:szCs w:val="24"/>
              </w:rPr>
            </w:pPr>
            <w:r>
              <w:rPr>
                <w:szCs w:val="24"/>
              </w:rPr>
              <w:t xml:space="preserve">Specific communication channels are identified and applied based on workplace requirements. </w:t>
            </w:r>
          </w:p>
          <w:p w14:paraId="70145AAE" w14:textId="77777777" w:rsidR="00D82289" w:rsidRDefault="00000000">
            <w:pPr>
              <w:pStyle w:val="ListParagraph"/>
              <w:numPr>
                <w:ilvl w:val="0"/>
                <w:numId w:val="17"/>
              </w:numPr>
              <w:rPr>
                <w:szCs w:val="24"/>
              </w:rPr>
            </w:pPr>
            <w:r>
              <w:rPr>
                <w:szCs w:val="24"/>
              </w:rPr>
              <w:t xml:space="preserve">Challenges </w:t>
            </w:r>
            <w:r>
              <w:rPr>
                <w:szCs w:val="24"/>
                <w:lang w:val="en-US"/>
              </w:rPr>
              <w:t xml:space="preserve">are identified and </w:t>
            </w:r>
            <w:r>
              <w:rPr>
                <w:szCs w:val="24"/>
              </w:rPr>
              <w:t xml:space="preserve">addressed </w:t>
            </w:r>
            <w:r>
              <w:rPr>
                <w:szCs w:val="24"/>
                <w:lang w:val="en-US"/>
              </w:rPr>
              <w:t xml:space="preserve">as per </w:t>
            </w:r>
            <w:r>
              <w:rPr>
                <w:szCs w:val="24"/>
              </w:rPr>
              <w:t>the operational stand</w:t>
            </w:r>
            <w:proofErr w:type="spellStart"/>
            <w:r>
              <w:rPr>
                <w:szCs w:val="24"/>
                <w:lang w:val="en-US"/>
              </w:rPr>
              <w:t>ards</w:t>
            </w:r>
            <w:proofErr w:type="spellEnd"/>
            <w:r>
              <w:rPr>
                <w:szCs w:val="24"/>
              </w:rPr>
              <w:t xml:space="preserve"> of the organization</w:t>
            </w:r>
            <w:r>
              <w:rPr>
                <w:szCs w:val="24"/>
                <w:lang w:val="en-US"/>
              </w:rPr>
              <w:t>.</w:t>
            </w:r>
          </w:p>
          <w:p w14:paraId="57E7BE25" w14:textId="77777777" w:rsidR="00D82289" w:rsidRDefault="00000000">
            <w:pPr>
              <w:pStyle w:val="ListParagraph"/>
              <w:numPr>
                <w:ilvl w:val="0"/>
                <w:numId w:val="17"/>
              </w:numPr>
              <w:rPr>
                <w:szCs w:val="24"/>
              </w:rPr>
            </w:pPr>
            <w:r>
              <w:rPr>
                <w:szCs w:val="24"/>
              </w:rPr>
              <w:t>Communication channels are evaluated to meet workplace needs.</w:t>
            </w:r>
          </w:p>
        </w:tc>
      </w:tr>
      <w:tr w:rsidR="00D82289" w14:paraId="7710A0B0" w14:textId="77777777">
        <w:tc>
          <w:tcPr>
            <w:tcW w:w="1334" w:type="pct"/>
          </w:tcPr>
          <w:p w14:paraId="0AF5AFB6" w14:textId="77777777" w:rsidR="00D82289" w:rsidRDefault="00000000">
            <w:pPr>
              <w:pStyle w:val="BodyText"/>
              <w:numPr>
                <w:ilvl w:val="0"/>
                <w:numId w:val="16"/>
              </w:numPr>
              <w:spacing w:after="0" w:line="360" w:lineRule="auto"/>
              <w:ind w:left="266" w:right="72" w:hanging="266"/>
              <w:rPr>
                <w:szCs w:val="24"/>
              </w:rPr>
            </w:pPr>
            <w:r>
              <w:rPr>
                <w:szCs w:val="24"/>
              </w:rPr>
              <w:t>Apply written communication skills</w:t>
            </w:r>
          </w:p>
        </w:tc>
        <w:tc>
          <w:tcPr>
            <w:tcW w:w="3666" w:type="pct"/>
          </w:tcPr>
          <w:p w14:paraId="0E628301" w14:textId="77777777" w:rsidR="00D82289" w:rsidRDefault="00000000">
            <w:pPr>
              <w:numPr>
                <w:ilvl w:val="1"/>
                <w:numId w:val="18"/>
              </w:numPr>
              <w:tabs>
                <w:tab w:val="left" w:pos="336"/>
              </w:tabs>
              <w:spacing w:after="0" w:line="360" w:lineRule="auto"/>
              <w:rPr>
                <w:szCs w:val="24"/>
              </w:rPr>
            </w:pPr>
            <w:r>
              <w:rPr>
                <w:szCs w:val="24"/>
              </w:rPr>
              <w:t xml:space="preserve">Types of written communication are identified and applied according to the workplace requirements.  </w:t>
            </w:r>
          </w:p>
          <w:p w14:paraId="74488571" w14:textId="77777777" w:rsidR="00D82289" w:rsidRDefault="00000000">
            <w:pPr>
              <w:numPr>
                <w:ilvl w:val="1"/>
                <w:numId w:val="18"/>
              </w:numPr>
              <w:tabs>
                <w:tab w:val="left" w:pos="336"/>
              </w:tabs>
              <w:spacing w:after="0" w:line="360" w:lineRule="auto"/>
              <w:rPr>
                <w:szCs w:val="24"/>
              </w:rPr>
            </w:pPr>
            <w:r>
              <w:rPr>
                <w:szCs w:val="24"/>
              </w:rPr>
              <w:t>Written communication needs are identified and implemented according to workplace procedures.</w:t>
            </w:r>
          </w:p>
          <w:p w14:paraId="1D343637" w14:textId="77777777" w:rsidR="00D82289" w:rsidRDefault="00000000">
            <w:pPr>
              <w:numPr>
                <w:ilvl w:val="1"/>
                <w:numId w:val="18"/>
              </w:numPr>
              <w:tabs>
                <w:tab w:val="left" w:pos="336"/>
              </w:tabs>
              <w:spacing w:after="0" w:line="360" w:lineRule="auto"/>
              <w:rPr>
                <w:szCs w:val="24"/>
              </w:rPr>
            </w:pPr>
            <w:r>
              <w:rPr>
                <w:szCs w:val="24"/>
              </w:rPr>
              <w:t xml:space="preserve">Written communication guidelines are analyzed, evaluated, and revised based on workplace needs. </w:t>
            </w:r>
          </w:p>
        </w:tc>
      </w:tr>
      <w:tr w:rsidR="00D82289" w14:paraId="1432FF17" w14:textId="77777777">
        <w:tc>
          <w:tcPr>
            <w:tcW w:w="1334" w:type="pct"/>
          </w:tcPr>
          <w:p w14:paraId="53F16F6E" w14:textId="77777777" w:rsidR="00D82289" w:rsidRDefault="00000000">
            <w:pPr>
              <w:pStyle w:val="BodyText"/>
              <w:numPr>
                <w:ilvl w:val="0"/>
                <w:numId w:val="16"/>
              </w:numPr>
              <w:spacing w:after="0" w:line="360" w:lineRule="auto"/>
              <w:ind w:left="266" w:right="72" w:hanging="266"/>
              <w:rPr>
                <w:szCs w:val="24"/>
              </w:rPr>
            </w:pPr>
            <w:r>
              <w:rPr>
                <w:szCs w:val="24"/>
              </w:rPr>
              <w:t>Apply non-verbal communication skills</w:t>
            </w:r>
          </w:p>
        </w:tc>
        <w:tc>
          <w:tcPr>
            <w:tcW w:w="3666" w:type="pct"/>
          </w:tcPr>
          <w:p w14:paraId="704CB396" w14:textId="77777777" w:rsidR="00D82289" w:rsidRDefault="00000000">
            <w:pPr>
              <w:tabs>
                <w:tab w:val="left" w:pos="336"/>
              </w:tabs>
              <w:spacing w:after="0" w:line="360" w:lineRule="auto"/>
              <w:rPr>
                <w:szCs w:val="24"/>
              </w:rPr>
            </w:pPr>
            <w:r>
              <w:rPr>
                <w:szCs w:val="24"/>
              </w:rPr>
              <w:t>3.1 Existing non-verbal communication techniques are identified and applied based on organization policy.</w:t>
            </w:r>
          </w:p>
          <w:p w14:paraId="49927F85" w14:textId="77777777" w:rsidR="00D82289" w:rsidRDefault="00000000">
            <w:pPr>
              <w:tabs>
                <w:tab w:val="left" w:pos="336"/>
              </w:tabs>
              <w:spacing w:after="0" w:line="360" w:lineRule="auto"/>
              <w:rPr>
                <w:szCs w:val="24"/>
              </w:rPr>
            </w:pPr>
            <w:r>
              <w:rPr>
                <w:szCs w:val="24"/>
              </w:rPr>
              <w:t>3.2 Non-verbal communication techniques are articulated and modeled to enhance inclusivity according to workplace requirements.</w:t>
            </w:r>
          </w:p>
        </w:tc>
      </w:tr>
      <w:tr w:rsidR="00D82289" w14:paraId="7334283C" w14:textId="77777777">
        <w:tc>
          <w:tcPr>
            <w:tcW w:w="1334" w:type="pct"/>
          </w:tcPr>
          <w:p w14:paraId="0370CCCE" w14:textId="77777777" w:rsidR="00D82289" w:rsidRDefault="00000000">
            <w:pPr>
              <w:pStyle w:val="BodyText"/>
              <w:numPr>
                <w:ilvl w:val="0"/>
                <w:numId w:val="16"/>
              </w:numPr>
              <w:spacing w:after="0" w:line="360" w:lineRule="auto"/>
              <w:ind w:left="266" w:right="72" w:hanging="266"/>
              <w:rPr>
                <w:szCs w:val="24"/>
              </w:rPr>
            </w:pPr>
            <w:r>
              <w:rPr>
                <w:szCs w:val="24"/>
              </w:rPr>
              <w:t>Apply oral communication skills</w:t>
            </w:r>
          </w:p>
        </w:tc>
        <w:tc>
          <w:tcPr>
            <w:tcW w:w="3666" w:type="pct"/>
          </w:tcPr>
          <w:p w14:paraId="196DBE33" w14:textId="77777777" w:rsidR="00D82289" w:rsidRDefault="00000000">
            <w:pPr>
              <w:tabs>
                <w:tab w:val="left" w:pos="336"/>
              </w:tabs>
              <w:spacing w:after="0" w:line="360" w:lineRule="auto"/>
              <w:rPr>
                <w:szCs w:val="24"/>
              </w:rPr>
            </w:pPr>
            <w:r>
              <w:rPr>
                <w:szCs w:val="24"/>
              </w:rPr>
              <w:t>4.1 Types of oral communication are identified and established as per organization policy.</w:t>
            </w:r>
          </w:p>
          <w:p w14:paraId="22266952" w14:textId="77777777" w:rsidR="00D82289" w:rsidRDefault="00000000">
            <w:pPr>
              <w:tabs>
                <w:tab w:val="left" w:pos="336"/>
              </w:tabs>
              <w:spacing w:after="0" w:line="360" w:lineRule="auto"/>
              <w:rPr>
                <w:szCs w:val="24"/>
              </w:rPr>
            </w:pPr>
            <w:r>
              <w:rPr>
                <w:szCs w:val="24"/>
              </w:rPr>
              <w:lastRenderedPageBreak/>
              <w:t>4.2 Pathways of oral communication are identified and established as per organization policy.</w:t>
            </w:r>
          </w:p>
          <w:p w14:paraId="36A32A82" w14:textId="77777777" w:rsidR="00D82289" w:rsidRDefault="00000000">
            <w:pPr>
              <w:tabs>
                <w:tab w:val="left" w:pos="336"/>
              </w:tabs>
              <w:spacing w:after="0" w:line="360" w:lineRule="auto"/>
              <w:rPr>
                <w:szCs w:val="24"/>
              </w:rPr>
            </w:pPr>
            <w:r>
              <w:rPr>
                <w:szCs w:val="24"/>
              </w:rPr>
              <w:t>4.3 Pathways of oral communication are reviewed according to organization procedures.</w:t>
            </w:r>
          </w:p>
          <w:p w14:paraId="2CA28E27" w14:textId="77777777" w:rsidR="00D82289" w:rsidRDefault="00000000">
            <w:pPr>
              <w:tabs>
                <w:tab w:val="left" w:pos="336"/>
              </w:tabs>
              <w:spacing w:after="0" w:line="360" w:lineRule="auto"/>
              <w:rPr>
                <w:szCs w:val="24"/>
              </w:rPr>
            </w:pPr>
            <w:r>
              <w:rPr>
                <w:szCs w:val="24"/>
              </w:rPr>
              <w:t>4.4 Pathways of oral communication are maintained according to the organization standards.</w:t>
            </w:r>
          </w:p>
        </w:tc>
      </w:tr>
      <w:tr w:rsidR="00D82289" w14:paraId="108DE754" w14:textId="77777777">
        <w:tc>
          <w:tcPr>
            <w:tcW w:w="1334" w:type="pct"/>
          </w:tcPr>
          <w:p w14:paraId="32F87D3C" w14:textId="77777777" w:rsidR="00D82289" w:rsidRDefault="00000000">
            <w:pPr>
              <w:pStyle w:val="BodyText"/>
              <w:numPr>
                <w:ilvl w:val="0"/>
                <w:numId w:val="16"/>
              </w:numPr>
              <w:spacing w:after="0" w:line="360" w:lineRule="auto"/>
              <w:ind w:left="266" w:right="72" w:hanging="266"/>
              <w:rPr>
                <w:bCs/>
                <w:szCs w:val="24"/>
              </w:rPr>
            </w:pPr>
            <w:r>
              <w:rPr>
                <w:bCs/>
                <w:szCs w:val="24"/>
              </w:rPr>
              <w:lastRenderedPageBreak/>
              <w:t>Apply group communication skills</w:t>
            </w:r>
          </w:p>
        </w:tc>
        <w:tc>
          <w:tcPr>
            <w:tcW w:w="3666" w:type="pct"/>
          </w:tcPr>
          <w:p w14:paraId="01E92ECF" w14:textId="77777777" w:rsidR="00D82289" w:rsidRDefault="00000000">
            <w:pPr>
              <w:numPr>
                <w:ilvl w:val="0"/>
                <w:numId w:val="19"/>
              </w:numPr>
              <w:spacing w:after="0" w:line="360" w:lineRule="auto"/>
              <w:rPr>
                <w:szCs w:val="24"/>
              </w:rPr>
            </w:pPr>
            <w:r>
              <w:rPr>
                <w:szCs w:val="24"/>
              </w:rPr>
              <w:t>Group communication strategies are applied</w:t>
            </w:r>
            <w:r>
              <w:rPr>
                <w:b/>
                <w:i/>
                <w:szCs w:val="24"/>
              </w:rPr>
              <w:t xml:space="preserve"> </w:t>
            </w:r>
            <w:r>
              <w:rPr>
                <w:szCs w:val="24"/>
              </w:rPr>
              <w:t>based on the workplace needs.</w:t>
            </w:r>
          </w:p>
          <w:p w14:paraId="69B55DAA" w14:textId="77777777" w:rsidR="00D82289" w:rsidRDefault="00000000">
            <w:pPr>
              <w:numPr>
                <w:ilvl w:val="0"/>
                <w:numId w:val="19"/>
              </w:numPr>
              <w:spacing w:after="0" w:line="360" w:lineRule="auto"/>
              <w:rPr>
                <w:szCs w:val="24"/>
              </w:rPr>
            </w:pPr>
            <w:r>
              <w:rPr>
                <w:szCs w:val="24"/>
              </w:rPr>
              <w:t xml:space="preserve">Groups are organized in accordance with workplace procedures. </w:t>
            </w:r>
          </w:p>
          <w:p w14:paraId="6DD731E0" w14:textId="77777777" w:rsidR="00D82289" w:rsidRDefault="00000000">
            <w:pPr>
              <w:numPr>
                <w:ilvl w:val="0"/>
                <w:numId w:val="19"/>
              </w:numPr>
              <w:spacing w:after="0" w:line="360" w:lineRule="auto"/>
              <w:rPr>
                <w:szCs w:val="24"/>
              </w:rPr>
            </w:pPr>
            <w:r>
              <w:rPr>
                <w:szCs w:val="24"/>
              </w:rPr>
              <w:t>Effective questioning, listening and non-verbal communication techniques are used as per needs.</w:t>
            </w:r>
          </w:p>
          <w:p w14:paraId="73A15D87" w14:textId="77777777" w:rsidR="00D82289" w:rsidRDefault="00000000">
            <w:pPr>
              <w:pStyle w:val="NoSpacing"/>
              <w:spacing w:line="360" w:lineRule="auto"/>
            </w:pPr>
            <w:r>
              <w:t xml:space="preserve">5.4 Group communication challenges are identified and addressed according to the workplace needs.  </w:t>
            </w:r>
          </w:p>
        </w:tc>
      </w:tr>
    </w:tbl>
    <w:p w14:paraId="2EF0288E" w14:textId="77777777" w:rsidR="00D82289" w:rsidRDefault="00D82289">
      <w:pPr>
        <w:spacing w:after="0" w:line="360" w:lineRule="auto"/>
        <w:rPr>
          <w:b/>
          <w:szCs w:val="24"/>
        </w:rPr>
      </w:pPr>
    </w:p>
    <w:p w14:paraId="4E509B6A" w14:textId="77777777" w:rsidR="00D82289" w:rsidRDefault="00000000">
      <w:pPr>
        <w:spacing w:after="0" w:line="360" w:lineRule="auto"/>
        <w:rPr>
          <w:b/>
          <w:szCs w:val="24"/>
        </w:rPr>
      </w:pPr>
      <w:r>
        <w:rPr>
          <w:b/>
          <w:szCs w:val="24"/>
        </w:rPr>
        <w:t>RANGE</w:t>
      </w:r>
    </w:p>
    <w:p w14:paraId="05670475" w14:textId="77777777" w:rsidR="00D82289" w:rsidRDefault="00000000">
      <w:pPr>
        <w:spacing w:after="0" w:line="360" w:lineRule="auto"/>
        <w:jc w:val="both"/>
        <w:rPr>
          <w:szCs w:val="24"/>
        </w:rPr>
      </w:pPr>
      <w:r>
        <w:rPr>
          <w:szCs w:val="24"/>
        </w:rPr>
        <w:t xml:space="preserve">This section provides the work environment and conditions to which the performance criteria apply. It allows for different work environments and situations that will affect performance. </w:t>
      </w:r>
    </w:p>
    <w:p w14:paraId="5C22B2E7" w14:textId="77777777" w:rsidR="00D82289" w:rsidRDefault="00D82289">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D82289" w14:paraId="0CD7FB6A" w14:textId="77777777">
        <w:trPr>
          <w:trHeight w:val="486"/>
          <w:tblHeader/>
        </w:trPr>
        <w:tc>
          <w:tcPr>
            <w:tcW w:w="1711" w:type="pct"/>
            <w:vAlign w:val="center"/>
          </w:tcPr>
          <w:p w14:paraId="3A361CD0" w14:textId="77777777" w:rsidR="00D82289" w:rsidRDefault="00000000">
            <w:pPr>
              <w:spacing w:after="0" w:line="360" w:lineRule="auto"/>
              <w:rPr>
                <w:b/>
                <w:szCs w:val="24"/>
              </w:rPr>
            </w:pPr>
            <w:r>
              <w:rPr>
                <w:b/>
                <w:szCs w:val="24"/>
              </w:rPr>
              <w:t>Variable</w:t>
            </w:r>
          </w:p>
        </w:tc>
        <w:tc>
          <w:tcPr>
            <w:tcW w:w="3289" w:type="pct"/>
            <w:vAlign w:val="center"/>
          </w:tcPr>
          <w:p w14:paraId="48FC29AF" w14:textId="77777777" w:rsidR="00D82289" w:rsidRDefault="00000000">
            <w:pPr>
              <w:spacing w:after="0" w:line="360" w:lineRule="auto"/>
              <w:rPr>
                <w:b/>
                <w:szCs w:val="24"/>
              </w:rPr>
            </w:pPr>
            <w:r>
              <w:rPr>
                <w:b/>
                <w:szCs w:val="24"/>
              </w:rPr>
              <w:t>Range</w:t>
            </w:r>
          </w:p>
        </w:tc>
      </w:tr>
      <w:tr w:rsidR="00D82289" w14:paraId="0763436E" w14:textId="77777777">
        <w:trPr>
          <w:trHeight w:val="629"/>
        </w:trPr>
        <w:tc>
          <w:tcPr>
            <w:tcW w:w="1711" w:type="pct"/>
          </w:tcPr>
          <w:p w14:paraId="54D4C701" w14:textId="77777777" w:rsidR="00D82289" w:rsidRDefault="00000000">
            <w:pPr>
              <w:pStyle w:val="ListParagraph"/>
              <w:numPr>
                <w:ilvl w:val="0"/>
                <w:numId w:val="20"/>
              </w:numPr>
              <w:rPr>
                <w:b/>
                <w:i/>
                <w:szCs w:val="24"/>
              </w:rPr>
            </w:pPr>
            <w:r>
              <w:rPr>
                <w:szCs w:val="24"/>
              </w:rPr>
              <w:t>Communication strategies may include but are not limited to:</w:t>
            </w:r>
          </w:p>
          <w:p w14:paraId="01E365BB" w14:textId="77777777" w:rsidR="00D82289" w:rsidRDefault="00D82289">
            <w:pPr>
              <w:spacing w:after="0" w:line="360" w:lineRule="auto"/>
              <w:rPr>
                <w:szCs w:val="24"/>
              </w:rPr>
            </w:pPr>
          </w:p>
        </w:tc>
        <w:tc>
          <w:tcPr>
            <w:tcW w:w="3289" w:type="pct"/>
          </w:tcPr>
          <w:p w14:paraId="0BC26DC9" w14:textId="77777777" w:rsidR="00D82289" w:rsidRDefault="00000000">
            <w:pPr>
              <w:numPr>
                <w:ilvl w:val="0"/>
                <w:numId w:val="21"/>
              </w:numPr>
              <w:spacing w:after="0" w:line="360" w:lineRule="auto"/>
              <w:ind w:left="364"/>
              <w:rPr>
                <w:szCs w:val="24"/>
              </w:rPr>
            </w:pPr>
            <w:r>
              <w:rPr>
                <w:szCs w:val="24"/>
              </w:rPr>
              <w:t xml:space="preserve">Language switch </w:t>
            </w:r>
          </w:p>
          <w:p w14:paraId="3CFA6A00" w14:textId="77777777" w:rsidR="00D82289" w:rsidRDefault="00000000">
            <w:pPr>
              <w:numPr>
                <w:ilvl w:val="0"/>
                <w:numId w:val="21"/>
              </w:numPr>
              <w:spacing w:after="0" w:line="360" w:lineRule="auto"/>
              <w:ind w:left="364"/>
              <w:rPr>
                <w:szCs w:val="24"/>
              </w:rPr>
            </w:pPr>
            <w:r>
              <w:rPr>
                <w:szCs w:val="24"/>
              </w:rPr>
              <w:t xml:space="preserve">Comprehension check </w:t>
            </w:r>
          </w:p>
          <w:p w14:paraId="6DC15263" w14:textId="77777777" w:rsidR="00D82289" w:rsidRDefault="00000000">
            <w:pPr>
              <w:numPr>
                <w:ilvl w:val="0"/>
                <w:numId w:val="21"/>
              </w:numPr>
              <w:spacing w:after="0" w:line="360" w:lineRule="auto"/>
              <w:ind w:left="364"/>
              <w:rPr>
                <w:szCs w:val="24"/>
              </w:rPr>
            </w:pPr>
            <w:r>
              <w:rPr>
                <w:szCs w:val="24"/>
              </w:rPr>
              <w:t xml:space="preserve">Repetition </w:t>
            </w:r>
          </w:p>
          <w:p w14:paraId="2C828D10" w14:textId="77777777" w:rsidR="00D82289" w:rsidRDefault="00000000">
            <w:pPr>
              <w:numPr>
                <w:ilvl w:val="0"/>
                <w:numId w:val="21"/>
              </w:numPr>
              <w:spacing w:after="0" w:line="360" w:lineRule="auto"/>
              <w:ind w:left="364"/>
              <w:rPr>
                <w:szCs w:val="24"/>
              </w:rPr>
            </w:pPr>
            <w:r>
              <w:rPr>
                <w:szCs w:val="24"/>
              </w:rPr>
              <w:t xml:space="preserve">Asking confirmation </w:t>
            </w:r>
          </w:p>
          <w:p w14:paraId="276A6446" w14:textId="77777777" w:rsidR="00D82289" w:rsidRDefault="00000000">
            <w:pPr>
              <w:numPr>
                <w:ilvl w:val="0"/>
                <w:numId w:val="21"/>
              </w:numPr>
              <w:spacing w:after="0" w:line="360" w:lineRule="auto"/>
              <w:ind w:left="364"/>
              <w:rPr>
                <w:szCs w:val="24"/>
              </w:rPr>
            </w:pPr>
            <w:r>
              <w:rPr>
                <w:szCs w:val="24"/>
              </w:rPr>
              <w:t xml:space="preserve">Paraphrasing </w:t>
            </w:r>
          </w:p>
          <w:p w14:paraId="37959384" w14:textId="77777777" w:rsidR="00D82289" w:rsidRDefault="00000000">
            <w:pPr>
              <w:numPr>
                <w:ilvl w:val="0"/>
                <w:numId w:val="21"/>
              </w:numPr>
              <w:spacing w:after="0" w:line="360" w:lineRule="auto"/>
              <w:ind w:left="364"/>
              <w:rPr>
                <w:szCs w:val="24"/>
              </w:rPr>
            </w:pPr>
            <w:r>
              <w:rPr>
                <w:szCs w:val="24"/>
              </w:rPr>
              <w:t>Clarification request</w:t>
            </w:r>
          </w:p>
          <w:p w14:paraId="004910BD" w14:textId="77777777" w:rsidR="00D82289" w:rsidRDefault="00000000">
            <w:pPr>
              <w:numPr>
                <w:ilvl w:val="0"/>
                <w:numId w:val="21"/>
              </w:numPr>
              <w:spacing w:after="0" w:line="360" w:lineRule="auto"/>
              <w:ind w:left="364"/>
              <w:rPr>
                <w:szCs w:val="24"/>
              </w:rPr>
            </w:pPr>
            <w:r>
              <w:rPr>
                <w:szCs w:val="24"/>
              </w:rPr>
              <w:t xml:space="preserve">Translation </w:t>
            </w:r>
          </w:p>
          <w:p w14:paraId="0E13D7B6" w14:textId="77777777" w:rsidR="00D82289" w:rsidRDefault="00000000">
            <w:pPr>
              <w:numPr>
                <w:ilvl w:val="0"/>
                <w:numId w:val="21"/>
              </w:numPr>
              <w:spacing w:after="0" w:line="360" w:lineRule="auto"/>
              <w:ind w:left="364"/>
              <w:rPr>
                <w:szCs w:val="24"/>
              </w:rPr>
            </w:pPr>
            <w:r>
              <w:rPr>
                <w:szCs w:val="24"/>
              </w:rPr>
              <w:t xml:space="preserve">Restructuring </w:t>
            </w:r>
          </w:p>
          <w:p w14:paraId="2A472BAD" w14:textId="77777777" w:rsidR="00D82289" w:rsidRDefault="00000000">
            <w:pPr>
              <w:numPr>
                <w:ilvl w:val="0"/>
                <w:numId w:val="21"/>
              </w:numPr>
              <w:spacing w:after="0" w:line="360" w:lineRule="auto"/>
              <w:ind w:left="364"/>
              <w:rPr>
                <w:szCs w:val="24"/>
              </w:rPr>
            </w:pPr>
            <w:r>
              <w:rPr>
                <w:szCs w:val="24"/>
              </w:rPr>
              <w:t>Generalization</w:t>
            </w:r>
          </w:p>
        </w:tc>
      </w:tr>
      <w:tr w:rsidR="00D82289" w14:paraId="7A57BCAE" w14:textId="77777777">
        <w:trPr>
          <w:trHeight w:val="629"/>
        </w:trPr>
        <w:tc>
          <w:tcPr>
            <w:tcW w:w="1711" w:type="pct"/>
          </w:tcPr>
          <w:p w14:paraId="061E85C4" w14:textId="77777777" w:rsidR="00D82289" w:rsidRDefault="00000000">
            <w:pPr>
              <w:pStyle w:val="ListParagraph"/>
              <w:numPr>
                <w:ilvl w:val="0"/>
                <w:numId w:val="20"/>
              </w:numPr>
              <w:rPr>
                <w:szCs w:val="24"/>
              </w:rPr>
            </w:pPr>
            <w:r>
              <w:rPr>
                <w:szCs w:val="24"/>
              </w:rPr>
              <w:t>Effective group interaction may include but not limited to:</w:t>
            </w:r>
          </w:p>
          <w:p w14:paraId="5BFE6986" w14:textId="77777777" w:rsidR="00D82289" w:rsidRDefault="00D82289">
            <w:pPr>
              <w:spacing w:after="0" w:line="360" w:lineRule="auto"/>
              <w:rPr>
                <w:b/>
                <w:szCs w:val="24"/>
              </w:rPr>
            </w:pPr>
          </w:p>
        </w:tc>
        <w:tc>
          <w:tcPr>
            <w:tcW w:w="3289" w:type="pct"/>
          </w:tcPr>
          <w:p w14:paraId="4A2311CC" w14:textId="77777777" w:rsidR="00D82289" w:rsidRDefault="00000000">
            <w:pPr>
              <w:numPr>
                <w:ilvl w:val="0"/>
                <w:numId w:val="22"/>
              </w:numPr>
              <w:spacing w:after="0" w:line="360" w:lineRule="auto"/>
              <w:ind w:left="364"/>
              <w:rPr>
                <w:szCs w:val="24"/>
              </w:rPr>
            </w:pPr>
            <w:r>
              <w:rPr>
                <w:szCs w:val="24"/>
              </w:rPr>
              <w:t xml:space="preserve">Identifying and evaluating what is occurring within an interaction in a non-judgmental way. </w:t>
            </w:r>
          </w:p>
          <w:p w14:paraId="3E6E89F7" w14:textId="77777777" w:rsidR="00D82289" w:rsidRDefault="00000000">
            <w:pPr>
              <w:numPr>
                <w:ilvl w:val="0"/>
                <w:numId w:val="22"/>
              </w:numPr>
              <w:spacing w:after="0" w:line="360" w:lineRule="auto"/>
              <w:ind w:left="364"/>
              <w:rPr>
                <w:szCs w:val="24"/>
              </w:rPr>
            </w:pPr>
            <w:r>
              <w:rPr>
                <w:szCs w:val="24"/>
              </w:rPr>
              <w:t xml:space="preserve">Using active listening. </w:t>
            </w:r>
          </w:p>
          <w:p w14:paraId="31AF8DD1" w14:textId="77777777" w:rsidR="00D82289" w:rsidRDefault="00000000">
            <w:pPr>
              <w:numPr>
                <w:ilvl w:val="0"/>
                <w:numId w:val="22"/>
              </w:numPr>
              <w:spacing w:after="0" w:line="360" w:lineRule="auto"/>
              <w:ind w:left="364"/>
              <w:rPr>
                <w:szCs w:val="24"/>
              </w:rPr>
            </w:pPr>
            <w:r>
              <w:rPr>
                <w:szCs w:val="24"/>
              </w:rPr>
              <w:lastRenderedPageBreak/>
              <w:t xml:space="preserve">Making decision about appropriate words, behavior. </w:t>
            </w:r>
          </w:p>
          <w:p w14:paraId="36E05089" w14:textId="77777777" w:rsidR="00D82289" w:rsidRDefault="00000000">
            <w:pPr>
              <w:numPr>
                <w:ilvl w:val="0"/>
                <w:numId w:val="22"/>
              </w:numPr>
              <w:spacing w:after="0" w:line="360" w:lineRule="auto"/>
              <w:ind w:left="364"/>
              <w:rPr>
                <w:szCs w:val="24"/>
              </w:rPr>
            </w:pPr>
            <w:r>
              <w:rPr>
                <w:szCs w:val="24"/>
              </w:rPr>
              <w:t>Putting together response which is culturally appropriate.</w:t>
            </w:r>
          </w:p>
          <w:p w14:paraId="567E67CB" w14:textId="77777777" w:rsidR="00D82289" w:rsidRDefault="00000000">
            <w:pPr>
              <w:numPr>
                <w:ilvl w:val="0"/>
                <w:numId w:val="22"/>
              </w:numPr>
              <w:spacing w:after="0" w:line="360" w:lineRule="auto"/>
              <w:ind w:left="364"/>
              <w:rPr>
                <w:szCs w:val="24"/>
              </w:rPr>
            </w:pPr>
            <w:r>
              <w:rPr>
                <w:szCs w:val="24"/>
              </w:rPr>
              <w:t xml:space="preserve">Expressing an individual perspective. </w:t>
            </w:r>
          </w:p>
          <w:p w14:paraId="4A60B049" w14:textId="77777777" w:rsidR="00D82289" w:rsidRDefault="00000000">
            <w:pPr>
              <w:numPr>
                <w:ilvl w:val="0"/>
                <w:numId w:val="22"/>
              </w:numPr>
              <w:spacing w:after="0" w:line="360" w:lineRule="auto"/>
              <w:ind w:left="364"/>
              <w:rPr>
                <w:szCs w:val="24"/>
              </w:rPr>
            </w:pPr>
            <w:r>
              <w:rPr>
                <w:szCs w:val="24"/>
              </w:rPr>
              <w:t xml:space="preserve">Expressing own philosophy, ideology and background and exploring impact with relevance to communication </w:t>
            </w:r>
          </w:p>
        </w:tc>
      </w:tr>
      <w:tr w:rsidR="00D82289" w14:paraId="75BF1762" w14:textId="77777777">
        <w:trPr>
          <w:trHeight w:val="629"/>
        </w:trPr>
        <w:tc>
          <w:tcPr>
            <w:tcW w:w="1711" w:type="pct"/>
          </w:tcPr>
          <w:p w14:paraId="12EE4916" w14:textId="77777777" w:rsidR="00D82289" w:rsidRDefault="00000000">
            <w:pPr>
              <w:pStyle w:val="ListParagraph"/>
              <w:numPr>
                <w:ilvl w:val="0"/>
                <w:numId w:val="20"/>
              </w:numPr>
              <w:rPr>
                <w:szCs w:val="24"/>
              </w:rPr>
            </w:pPr>
            <w:r>
              <w:rPr>
                <w:szCs w:val="24"/>
              </w:rPr>
              <w:lastRenderedPageBreak/>
              <w:t xml:space="preserve">Situations </w:t>
            </w:r>
            <w:r>
              <w:rPr>
                <w:szCs w:val="24"/>
                <w:lang w:val="en-US"/>
              </w:rPr>
              <w:t xml:space="preserve">may </w:t>
            </w:r>
            <w:r>
              <w:rPr>
                <w:szCs w:val="24"/>
              </w:rPr>
              <w:t>include but are not limited to:</w:t>
            </w:r>
          </w:p>
        </w:tc>
        <w:tc>
          <w:tcPr>
            <w:tcW w:w="3289" w:type="pct"/>
          </w:tcPr>
          <w:p w14:paraId="5A769DCB" w14:textId="77777777" w:rsidR="00D82289" w:rsidRDefault="00000000">
            <w:pPr>
              <w:numPr>
                <w:ilvl w:val="0"/>
                <w:numId w:val="23"/>
              </w:numPr>
              <w:spacing w:after="0" w:line="360" w:lineRule="auto"/>
              <w:rPr>
                <w:szCs w:val="24"/>
              </w:rPr>
            </w:pPr>
            <w:r>
              <w:rPr>
                <w:szCs w:val="24"/>
              </w:rPr>
              <w:t xml:space="preserve">Establishing rapport </w:t>
            </w:r>
          </w:p>
          <w:p w14:paraId="1390558E" w14:textId="77777777" w:rsidR="00D82289" w:rsidRDefault="00000000">
            <w:pPr>
              <w:numPr>
                <w:ilvl w:val="0"/>
                <w:numId w:val="23"/>
              </w:numPr>
              <w:spacing w:after="0" w:line="360" w:lineRule="auto"/>
              <w:rPr>
                <w:szCs w:val="24"/>
              </w:rPr>
            </w:pPr>
            <w:r>
              <w:rPr>
                <w:szCs w:val="24"/>
              </w:rPr>
              <w:t xml:space="preserve">Eliciting facts and information </w:t>
            </w:r>
          </w:p>
          <w:p w14:paraId="232EF624" w14:textId="77777777" w:rsidR="00D82289" w:rsidRDefault="00000000">
            <w:pPr>
              <w:numPr>
                <w:ilvl w:val="0"/>
                <w:numId w:val="23"/>
              </w:numPr>
              <w:spacing w:after="0" w:line="360" w:lineRule="auto"/>
              <w:rPr>
                <w:szCs w:val="24"/>
              </w:rPr>
            </w:pPr>
            <w:r>
              <w:rPr>
                <w:szCs w:val="24"/>
              </w:rPr>
              <w:t xml:space="preserve">Facilitating resolution of issues </w:t>
            </w:r>
          </w:p>
          <w:p w14:paraId="5BA5767A" w14:textId="77777777" w:rsidR="00D82289" w:rsidRDefault="00000000">
            <w:pPr>
              <w:numPr>
                <w:ilvl w:val="0"/>
                <w:numId w:val="23"/>
              </w:numPr>
              <w:spacing w:after="0" w:line="360" w:lineRule="auto"/>
              <w:rPr>
                <w:szCs w:val="24"/>
              </w:rPr>
            </w:pPr>
            <w:r>
              <w:rPr>
                <w:szCs w:val="24"/>
              </w:rPr>
              <w:t xml:space="preserve">Developing action plans </w:t>
            </w:r>
          </w:p>
        </w:tc>
      </w:tr>
    </w:tbl>
    <w:p w14:paraId="3EF10E7A" w14:textId="77777777" w:rsidR="00D82289" w:rsidRDefault="00D82289">
      <w:pPr>
        <w:spacing w:after="0" w:line="360" w:lineRule="auto"/>
        <w:rPr>
          <w:b/>
          <w:szCs w:val="24"/>
        </w:rPr>
      </w:pPr>
    </w:p>
    <w:p w14:paraId="40C52C2C" w14:textId="77777777" w:rsidR="00D82289" w:rsidRDefault="00D82289">
      <w:pPr>
        <w:spacing w:after="0" w:line="360" w:lineRule="auto"/>
        <w:rPr>
          <w:b/>
          <w:szCs w:val="24"/>
        </w:rPr>
      </w:pPr>
    </w:p>
    <w:p w14:paraId="673C6342" w14:textId="77777777" w:rsidR="00D82289" w:rsidRDefault="00000000">
      <w:pPr>
        <w:spacing w:after="0" w:line="360" w:lineRule="auto"/>
        <w:rPr>
          <w:szCs w:val="24"/>
        </w:rPr>
      </w:pPr>
      <w:r>
        <w:rPr>
          <w:b/>
          <w:szCs w:val="24"/>
        </w:rPr>
        <w:t>REQUIRED SKILLS AND KNOWLEDGE</w:t>
      </w:r>
    </w:p>
    <w:p w14:paraId="12B8BB90" w14:textId="77777777" w:rsidR="00D82289" w:rsidRDefault="00000000">
      <w:pPr>
        <w:spacing w:after="0" w:line="360" w:lineRule="auto"/>
        <w:rPr>
          <w:bCs/>
          <w:szCs w:val="24"/>
        </w:rPr>
      </w:pPr>
      <w:r>
        <w:rPr>
          <w:bCs/>
          <w:szCs w:val="24"/>
        </w:rPr>
        <w:t>This section describes the skills and knowledge required for this unit of competency.</w:t>
      </w:r>
    </w:p>
    <w:p w14:paraId="54003BF5" w14:textId="77777777" w:rsidR="00D82289" w:rsidRDefault="00000000">
      <w:pPr>
        <w:spacing w:after="0" w:line="360" w:lineRule="auto"/>
        <w:rPr>
          <w:bCs/>
          <w:szCs w:val="24"/>
        </w:rPr>
      </w:pPr>
      <w:r>
        <w:rPr>
          <w:b/>
          <w:szCs w:val="24"/>
        </w:rPr>
        <w:t>Required Skills</w:t>
      </w:r>
    </w:p>
    <w:p w14:paraId="28090C22" w14:textId="77777777" w:rsidR="00D82289" w:rsidRDefault="00000000">
      <w:pPr>
        <w:spacing w:after="0" w:line="360" w:lineRule="auto"/>
        <w:rPr>
          <w:szCs w:val="24"/>
        </w:rPr>
      </w:pPr>
      <w:r>
        <w:rPr>
          <w:szCs w:val="24"/>
        </w:rPr>
        <w:t>The individual needs to demonstrate the following skills:</w:t>
      </w:r>
    </w:p>
    <w:p w14:paraId="7E233DED" w14:textId="77777777" w:rsidR="00D82289" w:rsidRDefault="00000000">
      <w:pPr>
        <w:pStyle w:val="ListParagraph"/>
        <w:numPr>
          <w:ilvl w:val="0"/>
          <w:numId w:val="24"/>
        </w:numPr>
        <w:rPr>
          <w:szCs w:val="24"/>
        </w:rPr>
      </w:pPr>
      <w:r>
        <w:rPr>
          <w:szCs w:val="24"/>
          <w:lang w:val="en-US"/>
        </w:rPr>
        <w:t xml:space="preserve">Active </w:t>
      </w:r>
      <w:r>
        <w:rPr>
          <w:szCs w:val="24"/>
        </w:rPr>
        <w:t>listening</w:t>
      </w:r>
      <w:r>
        <w:rPr>
          <w:szCs w:val="24"/>
          <w:lang w:val="en-US"/>
        </w:rPr>
        <w:t xml:space="preserve"> </w:t>
      </w:r>
      <w:r>
        <w:rPr>
          <w:szCs w:val="24"/>
        </w:rPr>
        <w:t xml:space="preserve"> </w:t>
      </w:r>
    </w:p>
    <w:p w14:paraId="290BBB8A" w14:textId="77777777" w:rsidR="00D82289" w:rsidRDefault="00000000">
      <w:pPr>
        <w:pStyle w:val="ListParagraph"/>
        <w:numPr>
          <w:ilvl w:val="0"/>
          <w:numId w:val="24"/>
        </w:numPr>
        <w:rPr>
          <w:szCs w:val="24"/>
        </w:rPr>
      </w:pPr>
      <w:r>
        <w:rPr>
          <w:szCs w:val="24"/>
        </w:rPr>
        <w:t xml:space="preserve">Interpretation </w:t>
      </w:r>
    </w:p>
    <w:p w14:paraId="42265C26" w14:textId="77777777" w:rsidR="00D82289" w:rsidRDefault="00000000">
      <w:pPr>
        <w:pStyle w:val="ListParagraph"/>
        <w:numPr>
          <w:ilvl w:val="0"/>
          <w:numId w:val="24"/>
        </w:numPr>
        <w:rPr>
          <w:szCs w:val="24"/>
        </w:rPr>
      </w:pPr>
      <w:r>
        <w:rPr>
          <w:szCs w:val="24"/>
        </w:rPr>
        <w:t xml:space="preserve">Negotiation </w:t>
      </w:r>
    </w:p>
    <w:p w14:paraId="54A9EE6D" w14:textId="77777777" w:rsidR="00D82289" w:rsidRDefault="00000000">
      <w:pPr>
        <w:pStyle w:val="ListParagraph"/>
        <w:numPr>
          <w:ilvl w:val="0"/>
          <w:numId w:val="24"/>
        </w:numPr>
        <w:rPr>
          <w:szCs w:val="24"/>
        </w:rPr>
      </w:pPr>
      <w:r>
        <w:rPr>
          <w:szCs w:val="24"/>
        </w:rPr>
        <w:t xml:space="preserve">Writing </w:t>
      </w:r>
    </w:p>
    <w:p w14:paraId="162CB686" w14:textId="77777777" w:rsidR="00D82289" w:rsidRDefault="00000000">
      <w:pPr>
        <w:pStyle w:val="ListParagraph"/>
        <w:numPr>
          <w:ilvl w:val="0"/>
          <w:numId w:val="24"/>
        </w:numPr>
        <w:rPr>
          <w:szCs w:val="24"/>
        </w:rPr>
      </w:pPr>
      <w:r>
        <w:rPr>
          <w:szCs w:val="24"/>
        </w:rPr>
        <w:t>Oral skills</w:t>
      </w:r>
    </w:p>
    <w:p w14:paraId="4C62EDDF" w14:textId="77777777" w:rsidR="00D82289" w:rsidRDefault="00000000">
      <w:pPr>
        <w:pStyle w:val="ListParagraph"/>
        <w:numPr>
          <w:ilvl w:val="0"/>
          <w:numId w:val="24"/>
        </w:numPr>
        <w:rPr>
          <w:szCs w:val="24"/>
        </w:rPr>
      </w:pPr>
      <w:r>
        <w:rPr>
          <w:szCs w:val="24"/>
        </w:rPr>
        <w:t>Creative thinking</w:t>
      </w:r>
    </w:p>
    <w:p w14:paraId="0A4C70E3" w14:textId="77777777" w:rsidR="00D82289" w:rsidRDefault="00000000">
      <w:pPr>
        <w:pStyle w:val="ListParagraph"/>
        <w:numPr>
          <w:ilvl w:val="0"/>
          <w:numId w:val="24"/>
        </w:numPr>
        <w:rPr>
          <w:szCs w:val="24"/>
        </w:rPr>
      </w:pPr>
      <w:r>
        <w:rPr>
          <w:szCs w:val="24"/>
        </w:rPr>
        <w:t>Critical thinking</w:t>
      </w:r>
    </w:p>
    <w:p w14:paraId="31936505" w14:textId="77777777" w:rsidR="00D82289" w:rsidRDefault="00000000">
      <w:pPr>
        <w:pStyle w:val="ListParagraph"/>
        <w:numPr>
          <w:ilvl w:val="0"/>
          <w:numId w:val="25"/>
        </w:numPr>
        <w:rPr>
          <w:szCs w:val="24"/>
        </w:rPr>
      </w:pPr>
      <w:r>
        <w:rPr>
          <w:szCs w:val="24"/>
        </w:rPr>
        <w:t>Decision making</w:t>
      </w:r>
    </w:p>
    <w:p w14:paraId="7E973F43" w14:textId="77777777" w:rsidR="00D82289" w:rsidRDefault="00000000">
      <w:pPr>
        <w:pStyle w:val="ListParagraph"/>
        <w:numPr>
          <w:ilvl w:val="0"/>
          <w:numId w:val="25"/>
        </w:numPr>
        <w:rPr>
          <w:szCs w:val="24"/>
        </w:rPr>
      </w:pPr>
      <w:r>
        <w:rPr>
          <w:szCs w:val="24"/>
        </w:rPr>
        <w:t>Analytical</w:t>
      </w:r>
    </w:p>
    <w:p w14:paraId="0B62F45D" w14:textId="77777777" w:rsidR="00D82289" w:rsidRDefault="00000000">
      <w:pPr>
        <w:pStyle w:val="ListParagraph"/>
        <w:numPr>
          <w:ilvl w:val="0"/>
          <w:numId w:val="25"/>
        </w:numPr>
        <w:rPr>
          <w:szCs w:val="24"/>
        </w:rPr>
      </w:pPr>
      <w:r>
        <w:rPr>
          <w:szCs w:val="24"/>
        </w:rPr>
        <w:t>Innovation</w:t>
      </w:r>
    </w:p>
    <w:p w14:paraId="6E455366" w14:textId="77777777" w:rsidR="00D82289" w:rsidRDefault="00000000">
      <w:pPr>
        <w:pStyle w:val="ListParagraph"/>
        <w:numPr>
          <w:ilvl w:val="0"/>
          <w:numId w:val="25"/>
        </w:numPr>
        <w:rPr>
          <w:szCs w:val="24"/>
        </w:rPr>
      </w:pPr>
      <w:r>
        <w:rPr>
          <w:szCs w:val="24"/>
        </w:rPr>
        <w:t>Conflict skills</w:t>
      </w:r>
    </w:p>
    <w:p w14:paraId="749D520F" w14:textId="77777777" w:rsidR="00D82289" w:rsidRDefault="00000000">
      <w:pPr>
        <w:pStyle w:val="ListParagraph"/>
        <w:numPr>
          <w:ilvl w:val="0"/>
          <w:numId w:val="25"/>
        </w:numPr>
        <w:rPr>
          <w:szCs w:val="24"/>
        </w:rPr>
      </w:pPr>
      <w:r>
        <w:rPr>
          <w:szCs w:val="24"/>
        </w:rPr>
        <w:t>Leadership</w:t>
      </w:r>
    </w:p>
    <w:p w14:paraId="5261F9C4" w14:textId="77777777" w:rsidR="00D82289" w:rsidRDefault="00000000">
      <w:pPr>
        <w:pStyle w:val="ListParagraph"/>
        <w:numPr>
          <w:ilvl w:val="0"/>
          <w:numId w:val="25"/>
        </w:numPr>
        <w:rPr>
          <w:szCs w:val="24"/>
        </w:rPr>
      </w:pPr>
      <w:r>
        <w:rPr>
          <w:szCs w:val="24"/>
        </w:rPr>
        <w:t>Problem solving skills</w:t>
      </w:r>
    </w:p>
    <w:p w14:paraId="13B7B8D6" w14:textId="77777777" w:rsidR="00D82289" w:rsidRDefault="00000000">
      <w:pPr>
        <w:pStyle w:val="ListParagraph"/>
        <w:numPr>
          <w:ilvl w:val="0"/>
          <w:numId w:val="25"/>
        </w:numPr>
        <w:rPr>
          <w:szCs w:val="24"/>
        </w:rPr>
      </w:pPr>
      <w:r>
        <w:rPr>
          <w:szCs w:val="24"/>
        </w:rPr>
        <w:t>Management</w:t>
      </w:r>
    </w:p>
    <w:p w14:paraId="0A3A9B0C" w14:textId="77777777" w:rsidR="00D82289" w:rsidRDefault="00000000">
      <w:pPr>
        <w:pStyle w:val="ListParagraph"/>
        <w:numPr>
          <w:ilvl w:val="0"/>
          <w:numId w:val="25"/>
        </w:numPr>
        <w:rPr>
          <w:szCs w:val="24"/>
        </w:rPr>
      </w:pPr>
      <w:r>
        <w:rPr>
          <w:szCs w:val="24"/>
        </w:rPr>
        <w:t>Organizational</w:t>
      </w:r>
    </w:p>
    <w:p w14:paraId="055AE2C5" w14:textId="77777777" w:rsidR="00D82289" w:rsidRDefault="00000000">
      <w:pPr>
        <w:pStyle w:val="ListParagraph"/>
        <w:numPr>
          <w:ilvl w:val="0"/>
          <w:numId w:val="25"/>
        </w:numPr>
        <w:rPr>
          <w:szCs w:val="24"/>
        </w:rPr>
      </w:pPr>
      <w:r>
        <w:rPr>
          <w:szCs w:val="24"/>
        </w:rPr>
        <w:lastRenderedPageBreak/>
        <w:t>Teamwork</w:t>
      </w:r>
    </w:p>
    <w:p w14:paraId="0ABA5704" w14:textId="77777777" w:rsidR="00D82289" w:rsidRDefault="00D82289">
      <w:pPr>
        <w:spacing w:after="0" w:line="360" w:lineRule="auto"/>
        <w:rPr>
          <w:b/>
          <w:szCs w:val="24"/>
        </w:rPr>
      </w:pPr>
    </w:p>
    <w:p w14:paraId="29A8F7D1" w14:textId="77777777" w:rsidR="00D82289" w:rsidRDefault="00000000">
      <w:pPr>
        <w:spacing w:after="0" w:line="360" w:lineRule="auto"/>
        <w:rPr>
          <w:b/>
          <w:szCs w:val="24"/>
        </w:rPr>
      </w:pPr>
      <w:r>
        <w:rPr>
          <w:b/>
          <w:szCs w:val="24"/>
        </w:rPr>
        <w:t>Required Knowledge</w:t>
      </w:r>
    </w:p>
    <w:p w14:paraId="5237CBB7" w14:textId="77777777" w:rsidR="00D82289" w:rsidRDefault="00000000">
      <w:pPr>
        <w:spacing w:after="0" w:line="360" w:lineRule="auto"/>
        <w:rPr>
          <w:bCs/>
          <w:szCs w:val="24"/>
        </w:rPr>
      </w:pPr>
      <w:r>
        <w:rPr>
          <w:bCs/>
          <w:szCs w:val="24"/>
        </w:rPr>
        <w:t>The individual needs to demonstrate knowledge of:</w:t>
      </w:r>
    </w:p>
    <w:p w14:paraId="418F0D90" w14:textId="77777777" w:rsidR="00D82289" w:rsidRDefault="00000000">
      <w:pPr>
        <w:pStyle w:val="ListParagraph"/>
        <w:numPr>
          <w:ilvl w:val="0"/>
          <w:numId w:val="26"/>
        </w:numPr>
        <w:rPr>
          <w:szCs w:val="24"/>
          <w:lang w:eastAsia="en-GB"/>
        </w:rPr>
      </w:pPr>
      <w:r>
        <w:rPr>
          <w:szCs w:val="24"/>
          <w:lang w:eastAsia="en-GB"/>
        </w:rPr>
        <w:t xml:space="preserve">Communication process </w:t>
      </w:r>
    </w:p>
    <w:p w14:paraId="28081E3D" w14:textId="77777777" w:rsidR="00D82289" w:rsidRDefault="00000000">
      <w:pPr>
        <w:pStyle w:val="ListParagraph"/>
        <w:numPr>
          <w:ilvl w:val="0"/>
          <w:numId w:val="26"/>
        </w:numPr>
        <w:rPr>
          <w:szCs w:val="24"/>
          <w:lang w:eastAsia="en-GB"/>
        </w:rPr>
      </w:pPr>
      <w:r>
        <w:rPr>
          <w:szCs w:val="24"/>
          <w:lang w:eastAsia="en-GB"/>
        </w:rPr>
        <w:t xml:space="preserve">Dynamics of groups </w:t>
      </w:r>
    </w:p>
    <w:p w14:paraId="5A7CC43A" w14:textId="77777777" w:rsidR="00D82289" w:rsidRDefault="00000000">
      <w:pPr>
        <w:pStyle w:val="ListParagraph"/>
        <w:numPr>
          <w:ilvl w:val="0"/>
          <w:numId w:val="26"/>
        </w:numPr>
        <w:rPr>
          <w:szCs w:val="24"/>
          <w:lang w:eastAsia="en-GB"/>
        </w:rPr>
      </w:pPr>
      <w:r>
        <w:rPr>
          <w:szCs w:val="24"/>
          <w:lang w:eastAsia="en-GB"/>
        </w:rPr>
        <w:t xml:space="preserve">Styles of group leadership </w:t>
      </w:r>
    </w:p>
    <w:p w14:paraId="7F80DC81" w14:textId="77777777" w:rsidR="00D82289" w:rsidRDefault="00000000">
      <w:pPr>
        <w:pStyle w:val="ListParagraph"/>
        <w:numPr>
          <w:ilvl w:val="0"/>
          <w:numId w:val="26"/>
        </w:numPr>
        <w:rPr>
          <w:szCs w:val="24"/>
          <w:lang w:eastAsia="en-GB"/>
        </w:rPr>
      </w:pPr>
      <w:r>
        <w:rPr>
          <w:szCs w:val="24"/>
          <w:lang w:eastAsia="en-GB"/>
        </w:rPr>
        <w:t>Key elements of communications strategy</w:t>
      </w:r>
    </w:p>
    <w:p w14:paraId="0D982F3C" w14:textId="77777777" w:rsidR="00D82289" w:rsidRDefault="00000000">
      <w:pPr>
        <w:pStyle w:val="ListParagraph"/>
        <w:numPr>
          <w:ilvl w:val="0"/>
          <w:numId w:val="26"/>
        </w:numPr>
        <w:rPr>
          <w:szCs w:val="24"/>
          <w:lang w:eastAsia="en-GB"/>
        </w:rPr>
      </w:pPr>
      <w:r>
        <w:rPr>
          <w:szCs w:val="24"/>
          <w:lang w:eastAsia="en-GB"/>
        </w:rPr>
        <w:t>Principles of effective communication</w:t>
      </w:r>
    </w:p>
    <w:p w14:paraId="2258D9B4" w14:textId="77777777" w:rsidR="00D82289" w:rsidRDefault="00000000">
      <w:pPr>
        <w:pStyle w:val="ListParagraph"/>
        <w:numPr>
          <w:ilvl w:val="0"/>
          <w:numId w:val="26"/>
        </w:numPr>
        <w:rPr>
          <w:szCs w:val="24"/>
          <w:lang w:eastAsia="en-GB"/>
        </w:rPr>
      </w:pPr>
      <w:r>
        <w:rPr>
          <w:szCs w:val="24"/>
          <w:lang w:eastAsia="en-GB"/>
        </w:rPr>
        <w:t xml:space="preserve">Turn-taking techniques </w:t>
      </w:r>
    </w:p>
    <w:p w14:paraId="45A49E1D" w14:textId="77777777" w:rsidR="00D82289" w:rsidRDefault="00000000">
      <w:pPr>
        <w:pStyle w:val="ListParagraph"/>
        <w:numPr>
          <w:ilvl w:val="0"/>
          <w:numId w:val="27"/>
        </w:numPr>
        <w:rPr>
          <w:szCs w:val="24"/>
          <w:lang w:val="en-AU"/>
        </w:rPr>
      </w:pPr>
      <w:r>
        <w:rPr>
          <w:szCs w:val="24"/>
          <w:lang w:eastAsia="en-GB"/>
        </w:rPr>
        <w:t>Conflict resolution techniques</w:t>
      </w:r>
    </w:p>
    <w:p w14:paraId="5752A290" w14:textId="77777777" w:rsidR="00D82289" w:rsidRDefault="00000000">
      <w:pPr>
        <w:pStyle w:val="ListParagraph"/>
        <w:numPr>
          <w:ilvl w:val="0"/>
          <w:numId w:val="27"/>
        </w:numPr>
        <w:rPr>
          <w:szCs w:val="24"/>
        </w:rPr>
      </w:pPr>
      <w:r>
        <w:rPr>
          <w:szCs w:val="24"/>
        </w:rPr>
        <w:t>Work planning</w:t>
      </w:r>
    </w:p>
    <w:p w14:paraId="18335AF6" w14:textId="77777777" w:rsidR="00D82289" w:rsidRDefault="00000000">
      <w:pPr>
        <w:pStyle w:val="ListParagraph"/>
        <w:numPr>
          <w:ilvl w:val="0"/>
          <w:numId w:val="27"/>
        </w:numPr>
        <w:rPr>
          <w:szCs w:val="24"/>
        </w:rPr>
      </w:pPr>
      <w:r>
        <w:rPr>
          <w:szCs w:val="24"/>
        </w:rPr>
        <w:t>Work organization</w:t>
      </w:r>
    </w:p>
    <w:p w14:paraId="05355162" w14:textId="77777777" w:rsidR="00D82289" w:rsidRDefault="00000000">
      <w:pPr>
        <w:pStyle w:val="ListParagraph"/>
        <w:numPr>
          <w:ilvl w:val="0"/>
          <w:numId w:val="27"/>
        </w:numPr>
        <w:rPr>
          <w:szCs w:val="24"/>
        </w:rPr>
      </w:pPr>
      <w:r>
        <w:rPr>
          <w:szCs w:val="24"/>
        </w:rPr>
        <w:t>Company policies</w:t>
      </w:r>
    </w:p>
    <w:p w14:paraId="697FD10D" w14:textId="77777777" w:rsidR="00D82289" w:rsidRDefault="00000000">
      <w:pPr>
        <w:pStyle w:val="ListParagraph"/>
        <w:numPr>
          <w:ilvl w:val="0"/>
          <w:numId w:val="27"/>
        </w:numPr>
        <w:rPr>
          <w:szCs w:val="24"/>
        </w:rPr>
      </w:pPr>
      <w:r>
        <w:rPr>
          <w:szCs w:val="24"/>
        </w:rPr>
        <w:t>Company operations and procedure standards</w:t>
      </w:r>
    </w:p>
    <w:p w14:paraId="6783BF41" w14:textId="77777777" w:rsidR="00D82289" w:rsidRDefault="00000000">
      <w:pPr>
        <w:pStyle w:val="ListParagraph"/>
        <w:numPr>
          <w:ilvl w:val="0"/>
          <w:numId w:val="27"/>
        </w:numPr>
        <w:rPr>
          <w:szCs w:val="24"/>
        </w:rPr>
      </w:pPr>
      <w:r>
        <w:rPr>
          <w:szCs w:val="24"/>
        </w:rPr>
        <w:t>Fundamental rights at the workplace</w:t>
      </w:r>
    </w:p>
    <w:p w14:paraId="444D1128" w14:textId="77777777" w:rsidR="00D82289" w:rsidRDefault="00000000">
      <w:pPr>
        <w:pStyle w:val="ListParagraph"/>
        <w:numPr>
          <w:ilvl w:val="0"/>
          <w:numId w:val="27"/>
        </w:numPr>
        <w:rPr>
          <w:szCs w:val="24"/>
        </w:rPr>
      </w:pPr>
      <w:r>
        <w:rPr>
          <w:szCs w:val="24"/>
        </w:rPr>
        <w:t>Personal hygiene</w:t>
      </w:r>
    </w:p>
    <w:p w14:paraId="5B97FEA0" w14:textId="77777777" w:rsidR="00D82289" w:rsidRDefault="00000000">
      <w:pPr>
        <w:pStyle w:val="ListParagraph"/>
        <w:numPr>
          <w:ilvl w:val="0"/>
          <w:numId w:val="27"/>
        </w:numPr>
        <w:rPr>
          <w:szCs w:val="24"/>
        </w:rPr>
      </w:pPr>
      <w:r>
        <w:rPr>
          <w:szCs w:val="24"/>
        </w:rPr>
        <w:t>Accountability</w:t>
      </w:r>
    </w:p>
    <w:p w14:paraId="71102AD2" w14:textId="77777777" w:rsidR="00D82289" w:rsidRDefault="00000000">
      <w:pPr>
        <w:pStyle w:val="ListParagraph"/>
        <w:numPr>
          <w:ilvl w:val="0"/>
          <w:numId w:val="26"/>
        </w:numPr>
        <w:rPr>
          <w:szCs w:val="24"/>
          <w:lang w:eastAsia="en-GB"/>
        </w:rPr>
      </w:pPr>
      <w:r>
        <w:rPr>
          <w:szCs w:val="24"/>
        </w:rPr>
        <w:t>Workplace problems and how to deal with them</w:t>
      </w:r>
    </w:p>
    <w:p w14:paraId="1447AD4F" w14:textId="77777777" w:rsidR="00D82289" w:rsidRDefault="00D82289">
      <w:pPr>
        <w:tabs>
          <w:tab w:val="left" w:pos="4055"/>
        </w:tabs>
        <w:spacing w:after="0" w:line="360" w:lineRule="auto"/>
        <w:rPr>
          <w:szCs w:val="24"/>
          <w:lang w:val="en-GB" w:eastAsia="en-GB"/>
        </w:rPr>
      </w:pPr>
    </w:p>
    <w:p w14:paraId="1CD05C49" w14:textId="77777777" w:rsidR="00D82289" w:rsidRDefault="00000000">
      <w:pPr>
        <w:tabs>
          <w:tab w:val="left" w:pos="4055"/>
        </w:tabs>
        <w:spacing w:after="0" w:line="360" w:lineRule="auto"/>
        <w:rPr>
          <w:szCs w:val="24"/>
          <w:lang w:val="en-GB" w:eastAsia="en-GB"/>
        </w:rPr>
      </w:pPr>
      <w:r>
        <w:rPr>
          <w:b/>
          <w:bCs/>
          <w:szCs w:val="24"/>
        </w:rPr>
        <w:t>EVIDENCE GUIDE</w:t>
      </w:r>
    </w:p>
    <w:p w14:paraId="007112EC" w14:textId="77777777" w:rsidR="00D82289" w:rsidRDefault="00000000">
      <w:pPr>
        <w:spacing w:after="0" w:line="360" w:lineRule="auto"/>
        <w:rPr>
          <w:szCs w:val="24"/>
        </w:rPr>
      </w:pPr>
      <w:r>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D82289" w14:paraId="2E1487BC" w14:textId="77777777">
        <w:tc>
          <w:tcPr>
            <w:tcW w:w="1330" w:type="pct"/>
          </w:tcPr>
          <w:p w14:paraId="0CEF9645" w14:textId="77777777" w:rsidR="00D82289" w:rsidRDefault="00000000">
            <w:pPr>
              <w:pStyle w:val="ListParagraph"/>
              <w:numPr>
                <w:ilvl w:val="0"/>
                <w:numId w:val="28"/>
              </w:numPr>
              <w:rPr>
                <w:szCs w:val="24"/>
              </w:rPr>
            </w:pPr>
            <w:r>
              <w:rPr>
                <w:szCs w:val="24"/>
              </w:rPr>
              <w:t>Critical aspects of Competency</w:t>
            </w:r>
            <w:r>
              <w:rPr>
                <w:szCs w:val="24"/>
                <w:lang w:val="en-US"/>
              </w:rPr>
              <w:t>.</w:t>
            </w:r>
          </w:p>
        </w:tc>
        <w:tc>
          <w:tcPr>
            <w:tcW w:w="3670" w:type="pct"/>
          </w:tcPr>
          <w:p w14:paraId="5E6480D3" w14:textId="77777777" w:rsidR="00D82289" w:rsidRDefault="00000000">
            <w:pPr>
              <w:pStyle w:val="BodyText"/>
              <w:tabs>
                <w:tab w:val="left" w:pos="702"/>
              </w:tabs>
              <w:spacing w:after="0" w:line="360" w:lineRule="auto"/>
              <w:ind w:left="702" w:hanging="702"/>
              <w:rPr>
                <w:szCs w:val="24"/>
              </w:rPr>
            </w:pPr>
            <w:r>
              <w:rPr>
                <w:szCs w:val="24"/>
              </w:rPr>
              <w:t xml:space="preserve">Assessment requires evidence that the candidate: </w:t>
            </w:r>
          </w:p>
          <w:p w14:paraId="50AF06FD" w14:textId="77777777" w:rsidR="00D82289" w:rsidRDefault="00000000">
            <w:pPr>
              <w:pStyle w:val="ListParagraph"/>
              <w:numPr>
                <w:ilvl w:val="1"/>
                <w:numId w:val="29"/>
              </w:numPr>
              <w:rPr>
                <w:szCs w:val="24"/>
              </w:rPr>
            </w:pPr>
            <w:r>
              <w:rPr>
                <w:szCs w:val="24"/>
              </w:rPr>
              <w:t>Identified and applied specific communication channels based on workplace requirements.</w:t>
            </w:r>
          </w:p>
          <w:p w14:paraId="65AC0275" w14:textId="77777777" w:rsidR="00D82289" w:rsidRDefault="00000000">
            <w:pPr>
              <w:numPr>
                <w:ilvl w:val="1"/>
                <w:numId w:val="29"/>
              </w:numPr>
              <w:tabs>
                <w:tab w:val="left" w:pos="336"/>
              </w:tabs>
              <w:spacing w:after="0" w:line="360" w:lineRule="auto"/>
              <w:rPr>
                <w:szCs w:val="24"/>
              </w:rPr>
            </w:pPr>
            <w:r>
              <w:rPr>
                <w:szCs w:val="24"/>
              </w:rPr>
              <w:t xml:space="preserve">Identified and applied specific written communication correspondence according to the workplace requirements.  </w:t>
            </w:r>
          </w:p>
          <w:p w14:paraId="12E72796" w14:textId="77777777" w:rsidR="00D82289" w:rsidRDefault="00000000">
            <w:pPr>
              <w:numPr>
                <w:ilvl w:val="1"/>
                <w:numId w:val="29"/>
              </w:numPr>
              <w:tabs>
                <w:tab w:val="left" w:pos="336"/>
              </w:tabs>
              <w:spacing w:after="0" w:line="360" w:lineRule="auto"/>
              <w:rPr>
                <w:szCs w:val="24"/>
              </w:rPr>
            </w:pPr>
            <w:r>
              <w:rPr>
                <w:szCs w:val="24"/>
              </w:rPr>
              <w:t>Applied and developed non-verbal strategies to communicate in all areas of the workplace requirements.</w:t>
            </w:r>
          </w:p>
          <w:p w14:paraId="48E65A3E" w14:textId="77777777" w:rsidR="00D82289" w:rsidRDefault="00000000">
            <w:pPr>
              <w:numPr>
                <w:ilvl w:val="1"/>
                <w:numId w:val="29"/>
              </w:numPr>
              <w:tabs>
                <w:tab w:val="left" w:pos="336"/>
              </w:tabs>
              <w:spacing w:after="0" w:line="360" w:lineRule="auto"/>
              <w:rPr>
                <w:szCs w:val="24"/>
              </w:rPr>
            </w:pPr>
            <w:r>
              <w:rPr>
                <w:szCs w:val="24"/>
              </w:rPr>
              <w:t xml:space="preserve"> Established pathways of oral communication as per workplace policy.</w:t>
            </w:r>
          </w:p>
          <w:p w14:paraId="4820D191" w14:textId="77777777" w:rsidR="00D82289" w:rsidRDefault="00000000">
            <w:pPr>
              <w:numPr>
                <w:ilvl w:val="1"/>
                <w:numId w:val="29"/>
              </w:numPr>
              <w:tabs>
                <w:tab w:val="left" w:pos="336"/>
              </w:tabs>
              <w:spacing w:after="0" w:line="360" w:lineRule="auto"/>
              <w:rPr>
                <w:szCs w:val="24"/>
              </w:rPr>
            </w:pPr>
            <w:r>
              <w:rPr>
                <w:szCs w:val="24"/>
              </w:rPr>
              <w:lastRenderedPageBreak/>
              <w:t xml:space="preserve">  Applied group communication strategies based on workplace needs.</w:t>
            </w:r>
          </w:p>
        </w:tc>
      </w:tr>
      <w:tr w:rsidR="00D82289" w14:paraId="365D3B08" w14:textId="77777777">
        <w:tc>
          <w:tcPr>
            <w:tcW w:w="1330" w:type="pct"/>
          </w:tcPr>
          <w:p w14:paraId="64A80BE4" w14:textId="77777777" w:rsidR="00D82289" w:rsidRDefault="00000000">
            <w:pPr>
              <w:pStyle w:val="BodyText"/>
              <w:numPr>
                <w:ilvl w:val="0"/>
                <w:numId w:val="28"/>
              </w:numPr>
              <w:spacing w:after="0" w:line="360" w:lineRule="auto"/>
              <w:ind w:right="162"/>
              <w:rPr>
                <w:szCs w:val="24"/>
              </w:rPr>
            </w:pPr>
            <w:r>
              <w:rPr>
                <w:szCs w:val="24"/>
              </w:rPr>
              <w:lastRenderedPageBreak/>
              <w:t>Resource Implications</w:t>
            </w:r>
          </w:p>
        </w:tc>
        <w:tc>
          <w:tcPr>
            <w:tcW w:w="3670" w:type="pct"/>
          </w:tcPr>
          <w:p w14:paraId="1DDD0671" w14:textId="77777777" w:rsidR="00D82289" w:rsidRDefault="00000000">
            <w:pPr>
              <w:tabs>
                <w:tab w:val="left" w:pos="702"/>
              </w:tabs>
              <w:spacing w:after="0" w:line="360" w:lineRule="auto"/>
              <w:rPr>
                <w:szCs w:val="24"/>
              </w:rPr>
            </w:pPr>
            <w:r>
              <w:rPr>
                <w:szCs w:val="24"/>
              </w:rPr>
              <w:t xml:space="preserve">The following resources should be provided: </w:t>
            </w:r>
          </w:p>
          <w:p w14:paraId="434CE402" w14:textId="77777777" w:rsidR="00D82289" w:rsidRDefault="00000000">
            <w:pPr>
              <w:pStyle w:val="ListParagraph"/>
              <w:numPr>
                <w:ilvl w:val="0"/>
                <w:numId w:val="30"/>
              </w:numPr>
              <w:rPr>
                <w:szCs w:val="24"/>
              </w:rPr>
            </w:pPr>
            <w:r>
              <w:rPr>
                <w:szCs w:val="24"/>
              </w:rPr>
              <w:t>Access to relevant workplace where assessment can take place.</w:t>
            </w:r>
          </w:p>
          <w:p w14:paraId="77D3FB16" w14:textId="77777777" w:rsidR="00D82289" w:rsidRDefault="00000000">
            <w:pPr>
              <w:pStyle w:val="ListParagraph"/>
              <w:numPr>
                <w:ilvl w:val="0"/>
                <w:numId w:val="30"/>
              </w:numPr>
              <w:rPr>
                <w:szCs w:val="24"/>
              </w:rPr>
            </w:pPr>
            <w:r>
              <w:rPr>
                <w:szCs w:val="24"/>
              </w:rPr>
              <w:t xml:space="preserve">Appropriately simulated environment where assessment can take place. </w:t>
            </w:r>
          </w:p>
          <w:p w14:paraId="1A547D72" w14:textId="77777777" w:rsidR="00D82289" w:rsidRDefault="00000000">
            <w:pPr>
              <w:pStyle w:val="ListParagraph"/>
              <w:numPr>
                <w:ilvl w:val="0"/>
                <w:numId w:val="30"/>
              </w:numPr>
              <w:rPr>
                <w:szCs w:val="24"/>
              </w:rPr>
            </w:pPr>
            <w:r>
              <w:rPr>
                <w:szCs w:val="24"/>
              </w:rPr>
              <w:t>Resources relevant to the proposed activity or tasks.</w:t>
            </w:r>
          </w:p>
        </w:tc>
      </w:tr>
      <w:tr w:rsidR="00D82289" w14:paraId="46951D95" w14:textId="77777777">
        <w:tc>
          <w:tcPr>
            <w:tcW w:w="1330" w:type="pct"/>
          </w:tcPr>
          <w:p w14:paraId="31AE79B9" w14:textId="77777777" w:rsidR="00D82289" w:rsidRDefault="00000000">
            <w:pPr>
              <w:pStyle w:val="BodyText"/>
              <w:numPr>
                <w:ilvl w:val="0"/>
                <w:numId w:val="28"/>
              </w:numPr>
              <w:tabs>
                <w:tab w:val="left" w:pos="0"/>
              </w:tabs>
              <w:spacing w:after="0" w:line="360" w:lineRule="auto"/>
              <w:ind w:right="252"/>
              <w:rPr>
                <w:szCs w:val="24"/>
              </w:rPr>
            </w:pPr>
            <w:r>
              <w:rPr>
                <w:szCs w:val="24"/>
              </w:rPr>
              <w:t>Methods of Assessment</w:t>
            </w:r>
          </w:p>
        </w:tc>
        <w:tc>
          <w:tcPr>
            <w:tcW w:w="3670" w:type="pct"/>
          </w:tcPr>
          <w:p w14:paraId="0D80838E" w14:textId="77777777" w:rsidR="00D82289" w:rsidRDefault="00000000">
            <w:pPr>
              <w:tabs>
                <w:tab w:val="left" w:pos="702"/>
              </w:tabs>
              <w:spacing w:after="0" w:line="360" w:lineRule="auto"/>
              <w:rPr>
                <w:szCs w:val="24"/>
              </w:rPr>
            </w:pPr>
            <w:r>
              <w:rPr>
                <w:szCs w:val="24"/>
              </w:rPr>
              <w:t xml:space="preserve">Competency in this unit may be assessed through: </w:t>
            </w:r>
          </w:p>
          <w:p w14:paraId="16438DCB" w14:textId="77777777" w:rsidR="00D82289" w:rsidRDefault="00000000">
            <w:pPr>
              <w:numPr>
                <w:ilvl w:val="1"/>
                <w:numId w:val="31"/>
              </w:numPr>
              <w:spacing w:after="0" w:line="360" w:lineRule="auto"/>
              <w:rPr>
                <w:szCs w:val="24"/>
              </w:rPr>
            </w:pPr>
            <w:r>
              <w:rPr>
                <w:szCs w:val="24"/>
              </w:rPr>
              <w:t xml:space="preserve">Observation </w:t>
            </w:r>
          </w:p>
          <w:p w14:paraId="38A368DB" w14:textId="77777777" w:rsidR="00D82289" w:rsidRDefault="00000000">
            <w:pPr>
              <w:numPr>
                <w:ilvl w:val="1"/>
                <w:numId w:val="31"/>
              </w:numPr>
              <w:spacing w:after="0" w:line="360" w:lineRule="auto"/>
              <w:rPr>
                <w:szCs w:val="24"/>
              </w:rPr>
            </w:pPr>
            <w:r>
              <w:rPr>
                <w:szCs w:val="24"/>
              </w:rPr>
              <w:t>Oral assessment</w:t>
            </w:r>
          </w:p>
          <w:p w14:paraId="6FFA77AA" w14:textId="77777777" w:rsidR="00D82289" w:rsidRDefault="00000000">
            <w:pPr>
              <w:numPr>
                <w:ilvl w:val="1"/>
                <w:numId w:val="31"/>
              </w:numPr>
              <w:spacing w:after="0" w:line="360" w:lineRule="auto"/>
              <w:rPr>
                <w:szCs w:val="24"/>
              </w:rPr>
            </w:pPr>
            <w:r>
              <w:rPr>
                <w:szCs w:val="24"/>
              </w:rPr>
              <w:t>Portfolio of evidence</w:t>
            </w:r>
          </w:p>
          <w:p w14:paraId="76CDBA5A" w14:textId="77777777" w:rsidR="00D82289" w:rsidRDefault="00000000">
            <w:pPr>
              <w:numPr>
                <w:ilvl w:val="1"/>
                <w:numId w:val="31"/>
              </w:numPr>
              <w:spacing w:after="0" w:line="360" w:lineRule="auto"/>
              <w:rPr>
                <w:szCs w:val="24"/>
              </w:rPr>
            </w:pPr>
            <w:r>
              <w:rPr>
                <w:szCs w:val="24"/>
              </w:rPr>
              <w:t xml:space="preserve">Interviews </w:t>
            </w:r>
          </w:p>
          <w:p w14:paraId="4D7309CD" w14:textId="77777777" w:rsidR="00D82289" w:rsidRDefault="00000000">
            <w:pPr>
              <w:numPr>
                <w:ilvl w:val="1"/>
                <w:numId w:val="31"/>
              </w:numPr>
              <w:spacing w:after="0" w:line="360" w:lineRule="auto"/>
              <w:rPr>
                <w:szCs w:val="24"/>
              </w:rPr>
            </w:pPr>
            <w:r>
              <w:rPr>
                <w:szCs w:val="24"/>
              </w:rPr>
              <w:t>Third party report</w:t>
            </w:r>
          </w:p>
          <w:p w14:paraId="514BE818" w14:textId="77777777" w:rsidR="00D82289" w:rsidRDefault="00000000">
            <w:pPr>
              <w:numPr>
                <w:ilvl w:val="1"/>
                <w:numId w:val="31"/>
              </w:numPr>
              <w:spacing w:after="0" w:line="360" w:lineRule="auto"/>
              <w:rPr>
                <w:szCs w:val="24"/>
              </w:rPr>
            </w:pPr>
            <w:r>
              <w:rPr>
                <w:szCs w:val="24"/>
              </w:rPr>
              <w:t>Written assessment</w:t>
            </w:r>
          </w:p>
          <w:p w14:paraId="6813CCC3" w14:textId="77777777" w:rsidR="00D82289" w:rsidRDefault="00000000">
            <w:pPr>
              <w:numPr>
                <w:ilvl w:val="1"/>
                <w:numId w:val="31"/>
              </w:numPr>
              <w:spacing w:after="0" w:line="360" w:lineRule="auto"/>
              <w:rPr>
                <w:szCs w:val="24"/>
              </w:rPr>
            </w:pPr>
            <w:r>
              <w:rPr>
                <w:szCs w:val="24"/>
              </w:rPr>
              <w:t>Practical assessment</w:t>
            </w:r>
          </w:p>
          <w:p w14:paraId="5AA35232" w14:textId="77777777" w:rsidR="00D82289" w:rsidRDefault="00000000">
            <w:pPr>
              <w:numPr>
                <w:ilvl w:val="1"/>
                <w:numId w:val="31"/>
              </w:numPr>
              <w:spacing w:after="0" w:line="360" w:lineRule="auto"/>
              <w:rPr>
                <w:szCs w:val="24"/>
              </w:rPr>
            </w:pPr>
            <w:r>
              <w:rPr>
                <w:szCs w:val="24"/>
              </w:rPr>
              <w:t xml:space="preserve"> Projects </w:t>
            </w:r>
          </w:p>
        </w:tc>
      </w:tr>
      <w:tr w:rsidR="00D82289" w14:paraId="6881C073" w14:textId="77777777">
        <w:tc>
          <w:tcPr>
            <w:tcW w:w="1330" w:type="pct"/>
          </w:tcPr>
          <w:p w14:paraId="619CB9AA" w14:textId="77777777" w:rsidR="00D82289" w:rsidRDefault="00000000">
            <w:pPr>
              <w:pStyle w:val="BodyText"/>
              <w:numPr>
                <w:ilvl w:val="0"/>
                <w:numId w:val="28"/>
              </w:numPr>
              <w:tabs>
                <w:tab w:val="left" w:pos="-5508"/>
              </w:tabs>
              <w:spacing w:after="0" w:line="360" w:lineRule="auto"/>
              <w:ind w:right="252"/>
              <w:rPr>
                <w:szCs w:val="24"/>
              </w:rPr>
            </w:pPr>
            <w:r>
              <w:rPr>
                <w:szCs w:val="24"/>
              </w:rPr>
              <w:t>Context of Assessment</w:t>
            </w:r>
          </w:p>
        </w:tc>
        <w:tc>
          <w:tcPr>
            <w:tcW w:w="3670" w:type="pct"/>
          </w:tcPr>
          <w:p w14:paraId="548B951C" w14:textId="77777777" w:rsidR="00D82289" w:rsidRDefault="00000000">
            <w:pPr>
              <w:pStyle w:val="BodyText"/>
              <w:tabs>
                <w:tab w:val="left" w:pos="702"/>
              </w:tabs>
              <w:spacing w:after="0" w:line="360" w:lineRule="auto"/>
              <w:ind w:left="0" w:firstLine="0"/>
              <w:rPr>
                <w:szCs w:val="24"/>
              </w:rPr>
            </w:pPr>
            <w:r>
              <w:rPr>
                <w:szCs w:val="24"/>
              </w:rPr>
              <w:t>Competency may be assessed:</w:t>
            </w:r>
          </w:p>
          <w:p w14:paraId="09E431A9" w14:textId="77777777" w:rsidR="00D82289" w:rsidRDefault="00000000">
            <w:pPr>
              <w:pStyle w:val="ListParagraph"/>
              <w:numPr>
                <w:ilvl w:val="0"/>
                <w:numId w:val="32"/>
              </w:numPr>
              <w:rPr>
                <w:szCs w:val="24"/>
              </w:rPr>
            </w:pPr>
            <w:r>
              <w:rPr>
                <w:szCs w:val="24"/>
              </w:rPr>
              <w:t>On-the-job</w:t>
            </w:r>
          </w:p>
          <w:p w14:paraId="1251D5BF" w14:textId="77777777" w:rsidR="00D82289" w:rsidRDefault="00000000">
            <w:pPr>
              <w:pStyle w:val="ListParagraph"/>
              <w:numPr>
                <w:ilvl w:val="0"/>
                <w:numId w:val="32"/>
              </w:numPr>
              <w:rPr>
                <w:szCs w:val="24"/>
              </w:rPr>
            </w:pPr>
            <w:r>
              <w:rPr>
                <w:szCs w:val="24"/>
              </w:rPr>
              <w:t>In a simulated work environment</w:t>
            </w:r>
          </w:p>
        </w:tc>
      </w:tr>
      <w:tr w:rsidR="00D82289" w14:paraId="1D43671E" w14:textId="77777777">
        <w:tc>
          <w:tcPr>
            <w:tcW w:w="1330" w:type="pct"/>
          </w:tcPr>
          <w:p w14:paraId="54C0E13B" w14:textId="77777777" w:rsidR="00D82289" w:rsidRDefault="00000000">
            <w:pPr>
              <w:pStyle w:val="BodyText"/>
              <w:numPr>
                <w:ilvl w:val="0"/>
                <w:numId w:val="28"/>
              </w:numPr>
              <w:tabs>
                <w:tab w:val="left" w:pos="-5508"/>
              </w:tabs>
              <w:spacing w:after="0" w:line="360" w:lineRule="auto"/>
              <w:ind w:right="252"/>
              <w:rPr>
                <w:szCs w:val="24"/>
              </w:rPr>
            </w:pPr>
            <w:r>
              <w:rPr>
                <w:szCs w:val="24"/>
              </w:rPr>
              <w:t>Guidance information for assessment</w:t>
            </w:r>
          </w:p>
        </w:tc>
        <w:tc>
          <w:tcPr>
            <w:tcW w:w="3670" w:type="pct"/>
          </w:tcPr>
          <w:p w14:paraId="068D6C07" w14:textId="77777777" w:rsidR="00D82289" w:rsidRDefault="00000000">
            <w:pPr>
              <w:spacing w:after="0" w:line="360" w:lineRule="auto"/>
              <w:jc w:val="both"/>
              <w:rPr>
                <w:szCs w:val="24"/>
              </w:rPr>
            </w:pPr>
            <w:r>
              <w:rPr>
                <w:szCs w:val="24"/>
              </w:rPr>
              <w:t>Holistic assessment with other units relevant to the industry sector, workplace and job role is recommended.</w:t>
            </w:r>
          </w:p>
          <w:p w14:paraId="7A7608FA" w14:textId="77777777" w:rsidR="00D82289" w:rsidRDefault="00D82289">
            <w:pPr>
              <w:pStyle w:val="BodyText"/>
              <w:tabs>
                <w:tab w:val="left" w:pos="702"/>
              </w:tabs>
              <w:spacing w:after="0" w:line="360" w:lineRule="auto"/>
              <w:rPr>
                <w:szCs w:val="24"/>
              </w:rPr>
            </w:pPr>
          </w:p>
        </w:tc>
      </w:tr>
      <w:bookmarkEnd w:id="23"/>
    </w:tbl>
    <w:p w14:paraId="3DD7ACF6" w14:textId="77777777" w:rsidR="00D82289" w:rsidRDefault="00000000">
      <w:pPr>
        <w:pStyle w:val="Heading2"/>
        <w:spacing w:before="0" w:after="0"/>
      </w:pPr>
      <w:r>
        <w:br w:type="page"/>
      </w:r>
      <w:bookmarkStart w:id="24" w:name="_Toc2702"/>
      <w:r>
        <w:lastRenderedPageBreak/>
        <w:t>APPLY WORK ETHICS AND PRACTICES</w:t>
      </w:r>
      <w:bookmarkEnd w:id="24"/>
    </w:p>
    <w:p w14:paraId="161322A6" w14:textId="77777777" w:rsidR="00D82289" w:rsidRDefault="00000000">
      <w:pPr>
        <w:tabs>
          <w:tab w:val="left" w:pos="2880"/>
        </w:tabs>
        <w:spacing w:after="0" w:line="360" w:lineRule="auto"/>
        <w:rPr>
          <w:bCs/>
          <w:szCs w:val="24"/>
        </w:rPr>
      </w:pPr>
      <w:r>
        <w:rPr>
          <w:b/>
          <w:szCs w:val="24"/>
        </w:rPr>
        <w:t xml:space="preserve">UNIT CODE: </w:t>
      </w:r>
      <w:r>
        <w:rPr>
          <w:bCs/>
          <w:szCs w:val="24"/>
        </w:rPr>
        <w:t>0417 541 03A</w:t>
      </w:r>
    </w:p>
    <w:p w14:paraId="77250681" w14:textId="77777777" w:rsidR="00D82289" w:rsidRDefault="00000000">
      <w:pPr>
        <w:tabs>
          <w:tab w:val="left" w:pos="2880"/>
        </w:tabs>
        <w:spacing w:after="0" w:line="360" w:lineRule="auto"/>
        <w:jc w:val="both"/>
        <w:rPr>
          <w:szCs w:val="24"/>
        </w:rPr>
      </w:pPr>
      <w:r>
        <w:rPr>
          <w:b/>
          <w:szCs w:val="24"/>
        </w:rPr>
        <w:t xml:space="preserve">UNIT DESCRIPTION </w:t>
      </w:r>
    </w:p>
    <w:p w14:paraId="627778A6" w14:textId="77777777" w:rsidR="00D82289" w:rsidRDefault="00000000">
      <w:pPr>
        <w:tabs>
          <w:tab w:val="left" w:pos="2880"/>
        </w:tabs>
        <w:spacing w:after="0" w:line="360" w:lineRule="auto"/>
        <w:jc w:val="both"/>
        <w:rPr>
          <w:szCs w:val="24"/>
        </w:rPr>
      </w:pPr>
      <w:r>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C5C66D4" w14:textId="77777777" w:rsidR="00D82289" w:rsidRDefault="00D82289">
      <w:pPr>
        <w:tabs>
          <w:tab w:val="left" w:pos="2880"/>
        </w:tabs>
        <w:spacing w:after="0" w:line="360" w:lineRule="auto"/>
        <w:jc w:val="both"/>
        <w:rPr>
          <w:szCs w:val="24"/>
        </w:rPr>
      </w:pPr>
    </w:p>
    <w:p w14:paraId="1FE1836C" w14:textId="77777777" w:rsidR="00D82289" w:rsidRDefault="00000000">
      <w:pPr>
        <w:tabs>
          <w:tab w:val="left" w:pos="2880"/>
        </w:tabs>
        <w:spacing w:after="0" w:line="360" w:lineRule="auto"/>
        <w:jc w:val="both"/>
        <w:rPr>
          <w:szCs w:val="24"/>
        </w:rPr>
      </w:pPr>
      <w:r>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D82289" w14:paraId="1AB53C84" w14:textId="7777777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97B86C0" w14:textId="77777777" w:rsidR="00D82289" w:rsidRDefault="00000000">
            <w:pPr>
              <w:spacing w:after="0" w:line="360" w:lineRule="auto"/>
              <w:rPr>
                <w:b/>
                <w:szCs w:val="24"/>
              </w:rPr>
            </w:pPr>
            <w:r>
              <w:rPr>
                <w:b/>
                <w:szCs w:val="24"/>
              </w:rPr>
              <w:t>ELEMENT</w:t>
            </w:r>
          </w:p>
          <w:p w14:paraId="02ED364A" w14:textId="77777777" w:rsidR="00D82289" w:rsidRDefault="00000000">
            <w:pPr>
              <w:spacing w:after="0" w:line="360" w:lineRule="auto"/>
              <w:rPr>
                <w:szCs w:val="24"/>
              </w:rPr>
            </w:pPr>
            <w:r>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14873BF" w14:textId="77777777" w:rsidR="00D82289" w:rsidRDefault="00000000">
            <w:pPr>
              <w:spacing w:after="0" w:line="360" w:lineRule="auto"/>
              <w:rPr>
                <w:b/>
                <w:szCs w:val="24"/>
              </w:rPr>
            </w:pPr>
            <w:r>
              <w:rPr>
                <w:b/>
                <w:szCs w:val="24"/>
              </w:rPr>
              <w:t>PERFORMANCE CRITERIA</w:t>
            </w:r>
          </w:p>
          <w:p w14:paraId="338D4F71" w14:textId="77777777" w:rsidR="00D82289" w:rsidRDefault="00000000">
            <w:pPr>
              <w:spacing w:after="0" w:line="360" w:lineRule="auto"/>
              <w:rPr>
                <w:b/>
                <w:szCs w:val="24"/>
              </w:rPr>
            </w:pPr>
            <w:r>
              <w:rPr>
                <w:szCs w:val="24"/>
              </w:rPr>
              <w:t>These are assessable statements which specify the required level of performance for each of the elements.</w:t>
            </w:r>
          </w:p>
          <w:p w14:paraId="4F2D5F7E" w14:textId="77777777" w:rsidR="00D82289" w:rsidRDefault="00000000">
            <w:pPr>
              <w:spacing w:after="0" w:line="360" w:lineRule="auto"/>
              <w:rPr>
                <w:b/>
                <w:i/>
                <w:szCs w:val="24"/>
              </w:rPr>
            </w:pPr>
            <w:r>
              <w:rPr>
                <w:b/>
                <w:i/>
                <w:szCs w:val="24"/>
              </w:rPr>
              <w:t>Bold and italicized terms are elaborated in Range</w:t>
            </w:r>
          </w:p>
        </w:tc>
      </w:tr>
      <w:tr w:rsidR="00D82289" w14:paraId="05A240DF"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5DF6254" w14:textId="77777777" w:rsidR="00D82289" w:rsidRDefault="00000000">
            <w:pPr>
              <w:numPr>
                <w:ilvl w:val="0"/>
                <w:numId w:val="33"/>
              </w:numPr>
              <w:spacing w:after="0" w:line="360" w:lineRule="auto"/>
              <w:rPr>
                <w:szCs w:val="24"/>
              </w:rPr>
            </w:pPr>
            <w:r>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5CC0A34" w14:textId="77777777" w:rsidR="00D82289" w:rsidRDefault="00000000">
            <w:pPr>
              <w:numPr>
                <w:ilvl w:val="0"/>
                <w:numId w:val="34"/>
              </w:numPr>
              <w:spacing w:after="0" w:line="360" w:lineRule="auto"/>
              <w:ind w:left="504" w:hanging="504"/>
              <w:rPr>
                <w:szCs w:val="24"/>
              </w:rPr>
            </w:pPr>
            <w:r>
              <w:rPr>
                <w:szCs w:val="24"/>
              </w:rPr>
              <w:t>Personal vision, mission and goals are formulated based on potential and concerning organization objectives and strategic plan</w:t>
            </w:r>
          </w:p>
          <w:p w14:paraId="0FB056FE" w14:textId="77777777" w:rsidR="00D82289" w:rsidRDefault="00000000">
            <w:pPr>
              <w:numPr>
                <w:ilvl w:val="0"/>
                <w:numId w:val="34"/>
              </w:numPr>
              <w:spacing w:after="0" w:line="360" w:lineRule="auto"/>
              <w:ind w:left="504" w:hanging="504"/>
              <w:rPr>
                <w:szCs w:val="24"/>
              </w:rPr>
            </w:pPr>
            <w:r>
              <w:rPr>
                <w:szCs w:val="24"/>
              </w:rPr>
              <w:t>Self-esteem and a positive self-image are developed and maintained based on value</w:t>
            </w:r>
          </w:p>
          <w:p w14:paraId="7B06098A" w14:textId="77777777" w:rsidR="00D82289" w:rsidRDefault="00000000">
            <w:pPr>
              <w:numPr>
                <w:ilvl w:val="0"/>
                <w:numId w:val="34"/>
              </w:numPr>
              <w:spacing w:after="0" w:line="360" w:lineRule="auto"/>
              <w:ind w:left="504" w:hanging="504"/>
              <w:rPr>
                <w:szCs w:val="24"/>
              </w:rPr>
            </w:pPr>
            <w:r>
              <w:rPr>
                <w:szCs w:val="24"/>
              </w:rPr>
              <w:t>Emotional intelligence and stress management are demonstrated as per workplace requirements.</w:t>
            </w:r>
          </w:p>
          <w:p w14:paraId="31A8E6F9" w14:textId="77777777" w:rsidR="00D82289" w:rsidRDefault="00000000">
            <w:pPr>
              <w:numPr>
                <w:ilvl w:val="0"/>
                <w:numId w:val="34"/>
              </w:numPr>
              <w:spacing w:after="0" w:line="360" w:lineRule="auto"/>
              <w:ind w:left="504" w:hanging="504"/>
              <w:rPr>
                <w:szCs w:val="24"/>
              </w:rPr>
            </w:pPr>
            <w:r>
              <w:rPr>
                <w:szCs w:val="24"/>
              </w:rPr>
              <w:t>Assertiveness is developed and maintained based on the requirements of the job.</w:t>
            </w:r>
          </w:p>
          <w:p w14:paraId="37B1B141" w14:textId="77777777" w:rsidR="00D82289" w:rsidRDefault="00000000">
            <w:pPr>
              <w:numPr>
                <w:ilvl w:val="0"/>
                <w:numId w:val="34"/>
              </w:numPr>
              <w:spacing w:after="0" w:line="360" w:lineRule="auto"/>
              <w:ind w:left="504" w:hanging="504"/>
              <w:rPr>
                <w:szCs w:val="24"/>
              </w:rPr>
            </w:pPr>
            <w:r>
              <w:rPr>
                <w:szCs w:val="24"/>
              </w:rPr>
              <w:t>Accountability and responsibility for one's actions are demonstrated based on workplace instructions.</w:t>
            </w:r>
          </w:p>
          <w:p w14:paraId="36E9D970" w14:textId="77777777" w:rsidR="00D82289" w:rsidRDefault="00000000">
            <w:pPr>
              <w:numPr>
                <w:ilvl w:val="0"/>
                <w:numId w:val="34"/>
              </w:numPr>
              <w:spacing w:after="0" w:line="360" w:lineRule="auto"/>
              <w:ind w:left="504" w:hanging="504"/>
              <w:rPr>
                <w:szCs w:val="24"/>
              </w:rPr>
            </w:pPr>
            <w:r>
              <w:rPr>
                <w:szCs w:val="24"/>
              </w:rPr>
              <w:t>Time management, attendance and punctuality are observed as per the organization’s policy.</w:t>
            </w:r>
          </w:p>
          <w:p w14:paraId="44477AD3" w14:textId="77777777" w:rsidR="00D82289" w:rsidRDefault="00000000">
            <w:pPr>
              <w:numPr>
                <w:ilvl w:val="0"/>
                <w:numId w:val="34"/>
              </w:numPr>
              <w:spacing w:after="0" w:line="360" w:lineRule="auto"/>
              <w:ind w:left="504" w:hanging="504"/>
              <w:rPr>
                <w:szCs w:val="24"/>
              </w:rPr>
            </w:pPr>
            <w:r>
              <w:rPr>
                <w:szCs w:val="24"/>
              </w:rPr>
              <w:t>Personal goals are managed as per the organization’s objective</w:t>
            </w:r>
          </w:p>
          <w:p w14:paraId="053FC207" w14:textId="77777777" w:rsidR="00D82289" w:rsidRDefault="00000000">
            <w:pPr>
              <w:numPr>
                <w:ilvl w:val="0"/>
                <w:numId w:val="34"/>
              </w:numPr>
              <w:spacing w:after="0" w:line="360" w:lineRule="auto"/>
              <w:ind w:left="504" w:hanging="504"/>
              <w:rPr>
                <w:szCs w:val="24"/>
              </w:rPr>
            </w:pPr>
            <w:r>
              <w:rPr>
                <w:szCs w:val="24"/>
              </w:rPr>
              <w:t>Self-strengths and weaknesses are identified based on personal objectives</w:t>
            </w:r>
          </w:p>
          <w:p w14:paraId="7A03440E" w14:textId="77777777" w:rsidR="00D82289" w:rsidRDefault="00000000">
            <w:pPr>
              <w:numPr>
                <w:ilvl w:val="0"/>
                <w:numId w:val="34"/>
              </w:numPr>
              <w:spacing w:after="0" w:line="360" w:lineRule="auto"/>
              <w:ind w:left="504" w:hanging="504"/>
              <w:rPr>
                <w:szCs w:val="24"/>
              </w:rPr>
            </w:pPr>
            <w:r>
              <w:rPr>
                <w:szCs w:val="24"/>
              </w:rPr>
              <w:t>Motivation, initiative and proactivity are utilized as per the organization policy</w:t>
            </w:r>
          </w:p>
          <w:p w14:paraId="6A56D228" w14:textId="77777777" w:rsidR="00D82289" w:rsidRDefault="00000000">
            <w:pPr>
              <w:numPr>
                <w:ilvl w:val="0"/>
                <w:numId w:val="34"/>
              </w:numPr>
              <w:spacing w:after="0" w:line="360" w:lineRule="auto"/>
              <w:ind w:left="540" w:hanging="630"/>
              <w:rPr>
                <w:szCs w:val="24"/>
              </w:rPr>
            </w:pPr>
            <w:r>
              <w:rPr>
                <w:szCs w:val="24"/>
              </w:rPr>
              <w:lastRenderedPageBreak/>
              <w:t>Individual performance is evaluated and monitored according to the agreed targets.</w:t>
            </w:r>
          </w:p>
          <w:p w14:paraId="1FC93927" w14:textId="77777777" w:rsidR="00D82289" w:rsidRDefault="00D82289">
            <w:pPr>
              <w:spacing w:after="0" w:line="360" w:lineRule="auto"/>
              <w:rPr>
                <w:szCs w:val="24"/>
              </w:rPr>
            </w:pPr>
          </w:p>
        </w:tc>
      </w:tr>
      <w:tr w:rsidR="00D82289" w14:paraId="1028A8E6"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9F6B3A" w14:textId="77777777" w:rsidR="00D82289" w:rsidRDefault="00000000">
            <w:pPr>
              <w:numPr>
                <w:ilvl w:val="0"/>
                <w:numId w:val="33"/>
              </w:numPr>
              <w:spacing w:after="0" w:line="360" w:lineRule="auto"/>
              <w:rPr>
                <w:szCs w:val="24"/>
              </w:rPr>
            </w:pPr>
            <w:r>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AE15D19" w14:textId="77777777" w:rsidR="00D82289" w:rsidRDefault="00000000">
            <w:pPr>
              <w:numPr>
                <w:ilvl w:val="0"/>
                <w:numId w:val="35"/>
              </w:numPr>
              <w:spacing w:after="0" w:line="360" w:lineRule="auto"/>
              <w:rPr>
                <w:szCs w:val="24"/>
              </w:rPr>
            </w:pPr>
            <w:r>
              <w:rPr>
                <w:szCs w:val="24"/>
              </w:rPr>
              <w:t xml:space="preserve"> Integrity is demonstrated as per acceptable norms</w:t>
            </w:r>
          </w:p>
          <w:p w14:paraId="42BD576E" w14:textId="77777777" w:rsidR="00D82289" w:rsidRDefault="00000000">
            <w:pPr>
              <w:numPr>
                <w:ilvl w:val="0"/>
                <w:numId w:val="35"/>
              </w:numPr>
              <w:spacing w:after="0" w:line="360" w:lineRule="auto"/>
              <w:rPr>
                <w:szCs w:val="24"/>
              </w:rPr>
            </w:pPr>
            <w:r>
              <w:rPr>
                <w:szCs w:val="24"/>
              </w:rPr>
              <w:t xml:space="preserve">Codes of conduct is applied as per the workplace requirements </w:t>
            </w:r>
          </w:p>
          <w:p w14:paraId="74CFFE82" w14:textId="77777777" w:rsidR="00D82289" w:rsidRDefault="00000000">
            <w:pPr>
              <w:numPr>
                <w:ilvl w:val="0"/>
                <w:numId w:val="35"/>
              </w:numPr>
              <w:spacing w:after="0" w:line="360" w:lineRule="auto"/>
              <w:rPr>
                <w:szCs w:val="24"/>
              </w:rPr>
            </w:pPr>
            <w:r>
              <w:rPr>
                <w:szCs w:val="24"/>
              </w:rPr>
              <w:t xml:space="preserve">Policies and guidelines are observed as per the workplace requirements </w:t>
            </w:r>
          </w:p>
          <w:p w14:paraId="6A63C27A" w14:textId="77777777" w:rsidR="00D82289" w:rsidRDefault="00000000">
            <w:pPr>
              <w:numPr>
                <w:ilvl w:val="0"/>
                <w:numId w:val="35"/>
              </w:numPr>
              <w:spacing w:after="0" w:line="360" w:lineRule="auto"/>
              <w:rPr>
                <w:szCs w:val="24"/>
              </w:rPr>
            </w:pPr>
            <w:r>
              <w:rPr>
                <w:szCs w:val="24"/>
              </w:rPr>
              <w:t xml:space="preserve">Professionalism is exercised in line with organizational policies </w:t>
            </w:r>
          </w:p>
        </w:tc>
      </w:tr>
      <w:tr w:rsidR="00D82289" w14:paraId="350C7E7A" w14:textId="7777777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2E44C96" w14:textId="77777777" w:rsidR="00D82289" w:rsidRDefault="00000000">
            <w:pPr>
              <w:numPr>
                <w:ilvl w:val="0"/>
                <w:numId w:val="33"/>
              </w:numPr>
              <w:spacing w:after="0" w:line="360" w:lineRule="auto"/>
              <w:rPr>
                <w:szCs w:val="24"/>
              </w:rPr>
            </w:pPr>
            <w:r>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5ABF7B" w14:textId="77777777" w:rsidR="00D82289" w:rsidRDefault="00000000">
            <w:pPr>
              <w:spacing w:after="0" w:line="360" w:lineRule="auto"/>
              <w:rPr>
                <w:szCs w:val="24"/>
              </w:rPr>
            </w:pPr>
            <w:r>
              <w:rPr>
                <w:szCs w:val="24"/>
              </w:rPr>
              <w:t xml:space="preserve">3.1 </w:t>
            </w:r>
            <w:r>
              <w:rPr>
                <w:b/>
                <w:i/>
                <w:szCs w:val="24"/>
              </w:rPr>
              <w:t>Teams</w:t>
            </w:r>
            <w:r>
              <w:rPr>
                <w:szCs w:val="24"/>
              </w:rPr>
              <w:t xml:space="preserve"> are formed to enhance productivity based on organization’s objectives</w:t>
            </w:r>
          </w:p>
          <w:p w14:paraId="337092E0" w14:textId="77777777" w:rsidR="00D82289" w:rsidRDefault="00000000">
            <w:pPr>
              <w:spacing w:after="0" w:line="360" w:lineRule="auto"/>
              <w:rPr>
                <w:szCs w:val="24"/>
              </w:rPr>
            </w:pPr>
            <w:r>
              <w:rPr>
                <w:szCs w:val="24"/>
              </w:rPr>
              <w:t xml:space="preserve">3.2 Duties are assigned to teams under the organization policy. </w:t>
            </w:r>
          </w:p>
          <w:p w14:paraId="00BF66E6" w14:textId="77777777" w:rsidR="00D82289" w:rsidRDefault="00000000">
            <w:pPr>
              <w:spacing w:after="0" w:line="360" w:lineRule="auto"/>
              <w:rPr>
                <w:szCs w:val="24"/>
              </w:rPr>
            </w:pPr>
            <w:r>
              <w:rPr>
                <w:szCs w:val="24"/>
              </w:rPr>
              <w:t>3.3 Team activities are managed and coordinated as per set objectives.</w:t>
            </w:r>
          </w:p>
          <w:p w14:paraId="49DB2D61" w14:textId="77777777" w:rsidR="00D82289" w:rsidRDefault="00000000">
            <w:pPr>
              <w:spacing w:after="0" w:line="360" w:lineRule="auto"/>
              <w:rPr>
                <w:szCs w:val="24"/>
              </w:rPr>
            </w:pPr>
            <w:r>
              <w:rPr>
                <w:szCs w:val="24"/>
              </w:rPr>
              <w:t>3.4 Team performance is evaluated based on set targets as per workplace policy.</w:t>
            </w:r>
          </w:p>
          <w:p w14:paraId="7868BDB0" w14:textId="77777777" w:rsidR="00D82289" w:rsidRDefault="00000000">
            <w:pPr>
              <w:spacing w:after="0" w:line="360" w:lineRule="auto"/>
              <w:rPr>
                <w:szCs w:val="24"/>
              </w:rPr>
            </w:pPr>
            <w:r>
              <w:rPr>
                <w:szCs w:val="24"/>
              </w:rPr>
              <w:t xml:space="preserve">3.5 </w:t>
            </w:r>
            <w:r>
              <w:rPr>
                <w:b/>
                <w:i/>
                <w:szCs w:val="24"/>
              </w:rPr>
              <w:t>Conflicts</w:t>
            </w:r>
            <w:r>
              <w:rPr>
                <w:szCs w:val="24"/>
              </w:rPr>
              <w:t xml:space="preserve"> are resolved between team members in line with organization policy.</w:t>
            </w:r>
          </w:p>
          <w:p w14:paraId="6541F5A8" w14:textId="77777777" w:rsidR="00D82289" w:rsidRDefault="00000000">
            <w:pPr>
              <w:spacing w:after="0" w:line="360" w:lineRule="auto"/>
              <w:rPr>
                <w:szCs w:val="24"/>
              </w:rPr>
            </w:pPr>
            <w:r>
              <w:rPr>
                <w:szCs w:val="24"/>
              </w:rPr>
              <w:t>3.6 Gender and diversity-related issues are identified and mainstreamed in accordance with workplace policy.</w:t>
            </w:r>
          </w:p>
          <w:p w14:paraId="2E7A1D73" w14:textId="77777777" w:rsidR="00D82289" w:rsidRDefault="00000000">
            <w:pPr>
              <w:spacing w:after="0" w:line="360" w:lineRule="auto"/>
              <w:rPr>
                <w:szCs w:val="24"/>
              </w:rPr>
            </w:pPr>
            <w:r>
              <w:rPr>
                <w:szCs w:val="24"/>
              </w:rPr>
              <w:t xml:space="preserve">3.7 Healthy </w:t>
            </w:r>
            <w:r>
              <w:rPr>
                <w:b/>
                <w:i/>
                <w:szCs w:val="24"/>
              </w:rPr>
              <w:t>relationships</w:t>
            </w:r>
            <w:r>
              <w:rPr>
                <w:szCs w:val="24"/>
              </w:rPr>
              <w:t xml:space="preserve"> are developed and maintained in line with the workplace.</w:t>
            </w:r>
          </w:p>
          <w:p w14:paraId="1DC8A271" w14:textId="77777777" w:rsidR="00D82289" w:rsidRDefault="00000000">
            <w:pPr>
              <w:spacing w:after="0" w:line="360" w:lineRule="auto"/>
              <w:rPr>
                <w:szCs w:val="24"/>
              </w:rPr>
            </w:pPr>
            <w:r>
              <w:rPr>
                <w:szCs w:val="24"/>
              </w:rPr>
              <w:t>3.8 Adaptability and flexibility are applied in dealing with team members as per workplace policies</w:t>
            </w:r>
          </w:p>
        </w:tc>
      </w:tr>
      <w:tr w:rsidR="00D82289" w14:paraId="7827E652" w14:textId="7777777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B5CD55A" w14:textId="77777777" w:rsidR="00D82289" w:rsidRDefault="00000000">
            <w:pPr>
              <w:numPr>
                <w:ilvl w:val="0"/>
                <w:numId w:val="33"/>
              </w:numPr>
              <w:spacing w:after="0" w:line="360" w:lineRule="auto"/>
              <w:rPr>
                <w:szCs w:val="24"/>
              </w:rPr>
            </w:pPr>
            <w:r>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371BF06" w14:textId="77777777" w:rsidR="00D82289" w:rsidRDefault="00000000">
            <w:pPr>
              <w:spacing w:after="0" w:line="360" w:lineRule="auto"/>
              <w:rPr>
                <w:szCs w:val="24"/>
              </w:rPr>
            </w:pPr>
            <w:r>
              <w:rPr>
                <w:szCs w:val="24"/>
              </w:rPr>
              <w:t xml:space="preserve">4.1 </w:t>
            </w:r>
            <w:r>
              <w:rPr>
                <w:b/>
                <w:i/>
                <w:szCs w:val="24"/>
              </w:rPr>
              <w:t>Personal growth and development</w:t>
            </w:r>
            <w:r>
              <w:rPr>
                <w:szCs w:val="24"/>
              </w:rPr>
              <w:t xml:space="preserve"> needs are identified and assessed in line with the requirements of the job.</w:t>
            </w:r>
          </w:p>
          <w:p w14:paraId="6DBA4782" w14:textId="77777777" w:rsidR="00D82289" w:rsidRDefault="00000000">
            <w:pPr>
              <w:spacing w:after="0" w:line="360" w:lineRule="auto"/>
              <w:rPr>
                <w:szCs w:val="24"/>
              </w:rPr>
            </w:pPr>
            <w:r>
              <w:rPr>
                <w:b/>
                <w:i/>
                <w:szCs w:val="24"/>
              </w:rPr>
              <w:t>4.2 Training and career opportunities</w:t>
            </w:r>
            <w:r>
              <w:rPr>
                <w:szCs w:val="24"/>
              </w:rPr>
              <w:t xml:space="preserve"> are identified and utilized based on job requirements.</w:t>
            </w:r>
          </w:p>
          <w:p w14:paraId="1E562982" w14:textId="77777777" w:rsidR="00D82289" w:rsidRDefault="00000000">
            <w:pPr>
              <w:spacing w:after="0" w:line="360" w:lineRule="auto"/>
              <w:rPr>
                <w:szCs w:val="24"/>
              </w:rPr>
            </w:pPr>
            <w:r>
              <w:rPr>
                <w:szCs w:val="24"/>
              </w:rPr>
              <w:lastRenderedPageBreak/>
              <w:t xml:space="preserve">4.3 </w:t>
            </w:r>
            <w:r>
              <w:rPr>
                <w:b/>
                <w:i/>
                <w:szCs w:val="24"/>
              </w:rPr>
              <w:t>Resources</w:t>
            </w:r>
            <w:r>
              <w:rPr>
                <w:szCs w:val="24"/>
              </w:rPr>
              <w:t xml:space="preserve"> for training are mobilized and allocated based on organizations and individual skills needs.</w:t>
            </w:r>
          </w:p>
          <w:p w14:paraId="6A832DA0" w14:textId="77777777" w:rsidR="00D82289" w:rsidRDefault="00000000">
            <w:pPr>
              <w:spacing w:after="0" w:line="360" w:lineRule="auto"/>
              <w:rPr>
                <w:szCs w:val="24"/>
              </w:rPr>
            </w:pPr>
            <w:r>
              <w:rPr>
                <w:szCs w:val="24"/>
              </w:rPr>
              <w:t>4.4 Licenses and certifications relevant to the job and career are obtained and renewed as per policy.</w:t>
            </w:r>
          </w:p>
          <w:p w14:paraId="457A4551" w14:textId="77777777" w:rsidR="00D82289" w:rsidRDefault="00000000">
            <w:pPr>
              <w:spacing w:after="0" w:line="360" w:lineRule="auto"/>
              <w:rPr>
                <w:szCs w:val="24"/>
              </w:rPr>
            </w:pPr>
            <w:r>
              <w:rPr>
                <w:szCs w:val="24"/>
              </w:rPr>
              <w:t>4.5 Recognitions are sought as proof of career advancement in line with professional requirements.</w:t>
            </w:r>
          </w:p>
          <w:p w14:paraId="7EC2075E" w14:textId="77777777" w:rsidR="00D82289" w:rsidRDefault="00000000">
            <w:pPr>
              <w:spacing w:after="0" w:line="360" w:lineRule="auto"/>
              <w:rPr>
                <w:szCs w:val="24"/>
              </w:rPr>
            </w:pPr>
            <w:r>
              <w:rPr>
                <w:szCs w:val="24"/>
              </w:rPr>
              <w:t>4.6 Work priorities and personal commitments are balanced and managed based on the requirements of the job and personal objectives.</w:t>
            </w:r>
          </w:p>
          <w:p w14:paraId="74A1A445" w14:textId="77777777" w:rsidR="00D82289" w:rsidRDefault="00000000">
            <w:pPr>
              <w:spacing w:after="0" w:line="360" w:lineRule="auto"/>
              <w:rPr>
                <w:szCs w:val="24"/>
              </w:rPr>
            </w:pPr>
            <w:r>
              <w:rPr>
                <w:szCs w:val="24"/>
              </w:rPr>
              <w:t>4.7 Dynamism and on-the-job learning are embraced in line with the organization’s goals and objectives.</w:t>
            </w:r>
          </w:p>
        </w:tc>
      </w:tr>
      <w:tr w:rsidR="00D82289" w14:paraId="1FC13334"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DBBD05A" w14:textId="77777777" w:rsidR="00D82289" w:rsidRDefault="00000000">
            <w:pPr>
              <w:numPr>
                <w:ilvl w:val="0"/>
                <w:numId w:val="33"/>
              </w:numPr>
              <w:spacing w:after="0" w:line="360" w:lineRule="auto"/>
              <w:rPr>
                <w:szCs w:val="24"/>
              </w:rPr>
            </w:pPr>
            <w:r>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934CA37" w14:textId="77777777" w:rsidR="00D82289" w:rsidRDefault="00000000">
            <w:pPr>
              <w:spacing w:after="0" w:line="360" w:lineRule="auto"/>
              <w:rPr>
                <w:szCs w:val="24"/>
              </w:rPr>
            </w:pPr>
            <w:r>
              <w:rPr>
                <w:szCs w:val="24"/>
              </w:rPr>
              <w:t xml:space="preserve">5.1 </w:t>
            </w:r>
            <w:r>
              <w:rPr>
                <w:b/>
                <w:i/>
                <w:szCs w:val="24"/>
              </w:rPr>
              <w:t>Creative, innovative</w:t>
            </w:r>
            <w:r>
              <w:rPr>
                <w:szCs w:val="24"/>
              </w:rPr>
              <w:t xml:space="preserve"> and practical solutions are developed based on the problem</w:t>
            </w:r>
          </w:p>
          <w:p w14:paraId="193E5854" w14:textId="77777777" w:rsidR="00D82289" w:rsidRDefault="00000000">
            <w:pPr>
              <w:spacing w:after="0" w:line="360" w:lineRule="auto"/>
              <w:rPr>
                <w:szCs w:val="24"/>
              </w:rPr>
            </w:pPr>
            <w:r>
              <w:rPr>
                <w:szCs w:val="24"/>
              </w:rPr>
              <w:t>5.2 Independence and initiative in identifying and solving problems are demonstrated based on the requirements of the job.</w:t>
            </w:r>
          </w:p>
          <w:p w14:paraId="07CF58C6" w14:textId="77777777" w:rsidR="00D82289" w:rsidRDefault="00000000">
            <w:pPr>
              <w:spacing w:after="0" w:line="360" w:lineRule="auto"/>
              <w:rPr>
                <w:szCs w:val="24"/>
              </w:rPr>
            </w:pPr>
            <w:r>
              <w:rPr>
                <w:szCs w:val="24"/>
              </w:rPr>
              <w:t xml:space="preserve">5.3 Team problems are solved as per the workplace guidelines </w:t>
            </w:r>
          </w:p>
          <w:p w14:paraId="388D57A2" w14:textId="77777777" w:rsidR="00D82289" w:rsidRDefault="00000000">
            <w:pPr>
              <w:spacing w:after="0" w:line="360" w:lineRule="auto"/>
              <w:rPr>
                <w:szCs w:val="24"/>
              </w:rPr>
            </w:pPr>
            <w:r>
              <w:rPr>
                <w:szCs w:val="24"/>
              </w:rPr>
              <w:t xml:space="preserve">5.4 Problem-solving strategies are applied as per the workplace guidelines </w:t>
            </w:r>
          </w:p>
          <w:p w14:paraId="2167A211" w14:textId="77777777" w:rsidR="00D82289" w:rsidRDefault="00000000">
            <w:pPr>
              <w:spacing w:after="0" w:line="360" w:lineRule="auto"/>
              <w:rPr>
                <w:szCs w:val="24"/>
              </w:rPr>
            </w:pPr>
            <w:r>
              <w:rPr>
                <w:szCs w:val="24"/>
              </w:rPr>
              <w:t xml:space="preserve">5.5 Problems are analyzed and assumptions tested as per the context of data and circumstances </w:t>
            </w:r>
          </w:p>
        </w:tc>
      </w:tr>
      <w:tr w:rsidR="00D82289" w14:paraId="1A1327E3"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1D6213D" w14:textId="77777777" w:rsidR="00D82289" w:rsidRDefault="00000000">
            <w:pPr>
              <w:numPr>
                <w:ilvl w:val="0"/>
                <w:numId w:val="33"/>
              </w:numPr>
              <w:spacing w:after="0" w:line="360" w:lineRule="auto"/>
              <w:rPr>
                <w:szCs w:val="24"/>
              </w:rPr>
            </w:pPr>
            <w:r>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EC608B7" w14:textId="77777777" w:rsidR="00D82289" w:rsidRDefault="00000000">
            <w:pPr>
              <w:spacing w:after="0" w:line="360" w:lineRule="auto"/>
              <w:rPr>
                <w:szCs w:val="24"/>
              </w:rPr>
            </w:pPr>
            <w:r>
              <w:rPr>
                <w:szCs w:val="24"/>
              </w:rPr>
              <w:t>6.1 Customers' needs are identified based on their characteristics</w:t>
            </w:r>
          </w:p>
          <w:p w14:paraId="2E490902" w14:textId="77777777" w:rsidR="00D82289" w:rsidRDefault="00000000">
            <w:pPr>
              <w:spacing w:after="0" w:line="360" w:lineRule="auto"/>
              <w:rPr>
                <w:szCs w:val="24"/>
              </w:rPr>
            </w:pPr>
            <w:r>
              <w:rPr>
                <w:szCs w:val="24"/>
              </w:rPr>
              <w:t xml:space="preserve">6.2 Customer </w:t>
            </w:r>
            <w:r>
              <w:rPr>
                <w:b/>
                <w:i/>
                <w:szCs w:val="24"/>
              </w:rPr>
              <w:t>feedback</w:t>
            </w:r>
            <w:r>
              <w:rPr>
                <w:szCs w:val="24"/>
              </w:rPr>
              <w:t xml:space="preserve"> is allowed and facilitated in line with organization policies.</w:t>
            </w:r>
          </w:p>
          <w:p w14:paraId="42EB51DE" w14:textId="77777777" w:rsidR="00D82289" w:rsidRDefault="00000000">
            <w:pPr>
              <w:spacing w:after="0" w:line="360" w:lineRule="auto"/>
              <w:rPr>
                <w:szCs w:val="24"/>
              </w:rPr>
            </w:pPr>
            <w:r>
              <w:rPr>
                <w:szCs w:val="24"/>
              </w:rPr>
              <w:t>6.3 Customer concerns and complaints are analyzed and resolved in line with the set organizational culture.</w:t>
            </w:r>
          </w:p>
          <w:p w14:paraId="58B077B5" w14:textId="77777777" w:rsidR="00D82289" w:rsidRDefault="00000000">
            <w:pPr>
              <w:spacing w:after="0" w:line="360" w:lineRule="auto"/>
              <w:rPr>
                <w:szCs w:val="24"/>
              </w:rPr>
            </w:pPr>
            <w:r>
              <w:rPr>
                <w:szCs w:val="24"/>
              </w:rPr>
              <w:t>6.4 Proactive customer outreach programs are implemented as per organizational policies</w:t>
            </w:r>
          </w:p>
          <w:p w14:paraId="04ED2E3A" w14:textId="77777777" w:rsidR="00D82289" w:rsidRDefault="00000000">
            <w:pPr>
              <w:spacing w:after="0" w:line="360" w:lineRule="auto"/>
              <w:rPr>
                <w:szCs w:val="24"/>
              </w:rPr>
            </w:pPr>
            <w:r>
              <w:rPr>
                <w:szCs w:val="24"/>
              </w:rPr>
              <w:t>6.5 Customer retention strategies are developed and implemented in line with the organizational policy</w:t>
            </w:r>
          </w:p>
        </w:tc>
      </w:tr>
    </w:tbl>
    <w:p w14:paraId="6BEDE782" w14:textId="77777777" w:rsidR="00D82289" w:rsidRDefault="00D82289">
      <w:pPr>
        <w:spacing w:after="0" w:line="360" w:lineRule="auto"/>
        <w:rPr>
          <w:b/>
          <w:szCs w:val="24"/>
        </w:rPr>
      </w:pPr>
    </w:p>
    <w:p w14:paraId="20D76156" w14:textId="77777777" w:rsidR="00D82289" w:rsidRDefault="00000000">
      <w:pPr>
        <w:spacing w:after="0" w:line="360" w:lineRule="auto"/>
        <w:rPr>
          <w:b/>
          <w:szCs w:val="24"/>
        </w:rPr>
      </w:pPr>
      <w:r>
        <w:rPr>
          <w:b/>
          <w:szCs w:val="24"/>
        </w:rPr>
        <w:t>RANGE</w:t>
      </w:r>
    </w:p>
    <w:p w14:paraId="01BDE482" w14:textId="77777777" w:rsidR="00D82289" w:rsidRDefault="00000000">
      <w:pPr>
        <w:spacing w:after="0" w:line="360" w:lineRule="auto"/>
        <w:jc w:val="both"/>
        <w:rPr>
          <w:szCs w:val="24"/>
        </w:rPr>
      </w:pPr>
      <w:r>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D82289" w14:paraId="2FB8629E" w14:textId="7777777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CF3EE8B" w14:textId="77777777" w:rsidR="00D82289" w:rsidRDefault="00000000">
            <w:pPr>
              <w:spacing w:after="0" w:line="360" w:lineRule="auto"/>
              <w:rPr>
                <w:b/>
                <w:szCs w:val="24"/>
              </w:rPr>
            </w:pPr>
            <w:r>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651347DA" w14:textId="77777777" w:rsidR="00D82289" w:rsidRDefault="00000000">
            <w:pPr>
              <w:spacing w:after="0" w:line="360" w:lineRule="auto"/>
              <w:rPr>
                <w:b/>
                <w:szCs w:val="24"/>
              </w:rPr>
            </w:pPr>
            <w:r>
              <w:rPr>
                <w:b/>
                <w:szCs w:val="24"/>
              </w:rPr>
              <w:t>RANGE</w:t>
            </w:r>
          </w:p>
        </w:tc>
      </w:tr>
      <w:tr w:rsidR="00D82289" w14:paraId="12A14F6F"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4FAC1ADE" w14:textId="77777777" w:rsidR="00D82289" w:rsidRDefault="00000000">
            <w:pPr>
              <w:numPr>
                <w:ilvl w:val="0"/>
                <w:numId w:val="36"/>
              </w:numPr>
              <w:spacing w:after="0" w:line="360" w:lineRule="auto"/>
              <w:rPr>
                <w:szCs w:val="24"/>
              </w:rPr>
            </w:pPr>
            <w:r>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88F9DD4" w14:textId="77777777" w:rsidR="00D82289" w:rsidRDefault="00000000">
            <w:pPr>
              <w:numPr>
                <w:ilvl w:val="0"/>
                <w:numId w:val="37"/>
              </w:numPr>
              <w:spacing w:after="0" w:line="360" w:lineRule="auto"/>
              <w:rPr>
                <w:szCs w:val="24"/>
              </w:rPr>
            </w:pPr>
            <w:r>
              <w:rPr>
                <w:szCs w:val="24"/>
              </w:rPr>
              <w:t xml:space="preserve">Verbal </w:t>
            </w:r>
          </w:p>
          <w:p w14:paraId="58A68610" w14:textId="77777777" w:rsidR="00D82289" w:rsidRDefault="00000000">
            <w:pPr>
              <w:numPr>
                <w:ilvl w:val="0"/>
                <w:numId w:val="37"/>
              </w:numPr>
              <w:spacing w:after="0" w:line="360" w:lineRule="auto"/>
              <w:rPr>
                <w:szCs w:val="24"/>
              </w:rPr>
            </w:pPr>
            <w:r>
              <w:rPr>
                <w:szCs w:val="24"/>
              </w:rPr>
              <w:t>Written</w:t>
            </w:r>
          </w:p>
          <w:p w14:paraId="0771E88F" w14:textId="77777777" w:rsidR="00D82289" w:rsidRDefault="00000000">
            <w:pPr>
              <w:numPr>
                <w:ilvl w:val="0"/>
                <w:numId w:val="37"/>
              </w:numPr>
              <w:spacing w:after="0" w:line="360" w:lineRule="auto"/>
              <w:rPr>
                <w:szCs w:val="24"/>
              </w:rPr>
            </w:pPr>
            <w:r>
              <w:rPr>
                <w:szCs w:val="24"/>
              </w:rPr>
              <w:t xml:space="preserve">Informal </w:t>
            </w:r>
          </w:p>
          <w:p w14:paraId="37F37A23" w14:textId="77777777" w:rsidR="00D82289" w:rsidRDefault="00000000">
            <w:pPr>
              <w:numPr>
                <w:ilvl w:val="0"/>
                <w:numId w:val="37"/>
              </w:numPr>
              <w:spacing w:after="0" w:line="360" w:lineRule="auto"/>
              <w:rPr>
                <w:szCs w:val="24"/>
              </w:rPr>
            </w:pPr>
            <w:r>
              <w:rPr>
                <w:szCs w:val="24"/>
              </w:rPr>
              <w:t xml:space="preserve">Formal </w:t>
            </w:r>
          </w:p>
        </w:tc>
      </w:tr>
      <w:tr w:rsidR="00D82289" w14:paraId="1C981834"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1710A13" w14:textId="77777777" w:rsidR="00D82289" w:rsidRDefault="00000000">
            <w:pPr>
              <w:numPr>
                <w:ilvl w:val="0"/>
                <w:numId w:val="36"/>
              </w:numPr>
              <w:spacing w:after="0" w:line="360" w:lineRule="auto"/>
              <w:rPr>
                <w:szCs w:val="24"/>
              </w:rPr>
            </w:pPr>
            <w:r>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89C4FF1" w14:textId="77777777" w:rsidR="00D82289" w:rsidRDefault="00000000">
            <w:pPr>
              <w:numPr>
                <w:ilvl w:val="0"/>
                <w:numId w:val="37"/>
              </w:numPr>
              <w:spacing w:after="0" w:line="360" w:lineRule="auto"/>
              <w:rPr>
                <w:szCs w:val="24"/>
              </w:rPr>
            </w:pPr>
            <w:r>
              <w:rPr>
                <w:szCs w:val="24"/>
              </w:rPr>
              <w:t>Interpersonal Conflict.</w:t>
            </w:r>
          </w:p>
          <w:p w14:paraId="1FB3D6F9" w14:textId="77777777" w:rsidR="00D82289" w:rsidRDefault="00000000">
            <w:pPr>
              <w:numPr>
                <w:ilvl w:val="0"/>
                <w:numId w:val="37"/>
              </w:numPr>
              <w:spacing w:after="0" w:line="360" w:lineRule="auto"/>
              <w:rPr>
                <w:szCs w:val="24"/>
              </w:rPr>
            </w:pPr>
            <w:r>
              <w:rPr>
                <w:szCs w:val="24"/>
              </w:rPr>
              <w:t>Intrapersonal Conflict.</w:t>
            </w:r>
          </w:p>
          <w:p w14:paraId="514AE30D" w14:textId="77777777" w:rsidR="00D82289" w:rsidRDefault="00000000">
            <w:pPr>
              <w:numPr>
                <w:ilvl w:val="0"/>
                <w:numId w:val="37"/>
              </w:numPr>
              <w:spacing w:after="0" w:line="360" w:lineRule="auto"/>
              <w:rPr>
                <w:szCs w:val="24"/>
              </w:rPr>
            </w:pPr>
            <w:r>
              <w:rPr>
                <w:szCs w:val="24"/>
              </w:rPr>
              <w:t>Intergroup Conflict.</w:t>
            </w:r>
          </w:p>
          <w:p w14:paraId="40F54656" w14:textId="77777777" w:rsidR="00D82289" w:rsidRDefault="00000000">
            <w:pPr>
              <w:numPr>
                <w:ilvl w:val="0"/>
                <w:numId w:val="37"/>
              </w:numPr>
              <w:spacing w:after="0" w:line="360" w:lineRule="auto"/>
              <w:rPr>
                <w:szCs w:val="24"/>
              </w:rPr>
            </w:pPr>
            <w:r>
              <w:rPr>
                <w:szCs w:val="24"/>
              </w:rPr>
              <w:t>Intragroup Conflict</w:t>
            </w:r>
            <w:r>
              <w:rPr>
                <w:rFonts w:eastAsia="Arial"/>
                <w:color w:val="202124"/>
                <w:szCs w:val="24"/>
              </w:rPr>
              <w:t>.</w:t>
            </w:r>
          </w:p>
        </w:tc>
      </w:tr>
      <w:tr w:rsidR="00D82289" w14:paraId="0C2A981C" w14:textId="77777777">
        <w:trPr>
          <w:trHeight w:val="2762"/>
        </w:trPr>
        <w:tc>
          <w:tcPr>
            <w:tcW w:w="3905" w:type="dxa"/>
            <w:tcBorders>
              <w:top w:val="single" w:sz="4" w:space="0" w:color="000000"/>
              <w:left w:val="single" w:sz="4" w:space="0" w:color="000000"/>
              <w:bottom w:val="single" w:sz="4" w:space="0" w:color="000000"/>
              <w:right w:val="single" w:sz="4" w:space="0" w:color="000000"/>
            </w:tcBorders>
          </w:tcPr>
          <w:p w14:paraId="11E536E5" w14:textId="77777777" w:rsidR="00D82289" w:rsidRDefault="00000000">
            <w:pPr>
              <w:numPr>
                <w:ilvl w:val="0"/>
                <w:numId w:val="36"/>
              </w:numPr>
              <w:spacing w:after="0" w:line="360" w:lineRule="auto"/>
              <w:rPr>
                <w:szCs w:val="24"/>
              </w:rPr>
            </w:pPr>
            <w:r>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177A4EB" w14:textId="77777777" w:rsidR="00D82289" w:rsidRDefault="00000000">
            <w:pPr>
              <w:numPr>
                <w:ilvl w:val="0"/>
                <w:numId w:val="37"/>
              </w:numPr>
              <w:spacing w:after="0" w:line="360" w:lineRule="auto"/>
              <w:rPr>
                <w:szCs w:val="24"/>
              </w:rPr>
            </w:pPr>
            <w:r>
              <w:rPr>
                <w:szCs w:val="24"/>
              </w:rPr>
              <w:t>Man/Woman</w:t>
            </w:r>
          </w:p>
          <w:p w14:paraId="05FE87EB" w14:textId="77777777" w:rsidR="00D82289" w:rsidRDefault="00000000">
            <w:pPr>
              <w:numPr>
                <w:ilvl w:val="0"/>
                <w:numId w:val="37"/>
              </w:numPr>
              <w:spacing w:after="0" w:line="360" w:lineRule="auto"/>
              <w:rPr>
                <w:szCs w:val="24"/>
              </w:rPr>
            </w:pPr>
            <w:r>
              <w:rPr>
                <w:szCs w:val="24"/>
              </w:rPr>
              <w:t>Trainer/trainee</w:t>
            </w:r>
          </w:p>
          <w:p w14:paraId="10B0ECDC" w14:textId="77777777" w:rsidR="00D82289" w:rsidRDefault="00000000">
            <w:pPr>
              <w:numPr>
                <w:ilvl w:val="0"/>
                <w:numId w:val="37"/>
              </w:numPr>
              <w:spacing w:after="0" w:line="360" w:lineRule="auto"/>
              <w:rPr>
                <w:szCs w:val="24"/>
              </w:rPr>
            </w:pPr>
            <w:r>
              <w:rPr>
                <w:szCs w:val="24"/>
              </w:rPr>
              <w:t>Employee/employer</w:t>
            </w:r>
          </w:p>
          <w:p w14:paraId="6E7B6705" w14:textId="77777777" w:rsidR="00D82289" w:rsidRDefault="00000000">
            <w:pPr>
              <w:numPr>
                <w:ilvl w:val="0"/>
                <w:numId w:val="37"/>
              </w:numPr>
              <w:spacing w:after="0" w:line="360" w:lineRule="auto"/>
              <w:rPr>
                <w:szCs w:val="24"/>
              </w:rPr>
            </w:pPr>
            <w:r>
              <w:rPr>
                <w:szCs w:val="24"/>
              </w:rPr>
              <w:t>Client/service provider</w:t>
            </w:r>
          </w:p>
          <w:p w14:paraId="0F2C2660" w14:textId="77777777" w:rsidR="00D82289" w:rsidRDefault="00000000">
            <w:pPr>
              <w:numPr>
                <w:ilvl w:val="0"/>
                <w:numId w:val="37"/>
              </w:numPr>
              <w:spacing w:after="0" w:line="360" w:lineRule="auto"/>
              <w:rPr>
                <w:szCs w:val="24"/>
              </w:rPr>
            </w:pPr>
            <w:r>
              <w:rPr>
                <w:szCs w:val="24"/>
              </w:rPr>
              <w:t>Husband/wife</w:t>
            </w:r>
          </w:p>
          <w:p w14:paraId="2BC8F895" w14:textId="77777777" w:rsidR="00D82289" w:rsidRDefault="00000000">
            <w:pPr>
              <w:numPr>
                <w:ilvl w:val="0"/>
                <w:numId w:val="37"/>
              </w:numPr>
              <w:spacing w:after="0" w:line="360" w:lineRule="auto"/>
              <w:rPr>
                <w:szCs w:val="24"/>
              </w:rPr>
            </w:pPr>
            <w:r>
              <w:rPr>
                <w:szCs w:val="24"/>
              </w:rPr>
              <w:t>Boy/girl</w:t>
            </w:r>
          </w:p>
          <w:p w14:paraId="57F53F73" w14:textId="77777777" w:rsidR="00D82289" w:rsidRDefault="00000000">
            <w:pPr>
              <w:numPr>
                <w:ilvl w:val="0"/>
                <w:numId w:val="37"/>
              </w:numPr>
              <w:spacing w:after="0" w:line="360" w:lineRule="auto"/>
              <w:rPr>
                <w:szCs w:val="24"/>
              </w:rPr>
            </w:pPr>
            <w:r>
              <w:rPr>
                <w:szCs w:val="24"/>
              </w:rPr>
              <w:t>Parent/child</w:t>
            </w:r>
          </w:p>
          <w:p w14:paraId="768FF804" w14:textId="77777777" w:rsidR="00D82289" w:rsidRDefault="00000000">
            <w:pPr>
              <w:numPr>
                <w:ilvl w:val="0"/>
                <w:numId w:val="37"/>
              </w:numPr>
              <w:spacing w:after="0" w:line="360" w:lineRule="auto"/>
              <w:rPr>
                <w:szCs w:val="24"/>
              </w:rPr>
            </w:pPr>
            <w:r>
              <w:rPr>
                <w:szCs w:val="24"/>
              </w:rPr>
              <w:t>Sibling relationships</w:t>
            </w:r>
          </w:p>
        </w:tc>
      </w:tr>
      <w:tr w:rsidR="00D82289" w14:paraId="45FAECFB" w14:textId="77777777">
        <w:trPr>
          <w:trHeight w:val="350"/>
        </w:trPr>
        <w:tc>
          <w:tcPr>
            <w:tcW w:w="3905" w:type="dxa"/>
            <w:tcBorders>
              <w:top w:val="single" w:sz="4" w:space="0" w:color="000000"/>
              <w:left w:val="single" w:sz="4" w:space="0" w:color="000000"/>
              <w:bottom w:val="single" w:sz="4" w:space="0" w:color="000000"/>
              <w:right w:val="single" w:sz="4" w:space="0" w:color="000000"/>
            </w:tcBorders>
          </w:tcPr>
          <w:p w14:paraId="591A17CD" w14:textId="77777777" w:rsidR="00D82289" w:rsidRDefault="00000000">
            <w:pPr>
              <w:numPr>
                <w:ilvl w:val="0"/>
                <w:numId w:val="36"/>
              </w:numPr>
              <w:spacing w:after="0" w:line="360" w:lineRule="auto"/>
              <w:rPr>
                <w:szCs w:val="24"/>
              </w:rPr>
            </w:pPr>
            <w:r>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9100510" w14:textId="77777777" w:rsidR="00D82289" w:rsidRDefault="00000000">
            <w:pPr>
              <w:numPr>
                <w:ilvl w:val="0"/>
                <w:numId w:val="37"/>
              </w:numPr>
              <w:spacing w:after="0" w:line="360" w:lineRule="auto"/>
              <w:rPr>
                <w:szCs w:val="24"/>
              </w:rPr>
            </w:pPr>
            <w:r>
              <w:rPr>
                <w:szCs w:val="24"/>
              </w:rPr>
              <w:t>Small work group</w:t>
            </w:r>
          </w:p>
          <w:p w14:paraId="569F1EBD" w14:textId="77777777" w:rsidR="00D82289" w:rsidRDefault="00000000">
            <w:pPr>
              <w:numPr>
                <w:ilvl w:val="0"/>
                <w:numId w:val="37"/>
              </w:numPr>
              <w:spacing w:after="0" w:line="360" w:lineRule="auto"/>
              <w:rPr>
                <w:szCs w:val="24"/>
              </w:rPr>
            </w:pPr>
            <w:r>
              <w:rPr>
                <w:szCs w:val="24"/>
              </w:rPr>
              <w:t>Staff in a section/department</w:t>
            </w:r>
          </w:p>
          <w:p w14:paraId="316B1007" w14:textId="77777777" w:rsidR="00D82289" w:rsidRDefault="00000000">
            <w:pPr>
              <w:numPr>
                <w:ilvl w:val="0"/>
                <w:numId w:val="37"/>
              </w:numPr>
              <w:spacing w:after="0" w:line="360" w:lineRule="auto"/>
              <w:rPr>
                <w:szCs w:val="24"/>
              </w:rPr>
            </w:pPr>
            <w:r>
              <w:rPr>
                <w:szCs w:val="24"/>
              </w:rPr>
              <w:t>Inter-agency group</w:t>
            </w:r>
          </w:p>
          <w:p w14:paraId="7352AE70" w14:textId="77777777" w:rsidR="00D82289" w:rsidRDefault="00000000">
            <w:pPr>
              <w:numPr>
                <w:ilvl w:val="0"/>
                <w:numId w:val="37"/>
              </w:numPr>
              <w:spacing w:after="0" w:line="360" w:lineRule="auto"/>
              <w:rPr>
                <w:szCs w:val="24"/>
              </w:rPr>
            </w:pPr>
            <w:r>
              <w:rPr>
                <w:szCs w:val="24"/>
              </w:rPr>
              <w:t>Virtual teams</w:t>
            </w:r>
          </w:p>
        </w:tc>
      </w:tr>
      <w:tr w:rsidR="00D82289" w14:paraId="6E8D017C"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46624169" w14:textId="77777777" w:rsidR="00D82289" w:rsidRDefault="00000000">
            <w:pPr>
              <w:numPr>
                <w:ilvl w:val="0"/>
                <w:numId w:val="36"/>
              </w:numPr>
              <w:spacing w:after="0" w:line="360" w:lineRule="auto"/>
              <w:rPr>
                <w:szCs w:val="24"/>
              </w:rPr>
            </w:pPr>
            <w:r>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2742605" w14:textId="77777777" w:rsidR="00D82289" w:rsidRDefault="00000000">
            <w:pPr>
              <w:numPr>
                <w:ilvl w:val="0"/>
                <w:numId w:val="37"/>
              </w:numPr>
              <w:spacing w:after="0" w:line="360" w:lineRule="auto"/>
              <w:ind w:left="545" w:hanging="283"/>
              <w:rPr>
                <w:szCs w:val="24"/>
              </w:rPr>
            </w:pPr>
            <w:r>
              <w:rPr>
                <w:szCs w:val="24"/>
              </w:rPr>
              <w:t>Growth in the job</w:t>
            </w:r>
          </w:p>
          <w:p w14:paraId="7CE37597" w14:textId="77777777" w:rsidR="00D82289" w:rsidRDefault="00000000">
            <w:pPr>
              <w:numPr>
                <w:ilvl w:val="0"/>
                <w:numId w:val="37"/>
              </w:numPr>
              <w:spacing w:after="0" w:line="360" w:lineRule="auto"/>
              <w:ind w:left="545" w:hanging="283"/>
              <w:rPr>
                <w:szCs w:val="24"/>
              </w:rPr>
            </w:pPr>
            <w:r>
              <w:rPr>
                <w:szCs w:val="24"/>
              </w:rPr>
              <w:t>Career mobility</w:t>
            </w:r>
          </w:p>
          <w:p w14:paraId="3D2311A6" w14:textId="77777777" w:rsidR="00D82289" w:rsidRDefault="00000000">
            <w:pPr>
              <w:numPr>
                <w:ilvl w:val="0"/>
                <w:numId w:val="37"/>
              </w:numPr>
              <w:spacing w:after="0" w:line="360" w:lineRule="auto"/>
              <w:ind w:left="545" w:hanging="283"/>
              <w:rPr>
                <w:szCs w:val="24"/>
              </w:rPr>
            </w:pPr>
            <w:r>
              <w:rPr>
                <w:szCs w:val="24"/>
              </w:rPr>
              <w:t>Gains and exposure the job gives</w:t>
            </w:r>
          </w:p>
          <w:p w14:paraId="0568E773" w14:textId="77777777" w:rsidR="00D82289" w:rsidRDefault="00000000">
            <w:pPr>
              <w:numPr>
                <w:ilvl w:val="0"/>
                <w:numId w:val="37"/>
              </w:numPr>
              <w:spacing w:after="0" w:line="360" w:lineRule="auto"/>
              <w:ind w:left="545" w:hanging="283"/>
              <w:rPr>
                <w:szCs w:val="24"/>
              </w:rPr>
            </w:pPr>
            <w:r>
              <w:rPr>
                <w:szCs w:val="24"/>
              </w:rPr>
              <w:t xml:space="preserve">Net workings </w:t>
            </w:r>
          </w:p>
          <w:p w14:paraId="2483C799" w14:textId="77777777" w:rsidR="00D82289" w:rsidRDefault="00000000">
            <w:pPr>
              <w:numPr>
                <w:ilvl w:val="0"/>
                <w:numId w:val="37"/>
              </w:numPr>
              <w:spacing w:after="0" w:line="360" w:lineRule="auto"/>
              <w:ind w:left="545" w:hanging="283"/>
              <w:rPr>
                <w:szCs w:val="24"/>
              </w:rPr>
            </w:pPr>
            <w:r>
              <w:rPr>
                <w:szCs w:val="24"/>
              </w:rPr>
              <w:t xml:space="preserve">Benefits that accrue to the individual </w:t>
            </w:r>
            <w:proofErr w:type="gramStart"/>
            <w:r>
              <w:rPr>
                <w:szCs w:val="24"/>
              </w:rPr>
              <w:t>as a result of</w:t>
            </w:r>
            <w:proofErr w:type="gramEnd"/>
            <w:r>
              <w:rPr>
                <w:szCs w:val="24"/>
              </w:rPr>
              <w:t xml:space="preserve"> noteworthy performance</w:t>
            </w:r>
          </w:p>
        </w:tc>
      </w:tr>
      <w:tr w:rsidR="00D82289" w14:paraId="105BF1E3"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327EE823" w14:textId="77777777" w:rsidR="00D82289" w:rsidRDefault="00000000">
            <w:pPr>
              <w:numPr>
                <w:ilvl w:val="0"/>
                <w:numId w:val="36"/>
              </w:numPr>
              <w:spacing w:after="0" w:line="360" w:lineRule="auto"/>
              <w:rPr>
                <w:szCs w:val="24"/>
              </w:rPr>
            </w:pPr>
            <w:r>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99C4461" w14:textId="77777777" w:rsidR="00D82289" w:rsidRDefault="00000000">
            <w:pPr>
              <w:numPr>
                <w:ilvl w:val="0"/>
                <w:numId w:val="37"/>
              </w:numPr>
              <w:spacing w:after="0" w:line="360" w:lineRule="auto"/>
              <w:rPr>
                <w:szCs w:val="24"/>
              </w:rPr>
            </w:pPr>
            <w:r>
              <w:rPr>
                <w:szCs w:val="24"/>
              </w:rPr>
              <w:t>Long term</w:t>
            </w:r>
          </w:p>
          <w:p w14:paraId="0AF829E3" w14:textId="77777777" w:rsidR="00D82289" w:rsidRDefault="00000000">
            <w:pPr>
              <w:numPr>
                <w:ilvl w:val="0"/>
                <w:numId w:val="37"/>
              </w:numPr>
              <w:spacing w:after="0" w:line="360" w:lineRule="auto"/>
              <w:rPr>
                <w:szCs w:val="24"/>
              </w:rPr>
            </w:pPr>
            <w:r>
              <w:rPr>
                <w:szCs w:val="24"/>
              </w:rPr>
              <w:t>Short term</w:t>
            </w:r>
          </w:p>
          <w:p w14:paraId="6D6BAB79" w14:textId="77777777" w:rsidR="00D82289" w:rsidRDefault="00000000">
            <w:pPr>
              <w:numPr>
                <w:ilvl w:val="0"/>
                <w:numId w:val="37"/>
              </w:numPr>
              <w:spacing w:after="0" w:line="360" w:lineRule="auto"/>
              <w:rPr>
                <w:szCs w:val="24"/>
              </w:rPr>
            </w:pPr>
            <w:r>
              <w:rPr>
                <w:szCs w:val="24"/>
              </w:rPr>
              <w:lastRenderedPageBreak/>
              <w:t>Broad</w:t>
            </w:r>
          </w:p>
          <w:p w14:paraId="569E4222" w14:textId="77777777" w:rsidR="00D82289" w:rsidRDefault="00000000">
            <w:pPr>
              <w:numPr>
                <w:ilvl w:val="0"/>
                <w:numId w:val="37"/>
              </w:numPr>
              <w:spacing w:after="0" w:line="360" w:lineRule="auto"/>
              <w:rPr>
                <w:szCs w:val="24"/>
              </w:rPr>
            </w:pPr>
            <w:r>
              <w:rPr>
                <w:szCs w:val="24"/>
              </w:rPr>
              <w:t>Specific</w:t>
            </w:r>
          </w:p>
        </w:tc>
      </w:tr>
      <w:tr w:rsidR="00D82289" w14:paraId="7C937754"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325B5BA5" w14:textId="77777777" w:rsidR="00D82289" w:rsidRDefault="00000000">
            <w:pPr>
              <w:numPr>
                <w:ilvl w:val="0"/>
                <w:numId w:val="36"/>
              </w:numPr>
              <w:spacing w:after="0" w:line="360" w:lineRule="auto"/>
              <w:rPr>
                <w:szCs w:val="24"/>
              </w:rPr>
            </w:pPr>
            <w:r>
              <w:rPr>
                <w:szCs w:val="24"/>
              </w:rPr>
              <w:lastRenderedPageBreak/>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D79C09" w14:textId="77777777" w:rsidR="00D82289" w:rsidRDefault="00000000">
            <w:pPr>
              <w:numPr>
                <w:ilvl w:val="0"/>
                <w:numId w:val="38"/>
              </w:numPr>
              <w:spacing w:after="0" w:line="360" w:lineRule="auto"/>
              <w:rPr>
                <w:szCs w:val="24"/>
              </w:rPr>
            </w:pPr>
            <w:r>
              <w:rPr>
                <w:szCs w:val="24"/>
              </w:rPr>
              <w:t>Participation in training programs</w:t>
            </w:r>
          </w:p>
          <w:p w14:paraId="6B89EFF7" w14:textId="77777777" w:rsidR="00D82289" w:rsidRDefault="00000000">
            <w:pPr>
              <w:numPr>
                <w:ilvl w:val="0"/>
                <w:numId w:val="38"/>
              </w:numPr>
              <w:spacing w:after="0" w:line="360" w:lineRule="auto"/>
              <w:rPr>
                <w:szCs w:val="24"/>
              </w:rPr>
            </w:pPr>
            <w:r>
              <w:rPr>
                <w:szCs w:val="24"/>
              </w:rPr>
              <w:t>Serving as Resource Persons in conferences and workshops</w:t>
            </w:r>
          </w:p>
          <w:p w14:paraId="25C7C9BF" w14:textId="77777777" w:rsidR="00D82289" w:rsidRDefault="00000000">
            <w:pPr>
              <w:numPr>
                <w:ilvl w:val="0"/>
                <w:numId w:val="38"/>
              </w:numPr>
              <w:spacing w:after="0" w:line="360" w:lineRule="auto"/>
              <w:rPr>
                <w:szCs w:val="24"/>
              </w:rPr>
            </w:pPr>
            <w:r>
              <w:rPr>
                <w:szCs w:val="24"/>
              </w:rPr>
              <w:t>Capacity building</w:t>
            </w:r>
          </w:p>
        </w:tc>
      </w:tr>
      <w:tr w:rsidR="00D82289" w14:paraId="03465D50"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4055D4A4" w14:textId="77777777" w:rsidR="00D82289" w:rsidRDefault="00000000">
            <w:pPr>
              <w:numPr>
                <w:ilvl w:val="0"/>
                <w:numId w:val="36"/>
              </w:numPr>
              <w:spacing w:after="0" w:line="360" w:lineRule="auto"/>
              <w:rPr>
                <w:szCs w:val="24"/>
              </w:rPr>
            </w:pPr>
            <w:r>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7CB6C79" w14:textId="77777777" w:rsidR="00D82289" w:rsidRDefault="00000000">
            <w:pPr>
              <w:numPr>
                <w:ilvl w:val="0"/>
                <w:numId w:val="37"/>
              </w:numPr>
              <w:spacing w:after="0" w:line="360" w:lineRule="auto"/>
              <w:rPr>
                <w:szCs w:val="24"/>
              </w:rPr>
            </w:pPr>
            <w:r>
              <w:rPr>
                <w:szCs w:val="24"/>
              </w:rPr>
              <w:t>Human</w:t>
            </w:r>
          </w:p>
          <w:p w14:paraId="120D3015" w14:textId="77777777" w:rsidR="00D82289" w:rsidRDefault="00000000">
            <w:pPr>
              <w:numPr>
                <w:ilvl w:val="0"/>
                <w:numId w:val="37"/>
              </w:numPr>
              <w:spacing w:after="0" w:line="360" w:lineRule="auto"/>
              <w:rPr>
                <w:szCs w:val="24"/>
              </w:rPr>
            </w:pPr>
            <w:r>
              <w:rPr>
                <w:szCs w:val="24"/>
              </w:rPr>
              <w:t>Financial</w:t>
            </w:r>
          </w:p>
          <w:p w14:paraId="1EFA4C1B" w14:textId="77777777" w:rsidR="00D82289" w:rsidRDefault="00000000">
            <w:pPr>
              <w:numPr>
                <w:ilvl w:val="0"/>
                <w:numId w:val="37"/>
              </w:numPr>
              <w:spacing w:after="0" w:line="360" w:lineRule="auto"/>
              <w:rPr>
                <w:szCs w:val="24"/>
              </w:rPr>
            </w:pPr>
            <w:r>
              <w:rPr>
                <w:szCs w:val="24"/>
              </w:rPr>
              <w:t>Technology</w:t>
            </w:r>
          </w:p>
        </w:tc>
      </w:tr>
      <w:tr w:rsidR="00D82289" w14:paraId="521F3E27"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3D766DB3" w14:textId="77777777" w:rsidR="00D82289" w:rsidRDefault="00000000">
            <w:pPr>
              <w:numPr>
                <w:ilvl w:val="0"/>
                <w:numId w:val="36"/>
              </w:numPr>
              <w:spacing w:after="0" w:line="360" w:lineRule="auto"/>
              <w:rPr>
                <w:szCs w:val="24"/>
              </w:rPr>
            </w:pPr>
            <w:r>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35B493F" w14:textId="77777777" w:rsidR="00D82289" w:rsidRDefault="00000000">
            <w:pPr>
              <w:numPr>
                <w:ilvl w:val="0"/>
                <w:numId w:val="37"/>
              </w:numPr>
              <w:spacing w:after="0" w:line="360" w:lineRule="auto"/>
              <w:rPr>
                <w:szCs w:val="24"/>
              </w:rPr>
            </w:pPr>
            <w:r>
              <w:rPr>
                <w:szCs w:val="24"/>
              </w:rPr>
              <w:t>New ideas</w:t>
            </w:r>
          </w:p>
          <w:p w14:paraId="60159881" w14:textId="77777777" w:rsidR="00D82289" w:rsidRDefault="00000000">
            <w:pPr>
              <w:numPr>
                <w:ilvl w:val="0"/>
                <w:numId w:val="37"/>
              </w:numPr>
              <w:spacing w:after="0" w:line="360" w:lineRule="auto"/>
              <w:rPr>
                <w:szCs w:val="24"/>
              </w:rPr>
            </w:pPr>
            <w:r>
              <w:rPr>
                <w:szCs w:val="24"/>
              </w:rPr>
              <w:t>Original ideas</w:t>
            </w:r>
          </w:p>
          <w:p w14:paraId="3788638E" w14:textId="77777777" w:rsidR="00D82289" w:rsidRDefault="00000000">
            <w:pPr>
              <w:numPr>
                <w:ilvl w:val="0"/>
                <w:numId w:val="37"/>
              </w:numPr>
              <w:spacing w:after="0" w:line="360" w:lineRule="auto"/>
              <w:rPr>
                <w:szCs w:val="24"/>
              </w:rPr>
            </w:pPr>
            <w:r>
              <w:rPr>
                <w:szCs w:val="24"/>
              </w:rPr>
              <w:t>Different ideas</w:t>
            </w:r>
          </w:p>
          <w:p w14:paraId="06601E7F" w14:textId="77777777" w:rsidR="00D82289" w:rsidRDefault="00000000">
            <w:pPr>
              <w:numPr>
                <w:ilvl w:val="0"/>
                <w:numId w:val="37"/>
              </w:numPr>
              <w:spacing w:after="0" w:line="360" w:lineRule="auto"/>
              <w:rPr>
                <w:szCs w:val="24"/>
              </w:rPr>
            </w:pPr>
            <w:r>
              <w:rPr>
                <w:szCs w:val="24"/>
              </w:rPr>
              <w:t xml:space="preserve">Methods/procedures </w:t>
            </w:r>
          </w:p>
          <w:p w14:paraId="307EB4CC" w14:textId="77777777" w:rsidR="00D82289" w:rsidRDefault="00000000">
            <w:pPr>
              <w:numPr>
                <w:ilvl w:val="0"/>
                <w:numId w:val="37"/>
              </w:numPr>
              <w:spacing w:after="0" w:line="360" w:lineRule="auto"/>
              <w:rPr>
                <w:szCs w:val="24"/>
              </w:rPr>
            </w:pPr>
            <w:r>
              <w:rPr>
                <w:szCs w:val="24"/>
              </w:rPr>
              <w:t>Processes</w:t>
            </w:r>
          </w:p>
          <w:p w14:paraId="07EAB49A" w14:textId="77777777" w:rsidR="00D82289" w:rsidRDefault="00000000">
            <w:pPr>
              <w:numPr>
                <w:ilvl w:val="0"/>
                <w:numId w:val="37"/>
              </w:numPr>
              <w:spacing w:after="0" w:line="360" w:lineRule="auto"/>
              <w:rPr>
                <w:szCs w:val="24"/>
              </w:rPr>
            </w:pPr>
            <w:r>
              <w:rPr>
                <w:szCs w:val="24"/>
              </w:rPr>
              <w:t>New tools</w:t>
            </w:r>
          </w:p>
        </w:tc>
      </w:tr>
      <w:tr w:rsidR="00D82289" w14:paraId="5585AC68"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13A03F94" w14:textId="77777777" w:rsidR="00D82289" w:rsidRDefault="00000000">
            <w:pPr>
              <w:numPr>
                <w:ilvl w:val="0"/>
                <w:numId w:val="36"/>
              </w:numPr>
              <w:spacing w:after="0" w:line="360" w:lineRule="auto"/>
              <w:rPr>
                <w:szCs w:val="24"/>
              </w:rPr>
            </w:pPr>
            <w:r>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5B3C957" w14:textId="77777777" w:rsidR="00D82289" w:rsidRDefault="00000000">
            <w:pPr>
              <w:numPr>
                <w:ilvl w:val="0"/>
                <w:numId w:val="37"/>
              </w:numPr>
              <w:spacing w:after="0" w:line="360" w:lineRule="auto"/>
              <w:rPr>
                <w:szCs w:val="24"/>
              </w:rPr>
            </w:pPr>
            <w:r>
              <w:rPr>
                <w:szCs w:val="24"/>
              </w:rPr>
              <w:t>Artificial Intelligence</w:t>
            </w:r>
          </w:p>
          <w:p w14:paraId="5D3FC766" w14:textId="77777777" w:rsidR="00D82289" w:rsidRDefault="00000000">
            <w:pPr>
              <w:numPr>
                <w:ilvl w:val="0"/>
                <w:numId w:val="37"/>
              </w:numPr>
              <w:spacing w:after="0" w:line="360" w:lineRule="auto"/>
              <w:rPr>
                <w:szCs w:val="24"/>
              </w:rPr>
            </w:pPr>
            <w:r>
              <w:rPr>
                <w:szCs w:val="24"/>
              </w:rPr>
              <w:t>Data confidentiality</w:t>
            </w:r>
          </w:p>
          <w:p w14:paraId="72D1881E" w14:textId="77777777" w:rsidR="00D82289" w:rsidRDefault="00000000">
            <w:pPr>
              <w:numPr>
                <w:ilvl w:val="0"/>
                <w:numId w:val="37"/>
              </w:numPr>
              <w:spacing w:after="0" w:line="360" w:lineRule="auto"/>
              <w:rPr>
                <w:szCs w:val="24"/>
              </w:rPr>
            </w:pPr>
            <w:r>
              <w:rPr>
                <w:szCs w:val="24"/>
              </w:rPr>
              <w:t>National cohesion</w:t>
            </w:r>
          </w:p>
          <w:p w14:paraId="6B5FCE99" w14:textId="77777777" w:rsidR="00D82289" w:rsidRDefault="00000000">
            <w:pPr>
              <w:numPr>
                <w:ilvl w:val="0"/>
                <w:numId w:val="37"/>
              </w:numPr>
              <w:spacing w:after="0" w:line="360" w:lineRule="auto"/>
              <w:rPr>
                <w:szCs w:val="24"/>
              </w:rPr>
            </w:pPr>
            <w:r>
              <w:rPr>
                <w:szCs w:val="24"/>
              </w:rPr>
              <w:t>Open offices</w:t>
            </w:r>
          </w:p>
        </w:tc>
      </w:tr>
    </w:tbl>
    <w:p w14:paraId="0433F01F" w14:textId="77777777" w:rsidR="00D82289" w:rsidRDefault="00D82289">
      <w:pPr>
        <w:spacing w:after="0" w:line="360" w:lineRule="auto"/>
        <w:rPr>
          <w:b/>
          <w:szCs w:val="24"/>
        </w:rPr>
      </w:pPr>
    </w:p>
    <w:p w14:paraId="578F7CAC" w14:textId="77777777" w:rsidR="00D82289" w:rsidRDefault="00000000">
      <w:pPr>
        <w:spacing w:after="0" w:line="360" w:lineRule="auto"/>
        <w:rPr>
          <w:szCs w:val="24"/>
        </w:rPr>
      </w:pPr>
      <w:r>
        <w:rPr>
          <w:b/>
          <w:szCs w:val="24"/>
        </w:rPr>
        <w:t>REQUIRED SKILLS AND KNOWLEDGE</w:t>
      </w:r>
    </w:p>
    <w:p w14:paraId="36AEC128" w14:textId="77777777" w:rsidR="00D82289" w:rsidRDefault="00000000">
      <w:pPr>
        <w:spacing w:after="0" w:line="360" w:lineRule="auto"/>
        <w:rPr>
          <w:szCs w:val="24"/>
        </w:rPr>
      </w:pPr>
      <w:r>
        <w:rPr>
          <w:szCs w:val="24"/>
        </w:rPr>
        <w:t>This section describes the skills and knowledge required for this unit of competency.</w:t>
      </w:r>
    </w:p>
    <w:p w14:paraId="6934D9DF" w14:textId="77777777" w:rsidR="00D82289" w:rsidRDefault="00D82289">
      <w:pPr>
        <w:spacing w:after="0" w:line="360" w:lineRule="auto"/>
        <w:rPr>
          <w:b/>
          <w:szCs w:val="24"/>
        </w:rPr>
      </w:pPr>
    </w:p>
    <w:p w14:paraId="2B971EA6" w14:textId="77777777" w:rsidR="00D82289" w:rsidRDefault="00000000">
      <w:pPr>
        <w:spacing w:after="0" w:line="360" w:lineRule="auto"/>
        <w:rPr>
          <w:szCs w:val="24"/>
        </w:rPr>
      </w:pPr>
      <w:r>
        <w:rPr>
          <w:b/>
          <w:szCs w:val="24"/>
        </w:rPr>
        <w:t>Required Skills</w:t>
      </w:r>
    </w:p>
    <w:p w14:paraId="5F7F8997" w14:textId="77777777" w:rsidR="00D82289" w:rsidRDefault="00000000">
      <w:pPr>
        <w:spacing w:after="0" w:line="360" w:lineRule="auto"/>
        <w:rPr>
          <w:szCs w:val="24"/>
        </w:rPr>
      </w:pPr>
      <w:r>
        <w:rPr>
          <w:szCs w:val="24"/>
        </w:rPr>
        <w:t>The individual needs to demonstrate the following skills:</w:t>
      </w:r>
    </w:p>
    <w:p w14:paraId="3ACE440A" w14:textId="77777777" w:rsidR="00D82289" w:rsidRDefault="00000000">
      <w:pPr>
        <w:numPr>
          <w:ilvl w:val="0"/>
          <w:numId w:val="39"/>
        </w:numPr>
        <w:spacing w:after="0" w:line="360" w:lineRule="auto"/>
        <w:rPr>
          <w:szCs w:val="24"/>
        </w:rPr>
      </w:pPr>
      <w:r>
        <w:rPr>
          <w:szCs w:val="24"/>
        </w:rPr>
        <w:t>Active listening</w:t>
      </w:r>
    </w:p>
    <w:p w14:paraId="161519D6" w14:textId="77777777" w:rsidR="00D82289" w:rsidRDefault="00000000">
      <w:pPr>
        <w:numPr>
          <w:ilvl w:val="0"/>
          <w:numId w:val="39"/>
        </w:numPr>
        <w:spacing w:after="0" w:line="360" w:lineRule="auto"/>
        <w:rPr>
          <w:szCs w:val="24"/>
        </w:rPr>
      </w:pPr>
      <w:r>
        <w:rPr>
          <w:szCs w:val="24"/>
        </w:rPr>
        <w:t xml:space="preserve">Critical thinking </w:t>
      </w:r>
    </w:p>
    <w:p w14:paraId="428CF74A" w14:textId="77777777" w:rsidR="00D82289" w:rsidRDefault="00000000">
      <w:pPr>
        <w:numPr>
          <w:ilvl w:val="0"/>
          <w:numId w:val="39"/>
        </w:numPr>
        <w:spacing w:after="0" w:line="360" w:lineRule="auto"/>
        <w:rPr>
          <w:szCs w:val="24"/>
        </w:rPr>
      </w:pPr>
      <w:r>
        <w:rPr>
          <w:szCs w:val="24"/>
        </w:rPr>
        <w:t xml:space="preserve">Organizational </w:t>
      </w:r>
    </w:p>
    <w:p w14:paraId="34F7B5D7" w14:textId="77777777" w:rsidR="00D82289" w:rsidRDefault="00000000">
      <w:pPr>
        <w:numPr>
          <w:ilvl w:val="0"/>
          <w:numId w:val="39"/>
        </w:numPr>
        <w:spacing w:after="0" w:line="360" w:lineRule="auto"/>
        <w:rPr>
          <w:szCs w:val="24"/>
        </w:rPr>
      </w:pPr>
      <w:r>
        <w:rPr>
          <w:szCs w:val="24"/>
        </w:rPr>
        <w:t xml:space="preserve">Negotiation </w:t>
      </w:r>
    </w:p>
    <w:p w14:paraId="1E07B86C" w14:textId="77777777" w:rsidR="00D82289" w:rsidRDefault="00000000">
      <w:pPr>
        <w:numPr>
          <w:ilvl w:val="0"/>
          <w:numId w:val="39"/>
        </w:numPr>
        <w:spacing w:after="0" w:line="360" w:lineRule="auto"/>
        <w:rPr>
          <w:szCs w:val="24"/>
        </w:rPr>
      </w:pPr>
      <w:r>
        <w:rPr>
          <w:szCs w:val="24"/>
        </w:rPr>
        <w:t xml:space="preserve">Monitoring </w:t>
      </w:r>
    </w:p>
    <w:p w14:paraId="293ACD5E" w14:textId="77777777" w:rsidR="00D82289" w:rsidRDefault="00000000">
      <w:pPr>
        <w:numPr>
          <w:ilvl w:val="0"/>
          <w:numId w:val="39"/>
        </w:numPr>
        <w:spacing w:after="0" w:line="360" w:lineRule="auto"/>
        <w:rPr>
          <w:szCs w:val="24"/>
        </w:rPr>
      </w:pPr>
      <w:r>
        <w:rPr>
          <w:szCs w:val="24"/>
        </w:rPr>
        <w:t xml:space="preserve">Evaluation  </w:t>
      </w:r>
    </w:p>
    <w:p w14:paraId="4FE56996" w14:textId="77777777" w:rsidR="00D82289" w:rsidRDefault="00000000">
      <w:pPr>
        <w:numPr>
          <w:ilvl w:val="0"/>
          <w:numId w:val="39"/>
        </w:numPr>
        <w:spacing w:after="0" w:line="360" w:lineRule="auto"/>
        <w:rPr>
          <w:szCs w:val="24"/>
        </w:rPr>
      </w:pPr>
      <w:r>
        <w:rPr>
          <w:szCs w:val="24"/>
        </w:rPr>
        <w:t xml:space="preserve">Problem solving </w:t>
      </w:r>
    </w:p>
    <w:p w14:paraId="2F10828C" w14:textId="77777777" w:rsidR="00D82289" w:rsidRDefault="00000000">
      <w:pPr>
        <w:numPr>
          <w:ilvl w:val="0"/>
          <w:numId w:val="39"/>
        </w:numPr>
        <w:spacing w:after="0" w:line="360" w:lineRule="auto"/>
        <w:rPr>
          <w:szCs w:val="24"/>
        </w:rPr>
      </w:pPr>
      <w:r>
        <w:rPr>
          <w:szCs w:val="24"/>
        </w:rPr>
        <w:lastRenderedPageBreak/>
        <w:t xml:space="preserve">Decision Making </w:t>
      </w:r>
    </w:p>
    <w:p w14:paraId="276D13A5" w14:textId="77777777" w:rsidR="00D82289" w:rsidRDefault="00000000">
      <w:pPr>
        <w:numPr>
          <w:ilvl w:val="0"/>
          <w:numId w:val="39"/>
        </w:numPr>
        <w:spacing w:after="0" w:line="360" w:lineRule="auto"/>
        <w:rPr>
          <w:szCs w:val="24"/>
        </w:rPr>
      </w:pPr>
      <w:r>
        <w:rPr>
          <w:szCs w:val="24"/>
        </w:rPr>
        <w:t>Leadership</w:t>
      </w:r>
    </w:p>
    <w:p w14:paraId="1E97722B" w14:textId="77777777" w:rsidR="00D82289" w:rsidRDefault="00000000">
      <w:pPr>
        <w:numPr>
          <w:ilvl w:val="0"/>
          <w:numId w:val="39"/>
        </w:numPr>
        <w:spacing w:after="0" w:line="360" w:lineRule="auto"/>
        <w:rPr>
          <w:szCs w:val="24"/>
        </w:rPr>
      </w:pPr>
      <w:r>
        <w:rPr>
          <w:szCs w:val="24"/>
        </w:rPr>
        <w:t>Creative/innovative thinking</w:t>
      </w:r>
    </w:p>
    <w:p w14:paraId="33038B34" w14:textId="77777777" w:rsidR="00D82289" w:rsidRDefault="00000000">
      <w:pPr>
        <w:numPr>
          <w:ilvl w:val="0"/>
          <w:numId w:val="39"/>
        </w:numPr>
        <w:spacing w:after="0" w:line="360" w:lineRule="auto"/>
        <w:rPr>
          <w:szCs w:val="24"/>
        </w:rPr>
      </w:pPr>
      <w:r>
        <w:rPr>
          <w:szCs w:val="24"/>
        </w:rPr>
        <w:t>Adaptability</w:t>
      </w:r>
    </w:p>
    <w:p w14:paraId="2A000A7B" w14:textId="77777777" w:rsidR="00D82289" w:rsidRDefault="00000000">
      <w:pPr>
        <w:numPr>
          <w:ilvl w:val="0"/>
          <w:numId w:val="39"/>
        </w:numPr>
        <w:spacing w:after="0" w:line="360" w:lineRule="auto"/>
        <w:rPr>
          <w:szCs w:val="24"/>
        </w:rPr>
      </w:pPr>
      <w:r>
        <w:rPr>
          <w:szCs w:val="24"/>
        </w:rPr>
        <w:t>Conflict management</w:t>
      </w:r>
    </w:p>
    <w:p w14:paraId="5E9EDA30" w14:textId="77777777" w:rsidR="00D82289" w:rsidRDefault="00000000">
      <w:pPr>
        <w:numPr>
          <w:ilvl w:val="0"/>
          <w:numId w:val="39"/>
        </w:numPr>
        <w:spacing w:after="0" w:line="360" w:lineRule="auto"/>
        <w:rPr>
          <w:szCs w:val="24"/>
        </w:rPr>
      </w:pPr>
      <w:r>
        <w:rPr>
          <w:szCs w:val="24"/>
        </w:rPr>
        <w:t>Emotional intelligence</w:t>
      </w:r>
    </w:p>
    <w:p w14:paraId="0F25448C" w14:textId="77777777" w:rsidR="00D82289" w:rsidRDefault="00000000">
      <w:pPr>
        <w:numPr>
          <w:ilvl w:val="0"/>
          <w:numId w:val="39"/>
        </w:numPr>
        <w:spacing w:after="0" w:line="360" w:lineRule="auto"/>
        <w:rPr>
          <w:szCs w:val="24"/>
        </w:rPr>
      </w:pPr>
      <w:r>
        <w:rPr>
          <w:szCs w:val="24"/>
        </w:rPr>
        <w:t>Teamwork</w:t>
      </w:r>
    </w:p>
    <w:p w14:paraId="23C371EC" w14:textId="77777777" w:rsidR="00D82289" w:rsidRDefault="00D82289">
      <w:pPr>
        <w:tabs>
          <w:tab w:val="left" w:pos="612"/>
        </w:tabs>
        <w:spacing w:after="0" w:line="360" w:lineRule="auto"/>
        <w:rPr>
          <w:szCs w:val="24"/>
        </w:rPr>
      </w:pPr>
    </w:p>
    <w:p w14:paraId="1BF63404" w14:textId="77777777" w:rsidR="00D82289" w:rsidRDefault="00000000">
      <w:pPr>
        <w:spacing w:after="0" w:line="360" w:lineRule="auto"/>
        <w:rPr>
          <w:b/>
          <w:szCs w:val="24"/>
        </w:rPr>
      </w:pPr>
      <w:r>
        <w:rPr>
          <w:b/>
          <w:szCs w:val="24"/>
        </w:rPr>
        <w:t>Required Knowledge</w:t>
      </w:r>
    </w:p>
    <w:p w14:paraId="4F3649A8" w14:textId="77777777" w:rsidR="00D82289" w:rsidRDefault="00000000">
      <w:pPr>
        <w:spacing w:after="0" w:line="360" w:lineRule="auto"/>
        <w:rPr>
          <w:szCs w:val="24"/>
        </w:rPr>
      </w:pPr>
      <w:r>
        <w:rPr>
          <w:szCs w:val="24"/>
        </w:rPr>
        <w:t>The individual needs to demonstrate knowledge of:</w:t>
      </w:r>
    </w:p>
    <w:p w14:paraId="70B48174" w14:textId="77777777" w:rsidR="00D82289" w:rsidRDefault="00000000">
      <w:pPr>
        <w:numPr>
          <w:ilvl w:val="0"/>
          <w:numId w:val="40"/>
        </w:numPr>
        <w:spacing w:after="0" w:line="360" w:lineRule="auto"/>
        <w:rPr>
          <w:szCs w:val="24"/>
        </w:rPr>
      </w:pPr>
      <w:r>
        <w:rPr>
          <w:szCs w:val="24"/>
        </w:rPr>
        <w:t xml:space="preserve">Work values and ethics </w:t>
      </w:r>
    </w:p>
    <w:p w14:paraId="57D72DA9" w14:textId="77777777" w:rsidR="00D82289" w:rsidRDefault="00000000">
      <w:pPr>
        <w:numPr>
          <w:ilvl w:val="0"/>
          <w:numId w:val="40"/>
        </w:numPr>
        <w:spacing w:after="0" w:line="360" w:lineRule="auto"/>
        <w:rPr>
          <w:szCs w:val="24"/>
        </w:rPr>
      </w:pPr>
      <w:r>
        <w:rPr>
          <w:szCs w:val="24"/>
        </w:rPr>
        <w:t>Company policies and procedures</w:t>
      </w:r>
    </w:p>
    <w:p w14:paraId="74FF833C" w14:textId="77777777" w:rsidR="00D82289" w:rsidRDefault="00000000">
      <w:pPr>
        <w:numPr>
          <w:ilvl w:val="0"/>
          <w:numId w:val="40"/>
        </w:numPr>
        <w:spacing w:after="0" w:line="360" w:lineRule="auto"/>
        <w:rPr>
          <w:szCs w:val="24"/>
        </w:rPr>
      </w:pPr>
      <w:r>
        <w:rPr>
          <w:szCs w:val="24"/>
        </w:rPr>
        <w:t xml:space="preserve">Company operations, procedures and standards </w:t>
      </w:r>
    </w:p>
    <w:p w14:paraId="095A82A5" w14:textId="77777777" w:rsidR="00D82289" w:rsidRDefault="00000000">
      <w:pPr>
        <w:numPr>
          <w:ilvl w:val="0"/>
          <w:numId w:val="40"/>
        </w:numPr>
        <w:spacing w:after="0" w:line="360" w:lineRule="auto"/>
        <w:rPr>
          <w:szCs w:val="24"/>
        </w:rPr>
      </w:pPr>
      <w:r>
        <w:rPr>
          <w:szCs w:val="24"/>
        </w:rPr>
        <w:t xml:space="preserve">Flexibility and adaptability </w:t>
      </w:r>
    </w:p>
    <w:p w14:paraId="7052B25B" w14:textId="77777777" w:rsidR="00D82289" w:rsidRDefault="00000000">
      <w:pPr>
        <w:numPr>
          <w:ilvl w:val="0"/>
          <w:numId w:val="40"/>
        </w:numPr>
        <w:spacing w:after="0" w:line="360" w:lineRule="auto"/>
        <w:rPr>
          <w:szCs w:val="24"/>
        </w:rPr>
      </w:pPr>
      <w:r>
        <w:rPr>
          <w:szCs w:val="24"/>
        </w:rPr>
        <w:t>Concept of time and leisure time</w:t>
      </w:r>
    </w:p>
    <w:p w14:paraId="2F9132AA" w14:textId="77777777" w:rsidR="00D82289" w:rsidRDefault="00000000">
      <w:pPr>
        <w:numPr>
          <w:ilvl w:val="0"/>
          <w:numId w:val="40"/>
        </w:numPr>
        <w:spacing w:after="0" w:line="360" w:lineRule="auto"/>
        <w:rPr>
          <w:szCs w:val="24"/>
        </w:rPr>
      </w:pPr>
      <w:r>
        <w:rPr>
          <w:szCs w:val="24"/>
        </w:rPr>
        <w:t>Decision making</w:t>
      </w:r>
    </w:p>
    <w:p w14:paraId="705162EB" w14:textId="77777777" w:rsidR="00D82289" w:rsidRDefault="00000000">
      <w:pPr>
        <w:numPr>
          <w:ilvl w:val="0"/>
          <w:numId w:val="40"/>
        </w:numPr>
        <w:spacing w:after="0" w:line="360" w:lineRule="auto"/>
        <w:rPr>
          <w:szCs w:val="24"/>
        </w:rPr>
      </w:pPr>
      <w:r>
        <w:rPr>
          <w:szCs w:val="24"/>
        </w:rPr>
        <w:t xml:space="preserve">Work planning </w:t>
      </w:r>
    </w:p>
    <w:p w14:paraId="7D4CD64A" w14:textId="77777777" w:rsidR="00D82289" w:rsidRDefault="00000000">
      <w:pPr>
        <w:numPr>
          <w:ilvl w:val="0"/>
          <w:numId w:val="40"/>
        </w:numPr>
        <w:spacing w:after="0" w:line="360" w:lineRule="auto"/>
        <w:rPr>
          <w:szCs w:val="24"/>
        </w:rPr>
      </w:pPr>
      <w:r>
        <w:rPr>
          <w:szCs w:val="24"/>
        </w:rPr>
        <w:t>Organizing work</w:t>
      </w:r>
    </w:p>
    <w:p w14:paraId="07C5DDEE" w14:textId="77777777" w:rsidR="00D82289" w:rsidRDefault="00000000">
      <w:pPr>
        <w:numPr>
          <w:ilvl w:val="0"/>
          <w:numId w:val="40"/>
        </w:numPr>
        <w:spacing w:after="0" w:line="360" w:lineRule="auto"/>
        <w:rPr>
          <w:szCs w:val="24"/>
        </w:rPr>
      </w:pPr>
      <w:r>
        <w:rPr>
          <w:szCs w:val="24"/>
        </w:rPr>
        <w:t>Monitoring and evaluation</w:t>
      </w:r>
    </w:p>
    <w:p w14:paraId="4CDFAF7A" w14:textId="77777777" w:rsidR="00D82289" w:rsidRDefault="00000000">
      <w:pPr>
        <w:numPr>
          <w:ilvl w:val="0"/>
          <w:numId w:val="40"/>
        </w:numPr>
        <w:spacing w:after="0" w:line="360" w:lineRule="auto"/>
        <w:rPr>
          <w:szCs w:val="24"/>
        </w:rPr>
      </w:pPr>
      <w:r>
        <w:rPr>
          <w:szCs w:val="24"/>
        </w:rPr>
        <w:t>Record keeping</w:t>
      </w:r>
    </w:p>
    <w:p w14:paraId="3C5BC81E" w14:textId="77777777" w:rsidR="00D82289" w:rsidRDefault="00000000">
      <w:pPr>
        <w:numPr>
          <w:ilvl w:val="0"/>
          <w:numId w:val="40"/>
        </w:numPr>
        <w:spacing w:after="0" w:line="360" w:lineRule="auto"/>
        <w:rPr>
          <w:szCs w:val="24"/>
        </w:rPr>
      </w:pPr>
      <w:r>
        <w:rPr>
          <w:szCs w:val="24"/>
        </w:rPr>
        <w:t>Gender and diversity mainstreaming</w:t>
      </w:r>
    </w:p>
    <w:p w14:paraId="2818F6D9" w14:textId="77777777" w:rsidR="00D82289" w:rsidRDefault="00000000">
      <w:pPr>
        <w:numPr>
          <w:ilvl w:val="0"/>
          <w:numId w:val="40"/>
        </w:numPr>
        <w:spacing w:after="0" w:line="360" w:lineRule="auto"/>
        <w:rPr>
          <w:szCs w:val="24"/>
        </w:rPr>
      </w:pPr>
      <w:r>
        <w:rPr>
          <w:szCs w:val="24"/>
        </w:rPr>
        <w:t>Drug and substance abuse</w:t>
      </w:r>
    </w:p>
    <w:p w14:paraId="60C2B567" w14:textId="77777777" w:rsidR="00D82289" w:rsidRDefault="00000000">
      <w:pPr>
        <w:numPr>
          <w:ilvl w:val="0"/>
          <w:numId w:val="41"/>
        </w:numPr>
        <w:spacing w:after="0" w:line="360" w:lineRule="auto"/>
        <w:rPr>
          <w:szCs w:val="24"/>
        </w:rPr>
      </w:pPr>
      <w:r>
        <w:rPr>
          <w:szCs w:val="24"/>
        </w:rPr>
        <w:t>Professional growth and development</w:t>
      </w:r>
    </w:p>
    <w:p w14:paraId="28B610B4" w14:textId="77777777" w:rsidR="00D82289" w:rsidRDefault="00000000">
      <w:pPr>
        <w:numPr>
          <w:ilvl w:val="0"/>
          <w:numId w:val="41"/>
        </w:numPr>
        <w:spacing w:after="0" w:line="360" w:lineRule="auto"/>
        <w:rPr>
          <w:szCs w:val="24"/>
        </w:rPr>
      </w:pPr>
      <w:r>
        <w:rPr>
          <w:szCs w:val="24"/>
        </w:rPr>
        <w:t>Creativity</w:t>
      </w:r>
    </w:p>
    <w:p w14:paraId="6BAB8C86" w14:textId="77777777" w:rsidR="00D82289" w:rsidRDefault="00000000">
      <w:pPr>
        <w:numPr>
          <w:ilvl w:val="0"/>
          <w:numId w:val="41"/>
        </w:numPr>
        <w:spacing w:after="0" w:line="360" w:lineRule="auto"/>
        <w:rPr>
          <w:szCs w:val="24"/>
        </w:rPr>
      </w:pPr>
      <w:r>
        <w:rPr>
          <w:szCs w:val="24"/>
        </w:rPr>
        <w:t>Innovation</w:t>
      </w:r>
    </w:p>
    <w:p w14:paraId="2F3AE74B" w14:textId="77777777" w:rsidR="00D82289" w:rsidRDefault="00000000">
      <w:pPr>
        <w:numPr>
          <w:ilvl w:val="0"/>
          <w:numId w:val="41"/>
        </w:numPr>
        <w:spacing w:after="0" w:line="360" w:lineRule="auto"/>
        <w:rPr>
          <w:szCs w:val="24"/>
        </w:rPr>
      </w:pPr>
      <w:r>
        <w:rPr>
          <w:szCs w:val="24"/>
        </w:rPr>
        <w:t>Problem solving</w:t>
      </w:r>
    </w:p>
    <w:p w14:paraId="01C7F068" w14:textId="77777777" w:rsidR="00D82289" w:rsidRDefault="00000000">
      <w:pPr>
        <w:numPr>
          <w:ilvl w:val="0"/>
          <w:numId w:val="41"/>
        </w:numPr>
        <w:spacing w:after="0" w:line="360" w:lineRule="auto"/>
        <w:rPr>
          <w:szCs w:val="24"/>
        </w:rPr>
      </w:pPr>
      <w:r>
        <w:rPr>
          <w:szCs w:val="24"/>
        </w:rPr>
        <w:t>Customer care</w:t>
      </w:r>
    </w:p>
    <w:p w14:paraId="6E5E762F" w14:textId="77777777" w:rsidR="00D82289" w:rsidRDefault="00000000">
      <w:pPr>
        <w:numPr>
          <w:ilvl w:val="0"/>
          <w:numId w:val="41"/>
        </w:numPr>
        <w:spacing w:after="0" w:line="360" w:lineRule="auto"/>
        <w:rPr>
          <w:szCs w:val="24"/>
        </w:rPr>
      </w:pPr>
      <w:r>
        <w:rPr>
          <w:szCs w:val="24"/>
        </w:rPr>
        <w:t>Mentoring and coaching.</w:t>
      </w:r>
    </w:p>
    <w:p w14:paraId="38E8CFF4" w14:textId="77777777" w:rsidR="00D82289" w:rsidRDefault="00000000">
      <w:pPr>
        <w:numPr>
          <w:ilvl w:val="0"/>
          <w:numId w:val="41"/>
        </w:numPr>
        <w:spacing w:after="0" w:line="360" w:lineRule="auto"/>
        <w:rPr>
          <w:szCs w:val="24"/>
        </w:rPr>
      </w:pPr>
      <w:r>
        <w:rPr>
          <w:szCs w:val="24"/>
        </w:rPr>
        <w:t>Emerging issues</w:t>
      </w:r>
    </w:p>
    <w:p w14:paraId="567E9D2E" w14:textId="77777777" w:rsidR="00D82289" w:rsidRDefault="00D82289">
      <w:pPr>
        <w:spacing w:after="0" w:line="360" w:lineRule="auto"/>
        <w:rPr>
          <w:szCs w:val="24"/>
        </w:rPr>
      </w:pPr>
    </w:p>
    <w:p w14:paraId="5260C9DF" w14:textId="77777777" w:rsidR="00D82289" w:rsidRDefault="00000000">
      <w:pPr>
        <w:spacing w:after="0" w:line="360" w:lineRule="auto"/>
        <w:rPr>
          <w:b/>
          <w:szCs w:val="24"/>
        </w:rPr>
      </w:pPr>
      <w:r>
        <w:rPr>
          <w:b/>
          <w:szCs w:val="24"/>
        </w:rPr>
        <w:t>EVIDENCE GUIDE</w:t>
      </w:r>
    </w:p>
    <w:p w14:paraId="662D59E2" w14:textId="77777777" w:rsidR="00D82289" w:rsidRDefault="00000000">
      <w:pPr>
        <w:spacing w:after="0" w:line="360" w:lineRule="auto"/>
        <w:jc w:val="both"/>
        <w:rPr>
          <w:szCs w:val="24"/>
        </w:rPr>
      </w:pPr>
      <w:r>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D82289" w14:paraId="70030160" w14:textId="77777777">
        <w:tc>
          <w:tcPr>
            <w:tcW w:w="2176" w:type="dxa"/>
            <w:tcBorders>
              <w:top w:val="single" w:sz="4" w:space="0" w:color="000000"/>
              <w:left w:val="single" w:sz="4" w:space="0" w:color="000000"/>
              <w:bottom w:val="single" w:sz="4" w:space="0" w:color="000000"/>
              <w:right w:val="single" w:sz="4" w:space="0" w:color="000000"/>
            </w:tcBorders>
          </w:tcPr>
          <w:p w14:paraId="74DE2630" w14:textId="77777777" w:rsidR="00D82289" w:rsidRDefault="00000000">
            <w:pPr>
              <w:numPr>
                <w:ilvl w:val="0"/>
                <w:numId w:val="42"/>
              </w:numPr>
              <w:spacing w:after="0" w:line="360" w:lineRule="auto"/>
              <w:rPr>
                <w:szCs w:val="24"/>
              </w:rPr>
            </w:pPr>
            <w:r>
              <w:rPr>
                <w:szCs w:val="24"/>
              </w:rPr>
              <w:lastRenderedPageBreak/>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096BFFA5" w14:textId="77777777" w:rsidR="00D82289" w:rsidRDefault="00000000">
            <w:pPr>
              <w:tabs>
                <w:tab w:val="left" w:pos="702"/>
              </w:tabs>
              <w:spacing w:after="0" w:line="360" w:lineRule="auto"/>
              <w:ind w:left="702" w:hanging="702"/>
              <w:rPr>
                <w:szCs w:val="24"/>
              </w:rPr>
            </w:pPr>
            <w:r>
              <w:rPr>
                <w:szCs w:val="24"/>
              </w:rPr>
              <w:t>Assessment require evidence that the candidate:</w:t>
            </w:r>
          </w:p>
          <w:p w14:paraId="0F3B0854" w14:textId="77777777" w:rsidR="00D82289" w:rsidRDefault="00000000">
            <w:pPr>
              <w:numPr>
                <w:ilvl w:val="1"/>
                <w:numId w:val="43"/>
              </w:numPr>
              <w:spacing w:after="0" w:line="360" w:lineRule="auto"/>
              <w:rPr>
                <w:szCs w:val="24"/>
              </w:rPr>
            </w:pPr>
            <w:r>
              <w:rPr>
                <w:szCs w:val="24"/>
              </w:rPr>
              <w:t>Applied self-management skills as per organizational procedures.</w:t>
            </w:r>
          </w:p>
          <w:p w14:paraId="66BB3882" w14:textId="77777777" w:rsidR="00D82289" w:rsidRDefault="00000000">
            <w:pPr>
              <w:numPr>
                <w:ilvl w:val="1"/>
                <w:numId w:val="43"/>
              </w:numPr>
              <w:spacing w:after="0" w:line="360" w:lineRule="auto"/>
              <w:rPr>
                <w:szCs w:val="24"/>
              </w:rPr>
            </w:pPr>
            <w:r>
              <w:rPr>
                <w:szCs w:val="24"/>
              </w:rPr>
              <w:t>Promoted ethical practices and values as per organizational procedures.</w:t>
            </w:r>
          </w:p>
          <w:p w14:paraId="3773C3B2" w14:textId="77777777" w:rsidR="00D82289" w:rsidRDefault="00000000">
            <w:pPr>
              <w:numPr>
                <w:ilvl w:val="1"/>
                <w:numId w:val="43"/>
              </w:numPr>
              <w:spacing w:after="0" w:line="360" w:lineRule="auto"/>
              <w:rPr>
                <w:szCs w:val="24"/>
              </w:rPr>
            </w:pPr>
            <w:r>
              <w:rPr>
                <w:szCs w:val="24"/>
              </w:rPr>
              <w:t xml:space="preserve"> Promoted Teamwork as per workplace assignments.</w:t>
            </w:r>
          </w:p>
          <w:p w14:paraId="6F274FCA" w14:textId="77777777" w:rsidR="00D82289" w:rsidRDefault="00000000">
            <w:pPr>
              <w:numPr>
                <w:ilvl w:val="1"/>
                <w:numId w:val="43"/>
              </w:numPr>
              <w:spacing w:after="0" w:line="360" w:lineRule="auto"/>
              <w:rPr>
                <w:szCs w:val="24"/>
              </w:rPr>
            </w:pPr>
            <w:r>
              <w:rPr>
                <w:szCs w:val="24"/>
              </w:rPr>
              <w:t>Maintained professional and personal development as per organizational procedures.</w:t>
            </w:r>
          </w:p>
          <w:p w14:paraId="522CE733" w14:textId="77777777" w:rsidR="00D82289" w:rsidRDefault="00000000">
            <w:pPr>
              <w:numPr>
                <w:ilvl w:val="1"/>
                <w:numId w:val="43"/>
              </w:numPr>
              <w:spacing w:after="0" w:line="360" w:lineRule="auto"/>
              <w:rPr>
                <w:szCs w:val="24"/>
              </w:rPr>
            </w:pPr>
            <w:r>
              <w:rPr>
                <w:szCs w:val="24"/>
              </w:rPr>
              <w:t>Applied Problem-solving skills based on work requirements.</w:t>
            </w:r>
          </w:p>
          <w:p w14:paraId="1FAE823F" w14:textId="77777777" w:rsidR="00D82289" w:rsidRDefault="00000000">
            <w:pPr>
              <w:numPr>
                <w:ilvl w:val="1"/>
                <w:numId w:val="43"/>
              </w:numPr>
              <w:spacing w:after="0" w:line="360" w:lineRule="auto"/>
              <w:rPr>
                <w:szCs w:val="24"/>
              </w:rPr>
            </w:pPr>
            <w:r>
              <w:rPr>
                <w:szCs w:val="24"/>
              </w:rPr>
              <w:t>Identified customer needs based on their characteristics.</w:t>
            </w:r>
          </w:p>
          <w:p w14:paraId="04C761E3" w14:textId="77777777" w:rsidR="00D82289" w:rsidRDefault="00000000">
            <w:pPr>
              <w:numPr>
                <w:ilvl w:val="1"/>
                <w:numId w:val="43"/>
              </w:numPr>
              <w:spacing w:after="0" w:line="360" w:lineRule="auto"/>
              <w:rPr>
                <w:szCs w:val="24"/>
              </w:rPr>
            </w:pPr>
            <w:r>
              <w:rPr>
                <w:szCs w:val="24"/>
              </w:rPr>
              <w:t>Gave back Customer</w:t>
            </w:r>
            <w:r>
              <w:rPr>
                <w:bCs/>
                <w:iCs/>
                <w:szCs w:val="24"/>
              </w:rPr>
              <w:t xml:space="preserve"> feedback</w:t>
            </w:r>
            <w:r>
              <w:rPr>
                <w:szCs w:val="24"/>
              </w:rPr>
              <w:t xml:space="preserve"> in line with organization policies.</w:t>
            </w:r>
          </w:p>
        </w:tc>
      </w:tr>
      <w:tr w:rsidR="00D82289" w14:paraId="1FCA5D6C" w14:textId="77777777">
        <w:tc>
          <w:tcPr>
            <w:tcW w:w="2176" w:type="dxa"/>
            <w:tcBorders>
              <w:top w:val="single" w:sz="4" w:space="0" w:color="000000"/>
              <w:left w:val="single" w:sz="4" w:space="0" w:color="000000"/>
              <w:bottom w:val="single" w:sz="4" w:space="0" w:color="000000"/>
              <w:right w:val="single" w:sz="4" w:space="0" w:color="000000"/>
            </w:tcBorders>
          </w:tcPr>
          <w:p w14:paraId="3E58BDC1" w14:textId="77777777" w:rsidR="00D82289" w:rsidRDefault="00000000">
            <w:pPr>
              <w:numPr>
                <w:ilvl w:val="0"/>
                <w:numId w:val="42"/>
              </w:numPr>
              <w:spacing w:after="0" w:line="360" w:lineRule="auto"/>
              <w:rPr>
                <w:szCs w:val="24"/>
              </w:rPr>
            </w:pPr>
            <w:r>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D7474F2" w14:textId="77777777" w:rsidR="00D82289" w:rsidRDefault="00000000">
            <w:pPr>
              <w:tabs>
                <w:tab w:val="left" w:pos="702"/>
              </w:tabs>
              <w:spacing w:after="0" w:line="360" w:lineRule="auto"/>
              <w:ind w:left="702" w:hanging="702"/>
              <w:rPr>
                <w:szCs w:val="24"/>
              </w:rPr>
            </w:pPr>
            <w:r>
              <w:rPr>
                <w:szCs w:val="24"/>
              </w:rPr>
              <w:t>The following resources should be provided:</w:t>
            </w:r>
          </w:p>
          <w:p w14:paraId="27B74DF8" w14:textId="77777777" w:rsidR="00D82289" w:rsidRDefault="00000000">
            <w:pPr>
              <w:numPr>
                <w:ilvl w:val="0"/>
                <w:numId w:val="44"/>
              </w:numPr>
              <w:shd w:val="clear" w:color="auto" w:fill="FFFFFF"/>
              <w:spacing w:after="0" w:line="360" w:lineRule="auto"/>
              <w:rPr>
                <w:szCs w:val="24"/>
              </w:rPr>
            </w:pPr>
            <w:r>
              <w:rPr>
                <w:szCs w:val="24"/>
              </w:rPr>
              <w:t>Access to relevant workplace where assessment can take place</w:t>
            </w:r>
          </w:p>
          <w:p w14:paraId="3E36E5B5" w14:textId="77777777" w:rsidR="00D82289" w:rsidRDefault="00000000">
            <w:pPr>
              <w:numPr>
                <w:ilvl w:val="0"/>
                <w:numId w:val="44"/>
              </w:numPr>
              <w:tabs>
                <w:tab w:val="left" w:pos="702"/>
              </w:tabs>
              <w:spacing w:after="0" w:line="360" w:lineRule="auto"/>
              <w:rPr>
                <w:szCs w:val="24"/>
              </w:rPr>
            </w:pPr>
            <w:r>
              <w:rPr>
                <w:szCs w:val="24"/>
              </w:rPr>
              <w:t>Appropriately simulated environment where assessment can take place.</w:t>
            </w:r>
          </w:p>
          <w:p w14:paraId="5B171696" w14:textId="77777777" w:rsidR="00D82289" w:rsidRDefault="00000000">
            <w:pPr>
              <w:numPr>
                <w:ilvl w:val="0"/>
                <w:numId w:val="44"/>
              </w:numPr>
              <w:tabs>
                <w:tab w:val="left" w:pos="702"/>
              </w:tabs>
              <w:spacing w:after="0" w:line="360" w:lineRule="auto"/>
              <w:rPr>
                <w:szCs w:val="24"/>
              </w:rPr>
            </w:pPr>
            <w:r>
              <w:rPr>
                <w:szCs w:val="24"/>
              </w:rPr>
              <w:t>Resources relevant to the proposed activity or tasks.</w:t>
            </w:r>
          </w:p>
        </w:tc>
      </w:tr>
      <w:tr w:rsidR="00D82289" w14:paraId="1A9E0CFC" w14:textId="77777777">
        <w:tc>
          <w:tcPr>
            <w:tcW w:w="2176" w:type="dxa"/>
            <w:tcBorders>
              <w:top w:val="single" w:sz="4" w:space="0" w:color="000000"/>
              <w:left w:val="single" w:sz="4" w:space="0" w:color="000000"/>
              <w:bottom w:val="single" w:sz="4" w:space="0" w:color="000000"/>
              <w:right w:val="single" w:sz="4" w:space="0" w:color="000000"/>
            </w:tcBorders>
          </w:tcPr>
          <w:p w14:paraId="316EC569" w14:textId="77777777" w:rsidR="00D82289" w:rsidRDefault="00000000">
            <w:pPr>
              <w:numPr>
                <w:ilvl w:val="0"/>
                <w:numId w:val="42"/>
              </w:numPr>
              <w:tabs>
                <w:tab w:val="left" w:pos="0"/>
              </w:tabs>
              <w:spacing w:after="0" w:line="360" w:lineRule="auto"/>
              <w:ind w:right="252"/>
              <w:rPr>
                <w:szCs w:val="24"/>
              </w:rPr>
            </w:pPr>
            <w:r>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1982A6F" w14:textId="77777777" w:rsidR="00D82289" w:rsidRDefault="00000000">
            <w:pPr>
              <w:tabs>
                <w:tab w:val="left" w:pos="702"/>
              </w:tabs>
              <w:spacing w:after="0" w:line="360" w:lineRule="auto"/>
              <w:rPr>
                <w:szCs w:val="24"/>
              </w:rPr>
            </w:pPr>
            <w:r>
              <w:rPr>
                <w:szCs w:val="24"/>
              </w:rPr>
              <w:t xml:space="preserve">Competency in this unit may be assessed through: </w:t>
            </w:r>
          </w:p>
          <w:p w14:paraId="45A09D45" w14:textId="77777777" w:rsidR="00D82289" w:rsidRDefault="00000000">
            <w:pPr>
              <w:numPr>
                <w:ilvl w:val="0"/>
                <w:numId w:val="45"/>
              </w:numPr>
              <w:tabs>
                <w:tab w:val="left" w:pos="612"/>
              </w:tabs>
              <w:spacing w:after="0" w:line="360" w:lineRule="auto"/>
              <w:rPr>
                <w:szCs w:val="24"/>
              </w:rPr>
            </w:pPr>
            <w:r>
              <w:rPr>
                <w:szCs w:val="24"/>
              </w:rPr>
              <w:t>Observation</w:t>
            </w:r>
          </w:p>
          <w:p w14:paraId="3DBE3BB5" w14:textId="77777777" w:rsidR="00D82289" w:rsidRDefault="00000000">
            <w:pPr>
              <w:numPr>
                <w:ilvl w:val="0"/>
                <w:numId w:val="45"/>
              </w:numPr>
              <w:tabs>
                <w:tab w:val="left" w:pos="612"/>
              </w:tabs>
              <w:spacing w:after="0" w:line="360" w:lineRule="auto"/>
              <w:rPr>
                <w:szCs w:val="24"/>
              </w:rPr>
            </w:pPr>
            <w:r>
              <w:rPr>
                <w:szCs w:val="24"/>
              </w:rPr>
              <w:t xml:space="preserve">Oral questioning </w:t>
            </w:r>
          </w:p>
          <w:p w14:paraId="46055350" w14:textId="77777777" w:rsidR="00D82289" w:rsidRDefault="00000000">
            <w:pPr>
              <w:numPr>
                <w:ilvl w:val="0"/>
                <w:numId w:val="45"/>
              </w:numPr>
              <w:tabs>
                <w:tab w:val="left" w:pos="612"/>
              </w:tabs>
              <w:spacing w:after="0" w:line="360" w:lineRule="auto"/>
              <w:rPr>
                <w:szCs w:val="24"/>
              </w:rPr>
            </w:pPr>
            <w:r>
              <w:rPr>
                <w:szCs w:val="24"/>
              </w:rPr>
              <w:t>Written test</w:t>
            </w:r>
          </w:p>
          <w:p w14:paraId="555A059E" w14:textId="77777777" w:rsidR="00D82289" w:rsidRDefault="00000000">
            <w:pPr>
              <w:numPr>
                <w:ilvl w:val="0"/>
                <w:numId w:val="45"/>
              </w:numPr>
              <w:tabs>
                <w:tab w:val="left" w:pos="612"/>
              </w:tabs>
              <w:spacing w:after="0" w:line="360" w:lineRule="auto"/>
              <w:rPr>
                <w:szCs w:val="24"/>
              </w:rPr>
            </w:pPr>
            <w:r>
              <w:rPr>
                <w:szCs w:val="24"/>
              </w:rPr>
              <w:t>Portfolio of Evidence</w:t>
            </w:r>
          </w:p>
          <w:p w14:paraId="79966B44" w14:textId="77777777" w:rsidR="00D82289" w:rsidRDefault="00000000">
            <w:pPr>
              <w:numPr>
                <w:ilvl w:val="0"/>
                <w:numId w:val="45"/>
              </w:numPr>
              <w:tabs>
                <w:tab w:val="left" w:pos="612"/>
              </w:tabs>
              <w:spacing w:after="0" w:line="360" w:lineRule="auto"/>
              <w:rPr>
                <w:szCs w:val="24"/>
              </w:rPr>
            </w:pPr>
            <w:r>
              <w:rPr>
                <w:szCs w:val="24"/>
              </w:rPr>
              <w:t>Third party report</w:t>
            </w:r>
          </w:p>
        </w:tc>
      </w:tr>
      <w:tr w:rsidR="00D82289" w14:paraId="457ADD6F" w14:textId="77777777">
        <w:tc>
          <w:tcPr>
            <w:tcW w:w="2176" w:type="dxa"/>
            <w:tcBorders>
              <w:top w:val="single" w:sz="4" w:space="0" w:color="000000"/>
              <w:left w:val="single" w:sz="4" w:space="0" w:color="000000"/>
              <w:bottom w:val="single" w:sz="4" w:space="0" w:color="000000"/>
              <w:right w:val="single" w:sz="4" w:space="0" w:color="000000"/>
            </w:tcBorders>
          </w:tcPr>
          <w:p w14:paraId="3C64EDFF" w14:textId="77777777" w:rsidR="00D82289" w:rsidRDefault="00000000">
            <w:pPr>
              <w:numPr>
                <w:ilvl w:val="0"/>
                <w:numId w:val="42"/>
              </w:numPr>
              <w:tabs>
                <w:tab w:val="left" w:pos="0"/>
              </w:tabs>
              <w:spacing w:after="0" w:line="360" w:lineRule="auto"/>
              <w:ind w:right="252"/>
              <w:rPr>
                <w:szCs w:val="24"/>
              </w:rPr>
            </w:pPr>
            <w:r>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070B304C" w14:textId="77777777" w:rsidR="00D82289" w:rsidRDefault="00000000">
            <w:pPr>
              <w:spacing w:after="0" w:line="360" w:lineRule="auto"/>
              <w:rPr>
                <w:szCs w:val="24"/>
              </w:rPr>
            </w:pPr>
            <w:r>
              <w:rPr>
                <w:szCs w:val="24"/>
              </w:rPr>
              <w:t>Competency may be assessed:</w:t>
            </w:r>
          </w:p>
          <w:p w14:paraId="53489339" w14:textId="77777777" w:rsidR="00D82289" w:rsidRDefault="00000000">
            <w:pPr>
              <w:numPr>
                <w:ilvl w:val="0"/>
                <w:numId w:val="46"/>
              </w:numPr>
              <w:spacing w:after="0" w:line="360" w:lineRule="auto"/>
              <w:rPr>
                <w:szCs w:val="24"/>
              </w:rPr>
            </w:pPr>
            <w:r>
              <w:rPr>
                <w:szCs w:val="24"/>
              </w:rPr>
              <w:t>On-the-job</w:t>
            </w:r>
          </w:p>
          <w:p w14:paraId="2244D3B7" w14:textId="77777777" w:rsidR="00D82289" w:rsidRDefault="00000000">
            <w:pPr>
              <w:numPr>
                <w:ilvl w:val="0"/>
                <w:numId w:val="46"/>
              </w:numPr>
              <w:spacing w:after="0" w:line="360" w:lineRule="auto"/>
              <w:rPr>
                <w:szCs w:val="24"/>
              </w:rPr>
            </w:pPr>
            <w:r>
              <w:rPr>
                <w:szCs w:val="24"/>
              </w:rPr>
              <w:t>In a simulated work environment</w:t>
            </w:r>
          </w:p>
        </w:tc>
      </w:tr>
      <w:tr w:rsidR="00D82289" w14:paraId="725F8336" w14:textId="77777777">
        <w:tc>
          <w:tcPr>
            <w:tcW w:w="2176" w:type="dxa"/>
            <w:tcBorders>
              <w:top w:val="single" w:sz="4" w:space="0" w:color="000000"/>
              <w:left w:val="single" w:sz="4" w:space="0" w:color="000000"/>
              <w:bottom w:val="single" w:sz="4" w:space="0" w:color="000000"/>
              <w:right w:val="single" w:sz="4" w:space="0" w:color="000000"/>
            </w:tcBorders>
          </w:tcPr>
          <w:p w14:paraId="158DCFE2" w14:textId="77777777" w:rsidR="00D82289" w:rsidRDefault="00000000">
            <w:pPr>
              <w:numPr>
                <w:ilvl w:val="0"/>
                <w:numId w:val="42"/>
              </w:numPr>
              <w:tabs>
                <w:tab w:val="left" w:pos="0"/>
              </w:tabs>
              <w:spacing w:after="0" w:line="360" w:lineRule="auto"/>
              <w:ind w:right="252"/>
              <w:rPr>
                <w:szCs w:val="24"/>
              </w:rPr>
            </w:pPr>
            <w:r>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C6CBB6F" w14:textId="77777777" w:rsidR="00D82289" w:rsidRDefault="00000000">
            <w:pPr>
              <w:spacing w:after="0" w:line="360" w:lineRule="auto"/>
              <w:rPr>
                <w:szCs w:val="24"/>
              </w:rPr>
            </w:pPr>
            <w:r>
              <w:rPr>
                <w:szCs w:val="24"/>
              </w:rPr>
              <w:t>Holistic assessment with other units relevant to the industry sector, workplace and job role is recommended.</w:t>
            </w:r>
          </w:p>
        </w:tc>
      </w:tr>
    </w:tbl>
    <w:p w14:paraId="5539B26A" w14:textId="77777777" w:rsidR="00D82289" w:rsidRDefault="00000000">
      <w:pPr>
        <w:spacing w:after="0" w:line="360" w:lineRule="auto"/>
        <w:rPr>
          <w:szCs w:val="24"/>
        </w:rPr>
      </w:pPr>
      <w:r>
        <w:rPr>
          <w:szCs w:val="24"/>
        </w:rPr>
        <w:br w:type="page"/>
      </w:r>
    </w:p>
    <w:p w14:paraId="217E79D5" w14:textId="77777777" w:rsidR="00D82289" w:rsidRDefault="00000000">
      <w:pPr>
        <w:pStyle w:val="Heading2"/>
        <w:spacing w:before="0" w:after="0"/>
      </w:pPr>
      <w:bookmarkStart w:id="25" w:name="_Toc15473"/>
      <w:r>
        <w:lastRenderedPageBreak/>
        <w:t>APPLY ENTREPRENEURIAL SKILLS</w:t>
      </w:r>
      <w:bookmarkEnd w:id="25"/>
      <w:r>
        <w:t xml:space="preserve"> </w:t>
      </w:r>
    </w:p>
    <w:p w14:paraId="0C149462" w14:textId="77777777" w:rsidR="00D82289" w:rsidRDefault="00D82289">
      <w:pPr>
        <w:spacing w:after="0" w:line="360" w:lineRule="auto"/>
        <w:rPr>
          <w:b/>
          <w:color w:val="000000" w:themeColor="text1"/>
          <w:szCs w:val="24"/>
          <w:lang w:val="fr-FR"/>
        </w:rPr>
      </w:pPr>
    </w:p>
    <w:p w14:paraId="0C8D2954" w14:textId="77777777" w:rsidR="00D82289" w:rsidRDefault="00000000">
      <w:pPr>
        <w:spacing w:after="0" w:line="360" w:lineRule="auto"/>
        <w:rPr>
          <w:b/>
          <w:color w:val="000000" w:themeColor="text1"/>
          <w:szCs w:val="24"/>
          <w:lang w:val="fr-FR"/>
        </w:rPr>
      </w:pPr>
      <w:r>
        <w:rPr>
          <w:b/>
          <w:color w:val="000000" w:themeColor="text1"/>
          <w:szCs w:val="24"/>
          <w:lang w:val="fr-FR"/>
        </w:rPr>
        <w:t xml:space="preserve">UNIT CODE : </w:t>
      </w:r>
      <w:bookmarkStart w:id="26" w:name="_Hlk185402836"/>
      <w:r>
        <w:rPr>
          <w:bCs/>
          <w:szCs w:val="24"/>
        </w:rPr>
        <w:t>0413 541 04A</w:t>
      </w:r>
      <w:bookmarkEnd w:id="26"/>
    </w:p>
    <w:p w14:paraId="1E77380F" w14:textId="77777777" w:rsidR="00D82289" w:rsidRDefault="00000000">
      <w:pPr>
        <w:spacing w:after="0" w:line="360" w:lineRule="auto"/>
        <w:rPr>
          <w:b/>
          <w:color w:val="000000" w:themeColor="text1"/>
          <w:szCs w:val="24"/>
          <w:lang w:val="en-GB"/>
        </w:rPr>
      </w:pPr>
      <w:r>
        <w:rPr>
          <w:b/>
          <w:color w:val="000000" w:themeColor="text1"/>
          <w:szCs w:val="24"/>
          <w:lang w:val="en-GB"/>
        </w:rPr>
        <w:t>UNIT DESCRIPTION</w:t>
      </w:r>
    </w:p>
    <w:p w14:paraId="5EAE684C" w14:textId="77777777" w:rsidR="00D82289" w:rsidRDefault="00000000">
      <w:pPr>
        <w:spacing w:after="0" w:line="360" w:lineRule="auto"/>
        <w:jc w:val="both"/>
        <w:rPr>
          <w:color w:val="000000" w:themeColor="text1"/>
          <w:szCs w:val="24"/>
          <w:lang w:val="en-GB"/>
        </w:rPr>
      </w:pPr>
      <w:r>
        <w:rPr>
          <w:color w:val="000000" w:themeColor="text1"/>
          <w:szCs w:val="24"/>
          <w:lang w:val="en-GB"/>
        </w:rPr>
        <w:t xml:space="preserve">This unit covers the competencies required to demonstrate an understanding of entrepreneurship. It involves demonstrating an understanding of </w:t>
      </w:r>
      <w:r>
        <w:rPr>
          <w:bCs/>
          <w:szCs w:val="24"/>
        </w:rPr>
        <w:t>financial literacy, applying entrepreneurial concepts</w:t>
      </w:r>
      <w:r>
        <w:rPr>
          <w:color w:val="000000" w:themeColor="text1"/>
          <w:szCs w:val="24"/>
          <w:lang w:val="en-GB"/>
        </w:rPr>
        <w:t xml:space="preserve"> identifying entrepreneurship opportunities, </w:t>
      </w:r>
      <w:r>
        <w:rPr>
          <w:bCs/>
          <w:szCs w:val="24"/>
        </w:rPr>
        <w:t>applying business legal aspects,</w:t>
      </w:r>
      <w:r>
        <w:rPr>
          <w:color w:val="000000" w:themeColor="text1"/>
          <w:szCs w:val="24"/>
          <w:lang w:val="en-GB"/>
        </w:rPr>
        <w:t xml:space="preserve"> developing business innovative strategies, and developing business plans. </w:t>
      </w:r>
    </w:p>
    <w:p w14:paraId="63E40512" w14:textId="77777777" w:rsidR="00D82289" w:rsidRDefault="00000000">
      <w:pPr>
        <w:spacing w:after="0" w:line="360" w:lineRule="auto"/>
        <w:rPr>
          <w:b/>
          <w:color w:val="000000" w:themeColor="text1"/>
          <w:szCs w:val="24"/>
          <w:lang w:val="en-GB"/>
        </w:rPr>
      </w:pPr>
      <w:r>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D82289" w14:paraId="42DC3FC7" w14:textId="77777777">
        <w:trPr>
          <w:tblHeader/>
        </w:trPr>
        <w:tc>
          <w:tcPr>
            <w:tcW w:w="1569" w:type="pct"/>
          </w:tcPr>
          <w:p w14:paraId="3DA37F19" w14:textId="77777777" w:rsidR="00D82289" w:rsidRDefault="00000000">
            <w:pPr>
              <w:spacing w:after="0" w:line="360" w:lineRule="auto"/>
              <w:rPr>
                <w:b/>
                <w:szCs w:val="24"/>
              </w:rPr>
            </w:pPr>
            <w:r>
              <w:rPr>
                <w:b/>
                <w:szCs w:val="24"/>
              </w:rPr>
              <w:t>ELEMENT</w:t>
            </w:r>
          </w:p>
          <w:p w14:paraId="444FA9B7" w14:textId="77777777" w:rsidR="00D82289" w:rsidRDefault="00000000">
            <w:pPr>
              <w:spacing w:after="0" w:line="360" w:lineRule="auto"/>
              <w:rPr>
                <w:b/>
                <w:color w:val="000000" w:themeColor="text1"/>
                <w:szCs w:val="24"/>
                <w:lang w:val="en-GB"/>
              </w:rPr>
            </w:pPr>
            <w:r>
              <w:rPr>
                <w:szCs w:val="24"/>
              </w:rPr>
              <w:t>These describe the key outcomes that make up workplace function.</w:t>
            </w:r>
          </w:p>
        </w:tc>
        <w:tc>
          <w:tcPr>
            <w:tcW w:w="3431" w:type="pct"/>
          </w:tcPr>
          <w:p w14:paraId="3F2E9DD5" w14:textId="77777777" w:rsidR="00D82289" w:rsidRDefault="00000000">
            <w:pPr>
              <w:spacing w:after="0" w:line="360" w:lineRule="auto"/>
              <w:rPr>
                <w:b/>
                <w:szCs w:val="24"/>
              </w:rPr>
            </w:pPr>
            <w:r>
              <w:rPr>
                <w:b/>
                <w:szCs w:val="24"/>
              </w:rPr>
              <w:t>PERFORMANCE CRITERIA</w:t>
            </w:r>
          </w:p>
          <w:p w14:paraId="7A69D1BC" w14:textId="77777777" w:rsidR="00D82289" w:rsidRDefault="00000000">
            <w:pPr>
              <w:spacing w:after="0" w:line="360" w:lineRule="auto"/>
              <w:rPr>
                <w:b/>
                <w:szCs w:val="24"/>
              </w:rPr>
            </w:pPr>
            <w:r>
              <w:rPr>
                <w:szCs w:val="24"/>
              </w:rPr>
              <w:t>These are assessable statements that specify the required level of performance for each of the elements.</w:t>
            </w:r>
          </w:p>
          <w:p w14:paraId="48A025F0" w14:textId="77777777" w:rsidR="00D82289" w:rsidRDefault="00000000">
            <w:pPr>
              <w:spacing w:after="0" w:line="360" w:lineRule="auto"/>
              <w:rPr>
                <w:b/>
                <w:color w:val="000000" w:themeColor="text1"/>
                <w:szCs w:val="24"/>
                <w:lang w:val="en-GB"/>
              </w:rPr>
            </w:pPr>
            <w:r>
              <w:rPr>
                <w:b/>
                <w:i/>
                <w:szCs w:val="24"/>
              </w:rPr>
              <w:t>Bold and italicized terms are elaborated in Range</w:t>
            </w:r>
          </w:p>
        </w:tc>
      </w:tr>
      <w:tr w:rsidR="00D82289" w14:paraId="44D244E4" w14:textId="77777777">
        <w:tc>
          <w:tcPr>
            <w:tcW w:w="1569" w:type="pct"/>
          </w:tcPr>
          <w:p w14:paraId="16879C19" w14:textId="77777777" w:rsidR="00D82289" w:rsidRDefault="00000000">
            <w:pPr>
              <w:pStyle w:val="ListParagraph"/>
              <w:numPr>
                <w:ilvl w:val="0"/>
                <w:numId w:val="47"/>
              </w:numPr>
              <w:rPr>
                <w:b/>
                <w:color w:val="000000" w:themeColor="text1"/>
                <w:szCs w:val="24"/>
              </w:rPr>
            </w:pPr>
            <w:r>
              <w:rPr>
                <w:szCs w:val="24"/>
              </w:rPr>
              <w:t>Apply Financial Literacy Skills</w:t>
            </w:r>
          </w:p>
        </w:tc>
        <w:tc>
          <w:tcPr>
            <w:tcW w:w="3431" w:type="pct"/>
          </w:tcPr>
          <w:p w14:paraId="6B7C26A6" w14:textId="77777777" w:rsidR="00D82289" w:rsidRDefault="00000000">
            <w:pPr>
              <w:pStyle w:val="ListParagraph"/>
              <w:numPr>
                <w:ilvl w:val="0"/>
                <w:numId w:val="48"/>
              </w:numPr>
              <w:rPr>
                <w:szCs w:val="24"/>
              </w:rPr>
            </w:pPr>
            <w:r>
              <w:rPr>
                <w:b/>
                <w:szCs w:val="24"/>
              </w:rPr>
              <w:t>Sources of personal and business</w:t>
            </w:r>
            <w:r>
              <w:rPr>
                <w:szCs w:val="24"/>
              </w:rPr>
              <w:t xml:space="preserve"> </w:t>
            </w:r>
            <w:r>
              <w:rPr>
                <w:b/>
                <w:bCs/>
                <w:i/>
                <w:iCs/>
                <w:szCs w:val="24"/>
              </w:rPr>
              <w:t>funds</w:t>
            </w:r>
            <w:r>
              <w:rPr>
                <w:szCs w:val="24"/>
              </w:rPr>
              <w:t xml:space="preserve"> are identified as per financial procedures and standards </w:t>
            </w:r>
          </w:p>
          <w:p w14:paraId="14E397A8" w14:textId="77777777" w:rsidR="00D82289" w:rsidRDefault="00000000">
            <w:pPr>
              <w:pStyle w:val="ListParagraph"/>
              <w:numPr>
                <w:ilvl w:val="0"/>
                <w:numId w:val="48"/>
              </w:numPr>
              <w:rPr>
                <w:szCs w:val="24"/>
              </w:rPr>
            </w:pPr>
            <w:r>
              <w:rPr>
                <w:szCs w:val="24"/>
              </w:rPr>
              <w:t xml:space="preserve">Personal finances are managed as per financial procedures and standards </w:t>
            </w:r>
          </w:p>
          <w:p w14:paraId="7A3DCA57" w14:textId="77777777" w:rsidR="00D82289" w:rsidRDefault="00000000">
            <w:pPr>
              <w:pStyle w:val="ListParagraph"/>
              <w:numPr>
                <w:ilvl w:val="0"/>
                <w:numId w:val="48"/>
              </w:numPr>
              <w:rPr>
                <w:szCs w:val="24"/>
              </w:rPr>
            </w:pPr>
            <w:r>
              <w:rPr>
                <w:szCs w:val="24"/>
              </w:rPr>
              <w:t xml:space="preserve">Savings are managed as per financial procedures and standards </w:t>
            </w:r>
          </w:p>
          <w:p w14:paraId="2F88624B" w14:textId="77777777" w:rsidR="00D82289" w:rsidRDefault="00000000">
            <w:pPr>
              <w:pStyle w:val="ListParagraph"/>
              <w:numPr>
                <w:ilvl w:val="0"/>
                <w:numId w:val="48"/>
              </w:numPr>
              <w:rPr>
                <w:szCs w:val="24"/>
              </w:rPr>
            </w:pPr>
            <w:r>
              <w:rPr>
                <w:szCs w:val="24"/>
              </w:rPr>
              <w:t xml:space="preserve">Debts are managed as per financial procedures and standards </w:t>
            </w:r>
          </w:p>
          <w:p w14:paraId="1E2FA64C" w14:textId="77777777" w:rsidR="00D82289" w:rsidRDefault="00000000">
            <w:pPr>
              <w:pStyle w:val="ListParagraph"/>
              <w:numPr>
                <w:ilvl w:val="0"/>
                <w:numId w:val="48"/>
              </w:numPr>
              <w:rPr>
                <w:szCs w:val="24"/>
              </w:rPr>
            </w:pPr>
            <w:r>
              <w:rPr>
                <w:szCs w:val="24"/>
              </w:rPr>
              <w:t xml:space="preserve">Investments are undertaken as per financial procedures and standards </w:t>
            </w:r>
          </w:p>
          <w:p w14:paraId="250B7D4A" w14:textId="77777777" w:rsidR="00D82289" w:rsidRDefault="00000000">
            <w:pPr>
              <w:pStyle w:val="ListParagraph"/>
              <w:numPr>
                <w:ilvl w:val="0"/>
                <w:numId w:val="48"/>
              </w:numPr>
              <w:rPr>
                <w:szCs w:val="24"/>
              </w:rPr>
            </w:pPr>
            <w:r>
              <w:rPr>
                <w:szCs w:val="24"/>
              </w:rPr>
              <w:t xml:space="preserve">Insurance services are procured as per financial procedures and standards </w:t>
            </w:r>
          </w:p>
        </w:tc>
      </w:tr>
      <w:tr w:rsidR="00D82289" w14:paraId="352A0B02" w14:textId="77777777">
        <w:tc>
          <w:tcPr>
            <w:tcW w:w="1569" w:type="pct"/>
          </w:tcPr>
          <w:p w14:paraId="51A9C3D5" w14:textId="77777777" w:rsidR="00D82289" w:rsidRDefault="00000000">
            <w:pPr>
              <w:pStyle w:val="ListParagraph"/>
              <w:numPr>
                <w:ilvl w:val="0"/>
                <w:numId w:val="47"/>
              </w:numPr>
              <w:rPr>
                <w:szCs w:val="24"/>
              </w:rPr>
            </w:pPr>
            <w:r>
              <w:rPr>
                <w:szCs w:val="24"/>
              </w:rPr>
              <w:t>Apply entrepreneurial concept</w:t>
            </w:r>
          </w:p>
        </w:tc>
        <w:tc>
          <w:tcPr>
            <w:tcW w:w="3431" w:type="pct"/>
          </w:tcPr>
          <w:p w14:paraId="78CA9685" w14:textId="77777777" w:rsidR="00D82289" w:rsidRDefault="00000000">
            <w:pPr>
              <w:pStyle w:val="ListParagraph"/>
              <w:numPr>
                <w:ilvl w:val="0"/>
                <w:numId w:val="49"/>
              </w:numPr>
              <w:rPr>
                <w:szCs w:val="24"/>
              </w:rPr>
            </w:pPr>
            <w:r>
              <w:rPr>
                <w:szCs w:val="24"/>
              </w:rPr>
              <w:t xml:space="preserve">Entrepreneurs and </w:t>
            </w:r>
            <w:proofErr w:type="gramStart"/>
            <w:r>
              <w:rPr>
                <w:szCs w:val="24"/>
              </w:rPr>
              <w:t>Business persons</w:t>
            </w:r>
            <w:proofErr w:type="gramEnd"/>
            <w:r>
              <w:rPr>
                <w:szCs w:val="24"/>
              </w:rPr>
              <w:t xml:space="preserve"> are distinguished as per principles of entrepreneurship </w:t>
            </w:r>
          </w:p>
          <w:p w14:paraId="0EFD6BD9" w14:textId="77777777" w:rsidR="00D82289" w:rsidRDefault="00000000">
            <w:pPr>
              <w:pStyle w:val="ListParagraph"/>
              <w:numPr>
                <w:ilvl w:val="0"/>
                <w:numId w:val="49"/>
              </w:numPr>
              <w:rPr>
                <w:b/>
                <w:szCs w:val="24"/>
              </w:rPr>
            </w:pPr>
            <w:r>
              <w:rPr>
                <w:b/>
                <w:i/>
                <w:szCs w:val="24"/>
              </w:rPr>
              <w:t>Types of entrepreneurs</w:t>
            </w:r>
            <w:r>
              <w:rPr>
                <w:szCs w:val="24"/>
              </w:rPr>
              <w:t xml:space="preserve"> are identified as per principles of entrepreneurship</w:t>
            </w:r>
          </w:p>
          <w:p w14:paraId="2B1F1D27" w14:textId="77777777" w:rsidR="00D82289" w:rsidRDefault="00000000">
            <w:pPr>
              <w:pStyle w:val="ListParagraph"/>
              <w:numPr>
                <w:ilvl w:val="0"/>
                <w:numId w:val="49"/>
              </w:numPr>
              <w:rPr>
                <w:szCs w:val="24"/>
              </w:rPr>
            </w:pPr>
            <w:r>
              <w:rPr>
                <w:szCs w:val="24"/>
              </w:rPr>
              <w:t>Ways of becoming an entrepreneur are identified as per principles of Entrepreneurship</w:t>
            </w:r>
          </w:p>
          <w:p w14:paraId="63AE3948" w14:textId="77777777" w:rsidR="00D82289" w:rsidRDefault="00000000">
            <w:pPr>
              <w:pStyle w:val="ListParagraph"/>
              <w:numPr>
                <w:ilvl w:val="0"/>
                <w:numId w:val="49"/>
              </w:numPr>
              <w:rPr>
                <w:b/>
                <w:szCs w:val="24"/>
              </w:rPr>
            </w:pPr>
            <w:r>
              <w:rPr>
                <w:b/>
                <w:i/>
                <w:szCs w:val="24"/>
              </w:rPr>
              <w:t>Characteristics of Entrepreneurs</w:t>
            </w:r>
            <w:r>
              <w:rPr>
                <w:szCs w:val="24"/>
              </w:rPr>
              <w:t xml:space="preserve"> are identified as per principles of Entrepreneurship</w:t>
            </w:r>
            <w:r>
              <w:rPr>
                <w:b/>
                <w:szCs w:val="24"/>
              </w:rPr>
              <w:t xml:space="preserve"> </w:t>
            </w:r>
          </w:p>
          <w:p w14:paraId="2DD87060" w14:textId="77777777" w:rsidR="00D82289" w:rsidRDefault="00000000">
            <w:pPr>
              <w:pStyle w:val="ListParagraph"/>
              <w:numPr>
                <w:ilvl w:val="0"/>
                <w:numId w:val="49"/>
              </w:numPr>
              <w:rPr>
                <w:b/>
                <w:szCs w:val="24"/>
              </w:rPr>
            </w:pPr>
            <w:r>
              <w:rPr>
                <w:bCs/>
                <w:szCs w:val="24"/>
              </w:rPr>
              <w:lastRenderedPageBreak/>
              <w:t>Salaried employment</w:t>
            </w:r>
            <w:r>
              <w:rPr>
                <w:szCs w:val="24"/>
              </w:rPr>
              <w:t xml:space="preserve"> and </w:t>
            </w:r>
            <w:r>
              <w:rPr>
                <w:bCs/>
                <w:szCs w:val="24"/>
              </w:rPr>
              <w:t>self-employment</w:t>
            </w:r>
            <w:r>
              <w:rPr>
                <w:szCs w:val="24"/>
              </w:rPr>
              <w:t xml:space="preserve"> are distinguished as per principles of entrepreneurship </w:t>
            </w:r>
          </w:p>
          <w:p w14:paraId="635BD7F5" w14:textId="77777777" w:rsidR="00D82289" w:rsidRDefault="00000000">
            <w:pPr>
              <w:pStyle w:val="ListParagraph"/>
              <w:numPr>
                <w:ilvl w:val="0"/>
                <w:numId w:val="49"/>
              </w:numPr>
              <w:rPr>
                <w:b/>
                <w:szCs w:val="24"/>
              </w:rPr>
            </w:pPr>
            <w:r>
              <w:rPr>
                <w:b/>
                <w:i/>
                <w:szCs w:val="24"/>
              </w:rPr>
              <w:t>Requirements for entry into self-employment</w:t>
            </w:r>
            <w:r>
              <w:rPr>
                <w:szCs w:val="24"/>
              </w:rPr>
              <w:t xml:space="preserve"> are identified according to business procedures and standards </w:t>
            </w:r>
          </w:p>
          <w:p w14:paraId="5578BDF9" w14:textId="77777777" w:rsidR="00D82289" w:rsidRDefault="00000000">
            <w:pPr>
              <w:pStyle w:val="ListParagraph"/>
              <w:numPr>
                <w:ilvl w:val="0"/>
                <w:numId w:val="49"/>
              </w:numPr>
              <w:rPr>
                <w:b/>
                <w:szCs w:val="24"/>
              </w:rPr>
            </w:pPr>
            <w:r>
              <w:rPr>
                <w:bCs/>
                <w:szCs w:val="24"/>
              </w:rPr>
              <w:t xml:space="preserve">Roles </w:t>
            </w:r>
            <w:r>
              <w:rPr>
                <w:szCs w:val="24"/>
              </w:rPr>
              <w:t xml:space="preserve">of an Entrepreneur in an enterprise are determined according to business procedures and standards  </w:t>
            </w:r>
          </w:p>
          <w:p w14:paraId="141CEFD9" w14:textId="77777777" w:rsidR="00D82289" w:rsidRDefault="00000000">
            <w:pPr>
              <w:pStyle w:val="ListParagraph"/>
              <w:numPr>
                <w:ilvl w:val="0"/>
                <w:numId w:val="49"/>
              </w:numPr>
              <w:rPr>
                <w:b/>
                <w:szCs w:val="24"/>
              </w:rPr>
            </w:pPr>
            <w:r>
              <w:rPr>
                <w:b/>
                <w:szCs w:val="24"/>
              </w:rPr>
              <w:t>Contributions of entrepreneurship</w:t>
            </w:r>
            <w:r>
              <w:rPr>
                <w:szCs w:val="24"/>
              </w:rPr>
              <w:t xml:space="preserve"> to National development are identified as per business procedures and standards </w:t>
            </w:r>
          </w:p>
        </w:tc>
      </w:tr>
      <w:tr w:rsidR="00D82289" w14:paraId="5221C831" w14:textId="77777777">
        <w:tc>
          <w:tcPr>
            <w:tcW w:w="1569" w:type="pct"/>
          </w:tcPr>
          <w:p w14:paraId="28F527E4" w14:textId="77777777" w:rsidR="00D82289" w:rsidRDefault="00000000">
            <w:pPr>
              <w:pStyle w:val="ListParagraph"/>
              <w:numPr>
                <w:ilvl w:val="0"/>
                <w:numId w:val="47"/>
              </w:numPr>
              <w:rPr>
                <w:szCs w:val="24"/>
              </w:rPr>
            </w:pPr>
            <w:r>
              <w:rPr>
                <w:szCs w:val="24"/>
              </w:rPr>
              <w:lastRenderedPageBreak/>
              <w:t>Identify entrepreneurial opportunities</w:t>
            </w:r>
          </w:p>
        </w:tc>
        <w:tc>
          <w:tcPr>
            <w:tcW w:w="3431" w:type="pct"/>
          </w:tcPr>
          <w:p w14:paraId="60081956" w14:textId="77777777" w:rsidR="00D82289" w:rsidRDefault="00000000">
            <w:pPr>
              <w:pStyle w:val="ListParagraph"/>
              <w:numPr>
                <w:ilvl w:val="0"/>
                <w:numId w:val="50"/>
              </w:numPr>
              <w:rPr>
                <w:szCs w:val="24"/>
              </w:rPr>
            </w:pPr>
            <w:r>
              <w:rPr>
                <w:szCs w:val="24"/>
              </w:rPr>
              <w:t xml:space="preserve">Business ideas are identified as per business procedures and standards  </w:t>
            </w:r>
          </w:p>
          <w:p w14:paraId="31C0EB55" w14:textId="77777777" w:rsidR="00D82289" w:rsidRDefault="00000000">
            <w:pPr>
              <w:pStyle w:val="ListParagraph"/>
              <w:numPr>
                <w:ilvl w:val="0"/>
                <w:numId w:val="50"/>
              </w:numPr>
              <w:rPr>
                <w:szCs w:val="24"/>
              </w:rPr>
            </w:pPr>
            <w:r>
              <w:rPr>
                <w:szCs w:val="24"/>
              </w:rPr>
              <w:t xml:space="preserve">Factors to consider when evaluating business opportunity viability are explored based on business procedure and standards </w:t>
            </w:r>
          </w:p>
          <w:p w14:paraId="5110F5B8" w14:textId="77777777" w:rsidR="00D82289" w:rsidRDefault="00000000">
            <w:pPr>
              <w:pStyle w:val="ListParagraph"/>
              <w:numPr>
                <w:ilvl w:val="0"/>
                <w:numId w:val="50"/>
              </w:numPr>
              <w:rPr>
                <w:color w:val="000000" w:themeColor="text1"/>
                <w:szCs w:val="24"/>
              </w:rPr>
            </w:pPr>
            <w:r>
              <w:rPr>
                <w:szCs w:val="24"/>
              </w:rPr>
              <w:t>Entrepreneurial opportunities are evaluated as</w:t>
            </w:r>
            <w:r>
              <w:rPr>
                <w:color w:val="000000" w:themeColor="text1"/>
                <w:szCs w:val="24"/>
              </w:rPr>
              <w:t xml:space="preserve"> per business procedures and standards </w:t>
            </w:r>
          </w:p>
          <w:p w14:paraId="12AF6585" w14:textId="77777777" w:rsidR="00D82289" w:rsidRDefault="00000000">
            <w:pPr>
              <w:pStyle w:val="ListParagraph"/>
              <w:numPr>
                <w:ilvl w:val="0"/>
                <w:numId w:val="50"/>
              </w:numPr>
              <w:rPr>
                <w:szCs w:val="24"/>
              </w:rPr>
            </w:pPr>
            <w:r>
              <w:rPr>
                <w:szCs w:val="24"/>
              </w:rPr>
              <w:t xml:space="preserve">Business ideas and opportunities are generated as per business procedures and standards </w:t>
            </w:r>
          </w:p>
          <w:p w14:paraId="6DD65257" w14:textId="77777777" w:rsidR="00D82289" w:rsidRDefault="00000000">
            <w:pPr>
              <w:pStyle w:val="ListParagraph"/>
              <w:numPr>
                <w:ilvl w:val="0"/>
                <w:numId w:val="50"/>
              </w:numPr>
              <w:rPr>
                <w:szCs w:val="24"/>
              </w:rPr>
            </w:pPr>
            <w:r>
              <w:rPr>
                <w:szCs w:val="24"/>
              </w:rPr>
              <w:t xml:space="preserve">Business life cycle is analysed as per business procedures and standards </w:t>
            </w:r>
          </w:p>
        </w:tc>
      </w:tr>
      <w:tr w:rsidR="00D82289" w14:paraId="2315BB4F" w14:textId="77777777">
        <w:tc>
          <w:tcPr>
            <w:tcW w:w="1569" w:type="pct"/>
          </w:tcPr>
          <w:p w14:paraId="7509F1EA" w14:textId="77777777" w:rsidR="00D82289" w:rsidRDefault="00000000">
            <w:pPr>
              <w:pStyle w:val="ListParagraph"/>
              <w:numPr>
                <w:ilvl w:val="0"/>
                <w:numId w:val="47"/>
              </w:numPr>
              <w:rPr>
                <w:szCs w:val="24"/>
              </w:rPr>
            </w:pPr>
            <w:r>
              <w:rPr>
                <w:szCs w:val="24"/>
              </w:rPr>
              <w:t xml:space="preserve">Apply business legal aspects  </w:t>
            </w:r>
          </w:p>
        </w:tc>
        <w:tc>
          <w:tcPr>
            <w:tcW w:w="3431" w:type="pct"/>
          </w:tcPr>
          <w:p w14:paraId="1992905A" w14:textId="77777777" w:rsidR="00D82289" w:rsidRDefault="00000000">
            <w:pPr>
              <w:pStyle w:val="ListParagraph"/>
              <w:numPr>
                <w:ilvl w:val="0"/>
                <w:numId w:val="51"/>
              </w:numPr>
              <w:rPr>
                <w:szCs w:val="24"/>
              </w:rPr>
            </w:pPr>
            <w:r>
              <w:rPr>
                <w:b/>
                <w:bCs/>
                <w:i/>
                <w:iCs/>
                <w:szCs w:val="24"/>
              </w:rPr>
              <w:t>Forms of business ownership</w:t>
            </w:r>
            <w:r>
              <w:rPr>
                <w:szCs w:val="24"/>
              </w:rPr>
              <w:t xml:space="preserve"> are identified as per legal procedures and practices </w:t>
            </w:r>
          </w:p>
          <w:p w14:paraId="26B88737" w14:textId="77777777" w:rsidR="00D82289" w:rsidRDefault="00000000">
            <w:pPr>
              <w:pStyle w:val="ListParagraph"/>
              <w:numPr>
                <w:ilvl w:val="0"/>
                <w:numId w:val="51"/>
              </w:numPr>
              <w:rPr>
                <w:szCs w:val="24"/>
              </w:rPr>
            </w:pPr>
            <w:r>
              <w:rPr>
                <w:szCs w:val="24"/>
              </w:rPr>
              <w:t xml:space="preserve">Business Registration and Licensing processes are identified as per legal procedures and practices </w:t>
            </w:r>
          </w:p>
          <w:p w14:paraId="10281D81" w14:textId="77777777" w:rsidR="00D82289" w:rsidRDefault="00000000">
            <w:pPr>
              <w:pStyle w:val="ListParagraph"/>
              <w:numPr>
                <w:ilvl w:val="0"/>
                <w:numId w:val="51"/>
              </w:numPr>
              <w:rPr>
                <w:szCs w:val="24"/>
              </w:rPr>
            </w:pPr>
            <w:r>
              <w:rPr>
                <w:szCs w:val="24"/>
              </w:rPr>
              <w:t xml:space="preserve">Types of Contracts and Agreements are analysed as per legal procedures and practices </w:t>
            </w:r>
          </w:p>
          <w:p w14:paraId="6E008D24" w14:textId="77777777" w:rsidR="00D82289" w:rsidRDefault="00000000">
            <w:pPr>
              <w:pStyle w:val="ListParagraph"/>
              <w:numPr>
                <w:ilvl w:val="0"/>
                <w:numId w:val="51"/>
              </w:numPr>
              <w:rPr>
                <w:szCs w:val="24"/>
              </w:rPr>
            </w:pPr>
            <w:r>
              <w:rPr>
                <w:szCs w:val="24"/>
              </w:rPr>
              <w:lastRenderedPageBreak/>
              <w:t>Employment Laws are identified as per legal procedures and practices</w:t>
            </w:r>
          </w:p>
          <w:p w14:paraId="26338F85" w14:textId="77777777" w:rsidR="00D82289" w:rsidRDefault="00000000">
            <w:pPr>
              <w:pStyle w:val="ListParagraph"/>
              <w:numPr>
                <w:ilvl w:val="0"/>
                <w:numId w:val="51"/>
              </w:numPr>
              <w:rPr>
                <w:szCs w:val="24"/>
              </w:rPr>
            </w:pPr>
            <w:r>
              <w:rPr>
                <w:szCs w:val="24"/>
              </w:rPr>
              <w:t>Taxation laws are identified as per legal procedures and practices</w:t>
            </w:r>
          </w:p>
        </w:tc>
      </w:tr>
      <w:tr w:rsidR="00D82289" w14:paraId="0199398A" w14:textId="77777777">
        <w:tc>
          <w:tcPr>
            <w:tcW w:w="1569" w:type="pct"/>
          </w:tcPr>
          <w:p w14:paraId="13BF7EF3" w14:textId="77777777" w:rsidR="00D82289" w:rsidRDefault="00000000">
            <w:pPr>
              <w:pStyle w:val="ListParagraph"/>
              <w:numPr>
                <w:ilvl w:val="0"/>
                <w:numId w:val="47"/>
              </w:numPr>
              <w:rPr>
                <w:szCs w:val="24"/>
              </w:rPr>
            </w:pPr>
            <w:r>
              <w:rPr>
                <w:szCs w:val="24"/>
              </w:rPr>
              <w:lastRenderedPageBreak/>
              <w:t xml:space="preserve">Innovate Business strategies  </w:t>
            </w:r>
          </w:p>
        </w:tc>
        <w:tc>
          <w:tcPr>
            <w:tcW w:w="3431" w:type="pct"/>
          </w:tcPr>
          <w:p w14:paraId="3475DB10" w14:textId="77777777" w:rsidR="00D82289" w:rsidRDefault="00000000">
            <w:pPr>
              <w:pStyle w:val="ListParagraph"/>
              <w:numPr>
                <w:ilvl w:val="0"/>
                <w:numId w:val="52"/>
              </w:numPr>
              <w:rPr>
                <w:szCs w:val="24"/>
                <w:lang w:eastAsia="zh-CN"/>
              </w:rPr>
            </w:pPr>
            <w:r>
              <w:rPr>
                <w:szCs w:val="24"/>
                <w:lang w:eastAsia="zh-CN"/>
              </w:rPr>
              <w:t xml:space="preserve">Business innovation strategies   are determined by the organization standards </w:t>
            </w:r>
          </w:p>
          <w:p w14:paraId="2861C3CA" w14:textId="77777777" w:rsidR="00D82289" w:rsidRDefault="00000000">
            <w:pPr>
              <w:pStyle w:val="ListParagraph"/>
              <w:numPr>
                <w:ilvl w:val="0"/>
                <w:numId w:val="52"/>
              </w:numPr>
              <w:rPr>
                <w:szCs w:val="24"/>
                <w:lang w:eastAsia="zh-CN"/>
              </w:rPr>
            </w:pPr>
            <w:r>
              <w:rPr>
                <w:szCs w:val="24"/>
                <w:lang w:eastAsia="zh-CN"/>
              </w:rPr>
              <w:t xml:space="preserve">Creativity in business development is demonstrated in accordance with business standards </w:t>
            </w:r>
          </w:p>
          <w:p w14:paraId="49A0E117" w14:textId="77777777" w:rsidR="00D82289" w:rsidRDefault="00000000">
            <w:pPr>
              <w:pStyle w:val="ListParagraph"/>
              <w:numPr>
                <w:ilvl w:val="0"/>
                <w:numId w:val="52"/>
              </w:numPr>
              <w:rPr>
                <w:szCs w:val="24"/>
                <w:lang w:eastAsia="zh-CN"/>
              </w:rPr>
            </w:pPr>
            <w:r>
              <w:rPr>
                <w:b/>
                <w:i/>
                <w:szCs w:val="24"/>
                <w:lang w:eastAsia="zh-CN"/>
              </w:rPr>
              <w:t xml:space="preserve">Innovative business </w:t>
            </w:r>
            <w:proofErr w:type="gramStart"/>
            <w:r>
              <w:rPr>
                <w:b/>
                <w:i/>
                <w:szCs w:val="24"/>
                <w:lang w:eastAsia="zh-CN"/>
              </w:rPr>
              <w:t xml:space="preserve">standards </w:t>
            </w:r>
            <w:r>
              <w:rPr>
                <w:szCs w:val="24"/>
                <w:lang w:eastAsia="zh-CN"/>
              </w:rPr>
              <w:t xml:space="preserve"> are</w:t>
            </w:r>
            <w:proofErr w:type="gramEnd"/>
            <w:r>
              <w:rPr>
                <w:szCs w:val="24"/>
                <w:lang w:eastAsia="zh-CN"/>
              </w:rPr>
              <w:t xml:space="preserve"> developed as per business principles</w:t>
            </w:r>
          </w:p>
          <w:p w14:paraId="3BE81ED9" w14:textId="77777777" w:rsidR="00D82289" w:rsidRDefault="00000000">
            <w:pPr>
              <w:pStyle w:val="ListParagraph"/>
              <w:numPr>
                <w:ilvl w:val="0"/>
                <w:numId w:val="52"/>
              </w:numPr>
              <w:rPr>
                <w:szCs w:val="24"/>
                <w:lang w:eastAsia="zh-CN"/>
              </w:rPr>
            </w:pPr>
            <w:r>
              <w:rPr>
                <w:szCs w:val="24"/>
                <w:lang w:eastAsia="zh-CN"/>
              </w:rPr>
              <w:t>Linkages with other entrepreneurs are created as per best practice</w:t>
            </w:r>
          </w:p>
          <w:p w14:paraId="52F44F76" w14:textId="77777777" w:rsidR="00D82289" w:rsidRDefault="00000000">
            <w:pPr>
              <w:pStyle w:val="ListParagraph"/>
              <w:numPr>
                <w:ilvl w:val="0"/>
                <w:numId w:val="52"/>
              </w:numPr>
              <w:rPr>
                <w:rStyle w:val="Strong"/>
                <w:b w:val="0"/>
                <w:color w:val="0D0D0D"/>
                <w:szCs w:val="24"/>
                <w:bdr w:val="single" w:sz="2" w:space="0" w:color="E3E3E3"/>
                <w:shd w:val="clear" w:color="auto" w:fill="FFFFFF"/>
              </w:rPr>
            </w:pPr>
            <w:r>
              <w:rPr>
                <w:szCs w:val="24"/>
                <w:lang w:eastAsia="zh-CN"/>
              </w:rPr>
              <w:t>ICT is incorporated in business growth and development as per best practice</w:t>
            </w:r>
          </w:p>
        </w:tc>
      </w:tr>
      <w:tr w:rsidR="00D82289" w14:paraId="4AF65A2D" w14:textId="77777777">
        <w:tc>
          <w:tcPr>
            <w:tcW w:w="1569" w:type="pct"/>
          </w:tcPr>
          <w:p w14:paraId="6E41042C" w14:textId="77777777" w:rsidR="00D82289" w:rsidRDefault="00000000">
            <w:pPr>
              <w:pStyle w:val="ListParagraph"/>
              <w:numPr>
                <w:ilvl w:val="0"/>
                <w:numId w:val="47"/>
              </w:numPr>
              <w:rPr>
                <w:szCs w:val="24"/>
                <w:lang w:eastAsia="zh-CN"/>
              </w:rPr>
            </w:pPr>
            <w:r>
              <w:rPr>
                <w:szCs w:val="24"/>
                <w:lang w:eastAsia="zh-CN"/>
              </w:rPr>
              <w:t>Develop Business Plan</w:t>
            </w:r>
          </w:p>
        </w:tc>
        <w:tc>
          <w:tcPr>
            <w:tcW w:w="3431" w:type="pct"/>
          </w:tcPr>
          <w:p w14:paraId="4F4A1029" w14:textId="77777777" w:rsidR="00D82289"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Business idea is described as per business procedures and standards    </w:t>
            </w:r>
          </w:p>
          <w:p w14:paraId="675AC3CB" w14:textId="77777777" w:rsidR="00D82289"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Business description is developed as per business plan format </w:t>
            </w:r>
          </w:p>
          <w:p w14:paraId="201626DA" w14:textId="77777777" w:rsidR="00D82289"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Marketing plan is developed as per business plan format </w:t>
            </w:r>
          </w:p>
          <w:p w14:paraId="0CDD4673" w14:textId="77777777" w:rsidR="00D82289" w:rsidRDefault="00000000">
            <w:pPr>
              <w:numPr>
                <w:ilvl w:val="0"/>
                <w:numId w:val="53"/>
              </w:numPr>
              <w:spacing w:after="0" w:line="360" w:lineRule="auto"/>
              <w:ind w:left="511"/>
              <w:contextualSpacing/>
              <w:rPr>
                <w:color w:val="000000" w:themeColor="text1"/>
                <w:szCs w:val="24"/>
                <w:lang w:val="en-GB" w:eastAsia="zh-CN"/>
              </w:rPr>
            </w:pPr>
            <w:r>
              <w:rPr>
                <w:bCs/>
                <w:iCs/>
                <w:color w:val="000000" w:themeColor="text1"/>
                <w:szCs w:val="24"/>
                <w:lang w:val="en-GB" w:eastAsia="zh-CN"/>
              </w:rPr>
              <w:t xml:space="preserve">Organizational/Management plan is prepared in accordance with business plan format </w:t>
            </w:r>
          </w:p>
          <w:p w14:paraId="1FE467AC" w14:textId="77777777" w:rsidR="00D82289"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 xml:space="preserve">Production/operation plan </w:t>
            </w:r>
            <w:r>
              <w:rPr>
                <w:bCs/>
                <w:iCs/>
                <w:color w:val="000000" w:themeColor="text1"/>
                <w:szCs w:val="24"/>
                <w:lang w:val="en-GB" w:eastAsia="zh-CN"/>
              </w:rPr>
              <w:t xml:space="preserve">is prepared </w:t>
            </w:r>
            <w:r>
              <w:rPr>
                <w:color w:val="000000" w:themeColor="text1"/>
                <w:szCs w:val="24"/>
                <w:lang w:val="en-GB" w:eastAsia="zh-CN"/>
              </w:rPr>
              <w:t>in accordance with business plan format</w:t>
            </w:r>
          </w:p>
          <w:p w14:paraId="1869E650" w14:textId="77777777" w:rsidR="00D82289"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 xml:space="preserve">Financial plan is prepared in accordance with the business plan format </w:t>
            </w:r>
          </w:p>
          <w:p w14:paraId="31B540B6" w14:textId="77777777" w:rsidR="00D82289"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Executive summary is prepared in accordance with business plan format</w:t>
            </w:r>
          </w:p>
          <w:p w14:paraId="1180620F" w14:textId="77777777" w:rsidR="00D82289"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Business plan is presented as per best practice</w:t>
            </w:r>
          </w:p>
          <w:p w14:paraId="053E880F" w14:textId="77777777" w:rsidR="00D82289" w:rsidRDefault="00000000">
            <w:pPr>
              <w:numPr>
                <w:ilvl w:val="0"/>
                <w:numId w:val="53"/>
              </w:numPr>
              <w:spacing w:after="0" w:line="360" w:lineRule="auto"/>
              <w:ind w:left="511"/>
              <w:contextualSpacing/>
              <w:rPr>
                <w:color w:val="000000" w:themeColor="text1"/>
                <w:szCs w:val="24"/>
                <w:lang w:val="en-GB" w:eastAsia="zh-CN"/>
              </w:rPr>
            </w:pPr>
            <w:r>
              <w:rPr>
                <w:color w:val="000000" w:themeColor="text1"/>
                <w:szCs w:val="24"/>
                <w:lang w:val="en-GB" w:eastAsia="zh-CN"/>
              </w:rPr>
              <w:t>Business ideas are incubated as per institutional policy.</w:t>
            </w:r>
          </w:p>
        </w:tc>
      </w:tr>
    </w:tbl>
    <w:p w14:paraId="67EE4910" w14:textId="77777777" w:rsidR="00D82289" w:rsidRDefault="00000000">
      <w:pPr>
        <w:spacing w:after="0" w:line="360" w:lineRule="auto"/>
        <w:rPr>
          <w:b/>
          <w:color w:val="000000" w:themeColor="text1"/>
          <w:szCs w:val="24"/>
          <w:lang w:val="en-GB"/>
        </w:rPr>
      </w:pPr>
      <w:r>
        <w:rPr>
          <w:b/>
          <w:color w:val="000000" w:themeColor="text1"/>
          <w:szCs w:val="24"/>
          <w:lang w:val="en-GB"/>
        </w:rPr>
        <w:lastRenderedPageBreak/>
        <w:t>RANGE</w:t>
      </w:r>
    </w:p>
    <w:p w14:paraId="3B75C70D" w14:textId="77777777" w:rsidR="00D82289" w:rsidRDefault="00000000">
      <w:pPr>
        <w:spacing w:after="0" w:line="360" w:lineRule="auto"/>
        <w:jc w:val="both"/>
        <w:rPr>
          <w:color w:val="000000" w:themeColor="text1"/>
          <w:szCs w:val="24"/>
        </w:rPr>
      </w:pPr>
      <w:r>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D82289" w14:paraId="544B9159" w14:textId="77777777">
        <w:trPr>
          <w:trHeight w:val="188"/>
          <w:tblHeader/>
        </w:trPr>
        <w:tc>
          <w:tcPr>
            <w:tcW w:w="2041" w:type="pct"/>
          </w:tcPr>
          <w:p w14:paraId="30620834" w14:textId="77777777" w:rsidR="00D82289" w:rsidRDefault="00000000">
            <w:pPr>
              <w:spacing w:after="0" w:line="360" w:lineRule="auto"/>
              <w:contextualSpacing/>
              <w:rPr>
                <w:b/>
                <w:color w:val="000000" w:themeColor="text1"/>
                <w:szCs w:val="24"/>
                <w:lang w:val="en-GB" w:eastAsia="zh-CN"/>
              </w:rPr>
            </w:pPr>
            <w:r>
              <w:rPr>
                <w:b/>
                <w:color w:val="000000" w:themeColor="text1"/>
                <w:szCs w:val="24"/>
                <w:lang w:val="en-GB" w:eastAsia="zh-CN"/>
              </w:rPr>
              <w:t>VARIABLE</w:t>
            </w:r>
          </w:p>
        </w:tc>
        <w:tc>
          <w:tcPr>
            <w:tcW w:w="2959" w:type="pct"/>
          </w:tcPr>
          <w:p w14:paraId="3BE17B7F" w14:textId="77777777" w:rsidR="00D82289" w:rsidRDefault="00000000">
            <w:pPr>
              <w:spacing w:after="0" w:line="360" w:lineRule="auto"/>
              <w:rPr>
                <w:b/>
                <w:color w:val="000000" w:themeColor="text1"/>
                <w:szCs w:val="24"/>
                <w:lang w:val="en-GB"/>
              </w:rPr>
            </w:pPr>
            <w:r>
              <w:rPr>
                <w:b/>
                <w:color w:val="000000" w:themeColor="text1"/>
                <w:szCs w:val="24"/>
                <w:lang w:val="en-GB"/>
              </w:rPr>
              <w:t xml:space="preserve">RANGE </w:t>
            </w:r>
          </w:p>
        </w:tc>
      </w:tr>
      <w:tr w:rsidR="00D82289" w14:paraId="529F94F6" w14:textId="77777777">
        <w:tc>
          <w:tcPr>
            <w:tcW w:w="2041" w:type="pct"/>
          </w:tcPr>
          <w:p w14:paraId="7213F7D8" w14:textId="77777777" w:rsidR="00D82289" w:rsidRDefault="00000000">
            <w:pPr>
              <w:numPr>
                <w:ilvl w:val="0"/>
                <w:numId w:val="54"/>
              </w:numPr>
              <w:spacing w:after="0" w:line="360" w:lineRule="auto"/>
              <w:contextualSpacing/>
              <w:rPr>
                <w:b/>
                <w:color w:val="000000" w:themeColor="text1"/>
                <w:szCs w:val="24"/>
                <w:lang w:val="en-GB" w:eastAsia="zh-CN"/>
              </w:rPr>
            </w:pPr>
            <w:r>
              <w:rPr>
                <w:color w:val="000000" w:themeColor="text1"/>
                <w:szCs w:val="24"/>
                <w:lang w:val="en-GB"/>
              </w:rPr>
              <w:t>Sources of personal funds may</w:t>
            </w:r>
            <w:r>
              <w:rPr>
                <w:b/>
                <w:color w:val="000000" w:themeColor="text1"/>
                <w:szCs w:val="24"/>
                <w:lang w:val="en-GB"/>
              </w:rPr>
              <w:t xml:space="preserve"> </w:t>
            </w:r>
            <w:r>
              <w:rPr>
                <w:color w:val="000000" w:themeColor="text1"/>
                <w:szCs w:val="24"/>
                <w:lang w:val="en-GB" w:eastAsia="zh-CN"/>
              </w:rPr>
              <w:t>include but not limited to:</w:t>
            </w:r>
          </w:p>
        </w:tc>
        <w:tc>
          <w:tcPr>
            <w:tcW w:w="2959" w:type="pct"/>
          </w:tcPr>
          <w:p w14:paraId="0318049F" w14:textId="77777777" w:rsidR="00D82289" w:rsidRDefault="00000000">
            <w:pPr>
              <w:pStyle w:val="ListParagraph"/>
              <w:numPr>
                <w:ilvl w:val="0"/>
                <w:numId w:val="55"/>
              </w:numPr>
              <w:rPr>
                <w:szCs w:val="24"/>
              </w:rPr>
            </w:pPr>
            <w:r>
              <w:rPr>
                <w:szCs w:val="24"/>
              </w:rPr>
              <w:t>Salary/Wages</w:t>
            </w:r>
          </w:p>
          <w:p w14:paraId="4B75F17F" w14:textId="77777777" w:rsidR="00D82289" w:rsidRDefault="00000000">
            <w:pPr>
              <w:pStyle w:val="ListParagraph"/>
              <w:numPr>
                <w:ilvl w:val="0"/>
                <w:numId w:val="55"/>
              </w:numPr>
              <w:rPr>
                <w:szCs w:val="24"/>
              </w:rPr>
            </w:pPr>
            <w:r>
              <w:rPr>
                <w:szCs w:val="24"/>
              </w:rPr>
              <w:t>Investments</w:t>
            </w:r>
          </w:p>
          <w:p w14:paraId="06BE75A7" w14:textId="77777777" w:rsidR="00D82289" w:rsidRDefault="00000000">
            <w:pPr>
              <w:pStyle w:val="ListParagraph"/>
              <w:numPr>
                <w:ilvl w:val="0"/>
                <w:numId w:val="55"/>
              </w:numPr>
              <w:rPr>
                <w:szCs w:val="24"/>
              </w:rPr>
            </w:pPr>
            <w:r>
              <w:rPr>
                <w:szCs w:val="24"/>
              </w:rPr>
              <w:t>Savings</w:t>
            </w:r>
          </w:p>
          <w:p w14:paraId="53B429FC" w14:textId="77777777" w:rsidR="00D82289" w:rsidRDefault="00000000">
            <w:pPr>
              <w:pStyle w:val="ListParagraph"/>
              <w:numPr>
                <w:ilvl w:val="0"/>
                <w:numId w:val="55"/>
              </w:numPr>
              <w:rPr>
                <w:szCs w:val="24"/>
              </w:rPr>
            </w:pPr>
            <w:r>
              <w:rPr>
                <w:szCs w:val="24"/>
              </w:rPr>
              <w:t>Inheritance</w:t>
            </w:r>
          </w:p>
          <w:p w14:paraId="41BB89BB" w14:textId="77777777" w:rsidR="00D82289" w:rsidRDefault="00000000">
            <w:pPr>
              <w:pStyle w:val="ListParagraph"/>
              <w:numPr>
                <w:ilvl w:val="0"/>
                <w:numId w:val="55"/>
              </w:numPr>
              <w:rPr>
                <w:szCs w:val="24"/>
              </w:rPr>
            </w:pPr>
            <w:r>
              <w:rPr>
                <w:szCs w:val="24"/>
              </w:rPr>
              <w:t>Government Benefits</w:t>
            </w:r>
          </w:p>
        </w:tc>
      </w:tr>
      <w:tr w:rsidR="00D82289" w14:paraId="54D835E8" w14:textId="77777777">
        <w:tc>
          <w:tcPr>
            <w:tcW w:w="2041" w:type="pct"/>
          </w:tcPr>
          <w:p w14:paraId="4F228CE4" w14:textId="77777777" w:rsidR="00D82289" w:rsidRDefault="00000000">
            <w:pPr>
              <w:numPr>
                <w:ilvl w:val="0"/>
                <w:numId w:val="54"/>
              </w:numPr>
              <w:spacing w:after="0" w:line="360" w:lineRule="auto"/>
              <w:contextualSpacing/>
              <w:rPr>
                <w:b/>
                <w:color w:val="000000" w:themeColor="text1"/>
                <w:szCs w:val="24"/>
                <w:lang w:val="en-GB"/>
              </w:rPr>
            </w:pPr>
            <w:r>
              <w:rPr>
                <w:color w:val="000000" w:themeColor="text1"/>
                <w:szCs w:val="24"/>
                <w:lang w:val="en-GB"/>
              </w:rPr>
              <w:t>Sources of business finance may</w:t>
            </w:r>
            <w:r>
              <w:rPr>
                <w:b/>
                <w:color w:val="000000" w:themeColor="text1"/>
                <w:szCs w:val="24"/>
                <w:lang w:val="en-GB"/>
              </w:rPr>
              <w:t xml:space="preserve"> </w:t>
            </w:r>
            <w:r>
              <w:rPr>
                <w:color w:val="000000" w:themeColor="text1"/>
                <w:szCs w:val="24"/>
                <w:lang w:val="en-GB" w:eastAsia="zh-CN"/>
              </w:rPr>
              <w:t>include but not limited to:</w:t>
            </w:r>
          </w:p>
        </w:tc>
        <w:tc>
          <w:tcPr>
            <w:tcW w:w="2959" w:type="pct"/>
          </w:tcPr>
          <w:p w14:paraId="7B83D367" w14:textId="77777777" w:rsidR="00D82289" w:rsidRDefault="00000000">
            <w:pPr>
              <w:pStyle w:val="ListParagraph"/>
              <w:numPr>
                <w:ilvl w:val="0"/>
                <w:numId w:val="56"/>
              </w:numPr>
              <w:rPr>
                <w:szCs w:val="24"/>
              </w:rPr>
            </w:pPr>
            <w:r>
              <w:rPr>
                <w:szCs w:val="24"/>
              </w:rPr>
              <w:t>Equity Financing</w:t>
            </w:r>
          </w:p>
          <w:p w14:paraId="0B5208B0" w14:textId="77777777" w:rsidR="00D82289" w:rsidRDefault="00000000">
            <w:pPr>
              <w:pStyle w:val="ListParagraph"/>
              <w:numPr>
                <w:ilvl w:val="0"/>
                <w:numId w:val="56"/>
              </w:numPr>
              <w:rPr>
                <w:szCs w:val="24"/>
              </w:rPr>
            </w:pPr>
            <w:r>
              <w:rPr>
                <w:szCs w:val="24"/>
              </w:rPr>
              <w:t>Debt Financing,</w:t>
            </w:r>
          </w:p>
          <w:p w14:paraId="6523FB90" w14:textId="77777777" w:rsidR="00D82289" w:rsidRDefault="00000000">
            <w:pPr>
              <w:pStyle w:val="ListParagraph"/>
              <w:numPr>
                <w:ilvl w:val="0"/>
                <w:numId w:val="56"/>
              </w:numPr>
              <w:rPr>
                <w:szCs w:val="24"/>
              </w:rPr>
            </w:pPr>
            <w:r>
              <w:rPr>
                <w:szCs w:val="24"/>
              </w:rPr>
              <w:t>Personal Savings/Investment</w:t>
            </w:r>
          </w:p>
          <w:p w14:paraId="3076A2EC" w14:textId="77777777" w:rsidR="00D82289" w:rsidRDefault="00000000">
            <w:pPr>
              <w:pStyle w:val="ListParagraph"/>
              <w:numPr>
                <w:ilvl w:val="0"/>
                <w:numId w:val="56"/>
              </w:numPr>
              <w:rPr>
                <w:szCs w:val="24"/>
              </w:rPr>
            </w:pPr>
            <w:r>
              <w:rPr>
                <w:szCs w:val="24"/>
              </w:rPr>
              <w:t>Retained Earnings</w:t>
            </w:r>
          </w:p>
          <w:p w14:paraId="525508E2" w14:textId="77777777" w:rsidR="00D82289" w:rsidRDefault="00000000">
            <w:pPr>
              <w:pStyle w:val="ListParagraph"/>
              <w:numPr>
                <w:ilvl w:val="0"/>
                <w:numId w:val="56"/>
              </w:numPr>
              <w:rPr>
                <w:szCs w:val="24"/>
              </w:rPr>
            </w:pPr>
            <w:r>
              <w:rPr>
                <w:szCs w:val="24"/>
              </w:rPr>
              <w:t>Grants and Subsidies</w:t>
            </w:r>
          </w:p>
          <w:p w14:paraId="23429514" w14:textId="77777777" w:rsidR="00D82289" w:rsidRDefault="00000000">
            <w:pPr>
              <w:pStyle w:val="ListParagraph"/>
              <w:numPr>
                <w:ilvl w:val="0"/>
                <w:numId w:val="56"/>
              </w:numPr>
              <w:rPr>
                <w:szCs w:val="24"/>
              </w:rPr>
            </w:pPr>
            <w:r>
              <w:rPr>
                <w:szCs w:val="24"/>
              </w:rPr>
              <w:t>Crowdfunding</w:t>
            </w:r>
          </w:p>
          <w:p w14:paraId="4C5DE4F9" w14:textId="77777777" w:rsidR="00D82289" w:rsidRDefault="00000000">
            <w:pPr>
              <w:pStyle w:val="ListParagraph"/>
              <w:numPr>
                <w:ilvl w:val="0"/>
                <w:numId w:val="56"/>
              </w:numPr>
              <w:rPr>
                <w:szCs w:val="24"/>
              </w:rPr>
            </w:pPr>
            <w:r>
              <w:rPr>
                <w:szCs w:val="24"/>
              </w:rPr>
              <w:t xml:space="preserve">supplier Credit: </w:t>
            </w:r>
          </w:p>
          <w:p w14:paraId="492613F3" w14:textId="77777777" w:rsidR="00D82289" w:rsidRDefault="00000000">
            <w:pPr>
              <w:pStyle w:val="ListParagraph"/>
              <w:numPr>
                <w:ilvl w:val="0"/>
                <w:numId w:val="56"/>
              </w:numPr>
              <w:rPr>
                <w:rStyle w:val="Strong"/>
                <w:b w:val="0"/>
                <w:bCs w:val="0"/>
                <w:szCs w:val="24"/>
              </w:rPr>
            </w:pPr>
            <w:r>
              <w:rPr>
                <w:szCs w:val="24"/>
              </w:rPr>
              <w:t>Leasing and Asset Financing:</w:t>
            </w:r>
          </w:p>
        </w:tc>
      </w:tr>
      <w:tr w:rsidR="00D82289" w14:paraId="1ACB3DCC" w14:textId="77777777">
        <w:tc>
          <w:tcPr>
            <w:tcW w:w="2041" w:type="pct"/>
          </w:tcPr>
          <w:p w14:paraId="0598DCF4" w14:textId="77777777" w:rsidR="00D82289"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Types of entrepreneurs may include but not limited to:</w:t>
            </w:r>
          </w:p>
        </w:tc>
        <w:tc>
          <w:tcPr>
            <w:tcW w:w="2959" w:type="pct"/>
          </w:tcPr>
          <w:p w14:paraId="54611DAF" w14:textId="77777777" w:rsidR="00D82289"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Innovators</w:t>
            </w:r>
          </w:p>
          <w:p w14:paraId="2CBCA063" w14:textId="77777777" w:rsidR="00D82289"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Imitators</w:t>
            </w:r>
          </w:p>
          <w:p w14:paraId="5B61B953" w14:textId="77777777" w:rsidR="00D82289"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Craft</w:t>
            </w:r>
          </w:p>
          <w:p w14:paraId="4F0F8A4E" w14:textId="77777777" w:rsidR="00D82289" w:rsidRDefault="00000000">
            <w:pPr>
              <w:numPr>
                <w:ilvl w:val="0"/>
                <w:numId w:val="57"/>
              </w:numPr>
              <w:spacing w:after="0" w:line="360" w:lineRule="auto"/>
              <w:ind w:left="631" w:hanging="450"/>
              <w:contextualSpacing/>
              <w:rPr>
                <w:color w:val="000000" w:themeColor="text1"/>
                <w:szCs w:val="24"/>
                <w:lang w:val="en-GB" w:eastAsia="zh-CN"/>
              </w:rPr>
            </w:pPr>
            <w:r>
              <w:rPr>
                <w:color w:val="000000" w:themeColor="text1"/>
                <w:szCs w:val="24"/>
                <w:lang w:val="en-GB" w:eastAsia="zh-CN"/>
              </w:rPr>
              <w:t>Opportunistic</w:t>
            </w:r>
          </w:p>
          <w:p w14:paraId="2239B46B" w14:textId="77777777" w:rsidR="00D82289" w:rsidRDefault="00000000">
            <w:pPr>
              <w:numPr>
                <w:ilvl w:val="0"/>
                <w:numId w:val="57"/>
              </w:numPr>
              <w:spacing w:after="0" w:line="360" w:lineRule="auto"/>
              <w:ind w:left="631" w:hanging="450"/>
              <w:contextualSpacing/>
              <w:rPr>
                <w:b/>
                <w:color w:val="000000" w:themeColor="text1"/>
                <w:szCs w:val="24"/>
                <w:lang w:val="en-GB" w:eastAsia="zh-CN"/>
              </w:rPr>
            </w:pPr>
            <w:r>
              <w:rPr>
                <w:color w:val="000000" w:themeColor="text1"/>
                <w:szCs w:val="24"/>
                <w:lang w:val="en-GB" w:eastAsia="zh-CN"/>
              </w:rPr>
              <w:t>Speculators</w:t>
            </w:r>
          </w:p>
        </w:tc>
      </w:tr>
      <w:tr w:rsidR="00D82289" w14:paraId="57388ACC" w14:textId="77777777">
        <w:tc>
          <w:tcPr>
            <w:tcW w:w="2041" w:type="pct"/>
          </w:tcPr>
          <w:p w14:paraId="020E752F" w14:textId="77777777" w:rsidR="00D82289"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Characteristics of Entrepreneurs may include but not limited to:</w:t>
            </w:r>
          </w:p>
        </w:tc>
        <w:tc>
          <w:tcPr>
            <w:tcW w:w="2959" w:type="pct"/>
          </w:tcPr>
          <w:p w14:paraId="7FB236C8" w14:textId="77777777" w:rsidR="00D82289"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Creative</w:t>
            </w:r>
          </w:p>
          <w:p w14:paraId="72EC8506" w14:textId="77777777" w:rsidR="00D82289"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Innovative</w:t>
            </w:r>
          </w:p>
          <w:p w14:paraId="76B83D60" w14:textId="77777777" w:rsidR="00D82289"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Planner</w:t>
            </w:r>
          </w:p>
          <w:p w14:paraId="15177201" w14:textId="77777777" w:rsidR="00D82289"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Risk taker</w:t>
            </w:r>
          </w:p>
          <w:p w14:paraId="3F7D5A05" w14:textId="77777777" w:rsidR="00D82289" w:rsidRDefault="00000000">
            <w:pPr>
              <w:numPr>
                <w:ilvl w:val="0"/>
                <w:numId w:val="58"/>
              </w:numPr>
              <w:spacing w:after="0" w:line="360" w:lineRule="auto"/>
              <w:ind w:left="631" w:hanging="450"/>
              <w:contextualSpacing/>
              <w:rPr>
                <w:color w:val="000000" w:themeColor="text1"/>
                <w:szCs w:val="24"/>
                <w:lang w:val="en-GB" w:eastAsia="zh-CN"/>
              </w:rPr>
            </w:pPr>
            <w:r>
              <w:rPr>
                <w:color w:val="000000" w:themeColor="text1"/>
                <w:szCs w:val="24"/>
                <w:lang w:val="en-GB" w:eastAsia="zh-CN"/>
              </w:rPr>
              <w:t>Networker</w:t>
            </w:r>
          </w:p>
          <w:p w14:paraId="46F33A7F"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Confident</w:t>
            </w:r>
          </w:p>
          <w:p w14:paraId="7C17FB51"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Flexible</w:t>
            </w:r>
          </w:p>
          <w:p w14:paraId="3F1142D2"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Persistent</w:t>
            </w:r>
          </w:p>
          <w:p w14:paraId="143D3773"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Patient</w:t>
            </w:r>
          </w:p>
          <w:p w14:paraId="0B85035C"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Independent</w:t>
            </w:r>
          </w:p>
          <w:p w14:paraId="08DE85F7"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lastRenderedPageBreak/>
              <w:t xml:space="preserve">Future oriented </w:t>
            </w:r>
          </w:p>
          <w:p w14:paraId="5BC60848" w14:textId="77777777" w:rsidR="00D82289" w:rsidRDefault="00000000">
            <w:pPr>
              <w:numPr>
                <w:ilvl w:val="0"/>
                <w:numId w:val="59"/>
              </w:numPr>
              <w:spacing w:after="0" w:line="360" w:lineRule="auto"/>
              <w:ind w:left="631" w:hanging="450"/>
              <w:contextualSpacing/>
              <w:rPr>
                <w:color w:val="000000" w:themeColor="text1"/>
                <w:szCs w:val="24"/>
                <w:lang w:val="en-GB" w:eastAsia="zh-CN"/>
              </w:rPr>
            </w:pPr>
            <w:r>
              <w:rPr>
                <w:color w:val="000000" w:themeColor="text1"/>
                <w:szCs w:val="24"/>
                <w:lang w:val="en-GB" w:eastAsia="zh-CN"/>
              </w:rPr>
              <w:t>Goal oriented</w:t>
            </w:r>
          </w:p>
        </w:tc>
      </w:tr>
      <w:tr w:rsidR="00D82289" w14:paraId="1A4C8B8F" w14:textId="77777777">
        <w:tc>
          <w:tcPr>
            <w:tcW w:w="2041" w:type="pct"/>
          </w:tcPr>
          <w:p w14:paraId="2F318961" w14:textId="77777777" w:rsidR="00D82289"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lastRenderedPageBreak/>
              <w:t xml:space="preserve">Requirements for entry into self-employment may include but not limited to </w:t>
            </w:r>
          </w:p>
        </w:tc>
        <w:tc>
          <w:tcPr>
            <w:tcW w:w="2959" w:type="pct"/>
          </w:tcPr>
          <w:p w14:paraId="1A701CD7" w14:textId="77777777" w:rsidR="00D82289"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Technical skills </w:t>
            </w:r>
          </w:p>
          <w:p w14:paraId="5A0F2C56" w14:textId="77777777" w:rsidR="00D82289"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Management skills</w:t>
            </w:r>
          </w:p>
          <w:p w14:paraId="1324BCFB" w14:textId="77777777" w:rsidR="00D82289"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Entrepreneurial skills</w:t>
            </w:r>
          </w:p>
          <w:p w14:paraId="0372A594" w14:textId="77777777" w:rsidR="00D82289"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Resources</w:t>
            </w:r>
          </w:p>
          <w:p w14:paraId="6046E1AD" w14:textId="77777777" w:rsidR="00D82289" w:rsidRDefault="00000000">
            <w:pPr>
              <w:numPr>
                <w:ilvl w:val="0"/>
                <w:numId w:val="60"/>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Infrastructure </w:t>
            </w:r>
          </w:p>
        </w:tc>
      </w:tr>
      <w:tr w:rsidR="00D82289" w14:paraId="0E3DB4A8" w14:textId="77777777">
        <w:tc>
          <w:tcPr>
            <w:tcW w:w="2041" w:type="pct"/>
          </w:tcPr>
          <w:p w14:paraId="05929B09" w14:textId="77777777" w:rsidR="00D82289" w:rsidRDefault="00000000">
            <w:pPr>
              <w:numPr>
                <w:ilvl w:val="0"/>
                <w:numId w:val="54"/>
              </w:numPr>
              <w:spacing w:after="0" w:line="360" w:lineRule="auto"/>
              <w:contextualSpacing/>
              <w:rPr>
                <w:color w:val="000000" w:themeColor="text1"/>
                <w:szCs w:val="24"/>
                <w:lang w:val="en-GB" w:eastAsia="zh-CN"/>
              </w:rPr>
            </w:pPr>
            <w:r>
              <w:rPr>
                <w:color w:val="000000" w:themeColor="text1"/>
                <w:szCs w:val="24"/>
                <w:lang w:val="en-GB" w:eastAsia="zh-CN"/>
              </w:rPr>
              <w:t>Forms of businesses ownership may include but not limited to:</w:t>
            </w:r>
          </w:p>
        </w:tc>
        <w:tc>
          <w:tcPr>
            <w:tcW w:w="2959" w:type="pct"/>
          </w:tcPr>
          <w:p w14:paraId="64525094" w14:textId="77777777" w:rsidR="00D82289"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Sole proprietorship</w:t>
            </w:r>
          </w:p>
          <w:p w14:paraId="44EA3354" w14:textId="77777777" w:rsidR="00D82289"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Partnership</w:t>
            </w:r>
          </w:p>
          <w:p w14:paraId="67BFF721" w14:textId="77777777" w:rsidR="00D82289"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Limited companies</w:t>
            </w:r>
          </w:p>
          <w:p w14:paraId="4A78901E" w14:textId="77777777" w:rsidR="00D82289" w:rsidRDefault="00000000">
            <w:pPr>
              <w:numPr>
                <w:ilvl w:val="0"/>
                <w:numId w:val="61"/>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Cooperatives </w:t>
            </w:r>
          </w:p>
        </w:tc>
      </w:tr>
      <w:tr w:rsidR="00D82289" w14:paraId="4E4DBEAF" w14:textId="77777777">
        <w:tc>
          <w:tcPr>
            <w:tcW w:w="2041" w:type="pct"/>
          </w:tcPr>
          <w:p w14:paraId="704837C4" w14:textId="77777777" w:rsidR="00D82289" w:rsidRDefault="00000000">
            <w:pPr>
              <w:numPr>
                <w:ilvl w:val="0"/>
                <w:numId w:val="54"/>
              </w:numPr>
              <w:spacing w:after="0" w:line="360" w:lineRule="auto"/>
              <w:contextualSpacing/>
              <w:rPr>
                <w:color w:val="000000" w:themeColor="text1"/>
                <w:szCs w:val="24"/>
                <w:lang w:val="en-GB" w:eastAsia="zh-CN"/>
              </w:rPr>
            </w:pPr>
            <w:r>
              <w:rPr>
                <w:szCs w:val="24"/>
                <w:lang w:val="zh-CN" w:eastAsia="zh-CN"/>
              </w:rPr>
              <w:t xml:space="preserve">Innovative business standards </w:t>
            </w:r>
            <w:r>
              <w:rPr>
                <w:color w:val="000000" w:themeColor="text1"/>
                <w:szCs w:val="24"/>
                <w:lang w:val="en-GB" w:eastAsia="zh-CN"/>
              </w:rPr>
              <w:t xml:space="preserve"> may include but not limited to:</w:t>
            </w:r>
          </w:p>
        </w:tc>
        <w:tc>
          <w:tcPr>
            <w:tcW w:w="2959" w:type="pct"/>
          </w:tcPr>
          <w:p w14:paraId="1D9056E3" w14:textId="77777777" w:rsidR="00D82289"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products</w:t>
            </w:r>
          </w:p>
          <w:p w14:paraId="4561FF88" w14:textId="77777777" w:rsidR="00D82289"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methods of production</w:t>
            </w:r>
          </w:p>
          <w:p w14:paraId="5B94DFAB" w14:textId="77777777" w:rsidR="00D82289"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New markets</w:t>
            </w:r>
          </w:p>
          <w:p w14:paraId="79558619" w14:textId="77777777" w:rsidR="00D82289"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New sources of supplies </w:t>
            </w:r>
          </w:p>
          <w:p w14:paraId="61066B42" w14:textId="77777777" w:rsidR="00D82289" w:rsidRDefault="00000000">
            <w:pPr>
              <w:numPr>
                <w:ilvl w:val="0"/>
                <w:numId w:val="62"/>
              </w:numPr>
              <w:spacing w:after="0" w:line="360" w:lineRule="auto"/>
              <w:ind w:left="631" w:hanging="450"/>
              <w:contextualSpacing/>
              <w:rPr>
                <w:color w:val="000000" w:themeColor="text1"/>
                <w:szCs w:val="24"/>
                <w:lang w:val="en-GB" w:eastAsia="zh-CN"/>
              </w:rPr>
            </w:pPr>
            <w:r>
              <w:rPr>
                <w:color w:val="000000" w:themeColor="text1"/>
                <w:szCs w:val="24"/>
                <w:lang w:val="en-GB" w:eastAsia="zh-CN"/>
              </w:rPr>
              <w:t xml:space="preserve">Change in industrialization </w:t>
            </w:r>
          </w:p>
        </w:tc>
      </w:tr>
    </w:tbl>
    <w:p w14:paraId="17991525" w14:textId="77777777" w:rsidR="00D82289" w:rsidRDefault="00D82289">
      <w:pPr>
        <w:spacing w:after="0" w:line="360" w:lineRule="auto"/>
        <w:rPr>
          <w:b/>
          <w:color w:val="000000" w:themeColor="text1"/>
          <w:szCs w:val="24"/>
          <w:lang w:val="en-GB"/>
        </w:rPr>
      </w:pPr>
    </w:p>
    <w:p w14:paraId="66CCF08D" w14:textId="77777777" w:rsidR="00D82289" w:rsidRDefault="00000000">
      <w:pPr>
        <w:spacing w:after="0" w:line="360" w:lineRule="auto"/>
        <w:rPr>
          <w:color w:val="000000" w:themeColor="text1"/>
          <w:szCs w:val="24"/>
          <w:lang w:val="en-GB"/>
        </w:rPr>
      </w:pPr>
      <w:r>
        <w:rPr>
          <w:b/>
          <w:color w:val="000000" w:themeColor="text1"/>
          <w:szCs w:val="24"/>
          <w:lang w:val="en-GB"/>
        </w:rPr>
        <w:t>REQUIRED SKILLS AND KNOWLEDGE</w:t>
      </w:r>
    </w:p>
    <w:p w14:paraId="5F352F55" w14:textId="77777777" w:rsidR="00D82289" w:rsidRDefault="00000000">
      <w:pPr>
        <w:spacing w:after="0" w:line="360" w:lineRule="auto"/>
        <w:rPr>
          <w:bCs/>
          <w:color w:val="000000" w:themeColor="text1"/>
          <w:szCs w:val="24"/>
          <w:lang w:val="en-GB"/>
        </w:rPr>
      </w:pPr>
      <w:r>
        <w:rPr>
          <w:bCs/>
          <w:color w:val="000000" w:themeColor="text1"/>
          <w:szCs w:val="24"/>
          <w:lang w:val="en-GB"/>
        </w:rPr>
        <w:t>This section describes the skills and knowledge required for this unit of competency.</w:t>
      </w:r>
    </w:p>
    <w:p w14:paraId="1665AF1E" w14:textId="77777777" w:rsidR="00D82289" w:rsidRDefault="00000000">
      <w:pPr>
        <w:spacing w:after="0" w:line="360" w:lineRule="auto"/>
        <w:rPr>
          <w:b/>
          <w:color w:val="000000" w:themeColor="text1"/>
          <w:szCs w:val="24"/>
          <w:lang w:val="en-GB"/>
        </w:rPr>
      </w:pPr>
      <w:r>
        <w:rPr>
          <w:b/>
          <w:color w:val="000000" w:themeColor="text1"/>
          <w:szCs w:val="24"/>
          <w:lang w:val="en-GB"/>
        </w:rPr>
        <w:t>Required Skills</w:t>
      </w:r>
    </w:p>
    <w:p w14:paraId="55FBC034" w14:textId="77777777" w:rsidR="00D82289" w:rsidRDefault="00000000">
      <w:pPr>
        <w:spacing w:after="0" w:line="360" w:lineRule="auto"/>
        <w:rPr>
          <w:color w:val="000000" w:themeColor="text1"/>
          <w:szCs w:val="24"/>
          <w:lang w:val="en-GB"/>
        </w:rPr>
      </w:pPr>
      <w:r>
        <w:rPr>
          <w:color w:val="000000" w:themeColor="text1"/>
          <w:szCs w:val="24"/>
          <w:lang w:val="en-GB"/>
        </w:rPr>
        <w:t>The individual needs to demonstrate the following skills:</w:t>
      </w:r>
    </w:p>
    <w:p w14:paraId="36096E79" w14:textId="77777777" w:rsidR="00D82289"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Analytical   </w:t>
      </w:r>
    </w:p>
    <w:p w14:paraId="22DFDACC" w14:textId="77777777" w:rsidR="00D82289"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Management </w:t>
      </w:r>
    </w:p>
    <w:p w14:paraId="00D9787D" w14:textId="77777777" w:rsidR="00D82289"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Problem-solving </w:t>
      </w:r>
    </w:p>
    <w:p w14:paraId="31F0059D" w14:textId="77777777" w:rsidR="00D82289"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Root-cause analysis  </w:t>
      </w:r>
    </w:p>
    <w:p w14:paraId="60142656" w14:textId="77777777" w:rsidR="00D82289" w:rsidRDefault="00000000">
      <w:pPr>
        <w:numPr>
          <w:ilvl w:val="0"/>
          <w:numId w:val="63"/>
        </w:numPr>
        <w:spacing w:after="0" w:line="360" w:lineRule="auto"/>
        <w:contextualSpacing/>
        <w:rPr>
          <w:color w:val="000000" w:themeColor="text1"/>
          <w:szCs w:val="24"/>
          <w:lang w:val="zh-CN" w:eastAsia="zh-CN"/>
        </w:rPr>
      </w:pPr>
      <w:r>
        <w:rPr>
          <w:color w:val="000000" w:themeColor="text1"/>
          <w:szCs w:val="24"/>
          <w:lang w:val="zh-CN" w:eastAsia="zh-CN"/>
        </w:rPr>
        <w:t xml:space="preserve">Communication </w:t>
      </w:r>
    </w:p>
    <w:p w14:paraId="000F8F78" w14:textId="77777777" w:rsidR="00D82289" w:rsidRDefault="00D82289">
      <w:pPr>
        <w:spacing w:after="0" w:line="360" w:lineRule="auto"/>
        <w:rPr>
          <w:b/>
          <w:color w:val="000000" w:themeColor="text1"/>
          <w:szCs w:val="24"/>
          <w:lang w:val="en-GB"/>
        </w:rPr>
      </w:pPr>
    </w:p>
    <w:p w14:paraId="6FFF9EC5" w14:textId="77777777" w:rsidR="00D82289" w:rsidRDefault="00000000">
      <w:pPr>
        <w:spacing w:after="0" w:line="360" w:lineRule="auto"/>
        <w:rPr>
          <w:b/>
          <w:color w:val="000000" w:themeColor="text1"/>
          <w:szCs w:val="24"/>
          <w:lang w:val="en-GB"/>
        </w:rPr>
      </w:pPr>
      <w:r>
        <w:rPr>
          <w:b/>
          <w:color w:val="000000" w:themeColor="text1"/>
          <w:szCs w:val="24"/>
          <w:lang w:val="en-GB"/>
        </w:rPr>
        <w:t>Required Knowledge</w:t>
      </w:r>
    </w:p>
    <w:p w14:paraId="3C7AE3E7" w14:textId="77777777" w:rsidR="00D82289" w:rsidRDefault="00000000">
      <w:pPr>
        <w:spacing w:after="0" w:line="360" w:lineRule="auto"/>
        <w:rPr>
          <w:bCs/>
          <w:color w:val="000000" w:themeColor="text1"/>
          <w:szCs w:val="24"/>
          <w:lang w:val="en-GB"/>
        </w:rPr>
      </w:pPr>
      <w:r>
        <w:rPr>
          <w:bCs/>
          <w:color w:val="000000" w:themeColor="text1"/>
          <w:szCs w:val="24"/>
          <w:lang w:val="en-GB"/>
        </w:rPr>
        <w:t>The individual needs to demonstrate knowledge of:</w:t>
      </w:r>
    </w:p>
    <w:p w14:paraId="5185F174"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Decision making</w:t>
      </w:r>
    </w:p>
    <w:p w14:paraId="1A8CD57F"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Business communication</w:t>
      </w:r>
    </w:p>
    <w:p w14:paraId="27E72143"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lastRenderedPageBreak/>
        <w:t>Change management</w:t>
      </w:r>
    </w:p>
    <w:p w14:paraId="68F3BCB0"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Competition </w:t>
      </w:r>
    </w:p>
    <w:p w14:paraId="699A925D"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Risk</w:t>
      </w:r>
    </w:p>
    <w:p w14:paraId="69EDDF3C"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Net working </w:t>
      </w:r>
    </w:p>
    <w:p w14:paraId="6599FEC0"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Time management</w:t>
      </w:r>
    </w:p>
    <w:p w14:paraId="5FCEF28D"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Leadership</w:t>
      </w:r>
    </w:p>
    <w:p w14:paraId="213BED28"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Factors affecting entrepreneurship development</w:t>
      </w:r>
    </w:p>
    <w:p w14:paraId="1305DA85"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en-GB" w:eastAsia="zh-CN"/>
        </w:rPr>
        <w:t>Principles of Entrepreneurship</w:t>
      </w:r>
    </w:p>
    <w:p w14:paraId="629CE2A0"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Features and benefits of common operational practices, e. g., continuous improvement (kaizen), waste elimination, </w:t>
      </w:r>
    </w:p>
    <w:p w14:paraId="37AF0AD0"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Conflict resolution </w:t>
      </w:r>
    </w:p>
    <w:p w14:paraId="513E9C9C"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Health, safety and environment (HSE) principles and requirements </w:t>
      </w:r>
    </w:p>
    <w:p w14:paraId="6A0AFEB6" w14:textId="77777777" w:rsidR="00D82289" w:rsidRDefault="00000000">
      <w:pPr>
        <w:numPr>
          <w:ilvl w:val="0"/>
          <w:numId w:val="64"/>
        </w:numPr>
        <w:spacing w:after="0" w:line="360" w:lineRule="auto"/>
        <w:contextualSpacing/>
        <w:rPr>
          <w:color w:val="000000" w:themeColor="text1"/>
          <w:szCs w:val="24"/>
          <w:lang w:val="zh-CN" w:eastAsia="zh-CN"/>
        </w:rPr>
      </w:pPr>
      <w:r>
        <w:rPr>
          <w:color w:val="000000" w:themeColor="text1"/>
          <w:szCs w:val="24"/>
          <w:lang w:val="zh-CN" w:eastAsia="zh-CN"/>
        </w:rPr>
        <w:t xml:space="preserve">Customer care standards </w:t>
      </w:r>
    </w:p>
    <w:p w14:paraId="42DA777D"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Basic financial management</w:t>
      </w:r>
    </w:p>
    <w:p w14:paraId="5226DB6A"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Business strategic planning</w:t>
      </w:r>
    </w:p>
    <w:p w14:paraId="37BC45A7"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Impact of change on individuals, groups and industries </w:t>
      </w:r>
    </w:p>
    <w:p w14:paraId="4CC8F0D5"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53CBFB10"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Local and international market trends </w:t>
      </w:r>
    </w:p>
    <w:p w14:paraId="536B6CED"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Product promotion standards  </w:t>
      </w:r>
    </w:p>
    <w:p w14:paraId="5B3EB150"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Market and feasibility studies </w:t>
      </w:r>
    </w:p>
    <w:p w14:paraId="0F253583"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2182A833"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Local and international business environment </w:t>
      </w:r>
    </w:p>
    <w:p w14:paraId="2C7B7C8D"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Relevant developments in other industries </w:t>
      </w:r>
    </w:p>
    <w:p w14:paraId="186606C4" w14:textId="77777777" w:rsidR="00D82289" w:rsidRDefault="00000000">
      <w:pPr>
        <w:numPr>
          <w:ilvl w:val="0"/>
          <w:numId w:val="64"/>
        </w:numPr>
        <w:spacing w:after="0" w:line="360" w:lineRule="auto"/>
        <w:contextualSpacing/>
        <w:rPr>
          <w:color w:val="000000" w:themeColor="text1"/>
          <w:szCs w:val="24"/>
          <w:lang w:val="en-GB" w:eastAsia="zh-CN"/>
        </w:rPr>
      </w:pPr>
      <w:r>
        <w:rPr>
          <w:color w:val="000000" w:themeColor="text1"/>
          <w:szCs w:val="24"/>
          <w:lang w:val="en-GB" w:eastAsia="zh-CN"/>
        </w:rPr>
        <w:t xml:space="preserve">Regional/ County business expansion standards </w:t>
      </w:r>
    </w:p>
    <w:p w14:paraId="1D1E4301" w14:textId="77777777" w:rsidR="00D82289" w:rsidRDefault="00D82289">
      <w:pPr>
        <w:spacing w:after="0" w:line="360" w:lineRule="auto"/>
        <w:rPr>
          <w:b/>
          <w:color w:val="000000" w:themeColor="text1"/>
          <w:szCs w:val="24"/>
        </w:rPr>
      </w:pPr>
    </w:p>
    <w:p w14:paraId="2CFD40E0" w14:textId="77777777" w:rsidR="00D82289" w:rsidRDefault="00000000">
      <w:pPr>
        <w:spacing w:after="0" w:line="360" w:lineRule="auto"/>
        <w:rPr>
          <w:b/>
          <w:color w:val="000000" w:themeColor="text1"/>
          <w:szCs w:val="24"/>
        </w:rPr>
      </w:pPr>
      <w:r>
        <w:rPr>
          <w:b/>
          <w:color w:val="000000" w:themeColor="text1"/>
          <w:szCs w:val="24"/>
        </w:rPr>
        <w:t>EVIDENCE GUIDE</w:t>
      </w:r>
    </w:p>
    <w:p w14:paraId="0AAE9E1B" w14:textId="77777777" w:rsidR="00D82289" w:rsidRDefault="00000000">
      <w:pPr>
        <w:spacing w:after="0" w:line="360" w:lineRule="auto"/>
        <w:jc w:val="both"/>
        <w:rPr>
          <w:color w:val="000000" w:themeColor="text1"/>
          <w:szCs w:val="24"/>
        </w:rPr>
      </w:pPr>
      <w:r>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D82289" w14:paraId="385AE152" w14:textId="77777777">
        <w:tc>
          <w:tcPr>
            <w:tcW w:w="0" w:type="auto"/>
          </w:tcPr>
          <w:p w14:paraId="67F42548" w14:textId="77777777" w:rsidR="00D82289"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Critical Aspects of Competency</w:t>
            </w:r>
          </w:p>
        </w:tc>
        <w:tc>
          <w:tcPr>
            <w:tcW w:w="0" w:type="auto"/>
          </w:tcPr>
          <w:p w14:paraId="1C473332" w14:textId="77777777" w:rsidR="00D82289" w:rsidRDefault="00000000">
            <w:pPr>
              <w:spacing w:after="0" w:line="360" w:lineRule="auto"/>
              <w:rPr>
                <w:color w:val="000000" w:themeColor="text1"/>
                <w:szCs w:val="24"/>
                <w:lang w:val="en-GB"/>
              </w:rPr>
            </w:pPr>
            <w:r>
              <w:rPr>
                <w:color w:val="000000" w:themeColor="text1"/>
                <w:szCs w:val="24"/>
                <w:lang w:val="en-GB"/>
              </w:rPr>
              <w:t>Assessment requires evidence that the candidate:</w:t>
            </w:r>
          </w:p>
          <w:p w14:paraId="7283B830" w14:textId="77777777" w:rsidR="00D82289" w:rsidRDefault="00000000">
            <w:pPr>
              <w:pStyle w:val="ListParagraph"/>
              <w:numPr>
                <w:ilvl w:val="0"/>
                <w:numId w:val="66"/>
              </w:numPr>
              <w:rPr>
                <w:szCs w:val="24"/>
              </w:rPr>
            </w:pPr>
            <w:r>
              <w:rPr>
                <w:szCs w:val="24"/>
              </w:rPr>
              <w:t xml:space="preserve">Identified Sources of personal and business finance as per financial procedures and standards </w:t>
            </w:r>
          </w:p>
          <w:p w14:paraId="423DFE07" w14:textId="77777777" w:rsidR="00D82289" w:rsidRDefault="00000000">
            <w:pPr>
              <w:pStyle w:val="ListParagraph"/>
              <w:numPr>
                <w:ilvl w:val="0"/>
                <w:numId w:val="66"/>
              </w:numPr>
              <w:rPr>
                <w:szCs w:val="24"/>
              </w:rPr>
            </w:pPr>
            <w:r>
              <w:rPr>
                <w:szCs w:val="24"/>
              </w:rPr>
              <w:lastRenderedPageBreak/>
              <w:t xml:space="preserve">Managed Personal finances as per financial procedures and standards </w:t>
            </w:r>
          </w:p>
          <w:p w14:paraId="5F471E4B" w14:textId="77777777" w:rsidR="00D82289" w:rsidRDefault="00000000">
            <w:pPr>
              <w:pStyle w:val="ListParagraph"/>
              <w:numPr>
                <w:ilvl w:val="0"/>
                <w:numId w:val="66"/>
              </w:numPr>
              <w:rPr>
                <w:szCs w:val="24"/>
              </w:rPr>
            </w:pPr>
            <w:r>
              <w:rPr>
                <w:szCs w:val="24"/>
              </w:rPr>
              <w:t xml:space="preserve">Made   Investment decisions as per financial procedures and standards </w:t>
            </w:r>
          </w:p>
          <w:p w14:paraId="46621596" w14:textId="77777777" w:rsidR="00D82289" w:rsidRDefault="00000000">
            <w:pPr>
              <w:pStyle w:val="ListParagraph"/>
              <w:numPr>
                <w:ilvl w:val="0"/>
                <w:numId w:val="66"/>
              </w:numPr>
              <w:rPr>
                <w:szCs w:val="24"/>
                <w:lang w:eastAsia="zh-CN"/>
              </w:rPr>
            </w:pPr>
            <w:r>
              <w:rPr>
                <w:szCs w:val="24"/>
                <w:lang w:eastAsia="zh-CN"/>
              </w:rPr>
              <w:t>Generated</w:t>
            </w:r>
            <w:r>
              <w:rPr>
                <w:b/>
                <w:i/>
                <w:szCs w:val="24"/>
                <w:lang w:eastAsia="zh-CN"/>
              </w:rPr>
              <w:t xml:space="preserve"> </w:t>
            </w:r>
            <w:r>
              <w:rPr>
                <w:szCs w:val="24"/>
                <w:lang w:eastAsia="zh-CN"/>
              </w:rPr>
              <w:t xml:space="preserve">Business ideas and opportunities based on business procedure and standards </w:t>
            </w:r>
          </w:p>
          <w:p w14:paraId="3BE2FC60" w14:textId="77777777" w:rsidR="00D82289" w:rsidRDefault="00000000">
            <w:pPr>
              <w:pStyle w:val="ListParagraph"/>
              <w:numPr>
                <w:ilvl w:val="0"/>
                <w:numId w:val="66"/>
              </w:numPr>
              <w:rPr>
                <w:szCs w:val="24"/>
                <w:lang w:eastAsia="zh-CN"/>
              </w:rPr>
            </w:pPr>
            <w:r>
              <w:rPr>
                <w:szCs w:val="24"/>
                <w:lang w:eastAsia="zh-CN"/>
              </w:rPr>
              <w:t xml:space="preserve">Analysed business life cycle based on business procedure and standards </w:t>
            </w:r>
          </w:p>
          <w:p w14:paraId="0DF8C366" w14:textId="77777777" w:rsidR="00D82289" w:rsidRDefault="00000000">
            <w:pPr>
              <w:pStyle w:val="ListParagraph"/>
              <w:numPr>
                <w:ilvl w:val="0"/>
                <w:numId w:val="66"/>
              </w:numPr>
              <w:rPr>
                <w:szCs w:val="24"/>
                <w:lang w:eastAsia="zh-CN"/>
              </w:rPr>
            </w:pPr>
            <w:r>
              <w:rPr>
                <w:szCs w:val="24"/>
                <w:lang w:eastAsia="zh-CN"/>
              </w:rPr>
              <w:t xml:space="preserve">Determined business innovative standards </w:t>
            </w:r>
            <w:r>
              <w:rPr>
                <w:rFonts w:eastAsia="Times New Roman"/>
                <w:szCs w:val="24"/>
                <w:lang w:val="zh-CN" w:eastAsia="zh-CN"/>
              </w:rPr>
              <w:t>as per business principles</w:t>
            </w:r>
          </w:p>
          <w:p w14:paraId="1B6CCF56" w14:textId="77777777" w:rsidR="00D82289" w:rsidRDefault="00000000">
            <w:pPr>
              <w:pStyle w:val="ListParagraph"/>
              <w:numPr>
                <w:ilvl w:val="0"/>
                <w:numId w:val="66"/>
              </w:numPr>
              <w:rPr>
                <w:szCs w:val="24"/>
                <w:lang w:eastAsia="zh-CN"/>
              </w:rPr>
            </w:pPr>
            <w:r>
              <w:rPr>
                <w:szCs w:val="24"/>
                <w:lang w:eastAsia="zh-CN"/>
              </w:rPr>
              <w:t>Developed and presented a business plan as per regulatory framework.</w:t>
            </w:r>
          </w:p>
        </w:tc>
      </w:tr>
      <w:tr w:rsidR="00D82289" w14:paraId="1E7027E1" w14:textId="77777777">
        <w:tc>
          <w:tcPr>
            <w:tcW w:w="0" w:type="auto"/>
          </w:tcPr>
          <w:p w14:paraId="1182E0C8" w14:textId="77777777" w:rsidR="00D82289"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lastRenderedPageBreak/>
              <w:t>Resource Implications</w:t>
            </w:r>
          </w:p>
        </w:tc>
        <w:tc>
          <w:tcPr>
            <w:tcW w:w="0" w:type="auto"/>
          </w:tcPr>
          <w:p w14:paraId="64F611E6" w14:textId="77777777" w:rsidR="00D82289" w:rsidRDefault="00000000">
            <w:pPr>
              <w:spacing w:after="0" w:line="360" w:lineRule="auto"/>
              <w:rPr>
                <w:color w:val="000000" w:themeColor="text1"/>
                <w:szCs w:val="24"/>
                <w:lang w:val="en-GB"/>
              </w:rPr>
            </w:pPr>
            <w:r>
              <w:rPr>
                <w:color w:val="000000" w:themeColor="text1"/>
                <w:szCs w:val="24"/>
                <w:lang w:val="en-GB"/>
              </w:rPr>
              <w:t>The following resources should be provided:</w:t>
            </w:r>
          </w:p>
          <w:p w14:paraId="4F199C11" w14:textId="77777777" w:rsidR="00D82289" w:rsidRDefault="00000000">
            <w:pPr>
              <w:numPr>
                <w:ilvl w:val="0"/>
                <w:numId w:val="67"/>
              </w:numPr>
              <w:spacing w:after="0" w:line="360" w:lineRule="auto"/>
              <w:ind w:left="619" w:hanging="540"/>
              <w:contextualSpacing/>
              <w:rPr>
                <w:color w:val="000000" w:themeColor="text1"/>
                <w:szCs w:val="24"/>
                <w:lang w:val="en-GB" w:eastAsia="zh-CN"/>
              </w:rPr>
            </w:pPr>
            <w:r>
              <w:rPr>
                <w:color w:val="000000" w:themeColor="text1"/>
                <w:szCs w:val="24"/>
                <w:lang w:val="en-GB" w:eastAsia="zh-CN"/>
              </w:rPr>
              <w:t>Access to relevant workplace where assessment can take place</w:t>
            </w:r>
          </w:p>
          <w:p w14:paraId="24850727" w14:textId="77777777" w:rsidR="00D82289" w:rsidRDefault="00000000">
            <w:pPr>
              <w:numPr>
                <w:ilvl w:val="0"/>
                <w:numId w:val="67"/>
              </w:numPr>
              <w:spacing w:after="0" w:line="360" w:lineRule="auto"/>
              <w:ind w:left="619" w:hanging="540"/>
              <w:contextualSpacing/>
              <w:rPr>
                <w:color w:val="000000" w:themeColor="text1"/>
                <w:szCs w:val="24"/>
                <w:lang w:val="en-GB" w:eastAsia="zh-CN"/>
              </w:rPr>
            </w:pPr>
            <w:r>
              <w:rPr>
                <w:color w:val="000000" w:themeColor="text1"/>
                <w:szCs w:val="24"/>
                <w:lang w:val="en-GB" w:eastAsia="zh-CN"/>
              </w:rPr>
              <w:t>Appropriately simulated environment where assessment can take place</w:t>
            </w:r>
          </w:p>
        </w:tc>
      </w:tr>
      <w:tr w:rsidR="00D82289" w14:paraId="6377AFB1" w14:textId="77777777">
        <w:tc>
          <w:tcPr>
            <w:tcW w:w="0" w:type="auto"/>
          </w:tcPr>
          <w:p w14:paraId="4FB6ABDE" w14:textId="77777777" w:rsidR="00D82289"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Methods of Assessment</w:t>
            </w:r>
          </w:p>
        </w:tc>
        <w:tc>
          <w:tcPr>
            <w:tcW w:w="0" w:type="auto"/>
          </w:tcPr>
          <w:p w14:paraId="2DEC4847" w14:textId="77777777" w:rsidR="00D82289" w:rsidRDefault="00000000">
            <w:pPr>
              <w:spacing w:after="0" w:line="360" w:lineRule="auto"/>
              <w:rPr>
                <w:color w:val="000000" w:themeColor="text1"/>
                <w:szCs w:val="24"/>
                <w:lang w:val="en-GB"/>
              </w:rPr>
            </w:pPr>
            <w:r>
              <w:rPr>
                <w:color w:val="000000" w:themeColor="text1"/>
                <w:szCs w:val="24"/>
                <w:lang w:val="en-GB"/>
              </w:rPr>
              <w:t>This Competency may be assessed through:</w:t>
            </w:r>
          </w:p>
          <w:p w14:paraId="5C9DA375" w14:textId="77777777" w:rsidR="00D82289" w:rsidRDefault="00000000">
            <w:pPr>
              <w:numPr>
                <w:ilvl w:val="0"/>
                <w:numId w:val="68"/>
              </w:numPr>
              <w:spacing w:after="0" w:line="360" w:lineRule="auto"/>
              <w:ind w:left="619" w:hanging="540"/>
              <w:contextualSpacing/>
              <w:rPr>
                <w:color w:val="000000" w:themeColor="text1"/>
                <w:szCs w:val="24"/>
                <w:lang w:val="en-GB" w:eastAsia="zh-CN"/>
              </w:rPr>
            </w:pPr>
            <w:proofErr w:type="spellStart"/>
            <w:r>
              <w:rPr>
                <w:color w:val="000000" w:themeColor="text1"/>
                <w:szCs w:val="24"/>
                <w:lang w:val="en-GB" w:eastAsia="zh-CN"/>
              </w:rPr>
              <w:t>Practicals</w:t>
            </w:r>
            <w:proofErr w:type="spellEnd"/>
            <w:r>
              <w:rPr>
                <w:color w:val="000000" w:themeColor="text1"/>
                <w:szCs w:val="24"/>
                <w:lang w:val="en-GB" w:eastAsia="zh-CN"/>
              </w:rPr>
              <w:t xml:space="preserve"> </w:t>
            </w:r>
          </w:p>
          <w:p w14:paraId="2694AD47" w14:textId="77777777" w:rsidR="00D82289"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Written tests</w:t>
            </w:r>
          </w:p>
          <w:p w14:paraId="30C8343E" w14:textId="77777777" w:rsidR="00D82289"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Oral questions</w:t>
            </w:r>
          </w:p>
          <w:p w14:paraId="0B88F1E3" w14:textId="77777777" w:rsidR="00D82289"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Third party report</w:t>
            </w:r>
          </w:p>
          <w:p w14:paraId="1FB45042" w14:textId="77777777" w:rsidR="00D82289" w:rsidRDefault="00000000">
            <w:pPr>
              <w:numPr>
                <w:ilvl w:val="0"/>
                <w:numId w:val="68"/>
              </w:numPr>
              <w:spacing w:after="0" w:line="360" w:lineRule="auto"/>
              <w:ind w:left="619" w:hanging="540"/>
              <w:contextualSpacing/>
              <w:rPr>
                <w:color w:val="000000" w:themeColor="text1"/>
                <w:szCs w:val="24"/>
                <w:lang w:val="en-GB" w:eastAsia="zh-CN"/>
              </w:rPr>
            </w:pPr>
            <w:r>
              <w:rPr>
                <w:color w:val="000000" w:themeColor="text1"/>
                <w:szCs w:val="24"/>
                <w:lang w:val="en-GB" w:eastAsia="zh-CN"/>
              </w:rPr>
              <w:t>Portfolio of evidence</w:t>
            </w:r>
          </w:p>
        </w:tc>
      </w:tr>
      <w:tr w:rsidR="00D82289" w14:paraId="349BB751" w14:textId="77777777">
        <w:tc>
          <w:tcPr>
            <w:tcW w:w="0" w:type="auto"/>
          </w:tcPr>
          <w:p w14:paraId="019C1097" w14:textId="77777777" w:rsidR="00D82289"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Context of Assessment</w:t>
            </w:r>
          </w:p>
        </w:tc>
        <w:tc>
          <w:tcPr>
            <w:tcW w:w="0" w:type="auto"/>
          </w:tcPr>
          <w:p w14:paraId="5B352AEC" w14:textId="77777777" w:rsidR="00D82289" w:rsidRDefault="00000000">
            <w:pPr>
              <w:spacing w:after="0" w:line="360" w:lineRule="auto"/>
              <w:rPr>
                <w:color w:val="000000" w:themeColor="text1"/>
                <w:szCs w:val="24"/>
                <w:lang w:val="en-GB"/>
              </w:rPr>
            </w:pPr>
            <w:r>
              <w:rPr>
                <w:color w:val="000000" w:themeColor="text1"/>
                <w:szCs w:val="24"/>
                <w:lang w:val="en-GB"/>
              </w:rPr>
              <w:t xml:space="preserve">Competency may be assessed: </w:t>
            </w:r>
          </w:p>
          <w:p w14:paraId="21BC972C" w14:textId="77777777" w:rsidR="00D82289" w:rsidRDefault="00000000">
            <w:pPr>
              <w:numPr>
                <w:ilvl w:val="0"/>
                <w:numId w:val="69"/>
              </w:numPr>
              <w:spacing w:after="0" w:line="360" w:lineRule="auto"/>
              <w:ind w:left="619" w:hanging="540"/>
              <w:contextualSpacing/>
              <w:rPr>
                <w:szCs w:val="24"/>
                <w:lang w:val="zh-CN" w:eastAsia="zh-CN"/>
              </w:rPr>
            </w:pPr>
            <w:r>
              <w:rPr>
                <w:szCs w:val="24"/>
                <w:lang w:val="zh-CN" w:eastAsia="zh-CN"/>
              </w:rPr>
              <w:t>On-the-job</w:t>
            </w:r>
          </w:p>
          <w:p w14:paraId="5B004674" w14:textId="77777777" w:rsidR="00D82289" w:rsidRDefault="00000000">
            <w:pPr>
              <w:numPr>
                <w:ilvl w:val="0"/>
                <w:numId w:val="69"/>
              </w:numPr>
              <w:spacing w:after="0" w:line="360" w:lineRule="auto"/>
              <w:ind w:left="619" w:hanging="540"/>
              <w:contextualSpacing/>
              <w:rPr>
                <w:szCs w:val="24"/>
                <w:lang w:val="zh-CN" w:eastAsia="zh-CN"/>
              </w:rPr>
            </w:pPr>
            <w:r>
              <w:rPr>
                <w:szCs w:val="24"/>
                <w:lang w:val="zh-CN" w:eastAsia="zh-CN"/>
              </w:rPr>
              <w:t>In a simulated work environment</w:t>
            </w:r>
          </w:p>
        </w:tc>
      </w:tr>
      <w:tr w:rsidR="00D82289" w14:paraId="22F46999" w14:textId="77777777">
        <w:tc>
          <w:tcPr>
            <w:tcW w:w="0" w:type="auto"/>
          </w:tcPr>
          <w:p w14:paraId="54D47CD6" w14:textId="77777777" w:rsidR="00D82289" w:rsidRDefault="00000000">
            <w:pPr>
              <w:numPr>
                <w:ilvl w:val="0"/>
                <w:numId w:val="65"/>
              </w:numPr>
              <w:spacing w:after="0" w:line="360" w:lineRule="auto"/>
              <w:contextualSpacing/>
              <w:rPr>
                <w:color w:val="000000" w:themeColor="text1"/>
                <w:szCs w:val="24"/>
                <w:lang w:val="en-GB" w:eastAsia="zh-CN"/>
              </w:rPr>
            </w:pPr>
            <w:r>
              <w:rPr>
                <w:color w:val="000000" w:themeColor="text1"/>
                <w:szCs w:val="24"/>
                <w:lang w:val="en-GB" w:eastAsia="zh-CN"/>
              </w:rPr>
              <w:t>Guidance information for assessment</w:t>
            </w:r>
          </w:p>
        </w:tc>
        <w:tc>
          <w:tcPr>
            <w:tcW w:w="0" w:type="auto"/>
          </w:tcPr>
          <w:p w14:paraId="76C5F27C" w14:textId="77777777" w:rsidR="00D82289" w:rsidRDefault="00000000">
            <w:pPr>
              <w:spacing w:after="0" w:line="360" w:lineRule="auto"/>
              <w:rPr>
                <w:color w:val="000000" w:themeColor="text1"/>
                <w:szCs w:val="24"/>
              </w:rPr>
            </w:pPr>
            <w:r>
              <w:rPr>
                <w:color w:val="000000" w:themeColor="text1"/>
                <w:szCs w:val="24"/>
              </w:rPr>
              <w:t>Holistic assessment with other units relevant to the industry sector, workplace and job role is recommended.</w:t>
            </w:r>
          </w:p>
        </w:tc>
      </w:tr>
    </w:tbl>
    <w:p w14:paraId="1583D14D" w14:textId="77777777" w:rsidR="00D82289" w:rsidRDefault="00D82289">
      <w:pPr>
        <w:spacing w:after="0" w:line="360" w:lineRule="auto"/>
        <w:rPr>
          <w:rFonts w:eastAsiaTheme="majorEastAsia"/>
          <w:szCs w:val="24"/>
          <w:lang w:val="fr-FR" w:eastAsia="en-GB"/>
        </w:rPr>
      </w:pPr>
    </w:p>
    <w:p w14:paraId="7D012BB8" w14:textId="77777777" w:rsidR="00D82289" w:rsidRDefault="00D82289">
      <w:pPr>
        <w:spacing w:after="0" w:line="360" w:lineRule="auto"/>
        <w:rPr>
          <w:rFonts w:eastAsiaTheme="majorEastAsia"/>
          <w:szCs w:val="24"/>
          <w:lang w:val="fr-FR" w:eastAsia="en-GB"/>
        </w:rPr>
      </w:pPr>
    </w:p>
    <w:p w14:paraId="30F72D40" w14:textId="77777777" w:rsidR="00D82289" w:rsidRDefault="00D82289">
      <w:pPr>
        <w:pStyle w:val="Heading1"/>
        <w:spacing w:line="360" w:lineRule="auto"/>
        <w:rPr>
          <w:rFonts w:ascii="Times New Roman" w:hAnsi="Times New Roman" w:cs="Times New Roman"/>
        </w:rPr>
      </w:pPr>
    </w:p>
    <w:p w14:paraId="158FD063" w14:textId="77777777" w:rsidR="00D82289" w:rsidRDefault="00D82289">
      <w:pPr>
        <w:spacing w:after="0" w:line="360" w:lineRule="auto"/>
        <w:rPr>
          <w:szCs w:val="24"/>
        </w:rPr>
      </w:pPr>
    </w:p>
    <w:p w14:paraId="493A1B2A" w14:textId="77777777" w:rsidR="00D82289" w:rsidRDefault="00D82289">
      <w:pPr>
        <w:spacing w:after="0" w:line="360" w:lineRule="auto"/>
        <w:rPr>
          <w:szCs w:val="24"/>
        </w:rPr>
      </w:pPr>
    </w:p>
    <w:p w14:paraId="5530F2BF" w14:textId="77777777" w:rsidR="00D82289" w:rsidRDefault="00D82289">
      <w:pPr>
        <w:spacing w:after="0" w:line="360" w:lineRule="auto"/>
        <w:rPr>
          <w:szCs w:val="24"/>
        </w:rPr>
      </w:pPr>
    </w:p>
    <w:p w14:paraId="51DD7715" w14:textId="77777777" w:rsidR="00D82289" w:rsidRDefault="00D82289">
      <w:pPr>
        <w:spacing w:after="0" w:line="360" w:lineRule="auto"/>
        <w:rPr>
          <w:szCs w:val="24"/>
        </w:rPr>
      </w:pPr>
    </w:p>
    <w:p w14:paraId="382E3779" w14:textId="77777777" w:rsidR="00D82289" w:rsidRDefault="00D82289">
      <w:pPr>
        <w:pStyle w:val="Heading1"/>
        <w:spacing w:line="360" w:lineRule="auto"/>
        <w:rPr>
          <w:rFonts w:ascii="Times New Roman" w:hAnsi="Times New Roman" w:cs="Times New Roman"/>
        </w:rPr>
      </w:pPr>
    </w:p>
    <w:p w14:paraId="6012E470" w14:textId="60515EB0" w:rsidR="00D82289" w:rsidRDefault="00000000">
      <w:pPr>
        <w:pStyle w:val="Heading1"/>
        <w:spacing w:line="360" w:lineRule="auto"/>
        <w:rPr>
          <w:rFonts w:ascii="Times New Roman" w:hAnsi="Times New Roman" w:cs="Times New Roman"/>
        </w:rPr>
      </w:pPr>
      <w:bookmarkStart w:id="27" w:name="_Toc10936"/>
      <w:r>
        <w:rPr>
          <w:rFonts w:ascii="Times New Roman" w:hAnsi="Times New Roman" w:cs="Times New Roman"/>
        </w:rPr>
        <w:t>COMMON UNITS</w:t>
      </w:r>
      <w:bookmarkEnd w:id="27"/>
      <w:r>
        <w:rPr>
          <w:rFonts w:ascii="Times New Roman" w:hAnsi="Times New Roman" w:cs="Times New Roman"/>
        </w:rPr>
        <w:t xml:space="preserve"> </w:t>
      </w:r>
      <w:r w:rsidR="005726F9">
        <w:rPr>
          <w:rFonts w:ascii="Times New Roman" w:hAnsi="Times New Roman" w:cs="Times New Roman"/>
        </w:rPr>
        <w:t>OF COMPETENCY</w:t>
      </w:r>
    </w:p>
    <w:p w14:paraId="4FD28177" w14:textId="77777777" w:rsidR="00D82289" w:rsidRDefault="00D82289">
      <w:pPr>
        <w:pStyle w:val="Heading1"/>
        <w:spacing w:line="360" w:lineRule="auto"/>
        <w:rPr>
          <w:rFonts w:ascii="Times New Roman" w:hAnsi="Times New Roman" w:cs="Times New Roman"/>
        </w:rPr>
      </w:pPr>
    </w:p>
    <w:p w14:paraId="59BD97D5" w14:textId="77777777" w:rsidR="00D82289" w:rsidRDefault="00000000">
      <w:pPr>
        <w:spacing w:after="0" w:line="360" w:lineRule="auto"/>
        <w:rPr>
          <w:rFonts w:eastAsiaTheme="majorEastAsia"/>
          <w:b/>
          <w:color w:val="auto"/>
          <w:kern w:val="0"/>
          <w:szCs w:val="24"/>
          <w:lang w:val="en-GB" w:eastAsia="fr-FR"/>
        </w:rPr>
      </w:pPr>
      <w:r>
        <w:rPr>
          <w:szCs w:val="24"/>
        </w:rPr>
        <w:br w:type="page"/>
      </w:r>
    </w:p>
    <w:p w14:paraId="5976ABE8" w14:textId="77777777" w:rsidR="00D82289" w:rsidRDefault="00D82289">
      <w:pPr>
        <w:spacing w:after="0" w:line="360" w:lineRule="auto"/>
        <w:rPr>
          <w:rFonts w:eastAsiaTheme="majorEastAsia"/>
          <w:szCs w:val="24"/>
          <w:lang w:val="fr-FR" w:eastAsia="en-GB"/>
        </w:rPr>
      </w:pPr>
    </w:p>
    <w:p w14:paraId="38ADC1D7" w14:textId="77777777" w:rsidR="00D82289" w:rsidRDefault="00000000">
      <w:pPr>
        <w:pStyle w:val="Heading2"/>
        <w:spacing w:before="0" w:after="0"/>
      </w:pPr>
      <w:bookmarkStart w:id="28" w:name="_Toc195706402"/>
      <w:bookmarkStart w:id="29" w:name="_Toc10496"/>
      <w:r>
        <w:t>ESTABLISH FARM STRUCTURES</w:t>
      </w:r>
      <w:bookmarkEnd w:id="28"/>
      <w:bookmarkEnd w:id="29"/>
    </w:p>
    <w:p w14:paraId="7CF237C8" w14:textId="77777777" w:rsidR="00D82289" w:rsidRDefault="00D82289">
      <w:pPr>
        <w:spacing w:after="0" w:line="360" w:lineRule="auto"/>
        <w:rPr>
          <w:b/>
          <w:bCs/>
          <w:szCs w:val="24"/>
        </w:rPr>
      </w:pPr>
      <w:bookmarkStart w:id="30" w:name="_Toc167524472"/>
    </w:p>
    <w:p w14:paraId="7352FC53" w14:textId="77777777" w:rsidR="00D82289" w:rsidRDefault="00000000">
      <w:pPr>
        <w:spacing w:after="0" w:line="360" w:lineRule="auto"/>
        <w:rPr>
          <w:b/>
          <w:bCs/>
          <w:szCs w:val="24"/>
        </w:rPr>
      </w:pPr>
      <w:r>
        <w:rPr>
          <w:b/>
          <w:bCs/>
          <w:szCs w:val="24"/>
        </w:rPr>
        <w:t>UNIT CODE:</w:t>
      </w:r>
      <w:bookmarkEnd w:id="30"/>
      <w:r>
        <w:rPr>
          <w:b/>
          <w:bCs/>
          <w:szCs w:val="24"/>
        </w:rPr>
        <w:t xml:space="preserve"> </w:t>
      </w:r>
      <w:r>
        <w:rPr>
          <w:rFonts w:eastAsia="Calibri"/>
          <w:b/>
          <w:szCs w:val="24"/>
          <w:lang w:val="en-GB"/>
        </w:rPr>
        <w:t>0</w:t>
      </w:r>
      <w:r>
        <w:rPr>
          <w:rFonts w:eastAsia="Calibri"/>
          <w:b/>
          <w:szCs w:val="24"/>
        </w:rPr>
        <w:t>732</w:t>
      </w:r>
      <w:r>
        <w:rPr>
          <w:rFonts w:eastAsia="Calibri"/>
          <w:b/>
          <w:szCs w:val="24"/>
          <w:lang w:val="en-GB"/>
        </w:rPr>
        <w:t xml:space="preserve"> 551 </w:t>
      </w:r>
      <w:r>
        <w:rPr>
          <w:rFonts w:eastAsia="Calibri"/>
          <w:b/>
          <w:szCs w:val="24"/>
        </w:rPr>
        <w:t>05</w:t>
      </w:r>
      <w:r>
        <w:rPr>
          <w:rFonts w:eastAsia="Calibri"/>
          <w:b/>
          <w:szCs w:val="24"/>
          <w:lang w:val="en-GB"/>
        </w:rPr>
        <w:t xml:space="preserve"> A</w:t>
      </w:r>
    </w:p>
    <w:p w14:paraId="51A6E1FB" w14:textId="77777777" w:rsidR="00D82289" w:rsidRDefault="00000000">
      <w:pPr>
        <w:spacing w:after="0" w:line="360" w:lineRule="auto"/>
        <w:rPr>
          <w:b/>
          <w:szCs w:val="24"/>
        </w:rPr>
      </w:pPr>
      <w:r>
        <w:rPr>
          <w:b/>
          <w:szCs w:val="24"/>
        </w:rPr>
        <w:t>UNIT DESCRIPTION</w:t>
      </w:r>
    </w:p>
    <w:p w14:paraId="0A382E55" w14:textId="77777777" w:rsidR="00D82289" w:rsidRDefault="00000000">
      <w:pPr>
        <w:spacing w:after="0" w:line="360" w:lineRule="auto"/>
        <w:ind w:right="838"/>
        <w:jc w:val="both"/>
        <w:rPr>
          <w:szCs w:val="24"/>
        </w:rPr>
      </w:pPr>
      <w:r>
        <w:rPr>
          <w:szCs w:val="24"/>
        </w:rPr>
        <w:t>This unit specifies competencies required to set up farm structures. It involves developing of farm plan, designing farm structures and constructing farm structures. It also involves maintenance of used farm structures.</w:t>
      </w:r>
    </w:p>
    <w:p w14:paraId="285625AF" w14:textId="77777777" w:rsidR="00D82289" w:rsidRDefault="00000000">
      <w:pPr>
        <w:spacing w:after="0" w:line="360" w:lineRule="auto"/>
        <w:rPr>
          <w:szCs w:val="24"/>
        </w:rPr>
      </w:pPr>
      <w:r>
        <w:rPr>
          <w:rFonts w:eastAsia="Cambria"/>
          <w:b/>
          <w:bCs/>
          <w:szCs w:val="24"/>
        </w:rPr>
        <w:t>ELEMENTS AND PERFORMANCE CRITERIA</w:t>
      </w:r>
    </w:p>
    <w:tbl>
      <w:tblPr>
        <w:tblStyle w:val="TableGrid"/>
        <w:tblW w:w="9535" w:type="dxa"/>
        <w:tblLook w:val="04A0" w:firstRow="1" w:lastRow="0" w:firstColumn="1" w:lastColumn="0" w:noHBand="0" w:noVBand="1"/>
      </w:tblPr>
      <w:tblGrid>
        <w:gridCol w:w="3145"/>
        <w:gridCol w:w="6390"/>
      </w:tblGrid>
      <w:tr w:rsidR="00D82289" w14:paraId="38F2F5D1" w14:textId="77777777">
        <w:tc>
          <w:tcPr>
            <w:tcW w:w="3145" w:type="dxa"/>
          </w:tcPr>
          <w:p w14:paraId="0BF063E6" w14:textId="77777777" w:rsidR="00D82289" w:rsidRDefault="00000000">
            <w:pPr>
              <w:widowControl w:val="0"/>
              <w:autoSpaceDE w:val="0"/>
              <w:autoSpaceDN w:val="0"/>
              <w:spacing w:after="0" w:line="360" w:lineRule="auto"/>
              <w:ind w:left="117"/>
              <w:rPr>
                <w:rFonts w:eastAsia="Times New Roman"/>
                <w:b/>
                <w:szCs w:val="24"/>
              </w:rPr>
            </w:pPr>
            <w:r>
              <w:rPr>
                <w:rFonts w:eastAsia="Times New Roman"/>
                <w:b/>
                <w:szCs w:val="24"/>
              </w:rPr>
              <w:t>ELEMENT</w:t>
            </w:r>
          </w:p>
          <w:p w14:paraId="2035204F" w14:textId="77777777" w:rsidR="00D82289" w:rsidRDefault="00000000">
            <w:pPr>
              <w:widowControl w:val="0"/>
              <w:autoSpaceDE w:val="0"/>
              <w:autoSpaceDN w:val="0"/>
              <w:spacing w:after="0" w:line="360" w:lineRule="auto"/>
              <w:ind w:left="117"/>
              <w:rPr>
                <w:rFonts w:eastAsia="Times New Roman"/>
                <w:szCs w:val="24"/>
              </w:rPr>
            </w:pPr>
            <w:r>
              <w:rPr>
                <w:rFonts w:eastAsia="Times New Roman"/>
                <w:szCs w:val="24"/>
              </w:rPr>
              <w:t xml:space="preserve">These describe the </w:t>
            </w:r>
            <w:r>
              <w:rPr>
                <w:rFonts w:eastAsia="Times New Roman"/>
                <w:b/>
                <w:szCs w:val="24"/>
              </w:rPr>
              <w:t xml:space="preserve">key outcomes </w:t>
            </w:r>
            <w:r>
              <w:rPr>
                <w:rFonts w:eastAsia="Times New Roman"/>
                <w:szCs w:val="24"/>
              </w:rPr>
              <w:t xml:space="preserve">which make up </w:t>
            </w:r>
            <w:r>
              <w:rPr>
                <w:rFonts w:eastAsia="Times New Roman"/>
                <w:b/>
                <w:szCs w:val="24"/>
              </w:rPr>
              <w:t>workplace function</w:t>
            </w:r>
            <w:r>
              <w:rPr>
                <w:rFonts w:eastAsia="Times New Roman"/>
                <w:szCs w:val="24"/>
              </w:rPr>
              <w:t>.</w:t>
            </w:r>
          </w:p>
        </w:tc>
        <w:tc>
          <w:tcPr>
            <w:tcW w:w="6390" w:type="dxa"/>
          </w:tcPr>
          <w:p w14:paraId="3125418E" w14:textId="77777777" w:rsidR="00D82289" w:rsidRDefault="00000000">
            <w:pPr>
              <w:widowControl w:val="0"/>
              <w:autoSpaceDE w:val="0"/>
              <w:autoSpaceDN w:val="0"/>
              <w:spacing w:after="0" w:line="360" w:lineRule="auto"/>
              <w:ind w:left="110"/>
              <w:rPr>
                <w:rFonts w:eastAsia="Times New Roman"/>
                <w:b/>
                <w:szCs w:val="24"/>
              </w:rPr>
            </w:pPr>
            <w:r>
              <w:rPr>
                <w:rFonts w:eastAsia="Times New Roman"/>
                <w:b/>
                <w:szCs w:val="24"/>
              </w:rPr>
              <w:t>PERFORMANCE CRITERIA</w:t>
            </w:r>
          </w:p>
          <w:p w14:paraId="7D50A9AB" w14:textId="77777777" w:rsidR="00D82289" w:rsidRDefault="00000000">
            <w:pPr>
              <w:widowControl w:val="0"/>
              <w:autoSpaceDE w:val="0"/>
              <w:autoSpaceDN w:val="0"/>
              <w:spacing w:after="0" w:line="360" w:lineRule="auto"/>
              <w:ind w:left="110"/>
              <w:rPr>
                <w:rFonts w:eastAsia="Times New Roman"/>
                <w:szCs w:val="24"/>
              </w:rPr>
            </w:pPr>
            <w:r>
              <w:rPr>
                <w:rFonts w:eastAsia="Times New Roman"/>
                <w:szCs w:val="24"/>
              </w:rPr>
              <w:t xml:space="preserve">These are </w:t>
            </w:r>
            <w:r>
              <w:rPr>
                <w:rFonts w:eastAsia="Times New Roman"/>
                <w:b/>
                <w:szCs w:val="24"/>
              </w:rPr>
              <w:t xml:space="preserve">assessable </w:t>
            </w:r>
            <w:r>
              <w:rPr>
                <w:rFonts w:eastAsia="Times New Roman"/>
                <w:szCs w:val="24"/>
              </w:rPr>
              <w:t>statements which specify the required level of performance for each of the elements.</w:t>
            </w:r>
          </w:p>
          <w:p w14:paraId="1A89F118" w14:textId="77777777" w:rsidR="00D82289" w:rsidRDefault="00000000">
            <w:pPr>
              <w:widowControl w:val="0"/>
              <w:autoSpaceDE w:val="0"/>
              <w:autoSpaceDN w:val="0"/>
              <w:spacing w:after="0" w:line="360" w:lineRule="auto"/>
              <w:ind w:left="110"/>
              <w:rPr>
                <w:rFonts w:eastAsia="Times New Roman"/>
                <w:b/>
                <w:i/>
                <w:szCs w:val="24"/>
              </w:rPr>
            </w:pPr>
            <w:r>
              <w:rPr>
                <w:rFonts w:eastAsia="Times New Roman"/>
                <w:b/>
                <w:i/>
                <w:szCs w:val="24"/>
              </w:rPr>
              <w:t>Bold and italicized terms are elaborated in the range.</w:t>
            </w:r>
          </w:p>
        </w:tc>
      </w:tr>
      <w:tr w:rsidR="00D82289" w14:paraId="484396A1" w14:textId="77777777">
        <w:trPr>
          <w:trHeight w:val="2321"/>
        </w:trPr>
        <w:tc>
          <w:tcPr>
            <w:tcW w:w="3145" w:type="dxa"/>
            <w:tcBorders>
              <w:top w:val="single" w:sz="4" w:space="0" w:color="000000"/>
              <w:left w:val="single" w:sz="4" w:space="0" w:color="000000"/>
              <w:bottom w:val="single" w:sz="4" w:space="0" w:color="000000"/>
              <w:right w:val="single" w:sz="4" w:space="0" w:color="000000"/>
            </w:tcBorders>
          </w:tcPr>
          <w:p w14:paraId="5BCD336F" w14:textId="77777777" w:rsidR="00D82289" w:rsidRDefault="00000000">
            <w:pPr>
              <w:numPr>
                <w:ilvl w:val="0"/>
                <w:numId w:val="70"/>
              </w:numPr>
              <w:spacing w:after="0" w:line="360" w:lineRule="auto"/>
              <w:rPr>
                <w:szCs w:val="24"/>
              </w:rPr>
            </w:pPr>
            <w:r>
              <w:rPr>
                <w:szCs w:val="24"/>
              </w:rPr>
              <w:t>Develop farm plan</w:t>
            </w:r>
          </w:p>
        </w:tc>
        <w:tc>
          <w:tcPr>
            <w:tcW w:w="6390" w:type="dxa"/>
            <w:tcBorders>
              <w:top w:val="single" w:sz="4" w:space="0" w:color="000000"/>
              <w:left w:val="single" w:sz="4" w:space="0" w:color="000000"/>
              <w:bottom w:val="single" w:sz="4" w:space="0" w:color="000000"/>
              <w:right w:val="single" w:sz="4" w:space="0" w:color="000000"/>
            </w:tcBorders>
          </w:tcPr>
          <w:p w14:paraId="6A3B015D" w14:textId="77777777" w:rsidR="00D82289" w:rsidRDefault="00000000">
            <w:pPr>
              <w:pStyle w:val="ListParagraph"/>
              <w:numPr>
                <w:ilvl w:val="1"/>
                <w:numId w:val="71"/>
              </w:numPr>
              <w:tabs>
                <w:tab w:val="clear" w:pos="360"/>
              </w:tabs>
              <w:rPr>
                <w:rFonts w:eastAsia="SimSun"/>
                <w:bCs/>
                <w:szCs w:val="24"/>
              </w:rPr>
            </w:pPr>
            <w:r>
              <w:rPr>
                <w:rFonts w:eastAsia="SimSun"/>
                <w:b/>
                <w:i/>
                <w:color w:val="1F1F1F"/>
                <w:szCs w:val="24"/>
                <w:shd w:val="clear" w:color="auto" w:fill="FFFFFF"/>
              </w:rPr>
              <w:t>Farm conditions</w:t>
            </w:r>
            <w:r>
              <w:rPr>
                <w:rFonts w:eastAsia="SimSun"/>
                <w:color w:val="1F1F1F"/>
                <w:szCs w:val="24"/>
                <w:shd w:val="clear" w:color="auto" w:fill="FFFFFF"/>
              </w:rPr>
              <w:t xml:space="preserve"> are analysed based on work requirement  </w:t>
            </w:r>
          </w:p>
          <w:p w14:paraId="74B03708" w14:textId="77777777" w:rsidR="00D82289" w:rsidRDefault="00000000">
            <w:pPr>
              <w:pStyle w:val="ListParagraph"/>
              <w:numPr>
                <w:ilvl w:val="1"/>
                <w:numId w:val="71"/>
              </w:numPr>
              <w:tabs>
                <w:tab w:val="clear" w:pos="360"/>
              </w:tabs>
              <w:rPr>
                <w:rFonts w:eastAsia="SimSun"/>
                <w:bCs/>
                <w:szCs w:val="24"/>
              </w:rPr>
            </w:pPr>
            <w:r>
              <w:rPr>
                <w:rFonts w:eastAsia="SimSun"/>
                <w:color w:val="1F1F1F"/>
                <w:szCs w:val="24"/>
                <w:shd w:val="clear" w:color="auto" w:fill="FFFFFF"/>
              </w:rPr>
              <w:t xml:space="preserve">Space requirements and relationships between farm components are determined as per work requirement </w:t>
            </w:r>
          </w:p>
          <w:p w14:paraId="273C1D7A" w14:textId="77777777" w:rsidR="00D82289" w:rsidRDefault="00000000">
            <w:pPr>
              <w:pStyle w:val="ListParagraph"/>
              <w:numPr>
                <w:ilvl w:val="1"/>
                <w:numId w:val="71"/>
              </w:numPr>
              <w:tabs>
                <w:tab w:val="clear" w:pos="360"/>
              </w:tabs>
              <w:rPr>
                <w:rFonts w:eastAsia="SimSun"/>
                <w:bCs/>
                <w:szCs w:val="24"/>
              </w:rPr>
            </w:pPr>
            <w:r>
              <w:rPr>
                <w:rFonts w:eastAsia="SimSun"/>
                <w:bCs/>
                <w:szCs w:val="24"/>
              </w:rPr>
              <w:t xml:space="preserve">Farm plan layout is drawn based on efficiency, expansion capability, farmer’s preference and environmental impacts. </w:t>
            </w:r>
          </w:p>
        </w:tc>
      </w:tr>
      <w:tr w:rsidR="00D82289" w14:paraId="1350A114" w14:textId="77777777">
        <w:tc>
          <w:tcPr>
            <w:tcW w:w="3145" w:type="dxa"/>
            <w:tcBorders>
              <w:top w:val="single" w:sz="4" w:space="0" w:color="000000"/>
              <w:left w:val="single" w:sz="4" w:space="0" w:color="000000"/>
              <w:bottom w:val="single" w:sz="4" w:space="0" w:color="000000"/>
              <w:right w:val="single" w:sz="4" w:space="0" w:color="000000"/>
            </w:tcBorders>
          </w:tcPr>
          <w:p w14:paraId="63F67900" w14:textId="77777777" w:rsidR="00D82289" w:rsidRDefault="00000000">
            <w:pPr>
              <w:numPr>
                <w:ilvl w:val="0"/>
                <w:numId w:val="70"/>
              </w:numPr>
              <w:spacing w:after="0" w:line="360" w:lineRule="auto"/>
              <w:rPr>
                <w:szCs w:val="24"/>
              </w:rPr>
            </w:pPr>
            <w:r>
              <w:rPr>
                <w:szCs w:val="24"/>
              </w:rPr>
              <w:t>Design farm structure</w:t>
            </w:r>
          </w:p>
        </w:tc>
        <w:tc>
          <w:tcPr>
            <w:tcW w:w="6390" w:type="dxa"/>
            <w:tcBorders>
              <w:top w:val="single" w:sz="4" w:space="0" w:color="000000"/>
              <w:left w:val="single" w:sz="4" w:space="0" w:color="000000"/>
              <w:bottom w:val="single" w:sz="4" w:space="0" w:color="000000"/>
              <w:right w:val="single" w:sz="4" w:space="0" w:color="000000"/>
            </w:tcBorders>
          </w:tcPr>
          <w:p w14:paraId="018CDF07" w14:textId="77777777" w:rsidR="00D82289" w:rsidRDefault="00000000">
            <w:pPr>
              <w:widowControl w:val="0"/>
              <w:numPr>
                <w:ilvl w:val="1"/>
                <w:numId w:val="72"/>
              </w:numPr>
              <w:autoSpaceDE w:val="0"/>
              <w:autoSpaceDN w:val="0"/>
              <w:spacing w:after="0" w:line="360" w:lineRule="auto"/>
              <w:ind w:right="577"/>
              <w:rPr>
                <w:rFonts w:eastAsia="SimSun"/>
                <w:szCs w:val="24"/>
              </w:rPr>
            </w:pPr>
            <w:r>
              <w:rPr>
                <w:rFonts w:eastAsia="SimSun"/>
                <w:szCs w:val="24"/>
              </w:rPr>
              <w:t xml:space="preserve">Drawing instruments are used </w:t>
            </w:r>
            <w:r>
              <w:rPr>
                <w:rFonts w:eastAsia="SimSun"/>
                <w:color w:val="1F1F1F"/>
                <w:szCs w:val="24"/>
                <w:shd w:val="clear" w:color="auto" w:fill="FFFFFF"/>
              </w:rPr>
              <w:t>as per work procedure</w:t>
            </w:r>
          </w:p>
          <w:p w14:paraId="1454C3D9" w14:textId="77777777" w:rsidR="00D82289" w:rsidRDefault="00000000">
            <w:pPr>
              <w:widowControl w:val="0"/>
              <w:numPr>
                <w:ilvl w:val="1"/>
                <w:numId w:val="72"/>
              </w:numPr>
              <w:autoSpaceDE w:val="0"/>
              <w:autoSpaceDN w:val="0"/>
              <w:spacing w:after="0" w:line="360" w:lineRule="auto"/>
              <w:ind w:right="577"/>
              <w:rPr>
                <w:rFonts w:eastAsia="SimSun"/>
                <w:szCs w:val="24"/>
              </w:rPr>
            </w:pPr>
            <w:r>
              <w:rPr>
                <w:rFonts w:eastAsia="SimSun"/>
                <w:szCs w:val="24"/>
              </w:rPr>
              <w:t xml:space="preserve">Scales are used as per structure design drawing </w:t>
            </w:r>
          </w:p>
          <w:p w14:paraId="12EA0712" w14:textId="77777777" w:rsidR="00D82289" w:rsidRDefault="00000000">
            <w:pPr>
              <w:widowControl w:val="0"/>
              <w:numPr>
                <w:ilvl w:val="1"/>
                <w:numId w:val="72"/>
              </w:numPr>
              <w:autoSpaceDE w:val="0"/>
              <w:autoSpaceDN w:val="0"/>
              <w:spacing w:after="0" w:line="360" w:lineRule="auto"/>
              <w:ind w:right="577"/>
              <w:rPr>
                <w:rFonts w:eastAsia="SimSun"/>
                <w:szCs w:val="24"/>
              </w:rPr>
            </w:pPr>
            <w:r>
              <w:rPr>
                <w:rFonts w:eastAsia="SimSun"/>
                <w:szCs w:val="24"/>
              </w:rPr>
              <w:t xml:space="preserve">Areas and volumes are determined </w:t>
            </w:r>
            <w:r>
              <w:rPr>
                <w:rFonts w:eastAsia="SimSun"/>
                <w:color w:val="1F1F1F"/>
                <w:szCs w:val="24"/>
                <w:shd w:val="clear" w:color="auto" w:fill="FFFFFF"/>
              </w:rPr>
              <w:t>as per work requirement</w:t>
            </w:r>
            <w:r>
              <w:rPr>
                <w:rFonts w:eastAsia="SimSun"/>
                <w:szCs w:val="24"/>
              </w:rPr>
              <w:t xml:space="preserve"> </w:t>
            </w:r>
          </w:p>
          <w:p w14:paraId="371DF519" w14:textId="77777777" w:rsidR="00D82289" w:rsidRDefault="00000000">
            <w:pPr>
              <w:widowControl w:val="0"/>
              <w:numPr>
                <w:ilvl w:val="1"/>
                <w:numId w:val="72"/>
              </w:numPr>
              <w:autoSpaceDE w:val="0"/>
              <w:autoSpaceDN w:val="0"/>
              <w:spacing w:after="0" w:line="360" w:lineRule="auto"/>
              <w:ind w:right="577"/>
              <w:rPr>
                <w:rFonts w:eastAsia="SimSun"/>
                <w:szCs w:val="24"/>
              </w:rPr>
            </w:pPr>
            <w:r>
              <w:rPr>
                <w:rFonts w:eastAsia="SimSun"/>
                <w:szCs w:val="24"/>
              </w:rPr>
              <w:t xml:space="preserve">Plan of farm structure is drawn </w:t>
            </w:r>
            <w:r>
              <w:rPr>
                <w:rFonts w:eastAsia="SimSun"/>
                <w:color w:val="1F1F1F"/>
                <w:szCs w:val="24"/>
                <w:shd w:val="clear" w:color="auto" w:fill="FFFFFF"/>
              </w:rPr>
              <w:t>as per work requirement</w:t>
            </w:r>
          </w:p>
        </w:tc>
      </w:tr>
      <w:tr w:rsidR="00D82289" w14:paraId="48E91022" w14:textId="77777777">
        <w:tc>
          <w:tcPr>
            <w:tcW w:w="3145" w:type="dxa"/>
            <w:tcBorders>
              <w:top w:val="single" w:sz="4" w:space="0" w:color="000000"/>
              <w:left w:val="single" w:sz="4" w:space="0" w:color="000000"/>
              <w:bottom w:val="single" w:sz="4" w:space="0" w:color="000000"/>
              <w:right w:val="single" w:sz="4" w:space="0" w:color="000000"/>
            </w:tcBorders>
          </w:tcPr>
          <w:p w14:paraId="17404819" w14:textId="77777777" w:rsidR="00D82289" w:rsidRDefault="00000000">
            <w:pPr>
              <w:numPr>
                <w:ilvl w:val="0"/>
                <w:numId w:val="70"/>
              </w:numPr>
              <w:spacing w:after="0" w:line="360" w:lineRule="auto"/>
              <w:rPr>
                <w:szCs w:val="24"/>
              </w:rPr>
            </w:pPr>
            <w:r>
              <w:rPr>
                <w:szCs w:val="24"/>
              </w:rPr>
              <w:t>Construct farm structure</w:t>
            </w:r>
          </w:p>
        </w:tc>
        <w:tc>
          <w:tcPr>
            <w:tcW w:w="6390" w:type="dxa"/>
            <w:tcBorders>
              <w:top w:val="single" w:sz="4" w:space="0" w:color="000000"/>
              <w:left w:val="single" w:sz="4" w:space="0" w:color="000000"/>
              <w:bottom w:val="single" w:sz="4" w:space="0" w:color="000000"/>
              <w:right w:val="single" w:sz="4" w:space="0" w:color="000000"/>
            </w:tcBorders>
          </w:tcPr>
          <w:p w14:paraId="181A93AB" w14:textId="77777777" w:rsidR="00D82289" w:rsidRDefault="00D82289">
            <w:pPr>
              <w:pStyle w:val="ListParagraph"/>
              <w:numPr>
                <w:ilvl w:val="0"/>
                <w:numId w:val="73"/>
              </w:numPr>
              <w:tabs>
                <w:tab w:val="clear" w:pos="360"/>
              </w:tabs>
              <w:rPr>
                <w:rFonts w:eastAsia="SimSun"/>
                <w:vanish/>
                <w:szCs w:val="24"/>
              </w:rPr>
            </w:pPr>
          </w:p>
          <w:p w14:paraId="4E9FBD85" w14:textId="77777777" w:rsidR="00D82289" w:rsidRDefault="00D82289">
            <w:pPr>
              <w:pStyle w:val="ListParagraph"/>
              <w:numPr>
                <w:ilvl w:val="0"/>
                <w:numId w:val="73"/>
              </w:numPr>
              <w:tabs>
                <w:tab w:val="clear" w:pos="360"/>
              </w:tabs>
              <w:rPr>
                <w:rFonts w:eastAsia="SimSun"/>
                <w:vanish/>
                <w:szCs w:val="24"/>
              </w:rPr>
            </w:pPr>
          </w:p>
          <w:p w14:paraId="61366C35"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Personal protective equipment (PPEs) </w:t>
            </w:r>
            <w:proofErr w:type="gramStart"/>
            <w:r>
              <w:rPr>
                <w:rFonts w:eastAsia="SimSun"/>
                <w:szCs w:val="24"/>
              </w:rPr>
              <w:t>are</w:t>
            </w:r>
            <w:proofErr w:type="gramEnd"/>
            <w:r>
              <w:rPr>
                <w:rFonts w:eastAsia="SimSun"/>
                <w:szCs w:val="24"/>
              </w:rPr>
              <w:t xml:space="preserve"> used as per work procedures</w:t>
            </w:r>
          </w:p>
          <w:p w14:paraId="7FE225BC"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Site for construction is prepared as per the design </w:t>
            </w:r>
          </w:p>
          <w:p w14:paraId="21CEA080"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Tools and equipment are assembled as per work requirement </w:t>
            </w:r>
          </w:p>
          <w:p w14:paraId="0EF00414" w14:textId="77777777" w:rsidR="00D82289" w:rsidRDefault="00000000">
            <w:pPr>
              <w:pStyle w:val="ListParagraph"/>
              <w:numPr>
                <w:ilvl w:val="1"/>
                <w:numId w:val="73"/>
              </w:numPr>
              <w:tabs>
                <w:tab w:val="clear" w:pos="360"/>
              </w:tabs>
              <w:rPr>
                <w:rFonts w:eastAsia="SimSun"/>
                <w:szCs w:val="24"/>
              </w:rPr>
            </w:pPr>
            <w:r>
              <w:rPr>
                <w:rFonts w:eastAsia="SimSun"/>
                <w:szCs w:val="24"/>
              </w:rPr>
              <w:t>Measurements are taken as per work requirement</w:t>
            </w:r>
          </w:p>
          <w:p w14:paraId="28D921DF" w14:textId="77777777" w:rsidR="00D82289" w:rsidRDefault="00000000">
            <w:pPr>
              <w:pStyle w:val="ListParagraph"/>
              <w:numPr>
                <w:ilvl w:val="1"/>
                <w:numId w:val="73"/>
              </w:numPr>
              <w:tabs>
                <w:tab w:val="clear" w:pos="360"/>
              </w:tabs>
              <w:rPr>
                <w:rFonts w:eastAsia="SimSun"/>
                <w:szCs w:val="24"/>
              </w:rPr>
            </w:pPr>
            <w:r>
              <w:rPr>
                <w:rFonts w:eastAsia="SimSun"/>
                <w:szCs w:val="24"/>
              </w:rPr>
              <w:t>Markings are carried out as per work requirement</w:t>
            </w:r>
          </w:p>
          <w:p w14:paraId="2CF5411A" w14:textId="77777777" w:rsidR="00D82289" w:rsidRDefault="00000000">
            <w:pPr>
              <w:pStyle w:val="ListParagraph"/>
              <w:numPr>
                <w:ilvl w:val="1"/>
                <w:numId w:val="73"/>
              </w:numPr>
              <w:tabs>
                <w:tab w:val="clear" w:pos="360"/>
              </w:tabs>
              <w:rPr>
                <w:rFonts w:eastAsia="SimSun"/>
                <w:szCs w:val="24"/>
              </w:rPr>
            </w:pPr>
            <w:r>
              <w:rPr>
                <w:rFonts w:eastAsia="SimSun"/>
                <w:szCs w:val="24"/>
              </w:rPr>
              <w:lastRenderedPageBreak/>
              <w:t>Construction materials are selected based on design.</w:t>
            </w:r>
          </w:p>
          <w:p w14:paraId="57CF5B29" w14:textId="77777777" w:rsidR="00D82289" w:rsidRDefault="00000000">
            <w:pPr>
              <w:pStyle w:val="ListParagraph"/>
              <w:numPr>
                <w:ilvl w:val="1"/>
                <w:numId w:val="73"/>
              </w:numPr>
              <w:tabs>
                <w:tab w:val="clear" w:pos="360"/>
              </w:tabs>
              <w:rPr>
                <w:rFonts w:eastAsia="SimSun"/>
                <w:szCs w:val="24"/>
              </w:rPr>
            </w:pPr>
            <w:r>
              <w:rPr>
                <w:rFonts w:eastAsia="SimSun"/>
                <w:szCs w:val="24"/>
              </w:rPr>
              <w:t>Construction procedure is carried out as per work requirement</w:t>
            </w:r>
          </w:p>
        </w:tc>
      </w:tr>
      <w:tr w:rsidR="00D82289" w14:paraId="1C40EF5F" w14:textId="77777777">
        <w:tc>
          <w:tcPr>
            <w:tcW w:w="3145" w:type="dxa"/>
            <w:tcBorders>
              <w:top w:val="single" w:sz="4" w:space="0" w:color="000000"/>
              <w:left w:val="single" w:sz="4" w:space="0" w:color="000000"/>
              <w:bottom w:val="single" w:sz="4" w:space="0" w:color="000000"/>
              <w:right w:val="single" w:sz="4" w:space="0" w:color="000000"/>
            </w:tcBorders>
          </w:tcPr>
          <w:p w14:paraId="301CB2D5" w14:textId="77777777" w:rsidR="00D82289" w:rsidRDefault="00000000">
            <w:pPr>
              <w:numPr>
                <w:ilvl w:val="0"/>
                <w:numId w:val="70"/>
              </w:numPr>
              <w:spacing w:after="0" w:line="360" w:lineRule="auto"/>
              <w:rPr>
                <w:szCs w:val="24"/>
              </w:rPr>
            </w:pPr>
            <w:r>
              <w:rPr>
                <w:szCs w:val="24"/>
              </w:rPr>
              <w:lastRenderedPageBreak/>
              <w:t>Maintain farm structure</w:t>
            </w:r>
          </w:p>
        </w:tc>
        <w:tc>
          <w:tcPr>
            <w:tcW w:w="6390" w:type="dxa"/>
            <w:tcBorders>
              <w:top w:val="single" w:sz="4" w:space="0" w:color="000000"/>
              <w:left w:val="single" w:sz="4" w:space="0" w:color="000000"/>
              <w:bottom w:val="single" w:sz="4" w:space="0" w:color="000000"/>
              <w:right w:val="single" w:sz="4" w:space="0" w:color="000000"/>
            </w:tcBorders>
          </w:tcPr>
          <w:p w14:paraId="58055DFC" w14:textId="77777777" w:rsidR="00D82289" w:rsidRDefault="00D82289">
            <w:pPr>
              <w:pStyle w:val="ListParagraph"/>
              <w:numPr>
                <w:ilvl w:val="0"/>
                <w:numId w:val="73"/>
              </w:numPr>
              <w:tabs>
                <w:tab w:val="clear" w:pos="360"/>
              </w:tabs>
              <w:rPr>
                <w:rFonts w:eastAsia="SimSun"/>
                <w:vanish/>
                <w:szCs w:val="24"/>
              </w:rPr>
            </w:pPr>
          </w:p>
          <w:p w14:paraId="60F366C2"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Personal protective equipment (PPEs) is used as per work requirement </w:t>
            </w:r>
          </w:p>
          <w:p w14:paraId="74BA14FD"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Performance of constructed structure is assessed as per work requirement </w:t>
            </w:r>
          </w:p>
          <w:p w14:paraId="21C4190F" w14:textId="77777777" w:rsidR="00D82289" w:rsidRDefault="00000000">
            <w:pPr>
              <w:pStyle w:val="ListParagraph"/>
              <w:numPr>
                <w:ilvl w:val="1"/>
                <w:numId w:val="73"/>
              </w:numPr>
              <w:tabs>
                <w:tab w:val="clear" w:pos="360"/>
              </w:tabs>
              <w:rPr>
                <w:rFonts w:eastAsia="SimSun"/>
                <w:szCs w:val="24"/>
              </w:rPr>
            </w:pPr>
            <w:r>
              <w:rPr>
                <w:rFonts w:eastAsia="SimSun"/>
                <w:szCs w:val="24"/>
              </w:rPr>
              <w:t xml:space="preserve">Quality of structure is assessed as per work requirement.  </w:t>
            </w:r>
          </w:p>
          <w:p w14:paraId="7B02248B" w14:textId="77777777" w:rsidR="00D82289" w:rsidRDefault="00000000">
            <w:pPr>
              <w:pStyle w:val="ListParagraph"/>
              <w:numPr>
                <w:ilvl w:val="1"/>
                <w:numId w:val="73"/>
              </w:numPr>
              <w:tabs>
                <w:tab w:val="clear" w:pos="360"/>
              </w:tabs>
              <w:rPr>
                <w:rFonts w:eastAsia="SimSun"/>
                <w:szCs w:val="24"/>
              </w:rPr>
            </w:pPr>
            <w:r>
              <w:rPr>
                <w:rFonts w:eastAsia="SimSun"/>
                <w:szCs w:val="24"/>
              </w:rPr>
              <w:t>Repairs are carried out as per need and design</w:t>
            </w:r>
          </w:p>
        </w:tc>
      </w:tr>
    </w:tbl>
    <w:p w14:paraId="022BC131" w14:textId="77777777" w:rsidR="00D82289" w:rsidRDefault="00D82289">
      <w:pPr>
        <w:spacing w:after="0" w:line="360" w:lineRule="auto"/>
        <w:outlineLvl w:val="4"/>
        <w:rPr>
          <w:b/>
          <w:bCs/>
          <w:szCs w:val="24"/>
        </w:rPr>
      </w:pPr>
      <w:bookmarkStart w:id="31" w:name="_Toc167524473"/>
    </w:p>
    <w:p w14:paraId="639F38AF" w14:textId="77777777" w:rsidR="00D82289" w:rsidRDefault="00000000">
      <w:pPr>
        <w:spacing w:after="0" w:line="360" w:lineRule="auto"/>
        <w:outlineLvl w:val="4"/>
        <w:rPr>
          <w:b/>
          <w:bCs/>
          <w:szCs w:val="24"/>
        </w:rPr>
      </w:pPr>
      <w:r>
        <w:rPr>
          <w:b/>
          <w:bCs/>
          <w:szCs w:val="24"/>
        </w:rPr>
        <w:t>RANGE</w:t>
      </w:r>
      <w:bookmarkEnd w:id="31"/>
    </w:p>
    <w:p w14:paraId="6E4E8124" w14:textId="77777777" w:rsidR="00D82289" w:rsidRDefault="00000000">
      <w:pPr>
        <w:spacing w:after="0" w:line="360" w:lineRule="auto"/>
        <w:ind w:right="838"/>
        <w:rPr>
          <w:szCs w:val="24"/>
        </w:rPr>
      </w:pPr>
      <w:r>
        <w:rPr>
          <w:szCs w:val="24"/>
        </w:rPr>
        <w:t>This section provides work environments and conditions to which the performance criteria apply. It allows for different work environment and situations that will affect performance.</w:t>
      </w:r>
    </w:p>
    <w:tbl>
      <w:tblPr>
        <w:tblW w:w="930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4"/>
        <w:gridCol w:w="5760"/>
      </w:tblGrid>
      <w:tr w:rsidR="00D82289" w14:paraId="3CE4DBC7" w14:textId="77777777">
        <w:trPr>
          <w:trHeight w:val="321"/>
        </w:trPr>
        <w:tc>
          <w:tcPr>
            <w:tcW w:w="3544" w:type="dxa"/>
          </w:tcPr>
          <w:p w14:paraId="54BD44AD" w14:textId="77777777" w:rsidR="00D82289" w:rsidRDefault="00000000">
            <w:pPr>
              <w:spacing w:after="0" w:line="360" w:lineRule="auto"/>
              <w:ind w:left="117"/>
              <w:rPr>
                <w:b/>
                <w:szCs w:val="24"/>
              </w:rPr>
            </w:pPr>
            <w:r>
              <w:rPr>
                <w:b/>
                <w:szCs w:val="24"/>
              </w:rPr>
              <w:t>Variable</w:t>
            </w:r>
          </w:p>
        </w:tc>
        <w:tc>
          <w:tcPr>
            <w:tcW w:w="5760" w:type="dxa"/>
          </w:tcPr>
          <w:p w14:paraId="7C0091C3" w14:textId="77777777" w:rsidR="00D82289" w:rsidRDefault="00000000">
            <w:pPr>
              <w:spacing w:after="0" w:line="360" w:lineRule="auto"/>
              <w:ind w:left="110"/>
              <w:rPr>
                <w:b/>
                <w:szCs w:val="24"/>
              </w:rPr>
            </w:pPr>
            <w:r>
              <w:rPr>
                <w:b/>
                <w:szCs w:val="24"/>
              </w:rPr>
              <w:t>Range</w:t>
            </w:r>
          </w:p>
        </w:tc>
      </w:tr>
      <w:tr w:rsidR="00D82289" w14:paraId="66FF4932" w14:textId="77777777">
        <w:trPr>
          <w:trHeight w:val="3304"/>
        </w:trPr>
        <w:tc>
          <w:tcPr>
            <w:tcW w:w="3544" w:type="dxa"/>
          </w:tcPr>
          <w:p w14:paraId="32D03763" w14:textId="77777777" w:rsidR="00D82289" w:rsidRDefault="00000000">
            <w:pPr>
              <w:pStyle w:val="ListParagraph"/>
              <w:numPr>
                <w:ilvl w:val="0"/>
                <w:numId w:val="74"/>
              </w:numPr>
              <w:tabs>
                <w:tab w:val="clear" w:pos="360"/>
              </w:tabs>
              <w:ind w:right="784"/>
              <w:rPr>
                <w:szCs w:val="24"/>
              </w:rPr>
            </w:pPr>
            <w:r>
              <w:rPr>
                <w:szCs w:val="24"/>
              </w:rPr>
              <w:t>Farm structures/ constructed structures</w:t>
            </w:r>
            <w:r>
              <w:rPr>
                <w:b/>
                <w:szCs w:val="24"/>
              </w:rPr>
              <w:t xml:space="preserve"> </w:t>
            </w:r>
            <w:proofErr w:type="gramStart"/>
            <w:r>
              <w:rPr>
                <w:szCs w:val="24"/>
              </w:rPr>
              <w:t>includes</w:t>
            </w:r>
            <w:proofErr w:type="gramEnd"/>
            <w:r>
              <w:rPr>
                <w:szCs w:val="24"/>
              </w:rPr>
              <w:t xml:space="preserve"> but not limited to:</w:t>
            </w:r>
          </w:p>
        </w:tc>
        <w:tc>
          <w:tcPr>
            <w:tcW w:w="5760" w:type="dxa"/>
          </w:tcPr>
          <w:p w14:paraId="78E99F7D"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Nursery beds</w:t>
            </w:r>
          </w:p>
          <w:p w14:paraId="35986609"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green house</w:t>
            </w:r>
          </w:p>
          <w:p w14:paraId="328F4934"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screen house</w:t>
            </w:r>
          </w:p>
          <w:p w14:paraId="3DF812E1" w14:textId="77777777" w:rsidR="00D82289" w:rsidRDefault="00000000">
            <w:pPr>
              <w:widowControl w:val="0"/>
              <w:numPr>
                <w:ilvl w:val="0"/>
                <w:numId w:val="75"/>
              </w:numPr>
              <w:tabs>
                <w:tab w:val="left" w:pos="888"/>
                <w:tab w:val="left" w:pos="889"/>
              </w:tabs>
              <w:autoSpaceDE w:val="0"/>
              <w:autoSpaceDN w:val="0"/>
              <w:spacing w:after="0" w:line="360" w:lineRule="auto"/>
              <w:ind w:left="665" w:hanging="425"/>
              <w:rPr>
                <w:szCs w:val="24"/>
              </w:rPr>
            </w:pPr>
            <w:r>
              <w:rPr>
                <w:szCs w:val="24"/>
              </w:rPr>
              <w:t>tunnels</w:t>
            </w:r>
          </w:p>
          <w:p w14:paraId="70F9040C"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Sheds</w:t>
            </w:r>
          </w:p>
          <w:p w14:paraId="1C1D370C"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Fence</w:t>
            </w:r>
          </w:p>
          <w:p w14:paraId="27D59669"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Apiaries</w:t>
            </w:r>
          </w:p>
          <w:p w14:paraId="47F805D2"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Storage rooms</w:t>
            </w:r>
          </w:p>
          <w:p w14:paraId="110434AA"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Calf pens</w:t>
            </w:r>
          </w:p>
          <w:p w14:paraId="69651C65" w14:textId="77777777" w:rsidR="00D82289" w:rsidRDefault="00000000">
            <w:pPr>
              <w:widowControl w:val="0"/>
              <w:numPr>
                <w:ilvl w:val="0"/>
                <w:numId w:val="75"/>
              </w:numPr>
              <w:tabs>
                <w:tab w:val="left" w:pos="831"/>
                <w:tab w:val="left" w:pos="832"/>
              </w:tabs>
              <w:autoSpaceDE w:val="0"/>
              <w:autoSpaceDN w:val="0"/>
              <w:spacing w:after="0" w:line="360" w:lineRule="auto"/>
              <w:rPr>
                <w:szCs w:val="24"/>
              </w:rPr>
            </w:pPr>
            <w:r>
              <w:rPr>
                <w:szCs w:val="24"/>
              </w:rPr>
              <w:t>Poultry houses</w:t>
            </w:r>
          </w:p>
        </w:tc>
      </w:tr>
      <w:tr w:rsidR="00D82289" w14:paraId="76680373" w14:textId="77777777">
        <w:trPr>
          <w:trHeight w:val="3540"/>
        </w:trPr>
        <w:tc>
          <w:tcPr>
            <w:tcW w:w="3544" w:type="dxa"/>
          </w:tcPr>
          <w:p w14:paraId="6AA802B1" w14:textId="77777777" w:rsidR="00D82289" w:rsidRDefault="00000000">
            <w:pPr>
              <w:pStyle w:val="ListParagraph"/>
              <w:numPr>
                <w:ilvl w:val="0"/>
                <w:numId w:val="74"/>
              </w:numPr>
              <w:tabs>
                <w:tab w:val="clear" w:pos="360"/>
              </w:tabs>
              <w:rPr>
                <w:szCs w:val="24"/>
              </w:rPr>
            </w:pPr>
            <w:r>
              <w:rPr>
                <w:szCs w:val="24"/>
              </w:rPr>
              <w:lastRenderedPageBreak/>
              <w:t>Tools and equipment</w:t>
            </w:r>
            <w:r>
              <w:rPr>
                <w:b/>
                <w:szCs w:val="24"/>
              </w:rPr>
              <w:t xml:space="preserve"> </w:t>
            </w:r>
            <w:r>
              <w:rPr>
                <w:szCs w:val="24"/>
              </w:rPr>
              <w:t>include but not limited to:</w:t>
            </w:r>
          </w:p>
        </w:tc>
        <w:tc>
          <w:tcPr>
            <w:tcW w:w="5760" w:type="dxa"/>
          </w:tcPr>
          <w:p w14:paraId="4A7C1FFC"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Wooden pegs</w:t>
            </w:r>
          </w:p>
          <w:p w14:paraId="16E3DEAA"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Measuring tape</w:t>
            </w:r>
          </w:p>
          <w:p w14:paraId="3EE1EA9D"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Hammer</w:t>
            </w:r>
          </w:p>
          <w:p w14:paraId="7BF24E1E"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Sisal twine</w:t>
            </w:r>
          </w:p>
          <w:p w14:paraId="19ABC0DF"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Masonry tools</w:t>
            </w:r>
          </w:p>
          <w:p w14:paraId="6D12FB1C"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Carpentry tools</w:t>
            </w:r>
          </w:p>
          <w:p w14:paraId="0C3841AF"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Plumbing tools</w:t>
            </w:r>
          </w:p>
          <w:p w14:paraId="653C8840"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Hoe</w:t>
            </w:r>
          </w:p>
          <w:p w14:paraId="5E43E97F"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Jembe</w:t>
            </w:r>
          </w:p>
          <w:p w14:paraId="6E619CB4"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Panga</w:t>
            </w:r>
          </w:p>
          <w:p w14:paraId="31C590FD"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Slashers</w:t>
            </w:r>
          </w:p>
          <w:p w14:paraId="03580D76"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Rakes</w:t>
            </w:r>
          </w:p>
          <w:p w14:paraId="64090949"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 xml:space="preserve">Mowers </w:t>
            </w:r>
          </w:p>
          <w:p w14:paraId="49B60FCF" w14:textId="77777777" w:rsidR="00D82289" w:rsidRDefault="00000000">
            <w:pPr>
              <w:widowControl w:val="0"/>
              <w:numPr>
                <w:ilvl w:val="0"/>
                <w:numId w:val="77"/>
              </w:numPr>
              <w:tabs>
                <w:tab w:val="left" w:pos="831"/>
                <w:tab w:val="left" w:pos="832"/>
              </w:tabs>
              <w:autoSpaceDE w:val="0"/>
              <w:autoSpaceDN w:val="0"/>
              <w:spacing w:after="0" w:line="360" w:lineRule="auto"/>
              <w:rPr>
                <w:szCs w:val="24"/>
              </w:rPr>
            </w:pPr>
            <w:proofErr w:type="gramStart"/>
            <w:r>
              <w:rPr>
                <w:szCs w:val="24"/>
              </w:rPr>
              <w:t>Wheel barrows</w:t>
            </w:r>
            <w:proofErr w:type="gramEnd"/>
          </w:p>
          <w:p w14:paraId="68894D51" w14:textId="77777777" w:rsidR="00D82289" w:rsidRDefault="00000000">
            <w:pPr>
              <w:widowControl w:val="0"/>
              <w:numPr>
                <w:ilvl w:val="0"/>
                <w:numId w:val="76"/>
              </w:numPr>
              <w:tabs>
                <w:tab w:val="left" w:pos="831"/>
                <w:tab w:val="left" w:pos="832"/>
              </w:tabs>
              <w:autoSpaceDE w:val="0"/>
              <w:autoSpaceDN w:val="0"/>
              <w:spacing w:after="0" w:line="360" w:lineRule="auto"/>
              <w:rPr>
                <w:szCs w:val="24"/>
              </w:rPr>
            </w:pPr>
            <w:r>
              <w:rPr>
                <w:szCs w:val="24"/>
              </w:rPr>
              <w:t>Personal Protective Equipment (PPE)</w:t>
            </w:r>
          </w:p>
        </w:tc>
      </w:tr>
      <w:tr w:rsidR="00D82289" w14:paraId="617A3AEF" w14:textId="77777777">
        <w:tc>
          <w:tcPr>
            <w:tcW w:w="3544" w:type="dxa"/>
          </w:tcPr>
          <w:p w14:paraId="0F59499E" w14:textId="77777777" w:rsidR="00D82289" w:rsidRDefault="00000000">
            <w:pPr>
              <w:numPr>
                <w:ilvl w:val="0"/>
                <w:numId w:val="74"/>
              </w:numPr>
              <w:spacing w:after="0" w:line="360" w:lineRule="auto"/>
              <w:ind w:left="360" w:right="45" w:hanging="360"/>
              <w:rPr>
                <w:szCs w:val="24"/>
              </w:rPr>
            </w:pPr>
            <w:r>
              <w:rPr>
                <w:szCs w:val="24"/>
              </w:rPr>
              <w:t>Materials include but not limited to:</w:t>
            </w:r>
          </w:p>
        </w:tc>
        <w:tc>
          <w:tcPr>
            <w:tcW w:w="5760" w:type="dxa"/>
          </w:tcPr>
          <w:p w14:paraId="6F69E905"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Power</w:t>
            </w:r>
          </w:p>
          <w:p w14:paraId="4D1D4E9D"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Green house construction materials</w:t>
            </w:r>
          </w:p>
          <w:p w14:paraId="785DC927"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Tunnel construction materials</w:t>
            </w:r>
          </w:p>
          <w:p w14:paraId="40FAE17E"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Shed construction materials</w:t>
            </w:r>
          </w:p>
          <w:p w14:paraId="73A97011"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Screen house construction materials</w:t>
            </w:r>
          </w:p>
          <w:p w14:paraId="463D3F73"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Nursery beds construction materials</w:t>
            </w:r>
          </w:p>
          <w:p w14:paraId="36B8019C"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Fencing materials</w:t>
            </w:r>
          </w:p>
          <w:p w14:paraId="4C22878D"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Water</w:t>
            </w:r>
          </w:p>
          <w:p w14:paraId="63B709CE"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Metals</w:t>
            </w:r>
          </w:p>
          <w:p w14:paraId="00001F06"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Woods</w:t>
            </w:r>
          </w:p>
          <w:p w14:paraId="1FB2CDF9"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Nails</w:t>
            </w:r>
          </w:p>
          <w:p w14:paraId="2994840E"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Hammer</w:t>
            </w:r>
          </w:p>
          <w:p w14:paraId="419ACFFF"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Stones</w:t>
            </w:r>
          </w:p>
          <w:p w14:paraId="6B2A4B57"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Ballast</w:t>
            </w:r>
          </w:p>
          <w:p w14:paraId="5099436A"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Iron sheets</w:t>
            </w:r>
          </w:p>
          <w:p w14:paraId="22BC0842"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Nails</w:t>
            </w:r>
          </w:p>
          <w:p w14:paraId="2295A225"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 xml:space="preserve">Cement  </w:t>
            </w:r>
          </w:p>
        </w:tc>
      </w:tr>
      <w:tr w:rsidR="00D82289" w14:paraId="144D406F" w14:textId="77777777">
        <w:tc>
          <w:tcPr>
            <w:tcW w:w="3544" w:type="dxa"/>
          </w:tcPr>
          <w:p w14:paraId="2933C655" w14:textId="77777777" w:rsidR="00D82289" w:rsidRDefault="00000000">
            <w:pPr>
              <w:pStyle w:val="ListParagraph"/>
              <w:numPr>
                <w:ilvl w:val="0"/>
                <w:numId w:val="74"/>
              </w:numPr>
              <w:tabs>
                <w:tab w:val="clear" w:pos="360"/>
              </w:tabs>
              <w:ind w:right="45"/>
              <w:rPr>
                <w:szCs w:val="24"/>
              </w:rPr>
            </w:pPr>
            <w:r>
              <w:rPr>
                <w:szCs w:val="24"/>
              </w:rPr>
              <w:lastRenderedPageBreak/>
              <w:t>Farm conditions include but not limited to:</w:t>
            </w:r>
          </w:p>
        </w:tc>
        <w:tc>
          <w:tcPr>
            <w:tcW w:w="5760" w:type="dxa"/>
          </w:tcPr>
          <w:p w14:paraId="424C66BF"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Topography</w:t>
            </w:r>
          </w:p>
          <w:p w14:paraId="080E8C40"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Wind direction</w:t>
            </w:r>
          </w:p>
          <w:p w14:paraId="31272514"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Soil type</w:t>
            </w:r>
          </w:p>
          <w:p w14:paraId="45C64216"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Accessibility</w:t>
            </w:r>
          </w:p>
          <w:p w14:paraId="61E22D51"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Location of related structures</w:t>
            </w:r>
          </w:p>
          <w:p w14:paraId="3CF168C6" w14:textId="77777777" w:rsidR="00D82289" w:rsidRDefault="00000000">
            <w:pPr>
              <w:widowControl w:val="0"/>
              <w:numPr>
                <w:ilvl w:val="0"/>
                <w:numId w:val="78"/>
              </w:numPr>
              <w:tabs>
                <w:tab w:val="left" w:pos="831"/>
                <w:tab w:val="left" w:pos="832"/>
              </w:tabs>
              <w:autoSpaceDE w:val="0"/>
              <w:autoSpaceDN w:val="0"/>
              <w:spacing w:after="0" w:line="360" w:lineRule="auto"/>
              <w:rPr>
                <w:szCs w:val="24"/>
              </w:rPr>
            </w:pPr>
            <w:r>
              <w:rPr>
                <w:szCs w:val="24"/>
              </w:rPr>
              <w:t xml:space="preserve">Security </w:t>
            </w:r>
          </w:p>
        </w:tc>
      </w:tr>
    </w:tbl>
    <w:p w14:paraId="72ADA741" w14:textId="77777777" w:rsidR="00D82289" w:rsidRDefault="00D82289">
      <w:pPr>
        <w:spacing w:after="0" w:line="360" w:lineRule="auto"/>
        <w:ind w:left="1320"/>
        <w:outlineLvl w:val="2"/>
        <w:rPr>
          <w:rFonts w:eastAsia="Cambria"/>
          <w:b/>
          <w:bCs/>
          <w:szCs w:val="24"/>
        </w:rPr>
      </w:pPr>
    </w:p>
    <w:p w14:paraId="0AF66D04" w14:textId="77777777" w:rsidR="00D82289" w:rsidRDefault="00D82289">
      <w:pPr>
        <w:spacing w:after="0" w:line="360" w:lineRule="auto"/>
        <w:ind w:left="1320"/>
        <w:outlineLvl w:val="3"/>
        <w:rPr>
          <w:rFonts w:eastAsia="Cambria"/>
          <w:b/>
          <w:bCs/>
          <w:szCs w:val="24"/>
        </w:rPr>
      </w:pPr>
      <w:bookmarkStart w:id="32" w:name="_Toc167524474"/>
      <w:bookmarkStart w:id="33" w:name="_Toc167525844"/>
    </w:p>
    <w:p w14:paraId="2AC0E46F" w14:textId="77777777" w:rsidR="00D82289" w:rsidRDefault="00000000">
      <w:pPr>
        <w:spacing w:after="0" w:line="360" w:lineRule="auto"/>
        <w:outlineLvl w:val="3"/>
        <w:rPr>
          <w:rFonts w:eastAsia="Cambria"/>
          <w:b/>
          <w:bCs/>
          <w:szCs w:val="24"/>
        </w:rPr>
      </w:pPr>
      <w:r>
        <w:rPr>
          <w:rFonts w:eastAsia="Cambria"/>
          <w:b/>
          <w:bCs/>
          <w:szCs w:val="24"/>
        </w:rPr>
        <w:t>REQUIRED SKILLS AND KNOWLEDGE</w:t>
      </w:r>
      <w:bookmarkEnd w:id="32"/>
      <w:bookmarkEnd w:id="33"/>
    </w:p>
    <w:p w14:paraId="45082FB8" w14:textId="77777777" w:rsidR="00D82289" w:rsidRDefault="00000000">
      <w:pPr>
        <w:spacing w:after="0" w:line="360" w:lineRule="auto"/>
        <w:rPr>
          <w:szCs w:val="24"/>
        </w:rPr>
      </w:pPr>
      <w:r>
        <w:rPr>
          <w:szCs w:val="24"/>
        </w:rPr>
        <w:t>This section describes the skills and knowledge required for this unit of competency.</w:t>
      </w:r>
    </w:p>
    <w:p w14:paraId="661B84ED" w14:textId="77777777" w:rsidR="00D82289" w:rsidRDefault="00000000">
      <w:pPr>
        <w:spacing w:after="0" w:line="360" w:lineRule="auto"/>
        <w:outlineLvl w:val="3"/>
        <w:rPr>
          <w:rFonts w:eastAsia="Cambria"/>
          <w:b/>
          <w:bCs/>
          <w:szCs w:val="24"/>
        </w:rPr>
      </w:pPr>
      <w:bookmarkStart w:id="34" w:name="_Toc167524475"/>
      <w:r>
        <w:rPr>
          <w:rFonts w:eastAsia="Cambria"/>
          <w:b/>
          <w:bCs/>
          <w:szCs w:val="24"/>
        </w:rPr>
        <w:t>Required skills</w:t>
      </w:r>
      <w:bookmarkEnd w:id="34"/>
    </w:p>
    <w:p w14:paraId="48C76531"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 xml:space="preserve">Planning </w:t>
      </w:r>
    </w:p>
    <w:p w14:paraId="2481F4A0"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 xml:space="preserve">Innovation and creativity </w:t>
      </w:r>
    </w:p>
    <w:p w14:paraId="28926037"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Accounting skills</w:t>
      </w:r>
    </w:p>
    <w:p w14:paraId="1281D967"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Estimation</w:t>
      </w:r>
    </w:p>
    <w:p w14:paraId="1A7DF978"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Masonry</w:t>
      </w:r>
    </w:p>
    <w:p w14:paraId="6DD83B25"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Carpentry</w:t>
      </w:r>
    </w:p>
    <w:p w14:paraId="1B61F062"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Plumbing</w:t>
      </w:r>
    </w:p>
    <w:p w14:paraId="174F8F55"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Joinery</w:t>
      </w:r>
    </w:p>
    <w:p w14:paraId="623A7E67"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Measuring</w:t>
      </w:r>
    </w:p>
    <w:p w14:paraId="79101D0A"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Drawing</w:t>
      </w:r>
    </w:p>
    <w:p w14:paraId="7A3710D9"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Basic structural design interpretation skills</w:t>
      </w:r>
    </w:p>
    <w:p w14:paraId="2D8E5D94"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Basic numeracy</w:t>
      </w:r>
    </w:p>
    <w:p w14:paraId="49A8BD46"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Craftsmanship</w:t>
      </w:r>
    </w:p>
    <w:p w14:paraId="6971FD58" w14:textId="77777777" w:rsidR="00D82289" w:rsidRDefault="00000000">
      <w:pPr>
        <w:pStyle w:val="ListParagraph"/>
        <w:widowControl w:val="0"/>
        <w:numPr>
          <w:ilvl w:val="0"/>
          <w:numId w:val="80"/>
        </w:numPr>
        <w:tabs>
          <w:tab w:val="clear" w:pos="360"/>
          <w:tab w:val="left" w:pos="2041"/>
          <w:tab w:val="left" w:pos="2042"/>
        </w:tabs>
        <w:autoSpaceDE w:val="0"/>
        <w:autoSpaceDN w:val="0"/>
        <w:rPr>
          <w:szCs w:val="24"/>
        </w:rPr>
      </w:pPr>
      <w:r>
        <w:rPr>
          <w:szCs w:val="24"/>
        </w:rPr>
        <w:t>Tilling skills</w:t>
      </w:r>
    </w:p>
    <w:p w14:paraId="55110DC8" w14:textId="77777777" w:rsidR="00D82289" w:rsidRDefault="00D82289">
      <w:pPr>
        <w:spacing w:after="0" w:line="360" w:lineRule="auto"/>
        <w:rPr>
          <w:rFonts w:eastAsia="Cambria"/>
          <w:szCs w:val="24"/>
        </w:rPr>
      </w:pPr>
    </w:p>
    <w:p w14:paraId="0A4A9251" w14:textId="77777777" w:rsidR="00D82289" w:rsidRDefault="00000000">
      <w:pPr>
        <w:spacing w:after="0" w:line="360" w:lineRule="auto"/>
        <w:outlineLvl w:val="3"/>
        <w:rPr>
          <w:rFonts w:eastAsia="Cambria"/>
          <w:b/>
          <w:bCs/>
          <w:szCs w:val="24"/>
        </w:rPr>
      </w:pPr>
      <w:bookmarkStart w:id="35" w:name="_Toc167524476"/>
      <w:r>
        <w:rPr>
          <w:rFonts w:eastAsia="Cambria"/>
          <w:b/>
          <w:bCs/>
          <w:szCs w:val="24"/>
        </w:rPr>
        <w:t>Required knowledge</w:t>
      </w:r>
      <w:bookmarkEnd w:id="35"/>
    </w:p>
    <w:p w14:paraId="69DBED0A" w14:textId="77777777" w:rsidR="00D82289" w:rsidRDefault="00000000">
      <w:pPr>
        <w:spacing w:after="0" w:line="360" w:lineRule="auto"/>
        <w:rPr>
          <w:szCs w:val="24"/>
        </w:rPr>
      </w:pPr>
      <w:r>
        <w:rPr>
          <w:szCs w:val="24"/>
        </w:rPr>
        <w:t>The individual needs to demonstrate knowledge of:</w:t>
      </w:r>
    </w:p>
    <w:p w14:paraId="35217AA4"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Factors to consider in selecting construction site</w:t>
      </w:r>
    </w:p>
    <w:p w14:paraId="606AAF88"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Farm Structure plan development</w:t>
      </w:r>
    </w:p>
    <w:p w14:paraId="77DCD8F5"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 xml:space="preserve">  Preparation of construction site</w:t>
      </w:r>
    </w:p>
    <w:p w14:paraId="6E7C2610"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Interpretation of an architectural plan</w:t>
      </w:r>
    </w:p>
    <w:p w14:paraId="2BCD25C8"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 xml:space="preserve">Preparation of bill of quantities </w:t>
      </w:r>
    </w:p>
    <w:p w14:paraId="782F27C5"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lastRenderedPageBreak/>
        <w:t>Budgeting</w:t>
      </w:r>
    </w:p>
    <w:p w14:paraId="4415A0A9"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Types of tools and equipment required in farm structures construction</w:t>
      </w:r>
    </w:p>
    <w:p w14:paraId="0CC1430C"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Materials for constructing Farm structures</w:t>
      </w:r>
    </w:p>
    <w:p w14:paraId="6D35DA0E"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Sources of funds</w:t>
      </w:r>
    </w:p>
    <w:p w14:paraId="45FB3BDA"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Nursery Irrigation systems</w:t>
      </w:r>
    </w:p>
    <w:p w14:paraId="52340245"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Construction of farm structures</w:t>
      </w:r>
    </w:p>
    <w:p w14:paraId="3047F65F"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Record keeping</w:t>
      </w:r>
    </w:p>
    <w:p w14:paraId="53C3642A"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Costing</w:t>
      </w:r>
    </w:p>
    <w:p w14:paraId="09E68E4E"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Report writing</w:t>
      </w:r>
    </w:p>
    <w:p w14:paraId="6CEE0127" w14:textId="77777777" w:rsidR="00D82289" w:rsidRDefault="00000000">
      <w:pPr>
        <w:widowControl w:val="0"/>
        <w:numPr>
          <w:ilvl w:val="1"/>
          <w:numId w:val="79"/>
        </w:numPr>
        <w:tabs>
          <w:tab w:val="left" w:pos="2041"/>
          <w:tab w:val="left" w:pos="2042"/>
        </w:tabs>
        <w:autoSpaceDE w:val="0"/>
        <w:autoSpaceDN w:val="0"/>
        <w:spacing w:after="0" w:line="360" w:lineRule="auto"/>
        <w:ind w:hanging="361"/>
        <w:rPr>
          <w:szCs w:val="24"/>
        </w:rPr>
      </w:pPr>
      <w:r>
        <w:rPr>
          <w:szCs w:val="24"/>
        </w:rPr>
        <w:t xml:space="preserve"> environmental Impact Assessment</w:t>
      </w:r>
    </w:p>
    <w:p w14:paraId="01AF2591" w14:textId="77777777" w:rsidR="00D82289" w:rsidRDefault="00D82289">
      <w:pPr>
        <w:spacing w:after="0" w:line="360" w:lineRule="auto"/>
        <w:ind w:left="1320"/>
        <w:outlineLvl w:val="2"/>
        <w:rPr>
          <w:rFonts w:eastAsia="Cambria"/>
          <w:szCs w:val="24"/>
        </w:rPr>
      </w:pPr>
    </w:p>
    <w:p w14:paraId="3740CA79" w14:textId="77777777" w:rsidR="00D82289" w:rsidRDefault="00000000">
      <w:pPr>
        <w:spacing w:after="0" w:line="360" w:lineRule="auto"/>
        <w:ind w:right="1264"/>
        <w:rPr>
          <w:rFonts w:eastAsia="Cambria"/>
          <w:b/>
          <w:bCs/>
          <w:szCs w:val="24"/>
        </w:rPr>
      </w:pPr>
      <w:bookmarkStart w:id="36" w:name="_Toc167525845"/>
      <w:bookmarkStart w:id="37" w:name="_Toc167524477"/>
      <w:r>
        <w:rPr>
          <w:rFonts w:eastAsia="Cambria"/>
          <w:b/>
          <w:bCs/>
          <w:szCs w:val="24"/>
        </w:rPr>
        <w:t>EVIDENCE GUIDE</w:t>
      </w:r>
      <w:bookmarkEnd w:id="36"/>
      <w:bookmarkEnd w:id="37"/>
    </w:p>
    <w:p w14:paraId="4BA45089" w14:textId="77777777" w:rsidR="00D82289" w:rsidRDefault="00000000">
      <w:pPr>
        <w:spacing w:after="0" w:line="360" w:lineRule="auto"/>
        <w:ind w:right="1264"/>
        <w:rPr>
          <w:szCs w:val="24"/>
        </w:rPr>
      </w:pPr>
      <w:r>
        <w:rPr>
          <w:szCs w:val="24"/>
        </w:rPr>
        <w:t>This provides advice on assessment and must be read in conjunction with the performance criteria, required skills and knowledge and range.</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3"/>
        <w:gridCol w:w="6237"/>
      </w:tblGrid>
      <w:tr w:rsidR="00D82289" w14:paraId="40EFCF3C" w14:textId="77777777">
        <w:trPr>
          <w:trHeight w:val="638"/>
        </w:trPr>
        <w:tc>
          <w:tcPr>
            <w:tcW w:w="2693" w:type="dxa"/>
          </w:tcPr>
          <w:p w14:paraId="79B27AAC" w14:textId="77777777" w:rsidR="00D82289" w:rsidRDefault="00000000">
            <w:pPr>
              <w:spacing w:after="0" w:line="360" w:lineRule="auto"/>
              <w:ind w:left="117"/>
              <w:rPr>
                <w:szCs w:val="24"/>
              </w:rPr>
            </w:pPr>
            <w:r>
              <w:rPr>
                <w:szCs w:val="24"/>
              </w:rPr>
              <w:t>1. Critical Aspects of</w:t>
            </w:r>
          </w:p>
          <w:p w14:paraId="4F190FB2" w14:textId="77777777" w:rsidR="00D82289" w:rsidRDefault="00000000">
            <w:pPr>
              <w:spacing w:after="0" w:line="360" w:lineRule="auto"/>
              <w:ind w:left="477"/>
              <w:rPr>
                <w:szCs w:val="24"/>
              </w:rPr>
            </w:pPr>
            <w:r>
              <w:rPr>
                <w:szCs w:val="24"/>
              </w:rPr>
              <w:t>Competency</w:t>
            </w:r>
          </w:p>
        </w:tc>
        <w:tc>
          <w:tcPr>
            <w:tcW w:w="6237" w:type="dxa"/>
          </w:tcPr>
          <w:p w14:paraId="0F7BF935" w14:textId="77777777" w:rsidR="00D82289" w:rsidRDefault="00000000">
            <w:pPr>
              <w:spacing w:after="0" w:line="360" w:lineRule="auto"/>
              <w:ind w:left="110"/>
              <w:rPr>
                <w:szCs w:val="24"/>
              </w:rPr>
            </w:pPr>
            <w:r>
              <w:rPr>
                <w:szCs w:val="24"/>
              </w:rPr>
              <w:t>Assessment requires evidence that the candidate:</w:t>
            </w:r>
            <w:r>
              <w:rPr>
                <w:rFonts w:eastAsia="SimSun"/>
                <w:color w:val="1F1F1F"/>
                <w:szCs w:val="24"/>
                <w:shd w:val="clear" w:color="auto" w:fill="FFFFFF"/>
              </w:rPr>
              <w:t xml:space="preserve">  </w:t>
            </w:r>
          </w:p>
          <w:p w14:paraId="22141C0E" w14:textId="77777777" w:rsidR="00D82289" w:rsidRDefault="00000000">
            <w:pPr>
              <w:pStyle w:val="ListParagraph"/>
              <w:numPr>
                <w:ilvl w:val="1"/>
                <w:numId w:val="81"/>
              </w:numPr>
              <w:tabs>
                <w:tab w:val="clear" w:pos="360"/>
              </w:tabs>
              <w:rPr>
                <w:szCs w:val="24"/>
              </w:rPr>
            </w:pPr>
            <w:r>
              <w:rPr>
                <w:szCs w:val="24"/>
              </w:rPr>
              <w:t xml:space="preserve">Analysed Farm conditions based on work requirement  </w:t>
            </w:r>
            <w:r>
              <w:rPr>
                <w:rFonts w:eastAsia="SimSun"/>
                <w:bCs/>
                <w:szCs w:val="24"/>
              </w:rPr>
              <w:t xml:space="preserve"> </w:t>
            </w:r>
          </w:p>
          <w:p w14:paraId="78850898" w14:textId="77777777" w:rsidR="00D82289" w:rsidRDefault="00000000">
            <w:pPr>
              <w:pStyle w:val="ListParagraph"/>
              <w:numPr>
                <w:ilvl w:val="1"/>
                <w:numId w:val="81"/>
              </w:numPr>
              <w:tabs>
                <w:tab w:val="clear" w:pos="360"/>
              </w:tabs>
              <w:rPr>
                <w:rFonts w:eastAsia="SimSun"/>
                <w:bCs/>
                <w:szCs w:val="24"/>
              </w:rPr>
            </w:pPr>
            <w:r>
              <w:rPr>
                <w:rFonts w:eastAsia="SimSun"/>
                <w:bCs/>
                <w:szCs w:val="24"/>
              </w:rPr>
              <w:t>Drawn Farm plan layout based on efficiency, expansion capability, farmer’s preference and environmental impacts</w:t>
            </w:r>
          </w:p>
          <w:p w14:paraId="22A7A250" w14:textId="77777777" w:rsidR="00D82289" w:rsidRDefault="00000000">
            <w:pPr>
              <w:pStyle w:val="ListParagraph"/>
              <w:numPr>
                <w:ilvl w:val="1"/>
                <w:numId w:val="81"/>
              </w:numPr>
              <w:tabs>
                <w:tab w:val="clear" w:pos="360"/>
              </w:tabs>
              <w:rPr>
                <w:rFonts w:eastAsia="SimSun"/>
                <w:bCs/>
                <w:szCs w:val="24"/>
              </w:rPr>
            </w:pPr>
            <w:r>
              <w:rPr>
                <w:rFonts w:eastAsia="SimSun"/>
                <w:bCs/>
                <w:szCs w:val="24"/>
              </w:rPr>
              <w:t>Drawn Plan of farm structure as per work requirement</w:t>
            </w:r>
          </w:p>
          <w:p w14:paraId="140A8A8B" w14:textId="77777777" w:rsidR="00D82289" w:rsidRDefault="00000000">
            <w:pPr>
              <w:pStyle w:val="ListParagraph"/>
              <w:numPr>
                <w:ilvl w:val="1"/>
                <w:numId w:val="81"/>
              </w:numPr>
              <w:tabs>
                <w:tab w:val="clear" w:pos="360"/>
              </w:tabs>
              <w:rPr>
                <w:rFonts w:eastAsia="SimSun"/>
                <w:bCs/>
                <w:szCs w:val="24"/>
              </w:rPr>
            </w:pPr>
            <w:r>
              <w:rPr>
                <w:rFonts w:eastAsia="SimSun"/>
                <w:bCs/>
                <w:szCs w:val="24"/>
              </w:rPr>
              <w:t>Prepared site for construction as per the design</w:t>
            </w:r>
          </w:p>
          <w:p w14:paraId="7371A1CD" w14:textId="77777777" w:rsidR="00D82289" w:rsidRDefault="00000000">
            <w:pPr>
              <w:pStyle w:val="ListParagraph"/>
              <w:numPr>
                <w:ilvl w:val="1"/>
                <w:numId w:val="81"/>
              </w:numPr>
              <w:tabs>
                <w:tab w:val="clear" w:pos="360"/>
              </w:tabs>
              <w:rPr>
                <w:rFonts w:eastAsia="SimSun"/>
                <w:bCs/>
                <w:szCs w:val="24"/>
              </w:rPr>
            </w:pPr>
            <w:r>
              <w:rPr>
                <w:rFonts w:eastAsia="SimSun"/>
                <w:bCs/>
                <w:szCs w:val="24"/>
              </w:rPr>
              <w:t>Selected Construction materials based on design.</w:t>
            </w:r>
          </w:p>
          <w:p w14:paraId="69593539" w14:textId="77777777" w:rsidR="00D82289" w:rsidRDefault="00000000">
            <w:pPr>
              <w:pStyle w:val="ListParagraph"/>
              <w:numPr>
                <w:ilvl w:val="1"/>
                <w:numId w:val="81"/>
              </w:numPr>
              <w:tabs>
                <w:tab w:val="clear" w:pos="360"/>
              </w:tabs>
              <w:rPr>
                <w:rFonts w:eastAsia="SimSun"/>
                <w:bCs/>
                <w:szCs w:val="24"/>
              </w:rPr>
            </w:pPr>
            <w:r>
              <w:rPr>
                <w:rFonts w:eastAsia="SimSun"/>
                <w:bCs/>
                <w:szCs w:val="24"/>
              </w:rPr>
              <w:t>Carried out Construction procedure as per work requirement</w:t>
            </w:r>
          </w:p>
          <w:p w14:paraId="1E5BC05F" w14:textId="77777777" w:rsidR="00D82289" w:rsidRDefault="00000000">
            <w:pPr>
              <w:pStyle w:val="ListParagraph"/>
              <w:numPr>
                <w:ilvl w:val="1"/>
                <w:numId w:val="81"/>
              </w:numPr>
              <w:tabs>
                <w:tab w:val="clear" w:pos="360"/>
              </w:tabs>
              <w:rPr>
                <w:rFonts w:eastAsia="SimSun"/>
                <w:bCs/>
                <w:szCs w:val="24"/>
              </w:rPr>
            </w:pPr>
            <w:r>
              <w:rPr>
                <w:rFonts w:eastAsia="SimSun"/>
                <w:bCs/>
                <w:szCs w:val="24"/>
              </w:rPr>
              <w:t>Carried out repairs as per need and design</w:t>
            </w:r>
          </w:p>
        </w:tc>
      </w:tr>
      <w:tr w:rsidR="00D82289" w14:paraId="4976C85C" w14:textId="77777777">
        <w:trPr>
          <w:trHeight w:val="2533"/>
        </w:trPr>
        <w:tc>
          <w:tcPr>
            <w:tcW w:w="2693" w:type="dxa"/>
          </w:tcPr>
          <w:p w14:paraId="4AEDF8A7" w14:textId="77777777" w:rsidR="00D82289" w:rsidRDefault="00000000">
            <w:pPr>
              <w:spacing w:after="0" w:line="360" w:lineRule="auto"/>
              <w:ind w:left="110"/>
              <w:rPr>
                <w:szCs w:val="24"/>
              </w:rPr>
            </w:pPr>
            <w:r>
              <w:rPr>
                <w:szCs w:val="24"/>
              </w:rPr>
              <w:t>2. Resource Implications</w:t>
            </w:r>
          </w:p>
        </w:tc>
        <w:tc>
          <w:tcPr>
            <w:tcW w:w="6237" w:type="dxa"/>
          </w:tcPr>
          <w:p w14:paraId="2668FFED" w14:textId="77777777" w:rsidR="00D82289" w:rsidRDefault="00000000">
            <w:pPr>
              <w:spacing w:after="0" w:line="360" w:lineRule="auto"/>
              <w:rPr>
                <w:rFonts w:eastAsia="Calibri"/>
                <w:szCs w:val="24"/>
              </w:rPr>
            </w:pPr>
            <w:r>
              <w:rPr>
                <w:rFonts w:eastAsia="Calibri"/>
                <w:szCs w:val="24"/>
              </w:rPr>
              <w:t>The following resources should be provided:</w:t>
            </w:r>
          </w:p>
          <w:p w14:paraId="252EF819" w14:textId="77777777" w:rsidR="00D82289" w:rsidRDefault="00000000">
            <w:pPr>
              <w:numPr>
                <w:ilvl w:val="1"/>
                <w:numId w:val="82"/>
              </w:numPr>
              <w:spacing w:after="0" w:line="360" w:lineRule="auto"/>
              <w:contextualSpacing/>
              <w:rPr>
                <w:rFonts w:eastAsia="Times New Roman"/>
                <w:szCs w:val="24"/>
              </w:rPr>
            </w:pPr>
            <w:r>
              <w:rPr>
                <w:rFonts w:eastAsia="Times New Roman"/>
                <w:szCs w:val="24"/>
              </w:rPr>
              <w:t xml:space="preserve">Appropriately simulated environment where assessment can take place </w:t>
            </w:r>
          </w:p>
          <w:p w14:paraId="15F0981F" w14:textId="77777777" w:rsidR="00D82289" w:rsidRDefault="00000000">
            <w:pPr>
              <w:numPr>
                <w:ilvl w:val="1"/>
                <w:numId w:val="82"/>
              </w:numPr>
              <w:spacing w:after="0" w:line="360" w:lineRule="auto"/>
              <w:contextualSpacing/>
              <w:rPr>
                <w:rFonts w:eastAsia="Times New Roman"/>
                <w:szCs w:val="24"/>
              </w:rPr>
            </w:pPr>
            <w:r>
              <w:rPr>
                <w:rFonts w:eastAsia="Times New Roman"/>
                <w:szCs w:val="24"/>
              </w:rPr>
              <w:t xml:space="preserve"> Access to relevant workplace assessment environment</w:t>
            </w:r>
          </w:p>
          <w:p w14:paraId="4A08AA36" w14:textId="77777777" w:rsidR="00D82289" w:rsidRDefault="00000000">
            <w:pPr>
              <w:numPr>
                <w:ilvl w:val="1"/>
                <w:numId w:val="82"/>
              </w:numPr>
              <w:spacing w:after="0" w:line="360" w:lineRule="auto"/>
              <w:contextualSpacing/>
              <w:rPr>
                <w:rFonts w:eastAsia="Times New Roman"/>
                <w:szCs w:val="24"/>
              </w:rPr>
            </w:pPr>
            <w:r>
              <w:rPr>
                <w:rFonts w:eastAsia="Times New Roman"/>
                <w:szCs w:val="24"/>
              </w:rPr>
              <w:t>Resources relevant to the proposed assessment activity or tasks</w:t>
            </w:r>
          </w:p>
        </w:tc>
      </w:tr>
      <w:tr w:rsidR="00D82289" w14:paraId="1E54EEE9" w14:textId="77777777">
        <w:trPr>
          <w:trHeight w:val="1272"/>
        </w:trPr>
        <w:tc>
          <w:tcPr>
            <w:tcW w:w="2693" w:type="dxa"/>
          </w:tcPr>
          <w:p w14:paraId="6CF15D17" w14:textId="77777777" w:rsidR="00D82289" w:rsidRDefault="00000000">
            <w:pPr>
              <w:spacing w:after="0" w:line="360" w:lineRule="auto"/>
              <w:ind w:left="110"/>
              <w:rPr>
                <w:szCs w:val="24"/>
              </w:rPr>
            </w:pPr>
            <w:r>
              <w:rPr>
                <w:szCs w:val="24"/>
              </w:rPr>
              <w:t>3. Methods of Assessment</w:t>
            </w:r>
          </w:p>
        </w:tc>
        <w:tc>
          <w:tcPr>
            <w:tcW w:w="6237" w:type="dxa"/>
          </w:tcPr>
          <w:p w14:paraId="028D3C3C" w14:textId="77777777" w:rsidR="00D82289" w:rsidRDefault="00000000">
            <w:pPr>
              <w:spacing w:after="0" w:line="360" w:lineRule="auto"/>
              <w:ind w:left="110"/>
              <w:rPr>
                <w:szCs w:val="24"/>
              </w:rPr>
            </w:pPr>
            <w:r>
              <w:rPr>
                <w:szCs w:val="24"/>
              </w:rPr>
              <w:t>Competency may be assessed through:</w:t>
            </w:r>
          </w:p>
          <w:p w14:paraId="7F4C8D74"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t xml:space="preserve">Practical assessment </w:t>
            </w:r>
          </w:p>
          <w:p w14:paraId="36DB9C2C"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t>Project</w:t>
            </w:r>
          </w:p>
          <w:p w14:paraId="22030626"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t>Portfolio of evidence</w:t>
            </w:r>
          </w:p>
          <w:p w14:paraId="690FA230"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lastRenderedPageBreak/>
              <w:t xml:space="preserve"> Third party report</w:t>
            </w:r>
          </w:p>
          <w:p w14:paraId="17CE0918" w14:textId="77777777" w:rsidR="00D82289" w:rsidRDefault="00D82289">
            <w:pPr>
              <w:pStyle w:val="ListParagraph"/>
              <w:widowControl w:val="0"/>
              <w:numPr>
                <w:ilvl w:val="1"/>
                <w:numId w:val="83"/>
              </w:numPr>
              <w:tabs>
                <w:tab w:val="clear" w:pos="360"/>
                <w:tab w:val="left" w:pos="377"/>
              </w:tabs>
              <w:autoSpaceDE w:val="0"/>
              <w:autoSpaceDN w:val="0"/>
              <w:rPr>
                <w:szCs w:val="24"/>
              </w:rPr>
            </w:pPr>
          </w:p>
          <w:p w14:paraId="563FA8A5"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t xml:space="preserve">Written assessment </w:t>
            </w:r>
          </w:p>
          <w:p w14:paraId="6335B45B" w14:textId="77777777" w:rsidR="00D82289" w:rsidRDefault="00000000">
            <w:pPr>
              <w:pStyle w:val="ListParagraph"/>
              <w:widowControl w:val="0"/>
              <w:numPr>
                <w:ilvl w:val="1"/>
                <w:numId w:val="83"/>
              </w:numPr>
              <w:tabs>
                <w:tab w:val="clear" w:pos="360"/>
                <w:tab w:val="left" w:pos="377"/>
              </w:tabs>
              <w:autoSpaceDE w:val="0"/>
              <w:autoSpaceDN w:val="0"/>
              <w:rPr>
                <w:szCs w:val="24"/>
              </w:rPr>
            </w:pPr>
            <w:r>
              <w:rPr>
                <w:szCs w:val="24"/>
              </w:rPr>
              <w:t>Oral</w:t>
            </w:r>
            <w:r>
              <w:rPr>
                <w:szCs w:val="24"/>
                <w:lang w:val="en-ZW"/>
              </w:rPr>
              <w:t xml:space="preserve"> assessment</w:t>
            </w:r>
          </w:p>
        </w:tc>
      </w:tr>
      <w:tr w:rsidR="00D82289" w14:paraId="4BD9E602" w14:textId="77777777">
        <w:trPr>
          <w:trHeight w:val="800"/>
        </w:trPr>
        <w:tc>
          <w:tcPr>
            <w:tcW w:w="2693" w:type="dxa"/>
          </w:tcPr>
          <w:p w14:paraId="3B5E310B" w14:textId="77777777" w:rsidR="00D82289" w:rsidRDefault="00000000">
            <w:pPr>
              <w:spacing w:after="0" w:line="360" w:lineRule="auto"/>
              <w:ind w:left="110"/>
              <w:rPr>
                <w:szCs w:val="24"/>
              </w:rPr>
            </w:pPr>
            <w:r>
              <w:rPr>
                <w:szCs w:val="24"/>
              </w:rPr>
              <w:lastRenderedPageBreak/>
              <w:t>4. Context of Assessment</w:t>
            </w:r>
          </w:p>
        </w:tc>
        <w:tc>
          <w:tcPr>
            <w:tcW w:w="6237" w:type="dxa"/>
          </w:tcPr>
          <w:p w14:paraId="278C4904" w14:textId="77777777" w:rsidR="00D82289" w:rsidRDefault="00000000">
            <w:pPr>
              <w:spacing w:after="0" w:line="360" w:lineRule="auto"/>
              <w:ind w:left="110"/>
              <w:rPr>
                <w:szCs w:val="24"/>
              </w:rPr>
            </w:pPr>
            <w:r>
              <w:rPr>
                <w:szCs w:val="24"/>
              </w:rPr>
              <w:t xml:space="preserve">This competency may be assessed in a </w:t>
            </w:r>
            <w:r>
              <w:rPr>
                <w:szCs w:val="24"/>
                <w:lang w:val="en-GB"/>
              </w:rPr>
              <w:t>workplace or in a simulated workplace.</w:t>
            </w:r>
          </w:p>
        </w:tc>
      </w:tr>
      <w:tr w:rsidR="00D82289" w14:paraId="207E3B98" w14:textId="77777777">
        <w:trPr>
          <w:trHeight w:val="955"/>
        </w:trPr>
        <w:tc>
          <w:tcPr>
            <w:tcW w:w="2693" w:type="dxa"/>
          </w:tcPr>
          <w:p w14:paraId="0159C67A" w14:textId="77777777" w:rsidR="00D82289" w:rsidRDefault="00000000">
            <w:pPr>
              <w:spacing w:after="0" w:line="360" w:lineRule="auto"/>
              <w:ind w:left="470" w:right="399" w:hanging="360"/>
              <w:rPr>
                <w:szCs w:val="24"/>
              </w:rPr>
            </w:pPr>
            <w:r>
              <w:rPr>
                <w:szCs w:val="24"/>
              </w:rPr>
              <w:t>5. Guidance information for assessment</w:t>
            </w:r>
          </w:p>
        </w:tc>
        <w:tc>
          <w:tcPr>
            <w:tcW w:w="6237" w:type="dxa"/>
          </w:tcPr>
          <w:p w14:paraId="6C1FF170" w14:textId="77777777" w:rsidR="00D82289" w:rsidRDefault="00000000">
            <w:pPr>
              <w:spacing w:after="0" w:line="360" w:lineRule="auto"/>
              <w:ind w:left="110"/>
              <w:rPr>
                <w:szCs w:val="24"/>
              </w:rPr>
            </w:pPr>
            <w:r>
              <w:rPr>
                <w:szCs w:val="24"/>
              </w:rPr>
              <w:t>Holistic assessment with other units relevant to the industry sector, workplace and job roles is recommended. Attitude is assessed alongside construction of farm structures</w:t>
            </w:r>
          </w:p>
        </w:tc>
      </w:tr>
    </w:tbl>
    <w:p w14:paraId="25C0F66F" w14:textId="77777777" w:rsidR="00D82289" w:rsidRDefault="00000000">
      <w:pPr>
        <w:rPr>
          <w:szCs w:val="24"/>
        </w:rPr>
      </w:pPr>
      <w:r>
        <w:rPr>
          <w:szCs w:val="24"/>
        </w:rPr>
        <w:br w:type="page"/>
      </w:r>
    </w:p>
    <w:p w14:paraId="76BACD59" w14:textId="77777777" w:rsidR="00D82289" w:rsidRDefault="00000000">
      <w:pPr>
        <w:pStyle w:val="Heading2"/>
        <w:spacing w:before="0" w:after="0"/>
        <w:rPr>
          <w:lang w:val="fr-FR"/>
        </w:rPr>
      </w:pPr>
      <w:bookmarkStart w:id="38" w:name="_Toc5118"/>
      <w:r>
        <w:lastRenderedPageBreak/>
        <w:t>APPLY ANIMAL ANATOMY AND PHYSIOLOGY</w:t>
      </w:r>
      <w:bookmarkEnd w:id="38"/>
    </w:p>
    <w:p w14:paraId="7764C50B" w14:textId="77777777" w:rsidR="00D82289" w:rsidRDefault="00D82289">
      <w:pPr>
        <w:spacing w:after="0" w:line="360" w:lineRule="auto"/>
        <w:jc w:val="center"/>
        <w:rPr>
          <w:rFonts w:eastAsia="Calibri"/>
          <w:b/>
          <w:bCs/>
          <w:szCs w:val="24"/>
        </w:rPr>
      </w:pPr>
    </w:p>
    <w:p w14:paraId="6FE81E9F" w14:textId="77777777" w:rsidR="00D82289" w:rsidRDefault="00000000">
      <w:pPr>
        <w:suppressAutoHyphens/>
        <w:autoSpaceDN w:val="0"/>
        <w:spacing w:after="0" w:line="360" w:lineRule="auto"/>
        <w:textAlignment w:val="baseline"/>
        <w:rPr>
          <w:b/>
          <w:szCs w:val="24"/>
          <w:lang w:val="en-ZA" w:eastAsia="fr-FR"/>
        </w:rPr>
      </w:pPr>
      <w:r>
        <w:rPr>
          <w:rFonts w:eastAsia="Calibri"/>
          <w:b/>
          <w:color w:val="auto"/>
          <w:szCs w:val="24"/>
        </w:rPr>
        <w:t xml:space="preserve">UNIT CODE: </w:t>
      </w:r>
      <w:bookmarkStart w:id="39" w:name="_Hlk185365683"/>
      <w:r>
        <w:rPr>
          <w:b/>
          <w:szCs w:val="24"/>
        </w:rPr>
        <w:t>0511 551 06A</w:t>
      </w:r>
      <w:bookmarkEnd w:id="39"/>
    </w:p>
    <w:p w14:paraId="36EB9BB2" w14:textId="77777777" w:rsidR="00D82289" w:rsidRDefault="00000000">
      <w:pPr>
        <w:spacing w:after="0" w:line="360" w:lineRule="auto"/>
        <w:rPr>
          <w:rFonts w:eastAsia="Calibri"/>
          <w:b/>
          <w:szCs w:val="24"/>
        </w:rPr>
      </w:pPr>
      <w:r>
        <w:rPr>
          <w:rFonts w:eastAsia="Calibri"/>
          <w:b/>
          <w:szCs w:val="24"/>
        </w:rPr>
        <w:t>UNIT DESCRIPTION</w:t>
      </w:r>
    </w:p>
    <w:p w14:paraId="07C0BEBB" w14:textId="77777777" w:rsidR="00D82289" w:rsidRDefault="00000000">
      <w:pPr>
        <w:tabs>
          <w:tab w:val="left" w:pos="1003"/>
          <w:tab w:val="center" w:pos="1130"/>
        </w:tabs>
        <w:spacing w:after="0" w:line="360" w:lineRule="auto"/>
        <w:rPr>
          <w:rFonts w:eastAsia="Calibri"/>
          <w:bCs/>
          <w:szCs w:val="24"/>
          <w:lang w:val="en-ZW"/>
        </w:rPr>
      </w:pPr>
      <w:bookmarkStart w:id="40" w:name="_Hlk74731931"/>
      <w:r>
        <w:rPr>
          <w:rFonts w:eastAsia="Calibri"/>
          <w:szCs w:val="24"/>
          <w:lang w:val="en-ZW"/>
        </w:rPr>
        <w:t>This unit describes knowledge, skills and attitudes required to apply</w:t>
      </w:r>
      <w:r>
        <w:rPr>
          <w:rFonts w:eastAsia="Calibri"/>
          <w:bCs/>
          <w:szCs w:val="24"/>
          <w:lang w:val="en-ZW"/>
        </w:rPr>
        <w:t xml:space="preserve"> animal anatomy and physiology</w:t>
      </w:r>
      <w:r>
        <w:rPr>
          <w:rFonts w:eastAsia="Calibri"/>
          <w:szCs w:val="24"/>
          <w:lang w:val="en-ZW"/>
        </w:rPr>
        <w:t xml:space="preserve">. It involves carrying out animal classification, </w:t>
      </w:r>
      <w:r>
        <w:rPr>
          <w:rFonts w:eastAsia="Calibri"/>
          <w:bCs/>
          <w:szCs w:val="24"/>
          <w:lang w:val="en-ZW"/>
        </w:rPr>
        <w:t xml:space="preserve">applying morphology and </w:t>
      </w:r>
      <w:r>
        <w:rPr>
          <w:rFonts w:eastAsia="Calibri"/>
          <w:szCs w:val="24"/>
          <w:lang w:val="en-ZW"/>
        </w:rPr>
        <w:t xml:space="preserve">physiology </w:t>
      </w:r>
      <w:r>
        <w:rPr>
          <w:rFonts w:eastAsia="Calibri"/>
          <w:bCs/>
          <w:szCs w:val="24"/>
          <w:lang w:val="en-ZW"/>
        </w:rPr>
        <w:t>in animal production</w:t>
      </w:r>
    </w:p>
    <w:p w14:paraId="0861AEDB" w14:textId="77777777" w:rsidR="00D82289" w:rsidRDefault="00D82289">
      <w:pPr>
        <w:tabs>
          <w:tab w:val="left" w:pos="1003"/>
          <w:tab w:val="center" w:pos="1130"/>
        </w:tabs>
        <w:spacing w:after="0" w:line="360" w:lineRule="auto"/>
        <w:rPr>
          <w:rFonts w:eastAsia="Calibri"/>
          <w:szCs w:val="24"/>
          <w:lang w:val="en-ZW"/>
        </w:rPr>
      </w:pPr>
    </w:p>
    <w:bookmarkEnd w:id="40"/>
    <w:p w14:paraId="267DAD66"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5"/>
        <w:gridCol w:w="6611"/>
      </w:tblGrid>
      <w:tr w:rsidR="00D82289" w14:paraId="6CFE0003"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71F17B" w14:textId="77777777" w:rsidR="00D82289" w:rsidRDefault="00000000">
            <w:pPr>
              <w:spacing w:after="0" w:line="360" w:lineRule="auto"/>
              <w:rPr>
                <w:rFonts w:eastAsia="Calibri"/>
                <w:b/>
                <w:szCs w:val="24"/>
              </w:rPr>
            </w:pPr>
            <w:r>
              <w:rPr>
                <w:rFonts w:eastAsia="Calibri"/>
                <w:b/>
                <w:szCs w:val="24"/>
              </w:rPr>
              <w:t xml:space="preserve">ELEMENT </w:t>
            </w:r>
          </w:p>
          <w:p w14:paraId="3449C3D7"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66"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EAE5E0" w14:textId="77777777" w:rsidR="00D82289" w:rsidRDefault="00000000">
            <w:pPr>
              <w:spacing w:after="0" w:line="360" w:lineRule="auto"/>
              <w:rPr>
                <w:rFonts w:eastAsia="Calibri"/>
                <w:b/>
                <w:szCs w:val="24"/>
              </w:rPr>
            </w:pPr>
            <w:r>
              <w:rPr>
                <w:rFonts w:eastAsia="Calibri"/>
                <w:b/>
                <w:szCs w:val="24"/>
              </w:rPr>
              <w:t>PERFORMANCE CRITERIA</w:t>
            </w:r>
          </w:p>
          <w:p w14:paraId="2A8182E4"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4587275D"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263D5E86" w14:textId="77777777">
        <w:trPr>
          <w:trHeight w:val="512"/>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35C23" w14:textId="77777777" w:rsidR="00D82289" w:rsidRDefault="00000000">
            <w:pPr>
              <w:numPr>
                <w:ilvl w:val="0"/>
                <w:numId w:val="84"/>
              </w:numPr>
              <w:spacing w:after="0" w:line="360" w:lineRule="auto"/>
              <w:contextualSpacing/>
              <w:rPr>
                <w:szCs w:val="24"/>
              </w:rPr>
            </w:pPr>
            <w:r>
              <w:rPr>
                <w:szCs w:val="24"/>
              </w:rPr>
              <w:t>Classify farm animals</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29DE2" w14:textId="77777777" w:rsidR="00D82289" w:rsidRDefault="00000000">
            <w:pPr>
              <w:pStyle w:val="ListParagraph"/>
              <w:numPr>
                <w:ilvl w:val="0"/>
                <w:numId w:val="85"/>
              </w:numPr>
              <w:rPr>
                <w:szCs w:val="24"/>
              </w:rPr>
            </w:pPr>
            <w:r>
              <w:rPr>
                <w:b/>
                <w:i/>
                <w:szCs w:val="24"/>
              </w:rPr>
              <w:t>Mammals</w:t>
            </w:r>
            <w:r>
              <w:rPr>
                <w:szCs w:val="24"/>
              </w:rPr>
              <w:t xml:space="preserve"> are classified based on taxonomic principles of classification</w:t>
            </w:r>
          </w:p>
          <w:p w14:paraId="736FA18B" w14:textId="77777777" w:rsidR="00D82289" w:rsidRDefault="00000000">
            <w:pPr>
              <w:pStyle w:val="ListParagraph"/>
              <w:numPr>
                <w:ilvl w:val="0"/>
                <w:numId w:val="85"/>
              </w:numPr>
              <w:rPr>
                <w:szCs w:val="24"/>
              </w:rPr>
            </w:pPr>
            <w:r>
              <w:rPr>
                <w:b/>
                <w:i/>
                <w:szCs w:val="24"/>
              </w:rPr>
              <w:t>Aves</w:t>
            </w:r>
            <w:r>
              <w:rPr>
                <w:szCs w:val="24"/>
              </w:rPr>
              <w:t xml:space="preserve"> are classified based on taxonomic principles of classification</w:t>
            </w:r>
          </w:p>
          <w:p w14:paraId="1C95456A" w14:textId="77777777" w:rsidR="00D82289" w:rsidRDefault="00000000">
            <w:pPr>
              <w:pStyle w:val="ListParagraph"/>
              <w:numPr>
                <w:ilvl w:val="0"/>
                <w:numId w:val="85"/>
              </w:numPr>
              <w:rPr>
                <w:szCs w:val="24"/>
              </w:rPr>
            </w:pPr>
            <w:r>
              <w:rPr>
                <w:szCs w:val="24"/>
              </w:rPr>
              <w:t xml:space="preserve"> </w:t>
            </w:r>
            <w:r>
              <w:rPr>
                <w:b/>
                <w:i/>
                <w:szCs w:val="24"/>
              </w:rPr>
              <w:t>Pisces</w:t>
            </w:r>
            <w:r>
              <w:rPr>
                <w:szCs w:val="24"/>
              </w:rPr>
              <w:t xml:space="preserve"> are classified based on taxonomic principles of classification</w:t>
            </w:r>
          </w:p>
          <w:p w14:paraId="2594A6FC" w14:textId="77777777" w:rsidR="00D82289" w:rsidRDefault="00000000">
            <w:pPr>
              <w:pStyle w:val="ListParagraph"/>
              <w:numPr>
                <w:ilvl w:val="0"/>
                <w:numId w:val="85"/>
              </w:numPr>
              <w:rPr>
                <w:szCs w:val="24"/>
              </w:rPr>
            </w:pPr>
            <w:r>
              <w:rPr>
                <w:b/>
                <w:i/>
                <w:szCs w:val="24"/>
              </w:rPr>
              <w:t xml:space="preserve">Reptiles </w:t>
            </w:r>
            <w:r>
              <w:rPr>
                <w:szCs w:val="24"/>
              </w:rPr>
              <w:t>are classified based on taxonomic principles of classification</w:t>
            </w:r>
          </w:p>
          <w:p w14:paraId="52D6E338" w14:textId="77777777" w:rsidR="00D82289" w:rsidRDefault="00000000">
            <w:pPr>
              <w:pStyle w:val="ListParagraph"/>
              <w:numPr>
                <w:ilvl w:val="0"/>
                <w:numId w:val="85"/>
              </w:numPr>
              <w:rPr>
                <w:szCs w:val="24"/>
              </w:rPr>
            </w:pPr>
            <w:r>
              <w:rPr>
                <w:b/>
                <w:i/>
                <w:szCs w:val="24"/>
              </w:rPr>
              <w:t>Amphibians</w:t>
            </w:r>
            <w:r>
              <w:rPr>
                <w:szCs w:val="24"/>
              </w:rPr>
              <w:t xml:space="preserve"> are classified based on taxonomic principles of classification</w:t>
            </w:r>
          </w:p>
          <w:p w14:paraId="18D7B4BC" w14:textId="77777777" w:rsidR="00D82289" w:rsidRDefault="00000000">
            <w:pPr>
              <w:pStyle w:val="ListParagraph"/>
              <w:numPr>
                <w:ilvl w:val="0"/>
                <w:numId w:val="85"/>
              </w:numPr>
              <w:rPr>
                <w:szCs w:val="24"/>
              </w:rPr>
            </w:pPr>
            <w:r>
              <w:rPr>
                <w:b/>
                <w:i/>
                <w:szCs w:val="24"/>
              </w:rPr>
              <w:t>Arthropods</w:t>
            </w:r>
            <w:r>
              <w:rPr>
                <w:szCs w:val="24"/>
              </w:rPr>
              <w:t xml:space="preserve"> are classified based on taxonomic principles of classification</w:t>
            </w:r>
          </w:p>
        </w:tc>
      </w:tr>
      <w:tr w:rsidR="00D82289" w14:paraId="0F0868E9"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0066F" w14:textId="77777777" w:rsidR="00D82289" w:rsidRDefault="00000000">
            <w:pPr>
              <w:numPr>
                <w:ilvl w:val="0"/>
                <w:numId w:val="84"/>
              </w:numPr>
              <w:spacing w:after="0" w:line="360" w:lineRule="auto"/>
              <w:contextualSpacing/>
              <w:rPr>
                <w:szCs w:val="24"/>
              </w:rPr>
            </w:pPr>
            <w:r>
              <w:rPr>
                <w:szCs w:val="24"/>
              </w:rPr>
              <w:t>Apply morphology in animal production</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39C4D" w14:textId="77777777" w:rsidR="00D82289" w:rsidRDefault="00000000">
            <w:pPr>
              <w:pStyle w:val="ListParagraph"/>
              <w:numPr>
                <w:ilvl w:val="0"/>
                <w:numId w:val="86"/>
              </w:numPr>
              <w:rPr>
                <w:szCs w:val="24"/>
              </w:rPr>
            </w:pPr>
            <w:r>
              <w:rPr>
                <w:szCs w:val="24"/>
              </w:rPr>
              <w:t>External features of animals are identified and illustrated based on animal classification</w:t>
            </w:r>
          </w:p>
          <w:p w14:paraId="2FF016DB" w14:textId="77777777" w:rsidR="00D82289" w:rsidRDefault="00000000">
            <w:pPr>
              <w:pStyle w:val="ListParagraph"/>
              <w:numPr>
                <w:ilvl w:val="0"/>
                <w:numId w:val="86"/>
              </w:numPr>
              <w:rPr>
                <w:szCs w:val="24"/>
              </w:rPr>
            </w:pPr>
            <w:r>
              <w:rPr>
                <w:b/>
                <w:i/>
                <w:szCs w:val="24"/>
              </w:rPr>
              <w:t>Animal anatomical structures</w:t>
            </w:r>
            <w:r>
              <w:rPr>
                <w:i/>
                <w:szCs w:val="24"/>
              </w:rPr>
              <w:t xml:space="preserve"> </w:t>
            </w:r>
            <w:r>
              <w:rPr>
                <w:szCs w:val="24"/>
              </w:rPr>
              <w:t xml:space="preserve">are identified and illustrated based on animal classification </w:t>
            </w:r>
          </w:p>
          <w:p w14:paraId="28A9A414" w14:textId="77777777" w:rsidR="00D82289" w:rsidRDefault="00000000">
            <w:pPr>
              <w:pStyle w:val="ListParagraph"/>
              <w:numPr>
                <w:ilvl w:val="0"/>
                <w:numId w:val="86"/>
              </w:numPr>
              <w:rPr>
                <w:szCs w:val="24"/>
              </w:rPr>
            </w:pPr>
            <w:r>
              <w:rPr>
                <w:szCs w:val="24"/>
              </w:rPr>
              <w:t>Relationship between animal structures is illustrated based on physiological functions</w:t>
            </w:r>
          </w:p>
        </w:tc>
      </w:tr>
      <w:tr w:rsidR="00D82289" w14:paraId="2544283E"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D7DB9" w14:textId="77777777" w:rsidR="00D82289" w:rsidRDefault="00000000">
            <w:pPr>
              <w:numPr>
                <w:ilvl w:val="0"/>
                <w:numId w:val="84"/>
              </w:numPr>
              <w:spacing w:after="0" w:line="360" w:lineRule="auto"/>
              <w:contextualSpacing/>
              <w:rPr>
                <w:szCs w:val="24"/>
              </w:rPr>
            </w:pPr>
            <w:r>
              <w:rPr>
                <w:szCs w:val="24"/>
              </w:rPr>
              <w:lastRenderedPageBreak/>
              <w:t>Apply animal physiological functions</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CFC33" w14:textId="77777777" w:rsidR="00D82289" w:rsidRDefault="00000000">
            <w:pPr>
              <w:pStyle w:val="ListParagraph"/>
              <w:numPr>
                <w:ilvl w:val="0"/>
                <w:numId w:val="87"/>
              </w:numPr>
              <w:rPr>
                <w:szCs w:val="24"/>
              </w:rPr>
            </w:pPr>
            <w:r>
              <w:rPr>
                <w:b/>
                <w:i/>
                <w:szCs w:val="24"/>
              </w:rPr>
              <w:t>Animal organ systems</w:t>
            </w:r>
            <w:r>
              <w:rPr>
                <w:szCs w:val="24"/>
              </w:rPr>
              <w:t xml:space="preserve"> are identified and illustrated based on animal morphology</w:t>
            </w:r>
          </w:p>
          <w:p w14:paraId="2F23E9C6" w14:textId="77777777" w:rsidR="00D82289" w:rsidRDefault="00000000">
            <w:pPr>
              <w:pStyle w:val="ListParagraph"/>
              <w:numPr>
                <w:ilvl w:val="0"/>
                <w:numId w:val="87"/>
              </w:numPr>
              <w:rPr>
                <w:szCs w:val="24"/>
              </w:rPr>
            </w:pPr>
            <w:r>
              <w:rPr>
                <w:b/>
                <w:i/>
                <w:szCs w:val="24"/>
              </w:rPr>
              <w:t>Animal physiological processes</w:t>
            </w:r>
            <w:r>
              <w:rPr>
                <w:szCs w:val="24"/>
              </w:rPr>
              <w:t xml:space="preserve"> are identified and illustrated   based on animal morphology</w:t>
            </w:r>
          </w:p>
          <w:p w14:paraId="0FCC2215" w14:textId="77777777" w:rsidR="00D82289" w:rsidRDefault="00000000">
            <w:pPr>
              <w:pStyle w:val="ListParagraph"/>
              <w:numPr>
                <w:ilvl w:val="0"/>
                <w:numId w:val="87"/>
              </w:numPr>
              <w:rPr>
                <w:szCs w:val="24"/>
              </w:rPr>
            </w:pPr>
            <w:r>
              <w:rPr>
                <w:szCs w:val="24"/>
              </w:rPr>
              <w:t xml:space="preserve">3.3 Adaptations of </w:t>
            </w:r>
            <w:r>
              <w:rPr>
                <w:b/>
                <w:i/>
                <w:szCs w:val="24"/>
              </w:rPr>
              <w:t>Animal body organs</w:t>
            </w:r>
            <w:r>
              <w:rPr>
                <w:szCs w:val="24"/>
              </w:rPr>
              <w:t xml:space="preserve"> are identified and illustrated based on animal morphology </w:t>
            </w:r>
          </w:p>
        </w:tc>
      </w:tr>
    </w:tbl>
    <w:p w14:paraId="42C8973C" w14:textId="77777777" w:rsidR="00D82289" w:rsidRDefault="00D82289">
      <w:pPr>
        <w:spacing w:after="0" w:line="360" w:lineRule="auto"/>
        <w:rPr>
          <w:rFonts w:eastAsia="Calibri"/>
          <w:szCs w:val="24"/>
        </w:rPr>
      </w:pPr>
    </w:p>
    <w:p w14:paraId="245EA1EE" w14:textId="77777777" w:rsidR="00D82289" w:rsidRDefault="00D82289">
      <w:pPr>
        <w:spacing w:after="0" w:line="360" w:lineRule="auto"/>
        <w:rPr>
          <w:rFonts w:eastAsia="Calibri"/>
          <w:b/>
          <w:szCs w:val="24"/>
        </w:rPr>
      </w:pPr>
    </w:p>
    <w:p w14:paraId="5D76E5BA" w14:textId="77777777" w:rsidR="00D82289" w:rsidRDefault="00000000">
      <w:pPr>
        <w:spacing w:after="0" w:line="360" w:lineRule="auto"/>
        <w:rPr>
          <w:rFonts w:eastAsia="Calibri"/>
          <w:b/>
          <w:szCs w:val="24"/>
        </w:rPr>
      </w:pPr>
      <w:r>
        <w:rPr>
          <w:rFonts w:eastAsia="Calibri"/>
          <w:b/>
          <w:szCs w:val="24"/>
        </w:rPr>
        <w:t>RANGE OF VARIABLES</w:t>
      </w:r>
    </w:p>
    <w:p w14:paraId="3557E83D"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08753392"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127"/>
        <w:gridCol w:w="5781"/>
      </w:tblGrid>
      <w:tr w:rsidR="00D82289" w14:paraId="25D287B9" w14:textId="77777777">
        <w:trPr>
          <w:trHeight w:val="1"/>
          <w:tblHeader/>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81F7D" w14:textId="77777777" w:rsidR="00D82289" w:rsidRDefault="00000000">
            <w:pPr>
              <w:spacing w:after="0" w:line="360" w:lineRule="auto"/>
              <w:ind w:left="390"/>
              <w:rPr>
                <w:rFonts w:eastAsia="Calibri"/>
                <w:szCs w:val="24"/>
              </w:rPr>
            </w:pPr>
            <w:r>
              <w:rPr>
                <w:rFonts w:eastAsia="Calibri"/>
                <w:b/>
                <w:szCs w:val="24"/>
              </w:rPr>
              <w:t xml:space="preserve">RANGE </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CC1C5" w14:textId="77777777" w:rsidR="00D82289" w:rsidRDefault="00000000">
            <w:pPr>
              <w:spacing w:after="0" w:line="360" w:lineRule="auto"/>
              <w:rPr>
                <w:rFonts w:eastAsia="Calibri"/>
                <w:b/>
                <w:szCs w:val="24"/>
              </w:rPr>
            </w:pPr>
            <w:r>
              <w:rPr>
                <w:rFonts w:eastAsia="Calibri"/>
                <w:b/>
                <w:szCs w:val="24"/>
              </w:rPr>
              <w:t>VARIABLE</w:t>
            </w:r>
          </w:p>
        </w:tc>
      </w:tr>
      <w:tr w:rsidR="00D82289" w14:paraId="14E34F1E"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D7FED" w14:textId="77777777" w:rsidR="00D82289" w:rsidRDefault="00000000">
            <w:pPr>
              <w:numPr>
                <w:ilvl w:val="0"/>
                <w:numId w:val="88"/>
              </w:numPr>
              <w:tabs>
                <w:tab w:val="left" w:pos="390"/>
              </w:tabs>
              <w:spacing w:after="0" w:line="360" w:lineRule="auto"/>
              <w:contextualSpacing/>
              <w:rPr>
                <w:szCs w:val="24"/>
              </w:rPr>
            </w:pPr>
            <w:r>
              <w:rPr>
                <w:bCs/>
                <w:szCs w:val="24"/>
                <w:lang w:val="en-ZW"/>
              </w:rPr>
              <w:t>Mammals</w:t>
            </w:r>
            <w:r>
              <w:rPr>
                <w:szCs w:val="24"/>
              </w:rPr>
              <w:t xml:space="preserve"> may include</w:t>
            </w:r>
            <w:r>
              <w:rPr>
                <w:bCs/>
                <w:szCs w:val="24"/>
              </w:rPr>
              <w:t xml:space="preserv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17805" w14:textId="77777777" w:rsidR="00D82289" w:rsidRDefault="00000000">
            <w:pPr>
              <w:pStyle w:val="ListParagraph"/>
              <w:numPr>
                <w:ilvl w:val="0"/>
                <w:numId w:val="89"/>
              </w:numPr>
              <w:rPr>
                <w:szCs w:val="24"/>
              </w:rPr>
            </w:pPr>
            <w:r>
              <w:rPr>
                <w:szCs w:val="24"/>
              </w:rPr>
              <w:t>Cattle</w:t>
            </w:r>
          </w:p>
          <w:p w14:paraId="6036383F" w14:textId="77777777" w:rsidR="00D82289" w:rsidRDefault="00000000">
            <w:pPr>
              <w:pStyle w:val="ListParagraph"/>
              <w:numPr>
                <w:ilvl w:val="0"/>
                <w:numId w:val="89"/>
              </w:numPr>
              <w:rPr>
                <w:szCs w:val="24"/>
              </w:rPr>
            </w:pPr>
            <w:r>
              <w:rPr>
                <w:szCs w:val="24"/>
              </w:rPr>
              <w:t>Rabbits</w:t>
            </w:r>
          </w:p>
          <w:p w14:paraId="1B18C053" w14:textId="77777777" w:rsidR="00D82289" w:rsidRDefault="00000000">
            <w:pPr>
              <w:pStyle w:val="ListParagraph"/>
              <w:numPr>
                <w:ilvl w:val="0"/>
                <w:numId w:val="89"/>
              </w:numPr>
              <w:rPr>
                <w:szCs w:val="24"/>
              </w:rPr>
            </w:pPr>
            <w:r>
              <w:rPr>
                <w:szCs w:val="24"/>
              </w:rPr>
              <w:t>Sheep</w:t>
            </w:r>
          </w:p>
          <w:p w14:paraId="1F96F829" w14:textId="77777777" w:rsidR="00D82289" w:rsidRDefault="00000000">
            <w:pPr>
              <w:pStyle w:val="ListParagraph"/>
              <w:numPr>
                <w:ilvl w:val="0"/>
                <w:numId w:val="89"/>
              </w:numPr>
              <w:rPr>
                <w:szCs w:val="24"/>
              </w:rPr>
            </w:pPr>
            <w:r>
              <w:rPr>
                <w:szCs w:val="24"/>
              </w:rPr>
              <w:t>Goats</w:t>
            </w:r>
          </w:p>
          <w:p w14:paraId="7DBB05B9" w14:textId="77777777" w:rsidR="00D82289" w:rsidRDefault="00000000">
            <w:pPr>
              <w:pStyle w:val="ListParagraph"/>
              <w:numPr>
                <w:ilvl w:val="0"/>
                <w:numId w:val="89"/>
              </w:numPr>
              <w:rPr>
                <w:szCs w:val="24"/>
              </w:rPr>
            </w:pPr>
            <w:r>
              <w:rPr>
                <w:szCs w:val="24"/>
              </w:rPr>
              <w:t>Donkeys</w:t>
            </w:r>
          </w:p>
          <w:p w14:paraId="0AD77954" w14:textId="77777777" w:rsidR="00D82289" w:rsidRDefault="00000000">
            <w:pPr>
              <w:pStyle w:val="ListParagraph"/>
              <w:numPr>
                <w:ilvl w:val="0"/>
                <w:numId w:val="89"/>
              </w:numPr>
              <w:rPr>
                <w:szCs w:val="24"/>
              </w:rPr>
            </w:pPr>
            <w:r>
              <w:rPr>
                <w:szCs w:val="24"/>
              </w:rPr>
              <w:t>Camel</w:t>
            </w:r>
          </w:p>
          <w:p w14:paraId="07564D62" w14:textId="77777777" w:rsidR="00D82289" w:rsidRDefault="00000000">
            <w:pPr>
              <w:pStyle w:val="ListParagraph"/>
              <w:numPr>
                <w:ilvl w:val="0"/>
                <w:numId w:val="89"/>
              </w:numPr>
              <w:rPr>
                <w:szCs w:val="24"/>
              </w:rPr>
            </w:pPr>
            <w:r>
              <w:rPr>
                <w:szCs w:val="24"/>
              </w:rPr>
              <w:t xml:space="preserve">Horses </w:t>
            </w:r>
          </w:p>
        </w:tc>
      </w:tr>
      <w:tr w:rsidR="00D82289" w14:paraId="3E690B5A"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EF34F" w14:textId="77777777" w:rsidR="00D82289" w:rsidRDefault="00000000">
            <w:pPr>
              <w:numPr>
                <w:ilvl w:val="0"/>
                <w:numId w:val="88"/>
              </w:numPr>
              <w:tabs>
                <w:tab w:val="left" w:pos="390"/>
              </w:tabs>
              <w:spacing w:after="0" w:line="360" w:lineRule="auto"/>
              <w:contextualSpacing/>
              <w:rPr>
                <w:szCs w:val="24"/>
              </w:rPr>
            </w:pPr>
            <w:r>
              <w:rPr>
                <w:bCs/>
                <w:szCs w:val="24"/>
                <w:lang w:val="en-ZW"/>
              </w:rPr>
              <w:t>Aves</w:t>
            </w:r>
            <w:r>
              <w:rPr>
                <w:bCs/>
                <w:szCs w:val="24"/>
              </w:rPr>
              <w:t xml:space="preserve">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90D7E" w14:textId="77777777" w:rsidR="00D82289" w:rsidRDefault="00000000">
            <w:pPr>
              <w:pStyle w:val="ListParagraph"/>
              <w:numPr>
                <w:ilvl w:val="0"/>
                <w:numId w:val="90"/>
              </w:numPr>
              <w:rPr>
                <w:szCs w:val="24"/>
              </w:rPr>
            </w:pPr>
            <w:r>
              <w:rPr>
                <w:szCs w:val="24"/>
              </w:rPr>
              <w:t xml:space="preserve">Chicken </w:t>
            </w:r>
          </w:p>
          <w:p w14:paraId="787774E9" w14:textId="77777777" w:rsidR="00D82289" w:rsidRDefault="00000000">
            <w:pPr>
              <w:pStyle w:val="ListParagraph"/>
              <w:numPr>
                <w:ilvl w:val="0"/>
                <w:numId w:val="90"/>
              </w:numPr>
              <w:rPr>
                <w:szCs w:val="24"/>
              </w:rPr>
            </w:pPr>
            <w:r>
              <w:rPr>
                <w:szCs w:val="24"/>
              </w:rPr>
              <w:t>Ducks</w:t>
            </w:r>
          </w:p>
          <w:p w14:paraId="19CCFC31" w14:textId="77777777" w:rsidR="00D82289" w:rsidRDefault="00000000">
            <w:pPr>
              <w:pStyle w:val="ListParagraph"/>
              <w:numPr>
                <w:ilvl w:val="0"/>
                <w:numId w:val="90"/>
              </w:numPr>
              <w:rPr>
                <w:szCs w:val="24"/>
              </w:rPr>
            </w:pPr>
            <w:r>
              <w:rPr>
                <w:szCs w:val="24"/>
              </w:rPr>
              <w:t>Guinea fowl</w:t>
            </w:r>
          </w:p>
          <w:p w14:paraId="67F3ACB4" w14:textId="77777777" w:rsidR="00D82289" w:rsidRDefault="00000000">
            <w:pPr>
              <w:pStyle w:val="ListParagraph"/>
              <w:numPr>
                <w:ilvl w:val="0"/>
                <w:numId w:val="90"/>
              </w:numPr>
              <w:rPr>
                <w:szCs w:val="24"/>
              </w:rPr>
            </w:pPr>
            <w:r>
              <w:rPr>
                <w:szCs w:val="24"/>
              </w:rPr>
              <w:t>Geese</w:t>
            </w:r>
          </w:p>
          <w:p w14:paraId="0A356B7B" w14:textId="77777777" w:rsidR="00D82289" w:rsidRDefault="00000000">
            <w:pPr>
              <w:pStyle w:val="ListParagraph"/>
              <w:numPr>
                <w:ilvl w:val="0"/>
                <w:numId w:val="90"/>
              </w:numPr>
              <w:rPr>
                <w:szCs w:val="24"/>
              </w:rPr>
            </w:pPr>
            <w:r>
              <w:rPr>
                <w:szCs w:val="24"/>
              </w:rPr>
              <w:t xml:space="preserve">Turkey  </w:t>
            </w:r>
          </w:p>
        </w:tc>
      </w:tr>
      <w:tr w:rsidR="00D82289" w14:paraId="65BCCA4F"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541FA" w14:textId="77777777" w:rsidR="00D82289" w:rsidRDefault="00000000">
            <w:pPr>
              <w:numPr>
                <w:ilvl w:val="0"/>
                <w:numId w:val="88"/>
              </w:numPr>
              <w:tabs>
                <w:tab w:val="left" w:pos="390"/>
              </w:tabs>
              <w:spacing w:after="0" w:line="360" w:lineRule="auto"/>
              <w:contextualSpacing/>
              <w:rPr>
                <w:szCs w:val="24"/>
              </w:rPr>
            </w:pPr>
            <w:r>
              <w:rPr>
                <w:bCs/>
                <w:szCs w:val="24"/>
                <w:lang w:val="en-ZW"/>
              </w:rPr>
              <w:t xml:space="preserve">Pisces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0FC33" w14:textId="77777777" w:rsidR="00D82289" w:rsidRDefault="00000000">
            <w:pPr>
              <w:pStyle w:val="ListParagraph"/>
              <w:numPr>
                <w:ilvl w:val="0"/>
                <w:numId w:val="91"/>
              </w:numPr>
              <w:rPr>
                <w:szCs w:val="24"/>
              </w:rPr>
            </w:pPr>
            <w:r>
              <w:rPr>
                <w:szCs w:val="24"/>
              </w:rPr>
              <w:t>Tilapia</w:t>
            </w:r>
          </w:p>
          <w:p w14:paraId="3877E4FA" w14:textId="77777777" w:rsidR="00D82289" w:rsidRDefault="00000000">
            <w:pPr>
              <w:pStyle w:val="ListParagraph"/>
              <w:numPr>
                <w:ilvl w:val="0"/>
                <w:numId w:val="91"/>
              </w:numPr>
              <w:rPr>
                <w:szCs w:val="24"/>
              </w:rPr>
            </w:pPr>
            <w:r>
              <w:rPr>
                <w:szCs w:val="24"/>
              </w:rPr>
              <w:t>Nile perch</w:t>
            </w:r>
          </w:p>
          <w:p w14:paraId="6A982A5A" w14:textId="77777777" w:rsidR="00D82289" w:rsidRDefault="00000000">
            <w:pPr>
              <w:pStyle w:val="ListParagraph"/>
              <w:numPr>
                <w:ilvl w:val="0"/>
                <w:numId w:val="91"/>
              </w:numPr>
              <w:rPr>
                <w:szCs w:val="24"/>
              </w:rPr>
            </w:pPr>
            <w:proofErr w:type="gramStart"/>
            <w:r>
              <w:rPr>
                <w:szCs w:val="24"/>
              </w:rPr>
              <w:t>Cat fish</w:t>
            </w:r>
            <w:proofErr w:type="gramEnd"/>
          </w:p>
          <w:p w14:paraId="6A9DAF3C" w14:textId="77777777" w:rsidR="00D82289" w:rsidRDefault="00000000">
            <w:pPr>
              <w:pStyle w:val="ListParagraph"/>
              <w:numPr>
                <w:ilvl w:val="0"/>
                <w:numId w:val="91"/>
              </w:numPr>
              <w:rPr>
                <w:szCs w:val="24"/>
              </w:rPr>
            </w:pPr>
            <w:r>
              <w:rPr>
                <w:szCs w:val="24"/>
              </w:rPr>
              <w:t>Mudfish</w:t>
            </w:r>
          </w:p>
          <w:p w14:paraId="3E588A42" w14:textId="77777777" w:rsidR="00D82289" w:rsidRDefault="00000000">
            <w:pPr>
              <w:pStyle w:val="ListParagraph"/>
              <w:numPr>
                <w:ilvl w:val="0"/>
                <w:numId w:val="91"/>
              </w:numPr>
              <w:rPr>
                <w:szCs w:val="24"/>
              </w:rPr>
            </w:pPr>
            <w:r>
              <w:rPr>
                <w:szCs w:val="24"/>
              </w:rPr>
              <w:t>Salmon fish</w:t>
            </w:r>
          </w:p>
        </w:tc>
      </w:tr>
      <w:tr w:rsidR="00D82289" w14:paraId="366D2B9F"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A2BB8" w14:textId="77777777" w:rsidR="00D82289" w:rsidRDefault="00000000">
            <w:pPr>
              <w:numPr>
                <w:ilvl w:val="0"/>
                <w:numId w:val="88"/>
              </w:numPr>
              <w:tabs>
                <w:tab w:val="left" w:pos="390"/>
              </w:tabs>
              <w:spacing w:after="0" w:line="360" w:lineRule="auto"/>
              <w:contextualSpacing/>
              <w:rPr>
                <w:szCs w:val="24"/>
              </w:rPr>
            </w:pPr>
            <w:r>
              <w:rPr>
                <w:bCs/>
                <w:szCs w:val="24"/>
                <w:lang w:val="en-ZW"/>
              </w:rPr>
              <w:t>Reptiles</w:t>
            </w:r>
            <w:r>
              <w:rPr>
                <w:szCs w:val="24"/>
              </w:rPr>
              <w:t xml:space="preserve">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BDE5B" w14:textId="77777777" w:rsidR="00D82289" w:rsidRDefault="00000000">
            <w:pPr>
              <w:pStyle w:val="ListParagraph"/>
              <w:numPr>
                <w:ilvl w:val="0"/>
                <w:numId w:val="92"/>
              </w:numPr>
              <w:rPr>
                <w:szCs w:val="24"/>
              </w:rPr>
            </w:pPr>
            <w:r>
              <w:rPr>
                <w:szCs w:val="24"/>
              </w:rPr>
              <w:t>Crocodile</w:t>
            </w:r>
          </w:p>
          <w:p w14:paraId="746DF87C" w14:textId="77777777" w:rsidR="00D82289" w:rsidRDefault="00000000">
            <w:pPr>
              <w:pStyle w:val="ListParagraph"/>
              <w:numPr>
                <w:ilvl w:val="0"/>
                <w:numId w:val="92"/>
              </w:numPr>
              <w:rPr>
                <w:szCs w:val="24"/>
              </w:rPr>
            </w:pPr>
            <w:r>
              <w:rPr>
                <w:szCs w:val="24"/>
              </w:rPr>
              <w:t>Turtles</w:t>
            </w:r>
          </w:p>
          <w:p w14:paraId="39E2AC6D" w14:textId="77777777" w:rsidR="00D82289" w:rsidRDefault="00000000">
            <w:pPr>
              <w:pStyle w:val="ListParagraph"/>
              <w:numPr>
                <w:ilvl w:val="0"/>
                <w:numId w:val="92"/>
              </w:numPr>
              <w:rPr>
                <w:szCs w:val="24"/>
              </w:rPr>
            </w:pPr>
            <w:r>
              <w:rPr>
                <w:szCs w:val="24"/>
              </w:rPr>
              <w:lastRenderedPageBreak/>
              <w:t xml:space="preserve">Lizards </w:t>
            </w:r>
          </w:p>
          <w:p w14:paraId="47FDA358" w14:textId="77777777" w:rsidR="00D82289" w:rsidRDefault="00000000">
            <w:pPr>
              <w:pStyle w:val="ListParagraph"/>
              <w:numPr>
                <w:ilvl w:val="0"/>
                <w:numId w:val="92"/>
              </w:numPr>
              <w:rPr>
                <w:szCs w:val="24"/>
              </w:rPr>
            </w:pPr>
            <w:r>
              <w:rPr>
                <w:szCs w:val="24"/>
              </w:rPr>
              <w:t xml:space="preserve">Tortoise </w:t>
            </w:r>
          </w:p>
          <w:p w14:paraId="68704753" w14:textId="77777777" w:rsidR="00D82289" w:rsidRDefault="00000000">
            <w:pPr>
              <w:pStyle w:val="ListParagraph"/>
              <w:numPr>
                <w:ilvl w:val="0"/>
                <w:numId w:val="92"/>
              </w:numPr>
              <w:rPr>
                <w:szCs w:val="24"/>
              </w:rPr>
            </w:pPr>
            <w:r>
              <w:rPr>
                <w:szCs w:val="24"/>
              </w:rPr>
              <w:t>Snake</w:t>
            </w:r>
          </w:p>
        </w:tc>
      </w:tr>
      <w:tr w:rsidR="00D82289" w14:paraId="1FF923B3"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F3EE4" w14:textId="77777777" w:rsidR="00D82289" w:rsidRDefault="00000000">
            <w:pPr>
              <w:numPr>
                <w:ilvl w:val="0"/>
                <w:numId w:val="88"/>
              </w:numPr>
              <w:tabs>
                <w:tab w:val="left" w:pos="390"/>
              </w:tabs>
              <w:spacing w:after="0" w:line="360" w:lineRule="auto"/>
              <w:contextualSpacing/>
              <w:rPr>
                <w:szCs w:val="24"/>
              </w:rPr>
            </w:pPr>
            <w:r>
              <w:rPr>
                <w:bCs/>
                <w:szCs w:val="24"/>
                <w:lang w:val="en-ZW"/>
              </w:rPr>
              <w:lastRenderedPageBreak/>
              <w:t xml:space="preserve">Amphibians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C7948" w14:textId="77777777" w:rsidR="00D82289" w:rsidRDefault="00000000">
            <w:pPr>
              <w:pStyle w:val="ListParagraph"/>
              <w:numPr>
                <w:ilvl w:val="0"/>
                <w:numId w:val="92"/>
              </w:numPr>
              <w:rPr>
                <w:szCs w:val="24"/>
              </w:rPr>
            </w:pPr>
            <w:r>
              <w:rPr>
                <w:szCs w:val="24"/>
              </w:rPr>
              <w:t>Frogs</w:t>
            </w:r>
          </w:p>
          <w:p w14:paraId="3815B1CC" w14:textId="77777777" w:rsidR="00D82289" w:rsidRDefault="00000000">
            <w:pPr>
              <w:pStyle w:val="ListParagraph"/>
              <w:numPr>
                <w:ilvl w:val="0"/>
                <w:numId w:val="92"/>
              </w:numPr>
              <w:rPr>
                <w:szCs w:val="24"/>
              </w:rPr>
            </w:pPr>
            <w:r>
              <w:rPr>
                <w:szCs w:val="24"/>
              </w:rPr>
              <w:t>Toad</w:t>
            </w:r>
          </w:p>
          <w:p w14:paraId="3352B581" w14:textId="77777777" w:rsidR="00D82289" w:rsidRDefault="00000000">
            <w:pPr>
              <w:pStyle w:val="ListParagraph"/>
              <w:numPr>
                <w:ilvl w:val="0"/>
                <w:numId w:val="92"/>
              </w:numPr>
              <w:rPr>
                <w:szCs w:val="24"/>
              </w:rPr>
            </w:pPr>
            <w:r>
              <w:rPr>
                <w:szCs w:val="24"/>
              </w:rPr>
              <w:t xml:space="preserve"> Newts</w:t>
            </w:r>
          </w:p>
          <w:p w14:paraId="0709D9E7" w14:textId="77777777" w:rsidR="00D82289" w:rsidRDefault="00000000">
            <w:pPr>
              <w:pStyle w:val="ListParagraph"/>
              <w:numPr>
                <w:ilvl w:val="0"/>
                <w:numId w:val="92"/>
              </w:numPr>
              <w:rPr>
                <w:szCs w:val="24"/>
              </w:rPr>
            </w:pPr>
            <w:r>
              <w:rPr>
                <w:szCs w:val="24"/>
              </w:rPr>
              <w:t>Salamander</w:t>
            </w:r>
          </w:p>
        </w:tc>
      </w:tr>
      <w:tr w:rsidR="00D82289" w14:paraId="5C31474F"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B4705" w14:textId="77777777" w:rsidR="00D82289" w:rsidRDefault="00000000">
            <w:pPr>
              <w:numPr>
                <w:ilvl w:val="0"/>
                <w:numId w:val="88"/>
              </w:numPr>
              <w:tabs>
                <w:tab w:val="left" w:pos="390"/>
              </w:tabs>
              <w:spacing w:after="0" w:line="360" w:lineRule="auto"/>
              <w:contextualSpacing/>
              <w:rPr>
                <w:szCs w:val="24"/>
              </w:rPr>
            </w:pPr>
            <w:r>
              <w:rPr>
                <w:bCs/>
                <w:szCs w:val="24"/>
                <w:lang w:val="en-ZW"/>
              </w:rPr>
              <w:t xml:space="preserve">Arthropods </w:t>
            </w:r>
            <w:r>
              <w:rPr>
                <w:szCs w:val="24"/>
              </w:rPr>
              <w:t>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05F1B" w14:textId="77777777" w:rsidR="00D82289" w:rsidRDefault="00000000">
            <w:pPr>
              <w:pStyle w:val="ListParagraph"/>
              <w:numPr>
                <w:ilvl w:val="0"/>
                <w:numId w:val="93"/>
              </w:numPr>
              <w:rPr>
                <w:szCs w:val="24"/>
              </w:rPr>
            </w:pPr>
            <w:r>
              <w:rPr>
                <w:szCs w:val="24"/>
              </w:rPr>
              <w:t>Tick</w:t>
            </w:r>
          </w:p>
          <w:p w14:paraId="068D9C47" w14:textId="77777777" w:rsidR="00D82289" w:rsidRDefault="00000000">
            <w:pPr>
              <w:pStyle w:val="ListParagraph"/>
              <w:numPr>
                <w:ilvl w:val="0"/>
                <w:numId w:val="93"/>
              </w:numPr>
              <w:rPr>
                <w:szCs w:val="24"/>
              </w:rPr>
            </w:pPr>
            <w:r>
              <w:rPr>
                <w:szCs w:val="24"/>
              </w:rPr>
              <w:t xml:space="preserve">Spider </w:t>
            </w:r>
          </w:p>
          <w:p w14:paraId="01B100E0" w14:textId="77777777" w:rsidR="00D82289" w:rsidRDefault="00000000">
            <w:pPr>
              <w:pStyle w:val="ListParagraph"/>
              <w:numPr>
                <w:ilvl w:val="0"/>
                <w:numId w:val="93"/>
              </w:numPr>
              <w:rPr>
                <w:szCs w:val="24"/>
              </w:rPr>
            </w:pPr>
            <w:proofErr w:type="spellStart"/>
            <w:r>
              <w:rPr>
                <w:szCs w:val="24"/>
              </w:rPr>
              <w:t>Obsters</w:t>
            </w:r>
            <w:proofErr w:type="spellEnd"/>
            <w:r>
              <w:rPr>
                <w:szCs w:val="24"/>
              </w:rPr>
              <w:t xml:space="preserve">, </w:t>
            </w:r>
          </w:p>
          <w:p w14:paraId="7E7B43E0" w14:textId="77777777" w:rsidR="00D82289" w:rsidRDefault="00000000">
            <w:pPr>
              <w:pStyle w:val="ListParagraph"/>
              <w:numPr>
                <w:ilvl w:val="0"/>
                <w:numId w:val="93"/>
              </w:numPr>
              <w:rPr>
                <w:szCs w:val="24"/>
              </w:rPr>
            </w:pPr>
            <w:r>
              <w:rPr>
                <w:szCs w:val="24"/>
              </w:rPr>
              <w:t>Crabs</w:t>
            </w:r>
          </w:p>
          <w:p w14:paraId="59E7D28D" w14:textId="77777777" w:rsidR="00D82289" w:rsidRDefault="00000000">
            <w:pPr>
              <w:pStyle w:val="ListParagraph"/>
              <w:numPr>
                <w:ilvl w:val="0"/>
                <w:numId w:val="93"/>
              </w:numPr>
              <w:rPr>
                <w:szCs w:val="24"/>
              </w:rPr>
            </w:pPr>
            <w:r>
              <w:rPr>
                <w:szCs w:val="24"/>
              </w:rPr>
              <w:t xml:space="preserve">Mites </w:t>
            </w:r>
          </w:p>
          <w:p w14:paraId="2D854477" w14:textId="77777777" w:rsidR="00D82289" w:rsidRDefault="00000000">
            <w:pPr>
              <w:pStyle w:val="ListParagraph"/>
              <w:numPr>
                <w:ilvl w:val="0"/>
                <w:numId w:val="93"/>
              </w:numPr>
              <w:rPr>
                <w:szCs w:val="24"/>
              </w:rPr>
            </w:pPr>
            <w:r>
              <w:rPr>
                <w:szCs w:val="24"/>
              </w:rPr>
              <w:t>Centipedes</w:t>
            </w:r>
          </w:p>
          <w:p w14:paraId="6CA04984" w14:textId="77777777" w:rsidR="00D82289" w:rsidRDefault="00000000">
            <w:pPr>
              <w:pStyle w:val="ListParagraph"/>
              <w:numPr>
                <w:ilvl w:val="0"/>
                <w:numId w:val="93"/>
              </w:numPr>
              <w:rPr>
                <w:szCs w:val="24"/>
              </w:rPr>
            </w:pPr>
            <w:r>
              <w:rPr>
                <w:szCs w:val="24"/>
              </w:rPr>
              <w:t>Millipedes</w:t>
            </w:r>
          </w:p>
        </w:tc>
      </w:tr>
      <w:tr w:rsidR="00D82289" w14:paraId="3A2039CB"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9935D" w14:textId="77777777" w:rsidR="00D82289" w:rsidRDefault="00000000">
            <w:pPr>
              <w:numPr>
                <w:ilvl w:val="0"/>
                <w:numId w:val="88"/>
              </w:numPr>
              <w:tabs>
                <w:tab w:val="left" w:pos="390"/>
              </w:tabs>
              <w:spacing w:after="0" w:line="360" w:lineRule="auto"/>
              <w:contextualSpacing/>
              <w:rPr>
                <w:bCs/>
                <w:szCs w:val="24"/>
                <w:lang w:val="en-ZW"/>
              </w:rPr>
            </w:pPr>
            <w:r>
              <w:rPr>
                <w:bCs/>
                <w:szCs w:val="24"/>
              </w:rPr>
              <w:t>Animal anatomical structures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745AD" w14:textId="77777777" w:rsidR="00D82289" w:rsidRDefault="00000000">
            <w:pPr>
              <w:numPr>
                <w:ilvl w:val="1"/>
                <w:numId w:val="88"/>
              </w:numPr>
              <w:spacing w:after="0" w:line="360" w:lineRule="auto"/>
              <w:contextualSpacing/>
              <w:rPr>
                <w:szCs w:val="24"/>
              </w:rPr>
            </w:pPr>
            <w:r>
              <w:rPr>
                <w:szCs w:val="24"/>
              </w:rPr>
              <w:t>Vertebral column</w:t>
            </w:r>
          </w:p>
          <w:p w14:paraId="0C68F776" w14:textId="77777777" w:rsidR="00D82289" w:rsidRDefault="00000000">
            <w:pPr>
              <w:numPr>
                <w:ilvl w:val="1"/>
                <w:numId w:val="88"/>
              </w:numPr>
              <w:spacing w:after="0" w:line="360" w:lineRule="auto"/>
              <w:contextualSpacing/>
              <w:rPr>
                <w:szCs w:val="24"/>
              </w:rPr>
            </w:pPr>
            <w:r>
              <w:rPr>
                <w:szCs w:val="24"/>
              </w:rPr>
              <w:t>Skull</w:t>
            </w:r>
          </w:p>
          <w:p w14:paraId="31EA15C7" w14:textId="77777777" w:rsidR="00D82289" w:rsidRDefault="00000000">
            <w:pPr>
              <w:numPr>
                <w:ilvl w:val="1"/>
                <w:numId w:val="88"/>
              </w:numPr>
              <w:spacing w:after="0" w:line="360" w:lineRule="auto"/>
              <w:contextualSpacing/>
              <w:rPr>
                <w:szCs w:val="24"/>
              </w:rPr>
            </w:pPr>
            <w:r>
              <w:rPr>
                <w:szCs w:val="24"/>
              </w:rPr>
              <w:t xml:space="preserve">Rib </w:t>
            </w:r>
          </w:p>
          <w:p w14:paraId="7C5237B3" w14:textId="77777777" w:rsidR="00D82289" w:rsidRDefault="00000000">
            <w:pPr>
              <w:numPr>
                <w:ilvl w:val="1"/>
                <w:numId w:val="88"/>
              </w:numPr>
              <w:spacing w:after="0" w:line="360" w:lineRule="auto"/>
              <w:contextualSpacing/>
              <w:rPr>
                <w:szCs w:val="24"/>
              </w:rPr>
            </w:pPr>
            <w:r>
              <w:rPr>
                <w:szCs w:val="24"/>
              </w:rPr>
              <w:t xml:space="preserve">Forelimb </w:t>
            </w:r>
          </w:p>
          <w:p w14:paraId="792FC802" w14:textId="77777777" w:rsidR="00D82289" w:rsidRDefault="00000000">
            <w:pPr>
              <w:numPr>
                <w:ilvl w:val="1"/>
                <w:numId w:val="88"/>
              </w:numPr>
              <w:spacing w:after="0" w:line="360" w:lineRule="auto"/>
              <w:contextualSpacing/>
              <w:rPr>
                <w:szCs w:val="24"/>
              </w:rPr>
            </w:pPr>
            <w:r>
              <w:rPr>
                <w:szCs w:val="24"/>
              </w:rPr>
              <w:t xml:space="preserve">Hind limb </w:t>
            </w:r>
          </w:p>
          <w:p w14:paraId="3918E9D7" w14:textId="77777777" w:rsidR="00D82289" w:rsidRDefault="00000000">
            <w:pPr>
              <w:numPr>
                <w:ilvl w:val="1"/>
                <w:numId w:val="88"/>
              </w:numPr>
              <w:spacing w:after="0" w:line="360" w:lineRule="auto"/>
              <w:contextualSpacing/>
              <w:rPr>
                <w:szCs w:val="24"/>
              </w:rPr>
            </w:pPr>
            <w:r>
              <w:rPr>
                <w:szCs w:val="24"/>
              </w:rPr>
              <w:t>Pectoral girdle</w:t>
            </w:r>
          </w:p>
          <w:p w14:paraId="0BCFB35A" w14:textId="77777777" w:rsidR="00D82289" w:rsidRDefault="00000000">
            <w:pPr>
              <w:numPr>
                <w:ilvl w:val="1"/>
                <w:numId w:val="88"/>
              </w:numPr>
              <w:spacing w:after="0" w:line="360" w:lineRule="auto"/>
              <w:contextualSpacing/>
              <w:rPr>
                <w:szCs w:val="24"/>
              </w:rPr>
            </w:pPr>
            <w:r>
              <w:rPr>
                <w:szCs w:val="24"/>
              </w:rPr>
              <w:t>Pelvic girdle</w:t>
            </w:r>
          </w:p>
        </w:tc>
      </w:tr>
      <w:tr w:rsidR="00D82289" w14:paraId="2852D1D0"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60022" w14:textId="77777777" w:rsidR="00D82289" w:rsidRDefault="00000000">
            <w:pPr>
              <w:numPr>
                <w:ilvl w:val="0"/>
                <w:numId w:val="88"/>
              </w:numPr>
              <w:tabs>
                <w:tab w:val="left" w:pos="390"/>
              </w:tabs>
              <w:spacing w:after="0" w:line="360" w:lineRule="auto"/>
              <w:contextualSpacing/>
              <w:rPr>
                <w:bCs/>
                <w:szCs w:val="24"/>
              </w:rPr>
            </w:pPr>
            <w:r>
              <w:rPr>
                <w:bCs/>
                <w:szCs w:val="24"/>
              </w:rPr>
              <w:t>Animal organ systems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FD498" w14:textId="77777777" w:rsidR="00D82289" w:rsidRDefault="00000000">
            <w:pPr>
              <w:numPr>
                <w:ilvl w:val="1"/>
                <w:numId w:val="88"/>
              </w:numPr>
              <w:spacing w:after="0" w:line="360" w:lineRule="auto"/>
              <w:contextualSpacing/>
              <w:rPr>
                <w:szCs w:val="24"/>
              </w:rPr>
            </w:pPr>
            <w:r>
              <w:rPr>
                <w:szCs w:val="24"/>
              </w:rPr>
              <w:t>Circulatory system</w:t>
            </w:r>
          </w:p>
          <w:p w14:paraId="209BA68F" w14:textId="77777777" w:rsidR="00D82289" w:rsidRDefault="00000000">
            <w:pPr>
              <w:numPr>
                <w:ilvl w:val="1"/>
                <w:numId w:val="88"/>
              </w:numPr>
              <w:spacing w:after="0" w:line="360" w:lineRule="auto"/>
              <w:contextualSpacing/>
              <w:rPr>
                <w:szCs w:val="24"/>
              </w:rPr>
            </w:pPr>
            <w:r>
              <w:rPr>
                <w:szCs w:val="24"/>
              </w:rPr>
              <w:t>Digestive system</w:t>
            </w:r>
          </w:p>
          <w:p w14:paraId="0E518B00" w14:textId="77777777" w:rsidR="00D82289" w:rsidRDefault="00000000">
            <w:pPr>
              <w:numPr>
                <w:ilvl w:val="1"/>
                <w:numId w:val="88"/>
              </w:numPr>
              <w:spacing w:after="0" w:line="360" w:lineRule="auto"/>
              <w:contextualSpacing/>
              <w:rPr>
                <w:szCs w:val="24"/>
              </w:rPr>
            </w:pPr>
            <w:r>
              <w:rPr>
                <w:szCs w:val="24"/>
              </w:rPr>
              <w:t>Reproductive system</w:t>
            </w:r>
          </w:p>
          <w:p w14:paraId="694E4AAD" w14:textId="77777777" w:rsidR="00D82289" w:rsidRDefault="00000000">
            <w:pPr>
              <w:numPr>
                <w:ilvl w:val="1"/>
                <w:numId w:val="88"/>
              </w:numPr>
              <w:spacing w:after="0" w:line="360" w:lineRule="auto"/>
              <w:contextualSpacing/>
              <w:rPr>
                <w:szCs w:val="24"/>
              </w:rPr>
            </w:pPr>
            <w:r>
              <w:rPr>
                <w:szCs w:val="24"/>
              </w:rPr>
              <w:t>Respiratory system</w:t>
            </w:r>
          </w:p>
          <w:p w14:paraId="7B93BA37" w14:textId="77777777" w:rsidR="00D82289" w:rsidRDefault="00000000">
            <w:pPr>
              <w:numPr>
                <w:ilvl w:val="1"/>
                <w:numId w:val="88"/>
              </w:numPr>
              <w:spacing w:after="0" w:line="360" w:lineRule="auto"/>
              <w:contextualSpacing/>
              <w:rPr>
                <w:szCs w:val="24"/>
              </w:rPr>
            </w:pPr>
            <w:r>
              <w:rPr>
                <w:szCs w:val="24"/>
              </w:rPr>
              <w:t>Excretory system</w:t>
            </w:r>
          </w:p>
          <w:p w14:paraId="6D5BDB58" w14:textId="77777777" w:rsidR="00D82289" w:rsidRDefault="00000000">
            <w:pPr>
              <w:numPr>
                <w:ilvl w:val="1"/>
                <w:numId w:val="88"/>
              </w:numPr>
              <w:spacing w:after="0" w:line="360" w:lineRule="auto"/>
              <w:contextualSpacing/>
              <w:rPr>
                <w:szCs w:val="24"/>
              </w:rPr>
            </w:pPr>
            <w:r>
              <w:rPr>
                <w:szCs w:val="24"/>
              </w:rPr>
              <w:t>Nervous system</w:t>
            </w:r>
          </w:p>
          <w:p w14:paraId="77FAB979" w14:textId="77777777" w:rsidR="00D82289" w:rsidRDefault="00000000">
            <w:pPr>
              <w:numPr>
                <w:ilvl w:val="1"/>
                <w:numId w:val="88"/>
              </w:numPr>
              <w:spacing w:after="0" w:line="360" w:lineRule="auto"/>
              <w:contextualSpacing/>
              <w:rPr>
                <w:szCs w:val="24"/>
              </w:rPr>
            </w:pPr>
            <w:r>
              <w:rPr>
                <w:szCs w:val="24"/>
              </w:rPr>
              <w:t>Lymphatic system</w:t>
            </w:r>
          </w:p>
          <w:p w14:paraId="68AA568F" w14:textId="77777777" w:rsidR="00D82289" w:rsidRDefault="00000000">
            <w:pPr>
              <w:numPr>
                <w:ilvl w:val="1"/>
                <w:numId w:val="88"/>
              </w:numPr>
              <w:spacing w:after="0" w:line="360" w:lineRule="auto"/>
              <w:contextualSpacing/>
              <w:rPr>
                <w:szCs w:val="24"/>
              </w:rPr>
            </w:pPr>
            <w:r>
              <w:rPr>
                <w:szCs w:val="24"/>
              </w:rPr>
              <w:t>Cardiovascular system</w:t>
            </w:r>
          </w:p>
          <w:p w14:paraId="69C792AC" w14:textId="77777777" w:rsidR="00D82289" w:rsidRDefault="00000000">
            <w:pPr>
              <w:numPr>
                <w:ilvl w:val="1"/>
                <w:numId w:val="88"/>
              </w:numPr>
              <w:spacing w:after="0" w:line="360" w:lineRule="auto"/>
              <w:contextualSpacing/>
              <w:rPr>
                <w:szCs w:val="24"/>
              </w:rPr>
            </w:pPr>
            <w:r>
              <w:rPr>
                <w:szCs w:val="24"/>
              </w:rPr>
              <w:t>Musculoskeletal system</w:t>
            </w:r>
          </w:p>
        </w:tc>
      </w:tr>
      <w:tr w:rsidR="00D82289" w14:paraId="48E6538A"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7DFAC" w14:textId="77777777" w:rsidR="00D82289" w:rsidRDefault="00000000">
            <w:pPr>
              <w:numPr>
                <w:ilvl w:val="0"/>
                <w:numId w:val="88"/>
              </w:numPr>
              <w:tabs>
                <w:tab w:val="left" w:pos="390"/>
              </w:tabs>
              <w:spacing w:after="0" w:line="360" w:lineRule="auto"/>
              <w:contextualSpacing/>
              <w:rPr>
                <w:bCs/>
                <w:szCs w:val="24"/>
              </w:rPr>
            </w:pPr>
            <w:r>
              <w:rPr>
                <w:bCs/>
                <w:szCs w:val="24"/>
              </w:rPr>
              <w:lastRenderedPageBreak/>
              <w:t>Animal physiological processes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C8B6C" w14:textId="77777777" w:rsidR="00D82289" w:rsidRDefault="00000000">
            <w:pPr>
              <w:numPr>
                <w:ilvl w:val="1"/>
                <w:numId w:val="88"/>
              </w:numPr>
              <w:spacing w:after="0" w:line="360" w:lineRule="auto"/>
              <w:contextualSpacing/>
              <w:rPr>
                <w:szCs w:val="24"/>
              </w:rPr>
            </w:pPr>
            <w:r>
              <w:rPr>
                <w:szCs w:val="24"/>
              </w:rPr>
              <w:t>Respiration</w:t>
            </w:r>
          </w:p>
          <w:p w14:paraId="455D8214" w14:textId="77777777" w:rsidR="00D82289" w:rsidRDefault="00000000">
            <w:pPr>
              <w:numPr>
                <w:ilvl w:val="1"/>
                <w:numId w:val="88"/>
              </w:numPr>
              <w:spacing w:after="0" w:line="360" w:lineRule="auto"/>
              <w:contextualSpacing/>
              <w:rPr>
                <w:szCs w:val="24"/>
              </w:rPr>
            </w:pPr>
            <w:r>
              <w:rPr>
                <w:szCs w:val="24"/>
              </w:rPr>
              <w:t>Thermoregulation</w:t>
            </w:r>
          </w:p>
          <w:p w14:paraId="2F541CEC" w14:textId="77777777" w:rsidR="00D82289" w:rsidRDefault="00000000">
            <w:pPr>
              <w:numPr>
                <w:ilvl w:val="1"/>
                <w:numId w:val="88"/>
              </w:numPr>
              <w:spacing w:after="0" w:line="360" w:lineRule="auto"/>
              <w:contextualSpacing/>
              <w:rPr>
                <w:szCs w:val="24"/>
              </w:rPr>
            </w:pPr>
            <w:r>
              <w:rPr>
                <w:szCs w:val="24"/>
              </w:rPr>
              <w:t>Osmoregulation</w:t>
            </w:r>
          </w:p>
        </w:tc>
      </w:tr>
      <w:tr w:rsidR="00D82289" w14:paraId="3BB2A36B" w14:textId="77777777">
        <w:trPr>
          <w:trHeight w:val="1"/>
        </w:trPr>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FABC0" w14:textId="77777777" w:rsidR="00D82289" w:rsidRDefault="00000000">
            <w:pPr>
              <w:numPr>
                <w:ilvl w:val="0"/>
                <w:numId w:val="88"/>
              </w:numPr>
              <w:tabs>
                <w:tab w:val="left" w:pos="390"/>
              </w:tabs>
              <w:spacing w:after="0" w:line="360" w:lineRule="auto"/>
              <w:contextualSpacing/>
              <w:rPr>
                <w:bCs/>
                <w:szCs w:val="24"/>
              </w:rPr>
            </w:pPr>
            <w:r>
              <w:rPr>
                <w:bCs/>
                <w:szCs w:val="24"/>
              </w:rPr>
              <w:t>Animal body organs may include but not limited to:</w:t>
            </w:r>
          </w:p>
        </w:tc>
        <w:tc>
          <w:tcPr>
            <w:tcW w:w="5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CBDB1" w14:textId="77777777" w:rsidR="00D82289" w:rsidRDefault="00000000">
            <w:pPr>
              <w:numPr>
                <w:ilvl w:val="1"/>
                <w:numId w:val="88"/>
              </w:numPr>
              <w:spacing w:after="0" w:line="360" w:lineRule="auto"/>
              <w:contextualSpacing/>
              <w:rPr>
                <w:szCs w:val="24"/>
              </w:rPr>
            </w:pPr>
            <w:r>
              <w:rPr>
                <w:szCs w:val="24"/>
              </w:rPr>
              <w:t xml:space="preserve">Heart </w:t>
            </w:r>
          </w:p>
          <w:p w14:paraId="74D5FA14" w14:textId="77777777" w:rsidR="00D82289" w:rsidRDefault="00000000">
            <w:pPr>
              <w:numPr>
                <w:ilvl w:val="1"/>
                <w:numId w:val="88"/>
              </w:numPr>
              <w:spacing w:after="0" w:line="360" w:lineRule="auto"/>
              <w:contextualSpacing/>
              <w:rPr>
                <w:szCs w:val="24"/>
              </w:rPr>
            </w:pPr>
            <w:r>
              <w:rPr>
                <w:szCs w:val="24"/>
              </w:rPr>
              <w:t>Lungs</w:t>
            </w:r>
          </w:p>
          <w:p w14:paraId="4FE7B5BE" w14:textId="77777777" w:rsidR="00D82289" w:rsidRDefault="00000000">
            <w:pPr>
              <w:numPr>
                <w:ilvl w:val="1"/>
                <w:numId w:val="88"/>
              </w:numPr>
              <w:spacing w:after="0" w:line="360" w:lineRule="auto"/>
              <w:contextualSpacing/>
              <w:rPr>
                <w:szCs w:val="24"/>
              </w:rPr>
            </w:pPr>
            <w:r>
              <w:rPr>
                <w:szCs w:val="24"/>
              </w:rPr>
              <w:t>Kidney</w:t>
            </w:r>
          </w:p>
          <w:p w14:paraId="07342A32" w14:textId="77777777" w:rsidR="00D82289" w:rsidRDefault="00000000">
            <w:pPr>
              <w:numPr>
                <w:ilvl w:val="1"/>
                <w:numId w:val="88"/>
              </w:numPr>
              <w:spacing w:after="0" w:line="360" w:lineRule="auto"/>
              <w:contextualSpacing/>
              <w:rPr>
                <w:szCs w:val="24"/>
              </w:rPr>
            </w:pPr>
            <w:r>
              <w:rPr>
                <w:szCs w:val="24"/>
              </w:rPr>
              <w:t>Skin</w:t>
            </w:r>
          </w:p>
          <w:p w14:paraId="7743706A" w14:textId="77777777" w:rsidR="00D82289" w:rsidRDefault="00000000">
            <w:pPr>
              <w:numPr>
                <w:ilvl w:val="1"/>
                <w:numId w:val="88"/>
              </w:numPr>
              <w:spacing w:after="0" w:line="360" w:lineRule="auto"/>
              <w:contextualSpacing/>
              <w:rPr>
                <w:szCs w:val="24"/>
              </w:rPr>
            </w:pPr>
            <w:r>
              <w:rPr>
                <w:szCs w:val="24"/>
              </w:rPr>
              <w:t>Liver</w:t>
            </w:r>
          </w:p>
          <w:p w14:paraId="713C91CF" w14:textId="77777777" w:rsidR="00D82289" w:rsidRDefault="00000000">
            <w:pPr>
              <w:numPr>
                <w:ilvl w:val="1"/>
                <w:numId w:val="88"/>
              </w:numPr>
              <w:spacing w:after="0" w:line="360" w:lineRule="auto"/>
              <w:contextualSpacing/>
              <w:rPr>
                <w:szCs w:val="24"/>
              </w:rPr>
            </w:pPr>
            <w:r>
              <w:rPr>
                <w:szCs w:val="24"/>
              </w:rPr>
              <w:t>Pancreas</w:t>
            </w:r>
          </w:p>
        </w:tc>
      </w:tr>
    </w:tbl>
    <w:p w14:paraId="4F340508" w14:textId="77777777" w:rsidR="00D82289" w:rsidRDefault="00D82289">
      <w:pPr>
        <w:spacing w:after="0" w:line="360" w:lineRule="auto"/>
        <w:rPr>
          <w:rFonts w:eastAsia="Calibri"/>
          <w:b/>
          <w:szCs w:val="24"/>
        </w:rPr>
      </w:pPr>
    </w:p>
    <w:p w14:paraId="19B1D07C" w14:textId="77777777" w:rsidR="00D82289" w:rsidRDefault="00000000">
      <w:pPr>
        <w:spacing w:after="0" w:line="360" w:lineRule="auto"/>
        <w:rPr>
          <w:rFonts w:eastAsia="Calibri"/>
          <w:b/>
          <w:szCs w:val="24"/>
        </w:rPr>
      </w:pPr>
      <w:r>
        <w:rPr>
          <w:rFonts w:eastAsia="Calibri"/>
          <w:b/>
          <w:szCs w:val="24"/>
        </w:rPr>
        <w:t xml:space="preserve">REQUIRED KNOWLEDGE AND SKILLS </w:t>
      </w:r>
    </w:p>
    <w:p w14:paraId="5597F0F3"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41037431" w14:textId="77777777" w:rsidR="00D82289" w:rsidRDefault="00D82289">
      <w:pPr>
        <w:spacing w:after="0" w:line="360" w:lineRule="auto"/>
        <w:rPr>
          <w:rFonts w:eastAsia="Calibri"/>
          <w:szCs w:val="24"/>
        </w:rPr>
      </w:pPr>
    </w:p>
    <w:p w14:paraId="3C8D5471" w14:textId="77777777" w:rsidR="00D82289" w:rsidRDefault="00000000">
      <w:pPr>
        <w:spacing w:after="0" w:line="360" w:lineRule="auto"/>
        <w:rPr>
          <w:rFonts w:eastAsia="Calibri"/>
          <w:b/>
          <w:szCs w:val="24"/>
        </w:rPr>
      </w:pPr>
      <w:r>
        <w:rPr>
          <w:rFonts w:eastAsia="Calibri"/>
          <w:b/>
          <w:szCs w:val="24"/>
        </w:rPr>
        <w:t>Required knowledge</w:t>
      </w:r>
    </w:p>
    <w:p w14:paraId="14ED4852" w14:textId="77777777" w:rsidR="00D82289" w:rsidRDefault="00000000">
      <w:pPr>
        <w:spacing w:after="0" w:line="360" w:lineRule="auto"/>
        <w:rPr>
          <w:rFonts w:eastAsia="Calibri"/>
          <w:szCs w:val="24"/>
        </w:rPr>
      </w:pPr>
      <w:r>
        <w:rPr>
          <w:rFonts w:eastAsia="Calibri"/>
          <w:szCs w:val="24"/>
        </w:rPr>
        <w:t>The individual needs to demonstrate the following knowledge:</w:t>
      </w:r>
    </w:p>
    <w:p w14:paraId="6DFC4063" w14:textId="77777777" w:rsidR="00D82289" w:rsidRDefault="00000000">
      <w:pPr>
        <w:numPr>
          <w:ilvl w:val="0"/>
          <w:numId w:val="94"/>
        </w:numPr>
        <w:spacing w:after="0" w:line="360" w:lineRule="auto"/>
        <w:rPr>
          <w:rFonts w:eastAsia="Calibri"/>
          <w:szCs w:val="24"/>
          <w:lang w:val="en-ZW"/>
        </w:rPr>
      </w:pPr>
      <w:r>
        <w:rPr>
          <w:rFonts w:eastAsia="Calibri"/>
          <w:szCs w:val="24"/>
          <w:lang w:val="en-ZW"/>
        </w:rPr>
        <w:t>Animal anatomy and morphology</w:t>
      </w:r>
    </w:p>
    <w:p w14:paraId="013F0490" w14:textId="77777777" w:rsidR="00D82289" w:rsidRDefault="00000000">
      <w:pPr>
        <w:numPr>
          <w:ilvl w:val="0"/>
          <w:numId w:val="94"/>
        </w:numPr>
        <w:spacing w:after="0" w:line="360" w:lineRule="auto"/>
        <w:rPr>
          <w:rFonts w:eastAsia="Calibri"/>
          <w:szCs w:val="24"/>
          <w:lang w:val="en-ZW"/>
        </w:rPr>
      </w:pPr>
      <w:r>
        <w:rPr>
          <w:rFonts w:eastAsia="Calibri"/>
          <w:bCs/>
          <w:szCs w:val="24"/>
          <w:lang w:val="en-ZW"/>
        </w:rPr>
        <w:t>Animal</w:t>
      </w:r>
      <w:r>
        <w:rPr>
          <w:rFonts w:eastAsia="Calibri"/>
          <w:szCs w:val="24"/>
          <w:lang w:val="en-ZW"/>
        </w:rPr>
        <w:t xml:space="preserve"> physiological functions</w:t>
      </w:r>
      <w:r>
        <w:rPr>
          <w:rFonts w:eastAsia="Calibri"/>
          <w:bCs/>
          <w:szCs w:val="24"/>
          <w:lang w:val="en-ZW"/>
        </w:rPr>
        <w:t xml:space="preserve"> </w:t>
      </w:r>
    </w:p>
    <w:p w14:paraId="699EBFAF" w14:textId="77777777" w:rsidR="00D82289" w:rsidRDefault="00000000">
      <w:pPr>
        <w:numPr>
          <w:ilvl w:val="0"/>
          <w:numId w:val="94"/>
        </w:numPr>
        <w:spacing w:after="0" w:line="360" w:lineRule="auto"/>
        <w:rPr>
          <w:rFonts w:eastAsia="Calibri"/>
          <w:szCs w:val="24"/>
          <w:lang w:val="en-ZW"/>
        </w:rPr>
      </w:pPr>
      <w:r>
        <w:rPr>
          <w:rFonts w:eastAsia="Calibri"/>
          <w:szCs w:val="24"/>
          <w:lang w:val="en-ZW"/>
        </w:rPr>
        <w:t xml:space="preserve">Animal classification </w:t>
      </w:r>
    </w:p>
    <w:p w14:paraId="0A2C7F56" w14:textId="77777777" w:rsidR="00D82289" w:rsidRDefault="00D82289">
      <w:pPr>
        <w:spacing w:after="0" w:line="360" w:lineRule="auto"/>
        <w:ind w:left="940"/>
        <w:rPr>
          <w:rFonts w:eastAsia="Calibri"/>
          <w:szCs w:val="24"/>
          <w:lang w:val="en-ZW"/>
        </w:rPr>
      </w:pPr>
    </w:p>
    <w:p w14:paraId="681DAE40" w14:textId="77777777" w:rsidR="00D82289" w:rsidRDefault="00000000">
      <w:pPr>
        <w:spacing w:after="0" w:line="360" w:lineRule="auto"/>
        <w:rPr>
          <w:rFonts w:eastAsia="Calibri"/>
          <w:szCs w:val="24"/>
          <w:lang w:val="en-ZW"/>
        </w:rPr>
      </w:pPr>
      <w:r>
        <w:rPr>
          <w:rFonts w:eastAsia="Calibri"/>
          <w:b/>
          <w:szCs w:val="24"/>
          <w:lang w:val="en-ZW"/>
        </w:rPr>
        <w:t>Required Skills</w:t>
      </w:r>
    </w:p>
    <w:p w14:paraId="55B2CD4D" w14:textId="77777777" w:rsidR="00D82289" w:rsidRDefault="00000000">
      <w:pPr>
        <w:spacing w:after="0" w:line="360" w:lineRule="auto"/>
        <w:rPr>
          <w:rFonts w:eastAsia="Calibri"/>
          <w:szCs w:val="24"/>
          <w:lang w:val="en-ZW"/>
        </w:rPr>
      </w:pPr>
      <w:r>
        <w:rPr>
          <w:rFonts w:eastAsia="Calibri"/>
          <w:szCs w:val="24"/>
          <w:lang w:val="en-ZW"/>
        </w:rPr>
        <w:t>The individual needs to demonstrate the following skills:</w:t>
      </w:r>
    </w:p>
    <w:p w14:paraId="477AED12" w14:textId="77777777" w:rsidR="00D82289" w:rsidRDefault="00000000">
      <w:pPr>
        <w:numPr>
          <w:ilvl w:val="0"/>
          <w:numId w:val="95"/>
        </w:numPr>
        <w:spacing w:after="0" w:line="360" w:lineRule="auto"/>
        <w:rPr>
          <w:rFonts w:eastAsia="Calibri"/>
          <w:szCs w:val="24"/>
          <w:lang w:val="en-ZW"/>
        </w:rPr>
      </w:pPr>
      <w:r>
        <w:rPr>
          <w:rFonts w:eastAsia="Calibri"/>
          <w:szCs w:val="24"/>
          <w:lang w:val="en-ZW"/>
        </w:rPr>
        <w:t xml:space="preserve">Drawing </w:t>
      </w:r>
    </w:p>
    <w:p w14:paraId="51E5AD2B" w14:textId="77777777" w:rsidR="00D82289" w:rsidRDefault="00000000">
      <w:pPr>
        <w:numPr>
          <w:ilvl w:val="0"/>
          <w:numId w:val="95"/>
        </w:numPr>
        <w:spacing w:after="0" w:line="360" w:lineRule="auto"/>
        <w:rPr>
          <w:rFonts w:eastAsia="Calibri"/>
          <w:szCs w:val="24"/>
          <w:lang w:val="en-ZW"/>
        </w:rPr>
      </w:pPr>
      <w:r>
        <w:rPr>
          <w:rFonts w:eastAsia="Calibri"/>
          <w:szCs w:val="24"/>
          <w:lang w:val="en-ZW"/>
        </w:rPr>
        <w:t xml:space="preserve">Decision Making </w:t>
      </w:r>
    </w:p>
    <w:p w14:paraId="73313E75" w14:textId="77777777" w:rsidR="00D82289" w:rsidRDefault="00000000">
      <w:pPr>
        <w:numPr>
          <w:ilvl w:val="0"/>
          <w:numId w:val="95"/>
        </w:numPr>
        <w:spacing w:after="0" w:line="360" w:lineRule="auto"/>
        <w:rPr>
          <w:rFonts w:eastAsia="Calibri"/>
          <w:szCs w:val="24"/>
          <w:lang w:val="en-ZW"/>
        </w:rPr>
      </w:pPr>
      <w:r>
        <w:rPr>
          <w:rFonts w:eastAsia="Calibri"/>
          <w:szCs w:val="24"/>
          <w:lang w:val="en-ZW"/>
        </w:rPr>
        <w:t xml:space="preserve">Critical thinking </w:t>
      </w:r>
    </w:p>
    <w:p w14:paraId="433607AA" w14:textId="77777777" w:rsidR="00D82289" w:rsidRDefault="00000000">
      <w:pPr>
        <w:numPr>
          <w:ilvl w:val="0"/>
          <w:numId w:val="95"/>
        </w:numPr>
        <w:spacing w:after="0" w:line="360" w:lineRule="auto"/>
        <w:rPr>
          <w:rFonts w:eastAsia="Calibri"/>
          <w:szCs w:val="24"/>
          <w:lang w:val="en-ZW"/>
        </w:rPr>
      </w:pPr>
      <w:r>
        <w:rPr>
          <w:rFonts w:eastAsia="Calibri"/>
          <w:szCs w:val="24"/>
          <w:lang w:val="en-ZW"/>
        </w:rPr>
        <w:t xml:space="preserve">Communication </w:t>
      </w:r>
    </w:p>
    <w:p w14:paraId="0AD0D3A9" w14:textId="77777777" w:rsidR="00D82289" w:rsidRDefault="00000000">
      <w:pPr>
        <w:numPr>
          <w:ilvl w:val="0"/>
          <w:numId w:val="95"/>
        </w:numPr>
        <w:spacing w:after="0" w:line="360" w:lineRule="auto"/>
        <w:rPr>
          <w:rFonts w:eastAsia="Calibri"/>
          <w:szCs w:val="24"/>
          <w:lang w:val="en-ZW"/>
        </w:rPr>
      </w:pPr>
      <w:r>
        <w:rPr>
          <w:rFonts w:eastAsia="Calibri"/>
          <w:szCs w:val="24"/>
          <w:lang w:val="en-ZW"/>
        </w:rPr>
        <w:t>Organizational</w:t>
      </w:r>
    </w:p>
    <w:p w14:paraId="0854B824" w14:textId="77777777" w:rsidR="00D82289" w:rsidRDefault="00000000">
      <w:pPr>
        <w:numPr>
          <w:ilvl w:val="0"/>
          <w:numId w:val="95"/>
        </w:numPr>
        <w:spacing w:after="0" w:line="360" w:lineRule="auto"/>
        <w:rPr>
          <w:rFonts w:eastAsia="Calibri"/>
          <w:szCs w:val="24"/>
          <w:lang w:val="en-ZW"/>
        </w:rPr>
      </w:pPr>
      <w:r>
        <w:rPr>
          <w:rFonts w:eastAsia="Calibri"/>
          <w:szCs w:val="24"/>
          <w:lang w:val="en-ZW"/>
        </w:rPr>
        <w:t>Assertiveness</w:t>
      </w:r>
    </w:p>
    <w:p w14:paraId="3528E3F8" w14:textId="77777777" w:rsidR="00D82289" w:rsidRDefault="00000000">
      <w:pPr>
        <w:numPr>
          <w:ilvl w:val="0"/>
          <w:numId w:val="95"/>
        </w:numPr>
        <w:spacing w:after="0" w:line="360" w:lineRule="auto"/>
        <w:rPr>
          <w:rFonts w:eastAsia="Calibri"/>
          <w:szCs w:val="24"/>
          <w:lang w:val="en-ZW"/>
        </w:rPr>
      </w:pPr>
      <w:r>
        <w:rPr>
          <w:rFonts w:eastAsia="Calibri"/>
          <w:szCs w:val="24"/>
          <w:lang w:val="en-ZW"/>
        </w:rPr>
        <w:t>Responsibility</w:t>
      </w:r>
    </w:p>
    <w:p w14:paraId="7CBE5EFB" w14:textId="77777777" w:rsidR="00D82289" w:rsidRDefault="00000000">
      <w:pPr>
        <w:spacing w:after="0" w:line="360" w:lineRule="auto"/>
        <w:ind w:left="580"/>
        <w:rPr>
          <w:rFonts w:eastAsia="Calibri"/>
          <w:color w:val="FF0000"/>
          <w:szCs w:val="24"/>
          <w:lang w:val="en-ZW"/>
        </w:rPr>
      </w:pPr>
      <w:r>
        <w:rPr>
          <w:rFonts w:eastAsia="Calibri"/>
          <w:color w:val="FF0000"/>
          <w:szCs w:val="24"/>
          <w:lang w:val="en-ZW"/>
        </w:rPr>
        <w:t xml:space="preserve"> </w:t>
      </w:r>
    </w:p>
    <w:p w14:paraId="2E4EC4BC" w14:textId="77777777" w:rsidR="00D82289" w:rsidRDefault="00000000">
      <w:pPr>
        <w:spacing w:after="0" w:line="360" w:lineRule="auto"/>
        <w:rPr>
          <w:rFonts w:eastAsia="Calibri"/>
          <w:b/>
          <w:szCs w:val="24"/>
        </w:rPr>
      </w:pPr>
      <w:r>
        <w:rPr>
          <w:rFonts w:eastAsia="Calibri"/>
          <w:b/>
          <w:szCs w:val="24"/>
        </w:rPr>
        <w:t>EVIDENCE GUIDE</w:t>
      </w:r>
    </w:p>
    <w:p w14:paraId="1EDE3C63"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4EBF5E82"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D82289" w14:paraId="612B0D48"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97214" w14:textId="77777777" w:rsidR="00D82289" w:rsidRDefault="00000000">
            <w:pPr>
              <w:numPr>
                <w:ilvl w:val="0"/>
                <w:numId w:val="96"/>
              </w:numPr>
              <w:tabs>
                <w:tab w:val="left" w:pos="360"/>
              </w:tabs>
              <w:spacing w:after="0" w:line="360" w:lineRule="auto"/>
              <w:contextualSpacing/>
              <w:rPr>
                <w:szCs w:val="24"/>
              </w:rPr>
            </w:pPr>
            <w:r>
              <w:rPr>
                <w:szCs w:val="24"/>
              </w:rPr>
              <w:t>Critical aspects of competency</w:t>
            </w:r>
          </w:p>
          <w:p w14:paraId="7FBA1C5D"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F1758" w14:textId="77777777" w:rsidR="00D82289" w:rsidRDefault="00000000">
            <w:pPr>
              <w:spacing w:after="0" w:line="360" w:lineRule="auto"/>
              <w:rPr>
                <w:rFonts w:eastAsia="Calibri"/>
                <w:szCs w:val="24"/>
              </w:rPr>
            </w:pPr>
            <w:r>
              <w:rPr>
                <w:rFonts w:eastAsia="Calibri"/>
                <w:szCs w:val="24"/>
              </w:rPr>
              <w:t>Assessment requires evidence that the candidate:</w:t>
            </w:r>
          </w:p>
          <w:p w14:paraId="068F52AE" w14:textId="77777777" w:rsidR="00D82289" w:rsidRDefault="00000000">
            <w:pPr>
              <w:numPr>
                <w:ilvl w:val="0"/>
                <w:numId w:val="97"/>
              </w:numPr>
              <w:spacing w:after="0" w:line="360" w:lineRule="auto"/>
              <w:contextualSpacing/>
              <w:rPr>
                <w:szCs w:val="24"/>
              </w:rPr>
            </w:pPr>
            <w:r>
              <w:rPr>
                <w:szCs w:val="24"/>
              </w:rPr>
              <w:t>Classified animals</w:t>
            </w:r>
          </w:p>
          <w:p w14:paraId="43638A2B" w14:textId="77777777" w:rsidR="00D82289" w:rsidRDefault="00000000">
            <w:pPr>
              <w:numPr>
                <w:ilvl w:val="0"/>
                <w:numId w:val="97"/>
              </w:numPr>
              <w:spacing w:after="0" w:line="360" w:lineRule="auto"/>
              <w:contextualSpacing/>
              <w:rPr>
                <w:szCs w:val="24"/>
              </w:rPr>
            </w:pPr>
            <w:r>
              <w:rPr>
                <w:szCs w:val="24"/>
              </w:rPr>
              <w:t>Identified and illustrated animal anatomy</w:t>
            </w:r>
          </w:p>
          <w:p w14:paraId="5CB86CDC" w14:textId="77777777" w:rsidR="00D82289" w:rsidRDefault="00000000">
            <w:pPr>
              <w:numPr>
                <w:ilvl w:val="0"/>
                <w:numId w:val="97"/>
              </w:numPr>
              <w:spacing w:after="0" w:line="360" w:lineRule="auto"/>
              <w:contextualSpacing/>
              <w:rPr>
                <w:szCs w:val="24"/>
              </w:rPr>
            </w:pPr>
            <w:r>
              <w:rPr>
                <w:szCs w:val="24"/>
              </w:rPr>
              <w:t xml:space="preserve"> Identified and illustrated animal organ systems</w:t>
            </w:r>
          </w:p>
          <w:p w14:paraId="2A351A93" w14:textId="77777777" w:rsidR="00D82289" w:rsidRDefault="00000000">
            <w:pPr>
              <w:numPr>
                <w:ilvl w:val="0"/>
                <w:numId w:val="97"/>
              </w:numPr>
              <w:spacing w:after="0" w:line="360" w:lineRule="auto"/>
              <w:contextualSpacing/>
              <w:rPr>
                <w:szCs w:val="24"/>
              </w:rPr>
            </w:pPr>
            <w:r>
              <w:rPr>
                <w:szCs w:val="24"/>
              </w:rPr>
              <w:t>Identified and illustrated animal physiological processes</w:t>
            </w:r>
          </w:p>
          <w:p w14:paraId="52494D65" w14:textId="77777777" w:rsidR="00D82289" w:rsidRDefault="00000000">
            <w:pPr>
              <w:numPr>
                <w:ilvl w:val="0"/>
                <w:numId w:val="97"/>
              </w:numPr>
              <w:spacing w:after="0" w:line="360" w:lineRule="auto"/>
              <w:contextualSpacing/>
              <w:rPr>
                <w:szCs w:val="24"/>
              </w:rPr>
            </w:pPr>
            <w:r>
              <w:rPr>
                <w:szCs w:val="24"/>
              </w:rPr>
              <w:t xml:space="preserve"> Illustrated how body organs are adapted to perform physiological processes</w:t>
            </w:r>
          </w:p>
        </w:tc>
      </w:tr>
      <w:tr w:rsidR="00D82289" w14:paraId="12A46A30"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96B15" w14:textId="77777777" w:rsidR="00D82289" w:rsidRDefault="00000000">
            <w:pPr>
              <w:numPr>
                <w:ilvl w:val="0"/>
                <w:numId w:val="96"/>
              </w:numPr>
              <w:tabs>
                <w:tab w:val="left" w:pos="360"/>
              </w:tabs>
              <w:spacing w:after="0" w:line="360" w:lineRule="auto"/>
              <w:contextualSpacing/>
              <w:rPr>
                <w:szCs w:val="24"/>
              </w:rPr>
            </w:pPr>
            <w:r>
              <w:rPr>
                <w:szCs w:val="24"/>
              </w:rPr>
              <w:t xml:space="preserve">Resource    </w:t>
            </w:r>
          </w:p>
          <w:p w14:paraId="3D7DDBFF" w14:textId="77777777" w:rsidR="00D82289" w:rsidRDefault="00000000">
            <w:pPr>
              <w:spacing w:after="0" w:line="360" w:lineRule="auto"/>
              <w:ind w:left="720"/>
              <w:contextualSpacing/>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D9789" w14:textId="77777777" w:rsidR="00D82289" w:rsidRDefault="00000000">
            <w:pPr>
              <w:spacing w:after="0" w:line="360" w:lineRule="auto"/>
              <w:rPr>
                <w:rFonts w:eastAsia="Calibri"/>
                <w:szCs w:val="24"/>
              </w:rPr>
            </w:pPr>
            <w:r>
              <w:rPr>
                <w:rFonts w:eastAsia="Calibri"/>
                <w:szCs w:val="24"/>
              </w:rPr>
              <w:t>The following resources should be provided:</w:t>
            </w:r>
          </w:p>
          <w:p w14:paraId="275B2AB4" w14:textId="77777777" w:rsidR="00D82289" w:rsidRDefault="00000000">
            <w:pPr>
              <w:numPr>
                <w:ilvl w:val="1"/>
                <w:numId w:val="96"/>
              </w:numPr>
              <w:tabs>
                <w:tab w:val="left" w:pos="405"/>
              </w:tabs>
              <w:spacing w:after="0" w:line="360" w:lineRule="auto"/>
              <w:contextualSpacing/>
              <w:rPr>
                <w:szCs w:val="24"/>
              </w:rPr>
            </w:pPr>
            <w:r>
              <w:rPr>
                <w:szCs w:val="24"/>
              </w:rPr>
              <w:t>Access to relevant workplace where assessment can take place.</w:t>
            </w:r>
          </w:p>
          <w:p w14:paraId="6F81FD40" w14:textId="77777777" w:rsidR="00D82289" w:rsidRDefault="00000000">
            <w:pPr>
              <w:numPr>
                <w:ilvl w:val="1"/>
                <w:numId w:val="96"/>
              </w:numPr>
              <w:tabs>
                <w:tab w:val="left" w:pos="405"/>
              </w:tabs>
              <w:spacing w:after="0" w:line="360" w:lineRule="auto"/>
              <w:contextualSpacing/>
              <w:rPr>
                <w:szCs w:val="24"/>
              </w:rPr>
            </w:pPr>
            <w:r>
              <w:rPr>
                <w:szCs w:val="24"/>
              </w:rPr>
              <w:t>Appropriately simulated environment where assessment can take place</w:t>
            </w:r>
          </w:p>
          <w:p w14:paraId="68DD737D" w14:textId="77777777" w:rsidR="00D82289" w:rsidRDefault="00000000">
            <w:pPr>
              <w:numPr>
                <w:ilvl w:val="1"/>
                <w:numId w:val="96"/>
              </w:numPr>
              <w:tabs>
                <w:tab w:val="left" w:pos="405"/>
              </w:tabs>
              <w:spacing w:after="0" w:line="360" w:lineRule="auto"/>
              <w:contextualSpacing/>
              <w:rPr>
                <w:szCs w:val="24"/>
              </w:rPr>
            </w:pPr>
            <w:r>
              <w:rPr>
                <w:szCs w:val="24"/>
              </w:rPr>
              <w:t>Material relevant to the proposed assessment activities or tasks</w:t>
            </w:r>
          </w:p>
        </w:tc>
      </w:tr>
      <w:tr w:rsidR="00D82289" w14:paraId="5397F05B"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A7CDE" w14:textId="77777777" w:rsidR="00D82289" w:rsidRDefault="00000000">
            <w:pPr>
              <w:numPr>
                <w:ilvl w:val="0"/>
                <w:numId w:val="96"/>
              </w:numPr>
              <w:spacing w:after="0" w:line="360" w:lineRule="auto"/>
              <w:contextualSpacing/>
              <w:rPr>
                <w:szCs w:val="24"/>
              </w:rPr>
            </w:pPr>
            <w:r>
              <w:rPr>
                <w:szCs w:val="24"/>
              </w:rPr>
              <w:t xml:space="preserve">Method of </w:t>
            </w:r>
          </w:p>
          <w:p w14:paraId="03E52ACB" w14:textId="77777777" w:rsidR="00D82289" w:rsidRDefault="00000000">
            <w:pPr>
              <w:spacing w:after="0" w:line="360" w:lineRule="auto"/>
              <w:ind w:left="720"/>
              <w:contextualSpacing/>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74E91" w14:textId="77777777" w:rsidR="00D82289" w:rsidRDefault="00000000">
            <w:pPr>
              <w:spacing w:after="0" w:line="360" w:lineRule="auto"/>
              <w:rPr>
                <w:rFonts w:eastAsia="Calibri"/>
                <w:szCs w:val="24"/>
              </w:rPr>
            </w:pPr>
            <w:r>
              <w:rPr>
                <w:rFonts w:eastAsia="Calibri"/>
                <w:szCs w:val="24"/>
              </w:rPr>
              <w:t>Competency in this unit may be assessed through:</w:t>
            </w:r>
          </w:p>
          <w:p w14:paraId="727DD994" w14:textId="77777777" w:rsidR="00D82289" w:rsidRDefault="00000000">
            <w:pPr>
              <w:numPr>
                <w:ilvl w:val="1"/>
                <w:numId w:val="96"/>
              </w:numPr>
              <w:spacing w:after="0" w:line="360" w:lineRule="auto"/>
              <w:contextualSpacing/>
              <w:rPr>
                <w:szCs w:val="24"/>
              </w:rPr>
            </w:pPr>
            <w:proofErr w:type="spellStart"/>
            <w:r>
              <w:rPr>
                <w:szCs w:val="24"/>
              </w:rPr>
              <w:t>Practicals</w:t>
            </w:r>
            <w:proofErr w:type="spellEnd"/>
            <w:r>
              <w:rPr>
                <w:szCs w:val="24"/>
              </w:rPr>
              <w:t xml:space="preserve"> </w:t>
            </w:r>
          </w:p>
          <w:p w14:paraId="6110F8DA" w14:textId="77777777" w:rsidR="00D82289" w:rsidRDefault="00000000">
            <w:pPr>
              <w:numPr>
                <w:ilvl w:val="1"/>
                <w:numId w:val="96"/>
              </w:numPr>
              <w:spacing w:after="0" w:line="360" w:lineRule="auto"/>
              <w:contextualSpacing/>
              <w:rPr>
                <w:szCs w:val="24"/>
              </w:rPr>
            </w:pPr>
            <w:r>
              <w:rPr>
                <w:szCs w:val="24"/>
              </w:rPr>
              <w:t>Projects</w:t>
            </w:r>
          </w:p>
          <w:p w14:paraId="6327A739" w14:textId="77777777" w:rsidR="00D82289" w:rsidRDefault="00000000">
            <w:pPr>
              <w:numPr>
                <w:ilvl w:val="1"/>
                <w:numId w:val="96"/>
              </w:numPr>
              <w:spacing w:after="0" w:line="360" w:lineRule="auto"/>
              <w:contextualSpacing/>
              <w:rPr>
                <w:szCs w:val="24"/>
              </w:rPr>
            </w:pPr>
            <w:r>
              <w:rPr>
                <w:szCs w:val="24"/>
              </w:rPr>
              <w:t>Written tests</w:t>
            </w:r>
          </w:p>
          <w:p w14:paraId="0347225B" w14:textId="77777777" w:rsidR="00D82289" w:rsidRDefault="00000000">
            <w:pPr>
              <w:numPr>
                <w:ilvl w:val="1"/>
                <w:numId w:val="96"/>
              </w:numPr>
              <w:spacing w:after="0" w:line="360" w:lineRule="auto"/>
              <w:contextualSpacing/>
              <w:rPr>
                <w:szCs w:val="24"/>
              </w:rPr>
            </w:pPr>
            <w:r>
              <w:rPr>
                <w:szCs w:val="24"/>
              </w:rPr>
              <w:t>Questionnaires</w:t>
            </w:r>
          </w:p>
          <w:p w14:paraId="5AFDBF12" w14:textId="77777777" w:rsidR="00D82289" w:rsidRDefault="00000000">
            <w:pPr>
              <w:numPr>
                <w:ilvl w:val="1"/>
                <w:numId w:val="96"/>
              </w:numPr>
              <w:spacing w:after="0" w:line="360" w:lineRule="auto"/>
              <w:contextualSpacing/>
              <w:rPr>
                <w:szCs w:val="24"/>
              </w:rPr>
            </w:pPr>
            <w:r>
              <w:rPr>
                <w:szCs w:val="24"/>
              </w:rPr>
              <w:t>Oral questioning</w:t>
            </w:r>
          </w:p>
        </w:tc>
      </w:tr>
      <w:tr w:rsidR="00D82289" w14:paraId="044016F4" w14:textId="77777777">
        <w:trPr>
          <w:trHeight w:val="989"/>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CA33C" w14:textId="77777777" w:rsidR="00D82289" w:rsidRDefault="00000000">
            <w:pPr>
              <w:numPr>
                <w:ilvl w:val="0"/>
                <w:numId w:val="96"/>
              </w:numPr>
              <w:spacing w:after="0" w:line="360" w:lineRule="auto"/>
              <w:contextualSpacing/>
              <w:rPr>
                <w:szCs w:val="24"/>
              </w:rPr>
            </w:pPr>
            <w:r>
              <w:rPr>
                <w:szCs w:val="24"/>
              </w:rPr>
              <w:t xml:space="preserve">Context of </w:t>
            </w:r>
          </w:p>
          <w:p w14:paraId="3F3EF5E9" w14:textId="77777777" w:rsidR="00D82289" w:rsidRDefault="00000000">
            <w:pPr>
              <w:spacing w:after="0" w:line="360" w:lineRule="auto"/>
              <w:ind w:left="720"/>
              <w:contextualSpacing/>
              <w:rPr>
                <w:szCs w:val="24"/>
              </w:rPr>
            </w:pPr>
            <w:r>
              <w:rPr>
                <w:szCs w:val="24"/>
              </w:rPr>
              <w:t>assessment</w:t>
            </w:r>
          </w:p>
          <w:p w14:paraId="6D6CBF90"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DE1EF" w14:textId="77777777" w:rsidR="00D82289" w:rsidRDefault="00000000">
            <w:pPr>
              <w:spacing w:after="0" w:line="360" w:lineRule="auto"/>
              <w:ind w:left="432" w:hanging="432"/>
              <w:rPr>
                <w:rFonts w:eastAsia="Calibri"/>
                <w:szCs w:val="24"/>
              </w:rPr>
            </w:pPr>
            <w:r>
              <w:rPr>
                <w:rFonts w:eastAsia="Calibri"/>
                <w:szCs w:val="24"/>
              </w:rPr>
              <w:t>4.1 Competency elements must be assessed in a safe working environment</w:t>
            </w:r>
          </w:p>
          <w:p w14:paraId="49D179F2" w14:textId="77777777" w:rsidR="00D82289" w:rsidRDefault="00000000">
            <w:pPr>
              <w:spacing w:after="0" w:line="360" w:lineRule="auto"/>
              <w:ind w:left="432" w:hanging="432"/>
              <w:rPr>
                <w:rFonts w:eastAsia="Calibri"/>
                <w:szCs w:val="24"/>
              </w:rPr>
            </w:pPr>
            <w:r>
              <w:rPr>
                <w:rFonts w:eastAsia="Calibri"/>
                <w:szCs w:val="24"/>
              </w:rPr>
              <w:t>4.2 Assessment may be conducted in a workplace or simulated environment</w:t>
            </w:r>
          </w:p>
        </w:tc>
      </w:tr>
      <w:tr w:rsidR="00D82289" w14:paraId="33D8ECBA"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D408B" w14:textId="77777777" w:rsidR="00D82289" w:rsidRDefault="00000000">
            <w:pPr>
              <w:numPr>
                <w:ilvl w:val="0"/>
                <w:numId w:val="96"/>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1ED49"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23FE61EE" w14:textId="77777777" w:rsidR="00D82289" w:rsidRDefault="00D82289">
      <w:pPr>
        <w:pStyle w:val="Heading2"/>
        <w:spacing w:before="0" w:after="0"/>
        <w:jc w:val="left"/>
      </w:pPr>
    </w:p>
    <w:p w14:paraId="70FFB070" w14:textId="77777777" w:rsidR="00D82289" w:rsidRDefault="00D82289">
      <w:pPr>
        <w:spacing w:after="0" w:line="360" w:lineRule="auto"/>
        <w:rPr>
          <w:szCs w:val="24"/>
          <w:lang w:val="en-GB" w:eastAsia="en-GB"/>
        </w:rPr>
      </w:pPr>
    </w:p>
    <w:p w14:paraId="1C20B5BF" w14:textId="77777777" w:rsidR="00D82289" w:rsidRDefault="00D82289">
      <w:pPr>
        <w:spacing w:after="0" w:line="360" w:lineRule="auto"/>
        <w:rPr>
          <w:szCs w:val="24"/>
          <w:lang w:val="en-GB" w:eastAsia="en-GB"/>
        </w:rPr>
      </w:pPr>
    </w:p>
    <w:p w14:paraId="2DE91A02" w14:textId="77777777" w:rsidR="00D82289" w:rsidRDefault="00000000">
      <w:pPr>
        <w:spacing w:after="0" w:line="360" w:lineRule="auto"/>
        <w:rPr>
          <w:szCs w:val="24"/>
        </w:rPr>
      </w:pPr>
      <w:r>
        <w:rPr>
          <w:szCs w:val="24"/>
        </w:rPr>
        <w:br w:type="page"/>
      </w:r>
    </w:p>
    <w:p w14:paraId="62978C5A" w14:textId="77777777" w:rsidR="00D82289" w:rsidRDefault="00000000">
      <w:pPr>
        <w:pStyle w:val="Heading2"/>
        <w:spacing w:before="0" w:after="0"/>
      </w:pPr>
      <w:bookmarkStart w:id="41" w:name="_Toc7670"/>
      <w:r>
        <w:lastRenderedPageBreak/>
        <w:t>OPERATE FARM MACHINERY</w:t>
      </w:r>
      <w:bookmarkEnd w:id="41"/>
    </w:p>
    <w:p w14:paraId="6AF0396D" w14:textId="77777777" w:rsidR="00D82289" w:rsidRDefault="00000000">
      <w:pPr>
        <w:suppressAutoHyphens/>
        <w:autoSpaceDN w:val="0"/>
        <w:spacing w:after="0" w:line="360" w:lineRule="auto"/>
        <w:textAlignment w:val="baseline"/>
        <w:rPr>
          <w:b/>
          <w:szCs w:val="24"/>
          <w:lang w:val="en-ZA" w:eastAsia="fr-FR"/>
        </w:rPr>
      </w:pPr>
      <w:r>
        <w:rPr>
          <w:b/>
          <w:szCs w:val="24"/>
        </w:rPr>
        <w:t xml:space="preserve">UNIT CODE: </w:t>
      </w:r>
      <w:bookmarkStart w:id="42" w:name="_Hlk185366261"/>
      <w:r>
        <w:rPr>
          <w:b/>
          <w:szCs w:val="24"/>
        </w:rPr>
        <w:t>0716 551 07A</w:t>
      </w:r>
      <w:bookmarkEnd w:id="42"/>
      <w:r>
        <w:rPr>
          <w:b/>
          <w:szCs w:val="24"/>
        </w:rPr>
        <w:t xml:space="preserve"> </w:t>
      </w:r>
    </w:p>
    <w:p w14:paraId="1CD7F78C" w14:textId="77777777" w:rsidR="00D82289" w:rsidRDefault="00000000">
      <w:pPr>
        <w:widowControl w:val="0"/>
        <w:autoSpaceDE w:val="0"/>
        <w:autoSpaceDN w:val="0"/>
        <w:spacing w:after="0" w:line="360" w:lineRule="auto"/>
        <w:rPr>
          <w:b/>
          <w:szCs w:val="24"/>
        </w:rPr>
      </w:pPr>
      <w:r>
        <w:rPr>
          <w:b/>
          <w:szCs w:val="24"/>
        </w:rPr>
        <w:t xml:space="preserve">UNIT DESCRIPTION </w:t>
      </w:r>
    </w:p>
    <w:p w14:paraId="24406D62" w14:textId="77777777" w:rsidR="00D82289" w:rsidRDefault="00000000">
      <w:pPr>
        <w:widowControl w:val="0"/>
        <w:autoSpaceDE w:val="0"/>
        <w:autoSpaceDN w:val="0"/>
        <w:spacing w:after="0" w:line="360" w:lineRule="auto"/>
        <w:ind w:right="26"/>
        <w:jc w:val="both"/>
        <w:rPr>
          <w:szCs w:val="24"/>
        </w:rPr>
      </w:pPr>
      <w:r>
        <w:rPr>
          <w:szCs w:val="24"/>
        </w:rPr>
        <w:t xml:space="preserve">This unit equips trainees with knowledge and skills to operate farm power and machinery. The unit entails description of the types and sources of farm power, demonstration of the working principles of the internal combustion engine and tractor systems and maintenance of the tractor and tractor systems. It also involves operation and maintenance of farm tools, equipment and machinery. </w:t>
      </w:r>
    </w:p>
    <w:p w14:paraId="56B112EE" w14:textId="77777777" w:rsidR="00D82289" w:rsidRDefault="00D82289">
      <w:pPr>
        <w:pStyle w:val="NoSpacing"/>
        <w:spacing w:line="360" w:lineRule="auto"/>
        <w:rPr>
          <w:rFonts w:eastAsia="Cambria"/>
          <w:b/>
          <w:bCs/>
        </w:rPr>
      </w:pPr>
    </w:p>
    <w:p w14:paraId="6230157E" w14:textId="77777777" w:rsidR="00D82289" w:rsidRDefault="00000000">
      <w:pPr>
        <w:pStyle w:val="NoSpacing"/>
        <w:spacing w:line="360" w:lineRule="auto"/>
        <w:rPr>
          <w:rFonts w:eastAsia="Cambria"/>
          <w:b/>
          <w:bCs/>
        </w:rPr>
      </w:pPr>
      <w:r>
        <w:rPr>
          <w:rFonts w:eastAsia="Cambria"/>
          <w:b/>
          <w:bCs/>
        </w:rPr>
        <w:t>ELEMENTS AND PERFORMANCE CRITERIA</w:t>
      </w:r>
    </w:p>
    <w:p w14:paraId="69B5653A" w14:textId="77777777" w:rsidR="00D82289" w:rsidRDefault="00D82289">
      <w:pPr>
        <w:pStyle w:val="NoSpacing"/>
        <w:spacing w:line="360" w:lineRule="auto"/>
        <w:rPr>
          <w:rFonts w:eastAsia="Cambria"/>
          <w:b/>
          <w:bCs/>
        </w:rPr>
      </w:pPr>
    </w:p>
    <w:tbl>
      <w:tblPr>
        <w:tblStyle w:val="TableGrid"/>
        <w:tblW w:w="0" w:type="auto"/>
        <w:tblInd w:w="113" w:type="dxa"/>
        <w:tblLook w:val="04A0" w:firstRow="1" w:lastRow="0" w:firstColumn="1" w:lastColumn="0" w:noHBand="0" w:noVBand="1"/>
      </w:tblPr>
      <w:tblGrid>
        <w:gridCol w:w="2942"/>
        <w:gridCol w:w="5580"/>
      </w:tblGrid>
      <w:tr w:rsidR="00D82289" w14:paraId="4BF25F3B" w14:textId="77777777">
        <w:tc>
          <w:tcPr>
            <w:tcW w:w="2942" w:type="dxa"/>
          </w:tcPr>
          <w:p w14:paraId="6EF955D5" w14:textId="77777777" w:rsidR="00D82289" w:rsidRDefault="00000000">
            <w:pPr>
              <w:widowControl w:val="0"/>
              <w:autoSpaceDE w:val="0"/>
              <w:autoSpaceDN w:val="0"/>
              <w:spacing w:after="0" w:line="360" w:lineRule="auto"/>
              <w:ind w:left="117"/>
              <w:rPr>
                <w:b/>
                <w:szCs w:val="24"/>
              </w:rPr>
            </w:pPr>
            <w:r>
              <w:rPr>
                <w:b/>
                <w:szCs w:val="24"/>
              </w:rPr>
              <w:t>ELEMENT</w:t>
            </w:r>
          </w:p>
          <w:p w14:paraId="6E5EBE91" w14:textId="77777777" w:rsidR="00D82289" w:rsidRDefault="00000000">
            <w:pPr>
              <w:widowControl w:val="0"/>
              <w:autoSpaceDE w:val="0"/>
              <w:autoSpaceDN w:val="0"/>
              <w:spacing w:after="0" w:line="360" w:lineRule="auto"/>
              <w:ind w:left="117"/>
              <w:rPr>
                <w:szCs w:val="24"/>
              </w:rPr>
            </w:pPr>
            <w:r>
              <w:rPr>
                <w:szCs w:val="24"/>
              </w:rPr>
              <w:t xml:space="preserve">These describe the </w:t>
            </w:r>
            <w:r>
              <w:rPr>
                <w:b/>
                <w:szCs w:val="24"/>
              </w:rPr>
              <w:t xml:space="preserve">key outcomes </w:t>
            </w:r>
            <w:r>
              <w:rPr>
                <w:szCs w:val="24"/>
              </w:rPr>
              <w:t xml:space="preserve">which make up </w:t>
            </w:r>
            <w:r>
              <w:rPr>
                <w:b/>
                <w:szCs w:val="24"/>
              </w:rPr>
              <w:t>workplace function</w:t>
            </w:r>
            <w:r>
              <w:rPr>
                <w:szCs w:val="24"/>
              </w:rPr>
              <w:t>.</w:t>
            </w:r>
          </w:p>
        </w:tc>
        <w:tc>
          <w:tcPr>
            <w:tcW w:w="5580" w:type="dxa"/>
          </w:tcPr>
          <w:p w14:paraId="43C1B9FC" w14:textId="77777777" w:rsidR="00D82289" w:rsidRDefault="00000000">
            <w:pPr>
              <w:widowControl w:val="0"/>
              <w:autoSpaceDE w:val="0"/>
              <w:autoSpaceDN w:val="0"/>
              <w:spacing w:after="0" w:line="360" w:lineRule="auto"/>
              <w:ind w:left="110"/>
              <w:rPr>
                <w:b/>
                <w:szCs w:val="24"/>
              </w:rPr>
            </w:pPr>
            <w:r>
              <w:rPr>
                <w:b/>
                <w:szCs w:val="24"/>
              </w:rPr>
              <w:t>PERFORMANCE CRITERIA</w:t>
            </w:r>
          </w:p>
          <w:p w14:paraId="7A08D561" w14:textId="77777777" w:rsidR="00D82289" w:rsidRDefault="00000000">
            <w:pPr>
              <w:widowControl w:val="0"/>
              <w:autoSpaceDE w:val="0"/>
              <w:autoSpaceDN w:val="0"/>
              <w:spacing w:after="0" w:line="360" w:lineRule="auto"/>
              <w:ind w:left="110"/>
              <w:rPr>
                <w:szCs w:val="24"/>
              </w:rPr>
            </w:pPr>
            <w:r>
              <w:rPr>
                <w:szCs w:val="24"/>
              </w:rPr>
              <w:t xml:space="preserve">These are </w:t>
            </w:r>
            <w:r>
              <w:rPr>
                <w:b/>
                <w:szCs w:val="24"/>
              </w:rPr>
              <w:t xml:space="preserve">assessable </w:t>
            </w:r>
            <w:r>
              <w:rPr>
                <w:szCs w:val="24"/>
              </w:rPr>
              <w:t>statements which specify the required level of performance for each of the elements.</w:t>
            </w:r>
          </w:p>
          <w:p w14:paraId="3FEEEC77" w14:textId="77777777" w:rsidR="00D82289" w:rsidRDefault="00000000">
            <w:pPr>
              <w:widowControl w:val="0"/>
              <w:autoSpaceDE w:val="0"/>
              <w:autoSpaceDN w:val="0"/>
              <w:spacing w:after="0" w:line="360" w:lineRule="auto"/>
              <w:ind w:left="110"/>
              <w:rPr>
                <w:b/>
                <w:i/>
                <w:szCs w:val="24"/>
              </w:rPr>
            </w:pPr>
            <w:r>
              <w:rPr>
                <w:b/>
                <w:i/>
                <w:szCs w:val="24"/>
              </w:rPr>
              <w:t>Bold and italicized terms are elaborated in the range.</w:t>
            </w:r>
          </w:p>
        </w:tc>
      </w:tr>
      <w:tr w:rsidR="00D82289" w14:paraId="0F09849A" w14:textId="77777777">
        <w:trPr>
          <w:trHeight w:val="1070"/>
        </w:trPr>
        <w:tc>
          <w:tcPr>
            <w:tcW w:w="2942" w:type="dxa"/>
            <w:tcBorders>
              <w:top w:val="single" w:sz="4" w:space="0" w:color="000000"/>
              <w:left w:val="single" w:sz="4" w:space="0" w:color="000000"/>
              <w:bottom w:val="single" w:sz="4" w:space="0" w:color="000000"/>
              <w:right w:val="single" w:sz="4" w:space="0" w:color="000000"/>
            </w:tcBorders>
          </w:tcPr>
          <w:p w14:paraId="2C3C37A5" w14:textId="77777777" w:rsidR="00D82289" w:rsidRDefault="00000000">
            <w:pPr>
              <w:widowControl w:val="0"/>
              <w:numPr>
                <w:ilvl w:val="0"/>
                <w:numId w:val="98"/>
              </w:numPr>
              <w:autoSpaceDE w:val="0"/>
              <w:autoSpaceDN w:val="0"/>
              <w:spacing w:after="0" w:line="360" w:lineRule="auto"/>
              <w:rPr>
                <w:szCs w:val="24"/>
              </w:rPr>
            </w:pPr>
            <w:r>
              <w:rPr>
                <w:szCs w:val="24"/>
              </w:rPr>
              <w:t>Operate hand tools and equipment</w:t>
            </w:r>
          </w:p>
        </w:tc>
        <w:tc>
          <w:tcPr>
            <w:tcW w:w="5580" w:type="dxa"/>
            <w:tcBorders>
              <w:top w:val="single" w:sz="4" w:space="0" w:color="000000"/>
              <w:left w:val="single" w:sz="4" w:space="0" w:color="000000"/>
              <w:bottom w:val="single" w:sz="4" w:space="0" w:color="000000"/>
              <w:right w:val="single" w:sz="4" w:space="0" w:color="000000"/>
            </w:tcBorders>
          </w:tcPr>
          <w:p w14:paraId="1D2F8D49" w14:textId="77777777" w:rsidR="00D82289" w:rsidRDefault="00000000">
            <w:pPr>
              <w:widowControl w:val="0"/>
              <w:numPr>
                <w:ilvl w:val="1"/>
                <w:numId w:val="99"/>
              </w:numPr>
              <w:autoSpaceDE w:val="0"/>
              <w:autoSpaceDN w:val="0"/>
              <w:spacing w:after="0" w:line="360" w:lineRule="auto"/>
              <w:contextualSpacing/>
              <w:rPr>
                <w:bCs/>
                <w:szCs w:val="24"/>
              </w:rPr>
            </w:pPr>
            <w:r>
              <w:rPr>
                <w:b/>
                <w:bCs/>
                <w:i/>
                <w:szCs w:val="24"/>
              </w:rPr>
              <w:t>Hand tools</w:t>
            </w:r>
            <w:r>
              <w:rPr>
                <w:bCs/>
                <w:szCs w:val="24"/>
              </w:rPr>
              <w:t xml:space="preserve"> and </w:t>
            </w:r>
            <w:r>
              <w:rPr>
                <w:b/>
                <w:bCs/>
                <w:i/>
                <w:szCs w:val="24"/>
              </w:rPr>
              <w:t>equipment</w:t>
            </w:r>
            <w:r>
              <w:rPr>
                <w:bCs/>
                <w:szCs w:val="24"/>
              </w:rPr>
              <w:t xml:space="preserve"> are assembled as per work requirement </w:t>
            </w:r>
          </w:p>
          <w:p w14:paraId="444BE2EA" w14:textId="77777777" w:rsidR="00D82289" w:rsidRDefault="00000000">
            <w:pPr>
              <w:widowControl w:val="0"/>
              <w:numPr>
                <w:ilvl w:val="1"/>
                <w:numId w:val="99"/>
              </w:numPr>
              <w:autoSpaceDE w:val="0"/>
              <w:autoSpaceDN w:val="0"/>
              <w:spacing w:after="0" w:line="360" w:lineRule="auto"/>
              <w:contextualSpacing/>
              <w:rPr>
                <w:bCs/>
                <w:szCs w:val="24"/>
              </w:rPr>
            </w:pPr>
            <w:r>
              <w:rPr>
                <w:bCs/>
                <w:szCs w:val="24"/>
              </w:rPr>
              <w:t xml:space="preserve"> Hand tools and equipment are utilized as per work procedure</w:t>
            </w:r>
          </w:p>
          <w:p w14:paraId="2E4D0A18" w14:textId="77777777" w:rsidR="00D82289" w:rsidRDefault="00000000">
            <w:pPr>
              <w:widowControl w:val="0"/>
              <w:numPr>
                <w:ilvl w:val="1"/>
                <w:numId w:val="99"/>
              </w:numPr>
              <w:autoSpaceDE w:val="0"/>
              <w:autoSpaceDN w:val="0"/>
              <w:spacing w:after="0" w:line="360" w:lineRule="auto"/>
              <w:contextualSpacing/>
              <w:rPr>
                <w:bCs/>
                <w:szCs w:val="24"/>
              </w:rPr>
            </w:pPr>
            <w:r>
              <w:rPr>
                <w:bCs/>
                <w:szCs w:val="24"/>
              </w:rPr>
              <w:t>Hand tools and equipment are serviced as per work procedure</w:t>
            </w:r>
          </w:p>
          <w:p w14:paraId="5C890173" w14:textId="77777777" w:rsidR="00D82289" w:rsidRDefault="00000000">
            <w:pPr>
              <w:widowControl w:val="0"/>
              <w:numPr>
                <w:ilvl w:val="1"/>
                <w:numId w:val="99"/>
              </w:numPr>
              <w:autoSpaceDE w:val="0"/>
              <w:autoSpaceDN w:val="0"/>
              <w:spacing w:after="0" w:line="360" w:lineRule="auto"/>
              <w:contextualSpacing/>
              <w:rPr>
                <w:bCs/>
                <w:szCs w:val="24"/>
              </w:rPr>
            </w:pPr>
            <w:r>
              <w:rPr>
                <w:bCs/>
                <w:szCs w:val="24"/>
              </w:rPr>
              <w:t>Hand tools and equipment are stored as per work procedure</w:t>
            </w:r>
          </w:p>
        </w:tc>
      </w:tr>
      <w:tr w:rsidR="00D82289" w14:paraId="2BB60EF3" w14:textId="77777777">
        <w:tc>
          <w:tcPr>
            <w:tcW w:w="2942" w:type="dxa"/>
            <w:tcBorders>
              <w:top w:val="single" w:sz="4" w:space="0" w:color="000000"/>
              <w:left w:val="single" w:sz="4" w:space="0" w:color="000000"/>
              <w:bottom w:val="single" w:sz="4" w:space="0" w:color="000000"/>
              <w:right w:val="single" w:sz="4" w:space="0" w:color="000000"/>
            </w:tcBorders>
          </w:tcPr>
          <w:p w14:paraId="7B30CA07" w14:textId="77777777" w:rsidR="00D82289" w:rsidRDefault="00000000">
            <w:pPr>
              <w:widowControl w:val="0"/>
              <w:numPr>
                <w:ilvl w:val="0"/>
                <w:numId w:val="98"/>
              </w:numPr>
              <w:autoSpaceDE w:val="0"/>
              <w:autoSpaceDN w:val="0"/>
              <w:spacing w:after="0" w:line="360" w:lineRule="auto"/>
              <w:rPr>
                <w:szCs w:val="24"/>
              </w:rPr>
            </w:pPr>
            <w:r>
              <w:rPr>
                <w:szCs w:val="24"/>
              </w:rPr>
              <w:t>Operate tillage machinery</w:t>
            </w:r>
          </w:p>
        </w:tc>
        <w:tc>
          <w:tcPr>
            <w:tcW w:w="5580" w:type="dxa"/>
            <w:tcBorders>
              <w:top w:val="single" w:sz="4" w:space="0" w:color="000000"/>
              <w:left w:val="single" w:sz="4" w:space="0" w:color="000000"/>
              <w:bottom w:val="single" w:sz="4" w:space="0" w:color="000000"/>
              <w:right w:val="single" w:sz="4" w:space="0" w:color="000000"/>
            </w:tcBorders>
          </w:tcPr>
          <w:p w14:paraId="19C376B1" w14:textId="77777777" w:rsidR="00D82289" w:rsidRDefault="00000000">
            <w:pPr>
              <w:widowControl w:val="0"/>
              <w:numPr>
                <w:ilvl w:val="1"/>
                <w:numId w:val="100"/>
              </w:numPr>
              <w:autoSpaceDE w:val="0"/>
              <w:autoSpaceDN w:val="0"/>
              <w:spacing w:after="0" w:line="360" w:lineRule="auto"/>
              <w:contextualSpacing/>
              <w:rPr>
                <w:bCs/>
                <w:szCs w:val="24"/>
              </w:rPr>
            </w:pPr>
            <w:r>
              <w:rPr>
                <w:b/>
                <w:bCs/>
                <w:i/>
                <w:szCs w:val="24"/>
              </w:rPr>
              <w:t>Personal protective equipment</w:t>
            </w:r>
            <w:r>
              <w:rPr>
                <w:bCs/>
                <w:szCs w:val="24"/>
              </w:rPr>
              <w:t xml:space="preserve"> is worn as per safety procedures</w:t>
            </w:r>
          </w:p>
          <w:p w14:paraId="7AAD196C" w14:textId="77777777" w:rsidR="00D82289" w:rsidRDefault="00000000">
            <w:pPr>
              <w:widowControl w:val="0"/>
              <w:numPr>
                <w:ilvl w:val="1"/>
                <w:numId w:val="100"/>
              </w:numPr>
              <w:autoSpaceDE w:val="0"/>
              <w:autoSpaceDN w:val="0"/>
              <w:spacing w:after="0" w:line="360" w:lineRule="auto"/>
              <w:contextualSpacing/>
              <w:rPr>
                <w:bCs/>
                <w:szCs w:val="24"/>
              </w:rPr>
            </w:pPr>
            <w:r>
              <w:rPr>
                <w:b/>
                <w:bCs/>
                <w:i/>
                <w:szCs w:val="24"/>
              </w:rPr>
              <w:t>Tillage machinery</w:t>
            </w:r>
            <w:r>
              <w:rPr>
                <w:bCs/>
                <w:szCs w:val="24"/>
              </w:rPr>
              <w:t xml:space="preserve"> is operated as per work procedures</w:t>
            </w:r>
          </w:p>
          <w:p w14:paraId="5DB53C1E" w14:textId="77777777" w:rsidR="00D82289" w:rsidRDefault="00000000">
            <w:pPr>
              <w:widowControl w:val="0"/>
              <w:numPr>
                <w:ilvl w:val="1"/>
                <w:numId w:val="100"/>
              </w:numPr>
              <w:autoSpaceDE w:val="0"/>
              <w:autoSpaceDN w:val="0"/>
              <w:spacing w:after="0" w:line="360" w:lineRule="auto"/>
              <w:contextualSpacing/>
              <w:rPr>
                <w:bCs/>
                <w:szCs w:val="24"/>
              </w:rPr>
            </w:pPr>
            <w:r>
              <w:rPr>
                <w:bCs/>
                <w:szCs w:val="24"/>
              </w:rPr>
              <w:t>Tillage machinery is maintained as per work procedure</w:t>
            </w:r>
          </w:p>
          <w:p w14:paraId="0CD03CB8" w14:textId="77777777" w:rsidR="00D82289" w:rsidRDefault="00000000">
            <w:pPr>
              <w:widowControl w:val="0"/>
              <w:numPr>
                <w:ilvl w:val="1"/>
                <w:numId w:val="100"/>
              </w:numPr>
              <w:autoSpaceDE w:val="0"/>
              <w:autoSpaceDN w:val="0"/>
              <w:spacing w:after="0" w:line="360" w:lineRule="auto"/>
              <w:contextualSpacing/>
              <w:rPr>
                <w:bCs/>
                <w:szCs w:val="24"/>
              </w:rPr>
            </w:pPr>
            <w:r>
              <w:rPr>
                <w:bCs/>
                <w:szCs w:val="24"/>
              </w:rPr>
              <w:t>Tillage machinery is stored as per work procedure</w:t>
            </w:r>
          </w:p>
        </w:tc>
      </w:tr>
      <w:tr w:rsidR="00D82289" w14:paraId="6EEB4199" w14:textId="77777777">
        <w:tc>
          <w:tcPr>
            <w:tcW w:w="2942" w:type="dxa"/>
            <w:tcBorders>
              <w:top w:val="single" w:sz="4" w:space="0" w:color="000000"/>
              <w:left w:val="single" w:sz="4" w:space="0" w:color="000000"/>
              <w:bottom w:val="single" w:sz="4" w:space="0" w:color="000000"/>
              <w:right w:val="single" w:sz="4" w:space="0" w:color="000000"/>
            </w:tcBorders>
          </w:tcPr>
          <w:p w14:paraId="02684B49" w14:textId="77777777" w:rsidR="00D82289" w:rsidRDefault="00000000">
            <w:pPr>
              <w:widowControl w:val="0"/>
              <w:numPr>
                <w:ilvl w:val="0"/>
                <w:numId w:val="98"/>
              </w:numPr>
              <w:autoSpaceDE w:val="0"/>
              <w:autoSpaceDN w:val="0"/>
              <w:spacing w:after="0" w:line="360" w:lineRule="auto"/>
              <w:rPr>
                <w:szCs w:val="24"/>
              </w:rPr>
            </w:pPr>
            <w:r>
              <w:rPr>
                <w:szCs w:val="24"/>
              </w:rPr>
              <w:t>Operate planting machinery</w:t>
            </w:r>
          </w:p>
        </w:tc>
        <w:tc>
          <w:tcPr>
            <w:tcW w:w="5580" w:type="dxa"/>
            <w:tcBorders>
              <w:top w:val="single" w:sz="4" w:space="0" w:color="000000"/>
              <w:left w:val="single" w:sz="4" w:space="0" w:color="000000"/>
              <w:bottom w:val="single" w:sz="4" w:space="0" w:color="000000"/>
              <w:right w:val="single" w:sz="4" w:space="0" w:color="000000"/>
            </w:tcBorders>
          </w:tcPr>
          <w:p w14:paraId="761CDC2C" w14:textId="77777777" w:rsidR="00D82289" w:rsidRDefault="00D82289">
            <w:pPr>
              <w:widowControl w:val="0"/>
              <w:numPr>
                <w:ilvl w:val="0"/>
                <w:numId w:val="101"/>
              </w:numPr>
              <w:autoSpaceDE w:val="0"/>
              <w:autoSpaceDN w:val="0"/>
              <w:spacing w:after="0" w:line="360" w:lineRule="auto"/>
              <w:contextualSpacing/>
              <w:rPr>
                <w:vanish/>
                <w:szCs w:val="24"/>
              </w:rPr>
            </w:pPr>
          </w:p>
          <w:p w14:paraId="4C378E14" w14:textId="77777777" w:rsidR="00D82289" w:rsidRDefault="00D82289">
            <w:pPr>
              <w:widowControl w:val="0"/>
              <w:numPr>
                <w:ilvl w:val="0"/>
                <w:numId w:val="101"/>
              </w:numPr>
              <w:autoSpaceDE w:val="0"/>
              <w:autoSpaceDN w:val="0"/>
              <w:spacing w:after="0" w:line="360" w:lineRule="auto"/>
              <w:contextualSpacing/>
              <w:rPr>
                <w:vanish/>
                <w:szCs w:val="24"/>
              </w:rPr>
            </w:pPr>
          </w:p>
          <w:p w14:paraId="0A527D0B" w14:textId="77777777" w:rsidR="00D82289" w:rsidRDefault="00000000">
            <w:pPr>
              <w:widowControl w:val="0"/>
              <w:numPr>
                <w:ilvl w:val="1"/>
                <w:numId w:val="101"/>
              </w:numPr>
              <w:autoSpaceDE w:val="0"/>
              <w:autoSpaceDN w:val="0"/>
              <w:spacing w:after="0" w:line="360" w:lineRule="auto"/>
              <w:contextualSpacing/>
              <w:rPr>
                <w:szCs w:val="24"/>
              </w:rPr>
            </w:pPr>
            <w:r>
              <w:rPr>
                <w:szCs w:val="24"/>
              </w:rPr>
              <w:t>Personal protective equipment is worn as per safety procedure</w:t>
            </w:r>
          </w:p>
          <w:p w14:paraId="1993D86E" w14:textId="77777777" w:rsidR="00D82289" w:rsidRDefault="00000000">
            <w:pPr>
              <w:pStyle w:val="ListParagraph"/>
              <w:widowControl w:val="0"/>
              <w:numPr>
                <w:ilvl w:val="1"/>
                <w:numId w:val="101"/>
              </w:numPr>
              <w:autoSpaceDE w:val="0"/>
              <w:autoSpaceDN w:val="0"/>
              <w:rPr>
                <w:bCs/>
                <w:szCs w:val="24"/>
              </w:rPr>
            </w:pPr>
            <w:r>
              <w:rPr>
                <w:b/>
                <w:i/>
                <w:szCs w:val="24"/>
              </w:rPr>
              <w:lastRenderedPageBreak/>
              <w:t>Planting machinery</w:t>
            </w:r>
            <w:r>
              <w:rPr>
                <w:szCs w:val="24"/>
              </w:rPr>
              <w:t xml:space="preserve"> is calibrated as per </w:t>
            </w:r>
            <w:r>
              <w:rPr>
                <w:bCs/>
                <w:szCs w:val="24"/>
              </w:rPr>
              <w:t>work requirement</w:t>
            </w:r>
          </w:p>
          <w:p w14:paraId="57E2A7BC" w14:textId="77777777" w:rsidR="00D82289" w:rsidRDefault="00000000">
            <w:pPr>
              <w:widowControl w:val="0"/>
              <w:numPr>
                <w:ilvl w:val="1"/>
                <w:numId w:val="101"/>
              </w:numPr>
              <w:autoSpaceDE w:val="0"/>
              <w:autoSpaceDN w:val="0"/>
              <w:spacing w:after="0" w:line="360" w:lineRule="auto"/>
              <w:contextualSpacing/>
              <w:rPr>
                <w:szCs w:val="24"/>
              </w:rPr>
            </w:pPr>
            <w:r>
              <w:rPr>
                <w:szCs w:val="24"/>
              </w:rPr>
              <w:t>Planting machinery is operated as per work procedure</w:t>
            </w:r>
          </w:p>
          <w:p w14:paraId="2D49C4D8" w14:textId="77777777" w:rsidR="00D82289" w:rsidRDefault="00000000">
            <w:pPr>
              <w:widowControl w:val="0"/>
              <w:numPr>
                <w:ilvl w:val="1"/>
                <w:numId w:val="101"/>
              </w:numPr>
              <w:autoSpaceDE w:val="0"/>
              <w:autoSpaceDN w:val="0"/>
              <w:spacing w:after="0" w:line="360" w:lineRule="auto"/>
              <w:contextualSpacing/>
              <w:rPr>
                <w:szCs w:val="24"/>
              </w:rPr>
            </w:pPr>
            <w:r>
              <w:rPr>
                <w:szCs w:val="24"/>
              </w:rPr>
              <w:t>Planting machinery is maintained as per work procedure</w:t>
            </w:r>
          </w:p>
          <w:p w14:paraId="02115B61" w14:textId="77777777" w:rsidR="00D82289" w:rsidRDefault="00000000">
            <w:pPr>
              <w:widowControl w:val="0"/>
              <w:numPr>
                <w:ilvl w:val="1"/>
                <w:numId w:val="101"/>
              </w:numPr>
              <w:autoSpaceDE w:val="0"/>
              <w:autoSpaceDN w:val="0"/>
              <w:spacing w:after="0" w:line="360" w:lineRule="auto"/>
              <w:contextualSpacing/>
              <w:rPr>
                <w:szCs w:val="24"/>
              </w:rPr>
            </w:pPr>
            <w:r>
              <w:rPr>
                <w:szCs w:val="24"/>
              </w:rPr>
              <w:t>Planting machinery is stored as per work procedure</w:t>
            </w:r>
          </w:p>
        </w:tc>
      </w:tr>
      <w:tr w:rsidR="00D82289" w14:paraId="746C0B39" w14:textId="77777777">
        <w:tc>
          <w:tcPr>
            <w:tcW w:w="2942" w:type="dxa"/>
            <w:tcBorders>
              <w:top w:val="single" w:sz="4" w:space="0" w:color="000000"/>
              <w:left w:val="single" w:sz="4" w:space="0" w:color="000000"/>
              <w:bottom w:val="single" w:sz="4" w:space="0" w:color="000000"/>
              <w:right w:val="single" w:sz="4" w:space="0" w:color="000000"/>
            </w:tcBorders>
          </w:tcPr>
          <w:p w14:paraId="52406E9D" w14:textId="77777777" w:rsidR="00D82289" w:rsidRDefault="00000000">
            <w:pPr>
              <w:widowControl w:val="0"/>
              <w:numPr>
                <w:ilvl w:val="0"/>
                <w:numId w:val="98"/>
              </w:numPr>
              <w:autoSpaceDE w:val="0"/>
              <w:autoSpaceDN w:val="0"/>
              <w:spacing w:after="0" w:line="360" w:lineRule="auto"/>
              <w:rPr>
                <w:szCs w:val="24"/>
              </w:rPr>
            </w:pPr>
            <w:r>
              <w:rPr>
                <w:szCs w:val="24"/>
              </w:rPr>
              <w:lastRenderedPageBreak/>
              <w:t>Operate crop protection machinery</w:t>
            </w:r>
          </w:p>
        </w:tc>
        <w:tc>
          <w:tcPr>
            <w:tcW w:w="5580" w:type="dxa"/>
            <w:tcBorders>
              <w:top w:val="single" w:sz="4" w:space="0" w:color="000000"/>
              <w:left w:val="single" w:sz="4" w:space="0" w:color="000000"/>
              <w:bottom w:val="single" w:sz="4" w:space="0" w:color="000000"/>
              <w:right w:val="single" w:sz="4" w:space="0" w:color="000000"/>
            </w:tcBorders>
          </w:tcPr>
          <w:p w14:paraId="0CE05A53" w14:textId="77777777" w:rsidR="00D82289" w:rsidRDefault="00D82289">
            <w:pPr>
              <w:widowControl w:val="0"/>
              <w:numPr>
                <w:ilvl w:val="0"/>
                <w:numId w:val="101"/>
              </w:numPr>
              <w:autoSpaceDE w:val="0"/>
              <w:autoSpaceDN w:val="0"/>
              <w:spacing w:after="0" w:line="360" w:lineRule="auto"/>
              <w:contextualSpacing/>
              <w:rPr>
                <w:vanish/>
                <w:szCs w:val="24"/>
              </w:rPr>
            </w:pPr>
          </w:p>
          <w:p w14:paraId="15F5DB1A" w14:textId="77777777" w:rsidR="00D82289" w:rsidRDefault="00000000">
            <w:pPr>
              <w:widowControl w:val="0"/>
              <w:numPr>
                <w:ilvl w:val="1"/>
                <w:numId w:val="101"/>
              </w:numPr>
              <w:autoSpaceDE w:val="0"/>
              <w:autoSpaceDN w:val="0"/>
              <w:spacing w:after="0" w:line="360" w:lineRule="auto"/>
              <w:contextualSpacing/>
              <w:rPr>
                <w:szCs w:val="24"/>
              </w:rPr>
            </w:pPr>
            <w:r>
              <w:rPr>
                <w:szCs w:val="24"/>
              </w:rPr>
              <w:t xml:space="preserve"> Personal protective equipment is worn as per safety procedure</w:t>
            </w:r>
          </w:p>
          <w:p w14:paraId="13E329B9" w14:textId="77777777" w:rsidR="00D82289" w:rsidRDefault="00000000">
            <w:pPr>
              <w:widowControl w:val="0"/>
              <w:numPr>
                <w:ilvl w:val="1"/>
                <w:numId w:val="101"/>
              </w:numPr>
              <w:autoSpaceDE w:val="0"/>
              <w:autoSpaceDN w:val="0"/>
              <w:spacing w:after="0" w:line="360" w:lineRule="auto"/>
              <w:contextualSpacing/>
              <w:rPr>
                <w:szCs w:val="24"/>
              </w:rPr>
            </w:pPr>
            <w:r>
              <w:rPr>
                <w:b/>
                <w:i/>
                <w:szCs w:val="24"/>
              </w:rPr>
              <w:t>Crop protection machinery</w:t>
            </w:r>
            <w:r>
              <w:rPr>
                <w:szCs w:val="24"/>
              </w:rPr>
              <w:t xml:space="preserve"> calibrated as per work requirement</w:t>
            </w:r>
          </w:p>
          <w:p w14:paraId="0CC4574E" w14:textId="77777777" w:rsidR="00D82289" w:rsidRDefault="00000000">
            <w:pPr>
              <w:widowControl w:val="0"/>
              <w:numPr>
                <w:ilvl w:val="1"/>
                <w:numId w:val="101"/>
              </w:numPr>
              <w:autoSpaceDE w:val="0"/>
              <w:autoSpaceDN w:val="0"/>
              <w:spacing w:after="0" w:line="360" w:lineRule="auto"/>
              <w:contextualSpacing/>
              <w:rPr>
                <w:szCs w:val="24"/>
              </w:rPr>
            </w:pPr>
            <w:r>
              <w:rPr>
                <w:szCs w:val="24"/>
              </w:rPr>
              <w:t>Crop protection machinery is operated as per work requirement</w:t>
            </w:r>
          </w:p>
          <w:p w14:paraId="63560E8B" w14:textId="77777777" w:rsidR="00D82289" w:rsidRDefault="00000000">
            <w:pPr>
              <w:widowControl w:val="0"/>
              <w:numPr>
                <w:ilvl w:val="1"/>
                <w:numId w:val="101"/>
              </w:numPr>
              <w:autoSpaceDE w:val="0"/>
              <w:autoSpaceDN w:val="0"/>
              <w:spacing w:after="0" w:line="360" w:lineRule="auto"/>
              <w:contextualSpacing/>
              <w:rPr>
                <w:szCs w:val="24"/>
              </w:rPr>
            </w:pPr>
            <w:r>
              <w:rPr>
                <w:szCs w:val="24"/>
              </w:rPr>
              <w:t>Crop protection machinery is maintained as per work procedure</w:t>
            </w:r>
          </w:p>
          <w:p w14:paraId="7778E813" w14:textId="77777777" w:rsidR="00D82289" w:rsidRDefault="00000000">
            <w:pPr>
              <w:widowControl w:val="0"/>
              <w:numPr>
                <w:ilvl w:val="1"/>
                <w:numId w:val="101"/>
              </w:numPr>
              <w:autoSpaceDE w:val="0"/>
              <w:autoSpaceDN w:val="0"/>
              <w:spacing w:after="0" w:line="360" w:lineRule="auto"/>
              <w:contextualSpacing/>
              <w:rPr>
                <w:szCs w:val="24"/>
              </w:rPr>
            </w:pPr>
            <w:r>
              <w:rPr>
                <w:szCs w:val="24"/>
              </w:rPr>
              <w:t>Crop protection machinery is stored as per work requirement</w:t>
            </w:r>
          </w:p>
        </w:tc>
      </w:tr>
      <w:tr w:rsidR="00D82289" w14:paraId="51C0D681" w14:textId="77777777">
        <w:tc>
          <w:tcPr>
            <w:tcW w:w="2942" w:type="dxa"/>
            <w:tcBorders>
              <w:top w:val="single" w:sz="4" w:space="0" w:color="000000"/>
              <w:left w:val="single" w:sz="4" w:space="0" w:color="000000"/>
              <w:bottom w:val="single" w:sz="4" w:space="0" w:color="000000"/>
              <w:right w:val="single" w:sz="4" w:space="0" w:color="000000"/>
            </w:tcBorders>
          </w:tcPr>
          <w:p w14:paraId="6FF78051" w14:textId="77777777" w:rsidR="00D82289" w:rsidRDefault="00000000">
            <w:pPr>
              <w:widowControl w:val="0"/>
              <w:numPr>
                <w:ilvl w:val="0"/>
                <w:numId w:val="98"/>
              </w:numPr>
              <w:autoSpaceDE w:val="0"/>
              <w:autoSpaceDN w:val="0"/>
              <w:spacing w:after="0" w:line="360" w:lineRule="auto"/>
              <w:rPr>
                <w:szCs w:val="24"/>
              </w:rPr>
            </w:pPr>
            <w:r>
              <w:rPr>
                <w:szCs w:val="24"/>
              </w:rPr>
              <w:t>Operate harvesting machinery</w:t>
            </w:r>
          </w:p>
        </w:tc>
        <w:tc>
          <w:tcPr>
            <w:tcW w:w="5580" w:type="dxa"/>
            <w:tcBorders>
              <w:top w:val="single" w:sz="4" w:space="0" w:color="000000"/>
              <w:left w:val="single" w:sz="4" w:space="0" w:color="000000"/>
              <w:bottom w:val="single" w:sz="4" w:space="0" w:color="000000"/>
              <w:right w:val="single" w:sz="4" w:space="0" w:color="000000"/>
            </w:tcBorders>
          </w:tcPr>
          <w:p w14:paraId="050291F3" w14:textId="77777777" w:rsidR="00D82289" w:rsidRDefault="00D82289">
            <w:pPr>
              <w:widowControl w:val="0"/>
              <w:numPr>
                <w:ilvl w:val="0"/>
                <w:numId w:val="101"/>
              </w:numPr>
              <w:autoSpaceDE w:val="0"/>
              <w:autoSpaceDN w:val="0"/>
              <w:spacing w:after="0" w:line="360" w:lineRule="auto"/>
              <w:contextualSpacing/>
              <w:rPr>
                <w:vanish/>
                <w:szCs w:val="24"/>
              </w:rPr>
            </w:pPr>
          </w:p>
          <w:p w14:paraId="4EA5C7C1" w14:textId="77777777" w:rsidR="00D82289" w:rsidRDefault="00000000">
            <w:pPr>
              <w:widowControl w:val="0"/>
              <w:numPr>
                <w:ilvl w:val="1"/>
                <w:numId w:val="101"/>
              </w:numPr>
              <w:autoSpaceDE w:val="0"/>
              <w:autoSpaceDN w:val="0"/>
              <w:spacing w:after="0" w:line="360" w:lineRule="auto"/>
              <w:contextualSpacing/>
              <w:rPr>
                <w:bCs/>
                <w:szCs w:val="24"/>
              </w:rPr>
            </w:pPr>
            <w:r>
              <w:rPr>
                <w:bCs/>
                <w:szCs w:val="24"/>
              </w:rPr>
              <w:t>Personal protective equipment is worn as per safety procedures</w:t>
            </w:r>
          </w:p>
          <w:p w14:paraId="48ED24F5" w14:textId="77777777" w:rsidR="00D82289" w:rsidRDefault="00000000">
            <w:pPr>
              <w:widowControl w:val="0"/>
              <w:numPr>
                <w:ilvl w:val="1"/>
                <w:numId w:val="101"/>
              </w:numPr>
              <w:autoSpaceDE w:val="0"/>
              <w:autoSpaceDN w:val="0"/>
              <w:spacing w:after="0" w:line="360" w:lineRule="auto"/>
              <w:contextualSpacing/>
              <w:rPr>
                <w:bCs/>
                <w:szCs w:val="24"/>
              </w:rPr>
            </w:pPr>
            <w:r>
              <w:rPr>
                <w:szCs w:val="24"/>
              </w:rPr>
              <w:t>Harvesting</w:t>
            </w:r>
            <w:r>
              <w:rPr>
                <w:bCs/>
                <w:szCs w:val="24"/>
              </w:rPr>
              <w:t xml:space="preserve"> machinery is operated as per work procedures</w:t>
            </w:r>
          </w:p>
          <w:p w14:paraId="4CAFAFC8" w14:textId="77777777" w:rsidR="00D82289" w:rsidRDefault="00000000">
            <w:pPr>
              <w:widowControl w:val="0"/>
              <w:numPr>
                <w:ilvl w:val="1"/>
                <w:numId w:val="101"/>
              </w:numPr>
              <w:autoSpaceDE w:val="0"/>
              <w:autoSpaceDN w:val="0"/>
              <w:spacing w:after="0" w:line="360" w:lineRule="auto"/>
              <w:contextualSpacing/>
              <w:rPr>
                <w:szCs w:val="24"/>
              </w:rPr>
            </w:pPr>
            <w:r>
              <w:rPr>
                <w:szCs w:val="24"/>
              </w:rPr>
              <w:t>Harvesting</w:t>
            </w:r>
            <w:r>
              <w:rPr>
                <w:bCs/>
                <w:szCs w:val="24"/>
              </w:rPr>
              <w:t xml:space="preserve"> machinery is maintained as per </w:t>
            </w:r>
            <w:r>
              <w:rPr>
                <w:szCs w:val="24"/>
              </w:rPr>
              <w:t>work requirement</w:t>
            </w:r>
          </w:p>
          <w:p w14:paraId="0AF77143" w14:textId="77777777" w:rsidR="00D82289" w:rsidRDefault="00000000">
            <w:pPr>
              <w:widowControl w:val="0"/>
              <w:numPr>
                <w:ilvl w:val="1"/>
                <w:numId w:val="101"/>
              </w:numPr>
              <w:autoSpaceDE w:val="0"/>
              <w:autoSpaceDN w:val="0"/>
              <w:spacing w:after="0" w:line="360" w:lineRule="auto"/>
              <w:contextualSpacing/>
              <w:rPr>
                <w:szCs w:val="24"/>
              </w:rPr>
            </w:pPr>
            <w:r>
              <w:rPr>
                <w:szCs w:val="24"/>
              </w:rPr>
              <w:t>Harvesting</w:t>
            </w:r>
            <w:r>
              <w:rPr>
                <w:bCs/>
                <w:szCs w:val="24"/>
              </w:rPr>
              <w:t xml:space="preserve"> machinery is stored as per </w:t>
            </w:r>
            <w:r>
              <w:rPr>
                <w:szCs w:val="24"/>
              </w:rPr>
              <w:t>work requirement</w:t>
            </w:r>
          </w:p>
        </w:tc>
      </w:tr>
      <w:tr w:rsidR="00D82289" w14:paraId="3651D721" w14:textId="77777777">
        <w:tc>
          <w:tcPr>
            <w:tcW w:w="2942" w:type="dxa"/>
            <w:tcBorders>
              <w:top w:val="single" w:sz="4" w:space="0" w:color="000000"/>
              <w:left w:val="single" w:sz="4" w:space="0" w:color="000000"/>
              <w:bottom w:val="single" w:sz="4" w:space="0" w:color="000000"/>
              <w:right w:val="single" w:sz="4" w:space="0" w:color="000000"/>
            </w:tcBorders>
          </w:tcPr>
          <w:p w14:paraId="6DF1F16C" w14:textId="77777777" w:rsidR="00D82289" w:rsidRDefault="00000000">
            <w:pPr>
              <w:widowControl w:val="0"/>
              <w:numPr>
                <w:ilvl w:val="0"/>
                <w:numId w:val="98"/>
              </w:numPr>
              <w:autoSpaceDE w:val="0"/>
              <w:autoSpaceDN w:val="0"/>
              <w:spacing w:after="0" w:line="360" w:lineRule="auto"/>
              <w:rPr>
                <w:szCs w:val="24"/>
              </w:rPr>
            </w:pPr>
            <w:r>
              <w:rPr>
                <w:szCs w:val="24"/>
              </w:rPr>
              <w:t xml:space="preserve">Operate </w:t>
            </w:r>
            <w:proofErr w:type="spellStart"/>
            <w:r>
              <w:rPr>
                <w:szCs w:val="24"/>
              </w:rPr>
              <w:t>Agro</w:t>
            </w:r>
            <w:proofErr w:type="spellEnd"/>
            <w:r>
              <w:rPr>
                <w:szCs w:val="24"/>
              </w:rPr>
              <w:t>-processing machinery</w:t>
            </w:r>
          </w:p>
        </w:tc>
        <w:tc>
          <w:tcPr>
            <w:tcW w:w="5580" w:type="dxa"/>
            <w:tcBorders>
              <w:top w:val="single" w:sz="4" w:space="0" w:color="000000"/>
              <w:left w:val="single" w:sz="4" w:space="0" w:color="000000"/>
              <w:bottom w:val="single" w:sz="4" w:space="0" w:color="000000"/>
              <w:right w:val="single" w:sz="4" w:space="0" w:color="000000"/>
            </w:tcBorders>
          </w:tcPr>
          <w:p w14:paraId="75C79EE9" w14:textId="77777777" w:rsidR="00D82289" w:rsidRDefault="00D82289">
            <w:pPr>
              <w:widowControl w:val="0"/>
              <w:numPr>
                <w:ilvl w:val="0"/>
                <w:numId w:val="101"/>
              </w:numPr>
              <w:autoSpaceDE w:val="0"/>
              <w:autoSpaceDN w:val="0"/>
              <w:spacing w:after="0" w:line="360" w:lineRule="auto"/>
              <w:contextualSpacing/>
              <w:rPr>
                <w:bCs/>
                <w:vanish/>
                <w:szCs w:val="24"/>
              </w:rPr>
            </w:pPr>
          </w:p>
          <w:p w14:paraId="06285964" w14:textId="77777777" w:rsidR="00D82289" w:rsidRDefault="00000000">
            <w:pPr>
              <w:widowControl w:val="0"/>
              <w:numPr>
                <w:ilvl w:val="1"/>
                <w:numId w:val="101"/>
              </w:numPr>
              <w:autoSpaceDE w:val="0"/>
              <w:autoSpaceDN w:val="0"/>
              <w:spacing w:after="0" w:line="360" w:lineRule="auto"/>
              <w:contextualSpacing/>
              <w:rPr>
                <w:szCs w:val="24"/>
              </w:rPr>
            </w:pPr>
            <w:r>
              <w:rPr>
                <w:szCs w:val="24"/>
              </w:rPr>
              <w:t xml:space="preserve"> Personal protective equipment is worn as per safety procedures</w:t>
            </w:r>
          </w:p>
          <w:p w14:paraId="54FA17D6" w14:textId="77777777" w:rsidR="00D82289" w:rsidRDefault="00000000">
            <w:pPr>
              <w:widowControl w:val="0"/>
              <w:numPr>
                <w:ilvl w:val="1"/>
                <w:numId w:val="101"/>
              </w:numPr>
              <w:autoSpaceDE w:val="0"/>
              <w:autoSpaceDN w:val="0"/>
              <w:spacing w:after="0" w:line="360" w:lineRule="auto"/>
              <w:contextualSpacing/>
              <w:rPr>
                <w:szCs w:val="24"/>
              </w:rPr>
            </w:pPr>
            <w:proofErr w:type="spellStart"/>
            <w:r>
              <w:rPr>
                <w:b/>
                <w:i/>
                <w:szCs w:val="24"/>
              </w:rPr>
              <w:t>Agro</w:t>
            </w:r>
            <w:proofErr w:type="spellEnd"/>
            <w:r>
              <w:rPr>
                <w:b/>
                <w:i/>
                <w:szCs w:val="24"/>
              </w:rPr>
              <w:t>-processing machinery</w:t>
            </w:r>
            <w:r>
              <w:rPr>
                <w:szCs w:val="24"/>
              </w:rPr>
              <w:t xml:space="preserve"> is operated as per work requirement</w:t>
            </w:r>
          </w:p>
          <w:p w14:paraId="197143A9" w14:textId="77777777" w:rsidR="00D82289" w:rsidRDefault="00000000">
            <w:pPr>
              <w:widowControl w:val="0"/>
              <w:numPr>
                <w:ilvl w:val="1"/>
                <w:numId w:val="101"/>
              </w:numPr>
              <w:autoSpaceDE w:val="0"/>
              <w:autoSpaceDN w:val="0"/>
              <w:spacing w:after="0" w:line="360" w:lineRule="auto"/>
              <w:contextualSpacing/>
              <w:rPr>
                <w:szCs w:val="24"/>
              </w:rPr>
            </w:pPr>
            <w:proofErr w:type="spellStart"/>
            <w:r>
              <w:rPr>
                <w:szCs w:val="24"/>
              </w:rPr>
              <w:t>Agro</w:t>
            </w:r>
            <w:proofErr w:type="spellEnd"/>
            <w:r>
              <w:rPr>
                <w:szCs w:val="24"/>
              </w:rPr>
              <w:t>-processing machinery is maintained and repaired as per work requirement</w:t>
            </w:r>
          </w:p>
          <w:p w14:paraId="293D78D9" w14:textId="77777777" w:rsidR="00D82289" w:rsidRDefault="00000000">
            <w:pPr>
              <w:widowControl w:val="0"/>
              <w:numPr>
                <w:ilvl w:val="1"/>
                <w:numId w:val="101"/>
              </w:numPr>
              <w:autoSpaceDE w:val="0"/>
              <w:autoSpaceDN w:val="0"/>
              <w:spacing w:after="0" w:line="360" w:lineRule="auto"/>
              <w:contextualSpacing/>
              <w:rPr>
                <w:szCs w:val="24"/>
              </w:rPr>
            </w:pPr>
            <w:proofErr w:type="spellStart"/>
            <w:r>
              <w:rPr>
                <w:szCs w:val="24"/>
              </w:rPr>
              <w:t>Agro</w:t>
            </w:r>
            <w:proofErr w:type="spellEnd"/>
            <w:r>
              <w:rPr>
                <w:szCs w:val="24"/>
              </w:rPr>
              <w:t xml:space="preserve">-processing machinery is stored as per work </w:t>
            </w:r>
            <w:proofErr w:type="spellStart"/>
            <w:r>
              <w:rPr>
                <w:szCs w:val="24"/>
              </w:rPr>
              <w:t>requirementA</w:t>
            </w:r>
            <w:proofErr w:type="spellEnd"/>
          </w:p>
        </w:tc>
      </w:tr>
    </w:tbl>
    <w:p w14:paraId="7CB6CC99" w14:textId="77777777" w:rsidR="00D82289" w:rsidRDefault="00D82289">
      <w:pPr>
        <w:spacing w:after="0" w:line="360" w:lineRule="auto"/>
        <w:rPr>
          <w:szCs w:val="24"/>
        </w:rPr>
      </w:pPr>
    </w:p>
    <w:p w14:paraId="0BD411F4" w14:textId="77777777" w:rsidR="00D82289" w:rsidRDefault="00D82289">
      <w:pPr>
        <w:spacing w:after="0" w:line="360" w:lineRule="auto"/>
        <w:rPr>
          <w:szCs w:val="24"/>
        </w:rPr>
      </w:pPr>
    </w:p>
    <w:p w14:paraId="61C18798" w14:textId="77777777" w:rsidR="00D82289" w:rsidRDefault="00000000">
      <w:pPr>
        <w:spacing w:after="0" w:line="360" w:lineRule="auto"/>
        <w:rPr>
          <w:b/>
          <w:bCs/>
          <w:szCs w:val="24"/>
        </w:rPr>
      </w:pPr>
      <w:r>
        <w:rPr>
          <w:b/>
          <w:bCs/>
          <w:szCs w:val="24"/>
        </w:rPr>
        <w:t>RANGE</w:t>
      </w:r>
    </w:p>
    <w:tbl>
      <w:tblPr>
        <w:tblStyle w:val="TableGrid"/>
        <w:tblW w:w="0" w:type="auto"/>
        <w:tblLook w:val="04A0" w:firstRow="1" w:lastRow="0" w:firstColumn="1" w:lastColumn="0" w:noHBand="0" w:noVBand="1"/>
      </w:tblPr>
      <w:tblGrid>
        <w:gridCol w:w="4487"/>
        <w:gridCol w:w="4529"/>
      </w:tblGrid>
      <w:tr w:rsidR="00D82289" w14:paraId="607BDE04" w14:textId="77777777">
        <w:trPr>
          <w:tblHeader/>
        </w:trPr>
        <w:tc>
          <w:tcPr>
            <w:tcW w:w="4675" w:type="dxa"/>
          </w:tcPr>
          <w:p w14:paraId="587BB6C5" w14:textId="77777777" w:rsidR="00D82289" w:rsidRDefault="00000000">
            <w:pPr>
              <w:widowControl w:val="0"/>
              <w:autoSpaceDE w:val="0"/>
              <w:autoSpaceDN w:val="0"/>
              <w:spacing w:after="0" w:line="360" w:lineRule="auto"/>
              <w:ind w:left="117"/>
              <w:rPr>
                <w:b/>
                <w:szCs w:val="24"/>
              </w:rPr>
            </w:pPr>
            <w:r>
              <w:rPr>
                <w:b/>
                <w:szCs w:val="24"/>
              </w:rPr>
              <w:t>VARIABLE</w:t>
            </w:r>
          </w:p>
        </w:tc>
        <w:tc>
          <w:tcPr>
            <w:tcW w:w="4675" w:type="dxa"/>
          </w:tcPr>
          <w:p w14:paraId="1D1F9AA1" w14:textId="77777777" w:rsidR="00D82289" w:rsidRDefault="00000000">
            <w:pPr>
              <w:widowControl w:val="0"/>
              <w:autoSpaceDE w:val="0"/>
              <w:autoSpaceDN w:val="0"/>
              <w:spacing w:after="0" w:line="360" w:lineRule="auto"/>
              <w:ind w:left="117"/>
              <w:rPr>
                <w:b/>
                <w:szCs w:val="24"/>
              </w:rPr>
            </w:pPr>
            <w:r>
              <w:rPr>
                <w:b/>
                <w:szCs w:val="24"/>
              </w:rPr>
              <w:t>RANGE</w:t>
            </w:r>
          </w:p>
        </w:tc>
      </w:tr>
      <w:tr w:rsidR="00D82289" w14:paraId="2F5B8D1E" w14:textId="77777777">
        <w:tc>
          <w:tcPr>
            <w:tcW w:w="4675" w:type="dxa"/>
          </w:tcPr>
          <w:p w14:paraId="0B011CE4" w14:textId="77777777" w:rsidR="00D82289" w:rsidRDefault="00000000">
            <w:pPr>
              <w:pStyle w:val="ListParagraph"/>
              <w:numPr>
                <w:ilvl w:val="0"/>
                <w:numId w:val="102"/>
              </w:numPr>
              <w:rPr>
                <w:szCs w:val="24"/>
              </w:rPr>
            </w:pPr>
            <w:r>
              <w:rPr>
                <w:szCs w:val="24"/>
              </w:rPr>
              <w:t xml:space="preserve">PPEs include but not limited to: </w:t>
            </w:r>
          </w:p>
          <w:p w14:paraId="44BE1DB6" w14:textId="77777777" w:rsidR="00D82289" w:rsidRDefault="00D82289">
            <w:pPr>
              <w:widowControl w:val="0"/>
              <w:autoSpaceDE w:val="0"/>
              <w:autoSpaceDN w:val="0"/>
              <w:spacing w:after="0" w:line="360" w:lineRule="auto"/>
              <w:ind w:left="117"/>
              <w:rPr>
                <w:szCs w:val="24"/>
              </w:rPr>
            </w:pPr>
          </w:p>
        </w:tc>
        <w:tc>
          <w:tcPr>
            <w:tcW w:w="4675" w:type="dxa"/>
          </w:tcPr>
          <w:p w14:paraId="4C86A283"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Googles</w:t>
            </w:r>
          </w:p>
          <w:p w14:paraId="64155BCC"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proofErr w:type="gramStart"/>
            <w:r>
              <w:rPr>
                <w:szCs w:val="24"/>
              </w:rPr>
              <w:t>Ear muffs</w:t>
            </w:r>
            <w:proofErr w:type="gramEnd"/>
          </w:p>
          <w:p w14:paraId="226F83A4"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Safety boots</w:t>
            </w:r>
          </w:p>
          <w:p w14:paraId="2B19FEF3"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Nose mask</w:t>
            </w:r>
          </w:p>
          <w:p w14:paraId="1F5677FC"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Gloves </w:t>
            </w:r>
          </w:p>
          <w:p w14:paraId="5345D1DE"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Overall</w:t>
            </w:r>
          </w:p>
          <w:p w14:paraId="38910AE4"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Dust coat</w:t>
            </w:r>
          </w:p>
        </w:tc>
      </w:tr>
      <w:tr w:rsidR="00D82289" w14:paraId="520880CE" w14:textId="77777777">
        <w:tc>
          <w:tcPr>
            <w:tcW w:w="4675" w:type="dxa"/>
          </w:tcPr>
          <w:p w14:paraId="66418BE4" w14:textId="77777777" w:rsidR="00D82289" w:rsidRDefault="00000000">
            <w:pPr>
              <w:pStyle w:val="ListParagraph"/>
              <w:numPr>
                <w:ilvl w:val="0"/>
                <w:numId w:val="102"/>
              </w:numPr>
              <w:rPr>
                <w:szCs w:val="24"/>
              </w:rPr>
            </w:pPr>
            <w:r>
              <w:rPr>
                <w:szCs w:val="24"/>
              </w:rPr>
              <w:t xml:space="preserve">Hand tools and equipment include but not limited to: </w:t>
            </w:r>
          </w:p>
          <w:p w14:paraId="7BA09B6B" w14:textId="77777777" w:rsidR="00D82289" w:rsidRDefault="00D82289">
            <w:pPr>
              <w:widowControl w:val="0"/>
              <w:autoSpaceDE w:val="0"/>
              <w:autoSpaceDN w:val="0"/>
              <w:spacing w:after="0" w:line="360" w:lineRule="auto"/>
              <w:rPr>
                <w:szCs w:val="24"/>
              </w:rPr>
            </w:pPr>
          </w:p>
        </w:tc>
        <w:tc>
          <w:tcPr>
            <w:tcW w:w="4675" w:type="dxa"/>
          </w:tcPr>
          <w:p w14:paraId="5B773FCC"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Garden tools and equipment</w:t>
            </w:r>
          </w:p>
          <w:p w14:paraId="08D74C8E"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Panga</w:t>
            </w:r>
          </w:p>
          <w:p w14:paraId="46A09616"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Slasher</w:t>
            </w:r>
          </w:p>
          <w:p w14:paraId="19AAB42B"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Spade</w:t>
            </w:r>
          </w:p>
          <w:p w14:paraId="44CE97DC"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Rake</w:t>
            </w:r>
          </w:p>
          <w:p w14:paraId="44A49C47"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Secateurs</w:t>
            </w:r>
          </w:p>
          <w:p w14:paraId="7A0C22F6"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Fork Jembe</w:t>
            </w:r>
          </w:p>
          <w:p w14:paraId="3EA62909"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Dibber</w:t>
            </w:r>
          </w:p>
          <w:p w14:paraId="078106E1"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Workshop tools and equipment</w:t>
            </w:r>
          </w:p>
          <w:p w14:paraId="7BF19996"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 xml:space="preserve">Jack plane </w:t>
            </w:r>
          </w:p>
          <w:p w14:paraId="7E9E0401"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Hand saw</w:t>
            </w:r>
          </w:p>
          <w:p w14:paraId="0F0C8597"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Hammer</w:t>
            </w:r>
          </w:p>
          <w:p w14:paraId="6E6DA2A2"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Hand drill</w:t>
            </w:r>
          </w:p>
          <w:p w14:paraId="7F050434"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Tape measure</w:t>
            </w:r>
          </w:p>
          <w:p w14:paraId="7E7F398B"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Files</w:t>
            </w:r>
          </w:p>
          <w:p w14:paraId="71CF9708" w14:textId="77777777" w:rsidR="00D82289" w:rsidRDefault="00D82289">
            <w:pPr>
              <w:widowControl w:val="0"/>
              <w:tabs>
                <w:tab w:val="left" w:pos="730"/>
                <w:tab w:val="left" w:pos="731"/>
              </w:tabs>
              <w:autoSpaceDE w:val="0"/>
              <w:autoSpaceDN w:val="0"/>
              <w:spacing w:after="0" w:line="360" w:lineRule="auto"/>
              <w:ind w:left="730"/>
              <w:rPr>
                <w:szCs w:val="24"/>
              </w:rPr>
            </w:pPr>
          </w:p>
          <w:p w14:paraId="43E212C1"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Carpentry tools and equipment</w:t>
            </w:r>
          </w:p>
          <w:p w14:paraId="52F651E6"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Hand saw</w:t>
            </w:r>
          </w:p>
          <w:p w14:paraId="4EB0D1F3"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Hammer</w:t>
            </w:r>
          </w:p>
          <w:p w14:paraId="7073389B"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Chisel</w:t>
            </w:r>
          </w:p>
          <w:p w14:paraId="0F4F90A4"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Try square</w:t>
            </w:r>
          </w:p>
          <w:p w14:paraId="7A6CA07E"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Coping saw</w:t>
            </w:r>
          </w:p>
          <w:p w14:paraId="3455F577" w14:textId="77777777" w:rsidR="00D82289" w:rsidRDefault="00D82289">
            <w:pPr>
              <w:widowControl w:val="0"/>
              <w:tabs>
                <w:tab w:val="left" w:pos="730"/>
                <w:tab w:val="left" w:pos="731"/>
              </w:tabs>
              <w:autoSpaceDE w:val="0"/>
              <w:autoSpaceDN w:val="0"/>
              <w:spacing w:after="0" w:line="360" w:lineRule="auto"/>
              <w:ind w:left="730"/>
              <w:rPr>
                <w:szCs w:val="24"/>
              </w:rPr>
            </w:pPr>
          </w:p>
          <w:p w14:paraId="60B69B17"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Masonry tools and equipment</w:t>
            </w:r>
          </w:p>
          <w:p w14:paraId="5868986C"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Plumb line</w:t>
            </w:r>
          </w:p>
          <w:p w14:paraId="3FAC439F"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Brick hammer</w:t>
            </w:r>
          </w:p>
          <w:p w14:paraId="4EAB032D"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Cold chisel</w:t>
            </w:r>
          </w:p>
          <w:p w14:paraId="11A5BC14"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Masons level</w:t>
            </w:r>
          </w:p>
          <w:p w14:paraId="1E2CFFDE"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Wheelbarrow</w:t>
            </w:r>
          </w:p>
          <w:p w14:paraId="3F60AEC1"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Masonry saw</w:t>
            </w:r>
          </w:p>
          <w:p w14:paraId="7B1D0A69" w14:textId="77777777" w:rsidR="00D82289" w:rsidRDefault="00000000">
            <w:pPr>
              <w:widowControl w:val="0"/>
              <w:tabs>
                <w:tab w:val="left" w:pos="730"/>
                <w:tab w:val="left" w:pos="731"/>
              </w:tabs>
              <w:autoSpaceDE w:val="0"/>
              <w:autoSpaceDN w:val="0"/>
              <w:spacing w:after="0" w:line="360" w:lineRule="auto"/>
              <w:ind w:left="730"/>
              <w:rPr>
                <w:szCs w:val="24"/>
              </w:rPr>
            </w:pPr>
            <w:r>
              <w:rPr>
                <w:szCs w:val="24"/>
              </w:rPr>
              <w:t>Masonry tape measure</w:t>
            </w:r>
          </w:p>
          <w:p w14:paraId="2425585B"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Livestock handling tools and equipment</w:t>
            </w:r>
          </w:p>
          <w:p w14:paraId="47BB586D" w14:textId="77777777" w:rsidR="00D82289" w:rsidRDefault="00000000">
            <w:pPr>
              <w:widowControl w:val="0"/>
              <w:tabs>
                <w:tab w:val="left" w:pos="730"/>
                <w:tab w:val="left" w:pos="731"/>
              </w:tabs>
              <w:autoSpaceDE w:val="0"/>
              <w:autoSpaceDN w:val="0"/>
              <w:spacing w:after="0" w:line="360" w:lineRule="auto"/>
              <w:rPr>
                <w:szCs w:val="24"/>
              </w:rPr>
            </w:pPr>
            <w:proofErr w:type="spellStart"/>
            <w:r>
              <w:rPr>
                <w:szCs w:val="24"/>
              </w:rPr>
              <w:t>Burdizzo</w:t>
            </w:r>
            <w:proofErr w:type="spellEnd"/>
            <w:r>
              <w:rPr>
                <w:szCs w:val="24"/>
              </w:rPr>
              <w:t xml:space="preserve"> </w:t>
            </w:r>
          </w:p>
          <w:p w14:paraId="793C1E5E" w14:textId="77777777" w:rsidR="00D82289" w:rsidRDefault="00000000">
            <w:pPr>
              <w:widowControl w:val="0"/>
              <w:tabs>
                <w:tab w:val="left" w:pos="730"/>
                <w:tab w:val="left" w:pos="731"/>
              </w:tabs>
              <w:autoSpaceDE w:val="0"/>
              <w:autoSpaceDN w:val="0"/>
              <w:spacing w:after="0" w:line="360" w:lineRule="auto"/>
              <w:rPr>
                <w:szCs w:val="24"/>
              </w:rPr>
            </w:pPr>
            <w:r>
              <w:rPr>
                <w:szCs w:val="24"/>
              </w:rPr>
              <w:t>Tooth clipper</w:t>
            </w:r>
          </w:p>
          <w:p w14:paraId="1265F503" w14:textId="77777777" w:rsidR="00D82289" w:rsidRDefault="00000000">
            <w:pPr>
              <w:widowControl w:val="0"/>
              <w:tabs>
                <w:tab w:val="left" w:pos="730"/>
                <w:tab w:val="left" w:pos="731"/>
              </w:tabs>
              <w:autoSpaceDE w:val="0"/>
              <w:autoSpaceDN w:val="0"/>
              <w:spacing w:after="0" w:line="360" w:lineRule="auto"/>
              <w:rPr>
                <w:szCs w:val="24"/>
              </w:rPr>
            </w:pPr>
            <w:r>
              <w:rPr>
                <w:szCs w:val="24"/>
              </w:rPr>
              <w:t xml:space="preserve">Ear </w:t>
            </w:r>
            <w:proofErr w:type="spellStart"/>
            <w:r>
              <w:rPr>
                <w:szCs w:val="24"/>
              </w:rPr>
              <w:t>notcher</w:t>
            </w:r>
            <w:proofErr w:type="spellEnd"/>
          </w:p>
          <w:p w14:paraId="6C75271D" w14:textId="77777777" w:rsidR="00D82289" w:rsidRDefault="00000000">
            <w:pPr>
              <w:widowControl w:val="0"/>
              <w:tabs>
                <w:tab w:val="left" w:pos="730"/>
                <w:tab w:val="left" w:pos="731"/>
              </w:tabs>
              <w:autoSpaceDE w:val="0"/>
              <w:autoSpaceDN w:val="0"/>
              <w:spacing w:after="0" w:line="360" w:lineRule="auto"/>
              <w:rPr>
                <w:szCs w:val="24"/>
              </w:rPr>
            </w:pPr>
            <w:r>
              <w:rPr>
                <w:szCs w:val="24"/>
              </w:rPr>
              <w:t>Hoof trimmer</w:t>
            </w:r>
          </w:p>
          <w:p w14:paraId="656A781F" w14:textId="77777777" w:rsidR="00D82289" w:rsidRDefault="00000000">
            <w:pPr>
              <w:widowControl w:val="0"/>
              <w:tabs>
                <w:tab w:val="left" w:pos="730"/>
                <w:tab w:val="left" w:pos="731"/>
              </w:tabs>
              <w:autoSpaceDE w:val="0"/>
              <w:autoSpaceDN w:val="0"/>
              <w:spacing w:after="0" w:line="360" w:lineRule="auto"/>
              <w:rPr>
                <w:szCs w:val="24"/>
              </w:rPr>
            </w:pPr>
            <w:r>
              <w:rPr>
                <w:szCs w:val="24"/>
              </w:rPr>
              <w:t xml:space="preserve"> Elastrator</w:t>
            </w:r>
          </w:p>
          <w:p w14:paraId="408F2F61" w14:textId="77777777" w:rsidR="00D82289" w:rsidRDefault="00000000">
            <w:pPr>
              <w:widowControl w:val="0"/>
              <w:tabs>
                <w:tab w:val="left" w:pos="730"/>
                <w:tab w:val="left" w:pos="731"/>
              </w:tabs>
              <w:autoSpaceDE w:val="0"/>
              <w:autoSpaceDN w:val="0"/>
              <w:spacing w:after="0" w:line="360" w:lineRule="auto"/>
              <w:rPr>
                <w:szCs w:val="24"/>
              </w:rPr>
            </w:pPr>
            <w:r>
              <w:rPr>
                <w:szCs w:val="24"/>
              </w:rPr>
              <w:t>Shears</w:t>
            </w:r>
          </w:p>
          <w:p w14:paraId="50196837" w14:textId="77777777" w:rsidR="00D82289" w:rsidRDefault="00000000">
            <w:pPr>
              <w:widowControl w:val="0"/>
              <w:tabs>
                <w:tab w:val="left" w:pos="730"/>
                <w:tab w:val="left" w:pos="731"/>
              </w:tabs>
              <w:autoSpaceDE w:val="0"/>
              <w:autoSpaceDN w:val="0"/>
              <w:spacing w:after="0" w:line="360" w:lineRule="auto"/>
              <w:rPr>
                <w:szCs w:val="24"/>
              </w:rPr>
            </w:pPr>
            <w:r>
              <w:rPr>
                <w:szCs w:val="24"/>
              </w:rPr>
              <w:t>Halter</w:t>
            </w:r>
          </w:p>
          <w:p w14:paraId="79BFE6DC" w14:textId="77777777" w:rsidR="00D82289" w:rsidRDefault="00D82289">
            <w:pPr>
              <w:widowControl w:val="0"/>
              <w:tabs>
                <w:tab w:val="left" w:pos="730"/>
                <w:tab w:val="left" w:pos="731"/>
              </w:tabs>
              <w:autoSpaceDE w:val="0"/>
              <w:autoSpaceDN w:val="0"/>
              <w:spacing w:after="0" w:line="360" w:lineRule="auto"/>
              <w:rPr>
                <w:szCs w:val="24"/>
              </w:rPr>
            </w:pPr>
          </w:p>
        </w:tc>
      </w:tr>
      <w:tr w:rsidR="00D82289" w14:paraId="09498F52" w14:textId="77777777">
        <w:tc>
          <w:tcPr>
            <w:tcW w:w="4675" w:type="dxa"/>
          </w:tcPr>
          <w:p w14:paraId="2B42347B" w14:textId="77777777" w:rsidR="00D82289" w:rsidRDefault="00000000">
            <w:pPr>
              <w:pStyle w:val="ListParagraph"/>
              <w:numPr>
                <w:ilvl w:val="0"/>
                <w:numId w:val="102"/>
              </w:numPr>
              <w:rPr>
                <w:szCs w:val="24"/>
              </w:rPr>
            </w:pPr>
            <w:r>
              <w:rPr>
                <w:szCs w:val="24"/>
              </w:rPr>
              <w:lastRenderedPageBreak/>
              <w:t>Tillage machinery</w:t>
            </w:r>
            <w:r>
              <w:rPr>
                <w:b/>
                <w:szCs w:val="24"/>
              </w:rPr>
              <w:t xml:space="preserve"> </w:t>
            </w:r>
            <w:r>
              <w:rPr>
                <w:szCs w:val="24"/>
              </w:rPr>
              <w:t xml:space="preserve">include but not limited to: </w:t>
            </w:r>
          </w:p>
          <w:p w14:paraId="25E41DC3" w14:textId="77777777" w:rsidR="00D82289" w:rsidRDefault="00D82289">
            <w:pPr>
              <w:widowControl w:val="0"/>
              <w:autoSpaceDE w:val="0"/>
              <w:autoSpaceDN w:val="0"/>
              <w:spacing w:after="0" w:line="360" w:lineRule="auto"/>
              <w:rPr>
                <w:szCs w:val="24"/>
              </w:rPr>
            </w:pPr>
          </w:p>
          <w:p w14:paraId="3B569BD4" w14:textId="77777777" w:rsidR="00D82289" w:rsidRDefault="00D82289">
            <w:pPr>
              <w:widowControl w:val="0"/>
              <w:autoSpaceDE w:val="0"/>
              <w:autoSpaceDN w:val="0"/>
              <w:spacing w:after="0" w:line="360" w:lineRule="auto"/>
              <w:rPr>
                <w:b/>
                <w:i/>
                <w:szCs w:val="24"/>
              </w:rPr>
            </w:pPr>
          </w:p>
          <w:p w14:paraId="04A4F3A1" w14:textId="77777777" w:rsidR="00D82289" w:rsidRDefault="00D82289">
            <w:pPr>
              <w:widowControl w:val="0"/>
              <w:autoSpaceDE w:val="0"/>
              <w:autoSpaceDN w:val="0"/>
              <w:spacing w:after="0" w:line="360" w:lineRule="auto"/>
              <w:rPr>
                <w:b/>
                <w:i/>
                <w:szCs w:val="24"/>
              </w:rPr>
            </w:pPr>
          </w:p>
        </w:tc>
        <w:tc>
          <w:tcPr>
            <w:tcW w:w="4675" w:type="dxa"/>
          </w:tcPr>
          <w:p w14:paraId="47231246" w14:textId="77777777" w:rsidR="00D82289" w:rsidRDefault="00000000">
            <w:pPr>
              <w:widowControl w:val="0"/>
              <w:tabs>
                <w:tab w:val="left" w:pos="730"/>
                <w:tab w:val="left" w:pos="731"/>
              </w:tabs>
              <w:autoSpaceDE w:val="0"/>
              <w:autoSpaceDN w:val="0"/>
              <w:spacing w:after="0" w:line="360" w:lineRule="auto"/>
              <w:ind w:left="360"/>
              <w:rPr>
                <w:kern w:val="0"/>
                <w:szCs w:val="24"/>
              </w:rPr>
            </w:pPr>
            <w:r>
              <w:rPr>
                <w:kern w:val="0"/>
                <w:szCs w:val="24"/>
              </w:rPr>
              <w:t xml:space="preserve">1 Ploughs </w:t>
            </w:r>
          </w:p>
          <w:p w14:paraId="2780D668" w14:textId="77777777" w:rsidR="00D82289" w:rsidRDefault="00000000">
            <w:pPr>
              <w:pStyle w:val="ListParagraph"/>
              <w:widowControl w:val="0"/>
              <w:numPr>
                <w:ilvl w:val="0"/>
                <w:numId w:val="104"/>
              </w:numPr>
              <w:tabs>
                <w:tab w:val="clear" w:pos="360"/>
                <w:tab w:val="left" w:pos="730"/>
                <w:tab w:val="left" w:pos="731"/>
              </w:tabs>
              <w:autoSpaceDE w:val="0"/>
              <w:autoSpaceDN w:val="0"/>
              <w:rPr>
                <w:szCs w:val="24"/>
              </w:rPr>
            </w:pPr>
            <w:r>
              <w:rPr>
                <w:szCs w:val="24"/>
              </w:rPr>
              <w:t>Disc plough</w:t>
            </w:r>
          </w:p>
          <w:p w14:paraId="14AE187E" w14:textId="77777777" w:rsidR="00D82289" w:rsidRDefault="00000000">
            <w:pPr>
              <w:pStyle w:val="ListParagraph"/>
              <w:widowControl w:val="0"/>
              <w:numPr>
                <w:ilvl w:val="0"/>
                <w:numId w:val="104"/>
              </w:numPr>
              <w:tabs>
                <w:tab w:val="clear" w:pos="360"/>
                <w:tab w:val="left" w:pos="730"/>
                <w:tab w:val="left" w:pos="731"/>
              </w:tabs>
              <w:autoSpaceDE w:val="0"/>
              <w:autoSpaceDN w:val="0"/>
              <w:rPr>
                <w:szCs w:val="24"/>
              </w:rPr>
            </w:pPr>
            <w:r>
              <w:rPr>
                <w:szCs w:val="24"/>
              </w:rPr>
              <w:t>Mouldboard plough</w:t>
            </w:r>
          </w:p>
          <w:p w14:paraId="75EE62E7" w14:textId="77777777" w:rsidR="00D82289" w:rsidRDefault="00000000">
            <w:pPr>
              <w:pStyle w:val="ListParagraph"/>
              <w:widowControl w:val="0"/>
              <w:numPr>
                <w:ilvl w:val="0"/>
                <w:numId w:val="104"/>
              </w:numPr>
              <w:tabs>
                <w:tab w:val="clear" w:pos="360"/>
                <w:tab w:val="left" w:pos="730"/>
                <w:tab w:val="left" w:pos="731"/>
              </w:tabs>
              <w:autoSpaceDE w:val="0"/>
              <w:autoSpaceDN w:val="0"/>
              <w:rPr>
                <w:szCs w:val="24"/>
              </w:rPr>
            </w:pPr>
            <w:r>
              <w:rPr>
                <w:szCs w:val="24"/>
              </w:rPr>
              <w:t>Ox- plough</w:t>
            </w:r>
          </w:p>
          <w:p w14:paraId="55551C8C" w14:textId="77777777" w:rsidR="00D82289" w:rsidRDefault="00000000">
            <w:pPr>
              <w:pStyle w:val="ListParagraph"/>
              <w:widowControl w:val="0"/>
              <w:numPr>
                <w:ilvl w:val="2"/>
                <w:numId w:val="105"/>
              </w:numPr>
              <w:tabs>
                <w:tab w:val="clear" w:pos="360"/>
                <w:tab w:val="left" w:pos="730"/>
                <w:tab w:val="left" w:pos="731"/>
              </w:tabs>
              <w:autoSpaceDE w:val="0"/>
              <w:autoSpaceDN w:val="0"/>
              <w:rPr>
                <w:szCs w:val="24"/>
              </w:rPr>
            </w:pPr>
            <w:r>
              <w:rPr>
                <w:szCs w:val="24"/>
              </w:rPr>
              <w:t>Harrows</w:t>
            </w:r>
          </w:p>
          <w:p w14:paraId="3D34FE9A" w14:textId="77777777" w:rsidR="00D82289" w:rsidRDefault="00000000">
            <w:pPr>
              <w:pStyle w:val="ListParagraph"/>
              <w:widowControl w:val="0"/>
              <w:numPr>
                <w:ilvl w:val="0"/>
                <w:numId w:val="106"/>
              </w:numPr>
              <w:tabs>
                <w:tab w:val="clear" w:pos="360"/>
                <w:tab w:val="left" w:pos="730"/>
                <w:tab w:val="left" w:pos="731"/>
              </w:tabs>
              <w:autoSpaceDE w:val="0"/>
              <w:autoSpaceDN w:val="0"/>
              <w:rPr>
                <w:szCs w:val="24"/>
              </w:rPr>
            </w:pPr>
            <w:r>
              <w:rPr>
                <w:szCs w:val="24"/>
              </w:rPr>
              <w:t>Disc harrow</w:t>
            </w:r>
          </w:p>
          <w:p w14:paraId="35182852" w14:textId="77777777" w:rsidR="00D82289" w:rsidRDefault="00000000">
            <w:pPr>
              <w:pStyle w:val="ListParagraph"/>
              <w:widowControl w:val="0"/>
              <w:numPr>
                <w:ilvl w:val="0"/>
                <w:numId w:val="106"/>
              </w:numPr>
              <w:tabs>
                <w:tab w:val="clear" w:pos="360"/>
                <w:tab w:val="left" w:pos="730"/>
                <w:tab w:val="left" w:pos="731"/>
              </w:tabs>
              <w:autoSpaceDE w:val="0"/>
              <w:autoSpaceDN w:val="0"/>
              <w:rPr>
                <w:szCs w:val="24"/>
              </w:rPr>
            </w:pPr>
            <w:r>
              <w:rPr>
                <w:szCs w:val="24"/>
              </w:rPr>
              <w:t>Spring tine harrow</w:t>
            </w:r>
          </w:p>
          <w:p w14:paraId="7ACFAB7A" w14:textId="77777777" w:rsidR="00D82289" w:rsidRDefault="00D82289">
            <w:pPr>
              <w:widowControl w:val="0"/>
              <w:tabs>
                <w:tab w:val="left" w:pos="730"/>
                <w:tab w:val="left" w:pos="731"/>
              </w:tabs>
              <w:autoSpaceDE w:val="0"/>
              <w:autoSpaceDN w:val="0"/>
              <w:spacing w:after="0" w:line="360" w:lineRule="auto"/>
              <w:ind w:left="360"/>
              <w:rPr>
                <w:szCs w:val="24"/>
              </w:rPr>
            </w:pPr>
          </w:p>
          <w:p w14:paraId="0BF2516C" w14:textId="77777777" w:rsidR="00D82289" w:rsidRDefault="00000000">
            <w:pPr>
              <w:widowControl w:val="0"/>
              <w:tabs>
                <w:tab w:val="left" w:pos="730"/>
                <w:tab w:val="left" w:pos="731"/>
              </w:tabs>
              <w:autoSpaceDE w:val="0"/>
              <w:autoSpaceDN w:val="0"/>
              <w:spacing w:after="0" w:line="360" w:lineRule="auto"/>
              <w:ind w:left="360"/>
              <w:rPr>
                <w:kern w:val="0"/>
                <w:szCs w:val="24"/>
              </w:rPr>
            </w:pPr>
            <w:r>
              <w:rPr>
                <w:kern w:val="0"/>
                <w:szCs w:val="24"/>
              </w:rPr>
              <w:t>2.2.3 Tillers</w:t>
            </w:r>
          </w:p>
          <w:p w14:paraId="6A2A5780" w14:textId="77777777" w:rsidR="00D82289" w:rsidRDefault="00000000">
            <w:pPr>
              <w:pStyle w:val="ListParagraph"/>
              <w:widowControl w:val="0"/>
              <w:numPr>
                <w:ilvl w:val="0"/>
                <w:numId w:val="107"/>
              </w:numPr>
              <w:tabs>
                <w:tab w:val="clear" w:pos="360"/>
                <w:tab w:val="left" w:pos="730"/>
                <w:tab w:val="left" w:pos="731"/>
              </w:tabs>
              <w:autoSpaceDE w:val="0"/>
              <w:autoSpaceDN w:val="0"/>
              <w:rPr>
                <w:szCs w:val="24"/>
              </w:rPr>
            </w:pPr>
            <w:r>
              <w:rPr>
                <w:szCs w:val="24"/>
              </w:rPr>
              <w:t>Chisel plough</w:t>
            </w:r>
          </w:p>
          <w:p w14:paraId="756BBD56" w14:textId="77777777" w:rsidR="00D82289" w:rsidRDefault="00000000">
            <w:pPr>
              <w:pStyle w:val="ListParagraph"/>
              <w:widowControl w:val="0"/>
              <w:numPr>
                <w:ilvl w:val="0"/>
                <w:numId w:val="107"/>
              </w:numPr>
              <w:tabs>
                <w:tab w:val="clear" w:pos="360"/>
                <w:tab w:val="left" w:pos="730"/>
                <w:tab w:val="left" w:pos="731"/>
              </w:tabs>
              <w:autoSpaceDE w:val="0"/>
              <w:autoSpaceDN w:val="0"/>
              <w:rPr>
                <w:szCs w:val="24"/>
              </w:rPr>
            </w:pPr>
            <w:r>
              <w:rPr>
                <w:szCs w:val="24"/>
              </w:rPr>
              <w:t>Subsoilers</w:t>
            </w:r>
          </w:p>
          <w:p w14:paraId="414B8567" w14:textId="77777777" w:rsidR="00D82289" w:rsidRDefault="00D82289">
            <w:pPr>
              <w:widowControl w:val="0"/>
              <w:numPr>
                <w:ilvl w:val="0"/>
                <w:numId w:val="103"/>
              </w:numPr>
              <w:tabs>
                <w:tab w:val="left" w:pos="730"/>
                <w:tab w:val="left" w:pos="731"/>
              </w:tabs>
              <w:autoSpaceDE w:val="0"/>
              <w:autoSpaceDN w:val="0"/>
              <w:spacing w:after="0" w:line="360" w:lineRule="auto"/>
              <w:ind w:hanging="362"/>
              <w:rPr>
                <w:szCs w:val="24"/>
              </w:rPr>
            </w:pPr>
          </w:p>
        </w:tc>
      </w:tr>
      <w:tr w:rsidR="00D82289" w14:paraId="6BCD2223" w14:textId="77777777">
        <w:tc>
          <w:tcPr>
            <w:tcW w:w="4675" w:type="dxa"/>
          </w:tcPr>
          <w:p w14:paraId="660BFA87" w14:textId="77777777" w:rsidR="00D82289" w:rsidRDefault="00000000">
            <w:pPr>
              <w:pStyle w:val="ListParagraph"/>
              <w:numPr>
                <w:ilvl w:val="0"/>
                <w:numId w:val="102"/>
              </w:numPr>
              <w:rPr>
                <w:szCs w:val="24"/>
              </w:rPr>
            </w:pPr>
            <w:r>
              <w:rPr>
                <w:szCs w:val="24"/>
              </w:rPr>
              <w:t xml:space="preserve">Hand tools and equipment </w:t>
            </w:r>
          </w:p>
          <w:p w14:paraId="749700A8" w14:textId="77777777" w:rsidR="00D82289" w:rsidRDefault="00D82289">
            <w:pPr>
              <w:widowControl w:val="0"/>
              <w:autoSpaceDE w:val="0"/>
              <w:autoSpaceDN w:val="0"/>
              <w:spacing w:after="0" w:line="360" w:lineRule="auto"/>
              <w:rPr>
                <w:szCs w:val="24"/>
              </w:rPr>
            </w:pPr>
          </w:p>
        </w:tc>
        <w:tc>
          <w:tcPr>
            <w:tcW w:w="4675" w:type="dxa"/>
          </w:tcPr>
          <w:p w14:paraId="60011149"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lastRenderedPageBreak/>
              <w:t>Cultivation tools and equipment</w:t>
            </w:r>
          </w:p>
          <w:p w14:paraId="2400F8B6"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lastRenderedPageBreak/>
              <w:t>Harvesting tools and equipment</w:t>
            </w:r>
          </w:p>
          <w:p w14:paraId="545213C4"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Crop protection tools and equipment</w:t>
            </w:r>
          </w:p>
        </w:tc>
      </w:tr>
      <w:tr w:rsidR="00D82289" w14:paraId="61A40FC6" w14:textId="77777777">
        <w:tc>
          <w:tcPr>
            <w:tcW w:w="4675" w:type="dxa"/>
          </w:tcPr>
          <w:p w14:paraId="37A3940C" w14:textId="77777777" w:rsidR="00D82289" w:rsidRDefault="00000000">
            <w:pPr>
              <w:pStyle w:val="ListParagraph"/>
              <w:numPr>
                <w:ilvl w:val="0"/>
                <w:numId w:val="102"/>
              </w:numPr>
              <w:rPr>
                <w:szCs w:val="24"/>
              </w:rPr>
            </w:pPr>
            <w:r>
              <w:rPr>
                <w:szCs w:val="24"/>
              </w:rPr>
              <w:lastRenderedPageBreak/>
              <w:t xml:space="preserve">Planting machinery include but not limited to: </w:t>
            </w:r>
          </w:p>
          <w:p w14:paraId="19736974" w14:textId="77777777" w:rsidR="00D82289" w:rsidRDefault="00D82289">
            <w:pPr>
              <w:widowControl w:val="0"/>
              <w:autoSpaceDE w:val="0"/>
              <w:autoSpaceDN w:val="0"/>
              <w:spacing w:after="0" w:line="360" w:lineRule="auto"/>
              <w:rPr>
                <w:szCs w:val="24"/>
              </w:rPr>
            </w:pPr>
          </w:p>
        </w:tc>
        <w:tc>
          <w:tcPr>
            <w:tcW w:w="4675" w:type="dxa"/>
          </w:tcPr>
          <w:p w14:paraId="7BA1397D"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Seed drills</w:t>
            </w:r>
          </w:p>
          <w:p w14:paraId="73277302"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Planters</w:t>
            </w:r>
          </w:p>
          <w:p w14:paraId="4B7404A5"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proofErr w:type="spellStart"/>
            <w:r>
              <w:rPr>
                <w:szCs w:val="24"/>
              </w:rPr>
              <w:t>Ridgers</w:t>
            </w:r>
            <w:proofErr w:type="spellEnd"/>
            <w:r>
              <w:rPr>
                <w:szCs w:val="24"/>
              </w:rPr>
              <w:t xml:space="preserve"> </w:t>
            </w:r>
          </w:p>
          <w:p w14:paraId="3CE2FD97"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Fertilizer distributors</w:t>
            </w:r>
          </w:p>
          <w:p w14:paraId="6B2766EA"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Manure spreaders</w:t>
            </w:r>
          </w:p>
        </w:tc>
      </w:tr>
      <w:tr w:rsidR="00D82289" w14:paraId="7A4382A3" w14:textId="77777777">
        <w:tc>
          <w:tcPr>
            <w:tcW w:w="4675" w:type="dxa"/>
          </w:tcPr>
          <w:p w14:paraId="6DFE0701" w14:textId="77777777" w:rsidR="00D82289" w:rsidRDefault="00000000">
            <w:pPr>
              <w:pStyle w:val="ListParagraph"/>
              <w:numPr>
                <w:ilvl w:val="0"/>
                <w:numId w:val="102"/>
              </w:numPr>
              <w:rPr>
                <w:szCs w:val="24"/>
              </w:rPr>
            </w:pPr>
            <w:r>
              <w:rPr>
                <w:szCs w:val="24"/>
              </w:rPr>
              <w:t xml:space="preserve">Crop protection machinery include but not limited to: </w:t>
            </w:r>
          </w:p>
          <w:p w14:paraId="455F96AB" w14:textId="77777777" w:rsidR="00D82289" w:rsidRDefault="00D82289">
            <w:pPr>
              <w:widowControl w:val="0"/>
              <w:autoSpaceDE w:val="0"/>
              <w:autoSpaceDN w:val="0"/>
              <w:spacing w:after="0" w:line="360" w:lineRule="auto"/>
              <w:rPr>
                <w:szCs w:val="24"/>
              </w:rPr>
            </w:pPr>
          </w:p>
        </w:tc>
        <w:tc>
          <w:tcPr>
            <w:tcW w:w="4675" w:type="dxa"/>
          </w:tcPr>
          <w:p w14:paraId="7F23E7C6"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Sprayers</w:t>
            </w:r>
          </w:p>
          <w:p w14:paraId="1F7F85FA"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Dusters </w:t>
            </w:r>
          </w:p>
        </w:tc>
      </w:tr>
      <w:tr w:rsidR="00D82289" w14:paraId="4BF55944" w14:textId="77777777">
        <w:tc>
          <w:tcPr>
            <w:tcW w:w="4675" w:type="dxa"/>
          </w:tcPr>
          <w:p w14:paraId="0AF7979C" w14:textId="77777777" w:rsidR="00D82289" w:rsidRDefault="00000000">
            <w:pPr>
              <w:pStyle w:val="ListParagraph"/>
              <w:numPr>
                <w:ilvl w:val="0"/>
                <w:numId w:val="102"/>
              </w:numPr>
              <w:rPr>
                <w:szCs w:val="24"/>
              </w:rPr>
            </w:pPr>
            <w:r>
              <w:rPr>
                <w:szCs w:val="24"/>
              </w:rPr>
              <w:t xml:space="preserve">Harvesting machinery include but not limited to: </w:t>
            </w:r>
          </w:p>
          <w:p w14:paraId="578000D4" w14:textId="77777777" w:rsidR="00D82289" w:rsidRDefault="00D82289">
            <w:pPr>
              <w:widowControl w:val="0"/>
              <w:autoSpaceDE w:val="0"/>
              <w:autoSpaceDN w:val="0"/>
              <w:spacing w:after="0" w:line="360" w:lineRule="auto"/>
              <w:rPr>
                <w:szCs w:val="24"/>
              </w:rPr>
            </w:pPr>
          </w:p>
          <w:p w14:paraId="64ACB7F4" w14:textId="77777777" w:rsidR="00D82289" w:rsidRDefault="00D82289">
            <w:pPr>
              <w:widowControl w:val="0"/>
              <w:autoSpaceDE w:val="0"/>
              <w:autoSpaceDN w:val="0"/>
              <w:spacing w:after="0" w:line="360" w:lineRule="auto"/>
              <w:rPr>
                <w:szCs w:val="24"/>
              </w:rPr>
            </w:pPr>
          </w:p>
        </w:tc>
        <w:tc>
          <w:tcPr>
            <w:tcW w:w="4675" w:type="dxa"/>
          </w:tcPr>
          <w:p w14:paraId="5119FDE8"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Balers</w:t>
            </w:r>
          </w:p>
          <w:p w14:paraId="6D2E8731"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Mowers</w:t>
            </w:r>
          </w:p>
          <w:p w14:paraId="2D0561CE"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Combined harvesters</w:t>
            </w:r>
          </w:p>
          <w:p w14:paraId="4285F12E"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Potato harvester </w:t>
            </w:r>
          </w:p>
          <w:p w14:paraId="27824748"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Threshers </w:t>
            </w:r>
          </w:p>
        </w:tc>
      </w:tr>
      <w:tr w:rsidR="00D82289" w14:paraId="2777696D" w14:textId="77777777">
        <w:tc>
          <w:tcPr>
            <w:tcW w:w="4675" w:type="dxa"/>
          </w:tcPr>
          <w:p w14:paraId="1E6E63D1" w14:textId="77777777" w:rsidR="00D82289" w:rsidRDefault="00000000">
            <w:pPr>
              <w:pStyle w:val="ListParagraph"/>
              <w:numPr>
                <w:ilvl w:val="0"/>
                <w:numId w:val="102"/>
              </w:numPr>
              <w:rPr>
                <w:szCs w:val="24"/>
              </w:rPr>
            </w:pPr>
            <w:r>
              <w:rPr>
                <w:szCs w:val="24"/>
              </w:rPr>
              <w:t xml:space="preserve">Processing machinery include but not limited to: </w:t>
            </w:r>
          </w:p>
          <w:p w14:paraId="0BF801CD" w14:textId="77777777" w:rsidR="00D82289" w:rsidRDefault="00D82289">
            <w:pPr>
              <w:widowControl w:val="0"/>
              <w:autoSpaceDE w:val="0"/>
              <w:autoSpaceDN w:val="0"/>
              <w:spacing w:after="0" w:line="360" w:lineRule="auto"/>
              <w:rPr>
                <w:szCs w:val="24"/>
              </w:rPr>
            </w:pPr>
          </w:p>
        </w:tc>
        <w:tc>
          <w:tcPr>
            <w:tcW w:w="4675" w:type="dxa"/>
          </w:tcPr>
          <w:p w14:paraId="4469C3C7"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Mills</w:t>
            </w:r>
          </w:p>
          <w:p w14:paraId="28888CE0"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Grinders</w:t>
            </w:r>
          </w:p>
          <w:p w14:paraId="19913037"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Shellers</w:t>
            </w:r>
          </w:p>
          <w:p w14:paraId="71F3625A"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Dryers</w:t>
            </w:r>
          </w:p>
          <w:p w14:paraId="211115A0"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Elevator conveyors </w:t>
            </w:r>
          </w:p>
        </w:tc>
      </w:tr>
      <w:tr w:rsidR="00D82289" w14:paraId="2E889E87" w14:textId="77777777">
        <w:tc>
          <w:tcPr>
            <w:tcW w:w="4675" w:type="dxa"/>
          </w:tcPr>
          <w:p w14:paraId="2B144D52" w14:textId="77777777" w:rsidR="00D82289" w:rsidRDefault="00000000">
            <w:pPr>
              <w:pStyle w:val="ListParagraph"/>
              <w:numPr>
                <w:ilvl w:val="0"/>
                <w:numId w:val="102"/>
              </w:numPr>
              <w:rPr>
                <w:szCs w:val="24"/>
              </w:rPr>
            </w:pPr>
            <w:r>
              <w:rPr>
                <w:szCs w:val="24"/>
              </w:rPr>
              <w:t>Secondary tillage machinery</w:t>
            </w:r>
          </w:p>
        </w:tc>
        <w:tc>
          <w:tcPr>
            <w:tcW w:w="4675" w:type="dxa"/>
          </w:tcPr>
          <w:p w14:paraId="44E70AA5"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Harrows</w:t>
            </w:r>
          </w:p>
          <w:p w14:paraId="6E903D32"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rotary tillers</w:t>
            </w:r>
          </w:p>
        </w:tc>
      </w:tr>
      <w:tr w:rsidR="00D82289" w14:paraId="1429EF71" w14:textId="77777777">
        <w:tc>
          <w:tcPr>
            <w:tcW w:w="4675" w:type="dxa"/>
          </w:tcPr>
          <w:p w14:paraId="4A366228" w14:textId="77777777" w:rsidR="00D82289" w:rsidRDefault="00000000">
            <w:pPr>
              <w:pStyle w:val="ListParagraph"/>
              <w:numPr>
                <w:ilvl w:val="0"/>
                <w:numId w:val="102"/>
              </w:numPr>
              <w:rPr>
                <w:szCs w:val="24"/>
              </w:rPr>
            </w:pPr>
            <w:r>
              <w:rPr>
                <w:szCs w:val="24"/>
              </w:rPr>
              <w:t>Sowing machinery</w:t>
            </w:r>
          </w:p>
        </w:tc>
        <w:tc>
          <w:tcPr>
            <w:tcW w:w="4675" w:type="dxa"/>
          </w:tcPr>
          <w:p w14:paraId="23606C74"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seed drill</w:t>
            </w:r>
          </w:p>
          <w:p w14:paraId="452D6266"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planters</w:t>
            </w:r>
          </w:p>
          <w:p w14:paraId="7924CF19"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potato planter</w:t>
            </w:r>
          </w:p>
        </w:tc>
      </w:tr>
      <w:tr w:rsidR="00D82289" w14:paraId="5432A761" w14:textId="77777777">
        <w:tc>
          <w:tcPr>
            <w:tcW w:w="4675" w:type="dxa"/>
          </w:tcPr>
          <w:p w14:paraId="27D3712F" w14:textId="77777777" w:rsidR="00D82289" w:rsidRDefault="00000000">
            <w:pPr>
              <w:pStyle w:val="ListParagraph"/>
              <w:numPr>
                <w:ilvl w:val="0"/>
                <w:numId w:val="102"/>
              </w:numPr>
              <w:rPr>
                <w:szCs w:val="24"/>
              </w:rPr>
            </w:pPr>
            <w:r>
              <w:rPr>
                <w:szCs w:val="24"/>
              </w:rPr>
              <w:t xml:space="preserve">Crop protection </w:t>
            </w:r>
          </w:p>
        </w:tc>
        <w:tc>
          <w:tcPr>
            <w:tcW w:w="4675" w:type="dxa"/>
          </w:tcPr>
          <w:p w14:paraId="75A9D536"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boom sprayer</w:t>
            </w:r>
          </w:p>
          <w:p w14:paraId="0F658137"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 xml:space="preserve">dusters </w:t>
            </w:r>
          </w:p>
          <w:p w14:paraId="441AD38D" w14:textId="77777777" w:rsidR="00D82289" w:rsidRDefault="00000000">
            <w:pPr>
              <w:widowControl w:val="0"/>
              <w:numPr>
                <w:ilvl w:val="0"/>
                <w:numId w:val="103"/>
              </w:numPr>
              <w:tabs>
                <w:tab w:val="left" w:pos="730"/>
                <w:tab w:val="left" w:pos="731"/>
              </w:tabs>
              <w:autoSpaceDE w:val="0"/>
              <w:autoSpaceDN w:val="0"/>
              <w:spacing w:after="0" w:line="360" w:lineRule="auto"/>
              <w:ind w:hanging="362"/>
              <w:rPr>
                <w:szCs w:val="24"/>
              </w:rPr>
            </w:pPr>
            <w:r>
              <w:rPr>
                <w:szCs w:val="24"/>
              </w:rPr>
              <w:t>knapsack sprayers</w:t>
            </w:r>
          </w:p>
        </w:tc>
      </w:tr>
    </w:tbl>
    <w:p w14:paraId="364C284E" w14:textId="77777777" w:rsidR="00D82289" w:rsidRDefault="00D82289">
      <w:pPr>
        <w:spacing w:after="0" w:line="360" w:lineRule="auto"/>
        <w:rPr>
          <w:szCs w:val="24"/>
        </w:rPr>
      </w:pPr>
    </w:p>
    <w:p w14:paraId="22B2F9AD" w14:textId="77777777" w:rsidR="00D82289" w:rsidRDefault="00000000">
      <w:pPr>
        <w:widowControl w:val="0"/>
        <w:autoSpaceDE w:val="0"/>
        <w:autoSpaceDN w:val="0"/>
        <w:spacing w:after="0" w:line="360" w:lineRule="auto"/>
        <w:ind w:right="1324"/>
        <w:rPr>
          <w:szCs w:val="24"/>
        </w:rPr>
      </w:pPr>
      <w:r>
        <w:rPr>
          <w:szCs w:val="24"/>
        </w:rPr>
        <w:t>This section provides work environments and conditions to which the performance criteria apply. It allows for different work environment and situations that will affect performance.</w:t>
      </w:r>
    </w:p>
    <w:p w14:paraId="4721244F" w14:textId="77777777" w:rsidR="00D82289" w:rsidRDefault="00D82289">
      <w:pPr>
        <w:widowControl w:val="0"/>
        <w:autoSpaceDE w:val="0"/>
        <w:autoSpaceDN w:val="0"/>
        <w:spacing w:after="0" w:line="360" w:lineRule="auto"/>
        <w:rPr>
          <w:szCs w:val="24"/>
        </w:rPr>
      </w:pPr>
    </w:p>
    <w:p w14:paraId="5D7AC8F5" w14:textId="77777777" w:rsidR="00D82289" w:rsidRDefault="00000000">
      <w:pPr>
        <w:pStyle w:val="NoSpacing"/>
        <w:spacing w:line="360" w:lineRule="auto"/>
        <w:rPr>
          <w:rFonts w:eastAsia="Times New Roman"/>
          <w:b/>
          <w:bCs/>
        </w:rPr>
      </w:pPr>
      <w:r>
        <w:rPr>
          <w:rFonts w:eastAsia="Times New Roman"/>
          <w:b/>
          <w:bCs/>
        </w:rPr>
        <w:t>REQUIRED SKILLS AND KNOWLEDGE</w:t>
      </w:r>
    </w:p>
    <w:p w14:paraId="4A7C4C2D" w14:textId="77777777" w:rsidR="00D82289" w:rsidRDefault="00000000">
      <w:pPr>
        <w:widowControl w:val="0"/>
        <w:autoSpaceDE w:val="0"/>
        <w:autoSpaceDN w:val="0"/>
        <w:spacing w:after="0" w:line="360" w:lineRule="auto"/>
        <w:rPr>
          <w:szCs w:val="24"/>
        </w:rPr>
      </w:pPr>
      <w:r>
        <w:rPr>
          <w:szCs w:val="24"/>
        </w:rPr>
        <w:t>This section describes the skills and knowledge required for this unit of competency.</w:t>
      </w:r>
    </w:p>
    <w:p w14:paraId="1D8326C7" w14:textId="77777777" w:rsidR="00D82289" w:rsidRDefault="00D82289">
      <w:pPr>
        <w:pStyle w:val="NoSpacing"/>
        <w:spacing w:line="360" w:lineRule="auto"/>
        <w:rPr>
          <w:rFonts w:eastAsia="Times New Roman"/>
          <w:b/>
          <w:bCs/>
        </w:rPr>
      </w:pPr>
    </w:p>
    <w:p w14:paraId="4B735E42" w14:textId="77777777" w:rsidR="00D82289" w:rsidRDefault="00000000">
      <w:pPr>
        <w:pStyle w:val="NoSpacing"/>
        <w:spacing w:line="360" w:lineRule="auto"/>
        <w:rPr>
          <w:rFonts w:eastAsia="Times New Roman"/>
          <w:b/>
          <w:bCs/>
        </w:rPr>
      </w:pPr>
      <w:r>
        <w:rPr>
          <w:rFonts w:eastAsia="Times New Roman"/>
          <w:b/>
          <w:bCs/>
        </w:rPr>
        <w:t>Required Skills</w:t>
      </w:r>
    </w:p>
    <w:p w14:paraId="23F3EC22" w14:textId="77777777" w:rsidR="00D82289" w:rsidRDefault="00000000">
      <w:pPr>
        <w:widowControl w:val="0"/>
        <w:tabs>
          <w:tab w:val="left" w:pos="1418"/>
          <w:tab w:val="left" w:pos="1560"/>
        </w:tabs>
        <w:autoSpaceDE w:val="0"/>
        <w:autoSpaceDN w:val="0"/>
        <w:spacing w:after="0" w:line="360" w:lineRule="auto"/>
        <w:rPr>
          <w:szCs w:val="24"/>
        </w:rPr>
      </w:pPr>
      <w:r>
        <w:rPr>
          <w:szCs w:val="24"/>
        </w:rPr>
        <w:t>The individual needs to demonstrate the following skills:</w:t>
      </w:r>
    </w:p>
    <w:p w14:paraId="5FB6AC3E"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Identification </w:t>
      </w:r>
    </w:p>
    <w:p w14:paraId="7DFAA2D5"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Drawing  </w:t>
      </w:r>
    </w:p>
    <w:p w14:paraId="1345BD31"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Communication </w:t>
      </w:r>
    </w:p>
    <w:p w14:paraId="7577C55B"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Demonstration </w:t>
      </w:r>
    </w:p>
    <w:p w14:paraId="0EDB3BFB"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Interpersonal</w:t>
      </w:r>
    </w:p>
    <w:p w14:paraId="0B98D2B2"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Calculation </w:t>
      </w:r>
    </w:p>
    <w:p w14:paraId="00D7A739"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Analytical </w:t>
      </w:r>
    </w:p>
    <w:p w14:paraId="6C36DDCB"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Observation</w:t>
      </w:r>
    </w:p>
    <w:p w14:paraId="0FE79568"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Problem solving </w:t>
      </w:r>
    </w:p>
    <w:p w14:paraId="425B81EF"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First aid </w:t>
      </w:r>
    </w:p>
    <w:p w14:paraId="4B948EC8" w14:textId="77777777" w:rsidR="00D82289" w:rsidRDefault="00000000">
      <w:pPr>
        <w:widowControl w:val="0"/>
        <w:numPr>
          <w:ilvl w:val="0"/>
          <w:numId w:val="108"/>
        </w:numPr>
        <w:tabs>
          <w:tab w:val="left" w:pos="1418"/>
          <w:tab w:val="left" w:pos="1843"/>
        </w:tabs>
        <w:suppressAutoHyphens/>
        <w:autoSpaceDE w:val="0"/>
        <w:autoSpaceDN w:val="0"/>
        <w:spacing w:after="0" w:line="360" w:lineRule="auto"/>
        <w:ind w:left="338" w:firstLine="142"/>
        <w:contextualSpacing/>
        <w:jc w:val="both"/>
        <w:rPr>
          <w:szCs w:val="24"/>
          <w:lang w:val="en-AU"/>
        </w:rPr>
      </w:pPr>
      <w:r>
        <w:rPr>
          <w:szCs w:val="24"/>
          <w:lang w:val="en-AU"/>
        </w:rPr>
        <w:t xml:space="preserve">Innovation </w:t>
      </w:r>
    </w:p>
    <w:p w14:paraId="1D366A25" w14:textId="77777777" w:rsidR="00D82289" w:rsidRDefault="00000000">
      <w:pPr>
        <w:widowControl w:val="0"/>
        <w:numPr>
          <w:ilvl w:val="2"/>
          <w:numId w:val="109"/>
        </w:numPr>
        <w:tabs>
          <w:tab w:val="left" w:pos="1197"/>
          <w:tab w:val="left" w:pos="1198"/>
          <w:tab w:val="left" w:pos="1843"/>
        </w:tabs>
        <w:autoSpaceDE w:val="0"/>
        <w:autoSpaceDN w:val="0"/>
        <w:spacing w:after="0" w:line="360" w:lineRule="auto"/>
        <w:ind w:left="1276" w:right="898" w:firstLine="142"/>
        <w:rPr>
          <w:szCs w:val="24"/>
        </w:rPr>
      </w:pPr>
      <w:r>
        <w:rPr>
          <w:szCs w:val="24"/>
          <w:lang w:val="en-AU"/>
        </w:rPr>
        <w:t>Creativity</w:t>
      </w:r>
    </w:p>
    <w:p w14:paraId="4B92DEF7" w14:textId="77777777" w:rsidR="00D82289" w:rsidRDefault="00D82289">
      <w:pPr>
        <w:widowControl w:val="0"/>
        <w:autoSpaceDE w:val="0"/>
        <w:autoSpaceDN w:val="0"/>
        <w:spacing w:after="0" w:line="360" w:lineRule="auto"/>
        <w:rPr>
          <w:b/>
          <w:bCs/>
          <w:szCs w:val="24"/>
        </w:rPr>
      </w:pPr>
    </w:p>
    <w:p w14:paraId="5C80752F" w14:textId="77777777" w:rsidR="00D82289" w:rsidRDefault="00000000">
      <w:pPr>
        <w:pStyle w:val="NoSpacing"/>
        <w:spacing w:line="360" w:lineRule="auto"/>
        <w:rPr>
          <w:rFonts w:eastAsia="Times New Roman"/>
          <w:b/>
          <w:bCs/>
        </w:rPr>
      </w:pPr>
      <w:r>
        <w:rPr>
          <w:rFonts w:eastAsia="Times New Roman"/>
          <w:b/>
          <w:bCs/>
        </w:rPr>
        <w:t>Required Knowledge</w:t>
      </w:r>
    </w:p>
    <w:p w14:paraId="471C628B" w14:textId="77777777" w:rsidR="00D82289" w:rsidRDefault="00000000">
      <w:pPr>
        <w:widowControl w:val="0"/>
        <w:autoSpaceDE w:val="0"/>
        <w:autoSpaceDN w:val="0"/>
        <w:spacing w:after="0" w:line="360" w:lineRule="auto"/>
        <w:rPr>
          <w:szCs w:val="24"/>
        </w:rPr>
      </w:pPr>
      <w:r>
        <w:rPr>
          <w:szCs w:val="24"/>
        </w:rPr>
        <w:t>The individual needs to demonstrate knowledge of:</w:t>
      </w:r>
    </w:p>
    <w:p w14:paraId="26FD3980"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Types and sources of farm power</w:t>
      </w:r>
    </w:p>
    <w:p w14:paraId="5B93B685"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Tractor engine</w:t>
      </w:r>
    </w:p>
    <w:p w14:paraId="4CCDF00C"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 xml:space="preserve">Tractor systems and their principles of operation </w:t>
      </w:r>
    </w:p>
    <w:p w14:paraId="137ECD23"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Power transmission in a tractor</w:t>
      </w:r>
    </w:p>
    <w:p w14:paraId="029063DA"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Tractor components, controls and features and operational functions</w:t>
      </w:r>
    </w:p>
    <w:p w14:paraId="78535525"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Tractor steering systems and features</w:t>
      </w:r>
    </w:p>
    <w:p w14:paraId="2FF65A11"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Attached equipment, features and operational functions and procedures</w:t>
      </w:r>
    </w:p>
    <w:p w14:paraId="18E9FEB1"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Operating principles and operating of farm machinery</w:t>
      </w:r>
    </w:p>
    <w:p w14:paraId="63DC8ED6"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Maintenance of tractors</w:t>
      </w:r>
    </w:p>
    <w:p w14:paraId="1F608CF9" w14:textId="77777777" w:rsidR="00D82289" w:rsidRDefault="00000000">
      <w:pPr>
        <w:widowControl w:val="0"/>
        <w:numPr>
          <w:ilvl w:val="0"/>
          <w:numId w:val="109"/>
        </w:numPr>
        <w:tabs>
          <w:tab w:val="left" w:pos="1197"/>
          <w:tab w:val="left" w:pos="1198"/>
        </w:tabs>
        <w:autoSpaceDE w:val="0"/>
        <w:autoSpaceDN w:val="0"/>
        <w:spacing w:after="0" w:line="360" w:lineRule="auto"/>
        <w:ind w:right="615"/>
        <w:rPr>
          <w:szCs w:val="24"/>
        </w:rPr>
      </w:pPr>
      <w:r>
        <w:rPr>
          <w:szCs w:val="24"/>
        </w:rPr>
        <w:t>Maintenance of farm tools, equipment and machinery</w:t>
      </w:r>
    </w:p>
    <w:p w14:paraId="560CEF24" w14:textId="77777777" w:rsidR="00D82289" w:rsidRDefault="00D82289">
      <w:pPr>
        <w:spacing w:after="0" w:line="360" w:lineRule="auto"/>
        <w:rPr>
          <w:szCs w:val="24"/>
        </w:rPr>
      </w:pPr>
    </w:p>
    <w:p w14:paraId="493F2B3E" w14:textId="77777777" w:rsidR="00D82289" w:rsidRDefault="00000000">
      <w:pPr>
        <w:spacing w:after="0" w:line="360" w:lineRule="auto"/>
        <w:rPr>
          <w:b/>
          <w:bCs/>
          <w:szCs w:val="24"/>
        </w:rPr>
      </w:pPr>
      <w:r>
        <w:rPr>
          <w:b/>
          <w:bCs/>
          <w:szCs w:val="24"/>
        </w:rPr>
        <w:t>EVIDENCE GUIDE</w:t>
      </w:r>
    </w:p>
    <w:p w14:paraId="176ACA55" w14:textId="77777777" w:rsidR="00D82289" w:rsidRDefault="00000000">
      <w:pPr>
        <w:spacing w:after="0" w:line="360" w:lineRule="auto"/>
        <w:rPr>
          <w:szCs w:val="24"/>
        </w:rPr>
      </w:pPr>
      <w:r>
        <w:rPr>
          <w:szCs w:val="24"/>
        </w:rPr>
        <w:lastRenderedPageBreak/>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75"/>
        <w:gridCol w:w="6441"/>
      </w:tblGrid>
      <w:tr w:rsidR="00D82289" w14:paraId="2E15E896" w14:textId="77777777">
        <w:trPr>
          <w:trHeight w:val="1548"/>
        </w:trPr>
        <w:tc>
          <w:tcPr>
            <w:tcW w:w="1428" w:type="pct"/>
          </w:tcPr>
          <w:p w14:paraId="76E0EC6D" w14:textId="77777777" w:rsidR="00D82289" w:rsidRDefault="00000000">
            <w:pPr>
              <w:numPr>
                <w:ilvl w:val="0"/>
                <w:numId w:val="110"/>
              </w:numPr>
              <w:spacing w:after="0" w:line="360" w:lineRule="auto"/>
              <w:rPr>
                <w:szCs w:val="24"/>
              </w:rPr>
            </w:pPr>
            <w:r>
              <w:rPr>
                <w:szCs w:val="24"/>
              </w:rPr>
              <w:t>Critical Aspects of Competency</w:t>
            </w:r>
          </w:p>
        </w:tc>
        <w:tc>
          <w:tcPr>
            <w:tcW w:w="3572" w:type="pct"/>
          </w:tcPr>
          <w:p w14:paraId="2DDB11BA" w14:textId="77777777" w:rsidR="00D82289" w:rsidRDefault="00000000">
            <w:pPr>
              <w:spacing w:after="0" w:line="360" w:lineRule="auto"/>
              <w:rPr>
                <w:szCs w:val="24"/>
              </w:rPr>
            </w:pPr>
            <w:r>
              <w:rPr>
                <w:szCs w:val="24"/>
              </w:rPr>
              <w:t xml:space="preserve">The evidence required to demonstrate competency in this unit must be relevant to workplace operations and satisfy holistically </w:t>
            </w:r>
            <w:proofErr w:type="gramStart"/>
            <w:r>
              <w:rPr>
                <w:szCs w:val="24"/>
              </w:rPr>
              <w:t>all of</w:t>
            </w:r>
            <w:proofErr w:type="gramEnd"/>
            <w:r>
              <w:rPr>
                <w:szCs w:val="24"/>
              </w:rPr>
              <w:t xml:space="preserve"> the requirements of the performance criteria and required skills and knowledge and include evidence of the following</w:t>
            </w:r>
          </w:p>
          <w:p w14:paraId="4843D746" w14:textId="77777777" w:rsidR="00D82289" w:rsidRDefault="00000000">
            <w:pPr>
              <w:pStyle w:val="ListParagraph"/>
              <w:numPr>
                <w:ilvl w:val="0"/>
                <w:numId w:val="111"/>
              </w:numPr>
              <w:rPr>
                <w:szCs w:val="24"/>
              </w:rPr>
            </w:pPr>
            <w:r>
              <w:rPr>
                <w:szCs w:val="24"/>
              </w:rPr>
              <w:t xml:space="preserve">Utilized hand tools and equipment </w:t>
            </w:r>
          </w:p>
          <w:p w14:paraId="6DA675F0" w14:textId="77777777" w:rsidR="00D82289" w:rsidRDefault="00000000">
            <w:pPr>
              <w:pStyle w:val="ListParagraph"/>
              <w:numPr>
                <w:ilvl w:val="0"/>
                <w:numId w:val="111"/>
              </w:numPr>
              <w:rPr>
                <w:szCs w:val="24"/>
              </w:rPr>
            </w:pPr>
            <w:r>
              <w:rPr>
                <w:szCs w:val="24"/>
              </w:rPr>
              <w:t xml:space="preserve">Serviced Hand tools and equipment </w:t>
            </w:r>
          </w:p>
          <w:p w14:paraId="26076C67" w14:textId="77777777" w:rsidR="00D82289" w:rsidRDefault="00000000">
            <w:pPr>
              <w:pStyle w:val="ListParagraph"/>
              <w:numPr>
                <w:ilvl w:val="0"/>
                <w:numId w:val="111"/>
              </w:numPr>
              <w:rPr>
                <w:szCs w:val="24"/>
              </w:rPr>
            </w:pPr>
            <w:r>
              <w:rPr>
                <w:szCs w:val="24"/>
              </w:rPr>
              <w:t xml:space="preserve">Operated Tillage machinery </w:t>
            </w:r>
          </w:p>
          <w:p w14:paraId="05D67AC5" w14:textId="77777777" w:rsidR="00D82289" w:rsidRDefault="00000000">
            <w:pPr>
              <w:pStyle w:val="ListParagraph"/>
              <w:numPr>
                <w:ilvl w:val="0"/>
                <w:numId w:val="111"/>
              </w:numPr>
              <w:rPr>
                <w:szCs w:val="24"/>
              </w:rPr>
            </w:pPr>
            <w:r>
              <w:rPr>
                <w:szCs w:val="24"/>
              </w:rPr>
              <w:t xml:space="preserve">Calibrated </w:t>
            </w:r>
            <w:r>
              <w:rPr>
                <w:b/>
                <w:i/>
                <w:szCs w:val="24"/>
              </w:rPr>
              <w:t>Planting machinery</w:t>
            </w:r>
            <w:r>
              <w:rPr>
                <w:szCs w:val="24"/>
              </w:rPr>
              <w:t xml:space="preserve"> calibrated as per </w:t>
            </w:r>
            <w:r>
              <w:rPr>
                <w:bCs/>
                <w:szCs w:val="24"/>
              </w:rPr>
              <w:t>work requirement</w:t>
            </w:r>
          </w:p>
          <w:p w14:paraId="103098C2" w14:textId="77777777" w:rsidR="00D82289" w:rsidRDefault="00000000">
            <w:pPr>
              <w:pStyle w:val="ListParagraph"/>
              <w:numPr>
                <w:ilvl w:val="0"/>
                <w:numId w:val="111"/>
              </w:numPr>
              <w:rPr>
                <w:szCs w:val="24"/>
              </w:rPr>
            </w:pPr>
            <w:r>
              <w:rPr>
                <w:szCs w:val="24"/>
              </w:rPr>
              <w:t>Operated Planting machinery as per work procedure</w:t>
            </w:r>
          </w:p>
          <w:p w14:paraId="3360FF01" w14:textId="77777777" w:rsidR="00D82289" w:rsidRDefault="00000000">
            <w:pPr>
              <w:pStyle w:val="ListParagraph"/>
              <w:numPr>
                <w:ilvl w:val="0"/>
                <w:numId w:val="111"/>
              </w:numPr>
              <w:rPr>
                <w:szCs w:val="24"/>
              </w:rPr>
            </w:pPr>
            <w:r>
              <w:rPr>
                <w:szCs w:val="24"/>
              </w:rPr>
              <w:t xml:space="preserve">calibrated </w:t>
            </w:r>
            <w:r>
              <w:rPr>
                <w:b/>
                <w:i/>
                <w:szCs w:val="24"/>
              </w:rPr>
              <w:t>Crop protection machinery</w:t>
            </w:r>
            <w:r>
              <w:rPr>
                <w:szCs w:val="24"/>
              </w:rPr>
              <w:t xml:space="preserve"> as per work requirement</w:t>
            </w:r>
          </w:p>
          <w:p w14:paraId="2B238981" w14:textId="77777777" w:rsidR="00D82289" w:rsidRDefault="00000000">
            <w:pPr>
              <w:pStyle w:val="ListParagraph"/>
              <w:numPr>
                <w:ilvl w:val="0"/>
                <w:numId w:val="111"/>
              </w:numPr>
              <w:rPr>
                <w:szCs w:val="24"/>
              </w:rPr>
            </w:pPr>
            <w:r>
              <w:rPr>
                <w:szCs w:val="24"/>
              </w:rPr>
              <w:t>Operated Crop protection machinery as per work requirement</w:t>
            </w:r>
          </w:p>
          <w:p w14:paraId="0D5EDFED" w14:textId="77777777" w:rsidR="00D82289" w:rsidRDefault="00000000">
            <w:pPr>
              <w:pStyle w:val="ListParagraph"/>
              <w:numPr>
                <w:ilvl w:val="0"/>
                <w:numId w:val="111"/>
              </w:numPr>
              <w:rPr>
                <w:szCs w:val="24"/>
              </w:rPr>
            </w:pPr>
            <w:r>
              <w:rPr>
                <w:szCs w:val="24"/>
              </w:rPr>
              <w:t>Operated Harvesting machinery as per work procedures</w:t>
            </w:r>
          </w:p>
          <w:p w14:paraId="0BC13435" w14:textId="77777777" w:rsidR="00D82289" w:rsidRDefault="00000000">
            <w:pPr>
              <w:pStyle w:val="ListParagraph"/>
              <w:numPr>
                <w:ilvl w:val="0"/>
                <w:numId w:val="111"/>
              </w:numPr>
              <w:rPr>
                <w:szCs w:val="24"/>
              </w:rPr>
            </w:pPr>
            <w:r>
              <w:rPr>
                <w:szCs w:val="24"/>
              </w:rPr>
              <w:t>Wore Personal protective equipment per safety procedures</w:t>
            </w:r>
          </w:p>
          <w:p w14:paraId="0DFC9612" w14:textId="77777777" w:rsidR="00D82289" w:rsidRDefault="00000000">
            <w:pPr>
              <w:pStyle w:val="ListParagraph"/>
              <w:numPr>
                <w:ilvl w:val="0"/>
                <w:numId w:val="111"/>
              </w:numPr>
              <w:rPr>
                <w:szCs w:val="24"/>
              </w:rPr>
            </w:pPr>
            <w:r>
              <w:rPr>
                <w:szCs w:val="24"/>
              </w:rPr>
              <w:t xml:space="preserve">Operated </w:t>
            </w:r>
            <w:proofErr w:type="spellStart"/>
            <w:r>
              <w:rPr>
                <w:b/>
                <w:i/>
                <w:szCs w:val="24"/>
              </w:rPr>
              <w:t>Agro</w:t>
            </w:r>
            <w:proofErr w:type="spellEnd"/>
            <w:r>
              <w:rPr>
                <w:b/>
                <w:i/>
                <w:szCs w:val="24"/>
              </w:rPr>
              <w:t>-processing machinery</w:t>
            </w:r>
            <w:r>
              <w:rPr>
                <w:szCs w:val="24"/>
              </w:rPr>
              <w:t xml:space="preserve"> is as per work requirement</w:t>
            </w:r>
          </w:p>
        </w:tc>
      </w:tr>
      <w:tr w:rsidR="00D82289" w14:paraId="6BD5520A" w14:textId="77777777">
        <w:trPr>
          <w:trHeight w:val="1473"/>
        </w:trPr>
        <w:tc>
          <w:tcPr>
            <w:tcW w:w="1428" w:type="pct"/>
          </w:tcPr>
          <w:p w14:paraId="1988973D" w14:textId="77777777" w:rsidR="00D82289" w:rsidRDefault="00000000">
            <w:pPr>
              <w:numPr>
                <w:ilvl w:val="0"/>
                <w:numId w:val="110"/>
              </w:numPr>
              <w:spacing w:after="0" w:line="360" w:lineRule="auto"/>
              <w:rPr>
                <w:szCs w:val="24"/>
              </w:rPr>
            </w:pPr>
            <w:r>
              <w:rPr>
                <w:szCs w:val="24"/>
              </w:rPr>
              <w:t>Resource Implications</w:t>
            </w:r>
          </w:p>
        </w:tc>
        <w:tc>
          <w:tcPr>
            <w:tcW w:w="3572" w:type="pct"/>
          </w:tcPr>
          <w:p w14:paraId="281EC359" w14:textId="77777777" w:rsidR="00D82289" w:rsidRDefault="00000000">
            <w:pPr>
              <w:spacing w:after="0" w:line="360" w:lineRule="auto"/>
              <w:rPr>
                <w:szCs w:val="24"/>
              </w:rPr>
            </w:pPr>
            <w:r>
              <w:rPr>
                <w:szCs w:val="24"/>
              </w:rPr>
              <w:t xml:space="preserve">The following resources must be provided: </w:t>
            </w:r>
          </w:p>
          <w:p w14:paraId="3F38EC0C" w14:textId="77777777" w:rsidR="00D82289" w:rsidRDefault="00000000">
            <w:pPr>
              <w:numPr>
                <w:ilvl w:val="0"/>
                <w:numId w:val="112"/>
              </w:numPr>
              <w:spacing w:after="0" w:line="360" w:lineRule="auto"/>
              <w:rPr>
                <w:szCs w:val="24"/>
              </w:rPr>
            </w:pPr>
            <w:r>
              <w:rPr>
                <w:szCs w:val="24"/>
              </w:rPr>
              <w:t>Tractor engine</w:t>
            </w:r>
          </w:p>
          <w:p w14:paraId="05C4637A" w14:textId="77777777" w:rsidR="00D82289" w:rsidRDefault="00000000">
            <w:pPr>
              <w:numPr>
                <w:ilvl w:val="0"/>
                <w:numId w:val="112"/>
              </w:numPr>
              <w:spacing w:after="0" w:line="360" w:lineRule="auto"/>
              <w:rPr>
                <w:szCs w:val="24"/>
              </w:rPr>
            </w:pPr>
            <w:r>
              <w:rPr>
                <w:szCs w:val="24"/>
              </w:rPr>
              <w:t>Tractor</w:t>
            </w:r>
          </w:p>
          <w:p w14:paraId="5A28EE00" w14:textId="77777777" w:rsidR="00D82289" w:rsidRDefault="00000000">
            <w:pPr>
              <w:numPr>
                <w:ilvl w:val="0"/>
                <w:numId w:val="112"/>
              </w:numPr>
              <w:spacing w:after="0" w:line="360" w:lineRule="auto"/>
              <w:rPr>
                <w:szCs w:val="24"/>
              </w:rPr>
            </w:pPr>
            <w:r>
              <w:rPr>
                <w:szCs w:val="24"/>
              </w:rPr>
              <w:t>Hand tools and equipment</w:t>
            </w:r>
          </w:p>
          <w:p w14:paraId="6F3F560E" w14:textId="77777777" w:rsidR="00D82289" w:rsidRDefault="00000000">
            <w:pPr>
              <w:numPr>
                <w:ilvl w:val="0"/>
                <w:numId w:val="112"/>
              </w:numPr>
              <w:spacing w:after="0" w:line="360" w:lineRule="auto"/>
              <w:rPr>
                <w:szCs w:val="24"/>
              </w:rPr>
            </w:pPr>
            <w:r>
              <w:rPr>
                <w:szCs w:val="24"/>
              </w:rPr>
              <w:t xml:space="preserve">Farm machinery </w:t>
            </w:r>
          </w:p>
        </w:tc>
      </w:tr>
      <w:tr w:rsidR="00D82289" w14:paraId="4E7F0E7E" w14:textId="77777777">
        <w:trPr>
          <w:trHeight w:val="260"/>
        </w:trPr>
        <w:tc>
          <w:tcPr>
            <w:tcW w:w="1428" w:type="pct"/>
          </w:tcPr>
          <w:p w14:paraId="71B94CAE" w14:textId="77777777" w:rsidR="00D82289" w:rsidRDefault="00000000">
            <w:pPr>
              <w:numPr>
                <w:ilvl w:val="0"/>
                <w:numId w:val="110"/>
              </w:numPr>
              <w:spacing w:after="0" w:line="360" w:lineRule="auto"/>
              <w:rPr>
                <w:szCs w:val="24"/>
              </w:rPr>
            </w:pPr>
            <w:r>
              <w:rPr>
                <w:szCs w:val="24"/>
              </w:rPr>
              <w:t>Methods of Assessment</w:t>
            </w:r>
          </w:p>
        </w:tc>
        <w:tc>
          <w:tcPr>
            <w:tcW w:w="3572" w:type="pct"/>
          </w:tcPr>
          <w:p w14:paraId="6CBFA392" w14:textId="77777777" w:rsidR="00D82289" w:rsidRDefault="00000000">
            <w:pPr>
              <w:spacing w:after="0" w:line="360" w:lineRule="auto"/>
              <w:rPr>
                <w:szCs w:val="24"/>
              </w:rPr>
            </w:pPr>
            <w:r>
              <w:rPr>
                <w:szCs w:val="24"/>
              </w:rPr>
              <w:t xml:space="preserve">Competency may be assessed through: </w:t>
            </w:r>
          </w:p>
          <w:p w14:paraId="0EF31BB1" w14:textId="77777777" w:rsidR="00D82289" w:rsidRDefault="00000000">
            <w:pPr>
              <w:numPr>
                <w:ilvl w:val="1"/>
                <w:numId w:val="113"/>
              </w:numPr>
              <w:spacing w:after="0" w:line="360" w:lineRule="auto"/>
              <w:rPr>
                <w:szCs w:val="24"/>
              </w:rPr>
            </w:pPr>
            <w:r>
              <w:rPr>
                <w:szCs w:val="24"/>
              </w:rPr>
              <w:t>Observation</w:t>
            </w:r>
          </w:p>
          <w:p w14:paraId="1F7A0E53" w14:textId="77777777" w:rsidR="00D82289" w:rsidRDefault="00000000">
            <w:pPr>
              <w:numPr>
                <w:ilvl w:val="1"/>
                <w:numId w:val="113"/>
              </w:numPr>
              <w:spacing w:after="0" w:line="360" w:lineRule="auto"/>
              <w:rPr>
                <w:szCs w:val="24"/>
              </w:rPr>
            </w:pPr>
            <w:r>
              <w:rPr>
                <w:szCs w:val="24"/>
              </w:rPr>
              <w:t>Written tests</w:t>
            </w:r>
          </w:p>
          <w:p w14:paraId="28844265" w14:textId="77777777" w:rsidR="00D82289" w:rsidRDefault="00000000">
            <w:pPr>
              <w:numPr>
                <w:ilvl w:val="1"/>
                <w:numId w:val="113"/>
              </w:numPr>
              <w:spacing w:after="0" w:line="360" w:lineRule="auto"/>
              <w:rPr>
                <w:szCs w:val="24"/>
              </w:rPr>
            </w:pPr>
            <w:r>
              <w:rPr>
                <w:szCs w:val="24"/>
              </w:rPr>
              <w:t>Oral questioning</w:t>
            </w:r>
          </w:p>
          <w:p w14:paraId="74F3F807" w14:textId="77777777" w:rsidR="00D82289" w:rsidRDefault="00000000">
            <w:pPr>
              <w:numPr>
                <w:ilvl w:val="1"/>
                <w:numId w:val="114"/>
              </w:numPr>
              <w:spacing w:after="0" w:line="360" w:lineRule="auto"/>
              <w:rPr>
                <w:szCs w:val="24"/>
              </w:rPr>
            </w:pPr>
            <w:r>
              <w:rPr>
                <w:szCs w:val="24"/>
              </w:rPr>
              <w:t>Interviewing</w:t>
            </w:r>
          </w:p>
        </w:tc>
      </w:tr>
      <w:tr w:rsidR="00D82289" w14:paraId="623B9E9D" w14:textId="77777777">
        <w:trPr>
          <w:trHeight w:val="1380"/>
        </w:trPr>
        <w:tc>
          <w:tcPr>
            <w:tcW w:w="1428" w:type="pct"/>
          </w:tcPr>
          <w:p w14:paraId="7B5BCB77" w14:textId="77777777" w:rsidR="00D82289" w:rsidRDefault="00000000">
            <w:pPr>
              <w:numPr>
                <w:ilvl w:val="0"/>
                <w:numId w:val="110"/>
              </w:numPr>
              <w:spacing w:after="0" w:line="360" w:lineRule="auto"/>
              <w:rPr>
                <w:szCs w:val="24"/>
              </w:rPr>
            </w:pPr>
            <w:r>
              <w:rPr>
                <w:szCs w:val="24"/>
              </w:rPr>
              <w:t>Context of Assessment</w:t>
            </w:r>
          </w:p>
        </w:tc>
        <w:tc>
          <w:tcPr>
            <w:tcW w:w="3572" w:type="pct"/>
          </w:tcPr>
          <w:p w14:paraId="0B999051" w14:textId="77777777" w:rsidR="00D82289" w:rsidRDefault="00000000">
            <w:pPr>
              <w:spacing w:after="0" w:line="360" w:lineRule="auto"/>
              <w:rPr>
                <w:szCs w:val="24"/>
              </w:rPr>
            </w:pPr>
            <w:r>
              <w:rPr>
                <w:szCs w:val="24"/>
              </w:rPr>
              <w:t>Competency may be assessed:</w:t>
            </w:r>
          </w:p>
          <w:p w14:paraId="1D421F1D" w14:textId="77777777" w:rsidR="00D82289" w:rsidRDefault="00000000">
            <w:pPr>
              <w:numPr>
                <w:ilvl w:val="0"/>
                <w:numId w:val="115"/>
              </w:numPr>
              <w:spacing w:after="0" w:line="360" w:lineRule="auto"/>
              <w:rPr>
                <w:szCs w:val="24"/>
              </w:rPr>
            </w:pPr>
            <w:r>
              <w:rPr>
                <w:szCs w:val="24"/>
              </w:rPr>
              <w:t>Competency may be assessed in workplace or in a simulated workplace setting</w:t>
            </w:r>
          </w:p>
          <w:p w14:paraId="0CB04B0B" w14:textId="77777777" w:rsidR="00D82289" w:rsidRDefault="00000000">
            <w:pPr>
              <w:numPr>
                <w:ilvl w:val="0"/>
                <w:numId w:val="115"/>
              </w:numPr>
              <w:spacing w:after="0" w:line="360" w:lineRule="auto"/>
              <w:rPr>
                <w:szCs w:val="24"/>
              </w:rPr>
            </w:pPr>
            <w:r>
              <w:rPr>
                <w:szCs w:val="24"/>
              </w:rPr>
              <w:lastRenderedPageBreak/>
              <w:t>Assessment shall be observed while tasks are being undertaken whether individually or in-group</w:t>
            </w:r>
          </w:p>
        </w:tc>
      </w:tr>
      <w:tr w:rsidR="00D82289" w14:paraId="36A26E97" w14:textId="77777777">
        <w:trPr>
          <w:trHeight w:val="955"/>
        </w:trPr>
        <w:tc>
          <w:tcPr>
            <w:tcW w:w="1428" w:type="pct"/>
          </w:tcPr>
          <w:p w14:paraId="2440E107" w14:textId="77777777" w:rsidR="00D82289" w:rsidRDefault="00000000">
            <w:pPr>
              <w:numPr>
                <w:ilvl w:val="0"/>
                <w:numId w:val="110"/>
              </w:numPr>
              <w:spacing w:after="0" w:line="360" w:lineRule="auto"/>
              <w:rPr>
                <w:szCs w:val="24"/>
              </w:rPr>
            </w:pPr>
            <w:r>
              <w:rPr>
                <w:szCs w:val="24"/>
              </w:rPr>
              <w:lastRenderedPageBreak/>
              <w:t>Guidance information for assessment</w:t>
            </w:r>
          </w:p>
        </w:tc>
        <w:tc>
          <w:tcPr>
            <w:tcW w:w="3572" w:type="pct"/>
          </w:tcPr>
          <w:p w14:paraId="680583E9" w14:textId="77777777" w:rsidR="00D82289" w:rsidRDefault="00000000">
            <w:pPr>
              <w:spacing w:after="0" w:line="360" w:lineRule="auto"/>
              <w:rPr>
                <w:szCs w:val="24"/>
              </w:rPr>
            </w:pPr>
            <w:r>
              <w:rPr>
                <w:szCs w:val="24"/>
              </w:rPr>
              <w:t>Holistic assessment with other units relevant to the industry sector, workplace and job roles is recommended. Attitude is assessed operation of farm power and machinery.</w:t>
            </w:r>
          </w:p>
        </w:tc>
      </w:tr>
    </w:tbl>
    <w:p w14:paraId="107974BE" w14:textId="77777777" w:rsidR="00D82289" w:rsidRDefault="00D82289">
      <w:pPr>
        <w:spacing w:after="0" w:line="360" w:lineRule="auto"/>
        <w:rPr>
          <w:szCs w:val="24"/>
        </w:rPr>
      </w:pPr>
    </w:p>
    <w:p w14:paraId="1E80675B"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3F09C8BA" w14:textId="77777777" w:rsidR="00D82289" w:rsidRDefault="00000000">
      <w:pPr>
        <w:pStyle w:val="Heading2"/>
        <w:spacing w:before="0" w:after="0"/>
      </w:pPr>
      <w:bookmarkStart w:id="43" w:name="_Toc27110"/>
      <w:r>
        <w:lastRenderedPageBreak/>
        <w:t>APPLY GENETICS CONCEPTS</w:t>
      </w:r>
      <w:bookmarkEnd w:id="43"/>
    </w:p>
    <w:p w14:paraId="75666A06" w14:textId="77777777" w:rsidR="00D82289" w:rsidRDefault="00000000">
      <w:pPr>
        <w:suppressAutoHyphens/>
        <w:autoSpaceDN w:val="0"/>
        <w:spacing w:after="0" w:line="360" w:lineRule="auto"/>
        <w:textAlignment w:val="baseline"/>
        <w:rPr>
          <w:szCs w:val="24"/>
          <w:lang w:eastAsia="fr-FR"/>
        </w:rPr>
      </w:pPr>
      <w:r>
        <w:rPr>
          <w:rFonts w:eastAsia="Calibri"/>
          <w:b/>
          <w:color w:val="auto"/>
          <w:szCs w:val="24"/>
        </w:rPr>
        <w:t xml:space="preserve">UNIT CODE: </w:t>
      </w:r>
      <w:bookmarkStart w:id="44" w:name="_Hlk185367419"/>
      <w:r>
        <w:rPr>
          <w:bCs/>
          <w:szCs w:val="24"/>
        </w:rPr>
        <w:t>0511 551 08A</w:t>
      </w:r>
      <w:bookmarkEnd w:id="44"/>
    </w:p>
    <w:p w14:paraId="74FE5BF1" w14:textId="77777777" w:rsidR="00D82289" w:rsidRDefault="00000000">
      <w:pPr>
        <w:spacing w:after="0" w:line="360" w:lineRule="auto"/>
        <w:rPr>
          <w:rFonts w:eastAsia="Calibri"/>
          <w:b/>
          <w:szCs w:val="24"/>
        </w:rPr>
      </w:pPr>
      <w:r>
        <w:rPr>
          <w:rFonts w:eastAsia="Calibri"/>
          <w:b/>
          <w:szCs w:val="24"/>
        </w:rPr>
        <w:t>UNIT DESCRIPTION</w:t>
      </w:r>
    </w:p>
    <w:p w14:paraId="5D1A1ED1" w14:textId="77777777" w:rsidR="00D82289" w:rsidRDefault="00000000">
      <w:pPr>
        <w:tabs>
          <w:tab w:val="left" w:pos="1003"/>
          <w:tab w:val="center" w:pos="1130"/>
        </w:tabs>
        <w:spacing w:after="0" w:line="360" w:lineRule="auto"/>
        <w:jc w:val="both"/>
        <w:rPr>
          <w:rFonts w:eastAsia="Calibri"/>
          <w:szCs w:val="24"/>
          <w:lang w:val="en-GB"/>
        </w:rPr>
      </w:pPr>
      <w:bookmarkStart w:id="45" w:name="_Hlk74740504"/>
      <w:r>
        <w:rPr>
          <w:rFonts w:eastAsia="Calibri"/>
          <w:szCs w:val="24"/>
          <w:lang w:val="en-GB"/>
        </w:rPr>
        <w:t xml:space="preserve">This unit covers describes knowledge, skills and attitudes required to apply genetic concepts. It involves </w:t>
      </w:r>
      <w:r>
        <w:rPr>
          <w:rFonts w:eastAsia="Calibri"/>
          <w:szCs w:val="24"/>
          <w:lang w:val="en-ZW"/>
        </w:rPr>
        <w:t>applying Mendelian and chromosomal theories in theory in agricultural production</w:t>
      </w:r>
      <w:bookmarkEnd w:id="45"/>
      <w:r>
        <w:rPr>
          <w:rFonts w:eastAsia="Calibri"/>
          <w:szCs w:val="24"/>
          <w:lang w:val="en-GB"/>
        </w:rPr>
        <w:t xml:space="preserve"> it also involves </w:t>
      </w:r>
      <w:r>
        <w:rPr>
          <w:rFonts w:eastAsia="Calibri"/>
          <w:szCs w:val="24"/>
          <w:lang w:val="en-ZW"/>
        </w:rPr>
        <w:t>illustrating genetic mutations in agricultural production.</w:t>
      </w:r>
    </w:p>
    <w:p w14:paraId="4E1D11EA"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5"/>
        <w:gridCol w:w="6611"/>
      </w:tblGrid>
      <w:tr w:rsidR="00D82289" w14:paraId="4C196491" w14:textId="77777777">
        <w:trPr>
          <w:trHeight w:val="1"/>
          <w:tblHeader/>
        </w:trPr>
        <w:tc>
          <w:tcPr>
            <w:tcW w:w="1334"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451D9E" w14:textId="77777777" w:rsidR="00D82289" w:rsidRDefault="00000000">
            <w:pPr>
              <w:spacing w:after="0" w:line="360" w:lineRule="auto"/>
              <w:rPr>
                <w:rFonts w:eastAsia="Calibri"/>
                <w:b/>
                <w:szCs w:val="24"/>
              </w:rPr>
            </w:pPr>
            <w:r>
              <w:rPr>
                <w:rFonts w:eastAsia="Calibri"/>
                <w:b/>
                <w:szCs w:val="24"/>
              </w:rPr>
              <w:t xml:space="preserve">ELEMENT </w:t>
            </w:r>
          </w:p>
          <w:p w14:paraId="128E078D"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66"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C454D5" w14:textId="77777777" w:rsidR="00D82289" w:rsidRDefault="00000000">
            <w:pPr>
              <w:spacing w:after="0" w:line="360" w:lineRule="auto"/>
              <w:rPr>
                <w:rFonts w:eastAsia="Calibri"/>
                <w:b/>
                <w:szCs w:val="24"/>
              </w:rPr>
            </w:pPr>
            <w:r>
              <w:rPr>
                <w:rFonts w:eastAsia="Calibri"/>
                <w:b/>
                <w:szCs w:val="24"/>
              </w:rPr>
              <w:t>PERFORMANCE CRITERIA</w:t>
            </w:r>
          </w:p>
          <w:p w14:paraId="1FF75A74"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6F55DD58"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19553312" w14:textId="77777777">
        <w:trPr>
          <w:trHeight w:val="512"/>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3E23A" w14:textId="77777777" w:rsidR="00D82289" w:rsidRDefault="00000000">
            <w:pPr>
              <w:numPr>
                <w:ilvl w:val="0"/>
                <w:numId w:val="116"/>
              </w:numPr>
              <w:spacing w:after="0" w:line="360" w:lineRule="auto"/>
              <w:contextualSpacing/>
              <w:rPr>
                <w:szCs w:val="24"/>
              </w:rPr>
            </w:pPr>
            <w:r>
              <w:rPr>
                <w:szCs w:val="24"/>
              </w:rPr>
              <w:t>Apply chromosomal theory</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A6C7D" w14:textId="77777777" w:rsidR="00D82289" w:rsidRDefault="00000000">
            <w:pPr>
              <w:pStyle w:val="ListParagraph"/>
              <w:numPr>
                <w:ilvl w:val="1"/>
                <w:numId w:val="117"/>
              </w:numPr>
              <w:rPr>
                <w:szCs w:val="24"/>
              </w:rPr>
            </w:pPr>
            <w:r>
              <w:rPr>
                <w:szCs w:val="24"/>
              </w:rPr>
              <w:t>Chromosome structure is identified and illustrated based on genetic principles</w:t>
            </w:r>
          </w:p>
          <w:p w14:paraId="1DA0D1B3" w14:textId="77777777" w:rsidR="00D82289" w:rsidRDefault="00000000">
            <w:pPr>
              <w:pStyle w:val="ListParagraph"/>
              <w:numPr>
                <w:ilvl w:val="1"/>
                <w:numId w:val="117"/>
              </w:numPr>
              <w:rPr>
                <w:szCs w:val="24"/>
              </w:rPr>
            </w:pPr>
            <w:r>
              <w:rPr>
                <w:szCs w:val="24"/>
              </w:rPr>
              <w:t xml:space="preserve"> DNA structure is identified and illustrated based on genetic principles</w:t>
            </w:r>
          </w:p>
          <w:p w14:paraId="3D999525" w14:textId="77777777" w:rsidR="00D82289" w:rsidRDefault="00000000">
            <w:pPr>
              <w:pStyle w:val="ListParagraph"/>
              <w:numPr>
                <w:ilvl w:val="1"/>
                <w:numId w:val="117"/>
              </w:numPr>
              <w:rPr>
                <w:szCs w:val="24"/>
              </w:rPr>
            </w:pPr>
            <w:r>
              <w:rPr>
                <w:szCs w:val="24"/>
              </w:rPr>
              <w:t xml:space="preserve"> Role of DNA is illustrated based on genetic principles</w:t>
            </w:r>
          </w:p>
          <w:p w14:paraId="47FB9378" w14:textId="77777777" w:rsidR="00D82289" w:rsidRDefault="00000000">
            <w:pPr>
              <w:pStyle w:val="ListParagraph"/>
              <w:numPr>
                <w:ilvl w:val="1"/>
                <w:numId w:val="117"/>
              </w:numPr>
              <w:rPr>
                <w:szCs w:val="24"/>
              </w:rPr>
            </w:pPr>
            <w:r>
              <w:rPr>
                <w:b/>
                <w:i/>
                <w:szCs w:val="24"/>
              </w:rPr>
              <w:t>Cell division stages</w:t>
            </w:r>
            <w:r>
              <w:rPr>
                <w:szCs w:val="24"/>
              </w:rPr>
              <w:t xml:space="preserve"> are identified and illustrated based on genetic principles</w:t>
            </w:r>
          </w:p>
        </w:tc>
      </w:tr>
      <w:tr w:rsidR="00D82289" w14:paraId="3FCBFB99"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4F029" w14:textId="77777777" w:rsidR="00D82289" w:rsidRDefault="00000000">
            <w:pPr>
              <w:numPr>
                <w:ilvl w:val="0"/>
                <w:numId w:val="116"/>
              </w:numPr>
              <w:spacing w:after="0" w:line="360" w:lineRule="auto"/>
              <w:contextualSpacing/>
              <w:rPr>
                <w:szCs w:val="24"/>
              </w:rPr>
            </w:pPr>
            <w:r>
              <w:rPr>
                <w:szCs w:val="24"/>
              </w:rPr>
              <w:t>Apply Mendelian theory</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E3EB2" w14:textId="77777777" w:rsidR="00D82289" w:rsidRDefault="00000000">
            <w:pPr>
              <w:numPr>
                <w:ilvl w:val="1"/>
                <w:numId w:val="118"/>
              </w:numPr>
              <w:spacing w:after="0" w:line="360" w:lineRule="auto"/>
              <w:rPr>
                <w:szCs w:val="24"/>
              </w:rPr>
            </w:pPr>
            <w:r>
              <w:rPr>
                <w:szCs w:val="24"/>
              </w:rPr>
              <w:t>Concept of variation is applied in animal breeding based on genetic principles</w:t>
            </w:r>
          </w:p>
          <w:p w14:paraId="5347F86C" w14:textId="77777777" w:rsidR="00D82289" w:rsidRDefault="00000000">
            <w:pPr>
              <w:numPr>
                <w:ilvl w:val="1"/>
                <w:numId w:val="118"/>
              </w:numPr>
              <w:spacing w:after="0" w:line="360" w:lineRule="auto"/>
              <w:rPr>
                <w:szCs w:val="24"/>
              </w:rPr>
            </w:pPr>
            <w:r>
              <w:rPr>
                <w:szCs w:val="24"/>
              </w:rPr>
              <w:t xml:space="preserve"> Monohybrid inheritance is identified and illustrated based on genetic principles</w:t>
            </w:r>
          </w:p>
          <w:p w14:paraId="0B122533" w14:textId="77777777" w:rsidR="00D82289" w:rsidRDefault="00000000">
            <w:pPr>
              <w:numPr>
                <w:ilvl w:val="1"/>
                <w:numId w:val="118"/>
              </w:numPr>
              <w:spacing w:after="0" w:line="360" w:lineRule="auto"/>
              <w:rPr>
                <w:szCs w:val="24"/>
              </w:rPr>
            </w:pPr>
            <w:r>
              <w:rPr>
                <w:szCs w:val="24"/>
              </w:rPr>
              <w:t xml:space="preserve"> Dihybrid inheritance is identified and illustrated based on genetic principles</w:t>
            </w:r>
          </w:p>
          <w:p w14:paraId="5229C076" w14:textId="77777777" w:rsidR="00D82289" w:rsidRDefault="00000000">
            <w:pPr>
              <w:numPr>
                <w:ilvl w:val="1"/>
                <w:numId w:val="118"/>
              </w:numPr>
              <w:spacing w:after="0" w:line="360" w:lineRule="auto"/>
              <w:rPr>
                <w:szCs w:val="24"/>
              </w:rPr>
            </w:pPr>
            <w:r>
              <w:rPr>
                <w:szCs w:val="24"/>
              </w:rPr>
              <w:t>Complete dominance is identified and illustrated based on genetic principles</w:t>
            </w:r>
          </w:p>
          <w:p w14:paraId="26C94BC8" w14:textId="77777777" w:rsidR="00D82289" w:rsidRDefault="00000000">
            <w:pPr>
              <w:numPr>
                <w:ilvl w:val="1"/>
                <w:numId w:val="118"/>
              </w:numPr>
              <w:spacing w:after="0" w:line="360" w:lineRule="auto"/>
              <w:rPr>
                <w:szCs w:val="24"/>
              </w:rPr>
            </w:pPr>
            <w:r>
              <w:rPr>
                <w:szCs w:val="24"/>
              </w:rPr>
              <w:t xml:space="preserve"> Co-dominance is identified and illustrated based on genetic principles</w:t>
            </w:r>
          </w:p>
          <w:p w14:paraId="136CF420" w14:textId="77777777" w:rsidR="00D82289" w:rsidRDefault="00000000">
            <w:pPr>
              <w:numPr>
                <w:ilvl w:val="1"/>
                <w:numId w:val="118"/>
              </w:numPr>
              <w:spacing w:after="0" w:line="360" w:lineRule="auto"/>
              <w:rPr>
                <w:szCs w:val="24"/>
              </w:rPr>
            </w:pPr>
            <w:r>
              <w:rPr>
                <w:szCs w:val="24"/>
              </w:rPr>
              <w:t>Incomplete dominance is identified and illustrated based on genetic principles</w:t>
            </w:r>
          </w:p>
          <w:p w14:paraId="55DE3981" w14:textId="77777777" w:rsidR="00D82289" w:rsidRDefault="00000000">
            <w:pPr>
              <w:numPr>
                <w:ilvl w:val="1"/>
                <w:numId w:val="118"/>
              </w:numPr>
              <w:spacing w:after="0" w:line="360" w:lineRule="auto"/>
              <w:rPr>
                <w:szCs w:val="24"/>
              </w:rPr>
            </w:pPr>
            <w:r>
              <w:rPr>
                <w:szCs w:val="24"/>
              </w:rPr>
              <w:t xml:space="preserve">Phenotypes and genotypes are illustrated based on genetic principles </w:t>
            </w:r>
          </w:p>
          <w:p w14:paraId="4950E773" w14:textId="77777777" w:rsidR="00D82289" w:rsidRDefault="00000000">
            <w:pPr>
              <w:numPr>
                <w:ilvl w:val="1"/>
                <w:numId w:val="118"/>
              </w:numPr>
              <w:spacing w:after="0" w:line="360" w:lineRule="auto"/>
              <w:rPr>
                <w:szCs w:val="24"/>
              </w:rPr>
            </w:pPr>
            <w:r>
              <w:rPr>
                <w:szCs w:val="24"/>
              </w:rPr>
              <w:lastRenderedPageBreak/>
              <w:t>Phenotypic and genotypic frequencies are illustrated based on genetic principles</w:t>
            </w:r>
          </w:p>
        </w:tc>
      </w:tr>
      <w:tr w:rsidR="00D82289" w14:paraId="544D0C8C" w14:textId="77777777">
        <w:trPr>
          <w:trHeight w:val="1"/>
        </w:trPr>
        <w:tc>
          <w:tcPr>
            <w:tcW w:w="133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FE7BD" w14:textId="77777777" w:rsidR="00D82289" w:rsidRDefault="00000000">
            <w:pPr>
              <w:numPr>
                <w:ilvl w:val="0"/>
                <w:numId w:val="116"/>
              </w:numPr>
              <w:spacing w:after="0" w:line="360" w:lineRule="auto"/>
              <w:contextualSpacing/>
              <w:rPr>
                <w:szCs w:val="24"/>
              </w:rPr>
            </w:pPr>
            <w:r>
              <w:rPr>
                <w:bCs/>
                <w:szCs w:val="24"/>
              </w:rPr>
              <w:lastRenderedPageBreak/>
              <w:t>Apply genetic mutation</w:t>
            </w:r>
          </w:p>
        </w:tc>
        <w:tc>
          <w:tcPr>
            <w:tcW w:w="3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9F841" w14:textId="77777777" w:rsidR="00D82289" w:rsidRDefault="00000000">
            <w:pPr>
              <w:pStyle w:val="ListParagraph"/>
              <w:numPr>
                <w:ilvl w:val="0"/>
                <w:numId w:val="119"/>
              </w:numPr>
              <w:rPr>
                <w:szCs w:val="24"/>
                <w:lang w:eastAsia="en-GB"/>
              </w:rPr>
            </w:pPr>
            <w:r>
              <w:rPr>
                <w:b/>
                <w:i/>
                <w:szCs w:val="24"/>
                <w:lang w:eastAsia="en-GB"/>
              </w:rPr>
              <w:t>Causes of mutations</w:t>
            </w:r>
            <w:r>
              <w:rPr>
                <w:szCs w:val="24"/>
                <w:lang w:eastAsia="en-GB"/>
              </w:rPr>
              <w:t xml:space="preserve"> are identified based on genetic principles</w:t>
            </w:r>
          </w:p>
          <w:p w14:paraId="02E5B11B" w14:textId="77777777" w:rsidR="00D82289" w:rsidRDefault="00000000">
            <w:pPr>
              <w:pStyle w:val="ListParagraph"/>
              <w:numPr>
                <w:ilvl w:val="0"/>
                <w:numId w:val="119"/>
              </w:numPr>
              <w:rPr>
                <w:szCs w:val="24"/>
                <w:lang w:eastAsia="en-GB"/>
              </w:rPr>
            </w:pPr>
            <w:r>
              <w:rPr>
                <w:b/>
                <w:i/>
                <w:szCs w:val="24"/>
                <w:lang w:eastAsia="en-GB"/>
              </w:rPr>
              <w:t>Types of mutation</w:t>
            </w:r>
            <w:r>
              <w:rPr>
                <w:szCs w:val="24"/>
                <w:lang w:eastAsia="en-GB"/>
              </w:rPr>
              <w:t xml:space="preserve"> are identified and illustrated based</w:t>
            </w:r>
          </w:p>
          <w:p w14:paraId="40C803F8" w14:textId="77777777" w:rsidR="00D82289" w:rsidRDefault="00000000">
            <w:pPr>
              <w:pStyle w:val="ListParagraph"/>
              <w:numPr>
                <w:ilvl w:val="0"/>
                <w:numId w:val="119"/>
              </w:numPr>
              <w:rPr>
                <w:szCs w:val="24"/>
                <w:lang w:eastAsia="en-GB"/>
              </w:rPr>
            </w:pPr>
            <w:r>
              <w:rPr>
                <w:b/>
                <w:i/>
                <w:szCs w:val="24"/>
                <w:lang w:eastAsia="en-GB"/>
              </w:rPr>
              <w:t>Mutational disorders</w:t>
            </w:r>
            <w:r>
              <w:rPr>
                <w:szCs w:val="24"/>
                <w:lang w:eastAsia="en-GB"/>
              </w:rPr>
              <w:t xml:space="preserve"> are identified and illustrated based on genetic principles</w:t>
            </w:r>
          </w:p>
        </w:tc>
      </w:tr>
    </w:tbl>
    <w:p w14:paraId="2AE74455" w14:textId="77777777" w:rsidR="00D82289" w:rsidRDefault="00D82289">
      <w:pPr>
        <w:spacing w:after="0" w:line="360" w:lineRule="auto"/>
        <w:rPr>
          <w:rFonts w:eastAsia="Calibri"/>
          <w:szCs w:val="24"/>
        </w:rPr>
      </w:pPr>
    </w:p>
    <w:p w14:paraId="053532D2" w14:textId="77777777" w:rsidR="00D82289" w:rsidRDefault="00000000">
      <w:pPr>
        <w:spacing w:after="0" w:line="360" w:lineRule="auto"/>
        <w:rPr>
          <w:rFonts w:eastAsia="Calibri"/>
          <w:b/>
          <w:szCs w:val="24"/>
        </w:rPr>
      </w:pPr>
      <w:r>
        <w:rPr>
          <w:rFonts w:eastAsia="Calibri"/>
          <w:b/>
          <w:szCs w:val="24"/>
        </w:rPr>
        <w:t>RANGE OF VARIABLES</w:t>
      </w:r>
    </w:p>
    <w:p w14:paraId="64EB4FC5"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32601C39"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4027"/>
        <w:gridCol w:w="4881"/>
      </w:tblGrid>
      <w:tr w:rsidR="00D82289" w14:paraId="1C33E232" w14:textId="77777777">
        <w:trPr>
          <w:trHeight w:val="1"/>
        </w:trPr>
        <w:tc>
          <w:tcPr>
            <w:tcW w:w="4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78083" w14:textId="77777777" w:rsidR="00D82289" w:rsidRDefault="00000000">
            <w:pPr>
              <w:spacing w:after="0" w:line="360" w:lineRule="auto"/>
              <w:ind w:left="390"/>
              <w:rPr>
                <w:rFonts w:eastAsia="Calibri"/>
                <w:szCs w:val="24"/>
              </w:rPr>
            </w:pPr>
            <w:r>
              <w:rPr>
                <w:rFonts w:eastAsia="Calibri"/>
                <w:b/>
                <w:szCs w:val="24"/>
              </w:rPr>
              <w:t xml:space="preserve">RANGE </w:t>
            </w:r>
          </w:p>
        </w:tc>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9F836" w14:textId="77777777" w:rsidR="00D82289" w:rsidRDefault="00000000">
            <w:pPr>
              <w:spacing w:after="0" w:line="360" w:lineRule="auto"/>
              <w:rPr>
                <w:rFonts w:eastAsia="Calibri"/>
                <w:b/>
                <w:szCs w:val="24"/>
              </w:rPr>
            </w:pPr>
            <w:r>
              <w:rPr>
                <w:rFonts w:eastAsia="Calibri"/>
                <w:b/>
                <w:szCs w:val="24"/>
              </w:rPr>
              <w:t>VARIABLE</w:t>
            </w:r>
          </w:p>
        </w:tc>
      </w:tr>
      <w:tr w:rsidR="00D82289" w14:paraId="5F2C5793" w14:textId="77777777">
        <w:trPr>
          <w:trHeight w:val="1"/>
        </w:trPr>
        <w:tc>
          <w:tcPr>
            <w:tcW w:w="4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962F3" w14:textId="77777777" w:rsidR="00D82289" w:rsidRDefault="00000000">
            <w:pPr>
              <w:numPr>
                <w:ilvl w:val="0"/>
                <w:numId w:val="120"/>
              </w:numPr>
              <w:tabs>
                <w:tab w:val="left" w:pos="390"/>
              </w:tabs>
              <w:spacing w:after="0" w:line="360" w:lineRule="auto"/>
              <w:contextualSpacing/>
              <w:rPr>
                <w:szCs w:val="24"/>
              </w:rPr>
            </w:pPr>
            <w:r>
              <w:rPr>
                <w:szCs w:val="24"/>
              </w:rPr>
              <w:t>Cell division stages may include</w:t>
            </w:r>
            <w:r>
              <w:rPr>
                <w:bCs/>
                <w:szCs w:val="24"/>
              </w:rPr>
              <w:t xml:space="preserve"> but not limited to:</w:t>
            </w:r>
          </w:p>
        </w:tc>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5B309" w14:textId="77777777" w:rsidR="00D82289" w:rsidRDefault="00000000">
            <w:pPr>
              <w:pStyle w:val="ListParagraph"/>
              <w:numPr>
                <w:ilvl w:val="0"/>
                <w:numId w:val="121"/>
              </w:numPr>
              <w:rPr>
                <w:szCs w:val="24"/>
              </w:rPr>
            </w:pPr>
            <w:r>
              <w:rPr>
                <w:szCs w:val="24"/>
              </w:rPr>
              <w:t>Interphase</w:t>
            </w:r>
          </w:p>
          <w:p w14:paraId="154220F0" w14:textId="77777777" w:rsidR="00D82289" w:rsidRDefault="00000000">
            <w:pPr>
              <w:pStyle w:val="ListParagraph"/>
              <w:numPr>
                <w:ilvl w:val="0"/>
                <w:numId w:val="121"/>
              </w:numPr>
              <w:rPr>
                <w:szCs w:val="24"/>
              </w:rPr>
            </w:pPr>
            <w:r>
              <w:rPr>
                <w:szCs w:val="24"/>
              </w:rPr>
              <w:t>Prophase</w:t>
            </w:r>
          </w:p>
          <w:p w14:paraId="24F6414D" w14:textId="77777777" w:rsidR="00D82289" w:rsidRDefault="00000000">
            <w:pPr>
              <w:pStyle w:val="ListParagraph"/>
              <w:numPr>
                <w:ilvl w:val="0"/>
                <w:numId w:val="121"/>
              </w:numPr>
              <w:rPr>
                <w:szCs w:val="24"/>
              </w:rPr>
            </w:pPr>
            <w:r>
              <w:rPr>
                <w:szCs w:val="24"/>
              </w:rPr>
              <w:t>Metaphase</w:t>
            </w:r>
          </w:p>
          <w:p w14:paraId="1633DD99" w14:textId="77777777" w:rsidR="00D82289" w:rsidRDefault="00000000">
            <w:pPr>
              <w:pStyle w:val="ListParagraph"/>
              <w:numPr>
                <w:ilvl w:val="0"/>
                <w:numId w:val="121"/>
              </w:numPr>
              <w:rPr>
                <w:szCs w:val="24"/>
              </w:rPr>
            </w:pPr>
            <w:r>
              <w:rPr>
                <w:szCs w:val="24"/>
              </w:rPr>
              <w:t>Anaphase</w:t>
            </w:r>
          </w:p>
          <w:p w14:paraId="5EC8FA04" w14:textId="77777777" w:rsidR="00D82289" w:rsidRDefault="00000000">
            <w:pPr>
              <w:pStyle w:val="ListParagraph"/>
              <w:numPr>
                <w:ilvl w:val="0"/>
                <w:numId w:val="121"/>
              </w:numPr>
              <w:rPr>
                <w:szCs w:val="24"/>
              </w:rPr>
            </w:pPr>
            <w:r>
              <w:rPr>
                <w:szCs w:val="24"/>
              </w:rPr>
              <w:t>Telophase</w:t>
            </w:r>
          </w:p>
        </w:tc>
      </w:tr>
      <w:tr w:rsidR="00D82289" w14:paraId="21ACF49D" w14:textId="77777777">
        <w:trPr>
          <w:trHeight w:val="1"/>
        </w:trPr>
        <w:tc>
          <w:tcPr>
            <w:tcW w:w="4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8805D" w14:textId="77777777" w:rsidR="00D82289" w:rsidRDefault="00000000">
            <w:pPr>
              <w:numPr>
                <w:ilvl w:val="0"/>
                <w:numId w:val="120"/>
              </w:numPr>
              <w:tabs>
                <w:tab w:val="left" w:pos="390"/>
              </w:tabs>
              <w:spacing w:after="0" w:line="360" w:lineRule="auto"/>
              <w:contextualSpacing/>
              <w:rPr>
                <w:szCs w:val="24"/>
              </w:rPr>
            </w:pPr>
            <w:r>
              <w:rPr>
                <w:szCs w:val="24"/>
                <w:lang w:val="en-GB"/>
              </w:rPr>
              <w:t xml:space="preserve">Causes of mutations </w:t>
            </w:r>
            <w:r>
              <w:rPr>
                <w:bCs/>
                <w:szCs w:val="24"/>
              </w:rPr>
              <w:t>may include but not limited to:</w:t>
            </w:r>
          </w:p>
        </w:tc>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14116" w14:textId="77777777" w:rsidR="00D82289" w:rsidRDefault="00000000">
            <w:pPr>
              <w:pStyle w:val="ListParagraph"/>
              <w:numPr>
                <w:ilvl w:val="0"/>
                <w:numId w:val="121"/>
              </w:numPr>
              <w:rPr>
                <w:szCs w:val="24"/>
              </w:rPr>
            </w:pPr>
            <w:r>
              <w:rPr>
                <w:szCs w:val="24"/>
              </w:rPr>
              <w:t>Radioactive rays</w:t>
            </w:r>
          </w:p>
          <w:p w14:paraId="0DBA9F8B" w14:textId="77777777" w:rsidR="00D82289" w:rsidRDefault="00000000">
            <w:pPr>
              <w:pStyle w:val="ListParagraph"/>
              <w:numPr>
                <w:ilvl w:val="0"/>
                <w:numId w:val="121"/>
              </w:numPr>
              <w:rPr>
                <w:szCs w:val="24"/>
              </w:rPr>
            </w:pPr>
            <w:r>
              <w:rPr>
                <w:szCs w:val="24"/>
              </w:rPr>
              <w:t>Chemicals</w:t>
            </w:r>
          </w:p>
          <w:p w14:paraId="4B8753F6" w14:textId="77777777" w:rsidR="00D82289" w:rsidRDefault="00000000">
            <w:pPr>
              <w:pStyle w:val="ListParagraph"/>
              <w:numPr>
                <w:ilvl w:val="0"/>
                <w:numId w:val="121"/>
              </w:numPr>
              <w:rPr>
                <w:szCs w:val="24"/>
              </w:rPr>
            </w:pPr>
            <w:r>
              <w:rPr>
                <w:szCs w:val="24"/>
              </w:rPr>
              <w:t xml:space="preserve"> Infectious agents</w:t>
            </w:r>
          </w:p>
        </w:tc>
      </w:tr>
      <w:tr w:rsidR="00D82289" w14:paraId="42D8AD4C" w14:textId="77777777">
        <w:trPr>
          <w:trHeight w:val="1"/>
        </w:trPr>
        <w:tc>
          <w:tcPr>
            <w:tcW w:w="4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0E243" w14:textId="77777777" w:rsidR="00D82289" w:rsidRDefault="00000000">
            <w:pPr>
              <w:numPr>
                <w:ilvl w:val="0"/>
                <w:numId w:val="120"/>
              </w:numPr>
              <w:tabs>
                <w:tab w:val="left" w:pos="390"/>
              </w:tabs>
              <w:spacing w:after="0" w:line="360" w:lineRule="auto"/>
              <w:contextualSpacing/>
              <w:rPr>
                <w:szCs w:val="24"/>
              </w:rPr>
            </w:pPr>
            <w:r>
              <w:rPr>
                <w:szCs w:val="24"/>
                <w:lang w:val="en-GB"/>
              </w:rPr>
              <w:t xml:space="preserve">Types of mutation </w:t>
            </w:r>
            <w:r>
              <w:rPr>
                <w:szCs w:val="24"/>
              </w:rPr>
              <w:t>may include but not limited to:</w:t>
            </w:r>
          </w:p>
        </w:tc>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4D2CD" w14:textId="77777777" w:rsidR="00D82289" w:rsidRDefault="00000000">
            <w:pPr>
              <w:pStyle w:val="ListParagraph"/>
              <w:numPr>
                <w:ilvl w:val="0"/>
                <w:numId w:val="121"/>
              </w:numPr>
              <w:rPr>
                <w:szCs w:val="24"/>
              </w:rPr>
            </w:pPr>
            <w:r>
              <w:rPr>
                <w:szCs w:val="24"/>
              </w:rPr>
              <w:t>Chromosomal mutation</w:t>
            </w:r>
          </w:p>
          <w:p w14:paraId="07F7A745" w14:textId="77777777" w:rsidR="00D82289" w:rsidRDefault="00000000">
            <w:pPr>
              <w:pStyle w:val="ListParagraph"/>
              <w:numPr>
                <w:ilvl w:val="0"/>
                <w:numId w:val="121"/>
              </w:numPr>
              <w:rPr>
                <w:szCs w:val="24"/>
              </w:rPr>
            </w:pPr>
            <w:r>
              <w:rPr>
                <w:szCs w:val="24"/>
              </w:rPr>
              <w:t>Gene mutation</w:t>
            </w:r>
          </w:p>
        </w:tc>
      </w:tr>
      <w:tr w:rsidR="00D82289" w14:paraId="63F70428" w14:textId="77777777">
        <w:trPr>
          <w:trHeight w:val="1"/>
        </w:trPr>
        <w:tc>
          <w:tcPr>
            <w:tcW w:w="4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D0769" w14:textId="77777777" w:rsidR="00D82289" w:rsidRDefault="00000000">
            <w:pPr>
              <w:numPr>
                <w:ilvl w:val="0"/>
                <w:numId w:val="120"/>
              </w:numPr>
              <w:tabs>
                <w:tab w:val="left" w:pos="390"/>
              </w:tabs>
              <w:spacing w:after="0" w:line="360" w:lineRule="auto"/>
              <w:contextualSpacing/>
              <w:rPr>
                <w:szCs w:val="24"/>
              </w:rPr>
            </w:pPr>
            <w:r>
              <w:rPr>
                <w:szCs w:val="24"/>
              </w:rPr>
              <w:t>Mutational disorders may include but not limited to:</w:t>
            </w:r>
          </w:p>
        </w:tc>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1FD65" w14:textId="77777777" w:rsidR="00D82289" w:rsidRDefault="00000000">
            <w:pPr>
              <w:pStyle w:val="ListParagraph"/>
              <w:numPr>
                <w:ilvl w:val="0"/>
                <w:numId w:val="121"/>
              </w:numPr>
              <w:rPr>
                <w:szCs w:val="24"/>
              </w:rPr>
            </w:pPr>
            <w:r>
              <w:rPr>
                <w:szCs w:val="24"/>
              </w:rPr>
              <w:t>Hypotrichosis</w:t>
            </w:r>
          </w:p>
          <w:p w14:paraId="4BB2D2A6" w14:textId="77777777" w:rsidR="00D82289" w:rsidRDefault="00000000">
            <w:pPr>
              <w:pStyle w:val="ListParagraph"/>
              <w:numPr>
                <w:ilvl w:val="0"/>
                <w:numId w:val="121"/>
              </w:numPr>
              <w:rPr>
                <w:szCs w:val="24"/>
              </w:rPr>
            </w:pPr>
            <w:r>
              <w:rPr>
                <w:szCs w:val="24"/>
              </w:rPr>
              <w:t>Beta-man</w:t>
            </w:r>
          </w:p>
          <w:p w14:paraId="264804AC" w14:textId="77777777" w:rsidR="00D82289" w:rsidRDefault="00000000">
            <w:pPr>
              <w:pStyle w:val="ListParagraph"/>
              <w:numPr>
                <w:ilvl w:val="0"/>
                <w:numId w:val="121"/>
              </w:numPr>
              <w:rPr>
                <w:szCs w:val="24"/>
              </w:rPr>
            </w:pPr>
            <w:r>
              <w:rPr>
                <w:szCs w:val="24"/>
              </w:rPr>
              <w:t>Osteoporosis</w:t>
            </w:r>
          </w:p>
          <w:p w14:paraId="33E7F036" w14:textId="77777777" w:rsidR="00D82289" w:rsidRDefault="00000000">
            <w:pPr>
              <w:pStyle w:val="ListParagraph"/>
              <w:numPr>
                <w:ilvl w:val="0"/>
                <w:numId w:val="121"/>
              </w:numPr>
              <w:rPr>
                <w:szCs w:val="24"/>
              </w:rPr>
            </w:pPr>
            <w:r>
              <w:rPr>
                <w:szCs w:val="24"/>
              </w:rPr>
              <w:t>Pulmonary hypoplasia</w:t>
            </w:r>
          </w:p>
        </w:tc>
      </w:tr>
    </w:tbl>
    <w:p w14:paraId="166769BF" w14:textId="77777777" w:rsidR="00D82289" w:rsidRDefault="00D82289">
      <w:pPr>
        <w:spacing w:after="0" w:line="360" w:lineRule="auto"/>
        <w:rPr>
          <w:rFonts w:eastAsia="Calibri"/>
          <w:b/>
          <w:szCs w:val="24"/>
        </w:rPr>
      </w:pPr>
    </w:p>
    <w:p w14:paraId="1850777E" w14:textId="77777777" w:rsidR="00D82289" w:rsidRDefault="00D82289">
      <w:pPr>
        <w:spacing w:after="0" w:line="360" w:lineRule="auto"/>
        <w:rPr>
          <w:rFonts w:eastAsia="Calibri"/>
          <w:b/>
          <w:szCs w:val="24"/>
        </w:rPr>
      </w:pPr>
    </w:p>
    <w:p w14:paraId="6204CB9A" w14:textId="77777777" w:rsidR="00D82289" w:rsidRDefault="00D82289">
      <w:pPr>
        <w:spacing w:after="0" w:line="360" w:lineRule="auto"/>
        <w:rPr>
          <w:rFonts w:eastAsia="Calibri"/>
          <w:b/>
          <w:szCs w:val="24"/>
        </w:rPr>
      </w:pPr>
    </w:p>
    <w:p w14:paraId="6D03C0F0" w14:textId="77777777" w:rsidR="00D82289" w:rsidRDefault="00000000">
      <w:pPr>
        <w:spacing w:after="0" w:line="360" w:lineRule="auto"/>
        <w:rPr>
          <w:rFonts w:eastAsia="Calibri"/>
          <w:b/>
          <w:szCs w:val="24"/>
        </w:rPr>
      </w:pPr>
      <w:r>
        <w:rPr>
          <w:rFonts w:eastAsia="Calibri"/>
          <w:b/>
          <w:szCs w:val="24"/>
        </w:rPr>
        <w:t xml:space="preserve">REQUIRED KNOWLEDGE AND SKILLS </w:t>
      </w:r>
    </w:p>
    <w:p w14:paraId="440DA9E7"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5B3BE05A" w14:textId="77777777" w:rsidR="00D82289" w:rsidRDefault="00000000">
      <w:pPr>
        <w:spacing w:after="0" w:line="360" w:lineRule="auto"/>
        <w:rPr>
          <w:rFonts w:eastAsia="Calibri"/>
          <w:b/>
          <w:szCs w:val="24"/>
        </w:rPr>
      </w:pPr>
      <w:r>
        <w:rPr>
          <w:rFonts w:eastAsia="Calibri"/>
          <w:b/>
          <w:szCs w:val="24"/>
        </w:rPr>
        <w:t>Required knowledge</w:t>
      </w:r>
    </w:p>
    <w:p w14:paraId="231AC9F1"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55C1F5F2" w14:textId="77777777" w:rsidR="00D82289" w:rsidRDefault="00000000">
      <w:pPr>
        <w:numPr>
          <w:ilvl w:val="0"/>
          <w:numId w:val="122"/>
        </w:numPr>
        <w:spacing w:after="0" w:line="360" w:lineRule="auto"/>
        <w:ind w:right="63"/>
        <w:rPr>
          <w:rFonts w:eastAsia="Calibri"/>
          <w:szCs w:val="24"/>
        </w:rPr>
      </w:pPr>
      <w:r>
        <w:rPr>
          <w:rFonts w:eastAsia="Calibri"/>
          <w:szCs w:val="24"/>
        </w:rPr>
        <w:t>Inheritance and variation</w:t>
      </w:r>
    </w:p>
    <w:p w14:paraId="0D052520" w14:textId="77777777" w:rsidR="00D82289" w:rsidRDefault="00000000">
      <w:pPr>
        <w:numPr>
          <w:ilvl w:val="0"/>
          <w:numId w:val="122"/>
        </w:numPr>
        <w:spacing w:after="0" w:line="360" w:lineRule="auto"/>
        <w:ind w:right="63"/>
        <w:rPr>
          <w:rFonts w:eastAsia="Calibri"/>
          <w:szCs w:val="24"/>
        </w:rPr>
      </w:pPr>
      <w:r>
        <w:rPr>
          <w:rFonts w:eastAsia="Calibri"/>
          <w:szCs w:val="24"/>
        </w:rPr>
        <w:t>Chromosome structures</w:t>
      </w:r>
    </w:p>
    <w:p w14:paraId="196DF8CC" w14:textId="77777777" w:rsidR="00D82289" w:rsidRDefault="00000000">
      <w:pPr>
        <w:numPr>
          <w:ilvl w:val="0"/>
          <w:numId w:val="122"/>
        </w:numPr>
        <w:spacing w:after="0" w:line="360" w:lineRule="auto"/>
        <w:ind w:right="63"/>
        <w:rPr>
          <w:rFonts w:eastAsia="Calibri"/>
          <w:szCs w:val="24"/>
        </w:rPr>
      </w:pPr>
      <w:r>
        <w:rPr>
          <w:rFonts w:eastAsia="Calibri"/>
          <w:szCs w:val="24"/>
        </w:rPr>
        <w:t>Structure of DNA</w:t>
      </w:r>
    </w:p>
    <w:p w14:paraId="2AEE581E" w14:textId="77777777" w:rsidR="00D82289" w:rsidRDefault="00000000">
      <w:pPr>
        <w:numPr>
          <w:ilvl w:val="0"/>
          <w:numId w:val="122"/>
        </w:numPr>
        <w:spacing w:after="0" w:line="360" w:lineRule="auto"/>
        <w:ind w:right="63"/>
        <w:rPr>
          <w:rFonts w:eastAsia="Calibri"/>
          <w:szCs w:val="24"/>
        </w:rPr>
      </w:pPr>
      <w:r>
        <w:rPr>
          <w:rFonts w:eastAsia="Calibri"/>
          <w:szCs w:val="24"/>
        </w:rPr>
        <w:t>Role of DNA</w:t>
      </w:r>
    </w:p>
    <w:p w14:paraId="14B73E9C" w14:textId="77777777" w:rsidR="00D82289" w:rsidRDefault="00000000">
      <w:pPr>
        <w:numPr>
          <w:ilvl w:val="0"/>
          <w:numId w:val="122"/>
        </w:numPr>
        <w:spacing w:after="0" w:line="360" w:lineRule="auto"/>
        <w:ind w:right="63"/>
        <w:rPr>
          <w:rFonts w:eastAsia="Calibri"/>
          <w:szCs w:val="24"/>
        </w:rPr>
      </w:pPr>
      <w:r>
        <w:rPr>
          <w:rFonts w:eastAsia="Calibri"/>
          <w:szCs w:val="24"/>
        </w:rPr>
        <w:t>Causes of mutation</w:t>
      </w:r>
    </w:p>
    <w:p w14:paraId="54E993A1" w14:textId="77777777" w:rsidR="00D82289" w:rsidRDefault="00000000">
      <w:pPr>
        <w:numPr>
          <w:ilvl w:val="0"/>
          <w:numId w:val="122"/>
        </w:numPr>
        <w:spacing w:after="0" w:line="360" w:lineRule="auto"/>
        <w:ind w:right="63"/>
        <w:rPr>
          <w:rFonts w:eastAsia="Calibri"/>
          <w:szCs w:val="24"/>
        </w:rPr>
      </w:pPr>
      <w:r>
        <w:rPr>
          <w:rFonts w:eastAsia="Calibri"/>
          <w:szCs w:val="24"/>
        </w:rPr>
        <w:t>Cell division</w:t>
      </w:r>
    </w:p>
    <w:p w14:paraId="1FD160BB" w14:textId="77777777" w:rsidR="00D82289" w:rsidRDefault="00000000">
      <w:pPr>
        <w:numPr>
          <w:ilvl w:val="0"/>
          <w:numId w:val="122"/>
        </w:numPr>
        <w:spacing w:after="0" w:line="360" w:lineRule="auto"/>
        <w:ind w:right="63"/>
        <w:rPr>
          <w:rFonts w:eastAsia="Calibri"/>
          <w:szCs w:val="24"/>
        </w:rPr>
      </w:pPr>
      <w:r>
        <w:rPr>
          <w:rFonts w:eastAsia="Calibri"/>
          <w:szCs w:val="24"/>
        </w:rPr>
        <w:t>Types of mutation</w:t>
      </w:r>
    </w:p>
    <w:p w14:paraId="3E78A639" w14:textId="77777777" w:rsidR="00D82289" w:rsidRDefault="00000000">
      <w:pPr>
        <w:numPr>
          <w:ilvl w:val="0"/>
          <w:numId w:val="122"/>
        </w:numPr>
        <w:spacing w:after="0" w:line="360" w:lineRule="auto"/>
        <w:ind w:right="63"/>
        <w:rPr>
          <w:rFonts w:eastAsia="Calibri"/>
          <w:szCs w:val="24"/>
        </w:rPr>
      </w:pPr>
      <w:r>
        <w:rPr>
          <w:rFonts w:eastAsia="Calibri"/>
          <w:szCs w:val="24"/>
        </w:rPr>
        <w:t xml:space="preserve">Mutational disorders </w:t>
      </w:r>
    </w:p>
    <w:p w14:paraId="358DACB4" w14:textId="77777777" w:rsidR="00D82289" w:rsidRDefault="00000000">
      <w:pPr>
        <w:spacing w:after="0" w:line="360" w:lineRule="auto"/>
        <w:rPr>
          <w:rFonts w:eastAsia="Calibri"/>
          <w:b/>
          <w:szCs w:val="24"/>
        </w:rPr>
      </w:pPr>
      <w:r>
        <w:rPr>
          <w:rFonts w:eastAsia="Calibri"/>
          <w:b/>
          <w:szCs w:val="24"/>
        </w:rPr>
        <w:t>Required skills</w:t>
      </w:r>
    </w:p>
    <w:p w14:paraId="1727409F" w14:textId="77777777" w:rsidR="00D82289" w:rsidRDefault="00000000">
      <w:pPr>
        <w:spacing w:after="0" w:line="360" w:lineRule="auto"/>
        <w:rPr>
          <w:rFonts w:eastAsia="Calibri"/>
          <w:szCs w:val="24"/>
        </w:rPr>
      </w:pPr>
      <w:r>
        <w:rPr>
          <w:rFonts w:eastAsia="Calibri"/>
          <w:szCs w:val="24"/>
        </w:rPr>
        <w:t>The individual needs to demonstrate knowledge of:</w:t>
      </w:r>
    </w:p>
    <w:p w14:paraId="57E6D553" w14:textId="77777777" w:rsidR="00D82289" w:rsidRDefault="00000000">
      <w:pPr>
        <w:numPr>
          <w:ilvl w:val="0"/>
          <w:numId w:val="123"/>
        </w:numPr>
        <w:spacing w:after="0" w:line="360" w:lineRule="auto"/>
        <w:contextualSpacing/>
        <w:rPr>
          <w:szCs w:val="24"/>
        </w:rPr>
      </w:pPr>
      <w:r>
        <w:rPr>
          <w:szCs w:val="24"/>
        </w:rPr>
        <w:t xml:space="preserve">Critical thinking </w:t>
      </w:r>
    </w:p>
    <w:p w14:paraId="4D92A885" w14:textId="77777777" w:rsidR="00D82289" w:rsidRDefault="00000000">
      <w:pPr>
        <w:numPr>
          <w:ilvl w:val="0"/>
          <w:numId w:val="123"/>
        </w:numPr>
        <w:spacing w:after="0" w:line="360" w:lineRule="auto"/>
        <w:contextualSpacing/>
        <w:rPr>
          <w:szCs w:val="24"/>
        </w:rPr>
      </w:pPr>
      <w:r>
        <w:rPr>
          <w:szCs w:val="24"/>
        </w:rPr>
        <w:t>Logical thinking</w:t>
      </w:r>
    </w:p>
    <w:p w14:paraId="0E57C837" w14:textId="77777777" w:rsidR="00D82289" w:rsidRDefault="00000000">
      <w:pPr>
        <w:numPr>
          <w:ilvl w:val="0"/>
          <w:numId w:val="123"/>
        </w:numPr>
        <w:spacing w:after="0" w:line="360" w:lineRule="auto"/>
        <w:contextualSpacing/>
        <w:rPr>
          <w:szCs w:val="24"/>
        </w:rPr>
      </w:pPr>
      <w:r>
        <w:rPr>
          <w:szCs w:val="24"/>
        </w:rPr>
        <w:t>Problem Solving</w:t>
      </w:r>
    </w:p>
    <w:p w14:paraId="58A8ADE9" w14:textId="77777777" w:rsidR="00D82289" w:rsidRDefault="00000000">
      <w:pPr>
        <w:numPr>
          <w:ilvl w:val="0"/>
          <w:numId w:val="123"/>
        </w:numPr>
        <w:spacing w:after="0" w:line="360" w:lineRule="auto"/>
        <w:contextualSpacing/>
        <w:rPr>
          <w:szCs w:val="24"/>
        </w:rPr>
      </w:pPr>
      <w:r>
        <w:rPr>
          <w:szCs w:val="24"/>
        </w:rPr>
        <w:t xml:space="preserve">Drawing </w:t>
      </w:r>
    </w:p>
    <w:p w14:paraId="5A24ABDE" w14:textId="77777777" w:rsidR="00D82289" w:rsidRDefault="00000000">
      <w:pPr>
        <w:numPr>
          <w:ilvl w:val="0"/>
          <w:numId w:val="123"/>
        </w:numPr>
        <w:spacing w:after="0" w:line="360" w:lineRule="auto"/>
        <w:contextualSpacing/>
        <w:rPr>
          <w:szCs w:val="24"/>
        </w:rPr>
      </w:pPr>
      <w:r>
        <w:rPr>
          <w:szCs w:val="24"/>
        </w:rPr>
        <w:t>Interpretation</w:t>
      </w:r>
    </w:p>
    <w:p w14:paraId="4BE256E3" w14:textId="77777777" w:rsidR="00D82289" w:rsidRDefault="00000000">
      <w:pPr>
        <w:numPr>
          <w:ilvl w:val="0"/>
          <w:numId w:val="123"/>
        </w:numPr>
        <w:spacing w:after="0" w:line="360" w:lineRule="auto"/>
        <w:contextualSpacing/>
        <w:rPr>
          <w:szCs w:val="24"/>
        </w:rPr>
      </w:pPr>
      <w:r>
        <w:rPr>
          <w:szCs w:val="24"/>
        </w:rPr>
        <w:t>Application</w:t>
      </w:r>
    </w:p>
    <w:p w14:paraId="452C2A3E" w14:textId="77777777" w:rsidR="00D82289" w:rsidRDefault="00000000">
      <w:pPr>
        <w:numPr>
          <w:ilvl w:val="0"/>
          <w:numId w:val="123"/>
        </w:numPr>
        <w:spacing w:after="0" w:line="360" w:lineRule="auto"/>
        <w:contextualSpacing/>
        <w:rPr>
          <w:szCs w:val="24"/>
        </w:rPr>
      </w:pPr>
      <w:r>
        <w:rPr>
          <w:szCs w:val="24"/>
        </w:rPr>
        <w:t>Communication</w:t>
      </w:r>
    </w:p>
    <w:p w14:paraId="4A5D55F4" w14:textId="77777777" w:rsidR="00D82289" w:rsidRDefault="00D82289">
      <w:pPr>
        <w:spacing w:after="0" w:line="360" w:lineRule="auto"/>
        <w:ind w:left="720"/>
        <w:contextualSpacing/>
        <w:rPr>
          <w:szCs w:val="24"/>
        </w:rPr>
      </w:pPr>
    </w:p>
    <w:p w14:paraId="79B74BC7" w14:textId="77777777" w:rsidR="00D82289" w:rsidRDefault="00000000">
      <w:pPr>
        <w:spacing w:after="0" w:line="360" w:lineRule="auto"/>
        <w:rPr>
          <w:rFonts w:eastAsia="Calibri"/>
          <w:b/>
          <w:szCs w:val="24"/>
        </w:rPr>
      </w:pPr>
      <w:r>
        <w:rPr>
          <w:rFonts w:eastAsia="Calibri"/>
          <w:b/>
          <w:szCs w:val="24"/>
        </w:rPr>
        <w:t>EVIDENCE GUIDE</w:t>
      </w:r>
    </w:p>
    <w:p w14:paraId="07E2FED8"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2A574703"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227"/>
        <w:gridCol w:w="6681"/>
      </w:tblGrid>
      <w:tr w:rsidR="00D82289" w14:paraId="2E1E60F4" w14:textId="77777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C0DD0" w14:textId="77777777" w:rsidR="00D82289" w:rsidRDefault="00000000">
            <w:pPr>
              <w:numPr>
                <w:ilvl w:val="0"/>
                <w:numId w:val="124"/>
              </w:numPr>
              <w:tabs>
                <w:tab w:val="left" w:pos="360"/>
              </w:tabs>
              <w:spacing w:after="0" w:line="360" w:lineRule="auto"/>
              <w:contextualSpacing/>
              <w:rPr>
                <w:szCs w:val="24"/>
              </w:rPr>
            </w:pPr>
            <w:r>
              <w:rPr>
                <w:szCs w:val="24"/>
              </w:rPr>
              <w:t>Critical aspects of competency</w:t>
            </w:r>
          </w:p>
          <w:p w14:paraId="0DBAC898" w14:textId="77777777" w:rsidR="00D82289" w:rsidRDefault="00D82289">
            <w:pPr>
              <w:spacing w:after="0" w:line="360" w:lineRule="auto"/>
              <w:rPr>
                <w:rFonts w:eastAsia="Calibri"/>
                <w:szCs w:val="24"/>
              </w:rPr>
            </w:pPr>
          </w:p>
        </w:tc>
        <w:tc>
          <w:tcPr>
            <w:tcW w:w="6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E3593" w14:textId="77777777" w:rsidR="00D82289" w:rsidRDefault="00000000">
            <w:pPr>
              <w:spacing w:after="0" w:line="360" w:lineRule="auto"/>
              <w:rPr>
                <w:rFonts w:eastAsia="Calibri"/>
                <w:szCs w:val="24"/>
              </w:rPr>
            </w:pPr>
            <w:r>
              <w:rPr>
                <w:rFonts w:eastAsia="Calibri"/>
                <w:szCs w:val="24"/>
              </w:rPr>
              <w:t>Assessment requires evidence that the candidate:</w:t>
            </w:r>
          </w:p>
          <w:p w14:paraId="234A37BF" w14:textId="77777777" w:rsidR="00D82289" w:rsidRDefault="00000000">
            <w:pPr>
              <w:tabs>
                <w:tab w:val="left" w:pos="2160"/>
              </w:tabs>
              <w:spacing w:after="0" w:line="360" w:lineRule="auto"/>
              <w:rPr>
                <w:szCs w:val="24"/>
                <w:lang w:val="en-GB" w:eastAsia="en-GB"/>
              </w:rPr>
            </w:pPr>
            <w:r>
              <w:rPr>
                <w:szCs w:val="24"/>
                <w:lang w:val="en-GB" w:eastAsia="en-GB"/>
              </w:rPr>
              <w:t>Concept of variation is applied in animal breeding based on genetic principles</w:t>
            </w:r>
          </w:p>
          <w:p w14:paraId="71497113" w14:textId="77777777" w:rsidR="00D82289" w:rsidRDefault="00000000">
            <w:pPr>
              <w:pStyle w:val="ListParagraph"/>
              <w:numPr>
                <w:ilvl w:val="0"/>
                <w:numId w:val="125"/>
              </w:numPr>
              <w:rPr>
                <w:szCs w:val="24"/>
                <w:lang w:eastAsia="en-GB"/>
              </w:rPr>
            </w:pPr>
            <w:r>
              <w:rPr>
                <w:szCs w:val="24"/>
                <w:lang w:eastAsia="en-GB"/>
              </w:rPr>
              <w:t xml:space="preserve">Identified and illustrated Monohybrid inheritance </w:t>
            </w:r>
          </w:p>
          <w:p w14:paraId="2983EC2D" w14:textId="77777777" w:rsidR="00D82289" w:rsidRDefault="00000000">
            <w:pPr>
              <w:pStyle w:val="ListParagraph"/>
              <w:numPr>
                <w:ilvl w:val="0"/>
                <w:numId w:val="125"/>
              </w:numPr>
              <w:rPr>
                <w:szCs w:val="24"/>
                <w:lang w:eastAsia="en-GB"/>
              </w:rPr>
            </w:pPr>
            <w:r>
              <w:rPr>
                <w:szCs w:val="24"/>
                <w:lang w:eastAsia="en-GB"/>
              </w:rPr>
              <w:t xml:space="preserve">1.2Identified and illustrated Dihybrid inheritance </w:t>
            </w:r>
          </w:p>
          <w:p w14:paraId="45084101" w14:textId="77777777" w:rsidR="00D82289" w:rsidRDefault="00000000">
            <w:pPr>
              <w:pStyle w:val="ListParagraph"/>
              <w:numPr>
                <w:ilvl w:val="0"/>
                <w:numId w:val="125"/>
              </w:numPr>
              <w:rPr>
                <w:szCs w:val="24"/>
                <w:lang w:eastAsia="en-GB"/>
              </w:rPr>
            </w:pPr>
            <w:r>
              <w:rPr>
                <w:szCs w:val="24"/>
                <w:lang w:eastAsia="en-GB"/>
              </w:rPr>
              <w:t xml:space="preserve">Identified and illustrated Complete dominance </w:t>
            </w:r>
          </w:p>
          <w:p w14:paraId="68B2A837" w14:textId="77777777" w:rsidR="00D82289" w:rsidRDefault="00000000">
            <w:pPr>
              <w:pStyle w:val="ListParagraph"/>
              <w:numPr>
                <w:ilvl w:val="0"/>
                <w:numId w:val="125"/>
              </w:numPr>
              <w:rPr>
                <w:szCs w:val="24"/>
                <w:lang w:eastAsia="en-GB"/>
              </w:rPr>
            </w:pPr>
            <w:r>
              <w:rPr>
                <w:szCs w:val="24"/>
                <w:lang w:eastAsia="en-GB"/>
              </w:rPr>
              <w:lastRenderedPageBreak/>
              <w:t xml:space="preserve">Identified and illustrated Co-dominance </w:t>
            </w:r>
          </w:p>
          <w:p w14:paraId="28EC328E" w14:textId="77777777" w:rsidR="00D82289" w:rsidRDefault="00000000">
            <w:pPr>
              <w:pStyle w:val="ListParagraph"/>
              <w:numPr>
                <w:ilvl w:val="0"/>
                <w:numId w:val="125"/>
              </w:numPr>
              <w:rPr>
                <w:szCs w:val="24"/>
                <w:lang w:eastAsia="en-GB"/>
              </w:rPr>
            </w:pPr>
            <w:r>
              <w:rPr>
                <w:szCs w:val="24"/>
                <w:lang w:eastAsia="en-GB"/>
              </w:rPr>
              <w:t xml:space="preserve">Identified and illustrated Incomplete dominance </w:t>
            </w:r>
          </w:p>
          <w:p w14:paraId="085C2CA2" w14:textId="77777777" w:rsidR="00D82289" w:rsidRDefault="00000000">
            <w:pPr>
              <w:pStyle w:val="ListParagraph"/>
              <w:numPr>
                <w:ilvl w:val="0"/>
                <w:numId w:val="125"/>
              </w:numPr>
              <w:rPr>
                <w:szCs w:val="24"/>
                <w:lang w:eastAsia="en-GB"/>
              </w:rPr>
            </w:pPr>
            <w:r>
              <w:rPr>
                <w:szCs w:val="24"/>
                <w:lang w:eastAsia="en-GB"/>
              </w:rPr>
              <w:t xml:space="preserve">Identified and illustrated Chromosome structure </w:t>
            </w:r>
          </w:p>
          <w:p w14:paraId="5328FB6C" w14:textId="77777777" w:rsidR="00D82289" w:rsidRDefault="00000000">
            <w:pPr>
              <w:pStyle w:val="ListParagraph"/>
              <w:numPr>
                <w:ilvl w:val="0"/>
                <w:numId w:val="125"/>
              </w:numPr>
              <w:rPr>
                <w:szCs w:val="24"/>
                <w:lang w:eastAsia="en-GB"/>
              </w:rPr>
            </w:pPr>
            <w:r>
              <w:rPr>
                <w:szCs w:val="24"/>
                <w:lang w:eastAsia="en-GB"/>
              </w:rPr>
              <w:t xml:space="preserve">Identified and illustrated DNA structure </w:t>
            </w:r>
          </w:p>
          <w:p w14:paraId="66423D64" w14:textId="77777777" w:rsidR="00D82289" w:rsidRDefault="00000000">
            <w:pPr>
              <w:pStyle w:val="ListParagraph"/>
              <w:numPr>
                <w:ilvl w:val="0"/>
                <w:numId w:val="125"/>
              </w:numPr>
              <w:rPr>
                <w:szCs w:val="24"/>
                <w:lang w:eastAsia="en-GB"/>
              </w:rPr>
            </w:pPr>
            <w:r>
              <w:rPr>
                <w:szCs w:val="24"/>
                <w:lang w:eastAsia="en-GB"/>
              </w:rPr>
              <w:t>Role of DNA is illustrated based on genetic principles</w:t>
            </w:r>
          </w:p>
          <w:p w14:paraId="163A1965" w14:textId="77777777" w:rsidR="00D82289" w:rsidRDefault="00000000">
            <w:pPr>
              <w:pStyle w:val="ListParagraph"/>
              <w:numPr>
                <w:ilvl w:val="0"/>
                <w:numId w:val="125"/>
              </w:numPr>
              <w:rPr>
                <w:szCs w:val="24"/>
                <w:lang w:eastAsia="en-GB"/>
              </w:rPr>
            </w:pPr>
            <w:r>
              <w:rPr>
                <w:szCs w:val="24"/>
                <w:lang w:eastAsia="en-GB"/>
              </w:rPr>
              <w:t xml:space="preserve">Identified and illustrated Cell division </w:t>
            </w:r>
          </w:p>
          <w:p w14:paraId="4DECF907" w14:textId="77777777" w:rsidR="00D82289" w:rsidRDefault="00000000">
            <w:pPr>
              <w:pStyle w:val="ListParagraph"/>
              <w:numPr>
                <w:ilvl w:val="0"/>
                <w:numId w:val="125"/>
              </w:numPr>
              <w:rPr>
                <w:szCs w:val="24"/>
                <w:lang w:eastAsia="en-GB"/>
              </w:rPr>
            </w:pPr>
            <w:r>
              <w:rPr>
                <w:szCs w:val="24"/>
                <w:lang w:eastAsia="en-GB"/>
              </w:rPr>
              <w:t xml:space="preserve">Identified Causes of mutations </w:t>
            </w:r>
          </w:p>
          <w:p w14:paraId="171A6A5F" w14:textId="77777777" w:rsidR="00D82289" w:rsidRDefault="00000000">
            <w:pPr>
              <w:pStyle w:val="ListParagraph"/>
              <w:numPr>
                <w:ilvl w:val="0"/>
                <w:numId w:val="125"/>
              </w:numPr>
              <w:rPr>
                <w:szCs w:val="24"/>
                <w:lang w:eastAsia="en-GB"/>
              </w:rPr>
            </w:pPr>
            <w:r>
              <w:rPr>
                <w:szCs w:val="24"/>
                <w:lang w:eastAsia="en-GB"/>
              </w:rPr>
              <w:t xml:space="preserve">Types of mutation are identified and illustrated  </w:t>
            </w:r>
          </w:p>
          <w:p w14:paraId="6B6F7668" w14:textId="77777777" w:rsidR="00D82289" w:rsidRDefault="00000000">
            <w:pPr>
              <w:pStyle w:val="ListParagraph"/>
              <w:numPr>
                <w:ilvl w:val="0"/>
                <w:numId w:val="125"/>
              </w:numPr>
              <w:rPr>
                <w:rFonts w:eastAsia="Times New Roman"/>
                <w:szCs w:val="24"/>
              </w:rPr>
            </w:pPr>
            <w:r>
              <w:rPr>
                <w:szCs w:val="24"/>
                <w:lang w:eastAsia="en-GB"/>
              </w:rPr>
              <w:t>Identified and illustrated mutational disorders</w:t>
            </w:r>
          </w:p>
        </w:tc>
      </w:tr>
      <w:tr w:rsidR="00D82289" w14:paraId="26C4B788" w14:textId="77777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A3D24" w14:textId="77777777" w:rsidR="00D82289" w:rsidRDefault="00000000">
            <w:pPr>
              <w:numPr>
                <w:ilvl w:val="0"/>
                <w:numId w:val="124"/>
              </w:numPr>
              <w:tabs>
                <w:tab w:val="left" w:pos="360"/>
              </w:tabs>
              <w:spacing w:after="0" w:line="360" w:lineRule="auto"/>
              <w:contextualSpacing/>
              <w:rPr>
                <w:szCs w:val="24"/>
              </w:rPr>
            </w:pPr>
            <w:r>
              <w:rPr>
                <w:szCs w:val="24"/>
              </w:rPr>
              <w:lastRenderedPageBreak/>
              <w:t>Resource    implication</w:t>
            </w:r>
          </w:p>
        </w:tc>
        <w:tc>
          <w:tcPr>
            <w:tcW w:w="6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87961" w14:textId="77777777" w:rsidR="00D82289" w:rsidRDefault="00000000">
            <w:pPr>
              <w:spacing w:after="0" w:line="360" w:lineRule="auto"/>
              <w:rPr>
                <w:rFonts w:eastAsia="Calibri"/>
                <w:szCs w:val="24"/>
              </w:rPr>
            </w:pPr>
            <w:r>
              <w:rPr>
                <w:rFonts w:eastAsia="Calibri"/>
                <w:szCs w:val="24"/>
              </w:rPr>
              <w:t>The following resources should be provided:</w:t>
            </w:r>
          </w:p>
          <w:p w14:paraId="18A535EA" w14:textId="77777777" w:rsidR="00D82289" w:rsidRDefault="00000000">
            <w:pPr>
              <w:numPr>
                <w:ilvl w:val="1"/>
                <w:numId w:val="124"/>
              </w:numPr>
              <w:spacing w:after="0" w:line="360" w:lineRule="auto"/>
              <w:ind w:left="360"/>
              <w:contextualSpacing/>
              <w:rPr>
                <w:szCs w:val="24"/>
              </w:rPr>
            </w:pPr>
            <w:r>
              <w:rPr>
                <w:szCs w:val="24"/>
              </w:rPr>
              <w:t xml:space="preserve">Appropriately simulated environment where assessment can take place </w:t>
            </w:r>
          </w:p>
          <w:p w14:paraId="151203EA" w14:textId="77777777" w:rsidR="00D82289" w:rsidRDefault="00000000">
            <w:pPr>
              <w:numPr>
                <w:ilvl w:val="1"/>
                <w:numId w:val="124"/>
              </w:numPr>
              <w:spacing w:after="0" w:line="360" w:lineRule="auto"/>
              <w:ind w:left="360"/>
              <w:contextualSpacing/>
              <w:rPr>
                <w:szCs w:val="24"/>
              </w:rPr>
            </w:pPr>
            <w:r>
              <w:rPr>
                <w:szCs w:val="24"/>
              </w:rPr>
              <w:t xml:space="preserve"> Access to relevant workplace assessment environment</w:t>
            </w:r>
          </w:p>
          <w:p w14:paraId="6F2CDA6F" w14:textId="77777777" w:rsidR="00D82289" w:rsidRDefault="00000000">
            <w:pPr>
              <w:numPr>
                <w:ilvl w:val="1"/>
                <w:numId w:val="124"/>
              </w:numPr>
              <w:spacing w:after="0" w:line="360" w:lineRule="auto"/>
              <w:ind w:left="360"/>
              <w:contextualSpacing/>
              <w:rPr>
                <w:szCs w:val="24"/>
              </w:rPr>
            </w:pPr>
            <w:r>
              <w:rPr>
                <w:szCs w:val="24"/>
              </w:rPr>
              <w:t>Resources relevant to the proposed assessment activity or tasks</w:t>
            </w:r>
          </w:p>
        </w:tc>
      </w:tr>
      <w:tr w:rsidR="00D82289" w14:paraId="38EC5B75" w14:textId="77777777">
        <w:trPr>
          <w:trHeight w:val="692"/>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1A2C3" w14:textId="77777777" w:rsidR="00D82289" w:rsidRDefault="00000000">
            <w:pPr>
              <w:numPr>
                <w:ilvl w:val="0"/>
                <w:numId w:val="124"/>
              </w:numPr>
              <w:spacing w:after="0" w:line="360" w:lineRule="auto"/>
              <w:contextualSpacing/>
              <w:rPr>
                <w:szCs w:val="24"/>
              </w:rPr>
            </w:pPr>
            <w:r>
              <w:rPr>
                <w:szCs w:val="24"/>
              </w:rPr>
              <w:t>Method of assessment</w:t>
            </w:r>
          </w:p>
        </w:tc>
        <w:tc>
          <w:tcPr>
            <w:tcW w:w="6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E0230" w14:textId="77777777" w:rsidR="00D82289" w:rsidRDefault="00000000">
            <w:pPr>
              <w:spacing w:after="0" w:line="360" w:lineRule="auto"/>
              <w:rPr>
                <w:rFonts w:eastAsia="Calibri"/>
                <w:szCs w:val="24"/>
              </w:rPr>
            </w:pPr>
            <w:r>
              <w:rPr>
                <w:rFonts w:eastAsia="Calibri"/>
                <w:szCs w:val="24"/>
              </w:rPr>
              <w:t>Competency in this unit may be assessed through:</w:t>
            </w:r>
          </w:p>
          <w:p w14:paraId="60F69BC4" w14:textId="77777777" w:rsidR="00D82289" w:rsidRDefault="00000000">
            <w:pPr>
              <w:numPr>
                <w:ilvl w:val="1"/>
                <w:numId w:val="124"/>
              </w:numPr>
              <w:spacing w:after="0" w:line="360" w:lineRule="auto"/>
              <w:ind w:left="360"/>
              <w:contextualSpacing/>
              <w:rPr>
                <w:szCs w:val="24"/>
              </w:rPr>
            </w:pPr>
            <w:r>
              <w:rPr>
                <w:szCs w:val="24"/>
              </w:rPr>
              <w:t>Projects</w:t>
            </w:r>
          </w:p>
          <w:p w14:paraId="6FC28E1C" w14:textId="77777777" w:rsidR="00D82289" w:rsidRDefault="00000000">
            <w:pPr>
              <w:numPr>
                <w:ilvl w:val="1"/>
                <w:numId w:val="124"/>
              </w:numPr>
              <w:spacing w:after="0" w:line="360" w:lineRule="auto"/>
              <w:ind w:left="360"/>
              <w:contextualSpacing/>
              <w:rPr>
                <w:szCs w:val="24"/>
              </w:rPr>
            </w:pPr>
            <w:proofErr w:type="spellStart"/>
            <w:r>
              <w:rPr>
                <w:szCs w:val="24"/>
              </w:rPr>
              <w:t>practicals</w:t>
            </w:r>
            <w:proofErr w:type="spellEnd"/>
          </w:p>
          <w:p w14:paraId="15D2B532" w14:textId="77777777" w:rsidR="00D82289" w:rsidRDefault="00000000">
            <w:pPr>
              <w:numPr>
                <w:ilvl w:val="1"/>
                <w:numId w:val="124"/>
              </w:numPr>
              <w:spacing w:after="0" w:line="360" w:lineRule="auto"/>
              <w:ind w:left="360"/>
              <w:contextualSpacing/>
              <w:rPr>
                <w:szCs w:val="24"/>
              </w:rPr>
            </w:pPr>
            <w:r>
              <w:rPr>
                <w:szCs w:val="24"/>
              </w:rPr>
              <w:t>Written tests</w:t>
            </w:r>
          </w:p>
          <w:p w14:paraId="4F7DFDBB" w14:textId="77777777" w:rsidR="00D82289" w:rsidRDefault="00000000">
            <w:pPr>
              <w:numPr>
                <w:ilvl w:val="1"/>
                <w:numId w:val="124"/>
              </w:numPr>
              <w:spacing w:after="0" w:line="360" w:lineRule="auto"/>
              <w:ind w:left="360"/>
              <w:contextualSpacing/>
              <w:rPr>
                <w:szCs w:val="24"/>
              </w:rPr>
            </w:pPr>
            <w:r>
              <w:rPr>
                <w:szCs w:val="24"/>
              </w:rPr>
              <w:t>Questionnaires</w:t>
            </w:r>
          </w:p>
          <w:p w14:paraId="2F7BBC1C" w14:textId="77777777" w:rsidR="00D82289" w:rsidRDefault="00000000">
            <w:pPr>
              <w:numPr>
                <w:ilvl w:val="1"/>
                <w:numId w:val="124"/>
              </w:numPr>
              <w:spacing w:after="0" w:line="360" w:lineRule="auto"/>
              <w:ind w:left="360"/>
              <w:contextualSpacing/>
              <w:rPr>
                <w:szCs w:val="24"/>
              </w:rPr>
            </w:pPr>
            <w:r>
              <w:rPr>
                <w:szCs w:val="24"/>
              </w:rPr>
              <w:t>Oral questioning</w:t>
            </w:r>
          </w:p>
        </w:tc>
      </w:tr>
      <w:tr w:rsidR="00D82289" w14:paraId="2B78111F" w14:textId="77777777">
        <w:trPr>
          <w:trHeight w:val="890"/>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D76D0" w14:textId="77777777" w:rsidR="00D82289" w:rsidRDefault="00000000">
            <w:pPr>
              <w:numPr>
                <w:ilvl w:val="0"/>
                <w:numId w:val="124"/>
              </w:numPr>
              <w:spacing w:after="0" w:line="360" w:lineRule="auto"/>
              <w:contextualSpacing/>
              <w:rPr>
                <w:szCs w:val="24"/>
              </w:rPr>
            </w:pPr>
            <w:r>
              <w:rPr>
                <w:szCs w:val="24"/>
              </w:rPr>
              <w:t>Context of assessment</w:t>
            </w:r>
          </w:p>
        </w:tc>
        <w:tc>
          <w:tcPr>
            <w:tcW w:w="6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3E534" w14:textId="77777777" w:rsidR="00D82289" w:rsidRDefault="00000000">
            <w:pPr>
              <w:pStyle w:val="ListParagraph"/>
              <w:numPr>
                <w:ilvl w:val="0"/>
                <w:numId w:val="126"/>
              </w:numPr>
              <w:rPr>
                <w:szCs w:val="24"/>
              </w:rPr>
            </w:pPr>
            <w:r>
              <w:rPr>
                <w:szCs w:val="24"/>
              </w:rPr>
              <w:t>Competency elements must be assessed in a safe working environment</w:t>
            </w:r>
          </w:p>
          <w:p w14:paraId="5DBCB4FC" w14:textId="77777777" w:rsidR="00D82289" w:rsidRDefault="00000000">
            <w:pPr>
              <w:pStyle w:val="ListParagraph"/>
              <w:numPr>
                <w:ilvl w:val="0"/>
                <w:numId w:val="126"/>
              </w:numPr>
              <w:rPr>
                <w:szCs w:val="24"/>
              </w:rPr>
            </w:pPr>
            <w:r>
              <w:rPr>
                <w:szCs w:val="24"/>
              </w:rPr>
              <w:t>Assessment may be conducted in a workplace or simulated environment</w:t>
            </w:r>
          </w:p>
        </w:tc>
      </w:tr>
      <w:tr w:rsidR="00D82289" w14:paraId="6DCD651D" w14:textId="77777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5A97B" w14:textId="77777777" w:rsidR="00D82289" w:rsidRDefault="00000000">
            <w:pPr>
              <w:numPr>
                <w:ilvl w:val="0"/>
                <w:numId w:val="124"/>
              </w:numPr>
              <w:spacing w:after="0" w:line="360" w:lineRule="auto"/>
              <w:contextualSpacing/>
              <w:rPr>
                <w:szCs w:val="24"/>
              </w:rPr>
            </w:pPr>
            <w:r>
              <w:rPr>
                <w:szCs w:val="24"/>
              </w:rPr>
              <w:t>Guidance information for assessment</w:t>
            </w:r>
          </w:p>
        </w:tc>
        <w:tc>
          <w:tcPr>
            <w:tcW w:w="6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397A4"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7BACF102" w14:textId="77777777" w:rsidR="00D82289" w:rsidRDefault="00D82289">
      <w:pPr>
        <w:pStyle w:val="NoSpacing"/>
        <w:spacing w:line="360" w:lineRule="auto"/>
      </w:pPr>
    </w:p>
    <w:p w14:paraId="34A6D416" w14:textId="77777777" w:rsidR="00D82289" w:rsidRDefault="00D82289">
      <w:pPr>
        <w:pStyle w:val="NoSpacing"/>
        <w:spacing w:line="360" w:lineRule="auto"/>
        <w:rPr>
          <w:lang w:val="en-GB" w:eastAsia="en-GB"/>
        </w:rPr>
      </w:pPr>
    </w:p>
    <w:p w14:paraId="7F231B4B" w14:textId="77777777" w:rsidR="00D82289" w:rsidRDefault="00000000">
      <w:pPr>
        <w:tabs>
          <w:tab w:val="left" w:pos="360"/>
        </w:tabs>
        <w:spacing w:after="0" w:line="360" w:lineRule="auto"/>
        <w:rPr>
          <w:b/>
          <w:szCs w:val="24"/>
        </w:rPr>
      </w:pPr>
      <w:r>
        <w:rPr>
          <w:b/>
          <w:szCs w:val="24"/>
        </w:rPr>
        <w:t xml:space="preserve">                </w:t>
      </w:r>
    </w:p>
    <w:p w14:paraId="00DAFB25" w14:textId="77777777" w:rsidR="00D82289" w:rsidRDefault="00000000">
      <w:pPr>
        <w:spacing w:after="0" w:line="360" w:lineRule="auto"/>
        <w:rPr>
          <w:b/>
          <w:szCs w:val="24"/>
        </w:rPr>
      </w:pPr>
      <w:r>
        <w:rPr>
          <w:b/>
          <w:szCs w:val="24"/>
        </w:rPr>
        <w:br w:type="page"/>
      </w:r>
    </w:p>
    <w:p w14:paraId="6BE16752" w14:textId="77777777" w:rsidR="00D82289" w:rsidRDefault="00000000">
      <w:pPr>
        <w:tabs>
          <w:tab w:val="left" w:pos="360"/>
        </w:tabs>
        <w:spacing w:after="0" w:line="360" w:lineRule="auto"/>
        <w:jc w:val="center"/>
        <w:rPr>
          <w:b/>
          <w:szCs w:val="24"/>
        </w:rPr>
      </w:pPr>
      <w:bookmarkStart w:id="46" w:name="_Hlk164410810"/>
      <w:bookmarkStart w:id="47" w:name="_Toc10368"/>
      <w:r>
        <w:rPr>
          <w:rStyle w:val="Heading2Char"/>
        </w:rPr>
        <w:lastRenderedPageBreak/>
        <w:t>APPLY INORGANIC AND ORGANIC CHEMISTRY</w:t>
      </w:r>
      <w:bookmarkEnd w:id="46"/>
      <w:bookmarkEnd w:id="47"/>
    </w:p>
    <w:p w14:paraId="4145AD6D" w14:textId="77777777" w:rsidR="00D82289" w:rsidRDefault="00000000">
      <w:pPr>
        <w:suppressAutoHyphens/>
        <w:autoSpaceDN w:val="0"/>
        <w:spacing w:after="0" w:line="360" w:lineRule="auto"/>
        <w:textAlignment w:val="baseline"/>
        <w:rPr>
          <w:szCs w:val="24"/>
          <w:lang w:val="en-ZA" w:eastAsia="fr-FR"/>
        </w:rPr>
      </w:pPr>
      <w:r>
        <w:rPr>
          <w:b/>
          <w:szCs w:val="24"/>
        </w:rPr>
        <w:t xml:space="preserve">UNIT CODE: </w:t>
      </w:r>
      <w:bookmarkStart w:id="48" w:name="_Hlk185367650"/>
      <w:r>
        <w:rPr>
          <w:bCs/>
          <w:szCs w:val="24"/>
        </w:rPr>
        <w:t>0531 551 09A</w:t>
      </w:r>
      <w:bookmarkEnd w:id="48"/>
    </w:p>
    <w:p w14:paraId="291AFE8C" w14:textId="77777777" w:rsidR="00D82289" w:rsidRDefault="00000000">
      <w:pPr>
        <w:tabs>
          <w:tab w:val="left" w:pos="360"/>
        </w:tabs>
        <w:spacing w:after="0" w:line="360" w:lineRule="auto"/>
        <w:rPr>
          <w:b/>
          <w:szCs w:val="24"/>
        </w:rPr>
      </w:pPr>
      <w:r>
        <w:rPr>
          <w:b/>
          <w:szCs w:val="24"/>
        </w:rPr>
        <w:t xml:space="preserve">UNIT DESCRIPTION </w:t>
      </w:r>
    </w:p>
    <w:p w14:paraId="0BA4136F" w14:textId="77777777" w:rsidR="00D82289" w:rsidRDefault="00000000">
      <w:pPr>
        <w:tabs>
          <w:tab w:val="left" w:pos="360"/>
        </w:tabs>
        <w:spacing w:after="0" w:line="360" w:lineRule="auto"/>
        <w:jc w:val="both"/>
        <w:rPr>
          <w:bCs/>
          <w:szCs w:val="24"/>
        </w:rPr>
      </w:pPr>
      <w:bookmarkStart w:id="49" w:name="_Hlk164411781"/>
      <w:r>
        <w:rPr>
          <w:bCs/>
          <w:szCs w:val="24"/>
        </w:rPr>
        <w:t>This unit specifies the competencies required by an Animal Production Technologist Level 6 to apply inorganic and organic chemistry. It involves</w:t>
      </w:r>
      <w:bookmarkEnd w:id="49"/>
      <w:r>
        <w:rPr>
          <w:bCs/>
          <w:szCs w:val="24"/>
        </w:rPr>
        <w:t xml:space="preserve"> applying physical chemistry principles, inorganic and organic chemistry concepts.</w:t>
      </w:r>
    </w:p>
    <w:p w14:paraId="308A433F" w14:textId="77777777" w:rsidR="00D82289" w:rsidRDefault="00000000">
      <w:pPr>
        <w:tabs>
          <w:tab w:val="left" w:pos="360"/>
        </w:tabs>
        <w:spacing w:after="0" w:line="360" w:lineRule="auto"/>
        <w:rPr>
          <w:b/>
          <w:szCs w:val="24"/>
        </w:rPr>
      </w:pPr>
      <w:r>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2289" w14:paraId="0633158D" w14:textId="77777777">
        <w:tc>
          <w:tcPr>
            <w:tcW w:w="3114" w:type="dxa"/>
          </w:tcPr>
          <w:p w14:paraId="43428B06" w14:textId="77777777" w:rsidR="00D82289" w:rsidRDefault="00000000">
            <w:pPr>
              <w:tabs>
                <w:tab w:val="left" w:pos="360"/>
              </w:tabs>
              <w:spacing w:after="0" w:line="360" w:lineRule="auto"/>
              <w:rPr>
                <w:b/>
                <w:szCs w:val="24"/>
              </w:rPr>
            </w:pPr>
            <w:r>
              <w:rPr>
                <w:b/>
                <w:szCs w:val="24"/>
              </w:rPr>
              <w:t xml:space="preserve">ELEMENT </w:t>
            </w:r>
          </w:p>
          <w:p w14:paraId="6ADC356D" w14:textId="77777777" w:rsidR="00D82289" w:rsidRDefault="00000000">
            <w:pPr>
              <w:tabs>
                <w:tab w:val="left" w:pos="360"/>
              </w:tabs>
              <w:spacing w:after="0" w:line="360" w:lineRule="auto"/>
              <w:rPr>
                <w:szCs w:val="24"/>
              </w:rPr>
            </w:pPr>
            <w:r>
              <w:rPr>
                <w:szCs w:val="24"/>
              </w:rPr>
              <w:t>These describe the key outcomes which make up workplace functions</w:t>
            </w:r>
          </w:p>
        </w:tc>
        <w:tc>
          <w:tcPr>
            <w:tcW w:w="6462" w:type="dxa"/>
          </w:tcPr>
          <w:p w14:paraId="1CFA850B" w14:textId="77777777" w:rsidR="00D82289" w:rsidRDefault="00000000">
            <w:pPr>
              <w:tabs>
                <w:tab w:val="left" w:pos="360"/>
              </w:tabs>
              <w:spacing w:after="0" w:line="360" w:lineRule="auto"/>
              <w:rPr>
                <w:b/>
                <w:szCs w:val="24"/>
              </w:rPr>
            </w:pPr>
            <w:r>
              <w:rPr>
                <w:b/>
                <w:szCs w:val="24"/>
              </w:rPr>
              <w:t>PERFORMANCE CRITERIA</w:t>
            </w:r>
          </w:p>
          <w:p w14:paraId="51CEC6CB" w14:textId="77777777" w:rsidR="00D82289" w:rsidRDefault="00000000">
            <w:pPr>
              <w:tabs>
                <w:tab w:val="left" w:pos="360"/>
              </w:tabs>
              <w:spacing w:after="0" w:line="360" w:lineRule="auto"/>
              <w:rPr>
                <w:szCs w:val="24"/>
              </w:rPr>
            </w:pPr>
            <w:r>
              <w:rPr>
                <w:szCs w:val="24"/>
              </w:rPr>
              <w:t>These are assessable statements which specify the required level of performance for each of the elements</w:t>
            </w:r>
          </w:p>
          <w:p w14:paraId="04AD44BF" w14:textId="77777777" w:rsidR="00D82289" w:rsidRDefault="00000000">
            <w:pPr>
              <w:tabs>
                <w:tab w:val="left" w:pos="360"/>
              </w:tabs>
              <w:spacing w:after="0" w:line="360" w:lineRule="auto"/>
              <w:rPr>
                <w:b/>
                <w:i/>
                <w:szCs w:val="24"/>
              </w:rPr>
            </w:pPr>
            <w:r>
              <w:rPr>
                <w:b/>
                <w:i/>
                <w:szCs w:val="24"/>
              </w:rPr>
              <w:t>(Bold and italicized terms are elaborated in the range)</w:t>
            </w:r>
          </w:p>
        </w:tc>
      </w:tr>
      <w:tr w:rsidR="00D82289" w14:paraId="6D5F2CD4" w14:textId="77777777">
        <w:trPr>
          <w:trHeight w:val="2213"/>
        </w:trPr>
        <w:tc>
          <w:tcPr>
            <w:tcW w:w="3114" w:type="dxa"/>
          </w:tcPr>
          <w:p w14:paraId="70CE849B" w14:textId="77777777" w:rsidR="00D82289" w:rsidRDefault="00000000">
            <w:pPr>
              <w:pStyle w:val="ListParagraph"/>
              <w:numPr>
                <w:ilvl w:val="0"/>
                <w:numId w:val="127"/>
              </w:numPr>
              <w:rPr>
                <w:szCs w:val="24"/>
              </w:rPr>
            </w:pPr>
            <w:bookmarkStart w:id="50" w:name="_Hlk164410894"/>
            <w:r>
              <w:rPr>
                <w:szCs w:val="24"/>
              </w:rPr>
              <w:t>Apply physical chemistry principles</w:t>
            </w:r>
          </w:p>
        </w:tc>
        <w:tc>
          <w:tcPr>
            <w:tcW w:w="6462" w:type="dxa"/>
          </w:tcPr>
          <w:p w14:paraId="3DC22BF7" w14:textId="77777777" w:rsidR="00D82289" w:rsidRDefault="00000000">
            <w:pPr>
              <w:numPr>
                <w:ilvl w:val="0"/>
                <w:numId w:val="128"/>
              </w:numPr>
              <w:tabs>
                <w:tab w:val="left" w:pos="360"/>
              </w:tabs>
              <w:spacing w:after="0" w:line="360" w:lineRule="auto"/>
              <w:jc w:val="both"/>
              <w:rPr>
                <w:szCs w:val="24"/>
              </w:rPr>
            </w:pPr>
            <w:r>
              <w:rPr>
                <w:szCs w:val="24"/>
              </w:rPr>
              <w:t>Acid and bases properties are applied as per acid-base theory.</w:t>
            </w:r>
          </w:p>
          <w:p w14:paraId="5D1D6DBB" w14:textId="77777777" w:rsidR="00D82289" w:rsidRDefault="00000000">
            <w:pPr>
              <w:numPr>
                <w:ilvl w:val="0"/>
                <w:numId w:val="128"/>
              </w:numPr>
              <w:tabs>
                <w:tab w:val="left" w:pos="360"/>
              </w:tabs>
              <w:spacing w:after="0" w:line="360" w:lineRule="auto"/>
              <w:jc w:val="both"/>
              <w:rPr>
                <w:szCs w:val="24"/>
              </w:rPr>
            </w:pPr>
            <w:r>
              <w:rPr>
                <w:szCs w:val="24"/>
              </w:rPr>
              <w:t>Salt properties are applied as per salt solubility rules</w:t>
            </w:r>
          </w:p>
          <w:p w14:paraId="4D079851" w14:textId="77777777" w:rsidR="00D82289" w:rsidRDefault="00000000">
            <w:pPr>
              <w:numPr>
                <w:ilvl w:val="0"/>
                <w:numId w:val="128"/>
              </w:numPr>
              <w:tabs>
                <w:tab w:val="left" w:pos="360"/>
              </w:tabs>
              <w:spacing w:after="0" w:line="360" w:lineRule="auto"/>
              <w:jc w:val="both"/>
              <w:rPr>
                <w:szCs w:val="24"/>
              </w:rPr>
            </w:pPr>
            <w:r>
              <w:rPr>
                <w:szCs w:val="24"/>
              </w:rPr>
              <w:t>Ionic and chemical equilibrium properties are applied as per physical chemistry theory.</w:t>
            </w:r>
          </w:p>
          <w:p w14:paraId="376B3F28" w14:textId="77777777" w:rsidR="00D82289" w:rsidRDefault="00000000">
            <w:pPr>
              <w:numPr>
                <w:ilvl w:val="0"/>
                <w:numId w:val="128"/>
              </w:numPr>
              <w:tabs>
                <w:tab w:val="left" w:pos="360"/>
              </w:tabs>
              <w:spacing w:after="0" w:line="360" w:lineRule="auto"/>
              <w:jc w:val="both"/>
              <w:rPr>
                <w:szCs w:val="24"/>
              </w:rPr>
            </w:pPr>
            <w:r>
              <w:rPr>
                <w:szCs w:val="24"/>
              </w:rPr>
              <w:t>Reaction kinetics properties are applied as per physical chemistry theory.</w:t>
            </w:r>
          </w:p>
          <w:p w14:paraId="2862B24E" w14:textId="77777777" w:rsidR="00D82289" w:rsidRDefault="00000000">
            <w:pPr>
              <w:numPr>
                <w:ilvl w:val="0"/>
                <w:numId w:val="128"/>
              </w:numPr>
              <w:tabs>
                <w:tab w:val="left" w:pos="360"/>
              </w:tabs>
              <w:spacing w:after="0" w:line="360" w:lineRule="auto"/>
              <w:jc w:val="both"/>
              <w:rPr>
                <w:szCs w:val="24"/>
              </w:rPr>
            </w:pPr>
            <w:r>
              <w:rPr>
                <w:szCs w:val="24"/>
              </w:rPr>
              <w:t>Gas properties are applied as per kinetic theory of gases.</w:t>
            </w:r>
          </w:p>
        </w:tc>
      </w:tr>
      <w:tr w:rsidR="00D82289" w14:paraId="23871BBA" w14:textId="77777777">
        <w:trPr>
          <w:trHeight w:val="278"/>
        </w:trPr>
        <w:tc>
          <w:tcPr>
            <w:tcW w:w="3114" w:type="dxa"/>
          </w:tcPr>
          <w:p w14:paraId="7747C0B1" w14:textId="77777777" w:rsidR="00D82289" w:rsidRDefault="00000000">
            <w:pPr>
              <w:pStyle w:val="ListParagraph"/>
              <w:numPr>
                <w:ilvl w:val="0"/>
                <w:numId w:val="127"/>
              </w:numPr>
              <w:rPr>
                <w:szCs w:val="24"/>
              </w:rPr>
            </w:pPr>
            <w:r>
              <w:rPr>
                <w:szCs w:val="24"/>
              </w:rPr>
              <w:t>Apply inorganic chemistry concepts</w:t>
            </w:r>
          </w:p>
        </w:tc>
        <w:tc>
          <w:tcPr>
            <w:tcW w:w="6462" w:type="dxa"/>
          </w:tcPr>
          <w:p w14:paraId="16B833EC" w14:textId="77777777" w:rsidR="00D82289" w:rsidRDefault="00000000">
            <w:pPr>
              <w:numPr>
                <w:ilvl w:val="1"/>
                <w:numId w:val="129"/>
              </w:numPr>
              <w:tabs>
                <w:tab w:val="left" w:pos="360"/>
              </w:tabs>
              <w:spacing w:after="0" w:line="360" w:lineRule="auto"/>
              <w:ind w:left="606" w:hanging="567"/>
              <w:rPr>
                <w:szCs w:val="24"/>
              </w:rPr>
            </w:pPr>
            <w:r>
              <w:rPr>
                <w:szCs w:val="24"/>
              </w:rPr>
              <w:t>Knowledge of element is applied as per the periodic table.</w:t>
            </w:r>
          </w:p>
          <w:p w14:paraId="33ACB4AF" w14:textId="77777777" w:rsidR="00D82289" w:rsidRDefault="00000000">
            <w:pPr>
              <w:numPr>
                <w:ilvl w:val="1"/>
                <w:numId w:val="129"/>
              </w:numPr>
              <w:tabs>
                <w:tab w:val="left" w:pos="360"/>
              </w:tabs>
              <w:spacing w:after="0" w:line="360" w:lineRule="auto"/>
              <w:ind w:left="606" w:hanging="567"/>
              <w:rPr>
                <w:szCs w:val="24"/>
              </w:rPr>
            </w:pPr>
            <w:r>
              <w:rPr>
                <w:b/>
                <w:i/>
                <w:szCs w:val="24"/>
              </w:rPr>
              <w:t>Chemical bonds</w:t>
            </w:r>
            <w:r>
              <w:rPr>
                <w:szCs w:val="24"/>
              </w:rPr>
              <w:t xml:space="preserve"> are determined according to Valence Shell Electron Pair Repulsion (VSEPR) theory.</w:t>
            </w:r>
          </w:p>
          <w:p w14:paraId="039C7026" w14:textId="77777777" w:rsidR="00D82289" w:rsidRDefault="00000000">
            <w:pPr>
              <w:numPr>
                <w:ilvl w:val="1"/>
                <w:numId w:val="129"/>
              </w:numPr>
              <w:tabs>
                <w:tab w:val="left" w:pos="360"/>
              </w:tabs>
              <w:spacing w:after="0" w:line="360" w:lineRule="auto"/>
              <w:ind w:left="606" w:hanging="567"/>
              <w:rPr>
                <w:szCs w:val="24"/>
              </w:rPr>
            </w:pPr>
            <w:r>
              <w:rPr>
                <w:szCs w:val="24"/>
              </w:rPr>
              <w:t>Inorganic salts are tested as per solubility rules</w:t>
            </w:r>
          </w:p>
        </w:tc>
      </w:tr>
      <w:tr w:rsidR="00D82289" w14:paraId="56DA3BB3" w14:textId="77777777">
        <w:trPr>
          <w:trHeight w:val="278"/>
        </w:trPr>
        <w:tc>
          <w:tcPr>
            <w:tcW w:w="3114" w:type="dxa"/>
          </w:tcPr>
          <w:p w14:paraId="113F71B6" w14:textId="77777777" w:rsidR="00D82289" w:rsidRDefault="00000000">
            <w:pPr>
              <w:pStyle w:val="ListParagraph"/>
              <w:numPr>
                <w:ilvl w:val="0"/>
                <w:numId w:val="127"/>
              </w:numPr>
              <w:rPr>
                <w:szCs w:val="24"/>
              </w:rPr>
            </w:pPr>
            <w:r>
              <w:rPr>
                <w:szCs w:val="24"/>
              </w:rPr>
              <w:t>Apply organic chemistry concepts</w:t>
            </w:r>
          </w:p>
        </w:tc>
        <w:tc>
          <w:tcPr>
            <w:tcW w:w="6462" w:type="dxa"/>
          </w:tcPr>
          <w:p w14:paraId="49F9FD00" w14:textId="77777777" w:rsidR="00D82289" w:rsidRDefault="00000000">
            <w:pPr>
              <w:numPr>
                <w:ilvl w:val="1"/>
                <w:numId w:val="130"/>
              </w:numPr>
              <w:tabs>
                <w:tab w:val="left" w:pos="360"/>
              </w:tabs>
              <w:spacing w:after="0" w:line="360" w:lineRule="auto"/>
              <w:rPr>
                <w:szCs w:val="24"/>
              </w:rPr>
            </w:pPr>
            <w:r>
              <w:rPr>
                <w:b/>
                <w:i/>
                <w:szCs w:val="24"/>
              </w:rPr>
              <w:t>Organic compounds classes</w:t>
            </w:r>
            <w:r>
              <w:rPr>
                <w:szCs w:val="24"/>
              </w:rPr>
              <w:t xml:space="preserve"> are used according to International Union of Pure and Applied Chemistry (IUPAC) rules.</w:t>
            </w:r>
          </w:p>
          <w:p w14:paraId="166BD772" w14:textId="77777777" w:rsidR="00D82289" w:rsidRDefault="00000000">
            <w:pPr>
              <w:numPr>
                <w:ilvl w:val="1"/>
                <w:numId w:val="130"/>
              </w:numPr>
              <w:tabs>
                <w:tab w:val="left" w:pos="360"/>
              </w:tabs>
              <w:spacing w:after="0" w:line="360" w:lineRule="auto"/>
              <w:rPr>
                <w:szCs w:val="24"/>
              </w:rPr>
            </w:pPr>
            <w:r>
              <w:rPr>
                <w:b/>
                <w:bCs/>
                <w:i/>
                <w:iCs/>
                <w:kern w:val="0"/>
                <w:szCs w:val="24"/>
              </w:rPr>
              <w:t>Physical properties</w:t>
            </w:r>
            <w:r>
              <w:rPr>
                <w:kern w:val="0"/>
                <w:szCs w:val="24"/>
              </w:rPr>
              <w:t xml:space="preserve"> of organic compounds are applied as per IUPAC rules.</w:t>
            </w:r>
          </w:p>
          <w:p w14:paraId="42350036" w14:textId="77777777" w:rsidR="00D82289" w:rsidRDefault="00000000">
            <w:pPr>
              <w:numPr>
                <w:ilvl w:val="1"/>
                <w:numId w:val="130"/>
              </w:numPr>
              <w:tabs>
                <w:tab w:val="left" w:pos="360"/>
              </w:tabs>
              <w:spacing w:after="0" w:line="360" w:lineRule="auto"/>
              <w:rPr>
                <w:szCs w:val="24"/>
              </w:rPr>
            </w:pPr>
            <w:r>
              <w:rPr>
                <w:b/>
                <w:bCs/>
                <w:i/>
                <w:iCs/>
                <w:szCs w:val="24"/>
              </w:rPr>
              <w:t>Chemical properties</w:t>
            </w:r>
            <w:r>
              <w:rPr>
                <w:szCs w:val="24"/>
              </w:rPr>
              <w:t xml:space="preserve"> organic compounds are applied as per IUPAC rules.</w:t>
            </w:r>
          </w:p>
          <w:p w14:paraId="0656029E" w14:textId="77777777" w:rsidR="00D82289" w:rsidRDefault="00000000">
            <w:pPr>
              <w:numPr>
                <w:ilvl w:val="1"/>
                <w:numId w:val="130"/>
              </w:numPr>
              <w:tabs>
                <w:tab w:val="left" w:pos="360"/>
              </w:tabs>
              <w:spacing w:after="0" w:line="360" w:lineRule="auto"/>
              <w:ind w:left="485" w:hanging="485"/>
              <w:rPr>
                <w:szCs w:val="24"/>
              </w:rPr>
            </w:pPr>
            <w:r>
              <w:rPr>
                <w:szCs w:val="24"/>
              </w:rPr>
              <w:t>Synthesized compounds are purified as per or laboratory manual</w:t>
            </w:r>
          </w:p>
          <w:p w14:paraId="2CAF2990" w14:textId="77777777" w:rsidR="00D82289" w:rsidRDefault="00000000">
            <w:pPr>
              <w:numPr>
                <w:ilvl w:val="1"/>
                <w:numId w:val="130"/>
              </w:numPr>
              <w:tabs>
                <w:tab w:val="left" w:pos="360"/>
              </w:tabs>
              <w:spacing w:after="0" w:line="360" w:lineRule="auto"/>
              <w:ind w:left="485" w:hanging="485"/>
              <w:rPr>
                <w:szCs w:val="24"/>
              </w:rPr>
            </w:pPr>
            <w:r>
              <w:rPr>
                <w:szCs w:val="24"/>
              </w:rPr>
              <w:t>Purified compounds are used as per organic laboratory manual</w:t>
            </w:r>
          </w:p>
        </w:tc>
      </w:tr>
      <w:bookmarkEnd w:id="50"/>
    </w:tbl>
    <w:p w14:paraId="0D311952" w14:textId="77777777" w:rsidR="00D82289" w:rsidRDefault="00D82289">
      <w:pPr>
        <w:tabs>
          <w:tab w:val="left" w:pos="360"/>
        </w:tabs>
        <w:spacing w:after="0" w:line="360" w:lineRule="auto"/>
        <w:rPr>
          <w:b/>
          <w:szCs w:val="24"/>
        </w:rPr>
      </w:pPr>
    </w:p>
    <w:p w14:paraId="2FA529B8" w14:textId="77777777" w:rsidR="00D82289" w:rsidRDefault="00000000">
      <w:pPr>
        <w:tabs>
          <w:tab w:val="left" w:pos="360"/>
        </w:tabs>
        <w:spacing w:after="0" w:line="360" w:lineRule="auto"/>
        <w:rPr>
          <w:b/>
          <w:szCs w:val="24"/>
        </w:rPr>
      </w:pPr>
      <w:r>
        <w:rPr>
          <w:b/>
          <w:szCs w:val="24"/>
        </w:rPr>
        <w:t xml:space="preserve">RANGE </w:t>
      </w:r>
    </w:p>
    <w:p w14:paraId="6E3E43E5" w14:textId="77777777" w:rsidR="00D82289" w:rsidRDefault="00000000">
      <w:pPr>
        <w:tabs>
          <w:tab w:val="left" w:pos="360"/>
        </w:tabs>
        <w:spacing w:after="0"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D82289" w14:paraId="5598E6B5" w14:textId="77777777">
        <w:trPr>
          <w:trHeight w:val="143"/>
        </w:trPr>
        <w:tc>
          <w:tcPr>
            <w:tcW w:w="2198" w:type="pct"/>
          </w:tcPr>
          <w:p w14:paraId="65BF900A" w14:textId="77777777" w:rsidR="00D82289" w:rsidRDefault="00000000">
            <w:pPr>
              <w:tabs>
                <w:tab w:val="left" w:pos="360"/>
              </w:tabs>
              <w:spacing w:after="0" w:line="360" w:lineRule="auto"/>
              <w:rPr>
                <w:b/>
                <w:szCs w:val="24"/>
              </w:rPr>
            </w:pPr>
            <w:r>
              <w:rPr>
                <w:b/>
                <w:szCs w:val="24"/>
              </w:rPr>
              <w:t xml:space="preserve">Variable </w:t>
            </w:r>
          </w:p>
        </w:tc>
        <w:tc>
          <w:tcPr>
            <w:tcW w:w="2802" w:type="pct"/>
          </w:tcPr>
          <w:p w14:paraId="0105C666" w14:textId="77777777" w:rsidR="00D82289" w:rsidRDefault="00000000">
            <w:pPr>
              <w:tabs>
                <w:tab w:val="left" w:pos="360"/>
              </w:tabs>
              <w:spacing w:after="0" w:line="360" w:lineRule="auto"/>
              <w:rPr>
                <w:b/>
                <w:szCs w:val="24"/>
              </w:rPr>
            </w:pPr>
            <w:r>
              <w:rPr>
                <w:b/>
                <w:szCs w:val="24"/>
              </w:rPr>
              <w:t xml:space="preserve">Range </w:t>
            </w:r>
          </w:p>
        </w:tc>
      </w:tr>
      <w:tr w:rsidR="00D82289" w14:paraId="6FF6EAA4" w14:textId="77777777">
        <w:trPr>
          <w:trHeight w:val="737"/>
        </w:trPr>
        <w:tc>
          <w:tcPr>
            <w:tcW w:w="2198" w:type="pct"/>
          </w:tcPr>
          <w:p w14:paraId="65D79BAC" w14:textId="77777777" w:rsidR="00D82289" w:rsidRDefault="00000000">
            <w:pPr>
              <w:tabs>
                <w:tab w:val="left" w:pos="360"/>
              </w:tabs>
              <w:spacing w:after="0" w:line="360" w:lineRule="auto"/>
              <w:rPr>
                <w:color w:val="FF0000"/>
                <w:szCs w:val="24"/>
              </w:rPr>
            </w:pPr>
            <w:r>
              <w:rPr>
                <w:color w:val="000000" w:themeColor="text1"/>
                <w:szCs w:val="24"/>
              </w:rPr>
              <w:t>1.</w:t>
            </w:r>
            <w:r>
              <w:rPr>
                <w:szCs w:val="24"/>
              </w:rPr>
              <w:t xml:space="preserve"> Chemical bonds</w:t>
            </w:r>
            <w:r>
              <w:rPr>
                <w:color w:val="000000" w:themeColor="text1"/>
                <w:szCs w:val="24"/>
              </w:rPr>
              <w:t xml:space="preserve"> </w:t>
            </w:r>
            <w:r>
              <w:rPr>
                <w:szCs w:val="24"/>
              </w:rPr>
              <w:t>may include but are not limited to:</w:t>
            </w:r>
          </w:p>
        </w:tc>
        <w:tc>
          <w:tcPr>
            <w:tcW w:w="2802" w:type="pct"/>
          </w:tcPr>
          <w:p w14:paraId="1B7C0CB3"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Ionic bonds</w:t>
            </w:r>
          </w:p>
          <w:p w14:paraId="00FFE222"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Covalent bonds</w:t>
            </w:r>
          </w:p>
          <w:p w14:paraId="7392E12E"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Metallic bonds</w:t>
            </w:r>
          </w:p>
          <w:p w14:paraId="64D58FB4" w14:textId="77777777" w:rsidR="00D82289" w:rsidRDefault="00000000">
            <w:pPr>
              <w:numPr>
                <w:ilvl w:val="0"/>
                <w:numId w:val="131"/>
              </w:numPr>
              <w:tabs>
                <w:tab w:val="left" w:pos="360"/>
              </w:tabs>
              <w:spacing w:after="0" w:line="360" w:lineRule="auto"/>
              <w:contextualSpacing/>
              <w:rPr>
                <w:kern w:val="0"/>
                <w:szCs w:val="24"/>
                <w:lang w:val="en-GB"/>
              </w:rPr>
            </w:pPr>
            <w:r>
              <w:rPr>
                <w:kern w:val="0"/>
                <w:szCs w:val="24"/>
                <w:lang w:val="en-GB"/>
              </w:rPr>
              <w:t>Hydrogen bonds</w:t>
            </w:r>
          </w:p>
        </w:tc>
      </w:tr>
      <w:tr w:rsidR="00D82289" w14:paraId="49546F47" w14:textId="77777777">
        <w:trPr>
          <w:trHeight w:val="70"/>
        </w:trPr>
        <w:tc>
          <w:tcPr>
            <w:tcW w:w="2198" w:type="pct"/>
          </w:tcPr>
          <w:p w14:paraId="6E949840" w14:textId="77777777" w:rsidR="00D82289" w:rsidRDefault="00000000">
            <w:pPr>
              <w:tabs>
                <w:tab w:val="left" w:pos="360"/>
              </w:tabs>
              <w:spacing w:after="0" w:line="360" w:lineRule="auto"/>
              <w:rPr>
                <w:szCs w:val="24"/>
              </w:rPr>
            </w:pPr>
            <w:r>
              <w:rPr>
                <w:szCs w:val="24"/>
              </w:rPr>
              <w:t>2. Organic compounds classes may include but are not limited to:</w:t>
            </w:r>
          </w:p>
        </w:tc>
        <w:tc>
          <w:tcPr>
            <w:tcW w:w="2802" w:type="pct"/>
          </w:tcPr>
          <w:p w14:paraId="55A1C70F"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Carbohydrates</w:t>
            </w:r>
          </w:p>
          <w:p w14:paraId="3A5E755F"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Proteins</w:t>
            </w:r>
          </w:p>
          <w:p w14:paraId="54C99F11"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Lipids</w:t>
            </w:r>
          </w:p>
          <w:p w14:paraId="55E83C0C" w14:textId="77777777" w:rsidR="00D82289" w:rsidRDefault="00000000">
            <w:pPr>
              <w:numPr>
                <w:ilvl w:val="0"/>
                <w:numId w:val="131"/>
              </w:numPr>
              <w:tabs>
                <w:tab w:val="left" w:pos="360"/>
              </w:tabs>
              <w:spacing w:after="0" w:line="360" w:lineRule="auto"/>
              <w:contextualSpacing/>
              <w:rPr>
                <w:kern w:val="0"/>
                <w:szCs w:val="24"/>
                <w:lang w:val="en-GB"/>
              </w:rPr>
            </w:pPr>
            <w:r>
              <w:rPr>
                <w:kern w:val="0"/>
                <w:szCs w:val="24"/>
                <w:lang w:val="en-GB"/>
              </w:rPr>
              <w:t>Hydrocarbons</w:t>
            </w:r>
          </w:p>
        </w:tc>
      </w:tr>
      <w:tr w:rsidR="00D82289" w14:paraId="77159C61" w14:textId="77777777">
        <w:trPr>
          <w:trHeight w:val="70"/>
        </w:trPr>
        <w:tc>
          <w:tcPr>
            <w:tcW w:w="2198" w:type="pct"/>
          </w:tcPr>
          <w:p w14:paraId="473DC53E" w14:textId="77777777" w:rsidR="00D82289" w:rsidRDefault="00000000">
            <w:pPr>
              <w:tabs>
                <w:tab w:val="left" w:pos="360"/>
              </w:tabs>
              <w:spacing w:after="0" w:line="360" w:lineRule="auto"/>
              <w:rPr>
                <w:szCs w:val="24"/>
              </w:rPr>
            </w:pPr>
            <w:r>
              <w:rPr>
                <w:bCs/>
                <w:iCs/>
                <w:kern w:val="0"/>
                <w:szCs w:val="24"/>
              </w:rPr>
              <w:t xml:space="preserve">3.Physical properties </w:t>
            </w:r>
            <w:r>
              <w:rPr>
                <w:szCs w:val="24"/>
              </w:rPr>
              <w:t>may include but are not limited to:</w:t>
            </w:r>
          </w:p>
        </w:tc>
        <w:tc>
          <w:tcPr>
            <w:tcW w:w="2802" w:type="pct"/>
          </w:tcPr>
          <w:p w14:paraId="27C4BC2F"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 xml:space="preserve">Colour </w:t>
            </w:r>
          </w:p>
          <w:p w14:paraId="417416B0"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Hardness</w:t>
            </w:r>
          </w:p>
          <w:p w14:paraId="1D973FF2"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Mass</w:t>
            </w:r>
          </w:p>
          <w:p w14:paraId="4E7CF0DE"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Solubility</w:t>
            </w:r>
          </w:p>
          <w:p w14:paraId="2A315934"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Density</w:t>
            </w:r>
          </w:p>
          <w:p w14:paraId="4237F097" w14:textId="77777777" w:rsidR="00D82289" w:rsidRDefault="00000000">
            <w:pPr>
              <w:numPr>
                <w:ilvl w:val="0"/>
                <w:numId w:val="131"/>
              </w:numPr>
              <w:tabs>
                <w:tab w:val="left" w:pos="360"/>
              </w:tabs>
              <w:spacing w:after="0" w:line="360" w:lineRule="auto"/>
              <w:contextualSpacing/>
              <w:rPr>
                <w:kern w:val="0"/>
                <w:szCs w:val="24"/>
                <w:lang w:val="en-GB"/>
              </w:rPr>
            </w:pPr>
            <w:r>
              <w:rPr>
                <w:kern w:val="0"/>
                <w:szCs w:val="24"/>
                <w:lang w:val="en-GB"/>
              </w:rPr>
              <w:t>Melting point</w:t>
            </w:r>
          </w:p>
        </w:tc>
      </w:tr>
      <w:tr w:rsidR="00D82289" w14:paraId="71185A99" w14:textId="77777777">
        <w:trPr>
          <w:trHeight w:val="70"/>
        </w:trPr>
        <w:tc>
          <w:tcPr>
            <w:tcW w:w="2198" w:type="pct"/>
          </w:tcPr>
          <w:p w14:paraId="131D390A" w14:textId="77777777" w:rsidR="00D82289" w:rsidRDefault="00000000">
            <w:pPr>
              <w:tabs>
                <w:tab w:val="left" w:pos="360"/>
              </w:tabs>
              <w:spacing w:after="0" w:line="360" w:lineRule="auto"/>
              <w:rPr>
                <w:szCs w:val="24"/>
              </w:rPr>
            </w:pPr>
            <w:r>
              <w:rPr>
                <w:bCs/>
                <w:iCs/>
                <w:szCs w:val="24"/>
              </w:rPr>
              <w:t>4.Chemical properties</w:t>
            </w:r>
            <w:r>
              <w:rPr>
                <w:szCs w:val="24"/>
              </w:rPr>
              <w:t xml:space="preserve"> may include but are not limited to:</w:t>
            </w:r>
          </w:p>
        </w:tc>
        <w:tc>
          <w:tcPr>
            <w:tcW w:w="2802" w:type="pct"/>
          </w:tcPr>
          <w:p w14:paraId="6321FB97"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pH</w:t>
            </w:r>
          </w:p>
          <w:p w14:paraId="29BDAA38"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Chemical stability</w:t>
            </w:r>
          </w:p>
          <w:p w14:paraId="6C38026E"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Radioactivity</w:t>
            </w:r>
          </w:p>
          <w:p w14:paraId="3BC218DE" w14:textId="77777777" w:rsidR="00D82289" w:rsidRDefault="00000000">
            <w:pPr>
              <w:numPr>
                <w:ilvl w:val="0"/>
                <w:numId w:val="131"/>
              </w:numPr>
              <w:tabs>
                <w:tab w:val="left" w:pos="360"/>
              </w:tabs>
              <w:spacing w:after="0" w:line="360" w:lineRule="auto"/>
              <w:contextualSpacing/>
              <w:rPr>
                <w:rFonts w:eastAsia="Calibri"/>
                <w:kern w:val="0"/>
                <w:szCs w:val="24"/>
                <w:lang w:val="en-GB"/>
              </w:rPr>
            </w:pPr>
            <w:r>
              <w:rPr>
                <w:rFonts w:eastAsia="Calibri"/>
                <w:kern w:val="0"/>
                <w:szCs w:val="24"/>
                <w:lang w:val="en-GB"/>
              </w:rPr>
              <w:t>Flammability</w:t>
            </w:r>
          </w:p>
          <w:p w14:paraId="2040CD80" w14:textId="77777777" w:rsidR="00D82289" w:rsidRDefault="00000000">
            <w:pPr>
              <w:numPr>
                <w:ilvl w:val="0"/>
                <w:numId w:val="131"/>
              </w:numPr>
              <w:tabs>
                <w:tab w:val="left" w:pos="360"/>
              </w:tabs>
              <w:spacing w:after="0" w:line="360" w:lineRule="auto"/>
              <w:contextualSpacing/>
              <w:rPr>
                <w:kern w:val="0"/>
                <w:szCs w:val="24"/>
                <w:lang w:val="en-GB"/>
              </w:rPr>
            </w:pPr>
            <w:r>
              <w:rPr>
                <w:kern w:val="0"/>
                <w:szCs w:val="24"/>
                <w:lang w:val="en-GB"/>
              </w:rPr>
              <w:t>Heat of combustion</w:t>
            </w:r>
          </w:p>
        </w:tc>
      </w:tr>
    </w:tbl>
    <w:p w14:paraId="4E589B23" w14:textId="77777777" w:rsidR="00D82289" w:rsidRDefault="00D82289">
      <w:pPr>
        <w:tabs>
          <w:tab w:val="left" w:pos="360"/>
        </w:tabs>
        <w:spacing w:after="0" w:line="360" w:lineRule="auto"/>
        <w:rPr>
          <w:b/>
          <w:szCs w:val="24"/>
        </w:rPr>
      </w:pPr>
    </w:p>
    <w:p w14:paraId="38447BC9" w14:textId="77777777" w:rsidR="00D82289" w:rsidRDefault="00000000">
      <w:pPr>
        <w:tabs>
          <w:tab w:val="left" w:pos="360"/>
        </w:tabs>
        <w:spacing w:after="0" w:line="360" w:lineRule="auto"/>
        <w:rPr>
          <w:b/>
          <w:szCs w:val="24"/>
        </w:rPr>
      </w:pPr>
      <w:r>
        <w:rPr>
          <w:b/>
          <w:szCs w:val="24"/>
        </w:rPr>
        <w:t xml:space="preserve">REQUIRED KNOWLEDGE AND SKILLS </w:t>
      </w:r>
    </w:p>
    <w:p w14:paraId="364DA157" w14:textId="77777777" w:rsidR="00D82289" w:rsidRDefault="00000000">
      <w:pPr>
        <w:tabs>
          <w:tab w:val="left" w:pos="360"/>
        </w:tabs>
        <w:spacing w:after="0" w:line="360" w:lineRule="auto"/>
        <w:rPr>
          <w:szCs w:val="24"/>
        </w:rPr>
      </w:pPr>
      <w:r>
        <w:rPr>
          <w:szCs w:val="24"/>
        </w:rPr>
        <w:t xml:space="preserve">This section describes the knowledge and skills required for this unit of competency. </w:t>
      </w:r>
    </w:p>
    <w:p w14:paraId="5B335FD8" w14:textId="77777777" w:rsidR="00D82289" w:rsidRDefault="00000000">
      <w:pPr>
        <w:tabs>
          <w:tab w:val="left" w:pos="360"/>
        </w:tabs>
        <w:spacing w:after="0" w:line="360" w:lineRule="auto"/>
        <w:rPr>
          <w:bCs/>
          <w:szCs w:val="24"/>
        </w:rPr>
      </w:pPr>
      <w:r>
        <w:rPr>
          <w:bCs/>
          <w:szCs w:val="24"/>
        </w:rPr>
        <w:t>Required knowledge</w:t>
      </w:r>
    </w:p>
    <w:p w14:paraId="5CF0C81E" w14:textId="77777777" w:rsidR="00D82289" w:rsidRDefault="00000000">
      <w:pPr>
        <w:tabs>
          <w:tab w:val="left" w:pos="360"/>
        </w:tabs>
        <w:spacing w:after="0" w:line="360" w:lineRule="auto"/>
        <w:rPr>
          <w:szCs w:val="24"/>
        </w:rPr>
      </w:pPr>
      <w:r>
        <w:rPr>
          <w:szCs w:val="24"/>
        </w:rPr>
        <w:t xml:space="preserve">The individual needs to demonstrate knowledge of: </w:t>
      </w:r>
    </w:p>
    <w:p w14:paraId="1C3A2142"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bookmarkStart w:id="51" w:name="_Hlk164412398"/>
      <w:r>
        <w:rPr>
          <w:rFonts w:eastAsia="Calibri"/>
          <w:bCs/>
          <w:kern w:val="0"/>
          <w:szCs w:val="24"/>
          <w:lang w:val="en-GB"/>
        </w:rPr>
        <w:t xml:space="preserve">Periodic table </w:t>
      </w:r>
    </w:p>
    <w:p w14:paraId="7D1AAC33"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Hydrocarbons </w:t>
      </w:r>
    </w:p>
    <w:p w14:paraId="034D2ED2"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Chemical reaction </w:t>
      </w:r>
    </w:p>
    <w:p w14:paraId="4309DF5E"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lastRenderedPageBreak/>
        <w:t xml:space="preserve">Laboratory safety </w:t>
      </w:r>
    </w:p>
    <w:p w14:paraId="6CCAF203"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Laboratory apparatus </w:t>
      </w:r>
    </w:p>
    <w:p w14:paraId="40B35E44"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Laboratory rules and regulation </w:t>
      </w:r>
    </w:p>
    <w:p w14:paraId="3C34363D" w14:textId="77777777" w:rsidR="00D82289" w:rsidRDefault="00D82289">
      <w:pPr>
        <w:tabs>
          <w:tab w:val="left" w:pos="360"/>
        </w:tabs>
        <w:spacing w:after="0" w:line="360" w:lineRule="auto"/>
        <w:rPr>
          <w:b/>
          <w:szCs w:val="24"/>
        </w:rPr>
      </w:pPr>
    </w:p>
    <w:p w14:paraId="3A118C57" w14:textId="77777777" w:rsidR="00D82289" w:rsidRDefault="00000000">
      <w:pPr>
        <w:tabs>
          <w:tab w:val="left" w:pos="360"/>
        </w:tabs>
        <w:spacing w:after="0" w:line="360" w:lineRule="auto"/>
        <w:rPr>
          <w:szCs w:val="24"/>
        </w:rPr>
      </w:pPr>
      <w:r>
        <w:rPr>
          <w:b/>
          <w:szCs w:val="24"/>
        </w:rPr>
        <w:t>Required skills</w:t>
      </w:r>
      <w:r>
        <w:rPr>
          <w:szCs w:val="24"/>
        </w:rPr>
        <w:t xml:space="preserve"> </w:t>
      </w:r>
    </w:p>
    <w:p w14:paraId="4E41B8B3" w14:textId="77777777" w:rsidR="00D82289" w:rsidRDefault="00000000">
      <w:pPr>
        <w:tabs>
          <w:tab w:val="left" w:pos="360"/>
        </w:tabs>
        <w:spacing w:after="0" w:line="360" w:lineRule="auto"/>
        <w:rPr>
          <w:szCs w:val="24"/>
        </w:rPr>
      </w:pPr>
      <w:r>
        <w:rPr>
          <w:szCs w:val="24"/>
        </w:rPr>
        <w:t xml:space="preserve">The individual needs to demonstrate the following skills: </w:t>
      </w:r>
    </w:p>
    <w:p w14:paraId="4A5795BA" w14:textId="77777777" w:rsidR="00D82289" w:rsidRDefault="00000000">
      <w:pPr>
        <w:numPr>
          <w:ilvl w:val="0"/>
          <w:numId w:val="133"/>
        </w:numPr>
        <w:tabs>
          <w:tab w:val="left" w:pos="360"/>
        </w:tabs>
        <w:spacing w:after="0" w:line="360" w:lineRule="auto"/>
        <w:rPr>
          <w:szCs w:val="24"/>
        </w:rPr>
      </w:pPr>
      <w:r>
        <w:rPr>
          <w:szCs w:val="24"/>
        </w:rPr>
        <w:t xml:space="preserve">Observation </w:t>
      </w:r>
    </w:p>
    <w:p w14:paraId="1D17CD39" w14:textId="77777777" w:rsidR="00D82289" w:rsidRDefault="00000000">
      <w:pPr>
        <w:numPr>
          <w:ilvl w:val="0"/>
          <w:numId w:val="133"/>
        </w:numPr>
        <w:tabs>
          <w:tab w:val="left" w:pos="360"/>
        </w:tabs>
        <w:spacing w:after="0" w:line="360" w:lineRule="auto"/>
        <w:rPr>
          <w:szCs w:val="24"/>
        </w:rPr>
      </w:pPr>
      <w:r>
        <w:rPr>
          <w:szCs w:val="24"/>
        </w:rPr>
        <w:t>Analytical</w:t>
      </w:r>
    </w:p>
    <w:p w14:paraId="3528D694" w14:textId="77777777" w:rsidR="00D82289" w:rsidRDefault="00000000">
      <w:pPr>
        <w:numPr>
          <w:ilvl w:val="0"/>
          <w:numId w:val="133"/>
        </w:numPr>
        <w:tabs>
          <w:tab w:val="left" w:pos="360"/>
        </w:tabs>
        <w:spacing w:after="0" w:line="360" w:lineRule="auto"/>
        <w:rPr>
          <w:szCs w:val="24"/>
        </w:rPr>
      </w:pPr>
      <w:r>
        <w:rPr>
          <w:szCs w:val="24"/>
        </w:rPr>
        <w:t>Critical thinking</w:t>
      </w:r>
    </w:p>
    <w:p w14:paraId="7ABCC18E" w14:textId="77777777" w:rsidR="00D82289" w:rsidRDefault="00000000">
      <w:pPr>
        <w:numPr>
          <w:ilvl w:val="0"/>
          <w:numId w:val="133"/>
        </w:numPr>
        <w:tabs>
          <w:tab w:val="left" w:pos="360"/>
        </w:tabs>
        <w:spacing w:after="0" w:line="360" w:lineRule="auto"/>
        <w:rPr>
          <w:szCs w:val="24"/>
        </w:rPr>
      </w:pPr>
      <w:r>
        <w:rPr>
          <w:szCs w:val="24"/>
        </w:rPr>
        <w:t>Writing</w:t>
      </w:r>
    </w:p>
    <w:p w14:paraId="365A63F7" w14:textId="77777777" w:rsidR="00D82289" w:rsidRDefault="00000000">
      <w:pPr>
        <w:numPr>
          <w:ilvl w:val="0"/>
          <w:numId w:val="133"/>
        </w:numPr>
        <w:tabs>
          <w:tab w:val="left" w:pos="360"/>
        </w:tabs>
        <w:spacing w:after="0" w:line="360" w:lineRule="auto"/>
        <w:rPr>
          <w:szCs w:val="24"/>
        </w:rPr>
      </w:pPr>
      <w:r>
        <w:rPr>
          <w:szCs w:val="24"/>
        </w:rPr>
        <w:t>Active listening</w:t>
      </w:r>
    </w:p>
    <w:p w14:paraId="44B9CC7A" w14:textId="77777777" w:rsidR="00D82289" w:rsidRDefault="00000000">
      <w:pPr>
        <w:numPr>
          <w:ilvl w:val="0"/>
          <w:numId w:val="133"/>
        </w:numPr>
        <w:tabs>
          <w:tab w:val="left" w:pos="360"/>
        </w:tabs>
        <w:spacing w:after="0" w:line="360" w:lineRule="auto"/>
        <w:rPr>
          <w:szCs w:val="24"/>
        </w:rPr>
      </w:pPr>
      <w:r>
        <w:rPr>
          <w:szCs w:val="24"/>
        </w:rPr>
        <w:t>Problem solving</w:t>
      </w:r>
    </w:p>
    <w:bookmarkEnd w:id="51"/>
    <w:p w14:paraId="26E644AE" w14:textId="77777777" w:rsidR="00D82289" w:rsidRDefault="00D82289">
      <w:pPr>
        <w:tabs>
          <w:tab w:val="left" w:pos="360"/>
        </w:tabs>
        <w:spacing w:after="0" w:line="360" w:lineRule="auto"/>
        <w:rPr>
          <w:b/>
          <w:szCs w:val="24"/>
        </w:rPr>
      </w:pPr>
    </w:p>
    <w:p w14:paraId="6AE59150" w14:textId="77777777" w:rsidR="00D82289" w:rsidRDefault="00000000">
      <w:pPr>
        <w:tabs>
          <w:tab w:val="left" w:pos="360"/>
        </w:tabs>
        <w:spacing w:after="0" w:line="360" w:lineRule="auto"/>
        <w:rPr>
          <w:b/>
          <w:szCs w:val="24"/>
        </w:rPr>
      </w:pPr>
      <w:r>
        <w:rPr>
          <w:b/>
          <w:szCs w:val="24"/>
        </w:rPr>
        <w:t>EVIDENCE GUIDE</w:t>
      </w:r>
    </w:p>
    <w:p w14:paraId="04049C8F" w14:textId="77777777" w:rsidR="00D82289" w:rsidRDefault="00000000">
      <w:pPr>
        <w:tabs>
          <w:tab w:val="left" w:pos="360"/>
        </w:tabs>
        <w:spacing w:after="0" w:line="360" w:lineRule="auto"/>
        <w:rPr>
          <w:szCs w:val="24"/>
        </w:rPr>
      </w:pPr>
      <w:r>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D82289" w14:paraId="477CB964" w14:textId="77777777">
        <w:trPr>
          <w:trHeight w:val="3590"/>
        </w:trPr>
        <w:tc>
          <w:tcPr>
            <w:tcW w:w="2695" w:type="dxa"/>
          </w:tcPr>
          <w:p w14:paraId="3FF6BC0B" w14:textId="77777777" w:rsidR="00D82289" w:rsidRDefault="00000000">
            <w:pPr>
              <w:pStyle w:val="ListParagraph"/>
              <w:numPr>
                <w:ilvl w:val="0"/>
                <w:numId w:val="134"/>
              </w:numPr>
              <w:rPr>
                <w:szCs w:val="24"/>
              </w:rPr>
            </w:pPr>
            <w:r>
              <w:rPr>
                <w:szCs w:val="24"/>
              </w:rPr>
              <w:t>Critical aspects of competency</w:t>
            </w:r>
          </w:p>
        </w:tc>
        <w:tc>
          <w:tcPr>
            <w:tcW w:w="6475" w:type="dxa"/>
          </w:tcPr>
          <w:p w14:paraId="7798BE45" w14:textId="77777777" w:rsidR="00D82289" w:rsidRDefault="00000000">
            <w:pPr>
              <w:tabs>
                <w:tab w:val="left" w:pos="360"/>
              </w:tabs>
              <w:spacing w:after="0" w:line="360" w:lineRule="auto"/>
              <w:rPr>
                <w:szCs w:val="24"/>
              </w:rPr>
            </w:pPr>
            <w:r>
              <w:rPr>
                <w:szCs w:val="24"/>
              </w:rPr>
              <w:t xml:space="preserve">Assessment requires evidence that the candidate: </w:t>
            </w:r>
          </w:p>
          <w:p w14:paraId="39C859D3" w14:textId="77777777" w:rsidR="00D82289" w:rsidRDefault="00000000">
            <w:pPr>
              <w:numPr>
                <w:ilvl w:val="1"/>
                <w:numId w:val="135"/>
              </w:numPr>
              <w:tabs>
                <w:tab w:val="left" w:pos="360"/>
              </w:tabs>
              <w:spacing w:after="0" w:line="360" w:lineRule="auto"/>
              <w:contextualSpacing/>
              <w:rPr>
                <w:kern w:val="0"/>
                <w:szCs w:val="24"/>
                <w:lang w:val="en-GB"/>
              </w:rPr>
            </w:pPr>
            <w:r>
              <w:rPr>
                <w:rFonts w:eastAsia="Calibri"/>
                <w:kern w:val="0"/>
                <w:szCs w:val="24"/>
                <w:lang w:val="en-GB"/>
              </w:rPr>
              <w:t>A</w:t>
            </w:r>
            <w:r>
              <w:rPr>
                <w:kern w:val="0"/>
                <w:szCs w:val="24"/>
                <w:lang w:val="en-GB"/>
              </w:rPr>
              <w:t xml:space="preserve">pplied </w:t>
            </w:r>
            <w:r>
              <w:rPr>
                <w:rFonts w:eastAsia="Calibri"/>
                <w:kern w:val="0"/>
                <w:szCs w:val="24"/>
                <w:lang w:val="en-GB"/>
              </w:rPr>
              <w:t>a</w:t>
            </w:r>
            <w:r>
              <w:rPr>
                <w:kern w:val="0"/>
                <w:szCs w:val="24"/>
                <w:lang w:val="en-GB"/>
              </w:rPr>
              <w:t>cid and bases properties as per acid-base theory.</w:t>
            </w:r>
          </w:p>
          <w:p w14:paraId="562AB7C3"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Applied salts properties as per salt solubility rules</w:t>
            </w:r>
          </w:p>
          <w:p w14:paraId="3FD891F3"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Applied Ionic and chemical equilibrium properties as per physical chemistry theory.</w:t>
            </w:r>
          </w:p>
          <w:p w14:paraId="7263F682"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Applied reaction kinetics properties as per physical chemistry theory.</w:t>
            </w:r>
          </w:p>
          <w:p w14:paraId="7FF4D441"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Applied gas properties as per kinetic theory of gases.</w:t>
            </w:r>
          </w:p>
          <w:p w14:paraId="6E7FCB8E"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Tested inorganic salts as per solubility rules</w:t>
            </w:r>
          </w:p>
          <w:p w14:paraId="37B0EFDC" w14:textId="77777777" w:rsidR="00D82289" w:rsidRDefault="00000000">
            <w:pPr>
              <w:numPr>
                <w:ilvl w:val="1"/>
                <w:numId w:val="135"/>
              </w:numPr>
              <w:tabs>
                <w:tab w:val="left" w:pos="360"/>
              </w:tabs>
              <w:spacing w:after="0" w:line="360" w:lineRule="auto"/>
              <w:contextualSpacing/>
              <w:rPr>
                <w:rFonts w:eastAsia="Calibri"/>
                <w:kern w:val="0"/>
                <w:szCs w:val="24"/>
                <w:lang w:val="en-GB"/>
              </w:rPr>
            </w:pPr>
            <w:r>
              <w:rPr>
                <w:rFonts w:eastAsia="Calibri"/>
                <w:kern w:val="0"/>
                <w:szCs w:val="24"/>
                <w:lang w:val="en-GB"/>
              </w:rPr>
              <w:t>Applied physical properties of organic compounds as per IUPAC rules.</w:t>
            </w:r>
          </w:p>
          <w:p w14:paraId="19EEACB5" w14:textId="77777777" w:rsidR="00D82289" w:rsidRDefault="00000000">
            <w:pPr>
              <w:numPr>
                <w:ilvl w:val="1"/>
                <w:numId w:val="135"/>
              </w:numPr>
              <w:tabs>
                <w:tab w:val="left" w:pos="360"/>
              </w:tabs>
              <w:spacing w:after="0" w:line="360" w:lineRule="auto"/>
              <w:contextualSpacing/>
              <w:rPr>
                <w:kern w:val="0"/>
                <w:szCs w:val="24"/>
                <w:lang w:val="en-GB"/>
              </w:rPr>
            </w:pPr>
            <w:r>
              <w:rPr>
                <w:rFonts w:eastAsia="Calibri"/>
                <w:kern w:val="0"/>
                <w:szCs w:val="24"/>
                <w:lang w:val="en-GB"/>
              </w:rPr>
              <w:t>A</w:t>
            </w:r>
            <w:r>
              <w:rPr>
                <w:kern w:val="0"/>
                <w:szCs w:val="24"/>
                <w:lang w:val="en-GB"/>
              </w:rPr>
              <w:t xml:space="preserve">pplied </w:t>
            </w:r>
            <w:r>
              <w:rPr>
                <w:rFonts w:eastAsia="Calibri"/>
                <w:kern w:val="0"/>
                <w:szCs w:val="24"/>
                <w:lang w:val="en-GB"/>
              </w:rPr>
              <w:t>c</w:t>
            </w:r>
            <w:r>
              <w:rPr>
                <w:kern w:val="0"/>
                <w:szCs w:val="24"/>
                <w:lang w:val="en-GB"/>
              </w:rPr>
              <w:t>hemical properties organic compounds as per IUPAC rules.</w:t>
            </w:r>
          </w:p>
          <w:p w14:paraId="746450CD" w14:textId="77777777" w:rsidR="00D82289" w:rsidRDefault="00000000">
            <w:pPr>
              <w:numPr>
                <w:ilvl w:val="1"/>
                <w:numId w:val="135"/>
              </w:numPr>
              <w:tabs>
                <w:tab w:val="left" w:pos="360"/>
              </w:tabs>
              <w:spacing w:after="0" w:line="360" w:lineRule="auto"/>
              <w:contextualSpacing/>
              <w:rPr>
                <w:kern w:val="0"/>
                <w:szCs w:val="24"/>
                <w:lang w:val="en-GB"/>
              </w:rPr>
            </w:pPr>
            <w:r>
              <w:rPr>
                <w:kern w:val="0"/>
                <w:szCs w:val="24"/>
                <w:lang w:val="en-GB"/>
              </w:rPr>
              <w:t>Used purified compounds as per organic laboratory manual</w:t>
            </w:r>
          </w:p>
        </w:tc>
      </w:tr>
      <w:tr w:rsidR="00D82289" w14:paraId="5BCD5489" w14:textId="77777777">
        <w:trPr>
          <w:trHeight w:val="1790"/>
        </w:trPr>
        <w:tc>
          <w:tcPr>
            <w:tcW w:w="2695" w:type="dxa"/>
          </w:tcPr>
          <w:p w14:paraId="16E100FB" w14:textId="77777777" w:rsidR="00D82289" w:rsidRDefault="00000000">
            <w:pPr>
              <w:numPr>
                <w:ilvl w:val="0"/>
                <w:numId w:val="134"/>
              </w:numPr>
              <w:tabs>
                <w:tab w:val="left" w:pos="360"/>
              </w:tabs>
              <w:spacing w:after="0" w:line="360" w:lineRule="auto"/>
              <w:rPr>
                <w:szCs w:val="24"/>
              </w:rPr>
            </w:pPr>
            <w:r>
              <w:rPr>
                <w:szCs w:val="24"/>
              </w:rPr>
              <w:lastRenderedPageBreak/>
              <w:t>Resource implications</w:t>
            </w:r>
          </w:p>
        </w:tc>
        <w:tc>
          <w:tcPr>
            <w:tcW w:w="6475" w:type="dxa"/>
          </w:tcPr>
          <w:p w14:paraId="50EF53E1" w14:textId="77777777" w:rsidR="00D82289" w:rsidRDefault="00000000">
            <w:pPr>
              <w:tabs>
                <w:tab w:val="left" w:pos="360"/>
              </w:tabs>
              <w:spacing w:after="0" w:line="360" w:lineRule="auto"/>
              <w:rPr>
                <w:szCs w:val="24"/>
              </w:rPr>
            </w:pPr>
            <w:r>
              <w:rPr>
                <w:szCs w:val="24"/>
              </w:rPr>
              <w:t>The following resources should be provided:</w:t>
            </w:r>
          </w:p>
          <w:p w14:paraId="0871CF82" w14:textId="77777777" w:rsidR="00D82289" w:rsidRDefault="00000000">
            <w:pPr>
              <w:numPr>
                <w:ilvl w:val="0"/>
                <w:numId w:val="136"/>
              </w:numPr>
              <w:tabs>
                <w:tab w:val="left" w:pos="360"/>
              </w:tabs>
              <w:spacing w:after="0" w:line="360" w:lineRule="auto"/>
              <w:rPr>
                <w:szCs w:val="24"/>
              </w:rPr>
            </w:pPr>
            <w:r>
              <w:rPr>
                <w:szCs w:val="24"/>
              </w:rPr>
              <w:t>Appropriately simulated environment where assessment can take place</w:t>
            </w:r>
          </w:p>
          <w:p w14:paraId="11326FDE" w14:textId="77777777" w:rsidR="00D82289" w:rsidRDefault="00000000">
            <w:pPr>
              <w:numPr>
                <w:ilvl w:val="0"/>
                <w:numId w:val="136"/>
              </w:numPr>
              <w:tabs>
                <w:tab w:val="left" w:pos="360"/>
              </w:tabs>
              <w:spacing w:after="0" w:line="360" w:lineRule="auto"/>
              <w:rPr>
                <w:szCs w:val="24"/>
              </w:rPr>
            </w:pPr>
            <w:r>
              <w:rPr>
                <w:szCs w:val="24"/>
              </w:rPr>
              <w:t>Access to relevant work environment</w:t>
            </w:r>
          </w:p>
          <w:p w14:paraId="56FA4F9E" w14:textId="77777777" w:rsidR="00D82289" w:rsidRDefault="00000000">
            <w:pPr>
              <w:numPr>
                <w:ilvl w:val="0"/>
                <w:numId w:val="136"/>
              </w:numPr>
              <w:tabs>
                <w:tab w:val="left" w:pos="360"/>
              </w:tabs>
              <w:spacing w:after="0" w:line="360" w:lineRule="auto"/>
              <w:rPr>
                <w:szCs w:val="24"/>
              </w:rPr>
            </w:pPr>
            <w:r>
              <w:rPr>
                <w:szCs w:val="24"/>
              </w:rPr>
              <w:t>Resources relevant to the proposed activities or tasks</w:t>
            </w:r>
          </w:p>
        </w:tc>
      </w:tr>
      <w:tr w:rsidR="00D82289" w14:paraId="5CD3EFD3" w14:textId="77777777">
        <w:trPr>
          <w:trHeight w:val="1922"/>
        </w:trPr>
        <w:tc>
          <w:tcPr>
            <w:tcW w:w="2695" w:type="dxa"/>
          </w:tcPr>
          <w:p w14:paraId="6F30FA70" w14:textId="77777777" w:rsidR="00D82289" w:rsidRDefault="00000000">
            <w:pPr>
              <w:numPr>
                <w:ilvl w:val="0"/>
                <w:numId w:val="134"/>
              </w:numPr>
              <w:tabs>
                <w:tab w:val="left" w:pos="360"/>
              </w:tabs>
              <w:spacing w:after="0" w:line="360" w:lineRule="auto"/>
              <w:rPr>
                <w:szCs w:val="24"/>
              </w:rPr>
            </w:pPr>
            <w:r>
              <w:rPr>
                <w:szCs w:val="24"/>
              </w:rPr>
              <w:t>Methods of assessment</w:t>
            </w:r>
          </w:p>
        </w:tc>
        <w:tc>
          <w:tcPr>
            <w:tcW w:w="6475" w:type="dxa"/>
          </w:tcPr>
          <w:p w14:paraId="45047F64" w14:textId="77777777" w:rsidR="00D82289" w:rsidRDefault="00000000">
            <w:pPr>
              <w:tabs>
                <w:tab w:val="left" w:pos="360"/>
              </w:tabs>
              <w:spacing w:after="0" w:line="360" w:lineRule="auto"/>
              <w:rPr>
                <w:szCs w:val="24"/>
              </w:rPr>
            </w:pPr>
            <w:r>
              <w:rPr>
                <w:szCs w:val="24"/>
              </w:rPr>
              <w:t xml:space="preserve">Competency in this unit may be assessed through: </w:t>
            </w:r>
          </w:p>
          <w:p w14:paraId="5897FDF6" w14:textId="77777777" w:rsidR="00D82289" w:rsidRDefault="00000000">
            <w:pPr>
              <w:numPr>
                <w:ilvl w:val="0"/>
                <w:numId w:val="137"/>
              </w:numPr>
              <w:tabs>
                <w:tab w:val="left" w:pos="360"/>
              </w:tabs>
              <w:spacing w:after="0" w:line="360" w:lineRule="auto"/>
              <w:rPr>
                <w:szCs w:val="24"/>
              </w:rPr>
            </w:pPr>
            <w:r>
              <w:rPr>
                <w:szCs w:val="24"/>
              </w:rPr>
              <w:t xml:space="preserve">Observation </w:t>
            </w:r>
          </w:p>
          <w:p w14:paraId="59F6B004" w14:textId="77777777" w:rsidR="00D82289" w:rsidRDefault="00000000">
            <w:pPr>
              <w:numPr>
                <w:ilvl w:val="0"/>
                <w:numId w:val="137"/>
              </w:numPr>
              <w:tabs>
                <w:tab w:val="left" w:pos="360"/>
              </w:tabs>
              <w:spacing w:after="0" w:line="360" w:lineRule="auto"/>
              <w:rPr>
                <w:szCs w:val="24"/>
              </w:rPr>
            </w:pPr>
            <w:r>
              <w:rPr>
                <w:szCs w:val="24"/>
              </w:rPr>
              <w:t>Oral questioning</w:t>
            </w:r>
          </w:p>
          <w:p w14:paraId="67CB67A3" w14:textId="77777777" w:rsidR="00D82289" w:rsidRDefault="00000000">
            <w:pPr>
              <w:numPr>
                <w:ilvl w:val="0"/>
                <w:numId w:val="137"/>
              </w:numPr>
              <w:tabs>
                <w:tab w:val="left" w:pos="360"/>
              </w:tabs>
              <w:spacing w:after="0" w:line="360" w:lineRule="auto"/>
              <w:rPr>
                <w:szCs w:val="24"/>
              </w:rPr>
            </w:pPr>
            <w:r>
              <w:rPr>
                <w:szCs w:val="24"/>
              </w:rPr>
              <w:t>Portfolio of evidence</w:t>
            </w:r>
          </w:p>
          <w:p w14:paraId="0153BE6C" w14:textId="77777777" w:rsidR="00D82289" w:rsidRDefault="00000000">
            <w:pPr>
              <w:numPr>
                <w:ilvl w:val="0"/>
                <w:numId w:val="137"/>
              </w:numPr>
              <w:tabs>
                <w:tab w:val="left" w:pos="360"/>
              </w:tabs>
              <w:spacing w:after="0" w:line="360" w:lineRule="auto"/>
              <w:rPr>
                <w:szCs w:val="24"/>
              </w:rPr>
            </w:pPr>
            <w:r>
              <w:rPr>
                <w:szCs w:val="24"/>
              </w:rPr>
              <w:t>Third party report</w:t>
            </w:r>
          </w:p>
          <w:p w14:paraId="04BCDF6C" w14:textId="77777777" w:rsidR="00D82289" w:rsidRDefault="00000000">
            <w:pPr>
              <w:numPr>
                <w:ilvl w:val="0"/>
                <w:numId w:val="137"/>
              </w:numPr>
              <w:tabs>
                <w:tab w:val="left" w:pos="360"/>
              </w:tabs>
              <w:spacing w:after="0" w:line="360" w:lineRule="auto"/>
              <w:rPr>
                <w:szCs w:val="24"/>
              </w:rPr>
            </w:pPr>
            <w:r>
              <w:rPr>
                <w:szCs w:val="24"/>
              </w:rPr>
              <w:t xml:space="preserve">Written tests </w:t>
            </w:r>
          </w:p>
        </w:tc>
      </w:tr>
      <w:tr w:rsidR="00D82289" w14:paraId="3CB5F12B" w14:textId="77777777">
        <w:trPr>
          <w:trHeight w:val="689"/>
        </w:trPr>
        <w:tc>
          <w:tcPr>
            <w:tcW w:w="2695" w:type="dxa"/>
          </w:tcPr>
          <w:p w14:paraId="49A462D5" w14:textId="77777777" w:rsidR="00D82289" w:rsidRDefault="00000000">
            <w:pPr>
              <w:numPr>
                <w:ilvl w:val="0"/>
                <w:numId w:val="134"/>
              </w:numPr>
              <w:tabs>
                <w:tab w:val="left" w:pos="360"/>
              </w:tabs>
              <w:spacing w:after="0" w:line="360" w:lineRule="auto"/>
              <w:rPr>
                <w:szCs w:val="24"/>
              </w:rPr>
            </w:pPr>
            <w:r>
              <w:rPr>
                <w:szCs w:val="24"/>
              </w:rPr>
              <w:t>Context of assessment</w:t>
            </w:r>
          </w:p>
        </w:tc>
        <w:tc>
          <w:tcPr>
            <w:tcW w:w="6475" w:type="dxa"/>
          </w:tcPr>
          <w:p w14:paraId="42705A33" w14:textId="77777777" w:rsidR="00D82289" w:rsidRDefault="00000000">
            <w:pPr>
              <w:tabs>
                <w:tab w:val="left" w:pos="360"/>
              </w:tabs>
              <w:spacing w:after="0" w:line="360" w:lineRule="auto"/>
              <w:rPr>
                <w:szCs w:val="24"/>
              </w:rPr>
            </w:pPr>
            <w:r>
              <w:rPr>
                <w:szCs w:val="24"/>
              </w:rPr>
              <w:t xml:space="preserve">Competency may be assessed: </w:t>
            </w:r>
          </w:p>
          <w:p w14:paraId="6B4121AE" w14:textId="77777777" w:rsidR="00D82289" w:rsidRDefault="00000000">
            <w:pPr>
              <w:numPr>
                <w:ilvl w:val="1"/>
                <w:numId w:val="138"/>
              </w:numPr>
              <w:tabs>
                <w:tab w:val="left" w:pos="360"/>
              </w:tabs>
              <w:spacing w:after="0" w:line="360" w:lineRule="auto"/>
              <w:rPr>
                <w:szCs w:val="24"/>
              </w:rPr>
            </w:pPr>
            <w:r>
              <w:rPr>
                <w:szCs w:val="24"/>
              </w:rPr>
              <w:t>Workplace or simulated workplace</w:t>
            </w:r>
          </w:p>
        </w:tc>
      </w:tr>
      <w:tr w:rsidR="00D82289" w14:paraId="629DB91D" w14:textId="77777777">
        <w:tc>
          <w:tcPr>
            <w:tcW w:w="2695" w:type="dxa"/>
          </w:tcPr>
          <w:p w14:paraId="2AF1DA1C" w14:textId="77777777" w:rsidR="00D82289" w:rsidRDefault="00000000">
            <w:pPr>
              <w:numPr>
                <w:ilvl w:val="0"/>
                <w:numId w:val="134"/>
              </w:numPr>
              <w:tabs>
                <w:tab w:val="left" w:pos="360"/>
              </w:tabs>
              <w:spacing w:after="0" w:line="360" w:lineRule="auto"/>
              <w:rPr>
                <w:szCs w:val="24"/>
              </w:rPr>
            </w:pPr>
            <w:r>
              <w:rPr>
                <w:szCs w:val="24"/>
              </w:rPr>
              <w:t>Guidance information for assessment</w:t>
            </w:r>
          </w:p>
        </w:tc>
        <w:tc>
          <w:tcPr>
            <w:tcW w:w="6475" w:type="dxa"/>
          </w:tcPr>
          <w:p w14:paraId="1B4935B2" w14:textId="77777777" w:rsidR="00D82289" w:rsidRDefault="00000000">
            <w:pPr>
              <w:tabs>
                <w:tab w:val="left" w:pos="360"/>
              </w:tabs>
              <w:spacing w:after="0" w:line="360" w:lineRule="auto"/>
              <w:rPr>
                <w:szCs w:val="24"/>
              </w:rPr>
            </w:pPr>
            <w:r>
              <w:rPr>
                <w:szCs w:val="24"/>
              </w:rPr>
              <w:t>Holistic assessment with other units relevant to the industry sector and workplace job role is recommended.</w:t>
            </w:r>
          </w:p>
        </w:tc>
      </w:tr>
    </w:tbl>
    <w:p w14:paraId="57D38A5D" w14:textId="77777777" w:rsidR="00D82289" w:rsidRDefault="00D82289">
      <w:pPr>
        <w:pStyle w:val="NoSpacing"/>
        <w:spacing w:line="360" w:lineRule="auto"/>
        <w:rPr>
          <w:b/>
        </w:rPr>
      </w:pPr>
    </w:p>
    <w:p w14:paraId="69700326" w14:textId="77777777" w:rsidR="00D82289" w:rsidRDefault="00000000">
      <w:pPr>
        <w:spacing w:after="0" w:line="360" w:lineRule="auto"/>
        <w:rPr>
          <w:b/>
          <w:szCs w:val="24"/>
        </w:rPr>
      </w:pPr>
      <w:r>
        <w:rPr>
          <w:b/>
          <w:szCs w:val="24"/>
        </w:rPr>
        <w:t xml:space="preserve">                                     </w:t>
      </w:r>
    </w:p>
    <w:p w14:paraId="0935C231" w14:textId="77777777" w:rsidR="00D82289" w:rsidRDefault="00000000">
      <w:pPr>
        <w:spacing w:after="0" w:line="360" w:lineRule="auto"/>
        <w:rPr>
          <w:b/>
          <w:szCs w:val="24"/>
        </w:rPr>
      </w:pPr>
      <w:r>
        <w:rPr>
          <w:b/>
          <w:szCs w:val="24"/>
        </w:rPr>
        <w:br w:type="page"/>
      </w:r>
    </w:p>
    <w:p w14:paraId="6E678F2A" w14:textId="77777777" w:rsidR="00D82289" w:rsidRDefault="00000000">
      <w:pPr>
        <w:spacing w:after="0" w:line="360" w:lineRule="auto"/>
        <w:jc w:val="center"/>
        <w:rPr>
          <w:b/>
          <w:color w:val="auto"/>
          <w:kern w:val="0"/>
          <w:szCs w:val="24"/>
          <w:lang w:val="en-GB" w:eastAsia="en-GB"/>
        </w:rPr>
      </w:pPr>
      <w:bookmarkStart w:id="52" w:name="_Hlk164411882"/>
      <w:bookmarkStart w:id="53" w:name="_Toc9635"/>
      <w:r>
        <w:rPr>
          <w:rStyle w:val="Heading2Char"/>
        </w:rPr>
        <w:lastRenderedPageBreak/>
        <w:t>APPLY BIOCHEMISTRY PRINCIPLES</w:t>
      </w:r>
      <w:bookmarkEnd w:id="52"/>
      <w:bookmarkEnd w:id="53"/>
    </w:p>
    <w:p w14:paraId="15EC3566" w14:textId="77777777" w:rsidR="00D82289" w:rsidRDefault="00000000">
      <w:pPr>
        <w:suppressAutoHyphens/>
        <w:autoSpaceDN w:val="0"/>
        <w:spacing w:after="0" w:line="360" w:lineRule="auto"/>
        <w:textAlignment w:val="baseline"/>
        <w:rPr>
          <w:szCs w:val="24"/>
          <w:lang w:val="en-ZA" w:eastAsia="fr-FR"/>
        </w:rPr>
      </w:pPr>
      <w:r>
        <w:rPr>
          <w:b/>
          <w:szCs w:val="24"/>
        </w:rPr>
        <w:t>UNIT CODE:</w:t>
      </w:r>
      <w:bookmarkStart w:id="54" w:name="_Hlk185419802"/>
      <w:r>
        <w:rPr>
          <w:bCs/>
          <w:szCs w:val="24"/>
        </w:rPr>
        <w:t xml:space="preserve"> 0512 551 10A</w:t>
      </w:r>
      <w:bookmarkEnd w:id="54"/>
      <w:r>
        <w:rPr>
          <w:b/>
          <w:szCs w:val="24"/>
        </w:rPr>
        <w:t xml:space="preserve"> </w:t>
      </w:r>
    </w:p>
    <w:p w14:paraId="21C93631" w14:textId="77777777" w:rsidR="00D82289" w:rsidRDefault="00000000">
      <w:pPr>
        <w:tabs>
          <w:tab w:val="left" w:pos="360"/>
        </w:tabs>
        <w:spacing w:after="0" w:line="360" w:lineRule="auto"/>
        <w:rPr>
          <w:b/>
          <w:szCs w:val="24"/>
        </w:rPr>
      </w:pPr>
      <w:r>
        <w:rPr>
          <w:b/>
          <w:szCs w:val="24"/>
        </w:rPr>
        <w:t xml:space="preserve">UNIT DESCRIPTION </w:t>
      </w:r>
    </w:p>
    <w:p w14:paraId="3F30A8C1" w14:textId="77777777" w:rsidR="00D82289" w:rsidRDefault="00000000">
      <w:pPr>
        <w:tabs>
          <w:tab w:val="left" w:pos="360"/>
        </w:tabs>
        <w:spacing w:after="0" w:line="360" w:lineRule="auto"/>
        <w:jc w:val="both"/>
        <w:rPr>
          <w:b/>
          <w:szCs w:val="24"/>
        </w:rPr>
      </w:pPr>
      <w:r>
        <w:rPr>
          <w:bCs/>
          <w:szCs w:val="24"/>
        </w:rPr>
        <w:t>This unit specifies the competencies required by an Animal Production Technologist Level 6 to apply biochemistry principles. It involves measuring enzyme kinetics, analyzing carbohydrates, proteins, lipids, vitamins and minerals.</w:t>
      </w:r>
    </w:p>
    <w:p w14:paraId="48C6BB5F" w14:textId="77777777" w:rsidR="00D82289" w:rsidRDefault="00000000">
      <w:pPr>
        <w:tabs>
          <w:tab w:val="left" w:pos="360"/>
        </w:tabs>
        <w:spacing w:after="0" w:line="360" w:lineRule="auto"/>
        <w:rPr>
          <w:b/>
          <w:szCs w:val="24"/>
        </w:rPr>
      </w:pPr>
      <w:r>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491"/>
      </w:tblGrid>
      <w:tr w:rsidR="00D82289" w14:paraId="023D3EC6" w14:textId="77777777">
        <w:tc>
          <w:tcPr>
            <w:tcW w:w="3085" w:type="dxa"/>
          </w:tcPr>
          <w:p w14:paraId="0B0EFB64" w14:textId="77777777" w:rsidR="00D82289" w:rsidRDefault="00000000">
            <w:pPr>
              <w:tabs>
                <w:tab w:val="left" w:pos="360"/>
              </w:tabs>
              <w:spacing w:after="0" w:line="360" w:lineRule="auto"/>
              <w:rPr>
                <w:rFonts w:eastAsia="Calibri"/>
                <w:b/>
                <w:szCs w:val="24"/>
              </w:rPr>
            </w:pPr>
            <w:r>
              <w:rPr>
                <w:rFonts w:eastAsia="Calibri"/>
                <w:b/>
                <w:szCs w:val="24"/>
              </w:rPr>
              <w:t xml:space="preserve">ELEMENT </w:t>
            </w:r>
          </w:p>
          <w:p w14:paraId="58CED091" w14:textId="77777777" w:rsidR="00D82289" w:rsidRDefault="00000000">
            <w:pPr>
              <w:tabs>
                <w:tab w:val="left" w:pos="360"/>
              </w:tabs>
              <w:spacing w:after="0" w:line="360" w:lineRule="auto"/>
              <w:rPr>
                <w:rFonts w:eastAsia="Calibri"/>
                <w:szCs w:val="24"/>
              </w:rPr>
            </w:pPr>
            <w:r>
              <w:rPr>
                <w:rFonts w:eastAsia="Calibri"/>
                <w:szCs w:val="24"/>
              </w:rPr>
              <w:t>These describe the key outcomes which make up workplace functions</w:t>
            </w:r>
          </w:p>
        </w:tc>
        <w:tc>
          <w:tcPr>
            <w:tcW w:w="6491" w:type="dxa"/>
          </w:tcPr>
          <w:p w14:paraId="11242F15" w14:textId="77777777" w:rsidR="00D82289" w:rsidRDefault="00000000">
            <w:pPr>
              <w:tabs>
                <w:tab w:val="left" w:pos="360"/>
              </w:tabs>
              <w:spacing w:after="0" w:line="360" w:lineRule="auto"/>
              <w:rPr>
                <w:rFonts w:eastAsia="Calibri"/>
                <w:b/>
                <w:szCs w:val="24"/>
              </w:rPr>
            </w:pPr>
            <w:r>
              <w:rPr>
                <w:rFonts w:eastAsia="Calibri"/>
                <w:b/>
                <w:szCs w:val="24"/>
              </w:rPr>
              <w:t>PERFORMANCE CRITERIA</w:t>
            </w:r>
          </w:p>
          <w:p w14:paraId="342EFB64" w14:textId="77777777" w:rsidR="00D82289" w:rsidRDefault="00000000">
            <w:pPr>
              <w:tabs>
                <w:tab w:val="left" w:pos="360"/>
              </w:tabs>
              <w:spacing w:after="0" w:line="360" w:lineRule="auto"/>
              <w:rPr>
                <w:rFonts w:eastAsia="Calibri"/>
                <w:szCs w:val="24"/>
              </w:rPr>
            </w:pPr>
            <w:r>
              <w:rPr>
                <w:rFonts w:eastAsia="Calibri"/>
                <w:szCs w:val="24"/>
              </w:rPr>
              <w:t>These are assessable statements which specify the required level of performance for each of the elements</w:t>
            </w:r>
          </w:p>
          <w:p w14:paraId="096EFF1A" w14:textId="77777777" w:rsidR="00D82289" w:rsidRDefault="00000000">
            <w:pPr>
              <w:tabs>
                <w:tab w:val="left" w:pos="360"/>
              </w:tabs>
              <w:spacing w:after="0" w:line="360" w:lineRule="auto"/>
              <w:rPr>
                <w:rFonts w:eastAsia="Calibri"/>
                <w:b/>
                <w:i/>
                <w:szCs w:val="24"/>
              </w:rPr>
            </w:pPr>
            <w:r>
              <w:rPr>
                <w:rFonts w:eastAsia="Calibri"/>
                <w:b/>
                <w:i/>
                <w:szCs w:val="24"/>
              </w:rPr>
              <w:t>(Bold and italicized terms are elaborated in the range)</w:t>
            </w:r>
          </w:p>
        </w:tc>
      </w:tr>
      <w:tr w:rsidR="00D82289" w14:paraId="0116C770" w14:textId="77777777">
        <w:trPr>
          <w:trHeight w:val="1592"/>
        </w:trPr>
        <w:tc>
          <w:tcPr>
            <w:tcW w:w="3085" w:type="dxa"/>
          </w:tcPr>
          <w:p w14:paraId="029DD97F" w14:textId="77777777" w:rsidR="00D82289" w:rsidRDefault="00000000">
            <w:pPr>
              <w:pStyle w:val="ListParagraph"/>
              <w:numPr>
                <w:ilvl w:val="0"/>
                <w:numId w:val="139"/>
              </w:numPr>
              <w:rPr>
                <w:szCs w:val="24"/>
              </w:rPr>
            </w:pPr>
            <w:bookmarkStart w:id="55" w:name="_Hlk164411942"/>
            <w:r>
              <w:rPr>
                <w:szCs w:val="24"/>
              </w:rPr>
              <w:t>Measure Enzyme kinetics</w:t>
            </w:r>
          </w:p>
          <w:p w14:paraId="7CAD8D04" w14:textId="77777777" w:rsidR="00D82289" w:rsidRDefault="00D82289">
            <w:pPr>
              <w:tabs>
                <w:tab w:val="left" w:pos="360"/>
              </w:tabs>
              <w:spacing w:after="0" w:line="360" w:lineRule="auto"/>
              <w:rPr>
                <w:rFonts w:eastAsia="Calibri"/>
                <w:szCs w:val="24"/>
              </w:rPr>
            </w:pPr>
          </w:p>
        </w:tc>
        <w:tc>
          <w:tcPr>
            <w:tcW w:w="6491" w:type="dxa"/>
          </w:tcPr>
          <w:p w14:paraId="2907C5EA" w14:textId="77777777" w:rsidR="00D82289" w:rsidRDefault="00000000">
            <w:pPr>
              <w:numPr>
                <w:ilvl w:val="0"/>
                <w:numId w:val="140"/>
              </w:numPr>
              <w:tabs>
                <w:tab w:val="left" w:pos="360"/>
              </w:tabs>
              <w:spacing w:after="0" w:line="360" w:lineRule="auto"/>
              <w:ind w:left="306"/>
              <w:rPr>
                <w:rFonts w:eastAsia="Calibri"/>
                <w:szCs w:val="24"/>
              </w:rPr>
            </w:pPr>
            <w:r>
              <w:rPr>
                <w:rFonts w:eastAsia="Calibri"/>
                <w:szCs w:val="24"/>
              </w:rPr>
              <w:t>Enzyme and substrate are prepared as per laboratory procedures.</w:t>
            </w:r>
          </w:p>
          <w:p w14:paraId="2A4070C2" w14:textId="77777777" w:rsidR="00D82289" w:rsidRDefault="00000000">
            <w:pPr>
              <w:numPr>
                <w:ilvl w:val="0"/>
                <w:numId w:val="140"/>
              </w:numPr>
              <w:tabs>
                <w:tab w:val="left" w:pos="360"/>
              </w:tabs>
              <w:spacing w:after="0" w:line="360" w:lineRule="auto"/>
              <w:ind w:left="306"/>
              <w:rPr>
                <w:rFonts w:eastAsia="Calibri"/>
                <w:szCs w:val="24"/>
              </w:rPr>
            </w:pPr>
            <w:r>
              <w:rPr>
                <w:rFonts w:eastAsia="Calibri"/>
                <w:szCs w:val="24"/>
              </w:rPr>
              <w:t xml:space="preserve">Enzyme assay </w:t>
            </w:r>
            <w:proofErr w:type="gramStart"/>
            <w:r>
              <w:rPr>
                <w:rFonts w:eastAsia="Calibri"/>
                <w:szCs w:val="24"/>
              </w:rPr>
              <w:t>are</w:t>
            </w:r>
            <w:proofErr w:type="gramEnd"/>
            <w:r>
              <w:rPr>
                <w:rFonts w:eastAsia="Calibri"/>
                <w:szCs w:val="24"/>
              </w:rPr>
              <w:t xml:space="preserve"> set up as per laboratory procedures.</w:t>
            </w:r>
          </w:p>
          <w:p w14:paraId="053298A6" w14:textId="77777777" w:rsidR="00D82289" w:rsidRDefault="00000000">
            <w:pPr>
              <w:numPr>
                <w:ilvl w:val="0"/>
                <w:numId w:val="140"/>
              </w:numPr>
              <w:tabs>
                <w:tab w:val="left" w:pos="360"/>
              </w:tabs>
              <w:spacing w:after="0" w:line="360" w:lineRule="auto"/>
              <w:ind w:left="306"/>
              <w:rPr>
                <w:rFonts w:eastAsia="Calibri"/>
                <w:szCs w:val="24"/>
              </w:rPr>
            </w:pPr>
            <w:r>
              <w:rPr>
                <w:rFonts w:eastAsia="Calibri"/>
                <w:szCs w:val="24"/>
              </w:rPr>
              <w:t xml:space="preserve">Enzyme reaction rate </w:t>
            </w:r>
            <w:proofErr w:type="gramStart"/>
            <w:r>
              <w:rPr>
                <w:rFonts w:eastAsia="Calibri"/>
                <w:szCs w:val="24"/>
              </w:rPr>
              <w:t>are</w:t>
            </w:r>
            <w:proofErr w:type="gramEnd"/>
            <w:r>
              <w:rPr>
                <w:rFonts w:eastAsia="Calibri"/>
                <w:szCs w:val="24"/>
              </w:rPr>
              <w:t xml:space="preserve"> measured as per laboratory procedures.</w:t>
            </w:r>
          </w:p>
        </w:tc>
      </w:tr>
      <w:tr w:rsidR="00D82289" w14:paraId="0FB63EBC" w14:textId="77777777">
        <w:trPr>
          <w:trHeight w:val="278"/>
        </w:trPr>
        <w:tc>
          <w:tcPr>
            <w:tcW w:w="3085" w:type="dxa"/>
          </w:tcPr>
          <w:p w14:paraId="61EDD0D4" w14:textId="77777777" w:rsidR="00D82289" w:rsidRDefault="00000000">
            <w:pPr>
              <w:pStyle w:val="ListParagraph"/>
              <w:numPr>
                <w:ilvl w:val="0"/>
                <w:numId w:val="139"/>
              </w:numPr>
              <w:rPr>
                <w:szCs w:val="24"/>
              </w:rPr>
            </w:pPr>
            <w:r>
              <w:rPr>
                <w:szCs w:val="24"/>
              </w:rPr>
              <w:t>Analyse carbohydrates</w:t>
            </w:r>
          </w:p>
        </w:tc>
        <w:tc>
          <w:tcPr>
            <w:tcW w:w="6491" w:type="dxa"/>
          </w:tcPr>
          <w:p w14:paraId="7B71373F" w14:textId="77777777" w:rsidR="00D82289" w:rsidRDefault="00000000">
            <w:pPr>
              <w:numPr>
                <w:ilvl w:val="0"/>
                <w:numId w:val="141"/>
              </w:numPr>
              <w:tabs>
                <w:tab w:val="left" w:pos="360"/>
              </w:tabs>
              <w:spacing w:after="0" w:line="360" w:lineRule="auto"/>
              <w:contextualSpacing/>
              <w:rPr>
                <w:rFonts w:eastAsia="Calibri"/>
                <w:szCs w:val="24"/>
              </w:rPr>
            </w:pPr>
            <w:r>
              <w:rPr>
                <w:rFonts w:eastAsia="Calibri"/>
                <w:bCs/>
                <w:iCs/>
                <w:kern w:val="0"/>
                <w:szCs w:val="24"/>
              </w:rPr>
              <w:t>Carbohydrates</w:t>
            </w:r>
            <w:r>
              <w:rPr>
                <w:rFonts w:eastAsia="Calibri"/>
                <w:kern w:val="0"/>
                <w:szCs w:val="24"/>
              </w:rPr>
              <w:t xml:space="preserve"> are identified based on chemical composition as per laboratory procedure.</w:t>
            </w:r>
          </w:p>
          <w:p w14:paraId="41615636" w14:textId="77777777" w:rsidR="00D82289" w:rsidRDefault="00000000">
            <w:pPr>
              <w:numPr>
                <w:ilvl w:val="0"/>
                <w:numId w:val="141"/>
              </w:numPr>
              <w:tabs>
                <w:tab w:val="left" w:pos="360"/>
              </w:tabs>
              <w:spacing w:after="0" w:line="360" w:lineRule="auto"/>
              <w:ind w:left="306"/>
              <w:rPr>
                <w:rFonts w:eastAsia="Calibri"/>
                <w:szCs w:val="24"/>
              </w:rPr>
            </w:pPr>
            <w:r>
              <w:rPr>
                <w:rFonts w:eastAsia="Calibri"/>
                <w:b/>
                <w:i/>
                <w:szCs w:val="24"/>
              </w:rPr>
              <w:t xml:space="preserve">Carbohydrates are classified </w:t>
            </w:r>
            <w:r>
              <w:rPr>
                <w:rFonts w:eastAsia="Calibri"/>
                <w:szCs w:val="24"/>
              </w:rPr>
              <w:t>based on chemical composition as per laboratory procedure.</w:t>
            </w:r>
          </w:p>
          <w:p w14:paraId="4E3525DD" w14:textId="77777777" w:rsidR="00D82289" w:rsidRDefault="00000000">
            <w:pPr>
              <w:numPr>
                <w:ilvl w:val="0"/>
                <w:numId w:val="141"/>
              </w:numPr>
              <w:tabs>
                <w:tab w:val="left" w:pos="360"/>
              </w:tabs>
              <w:spacing w:after="0" w:line="360" w:lineRule="auto"/>
              <w:ind w:left="306"/>
              <w:rPr>
                <w:rFonts w:eastAsia="Calibri"/>
                <w:szCs w:val="24"/>
              </w:rPr>
            </w:pPr>
            <w:r>
              <w:rPr>
                <w:rFonts w:eastAsia="Calibri"/>
                <w:szCs w:val="24"/>
              </w:rPr>
              <w:t>Carbohydrates are classified based on chemical structure.</w:t>
            </w:r>
          </w:p>
          <w:p w14:paraId="67FA7DBA" w14:textId="77777777" w:rsidR="00D82289" w:rsidRDefault="00000000">
            <w:pPr>
              <w:numPr>
                <w:ilvl w:val="0"/>
                <w:numId w:val="141"/>
              </w:numPr>
              <w:tabs>
                <w:tab w:val="left" w:pos="360"/>
              </w:tabs>
              <w:spacing w:after="0" w:line="360" w:lineRule="auto"/>
              <w:ind w:left="306"/>
              <w:rPr>
                <w:rFonts w:eastAsia="Calibri"/>
                <w:szCs w:val="24"/>
              </w:rPr>
            </w:pPr>
            <w:r>
              <w:rPr>
                <w:rFonts w:eastAsia="Calibri"/>
                <w:szCs w:val="24"/>
              </w:rPr>
              <w:t>Carbohydrate functions are applied based on chemical structure.</w:t>
            </w:r>
          </w:p>
        </w:tc>
      </w:tr>
      <w:tr w:rsidR="00D82289" w14:paraId="1D9BB6D9" w14:textId="77777777">
        <w:trPr>
          <w:trHeight w:val="278"/>
        </w:trPr>
        <w:tc>
          <w:tcPr>
            <w:tcW w:w="3085" w:type="dxa"/>
          </w:tcPr>
          <w:p w14:paraId="5D9176EE" w14:textId="77777777" w:rsidR="00D82289" w:rsidRDefault="00000000">
            <w:pPr>
              <w:pStyle w:val="ListParagraph"/>
              <w:numPr>
                <w:ilvl w:val="0"/>
                <w:numId w:val="139"/>
              </w:numPr>
              <w:rPr>
                <w:szCs w:val="24"/>
              </w:rPr>
            </w:pPr>
            <w:r>
              <w:rPr>
                <w:szCs w:val="24"/>
              </w:rPr>
              <w:t>Analyse proteins</w:t>
            </w:r>
          </w:p>
        </w:tc>
        <w:tc>
          <w:tcPr>
            <w:tcW w:w="6491" w:type="dxa"/>
          </w:tcPr>
          <w:p w14:paraId="308C70FD" w14:textId="77777777" w:rsidR="00D82289" w:rsidRDefault="00000000">
            <w:pPr>
              <w:numPr>
                <w:ilvl w:val="0"/>
                <w:numId w:val="142"/>
              </w:numPr>
              <w:tabs>
                <w:tab w:val="left" w:pos="360"/>
              </w:tabs>
              <w:spacing w:after="0" w:line="360" w:lineRule="auto"/>
              <w:ind w:left="306"/>
              <w:rPr>
                <w:rFonts w:eastAsia="Calibri"/>
                <w:szCs w:val="24"/>
              </w:rPr>
            </w:pPr>
            <w:r>
              <w:rPr>
                <w:rFonts w:eastAsia="Calibri"/>
                <w:bCs/>
                <w:iCs/>
                <w:szCs w:val="24"/>
              </w:rPr>
              <w:t xml:space="preserve">Proteins are identified </w:t>
            </w:r>
            <w:r>
              <w:rPr>
                <w:rFonts w:eastAsia="Calibri"/>
                <w:szCs w:val="24"/>
              </w:rPr>
              <w:t>based on chemical composition as per laboratory procedure.</w:t>
            </w:r>
          </w:p>
          <w:p w14:paraId="16D75C4D" w14:textId="77777777" w:rsidR="00D82289" w:rsidRDefault="00000000">
            <w:pPr>
              <w:numPr>
                <w:ilvl w:val="0"/>
                <w:numId w:val="142"/>
              </w:numPr>
              <w:tabs>
                <w:tab w:val="left" w:pos="360"/>
              </w:tabs>
              <w:spacing w:after="0" w:line="360" w:lineRule="auto"/>
              <w:ind w:left="306"/>
              <w:rPr>
                <w:rFonts w:eastAsia="Calibri"/>
                <w:szCs w:val="24"/>
              </w:rPr>
            </w:pPr>
            <w:r>
              <w:rPr>
                <w:rFonts w:eastAsia="Calibri"/>
                <w:szCs w:val="24"/>
              </w:rPr>
              <w:t>Proteins classify based on chemical structure.</w:t>
            </w:r>
          </w:p>
          <w:p w14:paraId="5EFCA6E6" w14:textId="77777777" w:rsidR="00D82289" w:rsidRDefault="00000000">
            <w:pPr>
              <w:numPr>
                <w:ilvl w:val="0"/>
                <w:numId w:val="142"/>
              </w:numPr>
              <w:tabs>
                <w:tab w:val="left" w:pos="360"/>
              </w:tabs>
              <w:spacing w:after="0" w:line="360" w:lineRule="auto"/>
              <w:ind w:left="306"/>
              <w:rPr>
                <w:rFonts w:eastAsia="Calibri"/>
                <w:szCs w:val="24"/>
              </w:rPr>
            </w:pPr>
            <w:r>
              <w:rPr>
                <w:rFonts w:eastAsia="Calibri"/>
                <w:szCs w:val="24"/>
              </w:rPr>
              <w:t>Proteins functions are applied based on chemical structure.</w:t>
            </w:r>
          </w:p>
        </w:tc>
      </w:tr>
      <w:tr w:rsidR="00D82289" w14:paraId="102A7F3A" w14:textId="77777777">
        <w:trPr>
          <w:trHeight w:val="278"/>
        </w:trPr>
        <w:tc>
          <w:tcPr>
            <w:tcW w:w="3085" w:type="dxa"/>
          </w:tcPr>
          <w:p w14:paraId="79C26EE2" w14:textId="77777777" w:rsidR="00D82289" w:rsidRDefault="00000000">
            <w:pPr>
              <w:pStyle w:val="ListParagraph"/>
              <w:numPr>
                <w:ilvl w:val="0"/>
                <w:numId w:val="139"/>
              </w:numPr>
              <w:rPr>
                <w:szCs w:val="24"/>
              </w:rPr>
            </w:pPr>
            <w:r>
              <w:rPr>
                <w:szCs w:val="24"/>
              </w:rPr>
              <w:t>Analyse lipids</w:t>
            </w:r>
          </w:p>
        </w:tc>
        <w:tc>
          <w:tcPr>
            <w:tcW w:w="6491" w:type="dxa"/>
          </w:tcPr>
          <w:p w14:paraId="3324BBF4" w14:textId="77777777" w:rsidR="00D82289" w:rsidRDefault="00000000">
            <w:pPr>
              <w:numPr>
                <w:ilvl w:val="0"/>
                <w:numId w:val="143"/>
              </w:numPr>
              <w:tabs>
                <w:tab w:val="left" w:pos="360"/>
              </w:tabs>
              <w:spacing w:after="0" w:line="360" w:lineRule="auto"/>
              <w:ind w:left="306"/>
              <w:rPr>
                <w:rFonts w:eastAsia="Calibri"/>
                <w:szCs w:val="24"/>
              </w:rPr>
            </w:pPr>
            <w:r>
              <w:rPr>
                <w:rFonts w:eastAsia="Calibri"/>
                <w:b/>
                <w:i/>
                <w:szCs w:val="24"/>
              </w:rPr>
              <w:t>Lipids</w:t>
            </w:r>
            <w:r>
              <w:rPr>
                <w:rFonts w:eastAsia="Calibri"/>
                <w:szCs w:val="24"/>
              </w:rPr>
              <w:t xml:space="preserve"> are identified based on chemical composition as per laboratory procedure.</w:t>
            </w:r>
          </w:p>
          <w:p w14:paraId="234B500A" w14:textId="77777777" w:rsidR="00D82289" w:rsidRDefault="00000000">
            <w:pPr>
              <w:numPr>
                <w:ilvl w:val="0"/>
                <w:numId w:val="143"/>
              </w:numPr>
              <w:tabs>
                <w:tab w:val="left" w:pos="360"/>
              </w:tabs>
              <w:spacing w:after="0" w:line="360" w:lineRule="auto"/>
              <w:ind w:left="306"/>
              <w:rPr>
                <w:rFonts w:eastAsia="Calibri"/>
                <w:szCs w:val="24"/>
              </w:rPr>
            </w:pPr>
            <w:r>
              <w:rPr>
                <w:rFonts w:eastAsia="Calibri"/>
                <w:szCs w:val="24"/>
              </w:rPr>
              <w:t>Lipids classified based on chemical structure.</w:t>
            </w:r>
          </w:p>
          <w:p w14:paraId="1B4A65A7" w14:textId="77777777" w:rsidR="00D82289" w:rsidRDefault="00000000">
            <w:pPr>
              <w:numPr>
                <w:ilvl w:val="0"/>
                <w:numId w:val="143"/>
              </w:numPr>
              <w:tabs>
                <w:tab w:val="left" w:pos="360"/>
              </w:tabs>
              <w:spacing w:after="0" w:line="360" w:lineRule="auto"/>
              <w:ind w:left="306"/>
              <w:rPr>
                <w:rFonts w:eastAsia="Calibri"/>
                <w:szCs w:val="24"/>
              </w:rPr>
            </w:pPr>
            <w:r>
              <w:rPr>
                <w:rFonts w:eastAsia="Calibri"/>
                <w:szCs w:val="24"/>
              </w:rPr>
              <w:t>Lipids functions are applied based on functional groups.</w:t>
            </w:r>
          </w:p>
        </w:tc>
      </w:tr>
      <w:tr w:rsidR="00D82289" w14:paraId="7E845D2E" w14:textId="77777777">
        <w:trPr>
          <w:trHeight w:val="278"/>
        </w:trPr>
        <w:tc>
          <w:tcPr>
            <w:tcW w:w="3085" w:type="dxa"/>
          </w:tcPr>
          <w:p w14:paraId="495F9974" w14:textId="77777777" w:rsidR="00D82289" w:rsidRDefault="00000000">
            <w:pPr>
              <w:pStyle w:val="ListParagraph"/>
              <w:numPr>
                <w:ilvl w:val="0"/>
                <w:numId w:val="139"/>
              </w:numPr>
              <w:rPr>
                <w:szCs w:val="24"/>
              </w:rPr>
            </w:pPr>
            <w:r>
              <w:rPr>
                <w:szCs w:val="24"/>
              </w:rPr>
              <w:t>Analyse Minerals and vitamins</w:t>
            </w:r>
          </w:p>
        </w:tc>
        <w:tc>
          <w:tcPr>
            <w:tcW w:w="6491" w:type="dxa"/>
          </w:tcPr>
          <w:p w14:paraId="738ED89F" w14:textId="77777777" w:rsidR="00D82289" w:rsidRDefault="00000000">
            <w:pPr>
              <w:numPr>
                <w:ilvl w:val="0"/>
                <w:numId w:val="144"/>
              </w:numPr>
              <w:tabs>
                <w:tab w:val="left" w:pos="360"/>
              </w:tabs>
              <w:spacing w:after="0" w:line="360" w:lineRule="auto"/>
              <w:ind w:left="306"/>
              <w:rPr>
                <w:rFonts w:eastAsia="Calibri"/>
                <w:szCs w:val="24"/>
              </w:rPr>
            </w:pPr>
            <w:r>
              <w:rPr>
                <w:rFonts w:eastAsia="Calibri"/>
                <w:szCs w:val="24"/>
              </w:rPr>
              <w:t>Minerals and vitamins are identified based on chemical composition as per laboratory procedure.</w:t>
            </w:r>
          </w:p>
          <w:p w14:paraId="4A1931AA" w14:textId="77777777" w:rsidR="00D82289" w:rsidRDefault="00000000">
            <w:pPr>
              <w:numPr>
                <w:ilvl w:val="0"/>
                <w:numId w:val="144"/>
              </w:numPr>
              <w:tabs>
                <w:tab w:val="left" w:pos="360"/>
              </w:tabs>
              <w:spacing w:after="0" w:line="360" w:lineRule="auto"/>
              <w:ind w:left="306"/>
              <w:rPr>
                <w:rFonts w:eastAsia="Calibri"/>
                <w:szCs w:val="24"/>
              </w:rPr>
            </w:pPr>
            <w:r>
              <w:rPr>
                <w:rFonts w:eastAsia="Calibri"/>
                <w:b/>
                <w:i/>
                <w:szCs w:val="24"/>
              </w:rPr>
              <w:lastRenderedPageBreak/>
              <w:t xml:space="preserve">Minerals </w:t>
            </w:r>
            <w:r>
              <w:rPr>
                <w:rFonts w:eastAsia="Calibri"/>
                <w:bCs/>
                <w:iCs/>
                <w:szCs w:val="24"/>
              </w:rPr>
              <w:t>functions are</w:t>
            </w:r>
            <w:r>
              <w:rPr>
                <w:rFonts w:eastAsia="Calibri"/>
                <w:b/>
                <w:i/>
                <w:szCs w:val="24"/>
              </w:rPr>
              <w:t xml:space="preserve"> </w:t>
            </w:r>
            <w:r>
              <w:rPr>
                <w:rFonts w:eastAsia="Calibri"/>
                <w:bCs/>
                <w:iCs/>
                <w:szCs w:val="24"/>
              </w:rPr>
              <w:t>applied</w:t>
            </w:r>
            <w:r>
              <w:rPr>
                <w:rFonts w:eastAsia="Calibri"/>
                <w:szCs w:val="24"/>
              </w:rPr>
              <w:t xml:space="preserve"> based on chemical structure.</w:t>
            </w:r>
          </w:p>
          <w:p w14:paraId="439321CC" w14:textId="77777777" w:rsidR="00D82289" w:rsidRDefault="00000000">
            <w:pPr>
              <w:numPr>
                <w:ilvl w:val="0"/>
                <w:numId w:val="144"/>
              </w:numPr>
              <w:tabs>
                <w:tab w:val="left" w:pos="360"/>
              </w:tabs>
              <w:spacing w:after="0" w:line="360" w:lineRule="auto"/>
              <w:ind w:left="306"/>
              <w:rPr>
                <w:rFonts w:eastAsia="Calibri"/>
                <w:szCs w:val="24"/>
              </w:rPr>
            </w:pPr>
            <w:r>
              <w:rPr>
                <w:rFonts w:eastAsia="Calibri"/>
                <w:b/>
                <w:i/>
                <w:szCs w:val="24"/>
              </w:rPr>
              <w:t xml:space="preserve">Vitamins </w:t>
            </w:r>
            <w:r>
              <w:rPr>
                <w:rFonts w:eastAsia="Calibri"/>
                <w:bCs/>
                <w:iCs/>
                <w:szCs w:val="24"/>
              </w:rPr>
              <w:t>functions are applied</w:t>
            </w:r>
            <w:r>
              <w:rPr>
                <w:rFonts w:eastAsia="Calibri"/>
                <w:b/>
                <w:i/>
                <w:szCs w:val="24"/>
              </w:rPr>
              <w:t xml:space="preserve"> </w:t>
            </w:r>
            <w:r>
              <w:rPr>
                <w:rFonts w:eastAsia="Calibri"/>
                <w:szCs w:val="24"/>
              </w:rPr>
              <w:t>based on chemical structure.</w:t>
            </w:r>
          </w:p>
        </w:tc>
      </w:tr>
      <w:bookmarkEnd w:id="55"/>
    </w:tbl>
    <w:p w14:paraId="36F7B841" w14:textId="77777777" w:rsidR="00D82289" w:rsidRDefault="00D82289">
      <w:pPr>
        <w:tabs>
          <w:tab w:val="left" w:pos="360"/>
        </w:tabs>
        <w:spacing w:after="0" w:line="360" w:lineRule="auto"/>
        <w:rPr>
          <w:b/>
          <w:szCs w:val="24"/>
        </w:rPr>
      </w:pPr>
    </w:p>
    <w:p w14:paraId="586469E8" w14:textId="77777777" w:rsidR="00D82289" w:rsidRDefault="00000000">
      <w:pPr>
        <w:tabs>
          <w:tab w:val="left" w:pos="360"/>
        </w:tabs>
        <w:spacing w:after="0" w:line="360" w:lineRule="auto"/>
        <w:rPr>
          <w:b/>
          <w:szCs w:val="24"/>
        </w:rPr>
      </w:pPr>
      <w:r>
        <w:rPr>
          <w:b/>
          <w:szCs w:val="24"/>
        </w:rPr>
        <w:t xml:space="preserve">RANGE </w:t>
      </w:r>
    </w:p>
    <w:p w14:paraId="1F3FD063" w14:textId="77777777" w:rsidR="00D82289" w:rsidRDefault="00000000">
      <w:pPr>
        <w:tabs>
          <w:tab w:val="left" w:pos="360"/>
        </w:tabs>
        <w:spacing w:after="0"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D82289" w14:paraId="512CB718" w14:textId="77777777">
        <w:tc>
          <w:tcPr>
            <w:tcW w:w="3955" w:type="dxa"/>
          </w:tcPr>
          <w:p w14:paraId="6E2A170A" w14:textId="77777777" w:rsidR="00D82289" w:rsidRDefault="00000000">
            <w:pPr>
              <w:tabs>
                <w:tab w:val="left" w:pos="360"/>
              </w:tabs>
              <w:spacing w:after="0" w:line="360" w:lineRule="auto"/>
              <w:rPr>
                <w:rFonts w:eastAsia="Calibri"/>
                <w:b/>
                <w:szCs w:val="24"/>
              </w:rPr>
            </w:pPr>
            <w:r>
              <w:rPr>
                <w:rFonts w:eastAsia="Calibri"/>
                <w:b/>
                <w:szCs w:val="24"/>
              </w:rPr>
              <w:t xml:space="preserve">VARIABLE </w:t>
            </w:r>
          </w:p>
        </w:tc>
        <w:tc>
          <w:tcPr>
            <w:tcW w:w="5040" w:type="dxa"/>
          </w:tcPr>
          <w:p w14:paraId="5FC2D9DC" w14:textId="77777777" w:rsidR="00D82289" w:rsidRDefault="00000000">
            <w:pPr>
              <w:tabs>
                <w:tab w:val="left" w:pos="360"/>
              </w:tabs>
              <w:spacing w:after="0" w:line="360" w:lineRule="auto"/>
              <w:rPr>
                <w:rFonts w:eastAsia="Calibri"/>
                <w:b/>
                <w:szCs w:val="24"/>
              </w:rPr>
            </w:pPr>
            <w:r>
              <w:rPr>
                <w:rFonts w:eastAsia="Calibri"/>
                <w:b/>
                <w:szCs w:val="24"/>
              </w:rPr>
              <w:t xml:space="preserve">RANGE </w:t>
            </w:r>
          </w:p>
        </w:tc>
      </w:tr>
      <w:tr w:rsidR="00D82289" w14:paraId="7DBADCFC" w14:textId="77777777">
        <w:trPr>
          <w:trHeight w:val="611"/>
        </w:trPr>
        <w:tc>
          <w:tcPr>
            <w:tcW w:w="3955" w:type="dxa"/>
          </w:tcPr>
          <w:p w14:paraId="3B78FC52" w14:textId="77777777" w:rsidR="00D82289" w:rsidRDefault="00000000">
            <w:pPr>
              <w:pStyle w:val="ListParagraph"/>
              <w:rPr>
                <w:color w:val="FF0000"/>
                <w:szCs w:val="24"/>
              </w:rPr>
            </w:pPr>
            <w:r>
              <w:rPr>
                <w:szCs w:val="24"/>
              </w:rPr>
              <w:t>Carbohydrates are classified</w:t>
            </w:r>
            <w:r>
              <w:rPr>
                <w:color w:val="000000" w:themeColor="text1"/>
                <w:szCs w:val="24"/>
              </w:rPr>
              <w:t xml:space="preserve"> </w:t>
            </w:r>
            <w:r>
              <w:rPr>
                <w:szCs w:val="24"/>
              </w:rPr>
              <w:t>may include but are not limited to:</w:t>
            </w:r>
          </w:p>
          <w:p w14:paraId="2B749F25" w14:textId="77777777" w:rsidR="00D82289" w:rsidRDefault="00D82289">
            <w:pPr>
              <w:tabs>
                <w:tab w:val="left" w:pos="360"/>
              </w:tabs>
              <w:spacing w:after="0" w:line="360" w:lineRule="auto"/>
              <w:rPr>
                <w:rFonts w:eastAsia="Calibri"/>
                <w:szCs w:val="24"/>
              </w:rPr>
            </w:pPr>
          </w:p>
          <w:p w14:paraId="340A219D" w14:textId="77777777" w:rsidR="00D82289" w:rsidRDefault="00D82289">
            <w:pPr>
              <w:tabs>
                <w:tab w:val="left" w:pos="360"/>
              </w:tabs>
              <w:spacing w:after="0" w:line="360" w:lineRule="auto"/>
              <w:rPr>
                <w:rFonts w:eastAsia="Calibri"/>
                <w:szCs w:val="24"/>
              </w:rPr>
            </w:pPr>
          </w:p>
        </w:tc>
        <w:tc>
          <w:tcPr>
            <w:tcW w:w="5040" w:type="dxa"/>
          </w:tcPr>
          <w:p w14:paraId="03B84F58"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Monosaccharide’s</w:t>
            </w:r>
          </w:p>
          <w:p w14:paraId="50C88523"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Disaccharides</w:t>
            </w:r>
          </w:p>
          <w:p w14:paraId="37A862F6"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Polysaccharides</w:t>
            </w:r>
          </w:p>
          <w:p w14:paraId="51E949A3"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Oligosaccharides</w:t>
            </w:r>
          </w:p>
        </w:tc>
      </w:tr>
      <w:tr w:rsidR="00D82289" w14:paraId="0C76D865" w14:textId="77777777">
        <w:trPr>
          <w:trHeight w:val="70"/>
        </w:trPr>
        <w:tc>
          <w:tcPr>
            <w:tcW w:w="3955" w:type="dxa"/>
          </w:tcPr>
          <w:p w14:paraId="04BCA989" w14:textId="77777777" w:rsidR="00D82289" w:rsidRDefault="00000000">
            <w:pPr>
              <w:pStyle w:val="ListParagraph"/>
              <w:rPr>
                <w:szCs w:val="24"/>
              </w:rPr>
            </w:pPr>
            <w:r>
              <w:rPr>
                <w:szCs w:val="24"/>
              </w:rPr>
              <w:t>Fats and lipids classified</w:t>
            </w:r>
            <w:r>
              <w:rPr>
                <w:color w:val="000000" w:themeColor="text1"/>
                <w:szCs w:val="24"/>
              </w:rPr>
              <w:t xml:space="preserve"> </w:t>
            </w:r>
            <w:r>
              <w:rPr>
                <w:szCs w:val="24"/>
              </w:rPr>
              <w:t>may include but are not limited to</w:t>
            </w:r>
          </w:p>
        </w:tc>
        <w:tc>
          <w:tcPr>
            <w:tcW w:w="5040" w:type="dxa"/>
          </w:tcPr>
          <w:p w14:paraId="54C09528"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Phospholipids</w:t>
            </w:r>
          </w:p>
          <w:p w14:paraId="7B26F5B2"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Triglycerides</w:t>
            </w:r>
          </w:p>
          <w:p w14:paraId="20ACA986"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Sphingolipids</w:t>
            </w:r>
          </w:p>
          <w:p w14:paraId="1AF036E6"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Steroids</w:t>
            </w:r>
          </w:p>
        </w:tc>
      </w:tr>
      <w:tr w:rsidR="00D82289" w14:paraId="4BFD1CDF" w14:textId="77777777">
        <w:trPr>
          <w:trHeight w:val="70"/>
        </w:trPr>
        <w:tc>
          <w:tcPr>
            <w:tcW w:w="3955" w:type="dxa"/>
          </w:tcPr>
          <w:p w14:paraId="46584F11" w14:textId="77777777" w:rsidR="00D82289" w:rsidRDefault="00000000">
            <w:pPr>
              <w:pStyle w:val="ListParagraph"/>
              <w:rPr>
                <w:szCs w:val="24"/>
              </w:rPr>
            </w:pPr>
            <w:r>
              <w:rPr>
                <w:szCs w:val="24"/>
              </w:rPr>
              <w:t>Minerals are classified</w:t>
            </w:r>
            <w:r>
              <w:rPr>
                <w:color w:val="000000" w:themeColor="text1"/>
                <w:szCs w:val="24"/>
              </w:rPr>
              <w:t xml:space="preserve"> </w:t>
            </w:r>
            <w:r>
              <w:rPr>
                <w:szCs w:val="24"/>
              </w:rPr>
              <w:t>may include but are not limited to</w:t>
            </w:r>
          </w:p>
        </w:tc>
        <w:tc>
          <w:tcPr>
            <w:tcW w:w="5040" w:type="dxa"/>
          </w:tcPr>
          <w:p w14:paraId="44DE17BE"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Macro elements</w:t>
            </w:r>
          </w:p>
          <w:p w14:paraId="1741A254"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Micro elements</w:t>
            </w:r>
          </w:p>
        </w:tc>
      </w:tr>
      <w:tr w:rsidR="00D82289" w14:paraId="5C89F702" w14:textId="77777777">
        <w:trPr>
          <w:trHeight w:val="70"/>
        </w:trPr>
        <w:tc>
          <w:tcPr>
            <w:tcW w:w="3955" w:type="dxa"/>
          </w:tcPr>
          <w:p w14:paraId="4849853B" w14:textId="77777777" w:rsidR="00D82289" w:rsidRDefault="00000000">
            <w:pPr>
              <w:pStyle w:val="ListParagraph"/>
              <w:rPr>
                <w:szCs w:val="24"/>
              </w:rPr>
            </w:pPr>
            <w:r>
              <w:rPr>
                <w:szCs w:val="24"/>
              </w:rPr>
              <w:t>Vitamins classified</w:t>
            </w:r>
            <w:r>
              <w:rPr>
                <w:color w:val="000000" w:themeColor="text1"/>
                <w:szCs w:val="24"/>
              </w:rPr>
              <w:t xml:space="preserve"> </w:t>
            </w:r>
            <w:r>
              <w:rPr>
                <w:szCs w:val="24"/>
              </w:rPr>
              <w:t>may include but are not limited to</w:t>
            </w:r>
          </w:p>
        </w:tc>
        <w:tc>
          <w:tcPr>
            <w:tcW w:w="5040" w:type="dxa"/>
          </w:tcPr>
          <w:p w14:paraId="478909B1"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Water soluble vitamins</w:t>
            </w:r>
          </w:p>
          <w:p w14:paraId="6F459C4C" w14:textId="77777777" w:rsidR="00D82289" w:rsidRDefault="00000000">
            <w:pPr>
              <w:numPr>
                <w:ilvl w:val="0"/>
                <w:numId w:val="145"/>
              </w:numPr>
              <w:tabs>
                <w:tab w:val="left" w:pos="360"/>
              </w:tabs>
              <w:spacing w:after="0" w:line="360" w:lineRule="auto"/>
              <w:contextualSpacing/>
              <w:rPr>
                <w:rFonts w:eastAsia="Calibri"/>
                <w:kern w:val="0"/>
                <w:szCs w:val="24"/>
                <w:lang w:val="en-GB"/>
              </w:rPr>
            </w:pPr>
            <w:r>
              <w:rPr>
                <w:rFonts w:eastAsia="Calibri"/>
                <w:kern w:val="0"/>
                <w:szCs w:val="24"/>
                <w:lang w:val="en-GB"/>
              </w:rPr>
              <w:t>Fat soluble vitamins</w:t>
            </w:r>
          </w:p>
        </w:tc>
      </w:tr>
    </w:tbl>
    <w:p w14:paraId="33D5FB0B" w14:textId="77777777" w:rsidR="00D82289" w:rsidRDefault="00000000">
      <w:pPr>
        <w:tabs>
          <w:tab w:val="left" w:pos="360"/>
        </w:tabs>
        <w:spacing w:after="0" w:line="360" w:lineRule="auto"/>
        <w:rPr>
          <w:b/>
          <w:szCs w:val="24"/>
        </w:rPr>
      </w:pPr>
      <w:r>
        <w:rPr>
          <w:b/>
          <w:szCs w:val="24"/>
        </w:rPr>
        <w:t xml:space="preserve">REQUIRED KNOWLEDGE AND SKILLS </w:t>
      </w:r>
    </w:p>
    <w:p w14:paraId="330C9D61" w14:textId="77777777" w:rsidR="00D82289" w:rsidRDefault="00000000">
      <w:pPr>
        <w:tabs>
          <w:tab w:val="left" w:pos="360"/>
        </w:tabs>
        <w:spacing w:after="0" w:line="360" w:lineRule="auto"/>
        <w:rPr>
          <w:szCs w:val="24"/>
        </w:rPr>
      </w:pPr>
      <w:r>
        <w:rPr>
          <w:szCs w:val="24"/>
        </w:rPr>
        <w:t xml:space="preserve">This section describes the knowledge and skills required for this unit of competency. </w:t>
      </w:r>
    </w:p>
    <w:p w14:paraId="05FE578D" w14:textId="77777777" w:rsidR="00D82289" w:rsidRDefault="00000000">
      <w:pPr>
        <w:tabs>
          <w:tab w:val="left" w:pos="360"/>
        </w:tabs>
        <w:spacing w:after="0" w:line="360" w:lineRule="auto"/>
        <w:rPr>
          <w:b/>
          <w:color w:val="auto"/>
          <w:szCs w:val="24"/>
        </w:rPr>
      </w:pPr>
      <w:r>
        <w:rPr>
          <w:b/>
          <w:color w:val="auto"/>
          <w:szCs w:val="24"/>
        </w:rPr>
        <w:t>Required knowledge</w:t>
      </w:r>
    </w:p>
    <w:p w14:paraId="09717060" w14:textId="77777777" w:rsidR="00D82289" w:rsidRDefault="00000000">
      <w:pPr>
        <w:tabs>
          <w:tab w:val="left" w:pos="360"/>
        </w:tabs>
        <w:spacing w:after="0" w:line="360" w:lineRule="auto"/>
        <w:rPr>
          <w:szCs w:val="24"/>
        </w:rPr>
      </w:pPr>
      <w:r>
        <w:rPr>
          <w:szCs w:val="24"/>
        </w:rPr>
        <w:t xml:space="preserve">The individual needs to demonstrate knowledge of: </w:t>
      </w:r>
    </w:p>
    <w:p w14:paraId="5FF0D689"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Hydrocarbons </w:t>
      </w:r>
    </w:p>
    <w:p w14:paraId="3563206F"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Chemical reaction </w:t>
      </w:r>
    </w:p>
    <w:p w14:paraId="36E013EC"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Laboratory safety </w:t>
      </w:r>
    </w:p>
    <w:p w14:paraId="4D691728"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Laboratory apparatus </w:t>
      </w:r>
    </w:p>
    <w:p w14:paraId="53AA2BE0"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Laboratory rules and regulation</w:t>
      </w:r>
    </w:p>
    <w:p w14:paraId="4262221E" w14:textId="77777777" w:rsidR="00D82289" w:rsidRDefault="00000000">
      <w:pPr>
        <w:numPr>
          <w:ilvl w:val="0"/>
          <w:numId w:val="132"/>
        </w:numPr>
        <w:tabs>
          <w:tab w:val="left" w:pos="360"/>
        </w:tabs>
        <w:spacing w:after="0" w:line="360" w:lineRule="auto"/>
        <w:contextualSpacing/>
        <w:rPr>
          <w:rFonts w:eastAsia="Calibri"/>
          <w:bCs/>
          <w:kern w:val="0"/>
          <w:szCs w:val="24"/>
          <w:lang w:val="en-GB"/>
        </w:rPr>
      </w:pPr>
      <w:r>
        <w:rPr>
          <w:rFonts w:eastAsia="Calibri"/>
          <w:bCs/>
          <w:kern w:val="0"/>
          <w:szCs w:val="24"/>
          <w:lang w:val="en-GB"/>
        </w:rPr>
        <w:t>Basic cell biology</w:t>
      </w:r>
    </w:p>
    <w:p w14:paraId="49C3A866" w14:textId="77777777" w:rsidR="00D82289" w:rsidRDefault="00000000">
      <w:pPr>
        <w:tabs>
          <w:tab w:val="left" w:pos="360"/>
        </w:tabs>
        <w:spacing w:after="0" w:line="360" w:lineRule="auto"/>
        <w:contextualSpacing/>
        <w:rPr>
          <w:rFonts w:eastAsia="Calibri"/>
          <w:bCs/>
          <w:kern w:val="0"/>
          <w:szCs w:val="24"/>
          <w:lang w:val="en-GB"/>
        </w:rPr>
      </w:pPr>
      <w:r>
        <w:rPr>
          <w:rFonts w:eastAsia="Calibri"/>
          <w:bCs/>
          <w:kern w:val="0"/>
          <w:szCs w:val="24"/>
          <w:lang w:val="en-GB"/>
        </w:rPr>
        <w:t xml:space="preserve"> </w:t>
      </w:r>
    </w:p>
    <w:p w14:paraId="7220202D" w14:textId="77777777" w:rsidR="00D82289" w:rsidRDefault="00000000">
      <w:pPr>
        <w:tabs>
          <w:tab w:val="left" w:pos="360"/>
        </w:tabs>
        <w:spacing w:after="0" w:line="360" w:lineRule="auto"/>
        <w:rPr>
          <w:szCs w:val="24"/>
        </w:rPr>
      </w:pPr>
      <w:r>
        <w:rPr>
          <w:b/>
          <w:szCs w:val="24"/>
        </w:rPr>
        <w:t>Required skills</w:t>
      </w:r>
      <w:r>
        <w:rPr>
          <w:szCs w:val="24"/>
        </w:rPr>
        <w:t xml:space="preserve"> </w:t>
      </w:r>
    </w:p>
    <w:p w14:paraId="557F575B" w14:textId="77777777" w:rsidR="00D82289" w:rsidRDefault="00000000">
      <w:pPr>
        <w:tabs>
          <w:tab w:val="left" w:pos="360"/>
        </w:tabs>
        <w:spacing w:after="0" w:line="360" w:lineRule="auto"/>
        <w:rPr>
          <w:szCs w:val="24"/>
        </w:rPr>
      </w:pPr>
      <w:r>
        <w:rPr>
          <w:szCs w:val="24"/>
        </w:rPr>
        <w:t xml:space="preserve">The individual needs to demonstrate the following skills: </w:t>
      </w:r>
    </w:p>
    <w:p w14:paraId="11472563" w14:textId="77777777" w:rsidR="00D82289" w:rsidRDefault="00000000">
      <w:pPr>
        <w:numPr>
          <w:ilvl w:val="0"/>
          <w:numId w:val="133"/>
        </w:numPr>
        <w:tabs>
          <w:tab w:val="left" w:pos="360"/>
        </w:tabs>
        <w:spacing w:after="0" w:line="360" w:lineRule="auto"/>
        <w:rPr>
          <w:szCs w:val="24"/>
        </w:rPr>
      </w:pPr>
      <w:r>
        <w:rPr>
          <w:szCs w:val="24"/>
        </w:rPr>
        <w:t xml:space="preserve">Observation </w:t>
      </w:r>
    </w:p>
    <w:p w14:paraId="71720CF2" w14:textId="77777777" w:rsidR="00D82289" w:rsidRDefault="00000000">
      <w:pPr>
        <w:numPr>
          <w:ilvl w:val="0"/>
          <w:numId w:val="133"/>
        </w:numPr>
        <w:tabs>
          <w:tab w:val="left" w:pos="360"/>
        </w:tabs>
        <w:spacing w:after="0" w:line="360" w:lineRule="auto"/>
        <w:rPr>
          <w:szCs w:val="24"/>
        </w:rPr>
      </w:pPr>
      <w:r>
        <w:rPr>
          <w:szCs w:val="24"/>
        </w:rPr>
        <w:lastRenderedPageBreak/>
        <w:t>Analytical</w:t>
      </w:r>
    </w:p>
    <w:p w14:paraId="3F6792C8" w14:textId="77777777" w:rsidR="00D82289" w:rsidRDefault="00000000">
      <w:pPr>
        <w:numPr>
          <w:ilvl w:val="0"/>
          <w:numId w:val="133"/>
        </w:numPr>
        <w:tabs>
          <w:tab w:val="left" w:pos="360"/>
        </w:tabs>
        <w:spacing w:after="0" w:line="360" w:lineRule="auto"/>
        <w:rPr>
          <w:szCs w:val="24"/>
        </w:rPr>
      </w:pPr>
      <w:r>
        <w:rPr>
          <w:szCs w:val="24"/>
        </w:rPr>
        <w:t>Critical thinking</w:t>
      </w:r>
    </w:p>
    <w:p w14:paraId="0376C7AB" w14:textId="77777777" w:rsidR="00D82289" w:rsidRDefault="00000000">
      <w:pPr>
        <w:numPr>
          <w:ilvl w:val="0"/>
          <w:numId w:val="133"/>
        </w:numPr>
        <w:tabs>
          <w:tab w:val="left" w:pos="360"/>
        </w:tabs>
        <w:spacing w:after="0" w:line="360" w:lineRule="auto"/>
        <w:rPr>
          <w:szCs w:val="24"/>
        </w:rPr>
      </w:pPr>
      <w:r>
        <w:rPr>
          <w:szCs w:val="24"/>
        </w:rPr>
        <w:t>Writing</w:t>
      </w:r>
    </w:p>
    <w:p w14:paraId="7ED6A9C2" w14:textId="77777777" w:rsidR="00D82289" w:rsidRDefault="00000000">
      <w:pPr>
        <w:numPr>
          <w:ilvl w:val="0"/>
          <w:numId w:val="133"/>
        </w:numPr>
        <w:tabs>
          <w:tab w:val="left" w:pos="360"/>
        </w:tabs>
        <w:spacing w:after="0" w:line="360" w:lineRule="auto"/>
        <w:rPr>
          <w:szCs w:val="24"/>
        </w:rPr>
      </w:pPr>
      <w:r>
        <w:rPr>
          <w:szCs w:val="24"/>
        </w:rPr>
        <w:t>Active listening</w:t>
      </w:r>
    </w:p>
    <w:p w14:paraId="0C3B71FD" w14:textId="77777777" w:rsidR="00D82289" w:rsidRDefault="00000000">
      <w:pPr>
        <w:numPr>
          <w:ilvl w:val="0"/>
          <w:numId w:val="133"/>
        </w:numPr>
        <w:tabs>
          <w:tab w:val="left" w:pos="360"/>
        </w:tabs>
        <w:spacing w:after="0" w:line="360" w:lineRule="auto"/>
        <w:rPr>
          <w:szCs w:val="24"/>
        </w:rPr>
      </w:pPr>
      <w:r>
        <w:rPr>
          <w:szCs w:val="24"/>
        </w:rPr>
        <w:t>Problem solving</w:t>
      </w:r>
    </w:p>
    <w:p w14:paraId="5F90A9C9" w14:textId="77777777" w:rsidR="00D82289" w:rsidRDefault="00000000">
      <w:pPr>
        <w:numPr>
          <w:ilvl w:val="0"/>
          <w:numId w:val="133"/>
        </w:numPr>
        <w:tabs>
          <w:tab w:val="left" w:pos="360"/>
        </w:tabs>
        <w:spacing w:after="0" w:line="360" w:lineRule="auto"/>
        <w:rPr>
          <w:szCs w:val="24"/>
        </w:rPr>
      </w:pPr>
      <w:r>
        <w:rPr>
          <w:szCs w:val="24"/>
        </w:rPr>
        <w:t xml:space="preserve">Numeracy </w:t>
      </w:r>
    </w:p>
    <w:p w14:paraId="4BCE6AAC" w14:textId="77777777" w:rsidR="00D82289" w:rsidRDefault="00000000">
      <w:pPr>
        <w:numPr>
          <w:ilvl w:val="0"/>
          <w:numId w:val="133"/>
        </w:numPr>
        <w:tabs>
          <w:tab w:val="left" w:pos="360"/>
        </w:tabs>
        <w:spacing w:after="0" w:line="360" w:lineRule="auto"/>
        <w:rPr>
          <w:szCs w:val="24"/>
        </w:rPr>
      </w:pPr>
      <w:r>
        <w:rPr>
          <w:szCs w:val="24"/>
        </w:rPr>
        <w:t xml:space="preserve">Communication </w:t>
      </w:r>
    </w:p>
    <w:p w14:paraId="48DF1C7B" w14:textId="77777777" w:rsidR="00D82289" w:rsidRDefault="00D82289">
      <w:pPr>
        <w:tabs>
          <w:tab w:val="left" w:pos="360"/>
        </w:tabs>
        <w:spacing w:after="0" w:line="360" w:lineRule="auto"/>
        <w:rPr>
          <w:color w:val="FF0000"/>
          <w:szCs w:val="24"/>
        </w:rPr>
      </w:pPr>
    </w:p>
    <w:p w14:paraId="325465EA" w14:textId="77777777" w:rsidR="00D82289" w:rsidRDefault="00000000">
      <w:pPr>
        <w:tabs>
          <w:tab w:val="left" w:pos="360"/>
        </w:tabs>
        <w:spacing w:after="0" w:line="360" w:lineRule="auto"/>
        <w:rPr>
          <w:szCs w:val="24"/>
        </w:rPr>
      </w:pPr>
      <w:r>
        <w:rPr>
          <w:b/>
          <w:szCs w:val="24"/>
        </w:rPr>
        <w:t>EVIDENCE GUIDE</w:t>
      </w:r>
      <w:r>
        <w:rPr>
          <w:b/>
          <w:szCs w:val="24"/>
        </w:rPr>
        <w:tab/>
      </w:r>
    </w:p>
    <w:p w14:paraId="6AD68391" w14:textId="77777777" w:rsidR="00D82289" w:rsidRDefault="00000000">
      <w:pPr>
        <w:tabs>
          <w:tab w:val="left" w:pos="360"/>
        </w:tabs>
        <w:spacing w:after="0" w:line="360" w:lineRule="auto"/>
        <w:rPr>
          <w:szCs w:val="24"/>
        </w:rPr>
      </w:pPr>
      <w:r>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5"/>
        <w:gridCol w:w="6745"/>
      </w:tblGrid>
      <w:tr w:rsidR="00D82289" w14:paraId="49557B99" w14:textId="77777777">
        <w:trPr>
          <w:trHeight w:val="2024"/>
        </w:trPr>
        <w:tc>
          <w:tcPr>
            <w:tcW w:w="2425" w:type="dxa"/>
          </w:tcPr>
          <w:p w14:paraId="42824F68" w14:textId="77777777" w:rsidR="00D82289" w:rsidRDefault="00000000">
            <w:pPr>
              <w:pStyle w:val="ListParagraph"/>
              <w:numPr>
                <w:ilvl w:val="0"/>
                <w:numId w:val="146"/>
              </w:numPr>
              <w:rPr>
                <w:szCs w:val="24"/>
              </w:rPr>
            </w:pPr>
            <w:r>
              <w:rPr>
                <w:szCs w:val="24"/>
              </w:rPr>
              <w:t>Critical aspects of competency</w:t>
            </w:r>
          </w:p>
        </w:tc>
        <w:tc>
          <w:tcPr>
            <w:tcW w:w="6745" w:type="dxa"/>
          </w:tcPr>
          <w:p w14:paraId="1C2D1AAE" w14:textId="77777777" w:rsidR="00D82289" w:rsidRDefault="00000000">
            <w:pPr>
              <w:tabs>
                <w:tab w:val="left" w:pos="360"/>
              </w:tabs>
              <w:spacing w:after="0" w:line="360" w:lineRule="auto"/>
              <w:rPr>
                <w:rFonts w:eastAsia="Calibri"/>
                <w:szCs w:val="24"/>
              </w:rPr>
            </w:pPr>
            <w:r>
              <w:rPr>
                <w:rFonts w:eastAsia="Calibri"/>
                <w:szCs w:val="24"/>
              </w:rPr>
              <w:t xml:space="preserve">Assessment requires evidence that the candidate: </w:t>
            </w:r>
          </w:p>
          <w:p w14:paraId="09654D25"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Measured enzyme reaction rate as per laboratory procedures.</w:t>
            </w:r>
          </w:p>
          <w:p w14:paraId="0E4D464F"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Applied carbohydrate functions based on chemical structure.</w:t>
            </w:r>
          </w:p>
          <w:p w14:paraId="458EEB36"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Applied proteins functions based on chemical structure.</w:t>
            </w:r>
          </w:p>
          <w:p w14:paraId="16E25E65"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Applied lipids functions based on functional groups.</w:t>
            </w:r>
          </w:p>
          <w:p w14:paraId="054C1220"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Applied minerals functions based on chemical structure.</w:t>
            </w:r>
          </w:p>
          <w:p w14:paraId="52600966" w14:textId="77777777" w:rsidR="00D82289" w:rsidRDefault="00000000">
            <w:pPr>
              <w:numPr>
                <w:ilvl w:val="0"/>
                <w:numId w:val="147"/>
              </w:numPr>
              <w:tabs>
                <w:tab w:val="left" w:pos="360"/>
              </w:tabs>
              <w:spacing w:after="0" w:line="360" w:lineRule="auto"/>
              <w:contextualSpacing/>
              <w:rPr>
                <w:rFonts w:eastAsia="Calibri"/>
                <w:kern w:val="0"/>
                <w:szCs w:val="24"/>
                <w:lang w:val="en-GB"/>
              </w:rPr>
            </w:pPr>
            <w:r>
              <w:rPr>
                <w:rFonts w:eastAsia="Calibri"/>
                <w:kern w:val="0"/>
                <w:szCs w:val="24"/>
                <w:lang w:val="en-GB"/>
              </w:rPr>
              <w:t>Applied vitamins functions based on chemical structure.</w:t>
            </w:r>
          </w:p>
        </w:tc>
      </w:tr>
      <w:tr w:rsidR="00D82289" w14:paraId="21DEA63C" w14:textId="77777777">
        <w:trPr>
          <w:trHeight w:val="1493"/>
        </w:trPr>
        <w:tc>
          <w:tcPr>
            <w:tcW w:w="2425" w:type="dxa"/>
          </w:tcPr>
          <w:p w14:paraId="6F738BD9" w14:textId="77777777" w:rsidR="00D82289" w:rsidRDefault="00000000">
            <w:pPr>
              <w:numPr>
                <w:ilvl w:val="0"/>
                <w:numId w:val="146"/>
              </w:numPr>
              <w:tabs>
                <w:tab w:val="left" w:pos="360"/>
              </w:tabs>
              <w:spacing w:after="0" w:line="360" w:lineRule="auto"/>
              <w:rPr>
                <w:rFonts w:eastAsia="Calibri"/>
                <w:szCs w:val="24"/>
              </w:rPr>
            </w:pPr>
            <w:r>
              <w:rPr>
                <w:rFonts w:eastAsia="Calibri"/>
                <w:szCs w:val="24"/>
              </w:rPr>
              <w:t>Resource implications</w:t>
            </w:r>
          </w:p>
        </w:tc>
        <w:tc>
          <w:tcPr>
            <w:tcW w:w="6745" w:type="dxa"/>
          </w:tcPr>
          <w:p w14:paraId="3EC8F9EB" w14:textId="77777777" w:rsidR="00D82289" w:rsidRDefault="00000000">
            <w:pPr>
              <w:tabs>
                <w:tab w:val="left" w:pos="360"/>
              </w:tabs>
              <w:spacing w:after="0" w:line="360" w:lineRule="auto"/>
              <w:rPr>
                <w:rFonts w:eastAsia="Calibri"/>
                <w:szCs w:val="24"/>
              </w:rPr>
            </w:pPr>
            <w:r>
              <w:rPr>
                <w:rFonts w:eastAsia="Calibri"/>
                <w:szCs w:val="24"/>
              </w:rPr>
              <w:t>The following resources should be provided:</w:t>
            </w:r>
          </w:p>
          <w:p w14:paraId="3F289067" w14:textId="77777777" w:rsidR="00D82289" w:rsidRDefault="00000000">
            <w:pPr>
              <w:numPr>
                <w:ilvl w:val="1"/>
                <w:numId w:val="148"/>
              </w:numPr>
              <w:tabs>
                <w:tab w:val="left" w:pos="360"/>
              </w:tabs>
              <w:spacing w:after="0" w:line="360" w:lineRule="auto"/>
              <w:rPr>
                <w:rFonts w:eastAsia="Calibri"/>
                <w:szCs w:val="24"/>
              </w:rPr>
            </w:pPr>
            <w:r>
              <w:rPr>
                <w:rFonts w:eastAsia="Calibri"/>
                <w:szCs w:val="24"/>
              </w:rPr>
              <w:t>Appropriately simulated environment where assessment can take place</w:t>
            </w:r>
          </w:p>
          <w:p w14:paraId="123885B4" w14:textId="77777777" w:rsidR="00D82289" w:rsidRDefault="00000000">
            <w:pPr>
              <w:numPr>
                <w:ilvl w:val="1"/>
                <w:numId w:val="148"/>
              </w:numPr>
              <w:tabs>
                <w:tab w:val="left" w:pos="360"/>
              </w:tabs>
              <w:spacing w:after="0" w:line="360" w:lineRule="auto"/>
              <w:rPr>
                <w:rFonts w:eastAsia="Calibri"/>
                <w:szCs w:val="24"/>
              </w:rPr>
            </w:pPr>
            <w:r>
              <w:rPr>
                <w:rFonts w:eastAsia="Calibri"/>
                <w:szCs w:val="24"/>
              </w:rPr>
              <w:t>Access to relevant work environment</w:t>
            </w:r>
          </w:p>
          <w:p w14:paraId="1D6E0C68" w14:textId="77777777" w:rsidR="00D82289" w:rsidRDefault="00000000">
            <w:pPr>
              <w:numPr>
                <w:ilvl w:val="1"/>
                <w:numId w:val="148"/>
              </w:numPr>
              <w:tabs>
                <w:tab w:val="left" w:pos="360"/>
              </w:tabs>
              <w:spacing w:after="0" w:line="360" w:lineRule="auto"/>
              <w:rPr>
                <w:rFonts w:eastAsia="Calibri"/>
                <w:szCs w:val="24"/>
              </w:rPr>
            </w:pPr>
            <w:r>
              <w:rPr>
                <w:rFonts w:eastAsia="Calibri"/>
                <w:szCs w:val="24"/>
              </w:rPr>
              <w:t>Resources relevant to the proposed activities or tasks</w:t>
            </w:r>
          </w:p>
        </w:tc>
      </w:tr>
      <w:tr w:rsidR="00D82289" w14:paraId="30205BE2" w14:textId="77777777">
        <w:trPr>
          <w:trHeight w:val="2042"/>
        </w:trPr>
        <w:tc>
          <w:tcPr>
            <w:tcW w:w="2425" w:type="dxa"/>
          </w:tcPr>
          <w:p w14:paraId="759C04F7" w14:textId="77777777" w:rsidR="00D82289" w:rsidRDefault="00000000">
            <w:pPr>
              <w:numPr>
                <w:ilvl w:val="0"/>
                <w:numId w:val="146"/>
              </w:numPr>
              <w:tabs>
                <w:tab w:val="left" w:pos="360"/>
              </w:tabs>
              <w:spacing w:after="0" w:line="360" w:lineRule="auto"/>
              <w:rPr>
                <w:rFonts w:eastAsia="Calibri"/>
                <w:szCs w:val="24"/>
              </w:rPr>
            </w:pPr>
            <w:r>
              <w:rPr>
                <w:rFonts w:eastAsia="Calibri"/>
                <w:szCs w:val="24"/>
              </w:rPr>
              <w:t>Methods of assessment</w:t>
            </w:r>
          </w:p>
        </w:tc>
        <w:tc>
          <w:tcPr>
            <w:tcW w:w="6745" w:type="dxa"/>
          </w:tcPr>
          <w:p w14:paraId="7D776845" w14:textId="77777777" w:rsidR="00D82289" w:rsidRDefault="00000000">
            <w:pPr>
              <w:tabs>
                <w:tab w:val="left" w:pos="360"/>
              </w:tabs>
              <w:spacing w:after="0" w:line="360" w:lineRule="auto"/>
              <w:rPr>
                <w:rFonts w:eastAsia="Calibri"/>
                <w:szCs w:val="24"/>
              </w:rPr>
            </w:pPr>
            <w:r>
              <w:rPr>
                <w:rFonts w:eastAsia="Calibri"/>
                <w:szCs w:val="24"/>
              </w:rPr>
              <w:t>Competency in this unit may be assessed through:</w:t>
            </w:r>
          </w:p>
          <w:p w14:paraId="68E81886" w14:textId="77777777" w:rsidR="00D82289" w:rsidRDefault="00000000">
            <w:pPr>
              <w:tabs>
                <w:tab w:val="left" w:pos="360"/>
              </w:tabs>
              <w:spacing w:after="0" w:line="360" w:lineRule="auto"/>
              <w:rPr>
                <w:rFonts w:eastAsia="Calibri"/>
                <w:szCs w:val="24"/>
              </w:rPr>
            </w:pPr>
            <w:r>
              <w:rPr>
                <w:rFonts w:eastAsia="Calibri"/>
                <w:szCs w:val="24"/>
              </w:rPr>
              <w:t xml:space="preserve">Observation </w:t>
            </w:r>
          </w:p>
          <w:p w14:paraId="2B01B774" w14:textId="77777777" w:rsidR="00D82289" w:rsidRDefault="00000000">
            <w:pPr>
              <w:numPr>
                <w:ilvl w:val="1"/>
                <w:numId w:val="149"/>
              </w:numPr>
              <w:tabs>
                <w:tab w:val="left" w:pos="360"/>
              </w:tabs>
              <w:spacing w:after="0" w:line="360" w:lineRule="auto"/>
              <w:rPr>
                <w:rFonts w:eastAsia="Calibri"/>
                <w:szCs w:val="24"/>
              </w:rPr>
            </w:pPr>
            <w:r>
              <w:rPr>
                <w:rFonts w:eastAsia="Calibri"/>
                <w:szCs w:val="24"/>
              </w:rPr>
              <w:t>Oral questioning</w:t>
            </w:r>
          </w:p>
          <w:p w14:paraId="7BE7B0C2" w14:textId="77777777" w:rsidR="00D82289" w:rsidRDefault="00000000">
            <w:pPr>
              <w:numPr>
                <w:ilvl w:val="1"/>
                <w:numId w:val="149"/>
              </w:numPr>
              <w:tabs>
                <w:tab w:val="left" w:pos="360"/>
              </w:tabs>
              <w:spacing w:after="0" w:line="360" w:lineRule="auto"/>
              <w:rPr>
                <w:rFonts w:eastAsia="Calibri"/>
                <w:szCs w:val="24"/>
              </w:rPr>
            </w:pPr>
            <w:r>
              <w:rPr>
                <w:rFonts w:eastAsia="Calibri"/>
                <w:szCs w:val="24"/>
              </w:rPr>
              <w:t>Portfolio of evidence</w:t>
            </w:r>
          </w:p>
          <w:p w14:paraId="0274F798" w14:textId="77777777" w:rsidR="00D82289" w:rsidRDefault="00000000">
            <w:pPr>
              <w:numPr>
                <w:ilvl w:val="1"/>
                <w:numId w:val="149"/>
              </w:numPr>
              <w:tabs>
                <w:tab w:val="left" w:pos="360"/>
              </w:tabs>
              <w:spacing w:after="0" w:line="360" w:lineRule="auto"/>
              <w:rPr>
                <w:rFonts w:eastAsia="Calibri"/>
                <w:szCs w:val="24"/>
              </w:rPr>
            </w:pPr>
            <w:r>
              <w:rPr>
                <w:rFonts w:eastAsia="Calibri"/>
                <w:szCs w:val="24"/>
              </w:rPr>
              <w:t xml:space="preserve">Interviews </w:t>
            </w:r>
          </w:p>
          <w:p w14:paraId="5C4B3219" w14:textId="77777777" w:rsidR="00D82289" w:rsidRDefault="00000000">
            <w:pPr>
              <w:numPr>
                <w:ilvl w:val="1"/>
                <w:numId w:val="149"/>
              </w:numPr>
              <w:tabs>
                <w:tab w:val="left" w:pos="360"/>
              </w:tabs>
              <w:spacing w:after="0" w:line="360" w:lineRule="auto"/>
              <w:rPr>
                <w:rFonts w:eastAsia="Calibri"/>
                <w:szCs w:val="24"/>
              </w:rPr>
            </w:pPr>
            <w:r>
              <w:rPr>
                <w:rFonts w:eastAsia="Calibri"/>
                <w:szCs w:val="24"/>
              </w:rPr>
              <w:t>Third party report</w:t>
            </w:r>
          </w:p>
          <w:p w14:paraId="4BCDC58C" w14:textId="77777777" w:rsidR="00D82289" w:rsidRDefault="00000000">
            <w:pPr>
              <w:numPr>
                <w:ilvl w:val="1"/>
                <w:numId w:val="149"/>
              </w:numPr>
              <w:tabs>
                <w:tab w:val="left" w:pos="360"/>
              </w:tabs>
              <w:spacing w:after="0" w:line="360" w:lineRule="auto"/>
              <w:rPr>
                <w:rFonts w:eastAsia="Calibri"/>
                <w:szCs w:val="24"/>
              </w:rPr>
            </w:pPr>
            <w:r>
              <w:rPr>
                <w:rFonts w:eastAsia="Calibri"/>
                <w:szCs w:val="24"/>
              </w:rPr>
              <w:t xml:space="preserve">Written tests </w:t>
            </w:r>
          </w:p>
        </w:tc>
      </w:tr>
      <w:tr w:rsidR="00D82289" w14:paraId="67442592" w14:textId="77777777">
        <w:trPr>
          <w:trHeight w:val="638"/>
        </w:trPr>
        <w:tc>
          <w:tcPr>
            <w:tcW w:w="2425" w:type="dxa"/>
          </w:tcPr>
          <w:p w14:paraId="6471C6A4" w14:textId="77777777" w:rsidR="00D82289" w:rsidRDefault="00000000">
            <w:pPr>
              <w:numPr>
                <w:ilvl w:val="0"/>
                <w:numId w:val="146"/>
              </w:numPr>
              <w:tabs>
                <w:tab w:val="left" w:pos="360"/>
              </w:tabs>
              <w:spacing w:after="0" w:line="360" w:lineRule="auto"/>
              <w:rPr>
                <w:rFonts w:eastAsia="Calibri"/>
                <w:szCs w:val="24"/>
              </w:rPr>
            </w:pPr>
            <w:r>
              <w:rPr>
                <w:rFonts w:eastAsia="Calibri"/>
                <w:szCs w:val="24"/>
              </w:rPr>
              <w:lastRenderedPageBreak/>
              <w:t>Context of assessment</w:t>
            </w:r>
          </w:p>
        </w:tc>
        <w:tc>
          <w:tcPr>
            <w:tcW w:w="6745" w:type="dxa"/>
          </w:tcPr>
          <w:p w14:paraId="7BDE5DBD" w14:textId="77777777" w:rsidR="00D82289" w:rsidRDefault="00000000">
            <w:pPr>
              <w:tabs>
                <w:tab w:val="left" w:pos="360"/>
              </w:tabs>
              <w:spacing w:after="0" w:line="360" w:lineRule="auto"/>
              <w:rPr>
                <w:rFonts w:eastAsia="Calibri"/>
                <w:szCs w:val="24"/>
              </w:rPr>
            </w:pPr>
            <w:r>
              <w:rPr>
                <w:rFonts w:eastAsia="Calibri"/>
                <w:szCs w:val="24"/>
              </w:rPr>
              <w:t xml:space="preserve">Competency may be assessed: </w:t>
            </w:r>
          </w:p>
          <w:p w14:paraId="1CBF0589" w14:textId="77777777" w:rsidR="00D82289" w:rsidRDefault="00000000">
            <w:pPr>
              <w:numPr>
                <w:ilvl w:val="0"/>
                <w:numId w:val="150"/>
              </w:numPr>
              <w:tabs>
                <w:tab w:val="left" w:pos="360"/>
              </w:tabs>
              <w:spacing w:after="0" w:line="360" w:lineRule="auto"/>
              <w:rPr>
                <w:rFonts w:eastAsia="Calibri"/>
                <w:szCs w:val="24"/>
              </w:rPr>
            </w:pPr>
            <w:r>
              <w:rPr>
                <w:rFonts w:eastAsia="Calibri"/>
                <w:szCs w:val="24"/>
              </w:rPr>
              <w:t>Workplace or simulated workplace</w:t>
            </w:r>
          </w:p>
        </w:tc>
      </w:tr>
      <w:tr w:rsidR="00D82289" w14:paraId="6AC1955D" w14:textId="77777777">
        <w:tc>
          <w:tcPr>
            <w:tcW w:w="2425" w:type="dxa"/>
          </w:tcPr>
          <w:p w14:paraId="3C6232D9" w14:textId="77777777" w:rsidR="00D82289" w:rsidRDefault="00000000">
            <w:pPr>
              <w:numPr>
                <w:ilvl w:val="0"/>
                <w:numId w:val="146"/>
              </w:numPr>
              <w:tabs>
                <w:tab w:val="left" w:pos="360"/>
              </w:tabs>
              <w:spacing w:after="0" w:line="360" w:lineRule="auto"/>
              <w:rPr>
                <w:rFonts w:eastAsia="Calibri"/>
                <w:szCs w:val="24"/>
              </w:rPr>
            </w:pPr>
            <w:r>
              <w:rPr>
                <w:rFonts w:eastAsia="Calibri"/>
                <w:szCs w:val="24"/>
              </w:rPr>
              <w:t>Guidance information for assessment</w:t>
            </w:r>
          </w:p>
        </w:tc>
        <w:tc>
          <w:tcPr>
            <w:tcW w:w="6745" w:type="dxa"/>
          </w:tcPr>
          <w:p w14:paraId="1E457C63" w14:textId="77777777" w:rsidR="00D82289" w:rsidRDefault="00000000">
            <w:pPr>
              <w:tabs>
                <w:tab w:val="left" w:pos="360"/>
              </w:tabs>
              <w:spacing w:after="0" w:line="360" w:lineRule="auto"/>
              <w:rPr>
                <w:rFonts w:eastAsia="Calibri"/>
                <w:szCs w:val="24"/>
              </w:rPr>
            </w:pPr>
            <w:r>
              <w:rPr>
                <w:rFonts w:eastAsia="Calibri"/>
                <w:szCs w:val="24"/>
              </w:rPr>
              <w:t>Holistic assessment with other units relevant to the industry sector and workplace job role is recommended.</w:t>
            </w:r>
          </w:p>
        </w:tc>
      </w:tr>
    </w:tbl>
    <w:p w14:paraId="1F8C01DB" w14:textId="77777777" w:rsidR="00D82289" w:rsidRDefault="00D82289">
      <w:pPr>
        <w:spacing w:after="0" w:line="360" w:lineRule="auto"/>
        <w:rPr>
          <w:szCs w:val="24"/>
        </w:rPr>
      </w:pPr>
    </w:p>
    <w:p w14:paraId="592FE5B4" w14:textId="77777777" w:rsidR="00D82289" w:rsidRDefault="00D82289">
      <w:pPr>
        <w:spacing w:after="0" w:line="360" w:lineRule="auto"/>
        <w:rPr>
          <w:rFonts w:eastAsiaTheme="majorEastAsia"/>
          <w:szCs w:val="24"/>
          <w:lang w:val="fr-FR" w:eastAsia="en-GB"/>
        </w:rPr>
      </w:pPr>
    </w:p>
    <w:p w14:paraId="1D8C1E9B" w14:textId="77777777" w:rsidR="00D82289" w:rsidRDefault="00D82289">
      <w:pPr>
        <w:spacing w:after="0" w:line="360" w:lineRule="auto"/>
        <w:rPr>
          <w:rFonts w:eastAsiaTheme="majorEastAsia"/>
          <w:szCs w:val="24"/>
          <w:lang w:val="fr-FR" w:eastAsia="en-GB"/>
        </w:rPr>
      </w:pPr>
    </w:p>
    <w:p w14:paraId="237EEF96" w14:textId="77777777" w:rsidR="00D82289" w:rsidRDefault="00D82289">
      <w:pPr>
        <w:pStyle w:val="Heading2"/>
        <w:spacing w:before="0" w:after="0"/>
      </w:pPr>
    </w:p>
    <w:p w14:paraId="57BA07B6" w14:textId="77777777" w:rsidR="00D82289" w:rsidRDefault="00D82289">
      <w:pPr>
        <w:pStyle w:val="Heading2"/>
        <w:spacing w:before="0" w:after="0"/>
      </w:pPr>
    </w:p>
    <w:p w14:paraId="16C6B021" w14:textId="77777777" w:rsidR="00D82289" w:rsidRDefault="00D82289">
      <w:pPr>
        <w:pStyle w:val="Heading2"/>
        <w:spacing w:before="0" w:after="0"/>
      </w:pPr>
    </w:p>
    <w:p w14:paraId="5F5FA1C0" w14:textId="77777777" w:rsidR="00D82289" w:rsidRDefault="00D82289">
      <w:pPr>
        <w:pStyle w:val="Heading2"/>
        <w:spacing w:before="0" w:after="0"/>
      </w:pPr>
    </w:p>
    <w:p w14:paraId="72CD32B1" w14:textId="77777777" w:rsidR="00D82289" w:rsidRDefault="00D82289">
      <w:pPr>
        <w:pStyle w:val="Heading2"/>
        <w:spacing w:before="0" w:after="0"/>
      </w:pPr>
    </w:p>
    <w:p w14:paraId="451E9860"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41C88041" w14:textId="77777777" w:rsidR="00D82289" w:rsidRDefault="00000000">
      <w:pPr>
        <w:pStyle w:val="Heading2"/>
        <w:spacing w:before="0" w:after="0"/>
      </w:pPr>
      <w:bookmarkStart w:id="56" w:name="_Toc25302"/>
      <w:r>
        <w:lastRenderedPageBreak/>
        <w:t>APPLY FARM MANAGEMENT PRINCIPLES</w:t>
      </w:r>
      <w:bookmarkEnd w:id="56"/>
    </w:p>
    <w:p w14:paraId="43ED0E3C" w14:textId="77777777" w:rsidR="00D82289" w:rsidRDefault="00D82289">
      <w:pPr>
        <w:spacing w:after="0" w:line="360" w:lineRule="auto"/>
        <w:rPr>
          <w:rFonts w:eastAsia="Calibri"/>
          <w:b/>
          <w:bCs/>
          <w:szCs w:val="24"/>
        </w:rPr>
      </w:pPr>
    </w:p>
    <w:p w14:paraId="7847FEB7" w14:textId="77777777" w:rsidR="00D82289" w:rsidRDefault="00000000">
      <w:pPr>
        <w:suppressAutoHyphens/>
        <w:autoSpaceDN w:val="0"/>
        <w:spacing w:after="0" w:line="360" w:lineRule="auto"/>
        <w:textAlignment w:val="baseline"/>
        <w:rPr>
          <w:szCs w:val="24"/>
          <w:lang w:val="en-ZA" w:eastAsia="fr-FR"/>
        </w:rPr>
      </w:pPr>
      <w:r>
        <w:rPr>
          <w:rFonts w:eastAsia="Calibri"/>
          <w:b/>
          <w:color w:val="auto"/>
          <w:szCs w:val="24"/>
        </w:rPr>
        <w:t xml:space="preserve">UNIT CODE: </w:t>
      </w:r>
      <w:bookmarkStart w:id="57" w:name="_Hlk185367946"/>
      <w:r>
        <w:rPr>
          <w:bCs/>
          <w:szCs w:val="24"/>
        </w:rPr>
        <w:t>0811 551 11A</w:t>
      </w:r>
      <w:bookmarkEnd w:id="57"/>
    </w:p>
    <w:p w14:paraId="7D03BA66" w14:textId="77777777" w:rsidR="00D82289" w:rsidRDefault="00000000">
      <w:pPr>
        <w:suppressAutoHyphens/>
        <w:autoSpaceDN w:val="0"/>
        <w:spacing w:after="0" w:line="360" w:lineRule="auto"/>
        <w:textAlignment w:val="baseline"/>
        <w:rPr>
          <w:szCs w:val="24"/>
          <w:lang w:val="en-ZA" w:eastAsia="fr-FR"/>
        </w:rPr>
      </w:pPr>
      <w:r>
        <w:rPr>
          <w:rFonts w:eastAsia="Calibri"/>
          <w:b/>
          <w:szCs w:val="24"/>
        </w:rPr>
        <w:t>UNIT DESCRIPTION</w:t>
      </w:r>
    </w:p>
    <w:p w14:paraId="1312C7EE" w14:textId="77777777" w:rsidR="00D82289" w:rsidRDefault="00000000">
      <w:pPr>
        <w:tabs>
          <w:tab w:val="left" w:pos="1003"/>
          <w:tab w:val="center" w:pos="1130"/>
        </w:tabs>
        <w:spacing w:after="0" w:line="360" w:lineRule="auto"/>
        <w:jc w:val="both"/>
        <w:rPr>
          <w:rFonts w:eastAsia="Calibri"/>
          <w:b/>
          <w:bCs/>
          <w:szCs w:val="24"/>
        </w:rPr>
      </w:pPr>
      <w:r>
        <w:rPr>
          <w:rFonts w:eastAsia="Calibri"/>
          <w:szCs w:val="24"/>
        </w:rPr>
        <w:t xml:space="preserve">This unit specifies competencies required to </w:t>
      </w:r>
      <w:r>
        <w:rPr>
          <w:rFonts w:eastAsia="Calibri"/>
          <w:bCs/>
          <w:szCs w:val="24"/>
        </w:rPr>
        <w:t>apply farm management principles</w:t>
      </w:r>
      <w:r>
        <w:rPr>
          <w:rFonts w:eastAsia="Calibri"/>
          <w:b/>
          <w:bCs/>
          <w:szCs w:val="24"/>
        </w:rPr>
        <w:t xml:space="preserve">. </w:t>
      </w:r>
      <w:r>
        <w:rPr>
          <w:rFonts w:eastAsia="Calibri"/>
          <w:szCs w:val="24"/>
        </w:rPr>
        <w:t xml:space="preserve">It involves </w:t>
      </w:r>
      <w:r>
        <w:rPr>
          <w:szCs w:val="24"/>
        </w:rPr>
        <w:t>Apply farm planning techniques</w:t>
      </w:r>
      <w:r>
        <w:rPr>
          <w:rFonts w:eastAsia="Calibri"/>
          <w:szCs w:val="24"/>
        </w:rPr>
        <w:t xml:space="preserve">, </w:t>
      </w:r>
      <w:r>
        <w:rPr>
          <w:szCs w:val="24"/>
        </w:rPr>
        <w:t>control farm operations</w:t>
      </w:r>
      <w:r>
        <w:rPr>
          <w:rFonts w:eastAsia="Calibri"/>
          <w:szCs w:val="24"/>
        </w:rPr>
        <w:t xml:space="preserve">, </w:t>
      </w:r>
      <w:r>
        <w:rPr>
          <w:szCs w:val="24"/>
        </w:rPr>
        <w:t>manage farm resources</w:t>
      </w:r>
      <w:r>
        <w:rPr>
          <w:rFonts w:eastAsia="Calibri"/>
          <w:szCs w:val="24"/>
        </w:rPr>
        <w:t xml:space="preserve"> and </w:t>
      </w:r>
      <w:r>
        <w:rPr>
          <w:bCs/>
          <w:szCs w:val="24"/>
        </w:rPr>
        <w:t>Organize farm operations</w:t>
      </w:r>
      <w:r>
        <w:rPr>
          <w:szCs w:val="24"/>
        </w:rPr>
        <w:t xml:space="preserve"> </w:t>
      </w:r>
    </w:p>
    <w:p w14:paraId="528CA617"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696"/>
        <w:gridCol w:w="6320"/>
      </w:tblGrid>
      <w:tr w:rsidR="00D82289" w14:paraId="47BA5204" w14:textId="77777777">
        <w:trPr>
          <w:trHeight w:val="1"/>
          <w:tblHeader/>
        </w:trPr>
        <w:tc>
          <w:tcPr>
            <w:tcW w:w="1495"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CC95C5" w14:textId="77777777" w:rsidR="00D82289" w:rsidRDefault="00000000">
            <w:pPr>
              <w:spacing w:after="0" w:line="360" w:lineRule="auto"/>
              <w:rPr>
                <w:rFonts w:eastAsia="Calibri"/>
                <w:b/>
                <w:szCs w:val="24"/>
              </w:rPr>
            </w:pPr>
            <w:r>
              <w:rPr>
                <w:rFonts w:eastAsia="Calibri"/>
                <w:b/>
                <w:szCs w:val="24"/>
              </w:rPr>
              <w:t xml:space="preserve">ELEMENT </w:t>
            </w:r>
          </w:p>
          <w:p w14:paraId="5B9AA977"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505"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6420A8" w14:textId="77777777" w:rsidR="00D82289" w:rsidRDefault="00000000">
            <w:pPr>
              <w:spacing w:after="0" w:line="360" w:lineRule="auto"/>
              <w:rPr>
                <w:rFonts w:eastAsia="Calibri"/>
                <w:b/>
                <w:szCs w:val="24"/>
              </w:rPr>
            </w:pPr>
            <w:r>
              <w:rPr>
                <w:rFonts w:eastAsia="Calibri"/>
                <w:b/>
                <w:szCs w:val="24"/>
              </w:rPr>
              <w:t>PERFORMANCE CRITERIA</w:t>
            </w:r>
          </w:p>
          <w:p w14:paraId="3745B27C"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07DD16A4"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7A2641A6" w14:textId="77777777">
        <w:trPr>
          <w:trHeight w:val="512"/>
        </w:trPr>
        <w:tc>
          <w:tcPr>
            <w:tcW w:w="149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94562" w14:textId="77777777" w:rsidR="00D82289" w:rsidRDefault="00000000">
            <w:pPr>
              <w:numPr>
                <w:ilvl w:val="0"/>
                <w:numId w:val="151"/>
              </w:numPr>
              <w:spacing w:after="0" w:line="360" w:lineRule="auto"/>
              <w:ind w:left="360"/>
              <w:contextualSpacing/>
              <w:rPr>
                <w:szCs w:val="24"/>
              </w:rPr>
            </w:pPr>
            <w:r>
              <w:rPr>
                <w:szCs w:val="24"/>
              </w:rPr>
              <w:t>Apply farm Planning techniques</w:t>
            </w:r>
          </w:p>
        </w:tc>
        <w:tc>
          <w:tcPr>
            <w:tcW w:w="350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7A9F3" w14:textId="77777777" w:rsidR="00D82289" w:rsidRDefault="00000000">
            <w:pPr>
              <w:numPr>
                <w:ilvl w:val="0"/>
                <w:numId w:val="152"/>
              </w:numPr>
              <w:spacing w:after="0" w:line="360" w:lineRule="auto"/>
              <w:rPr>
                <w:rFonts w:eastAsia="Calibri"/>
                <w:szCs w:val="24"/>
              </w:rPr>
            </w:pPr>
            <w:r>
              <w:rPr>
                <w:rFonts w:eastAsia="Calibri"/>
                <w:szCs w:val="24"/>
              </w:rPr>
              <w:t xml:space="preserve"> Goals and objectives of livestock enterprise are established as per workplace procedures</w:t>
            </w:r>
          </w:p>
          <w:p w14:paraId="0FDFB7F5" w14:textId="77777777" w:rsidR="00D82289" w:rsidRDefault="00000000">
            <w:pPr>
              <w:numPr>
                <w:ilvl w:val="0"/>
                <w:numId w:val="152"/>
              </w:numPr>
              <w:spacing w:after="0" w:line="360" w:lineRule="auto"/>
              <w:rPr>
                <w:rFonts w:eastAsia="Calibri"/>
                <w:szCs w:val="24"/>
              </w:rPr>
            </w:pPr>
            <w:r>
              <w:rPr>
                <w:rFonts w:eastAsia="Calibri"/>
                <w:b/>
                <w:i/>
                <w:szCs w:val="24"/>
              </w:rPr>
              <w:t>Organization plans</w:t>
            </w:r>
            <w:r>
              <w:rPr>
                <w:rFonts w:eastAsia="Calibri"/>
                <w:szCs w:val="24"/>
              </w:rPr>
              <w:t xml:space="preserve"> for livestock farm are established as per type of plan</w:t>
            </w:r>
          </w:p>
          <w:p w14:paraId="14A0DC0B" w14:textId="77777777" w:rsidR="00D82289" w:rsidRDefault="00000000">
            <w:pPr>
              <w:numPr>
                <w:ilvl w:val="0"/>
                <w:numId w:val="152"/>
              </w:numPr>
              <w:spacing w:after="0" w:line="360" w:lineRule="auto"/>
              <w:rPr>
                <w:rFonts w:eastAsia="Calibri"/>
                <w:szCs w:val="24"/>
              </w:rPr>
            </w:pPr>
            <w:r>
              <w:rPr>
                <w:rFonts w:eastAsia="Calibri"/>
                <w:b/>
                <w:i/>
                <w:szCs w:val="24"/>
              </w:rPr>
              <w:t>Resources</w:t>
            </w:r>
            <w:r>
              <w:rPr>
                <w:rFonts w:eastAsia="Calibri"/>
                <w:szCs w:val="24"/>
              </w:rPr>
              <w:t xml:space="preserve"> required to achieve the goals in livestock farm are identified as per workplace requirements</w:t>
            </w:r>
          </w:p>
        </w:tc>
      </w:tr>
      <w:tr w:rsidR="00D82289" w14:paraId="795E85FC" w14:textId="77777777">
        <w:trPr>
          <w:trHeight w:val="3392"/>
        </w:trPr>
        <w:tc>
          <w:tcPr>
            <w:tcW w:w="149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16B3A" w14:textId="77777777" w:rsidR="00D82289" w:rsidRDefault="00000000">
            <w:pPr>
              <w:numPr>
                <w:ilvl w:val="0"/>
                <w:numId w:val="151"/>
              </w:numPr>
              <w:spacing w:after="0" w:line="360" w:lineRule="auto"/>
              <w:ind w:left="360"/>
              <w:contextualSpacing/>
              <w:rPr>
                <w:szCs w:val="24"/>
              </w:rPr>
            </w:pPr>
            <w:r>
              <w:rPr>
                <w:szCs w:val="24"/>
              </w:rPr>
              <w:t>Control farm operations</w:t>
            </w:r>
          </w:p>
        </w:tc>
        <w:tc>
          <w:tcPr>
            <w:tcW w:w="350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B5588" w14:textId="77777777" w:rsidR="00D82289" w:rsidRDefault="00000000">
            <w:pPr>
              <w:pStyle w:val="ListParagraph"/>
              <w:numPr>
                <w:ilvl w:val="0"/>
                <w:numId w:val="153"/>
              </w:numPr>
              <w:rPr>
                <w:szCs w:val="24"/>
              </w:rPr>
            </w:pPr>
            <w:r>
              <w:rPr>
                <w:szCs w:val="24"/>
              </w:rPr>
              <w:t>Motivation of employees to achieve organizational objectives is performed as per operational plan</w:t>
            </w:r>
          </w:p>
          <w:p w14:paraId="65BD047E" w14:textId="77777777" w:rsidR="00D82289" w:rsidRDefault="00000000">
            <w:pPr>
              <w:pStyle w:val="ListParagraph"/>
              <w:numPr>
                <w:ilvl w:val="0"/>
                <w:numId w:val="153"/>
              </w:numPr>
              <w:rPr>
                <w:szCs w:val="24"/>
              </w:rPr>
            </w:pPr>
            <w:r>
              <w:rPr>
                <w:szCs w:val="24"/>
              </w:rPr>
              <w:t xml:space="preserve">Incorporation of different </w:t>
            </w:r>
            <w:r>
              <w:rPr>
                <w:b/>
                <w:i/>
                <w:szCs w:val="24"/>
              </w:rPr>
              <w:t>leadership styles</w:t>
            </w:r>
            <w:r>
              <w:rPr>
                <w:szCs w:val="24"/>
              </w:rPr>
              <w:t xml:space="preserve"> is done as per workplace requirements </w:t>
            </w:r>
          </w:p>
          <w:p w14:paraId="1F62378F" w14:textId="77777777" w:rsidR="00D82289" w:rsidRDefault="00000000">
            <w:pPr>
              <w:pStyle w:val="ListParagraph"/>
              <w:numPr>
                <w:ilvl w:val="0"/>
                <w:numId w:val="153"/>
              </w:numPr>
              <w:rPr>
                <w:szCs w:val="24"/>
              </w:rPr>
            </w:pPr>
            <w:r>
              <w:rPr>
                <w:szCs w:val="24"/>
              </w:rPr>
              <w:t xml:space="preserve">Evaluation of plan and </w:t>
            </w:r>
            <w:proofErr w:type="gramStart"/>
            <w:r>
              <w:rPr>
                <w:szCs w:val="24"/>
              </w:rPr>
              <w:t>making adjustments to</w:t>
            </w:r>
            <w:proofErr w:type="gramEnd"/>
            <w:r>
              <w:rPr>
                <w:szCs w:val="24"/>
              </w:rPr>
              <w:t xml:space="preserve"> ensure the organizational goals are conducted as per type of plan</w:t>
            </w:r>
          </w:p>
          <w:p w14:paraId="15FA1E00" w14:textId="77777777" w:rsidR="00D82289" w:rsidRDefault="00000000">
            <w:pPr>
              <w:pStyle w:val="ListParagraph"/>
              <w:numPr>
                <w:ilvl w:val="0"/>
                <w:numId w:val="153"/>
              </w:numPr>
              <w:rPr>
                <w:szCs w:val="24"/>
              </w:rPr>
            </w:pPr>
            <w:r>
              <w:rPr>
                <w:szCs w:val="24"/>
              </w:rPr>
              <w:t>Capacity building of the employees is performed as per workplace procedures</w:t>
            </w:r>
          </w:p>
          <w:p w14:paraId="375DB08E" w14:textId="77777777" w:rsidR="00D82289" w:rsidRDefault="00000000">
            <w:pPr>
              <w:pStyle w:val="ListParagraph"/>
              <w:numPr>
                <w:ilvl w:val="0"/>
                <w:numId w:val="153"/>
              </w:numPr>
              <w:rPr>
                <w:szCs w:val="24"/>
              </w:rPr>
            </w:pPr>
            <w:r>
              <w:rPr>
                <w:b/>
                <w:i/>
                <w:szCs w:val="24"/>
              </w:rPr>
              <w:t>Performance appraisals</w:t>
            </w:r>
            <w:r>
              <w:rPr>
                <w:szCs w:val="24"/>
              </w:rPr>
              <w:t xml:space="preserve"> are conducted as per workplace procedures</w:t>
            </w:r>
          </w:p>
          <w:p w14:paraId="204B0729" w14:textId="77777777" w:rsidR="00D82289" w:rsidRDefault="00000000">
            <w:pPr>
              <w:pStyle w:val="ListParagraph"/>
              <w:numPr>
                <w:ilvl w:val="0"/>
                <w:numId w:val="153"/>
              </w:numPr>
              <w:rPr>
                <w:szCs w:val="24"/>
              </w:rPr>
            </w:pPr>
            <w:r>
              <w:rPr>
                <w:b/>
                <w:i/>
                <w:szCs w:val="24"/>
              </w:rPr>
              <w:t>Resource adjustments</w:t>
            </w:r>
            <w:r>
              <w:rPr>
                <w:szCs w:val="24"/>
              </w:rPr>
              <w:t xml:space="preserve"> is performed as per workplace procedures</w:t>
            </w:r>
          </w:p>
        </w:tc>
      </w:tr>
      <w:tr w:rsidR="00D82289" w14:paraId="2A95B3E2" w14:textId="77777777">
        <w:trPr>
          <w:trHeight w:val="1"/>
        </w:trPr>
        <w:tc>
          <w:tcPr>
            <w:tcW w:w="149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70970" w14:textId="77777777" w:rsidR="00D82289" w:rsidRDefault="00000000">
            <w:pPr>
              <w:numPr>
                <w:ilvl w:val="0"/>
                <w:numId w:val="151"/>
              </w:numPr>
              <w:spacing w:after="0" w:line="360" w:lineRule="auto"/>
              <w:ind w:left="360"/>
              <w:contextualSpacing/>
              <w:rPr>
                <w:szCs w:val="24"/>
              </w:rPr>
            </w:pPr>
            <w:r>
              <w:rPr>
                <w:szCs w:val="24"/>
              </w:rPr>
              <w:lastRenderedPageBreak/>
              <w:t>Manage farm resources</w:t>
            </w:r>
          </w:p>
        </w:tc>
        <w:tc>
          <w:tcPr>
            <w:tcW w:w="350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1CEF3" w14:textId="77777777" w:rsidR="00D82289" w:rsidRDefault="00000000">
            <w:pPr>
              <w:pStyle w:val="ListParagraph"/>
              <w:numPr>
                <w:ilvl w:val="0"/>
                <w:numId w:val="154"/>
              </w:numPr>
              <w:rPr>
                <w:szCs w:val="24"/>
              </w:rPr>
            </w:pPr>
            <w:r>
              <w:rPr>
                <w:szCs w:val="24"/>
              </w:rPr>
              <w:t>Assessment of corporate social responsibilities and cultural opportunities is conducted as per workplace procedures</w:t>
            </w:r>
          </w:p>
          <w:p w14:paraId="41AD2222" w14:textId="77777777" w:rsidR="00D82289" w:rsidRDefault="00000000">
            <w:pPr>
              <w:pStyle w:val="ListParagraph"/>
              <w:numPr>
                <w:ilvl w:val="0"/>
                <w:numId w:val="154"/>
              </w:numPr>
              <w:rPr>
                <w:szCs w:val="24"/>
              </w:rPr>
            </w:pPr>
            <w:r>
              <w:rPr>
                <w:szCs w:val="24"/>
              </w:rPr>
              <w:t>Costs and pricing of the livestock farm enterprise is as per cost-budget analysis</w:t>
            </w:r>
          </w:p>
          <w:p w14:paraId="2A0354BC" w14:textId="77777777" w:rsidR="00D82289" w:rsidRDefault="00000000">
            <w:pPr>
              <w:pStyle w:val="ListParagraph"/>
              <w:numPr>
                <w:ilvl w:val="0"/>
                <w:numId w:val="154"/>
              </w:numPr>
              <w:rPr>
                <w:szCs w:val="24"/>
              </w:rPr>
            </w:pPr>
            <w:r>
              <w:rPr>
                <w:szCs w:val="24"/>
              </w:rPr>
              <w:t>Quality control and customer service is conducted as per workplace procedures</w:t>
            </w:r>
          </w:p>
          <w:p w14:paraId="5CD676BA" w14:textId="77777777" w:rsidR="00D82289" w:rsidRDefault="00000000">
            <w:pPr>
              <w:pStyle w:val="ListParagraph"/>
              <w:numPr>
                <w:ilvl w:val="0"/>
                <w:numId w:val="154"/>
              </w:numPr>
              <w:rPr>
                <w:szCs w:val="24"/>
              </w:rPr>
            </w:pPr>
            <w:r>
              <w:rPr>
                <w:szCs w:val="24"/>
              </w:rPr>
              <w:t>3.4 Direction of resources and efforts of business towards opportunities for economically significant results is conducted as per workplace procedures</w:t>
            </w:r>
          </w:p>
        </w:tc>
      </w:tr>
      <w:tr w:rsidR="00D82289" w14:paraId="67CE5C31" w14:textId="77777777">
        <w:trPr>
          <w:trHeight w:val="1"/>
        </w:trPr>
        <w:tc>
          <w:tcPr>
            <w:tcW w:w="149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2B7AC" w14:textId="77777777" w:rsidR="00D82289" w:rsidRDefault="00000000">
            <w:pPr>
              <w:numPr>
                <w:ilvl w:val="0"/>
                <w:numId w:val="151"/>
              </w:numPr>
              <w:spacing w:after="0" w:line="360" w:lineRule="auto"/>
              <w:ind w:left="360"/>
              <w:contextualSpacing/>
              <w:rPr>
                <w:szCs w:val="24"/>
              </w:rPr>
            </w:pPr>
            <w:r>
              <w:rPr>
                <w:szCs w:val="24"/>
              </w:rPr>
              <w:t>Organize farm operations</w:t>
            </w:r>
          </w:p>
        </w:tc>
        <w:tc>
          <w:tcPr>
            <w:tcW w:w="350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ED21C4" w14:textId="77777777" w:rsidR="00D82289" w:rsidRDefault="00000000">
            <w:pPr>
              <w:pStyle w:val="ListParagraph"/>
              <w:numPr>
                <w:ilvl w:val="0"/>
                <w:numId w:val="155"/>
              </w:numPr>
              <w:rPr>
                <w:szCs w:val="24"/>
              </w:rPr>
            </w:pPr>
            <w:r>
              <w:rPr>
                <w:szCs w:val="24"/>
              </w:rPr>
              <w:t xml:space="preserve">Resources distribution is performed as per workplace procedures </w:t>
            </w:r>
          </w:p>
          <w:p w14:paraId="263545B4" w14:textId="77777777" w:rsidR="00D82289" w:rsidRDefault="00000000">
            <w:pPr>
              <w:pStyle w:val="ListParagraph"/>
              <w:numPr>
                <w:ilvl w:val="0"/>
                <w:numId w:val="155"/>
              </w:numPr>
              <w:rPr>
                <w:szCs w:val="24"/>
              </w:rPr>
            </w:pPr>
            <w:r>
              <w:rPr>
                <w:szCs w:val="24"/>
              </w:rPr>
              <w:t xml:space="preserve">Achieve established goals as per workplace procedures </w:t>
            </w:r>
          </w:p>
          <w:p w14:paraId="64BFDAA3" w14:textId="77777777" w:rsidR="00D82289" w:rsidRDefault="00000000">
            <w:pPr>
              <w:pStyle w:val="ListParagraph"/>
              <w:numPr>
                <w:ilvl w:val="0"/>
                <w:numId w:val="155"/>
              </w:numPr>
              <w:rPr>
                <w:szCs w:val="24"/>
              </w:rPr>
            </w:pPr>
            <w:r>
              <w:rPr>
                <w:szCs w:val="24"/>
              </w:rPr>
              <w:t xml:space="preserve">Livestock farm enterprise is budgeted as per workplace procedures </w:t>
            </w:r>
          </w:p>
          <w:p w14:paraId="2F338DA9" w14:textId="77777777" w:rsidR="00D82289" w:rsidRDefault="00000000">
            <w:pPr>
              <w:pStyle w:val="ListParagraph"/>
              <w:numPr>
                <w:ilvl w:val="0"/>
                <w:numId w:val="155"/>
              </w:numPr>
              <w:rPr>
                <w:szCs w:val="24"/>
              </w:rPr>
            </w:pPr>
            <w:r>
              <w:rPr>
                <w:b/>
                <w:i/>
                <w:szCs w:val="24"/>
              </w:rPr>
              <w:t>Staffing of workers</w:t>
            </w:r>
            <w:r>
              <w:rPr>
                <w:szCs w:val="24"/>
              </w:rPr>
              <w:t xml:space="preserve"> in the livestock farm is executed as per workplace procedures</w:t>
            </w:r>
          </w:p>
        </w:tc>
      </w:tr>
    </w:tbl>
    <w:p w14:paraId="72B3AECC" w14:textId="77777777" w:rsidR="00D82289" w:rsidRDefault="00D82289">
      <w:pPr>
        <w:spacing w:after="0" w:line="360" w:lineRule="auto"/>
        <w:rPr>
          <w:rFonts w:eastAsia="Calibri"/>
          <w:szCs w:val="24"/>
        </w:rPr>
      </w:pPr>
    </w:p>
    <w:p w14:paraId="7245B0A2" w14:textId="77777777" w:rsidR="00D82289" w:rsidRDefault="00000000">
      <w:pPr>
        <w:spacing w:after="0" w:line="360" w:lineRule="auto"/>
        <w:rPr>
          <w:rFonts w:eastAsia="Calibri"/>
          <w:b/>
          <w:szCs w:val="24"/>
        </w:rPr>
      </w:pPr>
      <w:r>
        <w:rPr>
          <w:rFonts w:eastAsia="Calibri"/>
          <w:b/>
          <w:szCs w:val="24"/>
        </w:rPr>
        <w:t>RANGE OF VARIABLES</w:t>
      </w:r>
    </w:p>
    <w:p w14:paraId="76961FAC"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784A0E2E"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307"/>
        <w:gridCol w:w="5601"/>
      </w:tblGrid>
      <w:tr w:rsidR="00D82289" w14:paraId="776D01F6" w14:textId="77777777">
        <w:trPr>
          <w:trHeight w:val="1"/>
          <w:tblHeader/>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EEEED" w14:textId="77777777" w:rsidR="00D82289" w:rsidRDefault="00000000">
            <w:pPr>
              <w:spacing w:after="0" w:line="360" w:lineRule="auto"/>
              <w:ind w:left="390"/>
              <w:rPr>
                <w:rFonts w:eastAsia="Calibri"/>
                <w:szCs w:val="24"/>
              </w:rPr>
            </w:pPr>
            <w:r>
              <w:rPr>
                <w:rFonts w:eastAsia="Calibri"/>
                <w:b/>
                <w:szCs w:val="24"/>
              </w:rPr>
              <w:t xml:space="preserve">RANGE </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0C972" w14:textId="77777777" w:rsidR="00D82289" w:rsidRDefault="00000000">
            <w:pPr>
              <w:spacing w:after="0" w:line="360" w:lineRule="auto"/>
              <w:rPr>
                <w:rFonts w:eastAsia="Calibri"/>
                <w:b/>
                <w:szCs w:val="24"/>
              </w:rPr>
            </w:pPr>
            <w:r>
              <w:rPr>
                <w:rFonts w:eastAsia="Calibri"/>
                <w:b/>
                <w:szCs w:val="24"/>
              </w:rPr>
              <w:t>VARIABLE</w:t>
            </w:r>
          </w:p>
        </w:tc>
      </w:tr>
      <w:tr w:rsidR="00D82289" w14:paraId="1026FD3C"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13B9F" w14:textId="77777777" w:rsidR="00D82289" w:rsidRDefault="00000000">
            <w:pPr>
              <w:numPr>
                <w:ilvl w:val="0"/>
                <w:numId w:val="156"/>
              </w:numPr>
              <w:tabs>
                <w:tab w:val="left" w:pos="390"/>
              </w:tabs>
              <w:spacing w:after="0" w:line="360" w:lineRule="auto"/>
              <w:contextualSpacing/>
              <w:rPr>
                <w:szCs w:val="24"/>
              </w:rPr>
            </w:pPr>
            <w:r>
              <w:rPr>
                <w:szCs w:val="24"/>
              </w:rPr>
              <w:t>Organization plans may include</w:t>
            </w:r>
            <w:r>
              <w:rPr>
                <w:bCs/>
                <w:szCs w:val="24"/>
              </w:rPr>
              <w:t xml:space="preserv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902F9" w14:textId="77777777" w:rsidR="00D82289" w:rsidRDefault="00000000">
            <w:pPr>
              <w:widowControl w:val="0"/>
              <w:numPr>
                <w:ilvl w:val="0"/>
                <w:numId w:val="157"/>
              </w:numPr>
              <w:spacing w:after="0" w:line="360" w:lineRule="auto"/>
              <w:contextualSpacing/>
              <w:jc w:val="both"/>
              <w:rPr>
                <w:rFonts w:eastAsia="Calibri"/>
                <w:szCs w:val="24"/>
              </w:rPr>
            </w:pPr>
            <w:r>
              <w:rPr>
                <w:rFonts w:eastAsia="Calibri"/>
                <w:szCs w:val="24"/>
              </w:rPr>
              <w:t>Strategic plan</w:t>
            </w:r>
          </w:p>
          <w:p w14:paraId="0343FDDA" w14:textId="77777777" w:rsidR="00D82289" w:rsidRDefault="00000000">
            <w:pPr>
              <w:widowControl w:val="0"/>
              <w:numPr>
                <w:ilvl w:val="0"/>
                <w:numId w:val="157"/>
              </w:numPr>
              <w:spacing w:after="0" w:line="360" w:lineRule="auto"/>
              <w:contextualSpacing/>
              <w:jc w:val="both"/>
              <w:rPr>
                <w:rFonts w:eastAsia="Calibri"/>
                <w:szCs w:val="24"/>
              </w:rPr>
            </w:pPr>
            <w:r>
              <w:rPr>
                <w:rFonts w:eastAsia="Calibri"/>
                <w:szCs w:val="24"/>
              </w:rPr>
              <w:t>Tactical plan</w:t>
            </w:r>
          </w:p>
          <w:p w14:paraId="626E3D2E" w14:textId="77777777" w:rsidR="00D82289" w:rsidRDefault="00000000">
            <w:pPr>
              <w:widowControl w:val="0"/>
              <w:numPr>
                <w:ilvl w:val="0"/>
                <w:numId w:val="157"/>
              </w:numPr>
              <w:spacing w:after="0" w:line="360" w:lineRule="auto"/>
              <w:contextualSpacing/>
              <w:jc w:val="both"/>
              <w:rPr>
                <w:rFonts w:eastAsia="Calibri"/>
                <w:szCs w:val="24"/>
              </w:rPr>
            </w:pPr>
            <w:r>
              <w:rPr>
                <w:rFonts w:eastAsia="Calibri"/>
                <w:szCs w:val="24"/>
              </w:rPr>
              <w:t>Operational plan</w:t>
            </w:r>
          </w:p>
          <w:p w14:paraId="3A2DF544" w14:textId="77777777" w:rsidR="00D82289" w:rsidRDefault="00000000">
            <w:pPr>
              <w:numPr>
                <w:ilvl w:val="1"/>
                <w:numId w:val="158"/>
              </w:numPr>
              <w:tabs>
                <w:tab w:val="left" w:pos="702"/>
              </w:tabs>
              <w:spacing w:after="0" w:line="360" w:lineRule="auto"/>
              <w:ind w:left="702"/>
              <w:contextualSpacing/>
              <w:rPr>
                <w:szCs w:val="24"/>
              </w:rPr>
            </w:pPr>
            <w:r>
              <w:rPr>
                <w:rFonts w:eastAsia="Calibri"/>
                <w:szCs w:val="24"/>
              </w:rPr>
              <w:t>Working plan</w:t>
            </w:r>
          </w:p>
        </w:tc>
      </w:tr>
      <w:tr w:rsidR="00D82289" w14:paraId="67BFBB51"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D9DDF" w14:textId="77777777" w:rsidR="00D82289" w:rsidRDefault="00000000">
            <w:pPr>
              <w:numPr>
                <w:ilvl w:val="0"/>
                <w:numId w:val="156"/>
              </w:numPr>
              <w:tabs>
                <w:tab w:val="left" w:pos="390"/>
              </w:tabs>
              <w:spacing w:after="0" w:line="360" w:lineRule="auto"/>
              <w:contextualSpacing/>
              <w:rPr>
                <w:szCs w:val="24"/>
              </w:rPr>
            </w:pPr>
            <w:r>
              <w:rPr>
                <w:szCs w:val="24"/>
              </w:rPr>
              <w:t>Resources</w:t>
            </w:r>
            <w:r>
              <w:rPr>
                <w:bCs/>
                <w:szCs w:val="24"/>
              </w:rPr>
              <w:t xml:space="preserve"> may include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E3AE4" w14:textId="77777777" w:rsidR="00D82289" w:rsidRDefault="00000000">
            <w:pPr>
              <w:numPr>
                <w:ilvl w:val="1"/>
                <w:numId w:val="156"/>
              </w:numPr>
              <w:tabs>
                <w:tab w:val="left" w:pos="702"/>
              </w:tabs>
              <w:spacing w:after="0" w:line="360" w:lineRule="auto"/>
              <w:contextualSpacing/>
              <w:rPr>
                <w:szCs w:val="24"/>
              </w:rPr>
            </w:pPr>
            <w:r>
              <w:rPr>
                <w:szCs w:val="24"/>
              </w:rPr>
              <w:t>Human</w:t>
            </w:r>
          </w:p>
          <w:p w14:paraId="39963696" w14:textId="77777777" w:rsidR="00D82289" w:rsidRDefault="00000000">
            <w:pPr>
              <w:numPr>
                <w:ilvl w:val="1"/>
                <w:numId w:val="156"/>
              </w:numPr>
              <w:tabs>
                <w:tab w:val="left" w:pos="702"/>
              </w:tabs>
              <w:spacing w:after="0" w:line="360" w:lineRule="auto"/>
              <w:contextualSpacing/>
              <w:rPr>
                <w:szCs w:val="24"/>
              </w:rPr>
            </w:pPr>
            <w:r>
              <w:rPr>
                <w:szCs w:val="24"/>
              </w:rPr>
              <w:t>Financial</w:t>
            </w:r>
          </w:p>
          <w:p w14:paraId="52B8F8B3" w14:textId="77777777" w:rsidR="00D82289" w:rsidRDefault="00000000">
            <w:pPr>
              <w:numPr>
                <w:ilvl w:val="1"/>
                <w:numId w:val="156"/>
              </w:numPr>
              <w:tabs>
                <w:tab w:val="left" w:pos="702"/>
              </w:tabs>
              <w:spacing w:after="0" w:line="360" w:lineRule="auto"/>
              <w:contextualSpacing/>
              <w:rPr>
                <w:szCs w:val="24"/>
              </w:rPr>
            </w:pPr>
            <w:r>
              <w:rPr>
                <w:szCs w:val="24"/>
              </w:rPr>
              <w:lastRenderedPageBreak/>
              <w:t>Agricultural machines</w:t>
            </w:r>
          </w:p>
          <w:p w14:paraId="1D29CD8F" w14:textId="77777777" w:rsidR="00D82289" w:rsidRDefault="00000000">
            <w:pPr>
              <w:numPr>
                <w:ilvl w:val="1"/>
                <w:numId w:val="156"/>
              </w:numPr>
              <w:tabs>
                <w:tab w:val="left" w:pos="702"/>
              </w:tabs>
              <w:spacing w:after="0" w:line="360" w:lineRule="auto"/>
              <w:contextualSpacing/>
              <w:rPr>
                <w:szCs w:val="24"/>
              </w:rPr>
            </w:pPr>
            <w:r>
              <w:rPr>
                <w:szCs w:val="24"/>
              </w:rPr>
              <w:t xml:space="preserve">Agricultural inputs </w:t>
            </w:r>
          </w:p>
        </w:tc>
      </w:tr>
      <w:tr w:rsidR="00D82289" w14:paraId="223830B3"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2007F" w14:textId="77777777" w:rsidR="00D82289" w:rsidRDefault="00000000">
            <w:pPr>
              <w:numPr>
                <w:ilvl w:val="0"/>
                <w:numId w:val="156"/>
              </w:numPr>
              <w:tabs>
                <w:tab w:val="left" w:pos="390"/>
              </w:tabs>
              <w:spacing w:after="0" w:line="360" w:lineRule="auto"/>
              <w:contextualSpacing/>
              <w:rPr>
                <w:szCs w:val="24"/>
              </w:rPr>
            </w:pPr>
            <w:r>
              <w:rPr>
                <w:szCs w:val="24"/>
              </w:rPr>
              <w:lastRenderedPageBreak/>
              <w:t>Leadership styles may include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9DB75" w14:textId="77777777" w:rsidR="00D82289" w:rsidRDefault="00000000">
            <w:pPr>
              <w:numPr>
                <w:ilvl w:val="1"/>
                <w:numId w:val="156"/>
              </w:numPr>
              <w:spacing w:after="0" w:line="360" w:lineRule="auto"/>
              <w:contextualSpacing/>
              <w:rPr>
                <w:szCs w:val="24"/>
              </w:rPr>
            </w:pPr>
            <w:r>
              <w:rPr>
                <w:szCs w:val="24"/>
              </w:rPr>
              <w:t>Authoritarian Leadership</w:t>
            </w:r>
          </w:p>
          <w:p w14:paraId="1944F0BF" w14:textId="77777777" w:rsidR="00D82289" w:rsidRDefault="00000000">
            <w:pPr>
              <w:numPr>
                <w:ilvl w:val="1"/>
                <w:numId w:val="156"/>
              </w:numPr>
              <w:spacing w:after="0" w:line="360" w:lineRule="auto"/>
              <w:contextualSpacing/>
              <w:rPr>
                <w:szCs w:val="24"/>
              </w:rPr>
            </w:pPr>
            <w:r>
              <w:rPr>
                <w:szCs w:val="24"/>
              </w:rPr>
              <w:t>Democratic Leadership</w:t>
            </w:r>
          </w:p>
          <w:p w14:paraId="04D48FAE" w14:textId="77777777" w:rsidR="00D82289" w:rsidRDefault="00000000">
            <w:pPr>
              <w:numPr>
                <w:ilvl w:val="1"/>
                <w:numId w:val="156"/>
              </w:numPr>
              <w:spacing w:after="0" w:line="360" w:lineRule="auto"/>
              <w:contextualSpacing/>
              <w:rPr>
                <w:szCs w:val="24"/>
              </w:rPr>
            </w:pPr>
            <w:r>
              <w:rPr>
                <w:szCs w:val="24"/>
              </w:rPr>
              <w:t>Transformational Leadership</w:t>
            </w:r>
          </w:p>
          <w:p w14:paraId="6998B3D7" w14:textId="77777777" w:rsidR="00D82289" w:rsidRDefault="00000000">
            <w:pPr>
              <w:numPr>
                <w:ilvl w:val="1"/>
                <w:numId w:val="156"/>
              </w:numPr>
              <w:spacing w:after="0" w:line="360" w:lineRule="auto"/>
              <w:contextualSpacing/>
              <w:rPr>
                <w:szCs w:val="24"/>
              </w:rPr>
            </w:pPr>
            <w:r>
              <w:rPr>
                <w:szCs w:val="24"/>
              </w:rPr>
              <w:t>Laissez-Faire Leadership</w:t>
            </w:r>
          </w:p>
        </w:tc>
      </w:tr>
      <w:tr w:rsidR="00D82289" w14:paraId="64170450"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10497" w14:textId="77777777" w:rsidR="00D82289" w:rsidRDefault="00000000">
            <w:pPr>
              <w:numPr>
                <w:ilvl w:val="0"/>
                <w:numId w:val="156"/>
              </w:numPr>
              <w:tabs>
                <w:tab w:val="left" w:pos="390"/>
              </w:tabs>
              <w:spacing w:after="0" w:line="360" w:lineRule="auto"/>
              <w:contextualSpacing/>
              <w:rPr>
                <w:szCs w:val="24"/>
              </w:rPr>
            </w:pPr>
            <w:r>
              <w:rPr>
                <w:szCs w:val="24"/>
              </w:rPr>
              <w:t>Performance appraisals may include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9EC3A" w14:textId="77777777" w:rsidR="00D82289" w:rsidRDefault="00000000">
            <w:pPr>
              <w:numPr>
                <w:ilvl w:val="1"/>
                <w:numId w:val="156"/>
              </w:numPr>
              <w:spacing w:after="0" w:line="360" w:lineRule="auto"/>
              <w:contextualSpacing/>
              <w:rPr>
                <w:szCs w:val="24"/>
              </w:rPr>
            </w:pPr>
            <w:r>
              <w:rPr>
                <w:szCs w:val="24"/>
              </w:rPr>
              <w:t>Straight ranking appraisals</w:t>
            </w:r>
          </w:p>
          <w:p w14:paraId="51B8189A" w14:textId="77777777" w:rsidR="00D82289" w:rsidRDefault="00000000">
            <w:pPr>
              <w:numPr>
                <w:ilvl w:val="1"/>
                <w:numId w:val="156"/>
              </w:numPr>
              <w:spacing w:after="0" w:line="360" w:lineRule="auto"/>
              <w:contextualSpacing/>
              <w:rPr>
                <w:szCs w:val="24"/>
              </w:rPr>
            </w:pPr>
            <w:r>
              <w:rPr>
                <w:szCs w:val="24"/>
              </w:rPr>
              <w:t>Grading</w:t>
            </w:r>
          </w:p>
          <w:p w14:paraId="1E94BA3F" w14:textId="77777777" w:rsidR="00D82289" w:rsidRDefault="00000000">
            <w:pPr>
              <w:numPr>
                <w:ilvl w:val="1"/>
                <w:numId w:val="156"/>
              </w:numPr>
              <w:spacing w:after="0" w:line="360" w:lineRule="auto"/>
              <w:contextualSpacing/>
              <w:rPr>
                <w:szCs w:val="24"/>
              </w:rPr>
            </w:pPr>
            <w:r>
              <w:rPr>
                <w:szCs w:val="24"/>
              </w:rPr>
              <w:t>Management by objective appraisals</w:t>
            </w:r>
          </w:p>
          <w:p w14:paraId="4AB9B563" w14:textId="77777777" w:rsidR="00D82289" w:rsidRDefault="00000000">
            <w:pPr>
              <w:numPr>
                <w:ilvl w:val="1"/>
                <w:numId w:val="156"/>
              </w:numPr>
              <w:spacing w:after="0" w:line="360" w:lineRule="auto"/>
              <w:contextualSpacing/>
              <w:rPr>
                <w:szCs w:val="24"/>
              </w:rPr>
            </w:pPr>
            <w:r>
              <w:rPr>
                <w:szCs w:val="24"/>
              </w:rPr>
              <w:t>Behavior-based appraisal</w:t>
            </w:r>
          </w:p>
          <w:p w14:paraId="51708123" w14:textId="77777777" w:rsidR="00D82289" w:rsidRDefault="00000000">
            <w:pPr>
              <w:numPr>
                <w:ilvl w:val="1"/>
                <w:numId w:val="156"/>
              </w:numPr>
              <w:spacing w:after="0" w:line="360" w:lineRule="auto"/>
              <w:contextualSpacing/>
              <w:rPr>
                <w:szCs w:val="24"/>
              </w:rPr>
            </w:pPr>
            <w:r>
              <w:rPr>
                <w:szCs w:val="24"/>
              </w:rPr>
              <w:t>Performance appraisal</w:t>
            </w:r>
          </w:p>
        </w:tc>
      </w:tr>
      <w:tr w:rsidR="00D82289" w14:paraId="7664A551"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D60C7" w14:textId="77777777" w:rsidR="00D82289" w:rsidRDefault="00000000">
            <w:pPr>
              <w:numPr>
                <w:ilvl w:val="0"/>
                <w:numId w:val="156"/>
              </w:numPr>
              <w:tabs>
                <w:tab w:val="left" w:pos="390"/>
              </w:tabs>
              <w:spacing w:after="0" w:line="360" w:lineRule="auto"/>
              <w:contextualSpacing/>
              <w:rPr>
                <w:szCs w:val="24"/>
              </w:rPr>
            </w:pPr>
            <w:r>
              <w:rPr>
                <w:szCs w:val="24"/>
              </w:rPr>
              <w:t>Resource adjustments may include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6ABD4" w14:textId="77777777" w:rsidR="00D82289" w:rsidRDefault="00000000">
            <w:pPr>
              <w:numPr>
                <w:ilvl w:val="1"/>
                <w:numId w:val="156"/>
              </w:numPr>
              <w:spacing w:after="0" w:line="360" w:lineRule="auto"/>
              <w:contextualSpacing/>
              <w:rPr>
                <w:szCs w:val="24"/>
              </w:rPr>
            </w:pPr>
            <w:r>
              <w:rPr>
                <w:szCs w:val="24"/>
              </w:rPr>
              <w:t>Budget</w:t>
            </w:r>
          </w:p>
          <w:p w14:paraId="503AAF51" w14:textId="77777777" w:rsidR="00D82289" w:rsidRDefault="00000000">
            <w:pPr>
              <w:numPr>
                <w:ilvl w:val="1"/>
                <w:numId w:val="156"/>
              </w:numPr>
              <w:spacing w:after="0" w:line="360" w:lineRule="auto"/>
              <w:contextualSpacing/>
              <w:rPr>
                <w:szCs w:val="24"/>
              </w:rPr>
            </w:pPr>
            <w:r>
              <w:rPr>
                <w:szCs w:val="24"/>
              </w:rPr>
              <w:t>Staff</w:t>
            </w:r>
          </w:p>
        </w:tc>
      </w:tr>
      <w:tr w:rsidR="00D82289" w14:paraId="4B4696A1" w14:textId="77777777">
        <w:trPr>
          <w:trHeight w:val="1"/>
        </w:trPr>
        <w:tc>
          <w:tcPr>
            <w:tcW w:w="3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70E0A" w14:textId="77777777" w:rsidR="00D82289" w:rsidRDefault="00000000">
            <w:pPr>
              <w:numPr>
                <w:ilvl w:val="0"/>
                <w:numId w:val="156"/>
              </w:numPr>
              <w:tabs>
                <w:tab w:val="left" w:pos="390"/>
              </w:tabs>
              <w:spacing w:after="0" w:line="360" w:lineRule="auto"/>
              <w:contextualSpacing/>
              <w:rPr>
                <w:szCs w:val="24"/>
              </w:rPr>
            </w:pPr>
            <w:r>
              <w:rPr>
                <w:szCs w:val="24"/>
              </w:rPr>
              <w:t>Staffing of workers may include but not limited to:</w:t>
            </w:r>
          </w:p>
        </w:tc>
        <w:tc>
          <w:tcPr>
            <w:tcW w:w="5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2419F" w14:textId="77777777" w:rsidR="00D82289" w:rsidRDefault="00000000">
            <w:pPr>
              <w:numPr>
                <w:ilvl w:val="1"/>
                <w:numId w:val="156"/>
              </w:numPr>
              <w:spacing w:after="0" w:line="360" w:lineRule="auto"/>
              <w:contextualSpacing/>
              <w:rPr>
                <w:szCs w:val="24"/>
              </w:rPr>
            </w:pPr>
            <w:r>
              <w:rPr>
                <w:szCs w:val="24"/>
              </w:rPr>
              <w:t>Advertisement of vacant</w:t>
            </w:r>
          </w:p>
          <w:p w14:paraId="6DAC15C6" w14:textId="77777777" w:rsidR="00D82289" w:rsidRDefault="00000000">
            <w:pPr>
              <w:numPr>
                <w:ilvl w:val="1"/>
                <w:numId w:val="156"/>
              </w:numPr>
              <w:spacing w:after="0" w:line="360" w:lineRule="auto"/>
              <w:contextualSpacing/>
              <w:rPr>
                <w:szCs w:val="24"/>
              </w:rPr>
            </w:pPr>
            <w:r>
              <w:rPr>
                <w:szCs w:val="24"/>
              </w:rPr>
              <w:t>Shortlisting</w:t>
            </w:r>
          </w:p>
          <w:p w14:paraId="7DCC42CA" w14:textId="77777777" w:rsidR="00D82289" w:rsidRDefault="00000000">
            <w:pPr>
              <w:numPr>
                <w:ilvl w:val="1"/>
                <w:numId w:val="156"/>
              </w:numPr>
              <w:spacing w:after="0" w:line="360" w:lineRule="auto"/>
              <w:contextualSpacing/>
              <w:rPr>
                <w:szCs w:val="24"/>
              </w:rPr>
            </w:pPr>
            <w:r>
              <w:rPr>
                <w:szCs w:val="24"/>
              </w:rPr>
              <w:t>Interview</w:t>
            </w:r>
          </w:p>
          <w:p w14:paraId="202B34F3" w14:textId="77777777" w:rsidR="00D82289" w:rsidRDefault="00000000">
            <w:pPr>
              <w:numPr>
                <w:ilvl w:val="1"/>
                <w:numId w:val="156"/>
              </w:numPr>
              <w:spacing w:after="0" w:line="360" w:lineRule="auto"/>
              <w:contextualSpacing/>
              <w:rPr>
                <w:szCs w:val="24"/>
              </w:rPr>
            </w:pPr>
            <w:r>
              <w:rPr>
                <w:szCs w:val="24"/>
              </w:rPr>
              <w:t xml:space="preserve">Recruitment </w:t>
            </w:r>
          </w:p>
          <w:p w14:paraId="349B019B" w14:textId="77777777" w:rsidR="00D82289" w:rsidRDefault="00000000">
            <w:pPr>
              <w:numPr>
                <w:ilvl w:val="1"/>
                <w:numId w:val="156"/>
              </w:numPr>
              <w:spacing w:after="0" w:line="360" w:lineRule="auto"/>
              <w:contextualSpacing/>
              <w:rPr>
                <w:szCs w:val="24"/>
              </w:rPr>
            </w:pPr>
            <w:r>
              <w:rPr>
                <w:szCs w:val="24"/>
              </w:rPr>
              <w:t>Training</w:t>
            </w:r>
          </w:p>
          <w:p w14:paraId="39995B0B" w14:textId="77777777" w:rsidR="00D82289" w:rsidRDefault="00000000">
            <w:pPr>
              <w:numPr>
                <w:ilvl w:val="1"/>
                <w:numId w:val="156"/>
              </w:numPr>
              <w:spacing w:after="0" w:line="360" w:lineRule="auto"/>
              <w:contextualSpacing/>
              <w:rPr>
                <w:szCs w:val="24"/>
              </w:rPr>
            </w:pPr>
            <w:r>
              <w:rPr>
                <w:szCs w:val="24"/>
              </w:rPr>
              <w:t>Motivation</w:t>
            </w:r>
          </w:p>
        </w:tc>
      </w:tr>
    </w:tbl>
    <w:p w14:paraId="6E0D6BF6" w14:textId="77777777" w:rsidR="00D82289" w:rsidRDefault="00D82289">
      <w:pPr>
        <w:spacing w:after="0" w:line="360" w:lineRule="auto"/>
        <w:rPr>
          <w:rFonts w:eastAsia="Calibri"/>
          <w:b/>
          <w:szCs w:val="24"/>
        </w:rPr>
      </w:pPr>
    </w:p>
    <w:p w14:paraId="13F3B587" w14:textId="77777777" w:rsidR="00D82289" w:rsidRDefault="00D82289">
      <w:pPr>
        <w:spacing w:after="0" w:line="360" w:lineRule="auto"/>
        <w:rPr>
          <w:rFonts w:eastAsia="Calibri"/>
          <w:b/>
          <w:szCs w:val="24"/>
        </w:rPr>
      </w:pPr>
    </w:p>
    <w:p w14:paraId="0787CAF2" w14:textId="77777777" w:rsidR="00D82289" w:rsidRDefault="00000000">
      <w:pPr>
        <w:spacing w:after="0" w:line="360" w:lineRule="auto"/>
        <w:rPr>
          <w:rFonts w:eastAsia="Calibri"/>
          <w:b/>
          <w:szCs w:val="24"/>
        </w:rPr>
      </w:pPr>
      <w:r>
        <w:rPr>
          <w:rFonts w:eastAsia="Calibri"/>
          <w:b/>
          <w:szCs w:val="24"/>
        </w:rPr>
        <w:t>REQUIRED SKILLS AND KNOWLEDGE</w:t>
      </w:r>
    </w:p>
    <w:p w14:paraId="7F8163A7"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21D8F149" w14:textId="77777777" w:rsidR="00D82289" w:rsidRDefault="00D82289">
      <w:pPr>
        <w:spacing w:after="0" w:line="360" w:lineRule="auto"/>
        <w:rPr>
          <w:rFonts w:eastAsia="Calibri"/>
          <w:b/>
          <w:szCs w:val="24"/>
        </w:rPr>
      </w:pPr>
    </w:p>
    <w:p w14:paraId="1AAD3B7D" w14:textId="77777777" w:rsidR="00D82289" w:rsidRDefault="00000000">
      <w:pPr>
        <w:spacing w:after="0" w:line="360" w:lineRule="auto"/>
        <w:contextualSpacing/>
        <w:rPr>
          <w:rFonts w:eastAsia="Calibri"/>
          <w:b/>
          <w:szCs w:val="24"/>
        </w:rPr>
      </w:pPr>
      <w:r>
        <w:rPr>
          <w:rFonts w:eastAsia="Calibri"/>
          <w:b/>
          <w:szCs w:val="24"/>
        </w:rPr>
        <w:t xml:space="preserve">Required s knowledge  </w:t>
      </w:r>
    </w:p>
    <w:p w14:paraId="02CFE635" w14:textId="77777777" w:rsidR="00D82289" w:rsidRDefault="00000000">
      <w:pPr>
        <w:spacing w:after="0" w:line="360" w:lineRule="auto"/>
        <w:contextualSpacing/>
        <w:rPr>
          <w:rFonts w:eastAsia="Calibri"/>
          <w:szCs w:val="24"/>
        </w:rPr>
      </w:pPr>
      <w:r>
        <w:rPr>
          <w:rFonts w:eastAsia="Calibri"/>
          <w:szCs w:val="24"/>
        </w:rPr>
        <w:t xml:space="preserve">The individual needs to demonstrate the following skills: </w:t>
      </w:r>
    </w:p>
    <w:p w14:paraId="7CBF30C7" w14:textId="77777777" w:rsidR="00D82289" w:rsidRDefault="00000000">
      <w:pPr>
        <w:numPr>
          <w:ilvl w:val="0"/>
          <w:numId w:val="123"/>
        </w:numPr>
        <w:spacing w:after="0" w:line="360" w:lineRule="auto"/>
        <w:contextualSpacing/>
        <w:rPr>
          <w:rFonts w:eastAsia="Calibri"/>
          <w:szCs w:val="24"/>
        </w:rPr>
      </w:pPr>
      <w:r>
        <w:rPr>
          <w:rFonts w:eastAsia="Calibri"/>
          <w:szCs w:val="24"/>
        </w:rPr>
        <w:t xml:space="preserve">Basic numeracy </w:t>
      </w:r>
    </w:p>
    <w:p w14:paraId="4DBF44F8" w14:textId="77777777" w:rsidR="00D82289" w:rsidRDefault="00000000">
      <w:pPr>
        <w:numPr>
          <w:ilvl w:val="0"/>
          <w:numId w:val="123"/>
        </w:numPr>
        <w:spacing w:after="0" w:line="360" w:lineRule="auto"/>
        <w:contextualSpacing/>
        <w:rPr>
          <w:rFonts w:eastAsia="Calibri"/>
          <w:szCs w:val="24"/>
        </w:rPr>
      </w:pPr>
      <w:r>
        <w:rPr>
          <w:rFonts w:eastAsia="Calibri"/>
          <w:szCs w:val="24"/>
        </w:rPr>
        <w:t>Record Keeping</w:t>
      </w:r>
    </w:p>
    <w:p w14:paraId="3DC5C678" w14:textId="77777777" w:rsidR="00D82289" w:rsidRDefault="00000000">
      <w:pPr>
        <w:numPr>
          <w:ilvl w:val="0"/>
          <w:numId w:val="123"/>
        </w:numPr>
        <w:spacing w:after="0" w:line="360" w:lineRule="auto"/>
        <w:contextualSpacing/>
        <w:rPr>
          <w:rFonts w:eastAsia="Calibri"/>
          <w:szCs w:val="24"/>
        </w:rPr>
      </w:pPr>
      <w:r>
        <w:rPr>
          <w:rFonts w:eastAsia="Calibri"/>
          <w:szCs w:val="24"/>
        </w:rPr>
        <w:t>Report writing</w:t>
      </w:r>
    </w:p>
    <w:p w14:paraId="675BC468" w14:textId="77777777" w:rsidR="00D82289" w:rsidRDefault="00000000">
      <w:pPr>
        <w:numPr>
          <w:ilvl w:val="0"/>
          <w:numId w:val="123"/>
        </w:numPr>
        <w:spacing w:after="0" w:line="360" w:lineRule="auto"/>
        <w:contextualSpacing/>
        <w:rPr>
          <w:rFonts w:eastAsia="Calibri"/>
          <w:szCs w:val="24"/>
        </w:rPr>
      </w:pPr>
      <w:r>
        <w:rPr>
          <w:rFonts w:eastAsia="Calibri"/>
          <w:szCs w:val="24"/>
        </w:rPr>
        <w:t>Basic accounting</w:t>
      </w:r>
    </w:p>
    <w:p w14:paraId="468AA951" w14:textId="77777777" w:rsidR="00D82289" w:rsidRDefault="00D82289">
      <w:pPr>
        <w:spacing w:after="0" w:line="360" w:lineRule="auto"/>
        <w:ind w:left="720"/>
        <w:contextualSpacing/>
        <w:rPr>
          <w:rFonts w:eastAsia="Calibri"/>
          <w:szCs w:val="24"/>
        </w:rPr>
      </w:pPr>
    </w:p>
    <w:p w14:paraId="508E529B" w14:textId="77777777" w:rsidR="00D82289" w:rsidRDefault="00000000">
      <w:pPr>
        <w:spacing w:after="0" w:line="360" w:lineRule="auto"/>
        <w:rPr>
          <w:rFonts w:eastAsia="Calibri"/>
          <w:b/>
          <w:szCs w:val="24"/>
        </w:rPr>
      </w:pPr>
      <w:r>
        <w:rPr>
          <w:rFonts w:eastAsia="Calibri"/>
          <w:b/>
          <w:szCs w:val="24"/>
        </w:rPr>
        <w:lastRenderedPageBreak/>
        <w:t>Required skills</w:t>
      </w:r>
    </w:p>
    <w:p w14:paraId="7F03D767" w14:textId="77777777" w:rsidR="00D82289" w:rsidRDefault="00000000">
      <w:pPr>
        <w:spacing w:after="0" w:line="360" w:lineRule="auto"/>
        <w:rPr>
          <w:rFonts w:eastAsia="Calibri"/>
          <w:szCs w:val="24"/>
        </w:rPr>
      </w:pPr>
      <w:r>
        <w:rPr>
          <w:rFonts w:eastAsia="Calibri"/>
          <w:szCs w:val="24"/>
        </w:rPr>
        <w:t>The individual needs to demonstrate the following knowledge:</w:t>
      </w:r>
    </w:p>
    <w:p w14:paraId="516B751D" w14:textId="77777777" w:rsidR="00D82289" w:rsidRDefault="00000000">
      <w:pPr>
        <w:numPr>
          <w:ilvl w:val="0"/>
          <w:numId w:val="123"/>
        </w:numPr>
        <w:spacing w:after="0" w:line="360" w:lineRule="auto"/>
        <w:contextualSpacing/>
        <w:rPr>
          <w:rFonts w:eastAsia="Calibri"/>
          <w:szCs w:val="24"/>
        </w:rPr>
      </w:pPr>
      <w:r>
        <w:rPr>
          <w:rFonts w:eastAsia="Calibri"/>
          <w:szCs w:val="24"/>
        </w:rPr>
        <w:t>Strategic planning</w:t>
      </w:r>
    </w:p>
    <w:p w14:paraId="2278CC8D" w14:textId="77777777" w:rsidR="00D82289" w:rsidRDefault="00000000">
      <w:pPr>
        <w:numPr>
          <w:ilvl w:val="0"/>
          <w:numId w:val="123"/>
        </w:numPr>
        <w:spacing w:after="0" w:line="360" w:lineRule="auto"/>
        <w:contextualSpacing/>
        <w:rPr>
          <w:rFonts w:eastAsia="Calibri"/>
          <w:szCs w:val="24"/>
        </w:rPr>
      </w:pPr>
      <w:r>
        <w:rPr>
          <w:rFonts w:eastAsia="Calibri"/>
          <w:szCs w:val="24"/>
        </w:rPr>
        <w:t xml:space="preserve">Monitoring and evaluation </w:t>
      </w:r>
    </w:p>
    <w:p w14:paraId="0F4C1019" w14:textId="77777777" w:rsidR="00D82289" w:rsidRDefault="00000000">
      <w:pPr>
        <w:numPr>
          <w:ilvl w:val="0"/>
          <w:numId w:val="123"/>
        </w:numPr>
        <w:spacing w:after="0" w:line="360" w:lineRule="auto"/>
        <w:contextualSpacing/>
        <w:rPr>
          <w:rFonts w:eastAsia="Calibri"/>
          <w:szCs w:val="24"/>
        </w:rPr>
      </w:pPr>
      <w:r>
        <w:rPr>
          <w:rFonts w:eastAsia="Calibri"/>
          <w:szCs w:val="24"/>
        </w:rPr>
        <w:t>Business management function</w:t>
      </w:r>
    </w:p>
    <w:p w14:paraId="74123E82" w14:textId="77777777" w:rsidR="00D82289" w:rsidRDefault="00000000">
      <w:pPr>
        <w:numPr>
          <w:ilvl w:val="0"/>
          <w:numId w:val="123"/>
        </w:numPr>
        <w:spacing w:after="0" w:line="360" w:lineRule="auto"/>
        <w:contextualSpacing/>
        <w:rPr>
          <w:rFonts w:eastAsia="Calibri"/>
          <w:szCs w:val="24"/>
        </w:rPr>
      </w:pPr>
      <w:r>
        <w:rPr>
          <w:rFonts w:eastAsia="Calibri"/>
          <w:szCs w:val="24"/>
        </w:rPr>
        <w:t>Human resources management</w:t>
      </w:r>
    </w:p>
    <w:p w14:paraId="7AF5009A" w14:textId="77777777" w:rsidR="00D82289" w:rsidRDefault="00000000">
      <w:pPr>
        <w:numPr>
          <w:ilvl w:val="0"/>
          <w:numId w:val="123"/>
        </w:numPr>
        <w:spacing w:after="0" w:line="360" w:lineRule="auto"/>
        <w:contextualSpacing/>
        <w:rPr>
          <w:rFonts w:eastAsia="Calibri"/>
          <w:szCs w:val="24"/>
        </w:rPr>
      </w:pPr>
      <w:r>
        <w:rPr>
          <w:rFonts w:eastAsia="Calibri"/>
          <w:szCs w:val="24"/>
        </w:rPr>
        <w:t>Sales and Marketing</w:t>
      </w:r>
    </w:p>
    <w:p w14:paraId="24250C0F" w14:textId="77777777" w:rsidR="00D82289" w:rsidRDefault="00000000">
      <w:pPr>
        <w:numPr>
          <w:ilvl w:val="0"/>
          <w:numId w:val="123"/>
        </w:numPr>
        <w:spacing w:after="0" w:line="360" w:lineRule="auto"/>
        <w:contextualSpacing/>
        <w:rPr>
          <w:rFonts w:eastAsia="Calibri"/>
          <w:szCs w:val="24"/>
        </w:rPr>
      </w:pPr>
      <w:r>
        <w:rPr>
          <w:rFonts w:eastAsia="Calibri"/>
          <w:szCs w:val="24"/>
        </w:rPr>
        <w:t>Basic accounting</w:t>
      </w:r>
    </w:p>
    <w:p w14:paraId="3C4C5585" w14:textId="77777777" w:rsidR="00D82289" w:rsidRDefault="00000000">
      <w:pPr>
        <w:numPr>
          <w:ilvl w:val="0"/>
          <w:numId w:val="123"/>
        </w:numPr>
        <w:spacing w:after="0" w:line="360" w:lineRule="auto"/>
        <w:contextualSpacing/>
        <w:rPr>
          <w:rFonts w:eastAsia="Calibri"/>
          <w:szCs w:val="24"/>
        </w:rPr>
      </w:pPr>
      <w:r>
        <w:rPr>
          <w:rFonts w:eastAsia="Calibri"/>
          <w:szCs w:val="24"/>
        </w:rPr>
        <w:t>Critical thinking</w:t>
      </w:r>
    </w:p>
    <w:p w14:paraId="5779A063" w14:textId="77777777" w:rsidR="00D82289" w:rsidRDefault="00000000">
      <w:pPr>
        <w:numPr>
          <w:ilvl w:val="0"/>
          <w:numId w:val="123"/>
        </w:numPr>
        <w:spacing w:after="0" w:line="360" w:lineRule="auto"/>
        <w:contextualSpacing/>
        <w:rPr>
          <w:rFonts w:eastAsia="Calibri"/>
          <w:szCs w:val="24"/>
        </w:rPr>
      </w:pPr>
      <w:r>
        <w:rPr>
          <w:rFonts w:eastAsia="Calibri"/>
          <w:szCs w:val="24"/>
        </w:rPr>
        <w:t>Leadership skills</w:t>
      </w:r>
    </w:p>
    <w:p w14:paraId="700AE455" w14:textId="77777777" w:rsidR="00D82289" w:rsidRDefault="00D82289">
      <w:pPr>
        <w:spacing w:after="0" w:line="360" w:lineRule="auto"/>
        <w:rPr>
          <w:rFonts w:eastAsia="Calibri"/>
          <w:b/>
          <w:szCs w:val="24"/>
        </w:rPr>
      </w:pPr>
    </w:p>
    <w:p w14:paraId="6CE68012" w14:textId="77777777" w:rsidR="00D82289" w:rsidRDefault="00000000">
      <w:pPr>
        <w:spacing w:after="0" w:line="360" w:lineRule="auto"/>
        <w:rPr>
          <w:rFonts w:eastAsia="Calibri"/>
          <w:b/>
          <w:szCs w:val="24"/>
        </w:rPr>
      </w:pPr>
      <w:r>
        <w:rPr>
          <w:rFonts w:eastAsia="Calibri"/>
          <w:b/>
          <w:szCs w:val="24"/>
        </w:rPr>
        <w:t>EVIDENCE GUIDE</w:t>
      </w:r>
    </w:p>
    <w:p w14:paraId="61CC21A8"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6F341241"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D82289" w14:paraId="6038B4DA"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D3ADB" w14:textId="77777777" w:rsidR="00D82289" w:rsidRDefault="00000000">
            <w:pPr>
              <w:numPr>
                <w:ilvl w:val="0"/>
                <w:numId w:val="159"/>
              </w:numPr>
              <w:tabs>
                <w:tab w:val="left" w:pos="360"/>
              </w:tabs>
              <w:spacing w:after="0" w:line="360" w:lineRule="auto"/>
              <w:contextualSpacing/>
              <w:rPr>
                <w:szCs w:val="24"/>
              </w:rPr>
            </w:pPr>
            <w:r>
              <w:rPr>
                <w:szCs w:val="24"/>
              </w:rPr>
              <w:t>Critical aspects of competency</w:t>
            </w:r>
          </w:p>
          <w:p w14:paraId="7FB7A4F8"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0ADE3" w14:textId="77777777" w:rsidR="00D82289" w:rsidRDefault="00000000">
            <w:pPr>
              <w:spacing w:after="0" w:line="360" w:lineRule="auto"/>
              <w:rPr>
                <w:rFonts w:eastAsia="Calibri"/>
                <w:szCs w:val="24"/>
              </w:rPr>
            </w:pPr>
            <w:r>
              <w:rPr>
                <w:rFonts w:eastAsia="Calibri"/>
                <w:szCs w:val="24"/>
              </w:rPr>
              <w:t>Assessment requires evidence that the candidate:</w:t>
            </w:r>
          </w:p>
          <w:p w14:paraId="235BB79B" w14:textId="77777777" w:rsidR="00D82289" w:rsidRDefault="00000000">
            <w:pPr>
              <w:numPr>
                <w:ilvl w:val="1"/>
                <w:numId w:val="159"/>
              </w:numPr>
              <w:spacing w:after="0" w:line="360" w:lineRule="auto"/>
              <w:contextualSpacing/>
              <w:rPr>
                <w:szCs w:val="24"/>
              </w:rPr>
            </w:pPr>
            <w:r>
              <w:rPr>
                <w:szCs w:val="24"/>
              </w:rPr>
              <w:t xml:space="preserve">Conducted assessment of corporate social responsibilities and cultural opportunities as per </w:t>
            </w:r>
            <w:proofErr w:type="gramStart"/>
            <w:r>
              <w:rPr>
                <w:szCs w:val="24"/>
              </w:rPr>
              <w:t>work place</w:t>
            </w:r>
            <w:proofErr w:type="gramEnd"/>
            <w:r>
              <w:rPr>
                <w:szCs w:val="24"/>
              </w:rPr>
              <w:t xml:space="preserve"> procedure</w:t>
            </w:r>
          </w:p>
          <w:p w14:paraId="109F7C7E" w14:textId="77777777" w:rsidR="00D82289" w:rsidRDefault="00000000">
            <w:pPr>
              <w:numPr>
                <w:ilvl w:val="1"/>
                <w:numId w:val="159"/>
              </w:numPr>
              <w:spacing w:after="0" w:line="360" w:lineRule="auto"/>
              <w:contextualSpacing/>
              <w:rPr>
                <w:szCs w:val="24"/>
              </w:rPr>
            </w:pPr>
            <w:r>
              <w:rPr>
                <w:szCs w:val="24"/>
              </w:rPr>
              <w:t xml:space="preserve">Conducted quality control and customer service as per </w:t>
            </w:r>
            <w:proofErr w:type="gramStart"/>
            <w:r>
              <w:rPr>
                <w:szCs w:val="24"/>
              </w:rPr>
              <w:t>work place</w:t>
            </w:r>
            <w:proofErr w:type="gramEnd"/>
            <w:r>
              <w:rPr>
                <w:szCs w:val="24"/>
              </w:rPr>
              <w:t xml:space="preserve"> procedure</w:t>
            </w:r>
          </w:p>
          <w:p w14:paraId="5177B6AE" w14:textId="77777777" w:rsidR="00D82289" w:rsidRDefault="00000000">
            <w:pPr>
              <w:numPr>
                <w:ilvl w:val="1"/>
                <w:numId w:val="159"/>
              </w:numPr>
              <w:spacing w:after="0" w:line="360" w:lineRule="auto"/>
              <w:contextualSpacing/>
              <w:rPr>
                <w:szCs w:val="24"/>
              </w:rPr>
            </w:pPr>
            <w:r>
              <w:rPr>
                <w:szCs w:val="24"/>
              </w:rPr>
              <w:t xml:space="preserve">Conducted </w:t>
            </w:r>
            <w:r>
              <w:rPr>
                <w:b/>
                <w:i/>
                <w:szCs w:val="24"/>
              </w:rPr>
              <w:t>Performance appraisals</w:t>
            </w:r>
            <w:r>
              <w:rPr>
                <w:szCs w:val="24"/>
              </w:rPr>
              <w:t xml:space="preserve"> as per </w:t>
            </w:r>
            <w:proofErr w:type="gramStart"/>
            <w:r>
              <w:rPr>
                <w:szCs w:val="24"/>
              </w:rPr>
              <w:t>work place</w:t>
            </w:r>
            <w:proofErr w:type="gramEnd"/>
            <w:r>
              <w:rPr>
                <w:szCs w:val="24"/>
              </w:rPr>
              <w:t xml:space="preserve"> procedure</w:t>
            </w:r>
          </w:p>
          <w:p w14:paraId="78A800EE" w14:textId="77777777" w:rsidR="00D82289" w:rsidRDefault="00000000">
            <w:pPr>
              <w:numPr>
                <w:ilvl w:val="1"/>
                <w:numId w:val="159"/>
              </w:numPr>
              <w:spacing w:after="0" w:line="360" w:lineRule="auto"/>
              <w:contextualSpacing/>
              <w:rPr>
                <w:szCs w:val="24"/>
              </w:rPr>
            </w:pPr>
            <w:r>
              <w:rPr>
                <w:szCs w:val="24"/>
              </w:rPr>
              <w:t xml:space="preserve">Performed </w:t>
            </w:r>
            <w:r>
              <w:rPr>
                <w:b/>
                <w:i/>
                <w:szCs w:val="24"/>
              </w:rPr>
              <w:t>Resource adjustments</w:t>
            </w:r>
            <w:r>
              <w:rPr>
                <w:b/>
                <w:szCs w:val="24"/>
              </w:rPr>
              <w:t xml:space="preserve"> </w:t>
            </w:r>
            <w:r>
              <w:rPr>
                <w:szCs w:val="24"/>
              </w:rPr>
              <w:t xml:space="preserve">as per </w:t>
            </w:r>
            <w:proofErr w:type="gramStart"/>
            <w:r>
              <w:rPr>
                <w:szCs w:val="24"/>
              </w:rPr>
              <w:t>work place</w:t>
            </w:r>
            <w:proofErr w:type="gramEnd"/>
            <w:r>
              <w:rPr>
                <w:szCs w:val="24"/>
              </w:rPr>
              <w:t xml:space="preserve"> procedure</w:t>
            </w:r>
          </w:p>
        </w:tc>
      </w:tr>
      <w:tr w:rsidR="00D82289" w14:paraId="580A94A6"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EFBEA" w14:textId="77777777" w:rsidR="00D82289" w:rsidRDefault="00000000">
            <w:pPr>
              <w:numPr>
                <w:ilvl w:val="0"/>
                <w:numId w:val="159"/>
              </w:numPr>
              <w:tabs>
                <w:tab w:val="left" w:pos="360"/>
              </w:tabs>
              <w:spacing w:after="0" w:line="360" w:lineRule="auto"/>
              <w:contextualSpacing/>
              <w:rPr>
                <w:szCs w:val="24"/>
              </w:rPr>
            </w:pPr>
            <w:r>
              <w:rPr>
                <w:szCs w:val="24"/>
              </w:rPr>
              <w:t xml:space="preserve">Resource    </w:t>
            </w:r>
          </w:p>
          <w:p w14:paraId="74932F59" w14:textId="77777777" w:rsidR="00D82289" w:rsidRDefault="00000000">
            <w:pPr>
              <w:spacing w:after="0" w:line="360" w:lineRule="auto"/>
              <w:ind w:left="720"/>
              <w:contextualSpacing/>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C6663" w14:textId="77777777" w:rsidR="00D82289" w:rsidRDefault="00000000">
            <w:pPr>
              <w:spacing w:after="0" w:line="360" w:lineRule="auto"/>
              <w:rPr>
                <w:rFonts w:eastAsia="Calibri"/>
                <w:szCs w:val="24"/>
              </w:rPr>
            </w:pPr>
            <w:r>
              <w:rPr>
                <w:rFonts w:eastAsia="Calibri"/>
                <w:szCs w:val="24"/>
              </w:rPr>
              <w:t>The following resources should be provided:</w:t>
            </w:r>
          </w:p>
          <w:p w14:paraId="1E40C3F3" w14:textId="77777777" w:rsidR="00D82289" w:rsidRDefault="00000000">
            <w:pPr>
              <w:numPr>
                <w:ilvl w:val="1"/>
                <w:numId w:val="159"/>
              </w:numPr>
              <w:tabs>
                <w:tab w:val="left" w:pos="405"/>
              </w:tabs>
              <w:spacing w:after="0" w:line="360" w:lineRule="auto"/>
              <w:contextualSpacing/>
              <w:rPr>
                <w:szCs w:val="24"/>
              </w:rPr>
            </w:pPr>
            <w:r>
              <w:rPr>
                <w:szCs w:val="24"/>
              </w:rPr>
              <w:t xml:space="preserve">Agricultural farm </w:t>
            </w:r>
          </w:p>
          <w:p w14:paraId="35AA0EE7" w14:textId="77777777" w:rsidR="00D82289" w:rsidRDefault="00000000">
            <w:pPr>
              <w:numPr>
                <w:ilvl w:val="1"/>
                <w:numId w:val="159"/>
              </w:numPr>
              <w:tabs>
                <w:tab w:val="left" w:pos="405"/>
              </w:tabs>
              <w:spacing w:after="0" w:line="360" w:lineRule="auto"/>
              <w:contextualSpacing/>
              <w:rPr>
                <w:szCs w:val="24"/>
              </w:rPr>
            </w:pPr>
            <w:proofErr w:type="gramStart"/>
            <w:r>
              <w:rPr>
                <w:szCs w:val="24"/>
              </w:rPr>
              <w:t>Work place</w:t>
            </w:r>
            <w:proofErr w:type="gramEnd"/>
            <w:r>
              <w:rPr>
                <w:szCs w:val="24"/>
              </w:rPr>
              <w:t xml:space="preserve"> procedure</w:t>
            </w:r>
          </w:p>
        </w:tc>
      </w:tr>
      <w:tr w:rsidR="00D82289" w14:paraId="2F781B02"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59141" w14:textId="77777777" w:rsidR="00D82289" w:rsidRDefault="00000000">
            <w:pPr>
              <w:numPr>
                <w:ilvl w:val="0"/>
                <w:numId w:val="159"/>
              </w:numPr>
              <w:spacing w:after="0" w:line="360" w:lineRule="auto"/>
              <w:contextualSpacing/>
              <w:rPr>
                <w:szCs w:val="24"/>
              </w:rPr>
            </w:pPr>
            <w:r>
              <w:rPr>
                <w:szCs w:val="24"/>
              </w:rPr>
              <w:t xml:space="preserve">Method of </w:t>
            </w:r>
          </w:p>
          <w:p w14:paraId="6FD22222" w14:textId="77777777" w:rsidR="00D82289" w:rsidRDefault="00000000">
            <w:pPr>
              <w:spacing w:after="0" w:line="360" w:lineRule="auto"/>
              <w:ind w:left="720"/>
              <w:contextualSpacing/>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74630B" w14:textId="77777777" w:rsidR="00D82289" w:rsidRDefault="00000000">
            <w:pPr>
              <w:spacing w:after="0" w:line="360" w:lineRule="auto"/>
              <w:rPr>
                <w:rFonts w:eastAsia="Calibri"/>
                <w:szCs w:val="24"/>
              </w:rPr>
            </w:pPr>
            <w:r>
              <w:rPr>
                <w:rFonts w:eastAsia="Calibri"/>
                <w:szCs w:val="24"/>
              </w:rPr>
              <w:t>Competency in this unit may be assessed through:</w:t>
            </w:r>
          </w:p>
          <w:p w14:paraId="6B087E07" w14:textId="77777777" w:rsidR="00D82289" w:rsidRDefault="00000000">
            <w:pPr>
              <w:numPr>
                <w:ilvl w:val="1"/>
                <w:numId w:val="159"/>
              </w:numPr>
              <w:spacing w:after="0" w:line="360" w:lineRule="auto"/>
              <w:contextualSpacing/>
              <w:rPr>
                <w:szCs w:val="24"/>
              </w:rPr>
            </w:pPr>
            <w:r>
              <w:rPr>
                <w:szCs w:val="24"/>
              </w:rPr>
              <w:t>Written tests</w:t>
            </w:r>
          </w:p>
          <w:p w14:paraId="3FD7B513" w14:textId="77777777" w:rsidR="00D82289" w:rsidRDefault="00000000">
            <w:pPr>
              <w:numPr>
                <w:ilvl w:val="1"/>
                <w:numId w:val="159"/>
              </w:numPr>
              <w:spacing w:after="0" w:line="360" w:lineRule="auto"/>
              <w:contextualSpacing/>
              <w:rPr>
                <w:szCs w:val="24"/>
              </w:rPr>
            </w:pPr>
            <w:r>
              <w:rPr>
                <w:szCs w:val="24"/>
              </w:rPr>
              <w:t>Oral questioning</w:t>
            </w:r>
          </w:p>
          <w:p w14:paraId="514A6E59" w14:textId="77777777" w:rsidR="00D82289" w:rsidRDefault="00000000">
            <w:pPr>
              <w:numPr>
                <w:ilvl w:val="1"/>
                <w:numId w:val="159"/>
              </w:numPr>
              <w:spacing w:after="0" w:line="360" w:lineRule="auto"/>
              <w:contextualSpacing/>
              <w:rPr>
                <w:szCs w:val="24"/>
              </w:rPr>
            </w:pPr>
            <w:r>
              <w:rPr>
                <w:szCs w:val="24"/>
              </w:rPr>
              <w:t>Third party reports</w:t>
            </w:r>
          </w:p>
        </w:tc>
      </w:tr>
      <w:tr w:rsidR="00D82289" w14:paraId="1DA1156C" w14:textId="77777777">
        <w:trPr>
          <w:trHeight w:val="1070"/>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B0EAED" w14:textId="77777777" w:rsidR="00D82289" w:rsidRDefault="00000000">
            <w:pPr>
              <w:numPr>
                <w:ilvl w:val="0"/>
                <w:numId w:val="159"/>
              </w:numPr>
              <w:spacing w:after="0" w:line="360" w:lineRule="auto"/>
              <w:contextualSpacing/>
              <w:rPr>
                <w:szCs w:val="24"/>
              </w:rPr>
            </w:pPr>
            <w:r>
              <w:rPr>
                <w:szCs w:val="24"/>
              </w:rPr>
              <w:t xml:space="preserve">Context of </w:t>
            </w:r>
          </w:p>
          <w:p w14:paraId="77315FB5" w14:textId="77777777" w:rsidR="00D82289" w:rsidRDefault="00000000">
            <w:pPr>
              <w:spacing w:after="0" w:line="360" w:lineRule="auto"/>
              <w:ind w:left="720"/>
              <w:contextualSpacing/>
              <w:rPr>
                <w:szCs w:val="24"/>
              </w:rPr>
            </w:pPr>
            <w:r>
              <w:rPr>
                <w:szCs w:val="24"/>
              </w:rPr>
              <w:t>assessment</w:t>
            </w:r>
          </w:p>
          <w:p w14:paraId="3C31AC3F"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9D2B7" w14:textId="77777777" w:rsidR="00D82289" w:rsidRDefault="00000000">
            <w:pPr>
              <w:spacing w:after="0" w:line="360" w:lineRule="auto"/>
              <w:ind w:left="432" w:hanging="432"/>
              <w:rPr>
                <w:rFonts w:eastAsia="Calibri"/>
                <w:szCs w:val="24"/>
              </w:rPr>
            </w:pPr>
            <w:r>
              <w:rPr>
                <w:rFonts w:eastAsia="Calibri"/>
                <w:szCs w:val="24"/>
              </w:rPr>
              <w:t>4.1 Competency elements must be assessed in a safe working environment</w:t>
            </w:r>
          </w:p>
          <w:p w14:paraId="06058A8E" w14:textId="77777777" w:rsidR="00D82289" w:rsidRDefault="00000000">
            <w:pPr>
              <w:spacing w:after="0" w:line="360" w:lineRule="auto"/>
              <w:ind w:left="432" w:hanging="432"/>
              <w:rPr>
                <w:rFonts w:eastAsia="Calibri"/>
                <w:szCs w:val="24"/>
              </w:rPr>
            </w:pPr>
            <w:r>
              <w:rPr>
                <w:rFonts w:eastAsia="Calibri"/>
                <w:szCs w:val="24"/>
              </w:rPr>
              <w:lastRenderedPageBreak/>
              <w:t>4.2 Assessment may be conducted in a workplace or simulated environment</w:t>
            </w:r>
          </w:p>
        </w:tc>
      </w:tr>
      <w:tr w:rsidR="00D82289" w14:paraId="2CCF583B"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F8DAD" w14:textId="77777777" w:rsidR="00D82289" w:rsidRDefault="00000000">
            <w:pPr>
              <w:numPr>
                <w:ilvl w:val="0"/>
                <w:numId w:val="159"/>
              </w:numPr>
              <w:spacing w:after="0" w:line="360" w:lineRule="auto"/>
              <w:contextualSpacing/>
              <w:rPr>
                <w:szCs w:val="24"/>
              </w:rPr>
            </w:pPr>
            <w:r>
              <w:rPr>
                <w:szCs w:val="24"/>
              </w:rPr>
              <w:lastRenderedPageBreak/>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AFD97"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2978A920" w14:textId="77777777" w:rsidR="00D82289" w:rsidRDefault="00D82289">
      <w:pPr>
        <w:spacing w:after="0" w:line="360" w:lineRule="auto"/>
        <w:rPr>
          <w:rFonts w:eastAsia="Calibri"/>
          <w:szCs w:val="24"/>
        </w:rPr>
      </w:pPr>
    </w:p>
    <w:p w14:paraId="14FCF45D" w14:textId="77777777" w:rsidR="00D82289" w:rsidRDefault="00000000">
      <w:pPr>
        <w:spacing w:after="0" w:line="360" w:lineRule="auto"/>
        <w:rPr>
          <w:rFonts w:eastAsia="Calibri"/>
          <w:b/>
          <w:bCs/>
          <w:szCs w:val="24"/>
        </w:rPr>
      </w:pPr>
      <w:r>
        <w:rPr>
          <w:rFonts w:eastAsia="Calibri"/>
          <w:b/>
          <w:bCs/>
          <w:szCs w:val="24"/>
        </w:rPr>
        <w:br w:type="page"/>
      </w:r>
    </w:p>
    <w:p w14:paraId="47374F0E" w14:textId="77777777" w:rsidR="00D82289" w:rsidRDefault="00000000">
      <w:pPr>
        <w:pStyle w:val="Heading2"/>
        <w:spacing w:before="0" w:after="0"/>
      </w:pPr>
      <w:bookmarkStart w:id="58" w:name="_Toc115943533"/>
      <w:bookmarkStart w:id="59" w:name="_Toc114781983"/>
      <w:bookmarkStart w:id="60" w:name="_Toc12055"/>
      <w:r>
        <w:lastRenderedPageBreak/>
        <w:t>APPLY SOIL</w:t>
      </w:r>
      <w:bookmarkEnd w:id="58"/>
      <w:bookmarkEnd w:id="59"/>
      <w:r>
        <w:t xml:space="preserve"> SCIENCE PRINCIPLES</w:t>
      </w:r>
      <w:bookmarkEnd w:id="60"/>
    </w:p>
    <w:p w14:paraId="2FE09990" w14:textId="77777777" w:rsidR="00D82289" w:rsidRDefault="00000000">
      <w:pPr>
        <w:suppressAutoHyphens/>
        <w:autoSpaceDN w:val="0"/>
        <w:spacing w:after="0" w:line="360" w:lineRule="auto"/>
        <w:textAlignment w:val="baseline"/>
        <w:rPr>
          <w:szCs w:val="24"/>
          <w:lang w:val="en-ZA" w:eastAsia="fr-FR"/>
        </w:rPr>
      </w:pPr>
      <w:r>
        <w:rPr>
          <w:b/>
          <w:szCs w:val="24"/>
        </w:rPr>
        <w:t xml:space="preserve">UNIT CODE: </w:t>
      </w:r>
      <w:r>
        <w:rPr>
          <w:bCs/>
          <w:szCs w:val="24"/>
        </w:rPr>
        <w:t>0811 551 12A</w:t>
      </w:r>
    </w:p>
    <w:p w14:paraId="566FFC1B" w14:textId="77777777" w:rsidR="00D82289" w:rsidRDefault="00000000">
      <w:pPr>
        <w:spacing w:after="0" w:line="360" w:lineRule="auto"/>
        <w:rPr>
          <w:b/>
          <w:szCs w:val="24"/>
        </w:rPr>
      </w:pPr>
      <w:r>
        <w:rPr>
          <w:b/>
          <w:szCs w:val="24"/>
        </w:rPr>
        <w:t>UNIT DESCRIPTION</w:t>
      </w:r>
    </w:p>
    <w:p w14:paraId="21278D00" w14:textId="77777777" w:rsidR="00D82289" w:rsidRDefault="00000000">
      <w:pPr>
        <w:autoSpaceDE w:val="0"/>
        <w:autoSpaceDN w:val="0"/>
        <w:adjustRightInd w:val="0"/>
        <w:spacing w:after="0" w:line="360" w:lineRule="auto"/>
        <w:jc w:val="both"/>
        <w:rPr>
          <w:szCs w:val="24"/>
        </w:rPr>
      </w:pPr>
      <w:r>
        <w:rPr>
          <w:szCs w:val="24"/>
        </w:rPr>
        <w:t xml:space="preserve">This unit specifies the competencies required to apply soil science principles. It includes competencies for performing soil sampling and analysis and improving soil fertility. </w:t>
      </w:r>
    </w:p>
    <w:p w14:paraId="0558EFC7" w14:textId="77777777" w:rsidR="00D82289" w:rsidRDefault="00000000">
      <w:pPr>
        <w:spacing w:after="0" w:line="360" w:lineRule="auto"/>
        <w:rPr>
          <w:b/>
          <w:szCs w:val="24"/>
        </w:rPr>
      </w:pPr>
      <w:r>
        <w:rPr>
          <w:b/>
          <w:szCs w:val="24"/>
        </w:rPr>
        <w:t>ELEMENTS AND PERFORMANCE CRITERIA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750"/>
      </w:tblGrid>
      <w:tr w:rsidR="00D82289" w14:paraId="2C9846F5" w14:textId="77777777">
        <w:tc>
          <w:tcPr>
            <w:tcW w:w="2430" w:type="dxa"/>
            <w:tcBorders>
              <w:top w:val="single" w:sz="4" w:space="0" w:color="000000"/>
              <w:left w:val="single" w:sz="4" w:space="0" w:color="000000"/>
              <w:bottom w:val="single" w:sz="4" w:space="0" w:color="000000"/>
              <w:right w:val="single" w:sz="4" w:space="0" w:color="000000"/>
            </w:tcBorders>
          </w:tcPr>
          <w:p w14:paraId="3FF3504D" w14:textId="77777777" w:rsidR="00D82289" w:rsidRDefault="00000000">
            <w:pPr>
              <w:spacing w:after="0" w:line="360" w:lineRule="auto"/>
              <w:rPr>
                <w:b/>
                <w:szCs w:val="24"/>
              </w:rPr>
            </w:pPr>
            <w:r>
              <w:rPr>
                <w:b/>
                <w:szCs w:val="24"/>
              </w:rPr>
              <w:t>ELEMENT</w:t>
            </w:r>
          </w:p>
          <w:p w14:paraId="745C7DD9" w14:textId="77777777" w:rsidR="00D82289" w:rsidRDefault="00000000">
            <w:pPr>
              <w:spacing w:after="0" w:line="360" w:lineRule="auto"/>
              <w:rPr>
                <w:szCs w:val="24"/>
              </w:rPr>
            </w:pPr>
            <w:r>
              <w:rPr>
                <w:szCs w:val="24"/>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tcPr>
          <w:p w14:paraId="1B54F2E8" w14:textId="77777777" w:rsidR="00D82289" w:rsidRDefault="00000000">
            <w:pPr>
              <w:spacing w:after="0" w:line="360" w:lineRule="auto"/>
              <w:rPr>
                <w:b/>
                <w:szCs w:val="24"/>
              </w:rPr>
            </w:pPr>
            <w:r>
              <w:rPr>
                <w:b/>
                <w:szCs w:val="24"/>
              </w:rPr>
              <w:t>PERFORMANCE CRITERIA</w:t>
            </w:r>
          </w:p>
          <w:p w14:paraId="24F7788A"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44D7F9D5" w14:textId="77777777" w:rsidR="00D82289" w:rsidRDefault="00000000">
            <w:pPr>
              <w:spacing w:after="0" w:line="360" w:lineRule="auto"/>
              <w:rPr>
                <w:b/>
                <w:i/>
                <w:szCs w:val="24"/>
              </w:rPr>
            </w:pPr>
            <w:r>
              <w:rPr>
                <w:b/>
                <w:i/>
                <w:szCs w:val="24"/>
              </w:rPr>
              <w:t>Bold and italicized terms are elaborated in the range.</w:t>
            </w:r>
          </w:p>
        </w:tc>
      </w:tr>
      <w:tr w:rsidR="00D82289" w14:paraId="50E0B1D8" w14:textId="77777777">
        <w:trPr>
          <w:trHeight w:val="620"/>
        </w:trPr>
        <w:tc>
          <w:tcPr>
            <w:tcW w:w="2430" w:type="dxa"/>
            <w:tcBorders>
              <w:top w:val="single" w:sz="4" w:space="0" w:color="000000"/>
              <w:left w:val="single" w:sz="4" w:space="0" w:color="000000"/>
              <w:bottom w:val="single" w:sz="4" w:space="0" w:color="000000"/>
              <w:right w:val="single" w:sz="4" w:space="0" w:color="000000"/>
            </w:tcBorders>
          </w:tcPr>
          <w:p w14:paraId="68E6F207" w14:textId="77777777" w:rsidR="00D82289" w:rsidRDefault="00000000">
            <w:pPr>
              <w:pStyle w:val="ListParagraph"/>
              <w:numPr>
                <w:ilvl w:val="0"/>
                <w:numId w:val="160"/>
              </w:numPr>
              <w:rPr>
                <w:szCs w:val="24"/>
              </w:rPr>
            </w:pPr>
            <w:r>
              <w:rPr>
                <w:szCs w:val="24"/>
                <w:lang w:eastAsia="zh-CN"/>
              </w:rPr>
              <w:t>Perform soil sampling</w:t>
            </w:r>
          </w:p>
        </w:tc>
        <w:tc>
          <w:tcPr>
            <w:tcW w:w="6750" w:type="dxa"/>
            <w:tcBorders>
              <w:top w:val="single" w:sz="4" w:space="0" w:color="000000"/>
              <w:left w:val="single" w:sz="4" w:space="0" w:color="000000"/>
              <w:bottom w:val="single" w:sz="4" w:space="0" w:color="000000"/>
              <w:right w:val="single" w:sz="4" w:space="0" w:color="000000"/>
            </w:tcBorders>
          </w:tcPr>
          <w:p w14:paraId="7EDFEC40" w14:textId="77777777" w:rsidR="00D82289" w:rsidRDefault="00000000">
            <w:pPr>
              <w:pStyle w:val="ListParagraph"/>
              <w:numPr>
                <w:ilvl w:val="0"/>
                <w:numId w:val="161"/>
              </w:numPr>
              <w:rPr>
                <w:szCs w:val="24"/>
              </w:rPr>
            </w:pPr>
            <w:r>
              <w:rPr>
                <w:b/>
                <w:i/>
                <w:szCs w:val="24"/>
              </w:rPr>
              <w:t xml:space="preserve">Personal protective equipment </w:t>
            </w:r>
            <w:proofErr w:type="gramStart"/>
            <w:r>
              <w:rPr>
                <w:szCs w:val="24"/>
              </w:rPr>
              <w:t>are</w:t>
            </w:r>
            <w:proofErr w:type="gramEnd"/>
            <w:r>
              <w:rPr>
                <w:szCs w:val="24"/>
              </w:rPr>
              <w:t xml:space="preserve"> worn as per work requirement</w:t>
            </w:r>
          </w:p>
          <w:p w14:paraId="6F776129" w14:textId="77777777" w:rsidR="00D82289" w:rsidRDefault="00000000">
            <w:pPr>
              <w:pStyle w:val="ListParagraph"/>
              <w:numPr>
                <w:ilvl w:val="0"/>
                <w:numId w:val="161"/>
              </w:numPr>
              <w:rPr>
                <w:bCs/>
                <w:iCs/>
                <w:szCs w:val="24"/>
              </w:rPr>
            </w:pPr>
            <w:r>
              <w:rPr>
                <w:szCs w:val="24"/>
              </w:rPr>
              <w:t xml:space="preserve">Soil sampling tools </w:t>
            </w:r>
            <w:r>
              <w:rPr>
                <w:bCs/>
                <w:iCs/>
                <w:szCs w:val="24"/>
              </w:rPr>
              <w:t>and</w:t>
            </w:r>
            <w:r>
              <w:rPr>
                <w:szCs w:val="24"/>
              </w:rPr>
              <w:t xml:space="preserve"> soil testing equipment </w:t>
            </w:r>
            <w:r>
              <w:rPr>
                <w:bCs/>
                <w:iCs/>
                <w:szCs w:val="24"/>
              </w:rPr>
              <w:t>are assembled as per work requirement</w:t>
            </w:r>
          </w:p>
          <w:p w14:paraId="51D76325" w14:textId="77777777" w:rsidR="00D82289" w:rsidRDefault="00000000">
            <w:pPr>
              <w:pStyle w:val="ListParagraph"/>
              <w:numPr>
                <w:ilvl w:val="0"/>
                <w:numId w:val="161"/>
              </w:numPr>
              <w:rPr>
                <w:szCs w:val="24"/>
              </w:rPr>
            </w:pPr>
            <w:r>
              <w:rPr>
                <w:szCs w:val="24"/>
              </w:rPr>
              <w:t>Soil samples are obtained as per work procedure</w:t>
            </w:r>
          </w:p>
          <w:p w14:paraId="4F036905" w14:textId="77777777" w:rsidR="00D82289" w:rsidRDefault="00000000">
            <w:pPr>
              <w:pStyle w:val="ListParagraph"/>
              <w:numPr>
                <w:ilvl w:val="0"/>
                <w:numId w:val="161"/>
              </w:numPr>
              <w:rPr>
                <w:szCs w:val="24"/>
              </w:rPr>
            </w:pPr>
            <w:r>
              <w:rPr>
                <w:szCs w:val="24"/>
              </w:rPr>
              <w:t>Composite soil samples are prepared and recorded for analysis as per</w:t>
            </w:r>
            <w:r>
              <w:rPr>
                <w:b/>
                <w:i/>
                <w:szCs w:val="24"/>
              </w:rPr>
              <w:t xml:space="preserve"> sampling procedures</w:t>
            </w:r>
          </w:p>
        </w:tc>
      </w:tr>
      <w:tr w:rsidR="00D82289" w14:paraId="6FBD2755" w14:textId="77777777">
        <w:trPr>
          <w:trHeight w:val="1398"/>
        </w:trPr>
        <w:tc>
          <w:tcPr>
            <w:tcW w:w="2430" w:type="dxa"/>
            <w:tcBorders>
              <w:top w:val="single" w:sz="4" w:space="0" w:color="000000"/>
              <w:left w:val="single" w:sz="4" w:space="0" w:color="000000"/>
              <w:bottom w:val="single" w:sz="4" w:space="0" w:color="000000"/>
              <w:right w:val="single" w:sz="4" w:space="0" w:color="000000"/>
            </w:tcBorders>
          </w:tcPr>
          <w:p w14:paraId="57137AD1" w14:textId="77777777" w:rsidR="00D82289" w:rsidRDefault="00000000">
            <w:pPr>
              <w:pStyle w:val="ListParagraph"/>
              <w:numPr>
                <w:ilvl w:val="0"/>
                <w:numId w:val="160"/>
              </w:numPr>
              <w:rPr>
                <w:szCs w:val="24"/>
                <w:lang w:eastAsia="zh-CN"/>
              </w:rPr>
            </w:pPr>
            <w:r>
              <w:rPr>
                <w:szCs w:val="24"/>
                <w:lang w:eastAsia="zh-CN"/>
              </w:rPr>
              <w:t>Perform soil analysis</w:t>
            </w:r>
          </w:p>
        </w:tc>
        <w:tc>
          <w:tcPr>
            <w:tcW w:w="6750" w:type="dxa"/>
            <w:tcBorders>
              <w:top w:val="single" w:sz="4" w:space="0" w:color="000000"/>
              <w:left w:val="single" w:sz="4" w:space="0" w:color="000000"/>
              <w:bottom w:val="single" w:sz="4" w:space="0" w:color="000000"/>
              <w:right w:val="single" w:sz="4" w:space="0" w:color="000000"/>
            </w:tcBorders>
          </w:tcPr>
          <w:p w14:paraId="215B8B7B" w14:textId="77777777" w:rsidR="00D82289" w:rsidRDefault="00000000">
            <w:pPr>
              <w:pStyle w:val="ListParagraph"/>
              <w:numPr>
                <w:ilvl w:val="1"/>
                <w:numId w:val="162"/>
              </w:numPr>
              <w:rPr>
                <w:szCs w:val="24"/>
              </w:rPr>
            </w:pPr>
            <w:r>
              <w:rPr>
                <w:szCs w:val="24"/>
              </w:rPr>
              <w:t xml:space="preserve">Personal protective equipment </w:t>
            </w:r>
            <w:proofErr w:type="gramStart"/>
            <w:r>
              <w:rPr>
                <w:szCs w:val="24"/>
              </w:rPr>
              <w:t>are</w:t>
            </w:r>
            <w:proofErr w:type="gramEnd"/>
            <w:r>
              <w:rPr>
                <w:szCs w:val="24"/>
              </w:rPr>
              <w:t xml:space="preserve"> worn as per work requirement</w:t>
            </w:r>
          </w:p>
          <w:p w14:paraId="5002A235" w14:textId="77777777" w:rsidR="00D82289" w:rsidRDefault="00000000">
            <w:pPr>
              <w:pStyle w:val="ListParagraph"/>
              <w:numPr>
                <w:ilvl w:val="1"/>
                <w:numId w:val="162"/>
              </w:numPr>
              <w:rPr>
                <w:szCs w:val="24"/>
              </w:rPr>
            </w:pPr>
            <w:r>
              <w:rPr>
                <w:szCs w:val="24"/>
              </w:rPr>
              <w:t>Soil analysis equipment and materials are assembled according to work requirement</w:t>
            </w:r>
          </w:p>
          <w:p w14:paraId="1015B1C2" w14:textId="77777777" w:rsidR="00D82289" w:rsidRDefault="00000000">
            <w:pPr>
              <w:pStyle w:val="ListParagraph"/>
              <w:numPr>
                <w:ilvl w:val="1"/>
                <w:numId w:val="162"/>
              </w:numPr>
              <w:rPr>
                <w:szCs w:val="24"/>
              </w:rPr>
            </w:pPr>
            <w:r>
              <w:rPr>
                <w:szCs w:val="24"/>
              </w:rPr>
              <w:t xml:space="preserve">Soil samples are processed based on test requirement </w:t>
            </w:r>
          </w:p>
          <w:p w14:paraId="2B512589" w14:textId="77777777" w:rsidR="00D82289" w:rsidRDefault="00000000">
            <w:pPr>
              <w:pStyle w:val="ListParagraph"/>
              <w:numPr>
                <w:ilvl w:val="1"/>
                <w:numId w:val="162"/>
              </w:numPr>
              <w:rPr>
                <w:szCs w:val="24"/>
              </w:rPr>
            </w:pPr>
            <w:r>
              <w:rPr>
                <w:b/>
                <w:bCs/>
                <w:i/>
                <w:iCs/>
                <w:szCs w:val="24"/>
              </w:rPr>
              <w:t>Soil properties</w:t>
            </w:r>
            <w:r>
              <w:rPr>
                <w:szCs w:val="24"/>
              </w:rPr>
              <w:t xml:space="preserve"> are analysed in accordance to work requirement</w:t>
            </w:r>
          </w:p>
          <w:p w14:paraId="6319CC3D" w14:textId="77777777" w:rsidR="00D82289" w:rsidRDefault="00000000">
            <w:pPr>
              <w:pStyle w:val="ListParagraph"/>
              <w:numPr>
                <w:ilvl w:val="1"/>
                <w:numId w:val="162"/>
              </w:numPr>
              <w:rPr>
                <w:szCs w:val="24"/>
              </w:rPr>
            </w:pPr>
            <w:r>
              <w:rPr>
                <w:szCs w:val="24"/>
              </w:rPr>
              <w:t>Soil analysis report is prepared as per work procedure</w:t>
            </w:r>
          </w:p>
        </w:tc>
      </w:tr>
      <w:tr w:rsidR="00D82289" w14:paraId="7EA5F59B" w14:textId="77777777">
        <w:trPr>
          <w:trHeight w:val="1398"/>
        </w:trPr>
        <w:tc>
          <w:tcPr>
            <w:tcW w:w="2430" w:type="dxa"/>
            <w:tcBorders>
              <w:top w:val="single" w:sz="4" w:space="0" w:color="000000"/>
              <w:left w:val="single" w:sz="4" w:space="0" w:color="000000"/>
              <w:bottom w:val="single" w:sz="4" w:space="0" w:color="000000"/>
              <w:right w:val="single" w:sz="4" w:space="0" w:color="000000"/>
            </w:tcBorders>
          </w:tcPr>
          <w:p w14:paraId="469AECA7" w14:textId="77777777" w:rsidR="00D82289" w:rsidRDefault="00000000">
            <w:pPr>
              <w:pStyle w:val="ListParagraph"/>
              <w:numPr>
                <w:ilvl w:val="0"/>
                <w:numId w:val="160"/>
              </w:numPr>
              <w:rPr>
                <w:szCs w:val="24"/>
                <w:lang w:eastAsia="zh-CN"/>
              </w:rPr>
            </w:pPr>
            <w:r>
              <w:rPr>
                <w:szCs w:val="24"/>
                <w:lang w:eastAsia="zh-CN"/>
              </w:rPr>
              <w:t>Improve soil fertility</w:t>
            </w:r>
          </w:p>
        </w:tc>
        <w:tc>
          <w:tcPr>
            <w:tcW w:w="6750" w:type="dxa"/>
            <w:tcBorders>
              <w:top w:val="single" w:sz="4" w:space="0" w:color="000000"/>
              <w:left w:val="single" w:sz="4" w:space="0" w:color="000000"/>
              <w:bottom w:val="single" w:sz="4" w:space="0" w:color="000000"/>
              <w:right w:val="single" w:sz="4" w:space="0" w:color="000000"/>
            </w:tcBorders>
          </w:tcPr>
          <w:p w14:paraId="4075976A" w14:textId="77777777" w:rsidR="00D82289" w:rsidRDefault="00000000">
            <w:pPr>
              <w:pStyle w:val="ListParagraph"/>
              <w:numPr>
                <w:ilvl w:val="1"/>
                <w:numId w:val="163"/>
              </w:numPr>
              <w:rPr>
                <w:szCs w:val="24"/>
              </w:rPr>
            </w:pPr>
            <w:r>
              <w:rPr>
                <w:szCs w:val="24"/>
              </w:rPr>
              <w:t xml:space="preserve">Personal protective equipment </w:t>
            </w:r>
            <w:proofErr w:type="gramStart"/>
            <w:r>
              <w:rPr>
                <w:szCs w:val="24"/>
              </w:rPr>
              <w:t>are</w:t>
            </w:r>
            <w:proofErr w:type="gramEnd"/>
            <w:r>
              <w:rPr>
                <w:szCs w:val="24"/>
              </w:rPr>
              <w:t xml:space="preserve"> worn as per work requirement</w:t>
            </w:r>
          </w:p>
          <w:p w14:paraId="7A3E81B0" w14:textId="77777777" w:rsidR="00D82289" w:rsidRDefault="00000000">
            <w:pPr>
              <w:pStyle w:val="ListParagraph"/>
              <w:numPr>
                <w:ilvl w:val="1"/>
                <w:numId w:val="163"/>
              </w:numPr>
              <w:rPr>
                <w:szCs w:val="24"/>
              </w:rPr>
            </w:pPr>
            <w:r>
              <w:rPr>
                <w:szCs w:val="24"/>
              </w:rPr>
              <w:t>Tools, equipment and materials are assembled according to work requirement</w:t>
            </w:r>
          </w:p>
          <w:p w14:paraId="4B024861" w14:textId="77777777" w:rsidR="00D82289" w:rsidRDefault="00000000">
            <w:pPr>
              <w:pStyle w:val="ListParagraph"/>
              <w:numPr>
                <w:ilvl w:val="1"/>
                <w:numId w:val="163"/>
              </w:numPr>
              <w:rPr>
                <w:szCs w:val="24"/>
              </w:rPr>
            </w:pPr>
            <w:r>
              <w:rPr>
                <w:b/>
                <w:bCs/>
                <w:i/>
                <w:iCs/>
                <w:szCs w:val="24"/>
              </w:rPr>
              <w:t>Fertilizers</w:t>
            </w:r>
            <w:r>
              <w:rPr>
                <w:szCs w:val="24"/>
              </w:rPr>
              <w:t xml:space="preserve"> are prepared as per soil analysis report</w:t>
            </w:r>
          </w:p>
          <w:p w14:paraId="319F8C6D" w14:textId="77777777" w:rsidR="00D82289" w:rsidRDefault="00000000">
            <w:pPr>
              <w:pStyle w:val="ListParagraph"/>
              <w:numPr>
                <w:ilvl w:val="1"/>
                <w:numId w:val="163"/>
              </w:numPr>
              <w:rPr>
                <w:szCs w:val="24"/>
              </w:rPr>
            </w:pPr>
            <w:r>
              <w:rPr>
                <w:b/>
                <w:bCs/>
                <w:i/>
                <w:iCs/>
                <w:szCs w:val="24"/>
              </w:rPr>
              <w:t>Soil amendments</w:t>
            </w:r>
            <w:r>
              <w:rPr>
                <w:szCs w:val="24"/>
              </w:rPr>
              <w:t xml:space="preserve"> are applied as per soil analysis report </w:t>
            </w:r>
          </w:p>
          <w:p w14:paraId="50DB0D9C" w14:textId="77777777" w:rsidR="00D82289" w:rsidRDefault="00000000">
            <w:pPr>
              <w:pStyle w:val="ListParagraph"/>
              <w:numPr>
                <w:ilvl w:val="1"/>
                <w:numId w:val="163"/>
              </w:numPr>
              <w:rPr>
                <w:szCs w:val="24"/>
              </w:rPr>
            </w:pPr>
            <w:r>
              <w:rPr>
                <w:b/>
                <w:bCs/>
                <w:i/>
                <w:iCs/>
                <w:szCs w:val="24"/>
              </w:rPr>
              <w:t>Soil conservation measures</w:t>
            </w:r>
            <w:r>
              <w:rPr>
                <w:szCs w:val="24"/>
              </w:rPr>
              <w:t xml:space="preserve"> are applied as per field condition</w:t>
            </w:r>
          </w:p>
        </w:tc>
      </w:tr>
    </w:tbl>
    <w:p w14:paraId="3FCC36A4" w14:textId="77777777" w:rsidR="00D82289" w:rsidRDefault="00000000">
      <w:pPr>
        <w:spacing w:after="0" w:line="360" w:lineRule="auto"/>
        <w:rPr>
          <w:b/>
          <w:szCs w:val="24"/>
        </w:rPr>
      </w:pPr>
      <w:r>
        <w:rPr>
          <w:b/>
          <w:szCs w:val="24"/>
        </w:rPr>
        <w:t xml:space="preserve">RANGE </w:t>
      </w:r>
    </w:p>
    <w:p w14:paraId="18590AAC" w14:textId="77777777" w:rsidR="00D82289" w:rsidRDefault="00000000">
      <w:pPr>
        <w:spacing w:after="0" w:line="360" w:lineRule="auto"/>
        <w:rPr>
          <w:szCs w:val="24"/>
        </w:rPr>
      </w:pPr>
      <w:r>
        <w:rPr>
          <w:szCs w:val="24"/>
        </w:rPr>
        <w:lastRenderedPageBreak/>
        <w:t>This section provides work environments and conditions to which the performance criteria apply. It allows for different work environment and situations that will affect performance.</w:t>
      </w:r>
    </w:p>
    <w:p w14:paraId="2AFB1AD6" w14:textId="77777777" w:rsidR="00D82289" w:rsidRDefault="00D82289">
      <w:pPr>
        <w:spacing w:after="0" w:line="360" w:lineRule="auto"/>
        <w:rPr>
          <w:szCs w:val="24"/>
        </w:rPr>
      </w:pPr>
    </w:p>
    <w:tbl>
      <w:tblPr>
        <w:tblW w:w="92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25"/>
      </w:tblGrid>
      <w:tr w:rsidR="00D82289" w14:paraId="3D36445D" w14:textId="77777777">
        <w:trPr>
          <w:tblHeader/>
        </w:trPr>
        <w:tc>
          <w:tcPr>
            <w:tcW w:w="3168" w:type="dxa"/>
            <w:tcBorders>
              <w:top w:val="single" w:sz="4" w:space="0" w:color="000000"/>
              <w:left w:val="single" w:sz="4" w:space="0" w:color="000000"/>
              <w:bottom w:val="single" w:sz="4" w:space="0" w:color="000000"/>
              <w:right w:val="single" w:sz="4" w:space="0" w:color="000000"/>
            </w:tcBorders>
          </w:tcPr>
          <w:p w14:paraId="7E415FFA" w14:textId="77777777" w:rsidR="00D82289" w:rsidRDefault="00000000">
            <w:pPr>
              <w:spacing w:after="0" w:line="360" w:lineRule="auto"/>
              <w:rPr>
                <w:b/>
                <w:szCs w:val="24"/>
              </w:rPr>
            </w:pPr>
            <w:r>
              <w:rPr>
                <w:b/>
                <w:szCs w:val="24"/>
              </w:rPr>
              <w:t>VARIABLE</w:t>
            </w:r>
          </w:p>
        </w:tc>
        <w:tc>
          <w:tcPr>
            <w:tcW w:w="6125" w:type="dxa"/>
            <w:tcBorders>
              <w:top w:val="single" w:sz="4" w:space="0" w:color="000000"/>
              <w:left w:val="single" w:sz="4" w:space="0" w:color="000000"/>
              <w:bottom w:val="single" w:sz="4" w:space="0" w:color="000000"/>
              <w:right w:val="single" w:sz="4" w:space="0" w:color="000000"/>
            </w:tcBorders>
          </w:tcPr>
          <w:p w14:paraId="2D0BEAAA" w14:textId="77777777" w:rsidR="00D82289" w:rsidRDefault="00000000">
            <w:pPr>
              <w:spacing w:after="0" w:line="360" w:lineRule="auto"/>
              <w:rPr>
                <w:b/>
                <w:szCs w:val="24"/>
              </w:rPr>
            </w:pPr>
            <w:r>
              <w:rPr>
                <w:b/>
                <w:szCs w:val="24"/>
              </w:rPr>
              <w:t>RANGE</w:t>
            </w:r>
          </w:p>
        </w:tc>
      </w:tr>
      <w:tr w:rsidR="00D82289" w14:paraId="2FD4CAF5" w14:textId="77777777">
        <w:tc>
          <w:tcPr>
            <w:tcW w:w="3168" w:type="dxa"/>
            <w:tcBorders>
              <w:top w:val="single" w:sz="4" w:space="0" w:color="000000"/>
              <w:left w:val="single" w:sz="4" w:space="0" w:color="000000"/>
              <w:bottom w:val="single" w:sz="4" w:space="0" w:color="000000"/>
              <w:right w:val="single" w:sz="4" w:space="0" w:color="000000"/>
            </w:tcBorders>
          </w:tcPr>
          <w:p w14:paraId="65E97DFF" w14:textId="77777777" w:rsidR="00D82289" w:rsidRDefault="00000000">
            <w:pPr>
              <w:pStyle w:val="ListParagraph"/>
              <w:numPr>
                <w:ilvl w:val="0"/>
                <w:numId w:val="164"/>
              </w:numPr>
              <w:rPr>
                <w:szCs w:val="24"/>
              </w:rPr>
            </w:pPr>
            <w:r>
              <w:rPr>
                <w:szCs w:val="24"/>
              </w:rPr>
              <w:t>Soil sampling tools includes but not limited to:</w:t>
            </w:r>
          </w:p>
          <w:p w14:paraId="49939426" w14:textId="77777777" w:rsidR="00D82289" w:rsidRDefault="00D82289">
            <w:pPr>
              <w:spacing w:after="0" w:line="360" w:lineRule="auto"/>
              <w:rPr>
                <w:szCs w:val="24"/>
              </w:rPr>
            </w:pPr>
          </w:p>
        </w:tc>
        <w:tc>
          <w:tcPr>
            <w:tcW w:w="6125" w:type="dxa"/>
            <w:tcBorders>
              <w:top w:val="single" w:sz="4" w:space="0" w:color="000000"/>
              <w:left w:val="single" w:sz="4" w:space="0" w:color="000000"/>
              <w:bottom w:val="single" w:sz="4" w:space="0" w:color="000000"/>
              <w:right w:val="single" w:sz="4" w:space="0" w:color="000000"/>
            </w:tcBorders>
          </w:tcPr>
          <w:p w14:paraId="3DA760F4" w14:textId="77777777" w:rsidR="00D82289" w:rsidRDefault="00000000">
            <w:pPr>
              <w:numPr>
                <w:ilvl w:val="0"/>
                <w:numId w:val="165"/>
              </w:numPr>
              <w:spacing w:after="0" w:line="360" w:lineRule="auto"/>
              <w:contextualSpacing/>
              <w:rPr>
                <w:szCs w:val="24"/>
              </w:rPr>
            </w:pPr>
            <w:r>
              <w:rPr>
                <w:szCs w:val="24"/>
              </w:rPr>
              <w:t xml:space="preserve">Hoes </w:t>
            </w:r>
          </w:p>
          <w:p w14:paraId="593F40BD" w14:textId="77777777" w:rsidR="00D82289" w:rsidRDefault="00000000">
            <w:pPr>
              <w:numPr>
                <w:ilvl w:val="0"/>
                <w:numId w:val="165"/>
              </w:numPr>
              <w:spacing w:after="0" w:line="360" w:lineRule="auto"/>
              <w:contextualSpacing/>
              <w:rPr>
                <w:szCs w:val="24"/>
              </w:rPr>
            </w:pPr>
            <w:r>
              <w:rPr>
                <w:szCs w:val="24"/>
              </w:rPr>
              <w:t xml:space="preserve">Machetes </w:t>
            </w:r>
          </w:p>
          <w:p w14:paraId="6AA3732A" w14:textId="77777777" w:rsidR="00D82289" w:rsidRDefault="00000000">
            <w:pPr>
              <w:numPr>
                <w:ilvl w:val="0"/>
                <w:numId w:val="165"/>
              </w:numPr>
              <w:spacing w:after="0" w:line="360" w:lineRule="auto"/>
              <w:contextualSpacing/>
              <w:rPr>
                <w:szCs w:val="24"/>
              </w:rPr>
            </w:pPr>
            <w:r>
              <w:rPr>
                <w:szCs w:val="24"/>
              </w:rPr>
              <w:t xml:space="preserve">Secateurs </w:t>
            </w:r>
          </w:p>
          <w:p w14:paraId="1B8610AA" w14:textId="77777777" w:rsidR="00D82289" w:rsidRDefault="00000000">
            <w:pPr>
              <w:numPr>
                <w:ilvl w:val="0"/>
                <w:numId w:val="165"/>
              </w:numPr>
              <w:spacing w:after="0" w:line="360" w:lineRule="auto"/>
              <w:contextualSpacing/>
              <w:rPr>
                <w:szCs w:val="24"/>
              </w:rPr>
            </w:pPr>
            <w:r>
              <w:rPr>
                <w:szCs w:val="24"/>
              </w:rPr>
              <w:t xml:space="preserve">Shovels </w:t>
            </w:r>
          </w:p>
          <w:p w14:paraId="013A0DA6" w14:textId="77777777" w:rsidR="00D82289" w:rsidRDefault="00000000">
            <w:pPr>
              <w:numPr>
                <w:ilvl w:val="0"/>
                <w:numId w:val="165"/>
              </w:numPr>
              <w:spacing w:after="0" w:line="360" w:lineRule="auto"/>
              <w:contextualSpacing/>
              <w:rPr>
                <w:szCs w:val="24"/>
              </w:rPr>
            </w:pPr>
            <w:r>
              <w:rPr>
                <w:szCs w:val="24"/>
              </w:rPr>
              <w:t xml:space="preserve">Soil augur </w:t>
            </w:r>
          </w:p>
          <w:p w14:paraId="2B2A3C26" w14:textId="77777777" w:rsidR="00D82289" w:rsidRDefault="00000000">
            <w:pPr>
              <w:numPr>
                <w:ilvl w:val="0"/>
                <w:numId w:val="165"/>
              </w:numPr>
              <w:spacing w:after="0" w:line="360" w:lineRule="auto"/>
              <w:contextualSpacing/>
              <w:rPr>
                <w:szCs w:val="24"/>
              </w:rPr>
            </w:pPr>
            <w:r>
              <w:rPr>
                <w:szCs w:val="24"/>
              </w:rPr>
              <w:t>Panga</w:t>
            </w:r>
          </w:p>
          <w:p w14:paraId="0E52430B" w14:textId="77777777" w:rsidR="00D82289" w:rsidRDefault="00000000">
            <w:pPr>
              <w:numPr>
                <w:ilvl w:val="0"/>
                <w:numId w:val="165"/>
              </w:numPr>
              <w:spacing w:after="0" w:line="360" w:lineRule="auto"/>
              <w:contextualSpacing/>
              <w:rPr>
                <w:szCs w:val="24"/>
              </w:rPr>
            </w:pPr>
            <w:r>
              <w:rPr>
                <w:szCs w:val="24"/>
              </w:rPr>
              <w:t>Hammer</w:t>
            </w:r>
          </w:p>
          <w:p w14:paraId="04E2B5AF" w14:textId="77777777" w:rsidR="00D82289" w:rsidRDefault="00000000">
            <w:pPr>
              <w:numPr>
                <w:ilvl w:val="0"/>
                <w:numId w:val="165"/>
              </w:numPr>
              <w:spacing w:after="0" w:line="360" w:lineRule="auto"/>
              <w:contextualSpacing/>
              <w:rPr>
                <w:szCs w:val="24"/>
              </w:rPr>
            </w:pPr>
            <w:r>
              <w:rPr>
                <w:szCs w:val="24"/>
              </w:rPr>
              <w:t>Saw</w:t>
            </w:r>
          </w:p>
          <w:p w14:paraId="0860AAA5" w14:textId="77777777" w:rsidR="00D82289" w:rsidRDefault="00000000">
            <w:pPr>
              <w:numPr>
                <w:ilvl w:val="0"/>
                <w:numId w:val="165"/>
              </w:numPr>
              <w:spacing w:after="0" w:line="360" w:lineRule="auto"/>
              <w:contextualSpacing/>
              <w:rPr>
                <w:szCs w:val="24"/>
              </w:rPr>
            </w:pPr>
            <w:r>
              <w:rPr>
                <w:szCs w:val="24"/>
              </w:rPr>
              <w:t>Bucket</w:t>
            </w:r>
          </w:p>
          <w:p w14:paraId="7F7F3046" w14:textId="77777777" w:rsidR="00D82289" w:rsidRDefault="00000000">
            <w:pPr>
              <w:numPr>
                <w:ilvl w:val="0"/>
                <w:numId w:val="165"/>
              </w:numPr>
              <w:spacing w:after="0" w:line="360" w:lineRule="auto"/>
              <w:contextualSpacing/>
              <w:rPr>
                <w:szCs w:val="24"/>
              </w:rPr>
            </w:pPr>
            <w:r>
              <w:rPr>
                <w:szCs w:val="24"/>
              </w:rPr>
              <w:t>Shears</w:t>
            </w:r>
          </w:p>
          <w:p w14:paraId="4D6BFC0E" w14:textId="77777777" w:rsidR="00D82289" w:rsidRDefault="00000000">
            <w:pPr>
              <w:numPr>
                <w:ilvl w:val="0"/>
                <w:numId w:val="165"/>
              </w:numPr>
              <w:spacing w:after="0" w:line="360" w:lineRule="auto"/>
              <w:contextualSpacing/>
              <w:rPr>
                <w:szCs w:val="24"/>
              </w:rPr>
            </w:pPr>
            <w:r>
              <w:rPr>
                <w:szCs w:val="24"/>
              </w:rPr>
              <w:t>Dibbler</w:t>
            </w:r>
          </w:p>
          <w:p w14:paraId="42B188AA" w14:textId="77777777" w:rsidR="00D82289" w:rsidRDefault="00000000">
            <w:pPr>
              <w:numPr>
                <w:ilvl w:val="0"/>
                <w:numId w:val="165"/>
              </w:numPr>
              <w:spacing w:after="0" w:line="360" w:lineRule="auto"/>
              <w:contextualSpacing/>
              <w:rPr>
                <w:szCs w:val="24"/>
              </w:rPr>
            </w:pPr>
            <w:r>
              <w:rPr>
                <w:szCs w:val="24"/>
              </w:rPr>
              <w:t>Pegs</w:t>
            </w:r>
          </w:p>
        </w:tc>
      </w:tr>
      <w:tr w:rsidR="00D82289" w14:paraId="24922CCE" w14:textId="77777777">
        <w:tc>
          <w:tcPr>
            <w:tcW w:w="3168" w:type="dxa"/>
            <w:tcBorders>
              <w:top w:val="single" w:sz="4" w:space="0" w:color="000000"/>
              <w:left w:val="single" w:sz="4" w:space="0" w:color="000000"/>
              <w:bottom w:val="single" w:sz="4" w:space="0" w:color="000000"/>
              <w:right w:val="single" w:sz="4" w:space="0" w:color="000000"/>
            </w:tcBorders>
          </w:tcPr>
          <w:p w14:paraId="117AF3BF" w14:textId="77777777" w:rsidR="00D82289" w:rsidRDefault="00000000">
            <w:pPr>
              <w:pStyle w:val="ListParagraph"/>
              <w:numPr>
                <w:ilvl w:val="0"/>
                <w:numId w:val="164"/>
              </w:numPr>
              <w:rPr>
                <w:szCs w:val="24"/>
              </w:rPr>
            </w:pPr>
            <w:r>
              <w:rPr>
                <w:szCs w:val="24"/>
              </w:rPr>
              <w:t>Soil testing equipment includes but not limited to:</w:t>
            </w:r>
          </w:p>
        </w:tc>
        <w:tc>
          <w:tcPr>
            <w:tcW w:w="6125" w:type="dxa"/>
            <w:tcBorders>
              <w:top w:val="single" w:sz="4" w:space="0" w:color="000000"/>
              <w:left w:val="single" w:sz="4" w:space="0" w:color="000000"/>
              <w:bottom w:val="single" w:sz="4" w:space="0" w:color="000000"/>
              <w:right w:val="single" w:sz="4" w:space="0" w:color="000000"/>
            </w:tcBorders>
          </w:tcPr>
          <w:p w14:paraId="34E59897" w14:textId="77777777" w:rsidR="00D82289" w:rsidRDefault="00000000">
            <w:pPr>
              <w:numPr>
                <w:ilvl w:val="0"/>
                <w:numId w:val="166"/>
              </w:numPr>
              <w:spacing w:after="0" w:line="360" w:lineRule="auto"/>
              <w:contextualSpacing/>
              <w:rPr>
                <w:szCs w:val="24"/>
              </w:rPr>
            </w:pPr>
            <w:r>
              <w:rPr>
                <w:szCs w:val="24"/>
              </w:rPr>
              <w:t>Digestion block</w:t>
            </w:r>
          </w:p>
          <w:p w14:paraId="671BA727" w14:textId="77777777" w:rsidR="00D82289" w:rsidRDefault="00000000">
            <w:pPr>
              <w:numPr>
                <w:ilvl w:val="0"/>
                <w:numId w:val="166"/>
              </w:numPr>
              <w:spacing w:after="0" w:line="360" w:lineRule="auto"/>
              <w:contextualSpacing/>
              <w:rPr>
                <w:szCs w:val="24"/>
              </w:rPr>
            </w:pPr>
            <w:r>
              <w:rPr>
                <w:szCs w:val="24"/>
              </w:rPr>
              <w:t>Kjeldahl apparatus</w:t>
            </w:r>
          </w:p>
          <w:p w14:paraId="2AE87C41" w14:textId="77777777" w:rsidR="00D82289" w:rsidRDefault="00000000">
            <w:pPr>
              <w:numPr>
                <w:ilvl w:val="0"/>
                <w:numId w:val="166"/>
              </w:numPr>
              <w:spacing w:after="0" w:line="360" w:lineRule="auto"/>
              <w:contextualSpacing/>
              <w:rPr>
                <w:szCs w:val="24"/>
              </w:rPr>
            </w:pPr>
            <w:r>
              <w:rPr>
                <w:szCs w:val="24"/>
              </w:rPr>
              <w:t>UV-VIS Spectrophotometer</w:t>
            </w:r>
          </w:p>
          <w:p w14:paraId="33F39178" w14:textId="77777777" w:rsidR="00D82289" w:rsidRDefault="00000000">
            <w:pPr>
              <w:numPr>
                <w:ilvl w:val="0"/>
                <w:numId w:val="166"/>
              </w:numPr>
              <w:spacing w:after="0" w:line="360" w:lineRule="auto"/>
              <w:contextualSpacing/>
              <w:rPr>
                <w:szCs w:val="24"/>
              </w:rPr>
            </w:pPr>
            <w:r>
              <w:rPr>
                <w:szCs w:val="24"/>
              </w:rPr>
              <w:t>Atomic absorption spectrophotometer (AAS)</w:t>
            </w:r>
          </w:p>
          <w:p w14:paraId="222089DA" w14:textId="77777777" w:rsidR="00D82289" w:rsidRDefault="00000000">
            <w:pPr>
              <w:numPr>
                <w:ilvl w:val="0"/>
                <w:numId w:val="166"/>
              </w:numPr>
              <w:spacing w:after="0" w:line="360" w:lineRule="auto"/>
              <w:contextualSpacing/>
              <w:rPr>
                <w:szCs w:val="24"/>
              </w:rPr>
            </w:pPr>
            <w:r>
              <w:rPr>
                <w:szCs w:val="24"/>
              </w:rPr>
              <w:t>Flame photometer</w:t>
            </w:r>
          </w:p>
          <w:p w14:paraId="55554131" w14:textId="77777777" w:rsidR="00D82289" w:rsidRDefault="00000000">
            <w:pPr>
              <w:numPr>
                <w:ilvl w:val="0"/>
                <w:numId w:val="166"/>
              </w:numPr>
              <w:spacing w:after="0" w:line="360" w:lineRule="auto"/>
              <w:contextualSpacing/>
              <w:rPr>
                <w:szCs w:val="24"/>
              </w:rPr>
            </w:pPr>
            <w:r>
              <w:rPr>
                <w:szCs w:val="24"/>
              </w:rPr>
              <w:t>pH meter</w:t>
            </w:r>
          </w:p>
          <w:p w14:paraId="42B2DC34" w14:textId="77777777" w:rsidR="00D82289" w:rsidRDefault="00000000">
            <w:pPr>
              <w:numPr>
                <w:ilvl w:val="0"/>
                <w:numId w:val="166"/>
              </w:numPr>
              <w:spacing w:after="0" w:line="360" w:lineRule="auto"/>
              <w:contextualSpacing/>
              <w:rPr>
                <w:szCs w:val="24"/>
              </w:rPr>
            </w:pPr>
            <w:r>
              <w:rPr>
                <w:szCs w:val="24"/>
              </w:rPr>
              <w:t>EC meter</w:t>
            </w:r>
          </w:p>
          <w:p w14:paraId="62B683D7" w14:textId="77777777" w:rsidR="00D82289" w:rsidRDefault="00000000">
            <w:pPr>
              <w:numPr>
                <w:ilvl w:val="0"/>
                <w:numId w:val="166"/>
              </w:numPr>
              <w:spacing w:after="0" w:line="360" w:lineRule="auto"/>
              <w:contextualSpacing/>
              <w:rPr>
                <w:szCs w:val="24"/>
              </w:rPr>
            </w:pPr>
            <w:r>
              <w:rPr>
                <w:szCs w:val="24"/>
              </w:rPr>
              <w:t>TDS meter</w:t>
            </w:r>
          </w:p>
          <w:p w14:paraId="0EECBDDA" w14:textId="77777777" w:rsidR="00D82289" w:rsidRDefault="00000000">
            <w:pPr>
              <w:numPr>
                <w:ilvl w:val="0"/>
                <w:numId w:val="166"/>
              </w:numPr>
              <w:spacing w:after="0" w:line="360" w:lineRule="auto"/>
              <w:contextualSpacing/>
              <w:rPr>
                <w:szCs w:val="24"/>
              </w:rPr>
            </w:pPr>
            <w:r>
              <w:rPr>
                <w:szCs w:val="24"/>
              </w:rPr>
              <w:t>Fume chamber</w:t>
            </w:r>
          </w:p>
          <w:p w14:paraId="2B3C1981" w14:textId="77777777" w:rsidR="00D82289" w:rsidRDefault="00000000">
            <w:pPr>
              <w:numPr>
                <w:ilvl w:val="0"/>
                <w:numId w:val="166"/>
              </w:numPr>
              <w:spacing w:after="0" w:line="360" w:lineRule="auto"/>
              <w:contextualSpacing/>
              <w:rPr>
                <w:szCs w:val="24"/>
              </w:rPr>
            </w:pPr>
            <w:r>
              <w:rPr>
                <w:szCs w:val="24"/>
              </w:rPr>
              <w:t>Measuring cylinders</w:t>
            </w:r>
          </w:p>
          <w:p w14:paraId="3BAB4461" w14:textId="77777777" w:rsidR="00D82289" w:rsidRDefault="00000000">
            <w:pPr>
              <w:numPr>
                <w:ilvl w:val="0"/>
                <w:numId w:val="166"/>
              </w:numPr>
              <w:spacing w:after="0" w:line="360" w:lineRule="auto"/>
              <w:contextualSpacing/>
              <w:rPr>
                <w:szCs w:val="24"/>
              </w:rPr>
            </w:pPr>
            <w:r>
              <w:rPr>
                <w:szCs w:val="24"/>
              </w:rPr>
              <w:t>Assorted glassware for routine laboratory procedures</w:t>
            </w:r>
          </w:p>
          <w:p w14:paraId="346B00E6" w14:textId="77777777" w:rsidR="00D82289" w:rsidRDefault="00000000">
            <w:pPr>
              <w:numPr>
                <w:ilvl w:val="0"/>
                <w:numId w:val="166"/>
              </w:numPr>
              <w:spacing w:after="0" w:line="360" w:lineRule="auto"/>
              <w:contextualSpacing/>
              <w:rPr>
                <w:szCs w:val="24"/>
              </w:rPr>
            </w:pPr>
            <w:r>
              <w:rPr>
                <w:szCs w:val="24"/>
              </w:rPr>
              <w:t>Mechanical stirrer</w:t>
            </w:r>
          </w:p>
          <w:p w14:paraId="080E5239" w14:textId="77777777" w:rsidR="00D82289" w:rsidRDefault="00000000">
            <w:pPr>
              <w:numPr>
                <w:ilvl w:val="0"/>
                <w:numId w:val="166"/>
              </w:numPr>
              <w:spacing w:after="0" w:line="360" w:lineRule="auto"/>
              <w:contextualSpacing/>
              <w:rPr>
                <w:szCs w:val="24"/>
              </w:rPr>
            </w:pPr>
            <w:r>
              <w:rPr>
                <w:szCs w:val="24"/>
              </w:rPr>
              <w:t xml:space="preserve">Electric shaker </w:t>
            </w:r>
          </w:p>
          <w:p w14:paraId="2874FFF1" w14:textId="77777777" w:rsidR="00D82289" w:rsidRDefault="00000000">
            <w:pPr>
              <w:numPr>
                <w:ilvl w:val="0"/>
                <w:numId w:val="166"/>
              </w:numPr>
              <w:spacing w:after="0" w:line="360" w:lineRule="auto"/>
              <w:contextualSpacing/>
              <w:rPr>
                <w:szCs w:val="24"/>
              </w:rPr>
            </w:pPr>
            <w:r>
              <w:rPr>
                <w:szCs w:val="24"/>
              </w:rPr>
              <w:t>Eureka cans</w:t>
            </w:r>
          </w:p>
          <w:p w14:paraId="2B8B92F9" w14:textId="77777777" w:rsidR="00D82289" w:rsidRDefault="00000000">
            <w:pPr>
              <w:numPr>
                <w:ilvl w:val="0"/>
                <w:numId w:val="166"/>
              </w:numPr>
              <w:spacing w:after="0" w:line="360" w:lineRule="auto"/>
              <w:contextualSpacing/>
              <w:rPr>
                <w:szCs w:val="24"/>
              </w:rPr>
            </w:pPr>
            <w:r>
              <w:rPr>
                <w:szCs w:val="24"/>
              </w:rPr>
              <w:t>Meteorological equipment</w:t>
            </w:r>
          </w:p>
        </w:tc>
      </w:tr>
      <w:tr w:rsidR="00D82289" w14:paraId="3AF71E52" w14:textId="77777777">
        <w:tc>
          <w:tcPr>
            <w:tcW w:w="3168" w:type="dxa"/>
            <w:tcBorders>
              <w:top w:val="single" w:sz="4" w:space="0" w:color="000000"/>
              <w:left w:val="single" w:sz="4" w:space="0" w:color="000000"/>
              <w:bottom w:val="single" w:sz="4" w:space="0" w:color="000000"/>
              <w:right w:val="single" w:sz="4" w:space="0" w:color="000000"/>
            </w:tcBorders>
          </w:tcPr>
          <w:p w14:paraId="16CDA637" w14:textId="77777777" w:rsidR="00D82289" w:rsidRDefault="00000000">
            <w:pPr>
              <w:pStyle w:val="ListParagraph"/>
              <w:numPr>
                <w:ilvl w:val="0"/>
                <w:numId w:val="164"/>
              </w:numPr>
              <w:rPr>
                <w:szCs w:val="24"/>
              </w:rPr>
            </w:pPr>
            <w:r>
              <w:rPr>
                <w:szCs w:val="24"/>
              </w:rPr>
              <w:lastRenderedPageBreak/>
              <w:t>Personal protective equipment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6A6E5B7A" w14:textId="77777777" w:rsidR="00D82289" w:rsidRDefault="00000000">
            <w:pPr>
              <w:pStyle w:val="ListParagraph"/>
              <w:numPr>
                <w:ilvl w:val="0"/>
                <w:numId w:val="167"/>
              </w:numPr>
              <w:rPr>
                <w:szCs w:val="24"/>
              </w:rPr>
            </w:pPr>
            <w:r>
              <w:rPr>
                <w:szCs w:val="24"/>
              </w:rPr>
              <w:t>Gloves</w:t>
            </w:r>
          </w:p>
          <w:p w14:paraId="26B84CCF" w14:textId="77777777" w:rsidR="00D82289" w:rsidRDefault="00000000">
            <w:pPr>
              <w:pStyle w:val="ListParagraph"/>
              <w:numPr>
                <w:ilvl w:val="0"/>
                <w:numId w:val="167"/>
              </w:numPr>
              <w:rPr>
                <w:szCs w:val="24"/>
              </w:rPr>
            </w:pPr>
            <w:r>
              <w:rPr>
                <w:szCs w:val="24"/>
              </w:rPr>
              <w:t>Safety goggles</w:t>
            </w:r>
          </w:p>
          <w:p w14:paraId="076773D9" w14:textId="77777777" w:rsidR="00D82289" w:rsidRDefault="00000000">
            <w:pPr>
              <w:pStyle w:val="ListParagraph"/>
              <w:numPr>
                <w:ilvl w:val="0"/>
                <w:numId w:val="167"/>
              </w:numPr>
              <w:rPr>
                <w:szCs w:val="24"/>
              </w:rPr>
            </w:pPr>
            <w:r>
              <w:rPr>
                <w:szCs w:val="24"/>
              </w:rPr>
              <w:t>Safety boots</w:t>
            </w:r>
          </w:p>
          <w:p w14:paraId="26D40CB9" w14:textId="77777777" w:rsidR="00D82289" w:rsidRDefault="00000000">
            <w:pPr>
              <w:pStyle w:val="ListParagraph"/>
              <w:numPr>
                <w:ilvl w:val="0"/>
                <w:numId w:val="167"/>
              </w:numPr>
              <w:rPr>
                <w:szCs w:val="24"/>
              </w:rPr>
            </w:pPr>
            <w:r>
              <w:rPr>
                <w:szCs w:val="24"/>
              </w:rPr>
              <w:t>Overalls</w:t>
            </w:r>
          </w:p>
          <w:p w14:paraId="2FF8D439" w14:textId="77777777" w:rsidR="00D82289" w:rsidRDefault="00000000">
            <w:pPr>
              <w:pStyle w:val="ListParagraph"/>
              <w:numPr>
                <w:ilvl w:val="0"/>
                <w:numId w:val="167"/>
              </w:numPr>
              <w:rPr>
                <w:szCs w:val="24"/>
              </w:rPr>
            </w:pPr>
            <w:r>
              <w:rPr>
                <w:szCs w:val="24"/>
              </w:rPr>
              <w:t>Dust coat</w:t>
            </w:r>
          </w:p>
          <w:p w14:paraId="77F25F54" w14:textId="77777777" w:rsidR="00D82289" w:rsidRDefault="00000000">
            <w:pPr>
              <w:pStyle w:val="ListParagraph"/>
              <w:numPr>
                <w:ilvl w:val="0"/>
                <w:numId w:val="167"/>
              </w:numPr>
              <w:rPr>
                <w:szCs w:val="24"/>
              </w:rPr>
            </w:pPr>
            <w:proofErr w:type="gramStart"/>
            <w:r>
              <w:rPr>
                <w:szCs w:val="24"/>
              </w:rPr>
              <w:t>Ear muffs</w:t>
            </w:r>
            <w:proofErr w:type="gramEnd"/>
          </w:p>
          <w:p w14:paraId="28400471" w14:textId="77777777" w:rsidR="00D82289" w:rsidRDefault="00000000">
            <w:pPr>
              <w:numPr>
                <w:ilvl w:val="0"/>
                <w:numId w:val="167"/>
              </w:numPr>
              <w:spacing w:after="0" w:line="360" w:lineRule="auto"/>
              <w:contextualSpacing/>
              <w:rPr>
                <w:szCs w:val="24"/>
              </w:rPr>
            </w:pPr>
            <w:r>
              <w:rPr>
                <w:szCs w:val="24"/>
              </w:rPr>
              <w:t>Face masks</w:t>
            </w:r>
          </w:p>
        </w:tc>
      </w:tr>
      <w:tr w:rsidR="00D82289" w14:paraId="2B7C8E0A" w14:textId="77777777">
        <w:tc>
          <w:tcPr>
            <w:tcW w:w="3168" w:type="dxa"/>
            <w:tcBorders>
              <w:top w:val="single" w:sz="4" w:space="0" w:color="000000"/>
              <w:left w:val="single" w:sz="4" w:space="0" w:color="000000"/>
              <w:bottom w:val="single" w:sz="4" w:space="0" w:color="000000"/>
              <w:right w:val="single" w:sz="4" w:space="0" w:color="000000"/>
            </w:tcBorders>
          </w:tcPr>
          <w:p w14:paraId="3552FD44" w14:textId="77777777" w:rsidR="00D82289" w:rsidRDefault="00000000">
            <w:pPr>
              <w:pStyle w:val="ListParagraph"/>
              <w:numPr>
                <w:ilvl w:val="0"/>
                <w:numId w:val="164"/>
              </w:numPr>
              <w:rPr>
                <w:szCs w:val="24"/>
              </w:rPr>
            </w:pPr>
            <w:r>
              <w:rPr>
                <w:szCs w:val="24"/>
              </w:rPr>
              <w:t>Sampling procedures may include but are not limited to:</w:t>
            </w:r>
          </w:p>
          <w:p w14:paraId="4BCAEC80" w14:textId="77777777" w:rsidR="00D82289" w:rsidRDefault="00D82289">
            <w:pPr>
              <w:spacing w:after="0" w:line="360" w:lineRule="auto"/>
              <w:rPr>
                <w:szCs w:val="24"/>
              </w:rPr>
            </w:pPr>
          </w:p>
        </w:tc>
        <w:tc>
          <w:tcPr>
            <w:tcW w:w="6125" w:type="dxa"/>
            <w:tcBorders>
              <w:top w:val="single" w:sz="4" w:space="0" w:color="000000"/>
              <w:left w:val="single" w:sz="4" w:space="0" w:color="000000"/>
              <w:bottom w:val="single" w:sz="4" w:space="0" w:color="000000"/>
              <w:right w:val="single" w:sz="4" w:space="0" w:color="000000"/>
            </w:tcBorders>
          </w:tcPr>
          <w:p w14:paraId="42DFB953" w14:textId="77777777" w:rsidR="00D82289" w:rsidRDefault="00000000">
            <w:pPr>
              <w:numPr>
                <w:ilvl w:val="0"/>
                <w:numId w:val="168"/>
              </w:numPr>
              <w:spacing w:after="0" w:line="360" w:lineRule="auto"/>
              <w:contextualSpacing/>
              <w:rPr>
                <w:szCs w:val="24"/>
              </w:rPr>
            </w:pPr>
            <w:r>
              <w:rPr>
                <w:szCs w:val="24"/>
              </w:rPr>
              <w:t>Field layout</w:t>
            </w:r>
          </w:p>
          <w:p w14:paraId="1BD5824A" w14:textId="77777777" w:rsidR="00D82289" w:rsidRDefault="00000000">
            <w:pPr>
              <w:numPr>
                <w:ilvl w:val="0"/>
                <w:numId w:val="168"/>
              </w:numPr>
              <w:spacing w:after="0" w:line="360" w:lineRule="auto"/>
              <w:contextualSpacing/>
              <w:rPr>
                <w:szCs w:val="24"/>
              </w:rPr>
            </w:pPr>
            <w:r>
              <w:rPr>
                <w:szCs w:val="24"/>
              </w:rPr>
              <w:t>Sample collection</w:t>
            </w:r>
          </w:p>
          <w:p w14:paraId="68F42241" w14:textId="77777777" w:rsidR="00D82289" w:rsidRDefault="00000000">
            <w:pPr>
              <w:numPr>
                <w:ilvl w:val="0"/>
                <w:numId w:val="168"/>
              </w:numPr>
              <w:spacing w:after="0" w:line="360" w:lineRule="auto"/>
              <w:contextualSpacing/>
              <w:rPr>
                <w:szCs w:val="24"/>
              </w:rPr>
            </w:pPr>
            <w:r>
              <w:rPr>
                <w:szCs w:val="24"/>
              </w:rPr>
              <w:t>Compositing</w:t>
            </w:r>
          </w:p>
          <w:p w14:paraId="78D2FB7D" w14:textId="77777777" w:rsidR="00D82289" w:rsidRDefault="00000000">
            <w:pPr>
              <w:numPr>
                <w:ilvl w:val="0"/>
                <w:numId w:val="168"/>
              </w:numPr>
              <w:spacing w:after="0" w:line="360" w:lineRule="auto"/>
              <w:contextualSpacing/>
              <w:rPr>
                <w:szCs w:val="24"/>
              </w:rPr>
            </w:pPr>
            <w:r>
              <w:rPr>
                <w:szCs w:val="24"/>
              </w:rPr>
              <w:t>Packaging</w:t>
            </w:r>
          </w:p>
          <w:p w14:paraId="5106EF7B" w14:textId="77777777" w:rsidR="00D82289" w:rsidRDefault="00000000">
            <w:pPr>
              <w:numPr>
                <w:ilvl w:val="0"/>
                <w:numId w:val="168"/>
              </w:numPr>
              <w:spacing w:after="0" w:line="360" w:lineRule="auto"/>
              <w:contextualSpacing/>
              <w:rPr>
                <w:szCs w:val="24"/>
              </w:rPr>
            </w:pPr>
            <w:r>
              <w:rPr>
                <w:szCs w:val="24"/>
              </w:rPr>
              <w:t>Processing</w:t>
            </w:r>
          </w:p>
          <w:p w14:paraId="121E324E" w14:textId="77777777" w:rsidR="00D82289" w:rsidRDefault="00000000">
            <w:pPr>
              <w:numPr>
                <w:ilvl w:val="0"/>
                <w:numId w:val="168"/>
              </w:numPr>
              <w:spacing w:after="0" w:line="360" w:lineRule="auto"/>
              <w:contextualSpacing/>
              <w:rPr>
                <w:szCs w:val="24"/>
              </w:rPr>
            </w:pPr>
            <w:r>
              <w:rPr>
                <w:szCs w:val="24"/>
              </w:rPr>
              <w:t>Storage</w:t>
            </w:r>
          </w:p>
        </w:tc>
      </w:tr>
      <w:tr w:rsidR="00D82289" w14:paraId="2A766EAF" w14:textId="77777777">
        <w:tc>
          <w:tcPr>
            <w:tcW w:w="3168" w:type="dxa"/>
            <w:tcBorders>
              <w:top w:val="single" w:sz="4" w:space="0" w:color="000000"/>
              <w:left w:val="single" w:sz="4" w:space="0" w:color="000000"/>
              <w:bottom w:val="single" w:sz="4" w:space="0" w:color="000000"/>
              <w:right w:val="single" w:sz="4" w:space="0" w:color="000000"/>
            </w:tcBorders>
          </w:tcPr>
          <w:p w14:paraId="6461D5D8" w14:textId="77777777" w:rsidR="00D82289" w:rsidRDefault="00000000">
            <w:pPr>
              <w:pStyle w:val="ListParagraph"/>
              <w:numPr>
                <w:ilvl w:val="0"/>
                <w:numId w:val="164"/>
              </w:numPr>
              <w:rPr>
                <w:szCs w:val="24"/>
              </w:rPr>
            </w:pPr>
            <w:r>
              <w:rPr>
                <w:szCs w:val="24"/>
              </w:rPr>
              <w:t>Soil properties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855B2DC" w14:textId="77777777" w:rsidR="00D82289" w:rsidRDefault="00000000">
            <w:pPr>
              <w:numPr>
                <w:ilvl w:val="0"/>
                <w:numId w:val="169"/>
              </w:numPr>
              <w:spacing w:after="0" w:line="360" w:lineRule="auto"/>
              <w:contextualSpacing/>
              <w:rPr>
                <w:szCs w:val="24"/>
              </w:rPr>
            </w:pPr>
            <w:r>
              <w:rPr>
                <w:szCs w:val="24"/>
              </w:rPr>
              <w:t>Soil texture</w:t>
            </w:r>
          </w:p>
          <w:p w14:paraId="2ABB7146" w14:textId="77777777" w:rsidR="00D82289" w:rsidRDefault="00000000">
            <w:pPr>
              <w:numPr>
                <w:ilvl w:val="0"/>
                <w:numId w:val="169"/>
              </w:numPr>
              <w:spacing w:after="0" w:line="360" w:lineRule="auto"/>
              <w:contextualSpacing/>
              <w:rPr>
                <w:szCs w:val="24"/>
              </w:rPr>
            </w:pPr>
            <w:r>
              <w:rPr>
                <w:szCs w:val="24"/>
              </w:rPr>
              <w:t>Soil aggregation</w:t>
            </w:r>
          </w:p>
          <w:p w14:paraId="73F54B9D" w14:textId="77777777" w:rsidR="00D82289" w:rsidRDefault="00000000">
            <w:pPr>
              <w:numPr>
                <w:ilvl w:val="0"/>
                <w:numId w:val="169"/>
              </w:numPr>
              <w:spacing w:after="0" w:line="360" w:lineRule="auto"/>
              <w:contextualSpacing/>
              <w:rPr>
                <w:szCs w:val="24"/>
              </w:rPr>
            </w:pPr>
            <w:r>
              <w:rPr>
                <w:szCs w:val="24"/>
              </w:rPr>
              <w:t>Soil consistency</w:t>
            </w:r>
          </w:p>
          <w:p w14:paraId="2462C74A" w14:textId="77777777" w:rsidR="00D82289" w:rsidRDefault="00000000">
            <w:pPr>
              <w:numPr>
                <w:ilvl w:val="0"/>
                <w:numId w:val="169"/>
              </w:numPr>
              <w:spacing w:after="0" w:line="360" w:lineRule="auto"/>
              <w:contextualSpacing/>
              <w:rPr>
                <w:szCs w:val="24"/>
              </w:rPr>
            </w:pPr>
            <w:r>
              <w:rPr>
                <w:szCs w:val="24"/>
              </w:rPr>
              <w:t xml:space="preserve">Soil </w:t>
            </w:r>
            <w:proofErr w:type="spellStart"/>
            <w:r>
              <w:rPr>
                <w:szCs w:val="24"/>
              </w:rPr>
              <w:t>colour</w:t>
            </w:r>
            <w:proofErr w:type="spellEnd"/>
          </w:p>
          <w:p w14:paraId="7C842218" w14:textId="77777777" w:rsidR="00D82289" w:rsidRDefault="00000000">
            <w:pPr>
              <w:numPr>
                <w:ilvl w:val="0"/>
                <w:numId w:val="169"/>
              </w:numPr>
              <w:spacing w:after="0" w:line="360" w:lineRule="auto"/>
              <w:contextualSpacing/>
              <w:rPr>
                <w:szCs w:val="24"/>
              </w:rPr>
            </w:pPr>
            <w:r>
              <w:rPr>
                <w:szCs w:val="24"/>
              </w:rPr>
              <w:t>Soil moisture</w:t>
            </w:r>
          </w:p>
          <w:p w14:paraId="741CE61B" w14:textId="77777777" w:rsidR="00D82289" w:rsidRDefault="00000000">
            <w:pPr>
              <w:numPr>
                <w:ilvl w:val="0"/>
                <w:numId w:val="169"/>
              </w:numPr>
              <w:spacing w:after="0" w:line="360" w:lineRule="auto"/>
              <w:contextualSpacing/>
              <w:rPr>
                <w:szCs w:val="24"/>
              </w:rPr>
            </w:pPr>
            <w:r>
              <w:rPr>
                <w:szCs w:val="24"/>
              </w:rPr>
              <w:t>Soil air</w:t>
            </w:r>
          </w:p>
          <w:p w14:paraId="13B48F86" w14:textId="77777777" w:rsidR="00D82289" w:rsidRDefault="00000000">
            <w:pPr>
              <w:numPr>
                <w:ilvl w:val="0"/>
                <w:numId w:val="169"/>
              </w:numPr>
              <w:spacing w:after="0" w:line="360" w:lineRule="auto"/>
              <w:contextualSpacing/>
              <w:rPr>
                <w:szCs w:val="24"/>
              </w:rPr>
            </w:pPr>
            <w:r>
              <w:rPr>
                <w:szCs w:val="24"/>
              </w:rPr>
              <w:t>Soil bulk density</w:t>
            </w:r>
          </w:p>
          <w:p w14:paraId="10F2C8F2" w14:textId="77777777" w:rsidR="00D82289" w:rsidRDefault="00000000">
            <w:pPr>
              <w:numPr>
                <w:ilvl w:val="0"/>
                <w:numId w:val="169"/>
              </w:numPr>
              <w:spacing w:after="0" w:line="360" w:lineRule="auto"/>
              <w:contextualSpacing/>
              <w:rPr>
                <w:szCs w:val="24"/>
              </w:rPr>
            </w:pPr>
            <w:r>
              <w:rPr>
                <w:szCs w:val="24"/>
              </w:rPr>
              <w:t>Water holding capacity</w:t>
            </w:r>
          </w:p>
          <w:p w14:paraId="4D13A768" w14:textId="77777777" w:rsidR="00D82289" w:rsidRDefault="00000000">
            <w:pPr>
              <w:numPr>
                <w:ilvl w:val="0"/>
                <w:numId w:val="169"/>
              </w:numPr>
              <w:spacing w:after="0" w:line="360" w:lineRule="auto"/>
              <w:contextualSpacing/>
              <w:rPr>
                <w:szCs w:val="24"/>
              </w:rPr>
            </w:pPr>
            <w:r>
              <w:rPr>
                <w:szCs w:val="24"/>
              </w:rPr>
              <w:t>Soil pH</w:t>
            </w:r>
          </w:p>
          <w:p w14:paraId="060A232A" w14:textId="77777777" w:rsidR="00D82289" w:rsidRDefault="00000000">
            <w:pPr>
              <w:numPr>
                <w:ilvl w:val="0"/>
                <w:numId w:val="169"/>
              </w:numPr>
              <w:spacing w:after="0" w:line="360" w:lineRule="auto"/>
              <w:contextualSpacing/>
              <w:rPr>
                <w:szCs w:val="24"/>
              </w:rPr>
            </w:pPr>
            <w:r>
              <w:rPr>
                <w:szCs w:val="24"/>
              </w:rPr>
              <w:t>Soil EC</w:t>
            </w:r>
          </w:p>
          <w:p w14:paraId="4DF3C8B1" w14:textId="77777777" w:rsidR="00D82289" w:rsidRDefault="00000000">
            <w:pPr>
              <w:numPr>
                <w:ilvl w:val="0"/>
                <w:numId w:val="169"/>
              </w:numPr>
              <w:spacing w:after="0" w:line="360" w:lineRule="auto"/>
              <w:contextualSpacing/>
              <w:rPr>
                <w:szCs w:val="24"/>
              </w:rPr>
            </w:pPr>
            <w:r>
              <w:rPr>
                <w:szCs w:val="24"/>
              </w:rPr>
              <w:t>Cation exchange capacity</w:t>
            </w:r>
          </w:p>
          <w:p w14:paraId="1C66FE40" w14:textId="77777777" w:rsidR="00D82289" w:rsidRDefault="00000000">
            <w:pPr>
              <w:numPr>
                <w:ilvl w:val="0"/>
                <w:numId w:val="169"/>
              </w:numPr>
              <w:spacing w:after="0" w:line="360" w:lineRule="auto"/>
              <w:contextualSpacing/>
              <w:rPr>
                <w:szCs w:val="24"/>
              </w:rPr>
            </w:pPr>
            <w:r>
              <w:rPr>
                <w:szCs w:val="24"/>
              </w:rPr>
              <w:t>Percent base saturation</w:t>
            </w:r>
          </w:p>
          <w:p w14:paraId="3634AFD2" w14:textId="77777777" w:rsidR="00D82289" w:rsidRDefault="00000000">
            <w:pPr>
              <w:numPr>
                <w:ilvl w:val="0"/>
                <w:numId w:val="169"/>
              </w:numPr>
              <w:spacing w:after="0" w:line="360" w:lineRule="auto"/>
              <w:contextualSpacing/>
              <w:rPr>
                <w:szCs w:val="24"/>
              </w:rPr>
            </w:pPr>
            <w:r>
              <w:rPr>
                <w:szCs w:val="24"/>
              </w:rPr>
              <w:t>Salt index</w:t>
            </w:r>
          </w:p>
          <w:p w14:paraId="1E49EB93" w14:textId="77777777" w:rsidR="00D82289" w:rsidRDefault="00000000">
            <w:pPr>
              <w:numPr>
                <w:ilvl w:val="0"/>
                <w:numId w:val="169"/>
              </w:numPr>
              <w:spacing w:after="0" w:line="360" w:lineRule="auto"/>
              <w:contextualSpacing/>
              <w:rPr>
                <w:szCs w:val="24"/>
              </w:rPr>
            </w:pPr>
            <w:r>
              <w:rPr>
                <w:szCs w:val="24"/>
              </w:rPr>
              <w:t>Microbial activity</w:t>
            </w:r>
          </w:p>
          <w:p w14:paraId="14DF298B" w14:textId="77777777" w:rsidR="00D82289" w:rsidRDefault="00000000">
            <w:pPr>
              <w:numPr>
                <w:ilvl w:val="0"/>
                <w:numId w:val="169"/>
              </w:numPr>
              <w:spacing w:after="0" w:line="360" w:lineRule="auto"/>
              <w:contextualSpacing/>
              <w:rPr>
                <w:szCs w:val="24"/>
              </w:rPr>
            </w:pPr>
            <w:r>
              <w:rPr>
                <w:szCs w:val="24"/>
              </w:rPr>
              <w:t>CN ratio</w:t>
            </w:r>
          </w:p>
          <w:p w14:paraId="50496361" w14:textId="77777777" w:rsidR="00D82289" w:rsidRDefault="00000000">
            <w:pPr>
              <w:numPr>
                <w:ilvl w:val="0"/>
                <w:numId w:val="169"/>
              </w:numPr>
              <w:spacing w:after="0" w:line="360" w:lineRule="auto"/>
              <w:contextualSpacing/>
              <w:rPr>
                <w:szCs w:val="24"/>
              </w:rPr>
            </w:pPr>
            <w:r>
              <w:rPr>
                <w:szCs w:val="24"/>
              </w:rPr>
              <w:t>Nutrient’s concentration</w:t>
            </w:r>
          </w:p>
        </w:tc>
      </w:tr>
      <w:tr w:rsidR="00D82289" w14:paraId="34793F80" w14:textId="77777777">
        <w:tc>
          <w:tcPr>
            <w:tcW w:w="3168" w:type="dxa"/>
            <w:tcBorders>
              <w:top w:val="single" w:sz="4" w:space="0" w:color="000000"/>
              <w:left w:val="single" w:sz="4" w:space="0" w:color="000000"/>
              <w:bottom w:val="single" w:sz="4" w:space="0" w:color="000000"/>
              <w:right w:val="single" w:sz="4" w:space="0" w:color="000000"/>
            </w:tcBorders>
          </w:tcPr>
          <w:p w14:paraId="1C80FF60" w14:textId="77777777" w:rsidR="00D82289" w:rsidRDefault="00000000">
            <w:pPr>
              <w:pStyle w:val="ListParagraph"/>
              <w:numPr>
                <w:ilvl w:val="0"/>
                <w:numId w:val="164"/>
              </w:numPr>
              <w:rPr>
                <w:szCs w:val="24"/>
              </w:rPr>
            </w:pPr>
            <w:r>
              <w:rPr>
                <w:szCs w:val="24"/>
              </w:rPr>
              <w:t>Fertilizers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BD1CA83" w14:textId="77777777" w:rsidR="00D82289" w:rsidRDefault="00000000">
            <w:pPr>
              <w:numPr>
                <w:ilvl w:val="0"/>
                <w:numId w:val="169"/>
              </w:numPr>
              <w:spacing w:after="0" w:line="360" w:lineRule="auto"/>
              <w:contextualSpacing/>
              <w:rPr>
                <w:szCs w:val="24"/>
              </w:rPr>
            </w:pPr>
            <w:r>
              <w:rPr>
                <w:szCs w:val="24"/>
              </w:rPr>
              <w:t>Organic fertilizers</w:t>
            </w:r>
          </w:p>
          <w:p w14:paraId="5A52C5C0" w14:textId="77777777" w:rsidR="00D82289" w:rsidRDefault="00000000">
            <w:pPr>
              <w:numPr>
                <w:ilvl w:val="0"/>
                <w:numId w:val="169"/>
              </w:numPr>
              <w:spacing w:after="0" w:line="360" w:lineRule="auto"/>
              <w:contextualSpacing/>
              <w:rPr>
                <w:szCs w:val="24"/>
              </w:rPr>
            </w:pPr>
            <w:r>
              <w:rPr>
                <w:szCs w:val="24"/>
              </w:rPr>
              <w:t>Inorganic fertilizers</w:t>
            </w:r>
          </w:p>
        </w:tc>
      </w:tr>
      <w:tr w:rsidR="00D82289" w14:paraId="165FB70E" w14:textId="77777777">
        <w:tc>
          <w:tcPr>
            <w:tcW w:w="3168" w:type="dxa"/>
            <w:tcBorders>
              <w:top w:val="single" w:sz="4" w:space="0" w:color="000000"/>
              <w:left w:val="single" w:sz="4" w:space="0" w:color="000000"/>
              <w:bottom w:val="single" w:sz="4" w:space="0" w:color="000000"/>
              <w:right w:val="single" w:sz="4" w:space="0" w:color="000000"/>
            </w:tcBorders>
          </w:tcPr>
          <w:p w14:paraId="2A85E8CB" w14:textId="77777777" w:rsidR="00D82289" w:rsidRDefault="00000000">
            <w:pPr>
              <w:pStyle w:val="ListParagraph"/>
              <w:numPr>
                <w:ilvl w:val="0"/>
                <w:numId w:val="164"/>
              </w:numPr>
              <w:rPr>
                <w:szCs w:val="24"/>
              </w:rPr>
            </w:pPr>
            <w:r>
              <w:rPr>
                <w:szCs w:val="24"/>
              </w:rPr>
              <w:lastRenderedPageBreak/>
              <w:t>Soil amendments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6E407EAC" w14:textId="77777777" w:rsidR="00D82289" w:rsidRDefault="00000000">
            <w:pPr>
              <w:numPr>
                <w:ilvl w:val="0"/>
                <w:numId w:val="169"/>
              </w:numPr>
              <w:spacing w:after="0" w:line="360" w:lineRule="auto"/>
              <w:contextualSpacing/>
              <w:rPr>
                <w:szCs w:val="24"/>
              </w:rPr>
            </w:pPr>
            <w:r>
              <w:rPr>
                <w:szCs w:val="24"/>
              </w:rPr>
              <w:t>Fertilizers</w:t>
            </w:r>
          </w:p>
          <w:p w14:paraId="3B487EE7" w14:textId="77777777" w:rsidR="00D82289" w:rsidRDefault="00000000">
            <w:pPr>
              <w:numPr>
                <w:ilvl w:val="0"/>
                <w:numId w:val="169"/>
              </w:numPr>
              <w:spacing w:after="0" w:line="360" w:lineRule="auto"/>
              <w:contextualSpacing/>
              <w:rPr>
                <w:szCs w:val="24"/>
              </w:rPr>
            </w:pPr>
            <w:r>
              <w:rPr>
                <w:szCs w:val="24"/>
              </w:rPr>
              <w:t>Agricultural lime</w:t>
            </w:r>
          </w:p>
          <w:p w14:paraId="6739257A" w14:textId="77777777" w:rsidR="00D82289" w:rsidRDefault="00000000">
            <w:pPr>
              <w:numPr>
                <w:ilvl w:val="0"/>
                <w:numId w:val="169"/>
              </w:numPr>
              <w:spacing w:after="0" w:line="360" w:lineRule="auto"/>
              <w:contextualSpacing/>
              <w:rPr>
                <w:szCs w:val="24"/>
              </w:rPr>
            </w:pPr>
            <w:r>
              <w:rPr>
                <w:szCs w:val="24"/>
              </w:rPr>
              <w:t>Gypsum</w:t>
            </w:r>
          </w:p>
        </w:tc>
      </w:tr>
      <w:tr w:rsidR="00D82289" w14:paraId="5A63E271" w14:textId="77777777">
        <w:tc>
          <w:tcPr>
            <w:tcW w:w="3168" w:type="dxa"/>
            <w:tcBorders>
              <w:top w:val="single" w:sz="4" w:space="0" w:color="000000"/>
              <w:left w:val="single" w:sz="4" w:space="0" w:color="000000"/>
              <w:bottom w:val="single" w:sz="4" w:space="0" w:color="000000"/>
              <w:right w:val="single" w:sz="4" w:space="0" w:color="000000"/>
            </w:tcBorders>
          </w:tcPr>
          <w:p w14:paraId="70FE3F9E" w14:textId="77777777" w:rsidR="00D82289" w:rsidRDefault="00000000">
            <w:pPr>
              <w:pStyle w:val="ListParagraph"/>
              <w:numPr>
                <w:ilvl w:val="0"/>
                <w:numId w:val="164"/>
              </w:numPr>
              <w:rPr>
                <w:szCs w:val="24"/>
              </w:rPr>
            </w:pPr>
            <w:r>
              <w:rPr>
                <w:szCs w:val="24"/>
              </w:rPr>
              <w:t>Soil conservation measures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64DB7EB1" w14:textId="77777777" w:rsidR="00D82289" w:rsidRDefault="00000000">
            <w:pPr>
              <w:numPr>
                <w:ilvl w:val="0"/>
                <w:numId w:val="169"/>
              </w:numPr>
              <w:spacing w:after="0" w:line="360" w:lineRule="auto"/>
              <w:contextualSpacing/>
              <w:rPr>
                <w:szCs w:val="24"/>
              </w:rPr>
            </w:pPr>
            <w:r>
              <w:rPr>
                <w:szCs w:val="24"/>
              </w:rPr>
              <w:t>Cover cropping</w:t>
            </w:r>
          </w:p>
          <w:p w14:paraId="53983486" w14:textId="77777777" w:rsidR="00D82289" w:rsidRDefault="00000000">
            <w:pPr>
              <w:numPr>
                <w:ilvl w:val="0"/>
                <w:numId w:val="169"/>
              </w:numPr>
              <w:spacing w:after="0" w:line="360" w:lineRule="auto"/>
              <w:contextualSpacing/>
              <w:rPr>
                <w:szCs w:val="24"/>
              </w:rPr>
            </w:pPr>
            <w:r>
              <w:rPr>
                <w:szCs w:val="24"/>
              </w:rPr>
              <w:t>Mulching</w:t>
            </w:r>
          </w:p>
          <w:p w14:paraId="1123EBEC" w14:textId="77777777" w:rsidR="00D82289" w:rsidRDefault="00000000">
            <w:pPr>
              <w:numPr>
                <w:ilvl w:val="0"/>
                <w:numId w:val="169"/>
              </w:numPr>
              <w:spacing w:after="0" w:line="360" w:lineRule="auto"/>
              <w:contextualSpacing/>
              <w:rPr>
                <w:szCs w:val="24"/>
              </w:rPr>
            </w:pPr>
            <w:r>
              <w:rPr>
                <w:szCs w:val="24"/>
              </w:rPr>
              <w:t>Strip cropping</w:t>
            </w:r>
          </w:p>
          <w:p w14:paraId="2A1E7E26" w14:textId="77777777" w:rsidR="00D82289" w:rsidRDefault="00000000">
            <w:pPr>
              <w:numPr>
                <w:ilvl w:val="0"/>
                <w:numId w:val="169"/>
              </w:numPr>
              <w:spacing w:after="0" w:line="360" w:lineRule="auto"/>
              <w:contextualSpacing/>
              <w:rPr>
                <w:szCs w:val="24"/>
              </w:rPr>
            </w:pPr>
            <w:r>
              <w:rPr>
                <w:szCs w:val="24"/>
              </w:rPr>
              <w:t>Building of terraces</w:t>
            </w:r>
          </w:p>
          <w:p w14:paraId="6EDA413B" w14:textId="77777777" w:rsidR="00D82289" w:rsidRDefault="00000000">
            <w:pPr>
              <w:numPr>
                <w:ilvl w:val="0"/>
                <w:numId w:val="169"/>
              </w:numPr>
              <w:spacing w:after="0" w:line="360" w:lineRule="auto"/>
              <w:contextualSpacing/>
              <w:rPr>
                <w:szCs w:val="24"/>
              </w:rPr>
            </w:pPr>
            <w:r>
              <w:rPr>
                <w:szCs w:val="24"/>
              </w:rPr>
              <w:t>Minimum tillage</w:t>
            </w:r>
          </w:p>
          <w:p w14:paraId="460574F0" w14:textId="77777777" w:rsidR="00D82289" w:rsidRDefault="00000000">
            <w:pPr>
              <w:numPr>
                <w:ilvl w:val="0"/>
                <w:numId w:val="169"/>
              </w:numPr>
              <w:spacing w:after="0" w:line="360" w:lineRule="auto"/>
              <w:contextualSpacing/>
              <w:rPr>
                <w:szCs w:val="24"/>
              </w:rPr>
            </w:pPr>
            <w:r>
              <w:rPr>
                <w:szCs w:val="24"/>
              </w:rPr>
              <w:t>Contour ploughing</w:t>
            </w:r>
          </w:p>
        </w:tc>
      </w:tr>
    </w:tbl>
    <w:p w14:paraId="44F2FF4A" w14:textId="77777777" w:rsidR="00D82289" w:rsidRDefault="00D82289">
      <w:pPr>
        <w:spacing w:after="0" w:line="360" w:lineRule="auto"/>
        <w:rPr>
          <w:b/>
          <w:szCs w:val="24"/>
        </w:rPr>
      </w:pPr>
    </w:p>
    <w:p w14:paraId="3938857C" w14:textId="77777777" w:rsidR="00D82289" w:rsidRDefault="00000000">
      <w:pPr>
        <w:spacing w:after="0" w:line="360" w:lineRule="auto"/>
        <w:rPr>
          <w:b/>
          <w:szCs w:val="24"/>
        </w:rPr>
      </w:pPr>
      <w:r>
        <w:rPr>
          <w:b/>
          <w:szCs w:val="24"/>
        </w:rPr>
        <w:t>REQUIRED SKILLS AND KNOWLEDGE</w:t>
      </w:r>
    </w:p>
    <w:p w14:paraId="4865CA73" w14:textId="77777777" w:rsidR="00D82289" w:rsidRDefault="00000000">
      <w:pPr>
        <w:spacing w:after="0" w:line="360" w:lineRule="auto"/>
        <w:rPr>
          <w:szCs w:val="24"/>
        </w:rPr>
      </w:pPr>
      <w:r>
        <w:rPr>
          <w:szCs w:val="24"/>
        </w:rPr>
        <w:t>This section describes the skills and knowledge required for this unit of competency.</w:t>
      </w:r>
    </w:p>
    <w:p w14:paraId="041486E8" w14:textId="77777777" w:rsidR="00D82289" w:rsidRDefault="00000000">
      <w:pPr>
        <w:autoSpaceDE w:val="0"/>
        <w:autoSpaceDN w:val="0"/>
        <w:adjustRightInd w:val="0"/>
        <w:spacing w:after="0" w:line="360" w:lineRule="auto"/>
        <w:rPr>
          <w:szCs w:val="24"/>
        </w:rPr>
      </w:pPr>
      <w:r>
        <w:rPr>
          <w:b/>
          <w:szCs w:val="24"/>
        </w:rPr>
        <w:t>Required knowledge</w:t>
      </w:r>
    </w:p>
    <w:p w14:paraId="22881FB1" w14:textId="77777777" w:rsidR="00D82289" w:rsidRDefault="00000000">
      <w:pPr>
        <w:spacing w:after="0" w:line="360" w:lineRule="auto"/>
        <w:rPr>
          <w:szCs w:val="24"/>
        </w:rPr>
      </w:pPr>
      <w:r>
        <w:rPr>
          <w:szCs w:val="24"/>
        </w:rPr>
        <w:t>The individual needs to demonstrate knowledge of:</w:t>
      </w:r>
    </w:p>
    <w:p w14:paraId="5B347F9F" w14:textId="77777777" w:rsidR="00D82289" w:rsidRDefault="00000000">
      <w:pPr>
        <w:numPr>
          <w:ilvl w:val="0"/>
          <w:numId w:val="170"/>
        </w:numPr>
        <w:autoSpaceDE w:val="0"/>
        <w:autoSpaceDN w:val="0"/>
        <w:adjustRightInd w:val="0"/>
        <w:spacing w:after="0" w:line="360" w:lineRule="auto"/>
        <w:rPr>
          <w:szCs w:val="24"/>
        </w:rPr>
      </w:pPr>
      <w:r>
        <w:rPr>
          <w:szCs w:val="24"/>
        </w:rPr>
        <w:t>Essential plant nutrients</w:t>
      </w:r>
    </w:p>
    <w:p w14:paraId="0810EB0E" w14:textId="77777777" w:rsidR="00D82289" w:rsidRDefault="00000000">
      <w:pPr>
        <w:numPr>
          <w:ilvl w:val="0"/>
          <w:numId w:val="170"/>
        </w:numPr>
        <w:autoSpaceDE w:val="0"/>
        <w:autoSpaceDN w:val="0"/>
        <w:adjustRightInd w:val="0"/>
        <w:spacing w:after="0" w:line="360" w:lineRule="auto"/>
        <w:rPr>
          <w:szCs w:val="24"/>
        </w:rPr>
      </w:pPr>
      <w:r>
        <w:rPr>
          <w:szCs w:val="24"/>
        </w:rPr>
        <w:t>Soil-plant relationship</w:t>
      </w:r>
    </w:p>
    <w:p w14:paraId="0C1627F8" w14:textId="77777777" w:rsidR="00D82289" w:rsidRDefault="00000000">
      <w:pPr>
        <w:numPr>
          <w:ilvl w:val="0"/>
          <w:numId w:val="170"/>
        </w:numPr>
        <w:autoSpaceDE w:val="0"/>
        <w:autoSpaceDN w:val="0"/>
        <w:adjustRightInd w:val="0"/>
        <w:spacing w:after="0" w:line="360" w:lineRule="auto"/>
        <w:rPr>
          <w:szCs w:val="24"/>
        </w:rPr>
      </w:pPr>
      <w:r>
        <w:rPr>
          <w:szCs w:val="24"/>
        </w:rPr>
        <w:t>Types of fertilizers and their nutrition content</w:t>
      </w:r>
    </w:p>
    <w:p w14:paraId="49080B31" w14:textId="77777777" w:rsidR="00D82289" w:rsidRDefault="00000000">
      <w:pPr>
        <w:numPr>
          <w:ilvl w:val="0"/>
          <w:numId w:val="170"/>
        </w:numPr>
        <w:autoSpaceDE w:val="0"/>
        <w:autoSpaceDN w:val="0"/>
        <w:adjustRightInd w:val="0"/>
        <w:spacing w:after="0" w:line="360" w:lineRule="auto"/>
        <w:rPr>
          <w:szCs w:val="24"/>
        </w:rPr>
      </w:pPr>
      <w:r>
        <w:rPr>
          <w:szCs w:val="24"/>
        </w:rPr>
        <w:t>Fertilizer formulation and use</w:t>
      </w:r>
    </w:p>
    <w:p w14:paraId="54A2362F" w14:textId="77777777" w:rsidR="00D82289" w:rsidRDefault="00000000">
      <w:pPr>
        <w:numPr>
          <w:ilvl w:val="0"/>
          <w:numId w:val="170"/>
        </w:numPr>
        <w:autoSpaceDE w:val="0"/>
        <w:autoSpaceDN w:val="0"/>
        <w:adjustRightInd w:val="0"/>
        <w:spacing w:after="0" w:line="360" w:lineRule="auto"/>
        <w:rPr>
          <w:szCs w:val="24"/>
        </w:rPr>
      </w:pPr>
      <w:r>
        <w:rPr>
          <w:szCs w:val="24"/>
        </w:rPr>
        <w:t>Sources of soil acidity</w:t>
      </w:r>
    </w:p>
    <w:p w14:paraId="6E058BAD" w14:textId="77777777" w:rsidR="00D82289" w:rsidRDefault="00000000">
      <w:pPr>
        <w:numPr>
          <w:ilvl w:val="0"/>
          <w:numId w:val="170"/>
        </w:numPr>
        <w:autoSpaceDE w:val="0"/>
        <w:autoSpaceDN w:val="0"/>
        <w:adjustRightInd w:val="0"/>
        <w:spacing w:after="0" w:line="360" w:lineRule="auto"/>
        <w:rPr>
          <w:szCs w:val="24"/>
        </w:rPr>
      </w:pPr>
      <w:r>
        <w:rPr>
          <w:szCs w:val="24"/>
        </w:rPr>
        <w:t>Management of soil acidity</w:t>
      </w:r>
    </w:p>
    <w:p w14:paraId="65CC6D8C" w14:textId="77777777" w:rsidR="00D82289" w:rsidRDefault="00000000">
      <w:pPr>
        <w:numPr>
          <w:ilvl w:val="0"/>
          <w:numId w:val="170"/>
        </w:numPr>
        <w:autoSpaceDE w:val="0"/>
        <w:autoSpaceDN w:val="0"/>
        <w:adjustRightInd w:val="0"/>
        <w:spacing w:after="0" w:line="360" w:lineRule="auto"/>
        <w:rPr>
          <w:szCs w:val="24"/>
        </w:rPr>
      </w:pPr>
      <w:r>
        <w:rPr>
          <w:szCs w:val="24"/>
        </w:rPr>
        <w:t>Types of tools and equipment used in soil sampling and soil testing</w:t>
      </w:r>
    </w:p>
    <w:p w14:paraId="6E937DE1" w14:textId="77777777" w:rsidR="00D82289" w:rsidRDefault="00000000">
      <w:pPr>
        <w:numPr>
          <w:ilvl w:val="0"/>
          <w:numId w:val="170"/>
        </w:numPr>
        <w:autoSpaceDE w:val="0"/>
        <w:autoSpaceDN w:val="0"/>
        <w:adjustRightInd w:val="0"/>
        <w:spacing w:after="0" w:line="360" w:lineRule="auto"/>
        <w:rPr>
          <w:szCs w:val="24"/>
        </w:rPr>
      </w:pPr>
      <w:r>
        <w:rPr>
          <w:szCs w:val="24"/>
        </w:rPr>
        <w:t>Soil sampling and testing</w:t>
      </w:r>
    </w:p>
    <w:p w14:paraId="2B5121C4" w14:textId="77777777" w:rsidR="00D82289" w:rsidRDefault="00000000">
      <w:pPr>
        <w:numPr>
          <w:ilvl w:val="0"/>
          <w:numId w:val="170"/>
        </w:numPr>
        <w:autoSpaceDE w:val="0"/>
        <w:autoSpaceDN w:val="0"/>
        <w:adjustRightInd w:val="0"/>
        <w:spacing w:after="0" w:line="360" w:lineRule="auto"/>
        <w:rPr>
          <w:szCs w:val="24"/>
        </w:rPr>
      </w:pPr>
      <w:r>
        <w:rPr>
          <w:szCs w:val="24"/>
        </w:rPr>
        <w:t>Soil degradation</w:t>
      </w:r>
    </w:p>
    <w:p w14:paraId="62892DCC" w14:textId="77777777" w:rsidR="00D82289" w:rsidRDefault="00000000">
      <w:pPr>
        <w:numPr>
          <w:ilvl w:val="0"/>
          <w:numId w:val="170"/>
        </w:numPr>
        <w:autoSpaceDE w:val="0"/>
        <w:autoSpaceDN w:val="0"/>
        <w:adjustRightInd w:val="0"/>
        <w:spacing w:after="0" w:line="360" w:lineRule="auto"/>
        <w:rPr>
          <w:szCs w:val="24"/>
        </w:rPr>
      </w:pPr>
      <w:r>
        <w:rPr>
          <w:szCs w:val="24"/>
        </w:rPr>
        <w:t>Soil conservation</w:t>
      </w:r>
    </w:p>
    <w:p w14:paraId="43AEE3E5" w14:textId="77777777" w:rsidR="00D82289" w:rsidRDefault="00000000">
      <w:pPr>
        <w:numPr>
          <w:ilvl w:val="0"/>
          <w:numId w:val="170"/>
        </w:numPr>
        <w:autoSpaceDE w:val="0"/>
        <w:autoSpaceDN w:val="0"/>
        <w:adjustRightInd w:val="0"/>
        <w:spacing w:after="0" w:line="360" w:lineRule="auto"/>
        <w:rPr>
          <w:szCs w:val="24"/>
        </w:rPr>
      </w:pPr>
      <w:r>
        <w:rPr>
          <w:szCs w:val="24"/>
        </w:rPr>
        <w:t>Standard operating procedures</w:t>
      </w:r>
    </w:p>
    <w:p w14:paraId="27699A8A" w14:textId="77777777" w:rsidR="00D82289" w:rsidRDefault="00000000">
      <w:pPr>
        <w:numPr>
          <w:ilvl w:val="0"/>
          <w:numId w:val="170"/>
        </w:numPr>
        <w:autoSpaceDE w:val="0"/>
        <w:autoSpaceDN w:val="0"/>
        <w:adjustRightInd w:val="0"/>
        <w:spacing w:after="0" w:line="360" w:lineRule="auto"/>
        <w:rPr>
          <w:szCs w:val="24"/>
        </w:rPr>
      </w:pPr>
      <w:r>
        <w:rPr>
          <w:szCs w:val="24"/>
        </w:rPr>
        <w:t>Accounting principles</w:t>
      </w:r>
    </w:p>
    <w:p w14:paraId="195A6B83" w14:textId="77777777" w:rsidR="00D82289" w:rsidRDefault="00000000">
      <w:pPr>
        <w:numPr>
          <w:ilvl w:val="0"/>
          <w:numId w:val="170"/>
        </w:numPr>
        <w:autoSpaceDE w:val="0"/>
        <w:autoSpaceDN w:val="0"/>
        <w:adjustRightInd w:val="0"/>
        <w:spacing w:after="0" w:line="360" w:lineRule="auto"/>
        <w:rPr>
          <w:szCs w:val="24"/>
        </w:rPr>
      </w:pPr>
      <w:r>
        <w:rPr>
          <w:szCs w:val="24"/>
        </w:rPr>
        <w:t>Waste Management</w:t>
      </w:r>
    </w:p>
    <w:p w14:paraId="3CDB5017" w14:textId="77777777" w:rsidR="00D82289" w:rsidRDefault="00000000">
      <w:pPr>
        <w:numPr>
          <w:ilvl w:val="0"/>
          <w:numId w:val="170"/>
        </w:numPr>
        <w:autoSpaceDE w:val="0"/>
        <w:autoSpaceDN w:val="0"/>
        <w:adjustRightInd w:val="0"/>
        <w:spacing w:after="0" w:line="360" w:lineRule="auto"/>
        <w:rPr>
          <w:szCs w:val="24"/>
        </w:rPr>
      </w:pPr>
      <w:r>
        <w:rPr>
          <w:szCs w:val="24"/>
        </w:rPr>
        <w:t>Occupational Safety and Health Procedures</w:t>
      </w:r>
    </w:p>
    <w:p w14:paraId="449C517B" w14:textId="77777777" w:rsidR="00D82289" w:rsidRDefault="00000000">
      <w:pPr>
        <w:spacing w:after="0" w:line="360" w:lineRule="auto"/>
        <w:rPr>
          <w:b/>
          <w:szCs w:val="24"/>
        </w:rPr>
      </w:pPr>
      <w:r>
        <w:rPr>
          <w:b/>
          <w:szCs w:val="24"/>
        </w:rPr>
        <w:t>Required skills</w:t>
      </w:r>
    </w:p>
    <w:p w14:paraId="3BEEAE54" w14:textId="77777777" w:rsidR="00D82289" w:rsidRDefault="00000000">
      <w:pPr>
        <w:spacing w:after="0" w:line="360" w:lineRule="auto"/>
        <w:rPr>
          <w:szCs w:val="24"/>
        </w:rPr>
      </w:pPr>
      <w:r>
        <w:rPr>
          <w:szCs w:val="24"/>
        </w:rPr>
        <w:t>The individual needs to demonstrate the following skills:</w:t>
      </w:r>
    </w:p>
    <w:p w14:paraId="4EA2B3C4" w14:textId="77777777" w:rsidR="00D82289" w:rsidRDefault="00000000">
      <w:pPr>
        <w:numPr>
          <w:ilvl w:val="0"/>
          <w:numId w:val="171"/>
        </w:numPr>
        <w:spacing w:after="0" w:line="360" w:lineRule="auto"/>
        <w:rPr>
          <w:szCs w:val="24"/>
        </w:rPr>
      </w:pPr>
      <w:r>
        <w:rPr>
          <w:szCs w:val="24"/>
        </w:rPr>
        <w:t xml:space="preserve">Measuring </w:t>
      </w:r>
    </w:p>
    <w:p w14:paraId="52D74B95" w14:textId="77777777" w:rsidR="00D82289" w:rsidRDefault="00000000">
      <w:pPr>
        <w:numPr>
          <w:ilvl w:val="0"/>
          <w:numId w:val="171"/>
        </w:numPr>
        <w:spacing w:after="0" w:line="360" w:lineRule="auto"/>
        <w:rPr>
          <w:szCs w:val="24"/>
        </w:rPr>
      </w:pPr>
      <w:r>
        <w:rPr>
          <w:szCs w:val="24"/>
        </w:rPr>
        <w:lastRenderedPageBreak/>
        <w:t>Nutrient deficiency scouting</w:t>
      </w:r>
    </w:p>
    <w:p w14:paraId="287B63C1" w14:textId="77777777" w:rsidR="00D82289" w:rsidRDefault="00000000">
      <w:pPr>
        <w:numPr>
          <w:ilvl w:val="0"/>
          <w:numId w:val="171"/>
        </w:numPr>
        <w:spacing w:after="0" w:line="360" w:lineRule="auto"/>
        <w:rPr>
          <w:szCs w:val="24"/>
        </w:rPr>
      </w:pPr>
      <w:r>
        <w:rPr>
          <w:szCs w:val="24"/>
        </w:rPr>
        <w:t xml:space="preserve">Equipment calibration  </w:t>
      </w:r>
    </w:p>
    <w:p w14:paraId="20AEA7AD" w14:textId="77777777" w:rsidR="00D82289" w:rsidRDefault="00000000">
      <w:pPr>
        <w:numPr>
          <w:ilvl w:val="0"/>
          <w:numId w:val="171"/>
        </w:numPr>
        <w:spacing w:after="0" w:line="360" w:lineRule="auto"/>
        <w:rPr>
          <w:szCs w:val="24"/>
        </w:rPr>
      </w:pPr>
      <w:r>
        <w:rPr>
          <w:szCs w:val="24"/>
        </w:rPr>
        <w:t xml:space="preserve">Technical Report writing </w:t>
      </w:r>
    </w:p>
    <w:p w14:paraId="6763530A" w14:textId="77777777" w:rsidR="00D82289" w:rsidRDefault="00000000">
      <w:pPr>
        <w:numPr>
          <w:ilvl w:val="0"/>
          <w:numId w:val="170"/>
        </w:numPr>
        <w:autoSpaceDE w:val="0"/>
        <w:autoSpaceDN w:val="0"/>
        <w:adjustRightInd w:val="0"/>
        <w:spacing w:after="0" w:line="360" w:lineRule="auto"/>
        <w:rPr>
          <w:szCs w:val="24"/>
        </w:rPr>
      </w:pPr>
      <w:r>
        <w:rPr>
          <w:szCs w:val="24"/>
        </w:rPr>
        <w:t>Soil sampling</w:t>
      </w:r>
    </w:p>
    <w:p w14:paraId="68759380" w14:textId="77777777" w:rsidR="00D82289" w:rsidRDefault="00000000">
      <w:pPr>
        <w:numPr>
          <w:ilvl w:val="0"/>
          <w:numId w:val="170"/>
        </w:numPr>
        <w:autoSpaceDE w:val="0"/>
        <w:autoSpaceDN w:val="0"/>
        <w:adjustRightInd w:val="0"/>
        <w:spacing w:after="0" w:line="360" w:lineRule="auto"/>
        <w:rPr>
          <w:szCs w:val="24"/>
        </w:rPr>
      </w:pPr>
      <w:r>
        <w:rPr>
          <w:szCs w:val="24"/>
        </w:rPr>
        <w:t>Soil testing</w:t>
      </w:r>
    </w:p>
    <w:p w14:paraId="01A892C9" w14:textId="77777777" w:rsidR="00D82289" w:rsidRDefault="00000000">
      <w:pPr>
        <w:numPr>
          <w:ilvl w:val="0"/>
          <w:numId w:val="170"/>
        </w:numPr>
        <w:autoSpaceDE w:val="0"/>
        <w:autoSpaceDN w:val="0"/>
        <w:adjustRightInd w:val="0"/>
        <w:spacing w:after="0" w:line="360" w:lineRule="auto"/>
        <w:rPr>
          <w:szCs w:val="24"/>
        </w:rPr>
      </w:pPr>
      <w:r>
        <w:rPr>
          <w:szCs w:val="24"/>
        </w:rPr>
        <w:t>Plant tissue analysis</w:t>
      </w:r>
    </w:p>
    <w:p w14:paraId="3B13D11B" w14:textId="77777777" w:rsidR="00D82289" w:rsidRDefault="00000000">
      <w:pPr>
        <w:numPr>
          <w:ilvl w:val="0"/>
          <w:numId w:val="170"/>
        </w:numPr>
        <w:spacing w:after="0" w:line="360" w:lineRule="auto"/>
        <w:rPr>
          <w:szCs w:val="24"/>
        </w:rPr>
      </w:pPr>
      <w:r>
        <w:rPr>
          <w:szCs w:val="24"/>
        </w:rPr>
        <w:t>Fertilizer recommendation</w:t>
      </w:r>
    </w:p>
    <w:p w14:paraId="0249D979" w14:textId="77777777" w:rsidR="00D82289" w:rsidRDefault="00000000">
      <w:pPr>
        <w:numPr>
          <w:ilvl w:val="0"/>
          <w:numId w:val="170"/>
        </w:numPr>
        <w:spacing w:after="0" w:line="360" w:lineRule="auto"/>
        <w:rPr>
          <w:szCs w:val="24"/>
        </w:rPr>
      </w:pPr>
      <w:r>
        <w:rPr>
          <w:szCs w:val="24"/>
        </w:rPr>
        <w:t xml:space="preserve">Computation of lime requirement </w:t>
      </w:r>
    </w:p>
    <w:p w14:paraId="66289BAB" w14:textId="77777777" w:rsidR="00D82289" w:rsidRDefault="00000000">
      <w:pPr>
        <w:numPr>
          <w:ilvl w:val="0"/>
          <w:numId w:val="170"/>
        </w:numPr>
        <w:autoSpaceDE w:val="0"/>
        <w:autoSpaceDN w:val="0"/>
        <w:adjustRightInd w:val="0"/>
        <w:spacing w:after="0" w:line="360" w:lineRule="auto"/>
        <w:rPr>
          <w:szCs w:val="24"/>
        </w:rPr>
      </w:pPr>
      <w:r>
        <w:rPr>
          <w:szCs w:val="24"/>
        </w:rPr>
        <w:t xml:space="preserve">Observation </w:t>
      </w:r>
    </w:p>
    <w:p w14:paraId="3EE8EF7A" w14:textId="77777777" w:rsidR="00D82289" w:rsidRDefault="00000000">
      <w:pPr>
        <w:numPr>
          <w:ilvl w:val="0"/>
          <w:numId w:val="170"/>
        </w:numPr>
        <w:autoSpaceDE w:val="0"/>
        <w:autoSpaceDN w:val="0"/>
        <w:adjustRightInd w:val="0"/>
        <w:spacing w:after="0" w:line="360" w:lineRule="auto"/>
        <w:rPr>
          <w:szCs w:val="24"/>
        </w:rPr>
      </w:pPr>
      <w:r>
        <w:rPr>
          <w:szCs w:val="24"/>
        </w:rPr>
        <w:t>Digital literacy</w:t>
      </w:r>
    </w:p>
    <w:p w14:paraId="0937EB92" w14:textId="77777777" w:rsidR="00D82289" w:rsidRDefault="00D82289">
      <w:pPr>
        <w:autoSpaceDE w:val="0"/>
        <w:autoSpaceDN w:val="0"/>
        <w:adjustRightInd w:val="0"/>
        <w:spacing w:after="0" w:line="360" w:lineRule="auto"/>
        <w:ind w:left="720"/>
        <w:rPr>
          <w:szCs w:val="24"/>
        </w:rPr>
      </w:pPr>
    </w:p>
    <w:p w14:paraId="4155081F" w14:textId="77777777" w:rsidR="00D82289" w:rsidRDefault="00000000">
      <w:pPr>
        <w:spacing w:after="0" w:line="360" w:lineRule="auto"/>
        <w:rPr>
          <w:b/>
          <w:szCs w:val="24"/>
        </w:rPr>
      </w:pPr>
      <w:r>
        <w:rPr>
          <w:b/>
          <w:szCs w:val="24"/>
        </w:rPr>
        <w:t>EVIDENCE GUIDE</w:t>
      </w:r>
    </w:p>
    <w:p w14:paraId="76255D0F" w14:textId="77777777" w:rsidR="00D82289" w:rsidRDefault="00000000">
      <w:pPr>
        <w:spacing w:after="0" w:line="360" w:lineRule="auto"/>
        <w:rPr>
          <w:szCs w:val="24"/>
        </w:rPr>
      </w:pPr>
      <w:r>
        <w:rPr>
          <w:szCs w:val="24"/>
        </w:rPr>
        <w:t>This provides advice on assessment and must be read in conjunction with the performance criteria, required skills and knowledge and range.</w:t>
      </w:r>
    </w:p>
    <w:p w14:paraId="126FF373" w14:textId="77777777" w:rsidR="00D82289" w:rsidRDefault="00D82289">
      <w:pPr>
        <w:spacing w:after="0" w:line="360" w:lineRule="auto"/>
        <w:rPr>
          <w:szCs w:val="24"/>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7"/>
        <w:gridCol w:w="6413"/>
      </w:tblGrid>
      <w:tr w:rsidR="00D82289" w14:paraId="1EDCEF82" w14:textId="77777777">
        <w:tc>
          <w:tcPr>
            <w:tcW w:w="2677" w:type="dxa"/>
            <w:tcBorders>
              <w:top w:val="single" w:sz="4" w:space="0" w:color="000000"/>
              <w:left w:val="single" w:sz="4" w:space="0" w:color="000000"/>
              <w:bottom w:val="single" w:sz="4" w:space="0" w:color="000000"/>
              <w:right w:val="single" w:sz="4" w:space="0" w:color="000000"/>
            </w:tcBorders>
          </w:tcPr>
          <w:p w14:paraId="6BDB44F0" w14:textId="77777777" w:rsidR="00D82289" w:rsidRDefault="00000000">
            <w:pPr>
              <w:pStyle w:val="ListParagraph"/>
              <w:numPr>
                <w:ilvl w:val="0"/>
                <w:numId w:val="172"/>
              </w:numPr>
              <w:rPr>
                <w:szCs w:val="24"/>
              </w:rPr>
            </w:pPr>
            <w:r>
              <w:rPr>
                <w:szCs w:val="24"/>
              </w:rPr>
              <w:t>Critical Aspects of Competency</w:t>
            </w:r>
          </w:p>
        </w:tc>
        <w:tc>
          <w:tcPr>
            <w:tcW w:w="6413" w:type="dxa"/>
            <w:tcBorders>
              <w:top w:val="single" w:sz="4" w:space="0" w:color="000000"/>
              <w:left w:val="single" w:sz="4" w:space="0" w:color="000000"/>
              <w:bottom w:val="single" w:sz="4" w:space="0" w:color="000000"/>
              <w:right w:val="single" w:sz="4" w:space="0" w:color="000000"/>
            </w:tcBorders>
          </w:tcPr>
          <w:p w14:paraId="55F093F0" w14:textId="77777777" w:rsidR="00D82289" w:rsidRDefault="00000000">
            <w:pPr>
              <w:spacing w:after="0" w:line="360" w:lineRule="auto"/>
              <w:rPr>
                <w:szCs w:val="24"/>
              </w:rPr>
            </w:pPr>
            <w:r>
              <w:rPr>
                <w:szCs w:val="24"/>
              </w:rPr>
              <w:t>Assessment requires evidence that the candidate:</w:t>
            </w:r>
          </w:p>
          <w:p w14:paraId="0968357C" w14:textId="77777777" w:rsidR="00D82289" w:rsidRDefault="00000000">
            <w:pPr>
              <w:pStyle w:val="ListParagraph"/>
              <w:numPr>
                <w:ilvl w:val="0"/>
                <w:numId w:val="173"/>
              </w:numPr>
              <w:rPr>
                <w:szCs w:val="24"/>
              </w:rPr>
            </w:pPr>
            <w:r>
              <w:rPr>
                <w:szCs w:val="24"/>
              </w:rPr>
              <w:t>Observed safety measures by using Personal Protective Equipment (PPE) and correct tools</w:t>
            </w:r>
          </w:p>
          <w:p w14:paraId="7DD87A9C" w14:textId="77777777" w:rsidR="00D82289" w:rsidRDefault="00000000">
            <w:pPr>
              <w:pStyle w:val="ListParagraph"/>
              <w:numPr>
                <w:ilvl w:val="0"/>
                <w:numId w:val="173"/>
              </w:numPr>
              <w:rPr>
                <w:szCs w:val="24"/>
              </w:rPr>
            </w:pPr>
            <w:r>
              <w:rPr>
                <w:szCs w:val="24"/>
              </w:rPr>
              <w:t xml:space="preserve">Assemble soil sampling tools and soil testing equipment </w:t>
            </w:r>
          </w:p>
          <w:p w14:paraId="74E4A516" w14:textId="77777777" w:rsidR="00D82289" w:rsidRDefault="00000000">
            <w:pPr>
              <w:pStyle w:val="ListParagraph"/>
              <w:numPr>
                <w:ilvl w:val="0"/>
                <w:numId w:val="173"/>
              </w:numPr>
              <w:rPr>
                <w:szCs w:val="24"/>
              </w:rPr>
            </w:pPr>
            <w:r>
              <w:rPr>
                <w:szCs w:val="24"/>
              </w:rPr>
              <w:t>Collected soil samples as per soil sampling procedures</w:t>
            </w:r>
          </w:p>
          <w:p w14:paraId="029E24EC" w14:textId="77777777" w:rsidR="00D82289" w:rsidRDefault="00000000">
            <w:pPr>
              <w:pStyle w:val="ListParagraph"/>
              <w:numPr>
                <w:ilvl w:val="0"/>
                <w:numId w:val="173"/>
              </w:numPr>
              <w:rPr>
                <w:szCs w:val="24"/>
              </w:rPr>
            </w:pPr>
            <w:r>
              <w:rPr>
                <w:szCs w:val="24"/>
              </w:rPr>
              <w:t>Processed soil samples for laboratory analysis in accordance to work procedures</w:t>
            </w:r>
          </w:p>
          <w:p w14:paraId="07FB22D1" w14:textId="77777777" w:rsidR="00D82289" w:rsidRDefault="00000000">
            <w:pPr>
              <w:pStyle w:val="ListParagraph"/>
              <w:numPr>
                <w:ilvl w:val="0"/>
                <w:numId w:val="173"/>
              </w:numPr>
              <w:rPr>
                <w:szCs w:val="24"/>
              </w:rPr>
            </w:pPr>
            <w:r>
              <w:rPr>
                <w:szCs w:val="24"/>
              </w:rPr>
              <w:t>Analysed soil physical, chemical and biological properties in accordance to work procedures</w:t>
            </w:r>
          </w:p>
          <w:p w14:paraId="48735E6E" w14:textId="77777777" w:rsidR="00D82289" w:rsidRDefault="00000000">
            <w:pPr>
              <w:pStyle w:val="ListParagraph"/>
              <w:numPr>
                <w:ilvl w:val="0"/>
                <w:numId w:val="173"/>
              </w:numPr>
              <w:rPr>
                <w:szCs w:val="24"/>
              </w:rPr>
            </w:pPr>
            <w:r>
              <w:rPr>
                <w:szCs w:val="24"/>
              </w:rPr>
              <w:t>Computed fertilizer application rates as per crop nutrient requirement</w:t>
            </w:r>
          </w:p>
          <w:p w14:paraId="0CFA7CC5" w14:textId="77777777" w:rsidR="00D82289" w:rsidRDefault="00000000">
            <w:pPr>
              <w:pStyle w:val="ListParagraph"/>
              <w:numPr>
                <w:ilvl w:val="0"/>
                <w:numId w:val="173"/>
              </w:numPr>
              <w:rPr>
                <w:szCs w:val="24"/>
              </w:rPr>
            </w:pPr>
            <w:r>
              <w:rPr>
                <w:szCs w:val="24"/>
              </w:rPr>
              <w:t>Computed lime requirement as per soil analysis report and agronomic requirement</w:t>
            </w:r>
          </w:p>
          <w:p w14:paraId="00913B75" w14:textId="77777777" w:rsidR="00D82289" w:rsidRDefault="00000000">
            <w:pPr>
              <w:pStyle w:val="ListParagraph"/>
              <w:numPr>
                <w:ilvl w:val="0"/>
                <w:numId w:val="173"/>
              </w:numPr>
              <w:rPr>
                <w:szCs w:val="24"/>
              </w:rPr>
            </w:pPr>
            <w:r>
              <w:rPr>
                <w:szCs w:val="24"/>
              </w:rPr>
              <w:t xml:space="preserve"> Applied soil amendments as per soil analysis report</w:t>
            </w:r>
          </w:p>
          <w:p w14:paraId="5EA29938" w14:textId="77777777" w:rsidR="00D82289" w:rsidRDefault="00000000">
            <w:pPr>
              <w:pStyle w:val="ListParagraph"/>
              <w:numPr>
                <w:ilvl w:val="0"/>
                <w:numId w:val="173"/>
              </w:numPr>
              <w:rPr>
                <w:szCs w:val="24"/>
              </w:rPr>
            </w:pPr>
            <w:r>
              <w:rPr>
                <w:szCs w:val="24"/>
              </w:rPr>
              <w:t>Applied soil conservation measures as per field conditions</w:t>
            </w:r>
          </w:p>
        </w:tc>
      </w:tr>
      <w:tr w:rsidR="00D82289" w14:paraId="48268EE8" w14:textId="77777777">
        <w:tc>
          <w:tcPr>
            <w:tcW w:w="2677" w:type="dxa"/>
            <w:tcBorders>
              <w:top w:val="single" w:sz="4" w:space="0" w:color="000000"/>
              <w:left w:val="single" w:sz="4" w:space="0" w:color="000000"/>
              <w:bottom w:val="single" w:sz="4" w:space="0" w:color="000000"/>
              <w:right w:val="single" w:sz="4" w:space="0" w:color="000000"/>
            </w:tcBorders>
          </w:tcPr>
          <w:p w14:paraId="1CDD1E54" w14:textId="77777777" w:rsidR="00D82289" w:rsidRDefault="00000000">
            <w:pPr>
              <w:pStyle w:val="ListParagraph"/>
              <w:numPr>
                <w:ilvl w:val="0"/>
                <w:numId w:val="172"/>
              </w:numPr>
              <w:rPr>
                <w:szCs w:val="24"/>
              </w:rPr>
            </w:pPr>
            <w:r>
              <w:rPr>
                <w:szCs w:val="24"/>
              </w:rPr>
              <w:t xml:space="preserve">Resource Implications </w:t>
            </w:r>
            <w:r>
              <w:rPr>
                <w:szCs w:val="24"/>
              </w:rPr>
              <w:lastRenderedPageBreak/>
              <w:t>(required for assessment)</w:t>
            </w:r>
          </w:p>
        </w:tc>
        <w:tc>
          <w:tcPr>
            <w:tcW w:w="6413" w:type="dxa"/>
            <w:tcBorders>
              <w:top w:val="single" w:sz="4" w:space="0" w:color="000000"/>
              <w:left w:val="single" w:sz="4" w:space="0" w:color="000000"/>
              <w:bottom w:val="single" w:sz="4" w:space="0" w:color="000000"/>
              <w:right w:val="single" w:sz="4" w:space="0" w:color="000000"/>
            </w:tcBorders>
          </w:tcPr>
          <w:p w14:paraId="69E136A8" w14:textId="77777777" w:rsidR="00D82289" w:rsidRDefault="00000000">
            <w:pPr>
              <w:spacing w:after="0" w:line="360" w:lineRule="auto"/>
              <w:rPr>
                <w:szCs w:val="24"/>
              </w:rPr>
            </w:pPr>
            <w:r>
              <w:rPr>
                <w:szCs w:val="24"/>
              </w:rPr>
              <w:lastRenderedPageBreak/>
              <w:t>The following resources must be provided during assessment:</w:t>
            </w:r>
          </w:p>
          <w:p w14:paraId="7FFAC96F" w14:textId="77777777" w:rsidR="00D82289" w:rsidRDefault="00000000">
            <w:pPr>
              <w:pStyle w:val="ListParagraph"/>
              <w:numPr>
                <w:ilvl w:val="0"/>
                <w:numId w:val="174"/>
              </w:numPr>
              <w:rPr>
                <w:szCs w:val="24"/>
              </w:rPr>
            </w:pPr>
            <w:r>
              <w:rPr>
                <w:szCs w:val="24"/>
              </w:rPr>
              <w:t>Assessment location</w:t>
            </w:r>
          </w:p>
          <w:p w14:paraId="530E9192" w14:textId="77777777" w:rsidR="00D82289" w:rsidRDefault="00000000">
            <w:pPr>
              <w:pStyle w:val="ListParagraph"/>
              <w:numPr>
                <w:ilvl w:val="0"/>
                <w:numId w:val="174"/>
              </w:numPr>
              <w:rPr>
                <w:szCs w:val="24"/>
              </w:rPr>
            </w:pPr>
            <w:r>
              <w:rPr>
                <w:szCs w:val="24"/>
              </w:rPr>
              <w:t>Equipped soil laboratory</w:t>
            </w:r>
          </w:p>
          <w:p w14:paraId="70F37D9B" w14:textId="77777777" w:rsidR="00D82289" w:rsidRDefault="00000000">
            <w:pPr>
              <w:pStyle w:val="ListParagraph"/>
              <w:numPr>
                <w:ilvl w:val="0"/>
                <w:numId w:val="174"/>
              </w:numPr>
              <w:rPr>
                <w:szCs w:val="24"/>
              </w:rPr>
            </w:pPr>
            <w:r>
              <w:rPr>
                <w:szCs w:val="24"/>
              </w:rPr>
              <w:lastRenderedPageBreak/>
              <w:t>Soil laboratory manual</w:t>
            </w:r>
          </w:p>
        </w:tc>
      </w:tr>
      <w:tr w:rsidR="00D82289" w14:paraId="6054B14C" w14:textId="77777777">
        <w:tc>
          <w:tcPr>
            <w:tcW w:w="2677" w:type="dxa"/>
            <w:tcBorders>
              <w:top w:val="single" w:sz="4" w:space="0" w:color="000000"/>
              <w:left w:val="single" w:sz="4" w:space="0" w:color="000000"/>
              <w:bottom w:val="single" w:sz="4" w:space="0" w:color="000000"/>
              <w:right w:val="single" w:sz="4" w:space="0" w:color="000000"/>
            </w:tcBorders>
          </w:tcPr>
          <w:p w14:paraId="0A452DD4" w14:textId="77777777" w:rsidR="00D82289" w:rsidRDefault="00000000">
            <w:pPr>
              <w:pStyle w:val="ListParagraph"/>
              <w:numPr>
                <w:ilvl w:val="0"/>
                <w:numId w:val="172"/>
              </w:numPr>
              <w:rPr>
                <w:szCs w:val="24"/>
              </w:rPr>
            </w:pPr>
            <w:r>
              <w:rPr>
                <w:szCs w:val="24"/>
              </w:rPr>
              <w:lastRenderedPageBreak/>
              <w:t xml:space="preserve">Methods of Assessment </w:t>
            </w:r>
          </w:p>
        </w:tc>
        <w:tc>
          <w:tcPr>
            <w:tcW w:w="6413" w:type="dxa"/>
            <w:tcBorders>
              <w:top w:val="single" w:sz="4" w:space="0" w:color="000000"/>
              <w:left w:val="single" w:sz="4" w:space="0" w:color="000000"/>
              <w:bottom w:val="single" w:sz="4" w:space="0" w:color="000000"/>
              <w:right w:val="single" w:sz="4" w:space="0" w:color="000000"/>
            </w:tcBorders>
          </w:tcPr>
          <w:p w14:paraId="1AFBE5CD" w14:textId="77777777" w:rsidR="00D82289" w:rsidRDefault="00000000">
            <w:pPr>
              <w:spacing w:after="0" w:line="360" w:lineRule="auto"/>
              <w:rPr>
                <w:szCs w:val="24"/>
              </w:rPr>
            </w:pPr>
            <w:r>
              <w:rPr>
                <w:szCs w:val="24"/>
              </w:rPr>
              <w:t>Competency may be assessed through:</w:t>
            </w:r>
          </w:p>
          <w:p w14:paraId="4CAB9D66" w14:textId="77777777" w:rsidR="00D82289" w:rsidRDefault="00000000">
            <w:pPr>
              <w:numPr>
                <w:ilvl w:val="1"/>
                <w:numId w:val="175"/>
              </w:numPr>
              <w:spacing w:after="0" w:line="360" w:lineRule="auto"/>
              <w:contextualSpacing/>
              <w:rPr>
                <w:szCs w:val="24"/>
              </w:rPr>
            </w:pPr>
            <w:r>
              <w:rPr>
                <w:szCs w:val="24"/>
              </w:rPr>
              <w:t>Observation</w:t>
            </w:r>
          </w:p>
          <w:p w14:paraId="6EC2272C" w14:textId="77777777" w:rsidR="00D82289" w:rsidRDefault="00000000">
            <w:pPr>
              <w:numPr>
                <w:ilvl w:val="1"/>
                <w:numId w:val="175"/>
              </w:numPr>
              <w:spacing w:after="0" w:line="360" w:lineRule="auto"/>
              <w:contextualSpacing/>
              <w:rPr>
                <w:szCs w:val="24"/>
              </w:rPr>
            </w:pPr>
            <w:r>
              <w:rPr>
                <w:szCs w:val="24"/>
              </w:rPr>
              <w:t>Written tests</w:t>
            </w:r>
          </w:p>
          <w:p w14:paraId="2965AA03" w14:textId="77777777" w:rsidR="00D82289" w:rsidRDefault="00000000">
            <w:pPr>
              <w:numPr>
                <w:ilvl w:val="1"/>
                <w:numId w:val="175"/>
              </w:numPr>
              <w:spacing w:after="0" w:line="360" w:lineRule="auto"/>
              <w:contextualSpacing/>
              <w:rPr>
                <w:szCs w:val="24"/>
              </w:rPr>
            </w:pPr>
            <w:r>
              <w:rPr>
                <w:szCs w:val="24"/>
              </w:rPr>
              <w:t>Practical report</w:t>
            </w:r>
          </w:p>
          <w:p w14:paraId="3C3805A3" w14:textId="77777777" w:rsidR="00D82289" w:rsidRDefault="00000000">
            <w:pPr>
              <w:numPr>
                <w:ilvl w:val="1"/>
                <w:numId w:val="175"/>
              </w:numPr>
              <w:spacing w:after="0" w:line="360" w:lineRule="auto"/>
              <w:contextualSpacing/>
              <w:rPr>
                <w:szCs w:val="24"/>
              </w:rPr>
            </w:pPr>
            <w:r>
              <w:rPr>
                <w:szCs w:val="24"/>
              </w:rPr>
              <w:t>Oral questioning</w:t>
            </w:r>
          </w:p>
          <w:p w14:paraId="4C3D222B" w14:textId="77777777" w:rsidR="00D82289" w:rsidRDefault="00000000">
            <w:pPr>
              <w:numPr>
                <w:ilvl w:val="1"/>
                <w:numId w:val="175"/>
              </w:numPr>
              <w:spacing w:after="0" w:line="360" w:lineRule="auto"/>
              <w:contextualSpacing/>
              <w:rPr>
                <w:szCs w:val="24"/>
              </w:rPr>
            </w:pPr>
            <w:r>
              <w:rPr>
                <w:szCs w:val="24"/>
              </w:rPr>
              <w:t>interviews</w:t>
            </w:r>
          </w:p>
        </w:tc>
      </w:tr>
      <w:tr w:rsidR="00D82289" w14:paraId="549DE3EF" w14:textId="77777777">
        <w:tc>
          <w:tcPr>
            <w:tcW w:w="2677" w:type="dxa"/>
            <w:tcBorders>
              <w:top w:val="single" w:sz="4" w:space="0" w:color="000000"/>
              <w:left w:val="single" w:sz="4" w:space="0" w:color="000000"/>
              <w:bottom w:val="single" w:sz="4" w:space="0" w:color="000000"/>
              <w:right w:val="single" w:sz="4" w:space="0" w:color="000000"/>
            </w:tcBorders>
          </w:tcPr>
          <w:p w14:paraId="2C229D1B" w14:textId="77777777" w:rsidR="00D82289" w:rsidRDefault="00000000">
            <w:pPr>
              <w:pStyle w:val="ListParagraph"/>
              <w:numPr>
                <w:ilvl w:val="0"/>
                <w:numId w:val="172"/>
              </w:numPr>
              <w:rPr>
                <w:szCs w:val="24"/>
              </w:rPr>
            </w:pPr>
            <w:r>
              <w:rPr>
                <w:szCs w:val="24"/>
              </w:rPr>
              <w:t>Context of Assessment</w:t>
            </w:r>
          </w:p>
        </w:tc>
        <w:tc>
          <w:tcPr>
            <w:tcW w:w="6413" w:type="dxa"/>
            <w:tcBorders>
              <w:top w:val="single" w:sz="4" w:space="0" w:color="000000"/>
              <w:left w:val="single" w:sz="4" w:space="0" w:color="000000"/>
              <w:bottom w:val="single" w:sz="4" w:space="0" w:color="000000"/>
              <w:right w:val="single" w:sz="4" w:space="0" w:color="000000"/>
            </w:tcBorders>
          </w:tcPr>
          <w:p w14:paraId="46F1EF3F" w14:textId="77777777" w:rsidR="00D82289" w:rsidRDefault="00000000">
            <w:pPr>
              <w:spacing w:after="0" w:line="360" w:lineRule="auto"/>
              <w:rPr>
                <w:szCs w:val="24"/>
              </w:rPr>
            </w:pPr>
            <w:r>
              <w:rPr>
                <w:szCs w:val="24"/>
              </w:rPr>
              <w:t>Competency may be assessed:</w:t>
            </w:r>
          </w:p>
          <w:p w14:paraId="4A7426F1" w14:textId="77777777" w:rsidR="00D82289" w:rsidRDefault="00000000">
            <w:pPr>
              <w:pStyle w:val="ListParagraph"/>
              <w:numPr>
                <w:ilvl w:val="0"/>
                <w:numId w:val="176"/>
              </w:numPr>
              <w:rPr>
                <w:szCs w:val="24"/>
              </w:rPr>
            </w:pPr>
            <w:r>
              <w:rPr>
                <w:szCs w:val="24"/>
              </w:rPr>
              <w:t>Off-the-job</w:t>
            </w:r>
          </w:p>
          <w:p w14:paraId="6506CA55" w14:textId="77777777" w:rsidR="00D82289" w:rsidRDefault="00000000">
            <w:pPr>
              <w:pStyle w:val="ListParagraph"/>
              <w:numPr>
                <w:ilvl w:val="0"/>
                <w:numId w:val="176"/>
              </w:numPr>
              <w:rPr>
                <w:szCs w:val="24"/>
              </w:rPr>
            </w:pPr>
            <w:r>
              <w:rPr>
                <w:szCs w:val="24"/>
              </w:rPr>
              <w:t xml:space="preserve">On-the-job </w:t>
            </w:r>
          </w:p>
          <w:p w14:paraId="508D1677" w14:textId="77777777" w:rsidR="00D82289" w:rsidRDefault="00000000">
            <w:pPr>
              <w:pStyle w:val="ListParagraph"/>
              <w:numPr>
                <w:ilvl w:val="0"/>
                <w:numId w:val="176"/>
              </w:numPr>
              <w:rPr>
                <w:szCs w:val="24"/>
              </w:rPr>
            </w:pPr>
            <w:r>
              <w:rPr>
                <w:szCs w:val="24"/>
              </w:rPr>
              <w:t xml:space="preserve">Work placement -attachment </w:t>
            </w:r>
          </w:p>
          <w:p w14:paraId="4FA3A92C" w14:textId="77777777" w:rsidR="00D82289" w:rsidRDefault="00000000">
            <w:pPr>
              <w:spacing w:after="0" w:line="360" w:lineRule="auto"/>
              <w:rPr>
                <w:szCs w:val="24"/>
              </w:rPr>
            </w:pPr>
            <w:r>
              <w:rPr>
                <w:szCs w:val="24"/>
              </w:rPr>
              <w:t>Off the job assessment must be undertaken in a closely simulated workplace environment.</w:t>
            </w:r>
          </w:p>
        </w:tc>
      </w:tr>
      <w:tr w:rsidR="00D82289" w14:paraId="022B1936" w14:textId="77777777">
        <w:tc>
          <w:tcPr>
            <w:tcW w:w="2677" w:type="dxa"/>
            <w:tcBorders>
              <w:top w:val="single" w:sz="4" w:space="0" w:color="000000"/>
              <w:left w:val="single" w:sz="4" w:space="0" w:color="000000"/>
              <w:bottom w:val="single" w:sz="4" w:space="0" w:color="000000"/>
              <w:right w:val="single" w:sz="4" w:space="0" w:color="000000"/>
            </w:tcBorders>
          </w:tcPr>
          <w:p w14:paraId="483E37B1" w14:textId="77777777" w:rsidR="00D82289" w:rsidRDefault="00000000">
            <w:pPr>
              <w:pStyle w:val="ListParagraph"/>
              <w:numPr>
                <w:ilvl w:val="0"/>
                <w:numId w:val="172"/>
              </w:numPr>
              <w:rPr>
                <w:szCs w:val="24"/>
              </w:rPr>
            </w:pPr>
            <w:r>
              <w:rPr>
                <w:szCs w:val="24"/>
              </w:rPr>
              <w:t>Guidance information for assessment</w:t>
            </w:r>
          </w:p>
        </w:tc>
        <w:tc>
          <w:tcPr>
            <w:tcW w:w="6413" w:type="dxa"/>
            <w:tcBorders>
              <w:top w:val="single" w:sz="4" w:space="0" w:color="000000"/>
              <w:left w:val="single" w:sz="4" w:space="0" w:color="000000"/>
              <w:bottom w:val="single" w:sz="4" w:space="0" w:color="000000"/>
              <w:right w:val="single" w:sz="4" w:space="0" w:color="000000"/>
            </w:tcBorders>
          </w:tcPr>
          <w:p w14:paraId="15EB6269" w14:textId="77777777" w:rsidR="00D82289" w:rsidRDefault="00000000">
            <w:pPr>
              <w:spacing w:after="0" w:line="360" w:lineRule="auto"/>
              <w:rPr>
                <w:szCs w:val="24"/>
              </w:rPr>
            </w:pPr>
            <w:r>
              <w:rPr>
                <w:szCs w:val="24"/>
              </w:rPr>
              <w:t>Holistic assessment with other units relevant to the industry sector and workplace job role is recommended</w:t>
            </w:r>
          </w:p>
        </w:tc>
      </w:tr>
    </w:tbl>
    <w:p w14:paraId="4A72CF89" w14:textId="77777777" w:rsidR="00D82289" w:rsidRDefault="00D82289">
      <w:pPr>
        <w:pStyle w:val="Heading2"/>
        <w:spacing w:before="0" w:after="0"/>
      </w:pPr>
    </w:p>
    <w:p w14:paraId="319086FA" w14:textId="77777777" w:rsidR="00D82289" w:rsidRDefault="00D82289">
      <w:pPr>
        <w:pStyle w:val="Heading2"/>
        <w:spacing w:before="0" w:after="0"/>
      </w:pPr>
    </w:p>
    <w:p w14:paraId="1096E4E3" w14:textId="77777777" w:rsidR="00D82289" w:rsidRDefault="00D82289">
      <w:pPr>
        <w:pStyle w:val="Heading2"/>
        <w:spacing w:before="0" w:after="0"/>
        <w:jc w:val="left"/>
      </w:pPr>
    </w:p>
    <w:p w14:paraId="07D7978F" w14:textId="77777777" w:rsidR="00D82289" w:rsidRDefault="00D82289">
      <w:pPr>
        <w:pStyle w:val="Heading2"/>
        <w:spacing w:before="0" w:after="0"/>
      </w:pPr>
    </w:p>
    <w:p w14:paraId="74DDFA2D" w14:textId="77777777" w:rsidR="00D82289" w:rsidRDefault="00000000">
      <w:pPr>
        <w:spacing w:after="0" w:line="360" w:lineRule="auto"/>
        <w:rPr>
          <w:b/>
          <w:color w:val="auto"/>
          <w:kern w:val="0"/>
          <w:szCs w:val="24"/>
          <w:lang w:val="en-GB" w:eastAsia="en-GB"/>
        </w:rPr>
      </w:pPr>
      <w:r>
        <w:rPr>
          <w:szCs w:val="24"/>
        </w:rPr>
        <w:br w:type="page"/>
      </w:r>
    </w:p>
    <w:p w14:paraId="02D37727" w14:textId="77777777" w:rsidR="00D82289" w:rsidRDefault="00000000">
      <w:pPr>
        <w:pStyle w:val="Heading2"/>
        <w:spacing w:before="0" w:after="0"/>
        <w:rPr>
          <w:rFonts w:eastAsiaTheme="majorEastAsia"/>
          <w:lang w:val="fr-FR"/>
        </w:rPr>
      </w:pPr>
      <w:bookmarkStart w:id="61" w:name="_Toc6581"/>
      <w:r>
        <w:lastRenderedPageBreak/>
        <w:t>APPLY GEOGRAPHIC INFORMATION SYSTEM</w:t>
      </w:r>
      <w:bookmarkEnd w:id="61"/>
    </w:p>
    <w:p w14:paraId="058ECEBD" w14:textId="77777777" w:rsidR="00D82289" w:rsidRDefault="00D82289">
      <w:pPr>
        <w:spacing w:after="0" w:line="360" w:lineRule="auto"/>
        <w:rPr>
          <w:b/>
          <w:szCs w:val="24"/>
        </w:rPr>
      </w:pPr>
    </w:p>
    <w:p w14:paraId="529DEBA6" w14:textId="77777777" w:rsidR="00D82289" w:rsidRDefault="00000000">
      <w:pPr>
        <w:spacing w:after="0" w:line="360" w:lineRule="auto"/>
        <w:rPr>
          <w:b/>
          <w:bCs/>
          <w:szCs w:val="24"/>
          <w14:ligatures w14:val="standardContextual"/>
        </w:rPr>
      </w:pPr>
      <w:r>
        <w:rPr>
          <w:b/>
          <w:szCs w:val="24"/>
        </w:rPr>
        <w:t>UNIT CODE:</w:t>
      </w:r>
      <w:bookmarkStart w:id="62" w:name="_Hlk185368091"/>
      <w:r>
        <w:rPr>
          <w:b/>
          <w:szCs w:val="24"/>
          <w14:ligatures w14:val="standardContextual"/>
        </w:rPr>
        <w:t xml:space="preserve"> 0532 551 13A</w:t>
      </w:r>
      <w:bookmarkEnd w:id="62"/>
    </w:p>
    <w:p w14:paraId="0F66189E" w14:textId="77777777" w:rsidR="00D82289" w:rsidRDefault="00D82289">
      <w:pPr>
        <w:spacing w:after="0" w:line="360" w:lineRule="auto"/>
        <w:rPr>
          <w:b/>
          <w:szCs w:val="24"/>
        </w:rPr>
      </w:pPr>
    </w:p>
    <w:p w14:paraId="5ACB2503" w14:textId="77777777" w:rsidR="00D82289" w:rsidRDefault="00000000">
      <w:pPr>
        <w:spacing w:after="0" w:line="360" w:lineRule="auto"/>
        <w:rPr>
          <w:b/>
          <w:szCs w:val="24"/>
        </w:rPr>
      </w:pPr>
      <w:r>
        <w:rPr>
          <w:b/>
          <w:szCs w:val="24"/>
        </w:rPr>
        <w:t>UNIT DESCRIPTION</w:t>
      </w:r>
    </w:p>
    <w:p w14:paraId="3E57C619" w14:textId="77777777" w:rsidR="00D82289" w:rsidRDefault="00000000">
      <w:pPr>
        <w:spacing w:after="0" w:line="360" w:lineRule="auto"/>
        <w:jc w:val="both"/>
        <w:rPr>
          <w:szCs w:val="24"/>
        </w:rPr>
      </w:pPr>
      <w:r>
        <w:rPr>
          <w:szCs w:val="24"/>
        </w:rPr>
        <w:t>This unit covers the competencies required to apply information systems It involves Applying Geographic Information Systems (GIS) and remote sensing techniques, performing geo-graphic communication and producing geo-maps.</w:t>
      </w:r>
    </w:p>
    <w:p w14:paraId="48577709" w14:textId="77777777" w:rsidR="00D82289" w:rsidRDefault="00000000">
      <w:pPr>
        <w:spacing w:after="0" w:line="360" w:lineRule="auto"/>
        <w:rPr>
          <w:b/>
          <w:bCs/>
          <w:szCs w:val="24"/>
        </w:rPr>
      </w:pPr>
      <w:r>
        <w:rPr>
          <w:b/>
          <w:bCs/>
          <w:szCs w:val="24"/>
        </w:rPr>
        <w:t>ELEMENTS AND PERFORMANCE CRITERIA</w:t>
      </w:r>
    </w:p>
    <w:tbl>
      <w:tblPr>
        <w:tblStyle w:val="TableGrid"/>
        <w:tblW w:w="9175" w:type="dxa"/>
        <w:tblLayout w:type="fixed"/>
        <w:tblLook w:val="04A0" w:firstRow="1" w:lastRow="0" w:firstColumn="1" w:lastColumn="0" w:noHBand="0" w:noVBand="1"/>
      </w:tblPr>
      <w:tblGrid>
        <w:gridCol w:w="3045"/>
        <w:gridCol w:w="6130"/>
      </w:tblGrid>
      <w:tr w:rsidR="00D82289" w14:paraId="156BD48D" w14:textId="77777777">
        <w:trPr>
          <w:trHeight w:val="1272"/>
        </w:trPr>
        <w:tc>
          <w:tcPr>
            <w:tcW w:w="3045" w:type="dxa"/>
          </w:tcPr>
          <w:p w14:paraId="5E7E78D2" w14:textId="77777777" w:rsidR="00D82289" w:rsidRDefault="00000000">
            <w:pPr>
              <w:spacing w:after="0" w:line="360" w:lineRule="auto"/>
              <w:rPr>
                <w:b/>
                <w:bCs/>
                <w:szCs w:val="24"/>
              </w:rPr>
            </w:pPr>
            <w:r>
              <w:rPr>
                <w:b/>
                <w:bCs/>
                <w:szCs w:val="24"/>
              </w:rPr>
              <w:t>ELEMENT</w:t>
            </w:r>
          </w:p>
          <w:p w14:paraId="34EE075A" w14:textId="77777777" w:rsidR="00D82289" w:rsidRDefault="00000000">
            <w:pPr>
              <w:spacing w:after="0" w:line="360" w:lineRule="auto"/>
              <w:rPr>
                <w:szCs w:val="24"/>
              </w:rPr>
            </w:pPr>
            <w:r>
              <w:rPr>
                <w:szCs w:val="24"/>
              </w:rPr>
              <w:t>These describe the key outcomes which make up workplace functions</w:t>
            </w:r>
          </w:p>
        </w:tc>
        <w:tc>
          <w:tcPr>
            <w:tcW w:w="6130" w:type="dxa"/>
          </w:tcPr>
          <w:p w14:paraId="2A9CD33A" w14:textId="77777777" w:rsidR="00D82289" w:rsidRDefault="00000000">
            <w:pPr>
              <w:spacing w:after="0" w:line="360" w:lineRule="auto"/>
              <w:rPr>
                <w:b/>
                <w:bCs/>
                <w:szCs w:val="24"/>
              </w:rPr>
            </w:pPr>
            <w:r>
              <w:rPr>
                <w:b/>
                <w:bCs/>
                <w:szCs w:val="24"/>
              </w:rPr>
              <w:t>PERFORMANCE CRITERIA</w:t>
            </w:r>
          </w:p>
          <w:p w14:paraId="5D600F24"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4931C553" w14:textId="77777777" w:rsidR="00D82289" w:rsidRDefault="00000000">
            <w:pPr>
              <w:spacing w:after="0" w:line="360" w:lineRule="auto"/>
              <w:rPr>
                <w:szCs w:val="24"/>
              </w:rPr>
            </w:pPr>
            <w:r>
              <w:rPr>
                <w:szCs w:val="24"/>
              </w:rPr>
              <w:t>(Bold and italicized terms are elaborated in the range)</w:t>
            </w:r>
          </w:p>
        </w:tc>
      </w:tr>
      <w:tr w:rsidR="00D82289" w14:paraId="5A196EEE" w14:textId="77777777">
        <w:trPr>
          <w:trHeight w:val="2789"/>
        </w:trPr>
        <w:tc>
          <w:tcPr>
            <w:tcW w:w="3045" w:type="dxa"/>
          </w:tcPr>
          <w:p w14:paraId="64C5DF11" w14:textId="77777777" w:rsidR="00D82289" w:rsidRDefault="00000000">
            <w:pPr>
              <w:pStyle w:val="ListParagraph"/>
              <w:numPr>
                <w:ilvl w:val="0"/>
                <w:numId w:val="177"/>
              </w:numPr>
              <w:rPr>
                <w:szCs w:val="24"/>
              </w:rPr>
            </w:pPr>
            <w:r>
              <w:rPr>
                <w:szCs w:val="24"/>
              </w:rPr>
              <w:t>Apply GIS and remote sensing techniques</w:t>
            </w:r>
          </w:p>
        </w:tc>
        <w:tc>
          <w:tcPr>
            <w:tcW w:w="6130" w:type="dxa"/>
          </w:tcPr>
          <w:p w14:paraId="160B71B6" w14:textId="77777777" w:rsidR="00D82289" w:rsidRDefault="00000000">
            <w:pPr>
              <w:pStyle w:val="ListParagraph"/>
              <w:numPr>
                <w:ilvl w:val="0"/>
                <w:numId w:val="178"/>
              </w:numPr>
              <w:rPr>
                <w:szCs w:val="24"/>
              </w:rPr>
            </w:pPr>
            <w:r>
              <w:rPr>
                <w:szCs w:val="24"/>
              </w:rPr>
              <w:t>Objectives and guiding principles are determined as per national environment policy, 2013</w:t>
            </w:r>
          </w:p>
          <w:p w14:paraId="5016011F" w14:textId="77777777" w:rsidR="00D82289" w:rsidRDefault="00000000">
            <w:pPr>
              <w:pStyle w:val="ListParagraph"/>
              <w:numPr>
                <w:ilvl w:val="0"/>
                <w:numId w:val="178"/>
              </w:numPr>
              <w:rPr>
                <w:szCs w:val="24"/>
              </w:rPr>
            </w:pPr>
            <w:r>
              <w:rPr>
                <w:szCs w:val="24"/>
              </w:rPr>
              <w:t>Management of ecosystems and sustainable natural resource use as per national environment policy, 2013</w:t>
            </w:r>
          </w:p>
          <w:p w14:paraId="7735F054" w14:textId="77777777" w:rsidR="00D82289" w:rsidRDefault="00000000">
            <w:pPr>
              <w:pStyle w:val="ListParagraph"/>
              <w:numPr>
                <w:ilvl w:val="0"/>
                <w:numId w:val="178"/>
              </w:numPr>
              <w:rPr>
                <w:szCs w:val="24"/>
              </w:rPr>
            </w:pPr>
            <w:r>
              <w:rPr>
                <w:szCs w:val="24"/>
              </w:rPr>
              <w:t>Environmental stewardship as per national environment policy, 2013</w:t>
            </w:r>
          </w:p>
          <w:p w14:paraId="6B51C032" w14:textId="77777777" w:rsidR="00D82289" w:rsidRDefault="00000000">
            <w:pPr>
              <w:pStyle w:val="ListParagraph"/>
              <w:numPr>
                <w:ilvl w:val="0"/>
                <w:numId w:val="178"/>
              </w:numPr>
              <w:rPr>
                <w:szCs w:val="24"/>
              </w:rPr>
            </w:pPr>
            <w:r>
              <w:rPr>
                <w:szCs w:val="24"/>
              </w:rPr>
              <w:t>Environmental quality and health as per national environment policy, 2013</w:t>
            </w:r>
          </w:p>
          <w:p w14:paraId="3A473DC5" w14:textId="77777777" w:rsidR="00D82289" w:rsidRDefault="00000000">
            <w:pPr>
              <w:pStyle w:val="ListParagraph"/>
              <w:numPr>
                <w:ilvl w:val="0"/>
                <w:numId w:val="178"/>
              </w:numPr>
              <w:rPr>
                <w:szCs w:val="24"/>
              </w:rPr>
            </w:pPr>
            <w:r>
              <w:rPr>
                <w:szCs w:val="24"/>
              </w:rPr>
              <w:t>Environmental governance laws are determined as per national environment policy, 2013</w:t>
            </w:r>
          </w:p>
        </w:tc>
      </w:tr>
      <w:tr w:rsidR="00D82289" w14:paraId="389535F9" w14:textId="77777777">
        <w:trPr>
          <w:trHeight w:val="2384"/>
        </w:trPr>
        <w:tc>
          <w:tcPr>
            <w:tcW w:w="3045" w:type="dxa"/>
          </w:tcPr>
          <w:p w14:paraId="1CC17B6D" w14:textId="77777777" w:rsidR="00D82289" w:rsidRDefault="00000000">
            <w:pPr>
              <w:pStyle w:val="ListParagraph"/>
              <w:numPr>
                <w:ilvl w:val="0"/>
                <w:numId w:val="177"/>
              </w:numPr>
              <w:rPr>
                <w:szCs w:val="24"/>
              </w:rPr>
            </w:pPr>
            <w:r>
              <w:rPr>
                <w:szCs w:val="24"/>
              </w:rPr>
              <w:t>Perform geo-graphic communication</w:t>
            </w:r>
          </w:p>
        </w:tc>
        <w:tc>
          <w:tcPr>
            <w:tcW w:w="6130" w:type="dxa"/>
          </w:tcPr>
          <w:p w14:paraId="45A8CBB4" w14:textId="77777777" w:rsidR="00D82289" w:rsidRDefault="00000000">
            <w:pPr>
              <w:pStyle w:val="ListParagraph"/>
              <w:numPr>
                <w:ilvl w:val="0"/>
                <w:numId w:val="179"/>
              </w:numPr>
              <w:rPr>
                <w:szCs w:val="24"/>
                <w:highlight w:val="white"/>
              </w:rPr>
            </w:pPr>
            <w:r>
              <w:rPr>
                <w:szCs w:val="24"/>
              </w:rPr>
              <w:t xml:space="preserve">Digital maps developed to scale as per </w:t>
            </w:r>
            <w:r>
              <w:rPr>
                <w:szCs w:val="24"/>
                <w:highlight w:val="white"/>
              </w:rPr>
              <w:t>Open Geospatial Consortium</w:t>
            </w:r>
          </w:p>
          <w:p w14:paraId="779BA0B0" w14:textId="77777777" w:rsidR="00D82289" w:rsidRDefault="00000000">
            <w:pPr>
              <w:pStyle w:val="ListParagraph"/>
              <w:numPr>
                <w:ilvl w:val="0"/>
                <w:numId w:val="179"/>
              </w:numPr>
              <w:rPr>
                <w:szCs w:val="24"/>
                <w:highlight w:val="white"/>
              </w:rPr>
            </w:pPr>
            <w:r>
              <w:rPr>
                <w:szCs w:val="24"/>
              </w:rPr>
              <w:t xml:space="preserve">Digital maps presented to scale as per </w:t>
            </w:r>
            <w:r>
              <w:rPr>
                <w:szCs w:val="24"/>
                <w:highlight w:val="white"/>
              </w:rPr>
              <w:t>Open Geospatial Consortium</w:t>
            </w:r>
          </w:p>
          <w:p w14:paraId="28707A26" w14:textId="77777777" w:rsidR="00D82289" w:rsidRDefault="00000000">
            <w:pPr>
              <w:pStyle w:val="ListParagraph"/>
              <w:numPr>
                <w:ilvl w:val="0"/>
                <w:numId w:val="179"/>
              </w:numPr>
              <w:rPr>
                <w:szCs w:val="24"/>
                <w:highlight w:val="white"/>
              </w:rPr>
            </w:pPr>
            <w:r>
              <w:rPr>
                <w:szCs w:val="24"/>
              </w:rPr>
              <w:t xml:space="preserve">Graphs are generated as per </w:t>
            </w:r>
            <w:r>
              <w:rPr>
                <w:szCs w:val="24"/>
                <w:highlight w:val="white"/>
              </w:rPr>
              <w:t>Open Geospatial Consortium</w:t>
            </w:r>
          </w:p>
          <w:p w14:paraId="7E0AC12B" w14:textId="77777777" w:rsidR="00D82289" w:rsidRDefault="00000000">
            <w:pPr>
              <w:pStyle w:val="ListParagraph"/>
              <w:numPr>
                <w:ilvl w:val="0"/>
                <w:numId w:val="179"/>
              </w:numPr>
              <w:rPr>
                <w:szCs w:val="24"/>
              </w:rPr>
            </w:pPr>
            <w:r>
              <w:rPr>
                <w:szCs w:val="24"/>
              </w:rPr>
              <w:t xml:space="preserve">Images are georeferenced and processed as per </w:t>
            </w:r>
            <w:r>
              <w:rPr>
                <w:szCs w:val="24"/>
                <w:highlight w:val="white"/>
              </w:rPr>
              <w:t>Open Geospatial Consortium</w:t>
            </w:r>
            <w:r>
              <w:rPr>
                <w:szCs w:val="24"/>
              </w:rPr>
              <w:t>.</w:t>
            </w:r>
          </w:p>
          <w:p w14:paraId="7DA185C1" w14:textId="77777777" w:rsidR="00D82289" w:rsidRDefault="00000000">
            <w:pPr>
              <w:pStyle w:val="ListParagraph"/>
              <w:numPr>
                <w:ilvl w:val="0"/>
                <w:numId w:val="179"/>
              </w:numPr>
              <w:rPr>
                <w:szCs w:val="24"/>
                <w:highlight w:val="white"/>
              </w:rPr>
            </w:pPr>
            <w:r>
              <w:rPr>
                <w:szCs w:val="24"/>
              </w:rPr>
              <w:t xml:space="preserve">Digital models are generated from raw data as per </w:t>
            </w:r>
            <w:r>
              <w:rPr>
                <w:szCs w:val="24"/>
                <w:highlight w:val="white"/>
              </w:rPr>
              <w:t>Open Geospatial Consortium</w:t>
            </w:r>
          </w:p>
        </w:tc>
      </w:tr>
      <w:tr w:rsidR="00D82289" w14:paraId="66166F87" w14:textId="77777777">
        <w:trPr>
          <w:trHeight w:val="1520"/>
        </w:trPr>
        <w:tc>
          <w:tcPr>
            <w:tcW w:w="3045" w:type="dxa"/>
          </w:tcPr>
          <w:p w14:paraId="4F446AD9" w14:textId="77777777" w:rsidR="00D82289" w:rsidRDefault="00000000">
            <w:pPr>
              <w:pStyle w:val="ListParagraph"/>
              <w:numPr>
                <w:ilvl w:val="0"/>
                <w:numId w:val="177"/>
              </w:numPr>
              <w:rPr>
                <w:szCs w:val="24"/>
              </w:rPr>
            </w:pPr>
            <w:r>
              <w:rPr>
                <w:szCs w:val="24"/>
              </w:rPr>
              <w:lastRenderedPageBreak/>
              <w:t>Produce geo-maps</w:t>
            </w:r>
          </w:p>
        </w:tc>
        <w:tc>
          <w:tcPr>
            <w:tcW w:w="6130" w:type="dxa"/>
          </w:tcPr>
          <w:p w14:paraId="0EC3D50F" w14:textId="77777777" w:rsidR="00D82289" w:rsidRDefault="00000000">
            <w:pPr>
              <w:pStyle w:val="ListParagraph"/>
              <w:numPr>
                <w:ilvl w:val="0"/>
                <w:numId w:val="180"/>
              </w:numPr>
              <w:rPr>
                <w:szCs w:val="24"/>
                <w:highlight w:val="white"/>
              </w:rPr>
            </w:pPr>
            <w:r>
              <w:rPr>
                <w:szCs w:val="24"/>
              </w:rPr>
              <w:t>Maps are generated as per Federal</w:t>
            </w:r>
            <w:r>
              <w:rPr>
                <w:szCs w:val="24"/>
                <w:highlight w:val="white"/>
              </w:rPr>
              <w:t xml:space="preserve"> Geographic Data Committee</w:t>
            </w:r>
          </w:p>
          <w:p w14:paraId="09D16C35" w14:textId="77777777" w:rsidR="00D82289" w:rsidRDefault="00000000">
            <w:pPr>
              <w:pStyle w:val="ListParagraph"/>
              <w:numPr>
                <w:ilvl w:val="0"/>
                <w:numId w:val="180"/>
              </w:numPr>
              <w:rPr>
                <w:szCs w:val="24"/>
              </w:rPr>
            </w:pPr>
            <w:r>
              <w:rPr>
                <w:szCs w:val="24"/>
              </w:rPr>
              <w:t xml:space="preserve">Maps are designed and compiled as per </w:t>
            </w:r>
            <w:r>
              <w:rPr>
                <w:szCs w:val="24"/>
                <w:highlight w:val="white"/>
              </w:rPr>
              <w:t>Federal Geographic Data Committee</w:t>
            </w:r>
            <w:r>
              <w:rPr>
                <w:szCs w:val="24"/>
              </w:rPr>
              <w:t xml:space="preserve"> </w:t>
            </w:r>
          </w:p>
          <w:p w14:paraId="4230D2DE" w14:textId="77777777" w:rsidR="00D82289" w:rsidRDefault="00000000">
            <w:pPr>
              <w:pStyle w:val="ListParagraph"/>
              <w:numPr>
                <w:ilvl w:val="0"/>
                <w:numId w:val="180"/>
              </w:numPr>
              <w:rPr>
                <w:szCs w:val="24"/>
                <w:highlight w:val="white"/>
              </w:rPr>
            </w:pPr>
            <w:r>
              <w:rPr>
                <w:szCs w:val="24"/>
              </w:rPr>
              <w:t xml:space="preserve">Maps are projected Coordinate reference systems are applied a per </w:t>
            </w:r>
            <w:r>
              <w:rPr>
                <w:szCs w:val="24"/>
                <w:highlight w:val="white"/>
              </w:rPr>
              <w:t>Federal Geographic Data Committee</w:t>
            </w:r>
          </w:p>
        </w:tc>
      </w:tr>
    </w:tbl>
    <w:p w14:paraId="05C188EE" w14:textId="77777777" w:rsidR="00D82289" w:rsidRDefault="00D82289">
      <w:pPr>
        <w:spacing w:after="0" w:line="360" w:lineRule="auto"/>
        <w:rPr>
          <w:b/>
          <w:bCs/>
          <w:szCs w:val="24"/>
        </w:rPr>
      </w:pPr>
    </w:p>
    <w:p w14:paraId="6CAEC1BD" w14:textId="77777777" w:rsidR="00D82289" w:rsidRDefault="00000000">
      <w:pPr>
        <w:spacing w:after="0" w:line="360" w:lineRule="auto"/>
        <w:rPr>
          <w:b/>
          <w:bCs/>
          <w:szCs w:val="24"/>
        </w:rPr>
      </w:pPr>
      <w:r>
        <w:rPr>
          <w:b/>
          <w:bCs/>
          <w:szCs w:val="24"/>
        </w:rPr>
        <w:t>RANGE</w:t>
      </w:r>
    </w:p>
    <w:p w14:paraId="074B611B" w14:textId="77777777" w:rsidR="00D82289" w:rsidRDefault="00000000">
      <w:pPr>
        <w:spacing w:after="0" w:line="360" w:lineRule="auto"/>
        <w:rPr>
          <w:szCs w:val="24"/>
        </w:rPr>
      </w:pPr>
      <w:r>
        <w:rPr>
          <w:szCs w:val="24"/>
        </w:rPr>
        <w:t>This section provides work environments and conditions to which the performance criteria apply. It allows for different work environments and situations that will affect performance.</w:t>
      </w:r>
    </w:p>
    <w:tbl>
      <w:tblPr>
        <w:tblW w:w="8775" w:type="dxa"/>
        <w:tblLayout w:type="fixed"/>
        <w:tblLook w:val="04A0" w:firstRow="1" w:lastRow="0" w:firstColumn="1" w:lastColumn="0" w:noHBand="0" w:noVBand="1"/>
      </w:tblPr>
      <w:tblGrid>
        <w:gridCol w:w="4065"/>
        <w:gridCol w:w="4710"/>
      </w:tblGrid>
      <w:tr w:rsidR="00D82289" w14:paraId="6F785AF8" w14:textId="77777777">
        <w:trPr>
          <w:trHeight w:val="327"/>
        </w:trPr>
        <w:tc>
          <w:tcPr>
            <w:tcW w:w="4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FC6E" w14:textId="77777777" w:rsidR="00D82289" w:rsidRDefault="00000000">
            <w:pPr>
              <w:spacing w:after="0" w:line="360" w:lineRule="auto"/>
              <w:rPr>
                <w:b/>
                <w:bCs/>
                <w:szCs w:val="24"/>
              </w:rPr>
            </w:pPr>
            <w:r>
              <w:rPr>
                <w:b/>
                <w:bCs/>
                <w:szCs w:val="24"/>
              </w:rPr>
              <w:t xml:space="preserve"> VARIABLE</w:t>
            </w:r>
          </w:p>
        </w:tc>
        <w:tc>
          <w:tcPr>
            <w:tcW w:w="47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590DEF" w14:textId="77777777" w:rsidR="00D82289" w:rsidRDefault="00000000">
            <w:pPr>
              <w:spacing w:after="0" w:line="360" w:lineRule="auto"/>
              <w:rPr>
                <w:b/>
                <w:bCs/>
                <w:szCs w:val="24"/>
              </w:rPr>
            </w:pPr>
            <w:r>
              <w:rPr>
                <w:b/>
                <w:bCs/>
                <w:szCs w:val="24"/>
              </w:rPr>
              <w:t>RANGE</w:t>
            </w:r>
          </w:p>
        </w:tc>
      </w:tr>
      <w:tr w:rsidR="00D82289" w14:paraId="00800A01" w14:textId="77777777">
        <w:trPr>
          <w:trHeight w:val="489"/>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46D16E" w14:textId="77777777" w:rsidR="00D82289" w:rsidRDefault="00000000">
            <w:pPr>
              <w:spacing w:after="0" w:line="360" w:lineRule="auto"/>
              <w:rPr>
                <w:szCs w:val="24"/>
              </w:rPr>
            </w:pPr>
            <w:r>
              <w:rPr>
                <w:szCs w:val="24"/>
              </w:rPr>
              <w:t xml:space="preserve">1. Collected may include but are not limited to: </w:t>
            </w:r>
          </w:p>
        </w:tc>
        <w:tc>
          <w:tcPr>
            <w:tcW w:w="4710" w:type="dxa"/>
            <w:tcBorders>
              <w:top w:val="nil"/>
              <w:left w:val="nil"/>
              <w:bottom w:val="single" w:sz="6" w:space="0" w:color="000000"/>
              <w:right w:val="single" w:sz="6" w:space="0" w:color="000000"/>
            </w:tcBorders>
            <w:tcMar>
              <w:top w:w="0" w:type="dxa"/>
              <w:left w:w="100" w:type="dxa"/>
              <w:bottom w:w="0" w:type="dxa"/>
              <w:right w:w="100" w:type="dxa"/>
            </w:tcMar>
          </w:tcPr>
          <w:p w14:paraId="72DD5408" w14:textId="77777777" w:rsidR="00D82289" w:rsidRDefault="00000000">
            <w:pPr>
              <w:pStyle w:val="ListParagraph"/>
              <w:numPr>
                <w:ilvl w:val="0"/>
                <w:numId w:val="181"/>
              </w:numPr>
              <w:rPr>
                <w:szCs w:val="24"/>
              </w:rPr>
            </w:pPr>
            <w:r>
              <w:rPr>
                <w:szCs w:val="24"/>
              </w:rPr>
              <w:t>GNSS receivers</w:t>
            </w:r>
          </w:p>
          <w:p w14:paraId="2FEDA67A" w14:textId="77777777" w:rsidR="00D82289" w:rsidRDefault="00000000">
            <w:pPr>
              <w:pStyle w:val="ListParagraph"/>
              <w:numPr>
                <w:ilvl w:val="0"/>
                <w:numId w:val="181"/>
              </w:numPr>
              <w:rPr>
                <w:szCs w:val="24"/>
              </w:rPr>
            </w:pPr>
            <w:r>
              <w:rPr>
                <w:szCs w:val="24"/>
              </w:rPr>
              <w:t>Aerial photography</w:t>
            </w:r>
          </w:p>
          <w:p w14:paraId="4B185BA1" w14:textId="77777777" w:rsidR="00D82289" w:rsidRDefault="00000000">
            <w:pPr>
              <w:pStyle w:val="ListParagraph"/>
              <w:numPr>
                <w:ilvl w:val="0"/>
                <w:numId w:val="181"/>
              </w:numPr>
              <w:rPr>
                <w:szCs w:val="24"/>
              </w:rPr>
            </w:pPr>
            <w:r>
              <w:rPr>
                <w:szCs w:val="24"/>
              </w:rPr>
              <w:t>Remote sensing</w:t>
            </w:r>
          </w:p>
        </w:tc>
      </w:tr>
      <w:tr w:rsidR="00D82289" w14:paraId="7E7C16CE" w14:textId="77777777">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0C8C06" w14:textId="77777777" w:rsidR="00D82289" w:rsidRDefault="00000000">
            <w:pPr>
              <w:spacing w:after="0" w:line="360" w:lineRule="auto"/>
              <w:rPr>
                <w:szCs w:val="24"/>
              </w:rPr>
            </w:pPr>
            <w:r>
              <w:rPr>
                <w:szCs w:val="24"/>
              </w:rPr>
              <w:t>2. Coordinate reference systems may include but are not limited to:</w:t>
            </w:r>
          </w:p>
        </w:tc>
        <w:tc>
          <w:tcPr>
            <w:tcW w:w="4710" w:type="dxa"/>
            <w:tcBorders>
              <w:top w:val="nil"/>
              <w:left w:val="nil"/>
              <w:bottom w:val="single" w:sz="6" w:space="0" w:color="000000"/>
              <w:right w:val="single" w:sz="6" w:space="0" w:color="000000"/>
            </w:tcBorders>
            <w:tcMar>
              <w:top w:w="0" w:type="dxa"/>
              <w:left w:w="100" w:type="dxa"/>
              <w:bottom w:w="0" w:type="dxa"/>
              <w:right w:w="100" w:type="dxa"/>
            </w:tcMar>
          </w:tcPr>
          <w:p w14:paraId="3B649CD8" w14:textId="77777777" w:rsidR="00D82289" w:rsidRDefault="00000000">
            <w:pPr>
              <w:pStyle w:val="ListParagraph"/>
              <w:numPr>
                <w:ilvl w:val="0"/>
                <w:numId w:val="181"/>
              </w:numPr>
              <w:rPr>
                <w:szCs w:val="24"/>
              </w:rPr>
            </w:pPr>
            <w:r>
              <w:rPr>
                <w:szCs w:val="24"/>
              </w:rPr>
              <w:t>Geographical coordinates</w:t>
            </w:r>
          </w:p>
          <w:p w14:paraId="1DE1E788" w14:textId="77777777" w:rsidR="00D82289" w:rsidRDefault="00000000">
            <w:pPr>
              <w:pStyle w:val="ListParagraph"/>
              <w:numPr>
                <w:ilvl w:val="0"/>
                <w:numId w:val="181"/>
              </w:numPr>
              <w:rPr>
                <w:szCs w:val="24"/>
              </w:rPr>
            </w:pPr>
            <w:r>
              <w:rPr>
                <w:szCs w:val="24"/>
              </w:rPr>
              <w:t>Projected Coordinate system</w:t>
            </w:r>
          </w:p>
        </w:tc>
      </w:tr>
      <w:tr w:rsidR="00D82289" w14:paraId="510872FD" w14:textId="77777777">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83EB32" w14:textId="77777777" w:rsidR="00D82289" w:rsidRDefault="00000000">
            <w:pPr>
              <w:spacing w:after="0" w:line="360" w:lineRule="auto"/>
              <w:rPr>
                <w:szCs w:val="24"/>
              </w:rPr>
            </w:pPr>
            <w:r>
              <w:rPr>
                <w:szCs w:val="24"/>
              </w:rPr>
              <w:t>3. Map projections may include but are not limited to:</w:t>
            </w:r>
          </w:p>
        </w:tc>
        <w:tc>
          <w:tcPr>
            <w:tcW w:w="4710" w:type="dxa"/>
            <w:tcBorders>
              <w:top w:val="nil"/>
              <w:left w:val="nil"/>
              <w:bottom w:val="single" w:sz="6" w:space="0" w:color="000000"/>
              <w:right w:val="single" w:sz="6" w:space="0" w:color="000000"/>
            </w:tcBorders>
            <w:tcMar>
              <w:top w:w="0" w:type="dxa"/>
              <w:left w:w="100" w:type="dxa"/>
              <w:bottom w:w="0" w:type="dxa"/>
              <w:right w:w="100" w:type="dxa"/>
            </w:tcMar>
          </w:tcPr>
          <w:p w14:paraId="54E2E1DC" w14:textId="77777777" w:rsidR="00D82289" w:rsidRDefault="00000000">
            <w:pPr>
              <w:pStyle w:val="ListParagraph"/>
              <w:numPr>
                <w:ilvl w:val="0"/>
                <w:numId w:val="181"/>
              </w:numPr>
              <w:rPr>
                <w:szCs w:val="24"/>
              </w:rPr>
            </w:pPr>
            <w:r>
              <w:rPr>
                <w:szCs w:val="24"/>
              </w:rPr>
              <w:t>UTM (Universal Transverse Mercator)</w:t>
            </w:r>
          </w:p>
          <w:p w14:paraId="1EFFA923" w14:textId="77777777" w:rsidR="00D82289" w:rsidRDefault="00000000">
            <w:pPr>
              <w:pStyle w:val="ListParagraph"/>
              <w:numPr>
                <w:ilvl w:val="0"/>
                <w:numId w:val="181"/>
              </w:numPr>
              <w:rPr>
                <w:szCs w:val="24"/>
              </w:rPr>
            </w:pPr>
            <w:r>
              <w:rPr>
                <w:szCs w:val="24"/>
              </w:rPr>
              <w:t>UPS (Universal Polar Stereographic)</w:t>
            </w:r>
          </w:p>
        </w:tc>
      </w:tr>
    </w:tbl>
    <w:p w14:paraId="4C30347E" w14:textId="77777777" w:rsidR="00D82289" w:rsidRDefault="00000000">
      <w:pPr>
        <w:spacing w:after="0" w:line="360" w:lineRule="auto"/>
        <w:rPr>
          <w:szCs w:val="24"/>
        </w:rPr>
      </w:pPr>
      <w:r>
        <w:rPr>
          <w:szCs w:val="24"/>
        </w:rPr>
        <w:t xml:space="preserve"> </w:t>
      </w:r>
    </w:p>
    <w:p w14:paraId="705AA4C8" w14:textId="77777777" w:rsidR="00D82289" w:rsidRDefault="00000000">
      <w:pPr>
        <w:spacing w:after="0" w:line="360" w:lineRule="auto"/>
        <w:rPr>
          <w:b/>
          <w:bCs/>
          <w:szCs w:val="24"/>
        </w:rPr>
      </w:pPr>
      <w:r>
        <w:rPr>
          <w:b/>
          <w:bCs/>
          <w:szCs w:val="24"/>
        </w:rPr>
        <w:t>REQUIRED SKILLS AND KNOWLEDGE</w:t>
      </w:r>
    </w:p>
    <w:p w14:paraId="607072C8" w14:textId="77777777" w:rsidR="00D82289" w:rsidRDefault="00000000">
      <w:pPr>
        <w:spacing w:after="0" w:line="360" w:lineRule="auto"/>
        <w:rPr>
          <w:szCs w:val="24"/>
        </w:rPr>
      </w:pPr>
      <w:r>
        <w:rPr>
          <w:szCs w:val="24"/>
        </w:rPr>
        <w:t>This section describes the skills and knowledge required for this unit of competency.</w:t>
      </w:r>
    </w:p>
    <w:p w14:paraId="54F052AC" w14:textId="77777777" w:rsidR="00D82289" w:rsidRDefault="00000000">
      <w:pPr>
        <w:spacing w:after="0" w:line="360" w:lineRule="auto"/>
        <w:rPr>
          <w:b/>
          <w:bCs/>
          <w:szCs w:val="24"/>
        </w:rPr>
      </w:pPr>
      <w:r>
        <w:rPr>
          <w:b/>
          <w:bCs/>
          <w:szCs w:val="24"/>
        </w:rPr>
        <w:t>Required knowledge</w:t>
      </w:r>
    </w:p>
    <w:p w14:paraId="22A07F88" w14:textId="77777777" w:rsidR="00D82289" w:rsidRDefault="00000000">
      <w:pPr>
        <w:spacing w:after="0" w:line="360" w:lineRule="auto"/>
        <w:rPr>
          <w:szCs w:val="24"/>
        </w:rPr>
      </w:pPr>
      <w:r>
        <w:rPr>
          <w:szCs w:val="24"/>
        </w:rPr>
        <w:t>The individual needs to demonstrate knowledge of:</w:t>
      </w:r>
    </w:p>
    <w:p w14:paraId="02493F3B" w14:textId="77777777" w:rsidR="00D82289" w:rsidRDefault="00000000">
      <w:pPr>
        <w:pStyle w:val="ListParagraph"/>
        <w:numPr>
          <w:ilvl w:val="0"/>
          <w:numId w:val="182"/>
        </w:numPr>
        <w:rPr>
          <w:szCs w:val="24"/>
        </w:rPr>
      </w:pPr>
      <w:r>
        <w:rPr>
          <w:szCs w:val="24"/>
        </w:rPr>
        <w:t>Map layout</w:t>
      </w:r>
    </w:p>
    <w:p w14:paraId="4F0B5E19" w14:textId="77777777" w:rsidR="00D82289" w:rsidRDefault="00000000">
      <w:pPr>
        <w:pStyle w:val="ListParagraph"/>
        <w:numPr>
          <w:ilvl w:val="0"/>
          <w:numId w:val="182"/>
        </w:numPr>
        <w:rPr>
          <w:szCs w:val="24"/>
        </w:rPr>
      </w:pPr>
      <w:r>
        <w:rPr>
          <w:szCs w:val="24"/>
        </w:rPr>
        <w:t>Geographical information systems</w:t>
      </w:r>
    </w:p>
    <w:p w14:paraId="0225D09C" w14:textId="77777777" w:rsidR="00D82289" w:rsidRDefault="00000000">
      <w:pPr>
        <w:pStyle w:val="ListParagraph"/>
        <w:numPr>
          <w:ilvl w:val="0"/>
          <w:numId w:val="182"/>
        </w:numPr>
        <w:rPr>
          <w:szCs w:val="24"/>
        </w:rPr>
      </w:pPr>
      <w:r>
        <w:rPr>
          <w:szCs w:val="24"/>
        </w:rPr>
        <w:t>Types of GNSS receivers</w:t>
      </w:r>
    </w:p>
    <w:p w14:paraId="7FC0ADE2" w14:textId="77777777" w:rsidR="00D82289" w:rsidRDefault="00000000">
      <w:pPr>
        <w:pStyle w:val="ListParagraph"/>
        <w:numPr>
          <w:ilvl w:val="0"/>
          <w:numId w:val="182"/>
        </w:numPr>
        <w:rPr>
          <w:szCs w:val="24"/>
        </w:rPr>
      </w:pPr>
      <w:r>
        <w:rPr>
          <w:szCs w:val="24"/>
        </w:rPr>
        <w:t>Aerial photography</w:t>
      </w:r>
    </w:p>
    <w:p w14:paraId="1DDBC6AB" w14:textId="77777777" w:rsidR="00D82289" w:rsidRDefault="00000000">
      <w:pPr>
        <w:pStyle w:val="ListParagraph"/>
        <w:numPr>
          <w:ilvl w:val="0"/>
          <w:numId w:val="182"/>
        </w:numPr>
        <w:rPr>
          <w:szCs w:val="24"/>
        </w:rPr>
      </w:pPr>
      <w:r>
        <w:rPr>
          <w:szCs w:val="24"/>
        </w:rPr>
        <w:t>Digital models</w:t>
      </w:r>
    </w:p>
    <w:p w14:paraId="1361596D" w14:textId="77777777" w:rsidR="00D82289" w:rsidRDefault="00000000">
      <w:pPr>
        <w:pStyle w:val="ListParagraph"/>
        <w:numPr>
          <w:ilvl w:val="0"/>
          <w:numId w:val="182"/>
        </w:numPr>
        <w:rPr>
          <w:szCs w:val="24"/>
        </w:rPr>
      </w:pPr>
      <w:r>
        <w:rPr>
          <w:szCs w:val="24"/>
        </w:rPr>
        <w:t>Watershed delineation</w:t>
      </w:r>
    </w:p>
    <w:p w14:paraId="18B07322" w14:textId="77777777" w:rsidR="00D82289" w:rsidRDefault="00000000">
      <w:pPr>
        <w:pStyle w:val="ListParagraph"/>
        <w:numPr>
          <w:ilvl w:val="0"/>
          <w:numId w:val="182"/>
        </w:numPr>
        <w:rPr>
          <w:szCs w:val="24"/>
        </w:rPr>
      </w:pPr>
      <w:r>
        <w:rPr>
          <w:szCs w:val="24"/>
        </w:rPr>
        <w:t>Remote sensing</w:t>
      </w:r>
    </w:p>
    <w:p w14:paraId="443D8C3C" w14:textId="77777777" w:rsidR="00D82289" w:rsidRDefault="00000000">
      <w:pPr>
        <w:pStyle w:val="ListParagraph"/>
        <w:numPr>
          <w:ilvl w:val="0"/>
          <w:numId w:val="182"/>
        </w:numPr>
        <w:rPr>
          <w:szCs w:val="24"/>
        </w:rPr>
      </w:pPr>
      <w:r>
        <w:rPr>
          <w:szCs w:val="24"/>
        </w:rPr>
        <w:t>Data processing</w:t>
      </w:r>
    </w:p>
    <w:p w14:paraId="0839AC12" w14:textId="77777777" w:rsidR="00D82289" w:rsidRDefault="00000000">
      <w:pPr>
        <w:pStyle w:val="ListParagraph"/>
        <w:numPr>
          <w:ilvl w:val="0"/>
          <w:numId w:val="182"/>
        </w:numPr>
        <w:rPr>
          <w:szCs w:val="24"/>
        </w:rPr>
      </w:pPr>
      <w:r>
        <w:rPr>
          <w:szCs w:val="24"/>
        </w:rPr>
        <w:t>Data presentation</w:t>
      </w:r>
    </w:p>
    <w:p w14:paraId="278AF2F3" w14:textId="77777777" w:rsidR="00D82289" w:rsidRDefault="00000000">
      <w:pPr>
        <w:pStyle w:val="ListParagraph"/>
        <w:numPr>
          <w:ilvl w:val="0"/>
          <w:numId w:val="182"/>
        </w:numPr>
        <w:rPr>
          <w:szCs w:val="24"/>
        </w:rPr>
      </w:pPr>
      <w:r>
        <w:rPr>
          <w:szCs w:val="24"/>
        </w:rPr>
        <w:t>Mapping scales</w:t>
      </w:r>
    </w:p>
    <w:p w14:paraId="189727E6" w14:textId="77777777" w:rsidR="00D82289" w:rsidRDefault="00000000">
      <w:pPr>
        <w:pStyle w:val="ListParagraph"/>
        <w:numPr>
          <w:ilvl w:val="0"/>
          <w:numId w:val="182"/>
        </w:numPr>
        <w:rPr>
          <w:szCs w:val="24"/>
        </w:rPr>
      </w:pPr>
      <w:r>
        <w:rPr>
          <w:szCs w:val="24"/>
        </w:rPr>
        <w:lastRenderedPageBreak/>
        <w:t>Map projections required</w:t>
      </w:r>
    </w:p>
    <w:p w14:paraId="79E2714D" w14:textId="77777777" w:rsidR="00D82289" w:rsidRDefault="00000000">
      <w:pPr>
        <w:pStyle w:val="ListParagraph"/>
        <w:numPr>
          <w:ilvl w:val="0"/>
          <w:numId w:val="182"/>
        </w:numPr>
        <w:rPr>
          <w:szCs w:val="24"/>
        </w:rPr>
      </w:pPr>
      <w:r>
        <w:rPr>
          <w:szCs w:val="24"/>
        </w:rPr>
        <w:t>Geo-referencing</w:t>
      </w:r>
    </w:p>
    <w:p w14:paraId="7F219380" w14:textId="77777777" w:rsidR="00D82289" w:rsidRDefault="00000000">
      <w:pPr>
        <w:pStyle w:val="ListParagraph"/>
        <w:numPr>
          <w:ilvl w:val="0"/>
          <w:numId w:val="182"/>
        </w:numPr>
        <w:rPr>
          <w:szCs w:val="24"/>
        </w:rPr>
      </w:pPr>
      <w:r>
        <w:rPr>
          <w:szCs w:val="24"/>
        </w:rPr>
        <w:t>Map design</w:t>
      </w:r>
    </w:p>
    <w:p w14:paraId="4624915B" w14:textId="77777777" w:rsidR="00D82289" w:rsidRDefault="00000000">
      <w:pPr>
        <w:pStyle w:val="ListParagraph"/>
        <w:numPr>
          <w:ilvl w:val="0"/>
          <w:numId w:val="182"/>
        </w:numPr>
        <w:rPr>
          <w:szCs w:val="24"/>
        </w:rPr>
      </w:pPr>
      <w:r>
        <w:rPr>
          <w:szCs w:val="24"/>
        </w:rPr>
        <w:t>Reference systems</w:t>
      </w:r>
    </w:p>
    <w:p w14:paraId="03E933A4" w14:textId="77777777" w:rsidR="00D82289" w:rsidRDefault="00000000">
      <w:pPr>
        <w:spacing w:after="0" w:line="360" w:lineRule="auto"/>
        <w:rPr>
          <w:b/>
          <w:bCs/>
          <w:szCs w:val="24"/>
        </w:rPr>
      </w:pPr>
      <w:r>
        <w:rPr>
          <w:b/>
          <w:bCs/>
          <w:szCs w:val="24"/>
        </w:rPr>
        <w:t>Required Skills</w:t>
      </w:r>
    </w:p>
    <w:p w14:paraId="246EDD6B" w14:textId="77777777" w:rsidR="00D82289" w:rsidRDefault="00000000">
      <w:pPr>
        <w:spacing w:after="0" w:line="360" w:lineRule="auto"/>
        <w:rPr>
          <w:szCs w:val="24"/>
        </w:rPr>
      </w:pPr>
      <w:r>
        <w:rPr>
          <w:szCs w:val="24"/>
        </w:rPr>
        <w:t>The individual needs to demonstrate the following skills:</w:t>
      </w:r>
    </w:p>
    <w:p w14:paraId="4C31063F" w14:textId="77777777" w:rsidR="00D82289" w:rsidRDefault="00000000">
      <w:pPr>
        <w:pStyle w:val="ListParagraph"/>
        <w:numPr>
          <w:ilvl w:val="0"/>
          <w:numId w:val="183"/>
        </w:numPr>
        <w:rPr>
          <w:szCs w:val="24"/>
        </w:rPr>
      </w:pPr>
      <w:r>
        <w:rPr>
          <w:szCs w:val="24"/>
        </w:rPr>
        <w:t>ICT skills</w:t>
      </w:r>
    </w:p>
    <w:p w14:paraId="0FC97775" w14:textId="77777777" w:rsidR="00D82289" w:rsidRDefault="00000000">
      <w:pPr>
        <w:pStyle w:val="ListParagraph"/>
        <w:numPr>
          <w:ilvl w:val="0"/>
          <w:numId w:val="183"/>
        </w:numPr>
        <w:rPr>
          <w:szCs w:val="24"/>
        </w:rPr>
      </w:pPr>
      <w:r>
        <w:rPr>
          <w:szCs w:val="24"/>
        </w:rPr>
        <w:t>Operating GNSS receivers</w:t>
      </w:r>
    </w:p>
    <w:p w14:paraId="3EF86B71" w14:textId="77777777" w:rsidR="00D82289" w:rsidRDefault="00000000">
      <w:pPr>
        <w:pStyle w:val="ListParagraph"/>
        <w:numPr>
          <w:ilvl w:val="0"/>
          <w:numId w:val="183"/>
        </w:numPr>
        <w:rPr>
          <w:szCs w:val="24"/>
        </w:rPr>
      </w:pPr>
      <w:r>
        <w:rPr>
          <w:szCs w:val="24"/>
        </w:rPr>
        <w:t>Geo-referencing</w:t>
      </w:r>
    </w:p>
    <w:p w14:paraId="5B3EA0C5" w14:textId="77777777" w:rsidR="00D82289" w:rsidRDefault="00000000">
      <w:pPr>
        <w:pStyle w:val="ListParagraph"/>
        <w:numPr>
          <w:ilvl w:val="0"/>
          <w:numId w:val="183"/>
        </w:numPr>
        <w:rPr>
          <w:szCs w:val="24"/>
        </w:rPr>
      </w:pPr>
      <w:r>
        <w:rPr>
          <w:szCs w:val="24"/>
        </w:rPr>
        <w:t>Collecting data</w:t>
      </w:r>
    </w:p>
    <w:p w14:paraId="0CAA93CA" w14:textId="77777777" w:rsidR="00D82289" w:rsidRDefault="00000000">
      <w:pPr>
        <w:pStyle w:val="ListParagraph"/>
        <w:numPr>
          <w:ilvl w:val="0"/>
          <w:numId w:val="183"/>
        </w:numPr>
        <w:rPr>
          <w:szCs w:val="24"/>
        </w:rPr>
      </w:pPr>
      <w:r>
        <w:rPr>
          <w:szCs w:val="24"/>
        </w:rPr>
        <w:t>Taking aerial photographs</w:t>
      </w:r>
    </w:p>
    <w:p w14:paraId="06F46748" w14:textId="77777777" w:rsidR="00D82289" w:rsidRDefault="00000000">
      <w:pPr>
        <w:pStyle w:val="ListParagraph"/>
        <w:numPr>
          <w:ilvl w:val="0"/>
          <w:numId w:val="183"/>
        </w:numPr>
        <w:rPr>
          <w:szCs w:val="24"/>
        </w:rPr>
      </w:pPr>
      <w:r>
        <w:rPr>
          <w:szCs w:val="24"/>
        </w:rPr>
        <w:t>Scanning maps</w:t>
      </w:r>
    </w:p>
    <w:p w14:paraId="692ADFCA" w14:textId="77777777" w:rsidR="00D82289" w:rsidRDefault="00000000">
      <w:pPr>
        <w:pStyle w:val="ListParagraph"/>
        <w:numPr>
          <w:ilvl w:val="0"/>
          <w:numId w:val="183"/>
        </w:numPr>
        <w:rPr>
          <w:szCs w:val="24"/>
        </w:rPr>
      </w:pPr>
      <w:r>
        <w:rPr>
          <w:szCs w:val="24"/>
        </w:rPr>
        <w:t>Layering features</w:t>
      </w:r>
    </w:p>
    <w:p w14:paraId="2CD82FC9" w14:textId="77777777" w:rsidR="00D82289" w:rsidRDefault="00000000">
      <w:pPr>
        <w:pStyle w:val="ListParagraph"/>
        <w:numPr>
          <w:ilvl w:val="0"/>
          <w:numId w:val="183"/>
        </w:numPr>
        <w:rPr>
          <w:szCs w:val="24"/>
        </w:rPr>
      </w:pPr>
      <w:r>
        <w:rPr>
          <w:szCs w:val="24"/>
        </w:rPr>
        <w:t>Interpretation</w:t>
      </w:r>
    </w:p>
    <w:p w14:paraId="7CADFEF8" w14:textId="77777777" w:rsidR="00D82289" w:rsidRDefault="00000000">
      <w:pPr>
        <w:pStyle w:val="ListParagraph"/>
        <w:numPr>
          <w:ilvl w:val="0"/>
          <w:numId w:val="183"/>
        </w:numPr>
        <w:rPr>
          <w:szCs w:val="24"/>
        </w:rPr>
      </w:pPr>
      <w:r>
        <w:rPr>
          <w:szCs w:val="24"/>
        </w:rPr>
        <w:t>Presentation</w:t>
      </w:r>
    </w:p>
    <w:p w14:paraId="3A1B5ED7" w14:textId="77777777" w:rsidR="00D82289" w:rsidRDefault="00000000">
      <w:pPr>
        <w:pStyle w:val="ListParagraph"/>
        <w:numPr>
          <w:ilvl w:val="0"/>
          <w:numId w:val="183"/>
        </w:numPr>
        <w:rPr>
          <w:szCs w:val="24"/>
        </w:rPr>
      </w:pPr>
      <w:r>
        <w:rPr>
          <w:szCs w:val="24"/>
        </w:rPr>
        <w:t>Mathematical skills</w:t>
      </w:r>
    </w:p>
    <w:p w14:paraId="4712236A" w14:textId="77777777" w:rsidR="00D82289" w:rsidRDefault="00000000">
      <w:pPr>
        <w:pStyle w:val="ListParagraph"/>
        <w:numPr>
          <w:ilvl w:val="0"/>
          <w:numId w:val="183"/>
        </w:numPr>
        <w:rPr>
          <w:szCs w:val="24"/>
        </w:rPr>
      </w:pPr>
      <w:r>
        <w:rPr>
          <w:szCs w:val="24"/>
        </w:rPr>
        <w:t>Designing maps</w:t>
      </w:r>
    </w:p>
    <w:p w14:paraId="1DE57406" w14:textId="77777777" w:rsidR="00D82289" w:rsidRDefault="00D82289">
      <w:pPr>
        <w:pStyle w:val="ListParagraph"/>
        <w:numPr>
          <w:ilvl w:val="0"/>
          <w:numId w:val="0"/>
        </w:numPr>
        <w:ind w:left="360"/>
        <w:rPr>
          <w:szCs w:val="24"/>
        </w:rPr>
      </w:pPr>
    </w:p>
    <w:p w14:paraId="06A0CDD8" w14:textId="77777777" w:rsidR="00D82289" w:rsidRDefault="00000000">
      <w:pPr>
        <w:spacing w:after="0" w:line="360" w:lineRule="auto"/>
        <w:rPr>
          <w:b/>
          <w:bCs/>
          <w:szCs w:val="24"/>
        </w:rPr>
      </w:pPr>
      <w:r>
        <w:rPr>
          <w:b/>
          <w:bCs/>
          <w:szCs w:val="24"/>
        </w:rPr>
        <w:t>EVIDENCE GUIDE</w:t>
      </w:r>
    </w:p>
    <w:p w14:paraId="62058BC4" w14:textId="77777777" w:rsidR="00D82289" w:rsidRDefault="00000000">
      <w:pPr>
        <w:spacing w:after="0" w:line="360" w:lineRule="auto"/>
        <w:rPr>
          <w:szCs w:val="24"/>
        </w:rPr>
      </w:pPr>
      <w:r>
        <w:rPr>
          <w:szCs w:val="24"/>
        </w:rPr>
        <w:t>This provides advice on assessment and must be read in conjunction with the performance criteria, skills and knowledge and range.</w:t>
      </w:r>
    </w:p>
    <w:tbl>
      <w:tblPr>
        <w:tblStyle w:val="TableGrid"/>
        <w:tblW w:w="8775" w:type="dxa"/>
        <w:tblLayout w:type="fixed"/>
        <w:tblLook w:val="04A0" w:firstRow="1" w:lastRow="0" w:firstColumn="1" w:lastColumn="0" w:noHBand="0" w:noVBand="1"/>
      </w:tblPr>
      <w:tblGrid>
        <w:gridCol w:w="2985"/>
        <w:gridCol w:w="5790"/>
      </w:tblGrid>
      <w:tr w:rsidR="00D82289" w14:paraId="6FAAA611" w14:textId="77777777">
        <w:trPr>
          <w:trHeight w:val="2595"/>
        </w:trPr>
        <w:tc>
          <w:tcPr>
            <w:tcW w:w="2985" w:type="dxa"/>
          </w:tcPr>
          <w:p w14:paraId="09CFD62B" w14:textId="77777777" w:rsidR="00D82289" w:rsidRDefault="00000000">
            <w:pPr>
              <w:pStyle w:val="ListParagraph"/>
              <w:numPr>
                <w:ilvl w:val="0"/>
                <w:numId w:val="184"/>
              </w:numPr>
              <w:rPr>
                <w:szCs w:val="24"/>
              </w:rPr>
            </w:pPr>
            <w:r>
              <w:rPr>
                <w:szCs w:val="24"/>
              </w:rPr>
              <w:t xml:space="preserve"> Critical aspects of Competency</w:t>
            </w:r>
          </w:p>
        </w:tc>
        <w:tc>
          <w:tcPr>
            <w:tcW w:w="5790" w:type="dxa"/>
          </w:tcPr>
          <w:p w14:paraId="0557DBAF" w14:textId="77777777" w:rsidR="00D82289" w:rsidRDefault="00000000">
            <w:pPr>
              <w:spacing w:after="0" w:line="360" w:lineRule="auto"/>
              <w:rPr>
                <w:szCs w:val="24"/>
              </w:rPr>
            </w:pPr>
            <w:r>
              <w:rPr>
                <w:szCs w:val="24"/>
              </w:rPr>
              <w:t>Assessment requires evidence that the candidate:</w:t>
            </w:r>
          </w:p>
          <w:p w14:paraId="1693748F" w14:textId="77777777" w:rsidR="00D82289" w:rsidRDefault="00000000">
            <w:pPr>
              <w:pStyle w:val="ListParagraph"/>
              <w:numPr>
                <w:ilvl w:val="0"/>
                <w:numId w:val="185"/>
              </w:numPr>
              <w:rPr>
                <w:szCs w:val="24"/>
              </w:rPr>
            </w:pPr>
            <w:r>
              <w:rPr>
                <w:szCs w:val="24"/>
              </w:rPr>
              <w:t>Collected data as per Open Geospatial Consortium.</w:t>
            </w:r>
          </w:p>
          <w:p w14:paraId="31EB5D54" w14:textId="77777777" w:rsidR="00D82289" w:rsidRDefault="00000000">
            <w:pPr>
              <w:pStyle w:val="ListParagraph"/>
              <w:numPr>
                <w:ilvl w:val="0"/>
                <w:numId w:val="185"/>
              </w:numPr>
              <w:rPr>
                <w:szCs w:val="24"/>
              </w:rPr>
            </w:pPr>
            <w:r>
              <w:rPr>
                <w:szCs w:val="24"/>
              </w:rPr>
              <w:t>Processed data as per Open Geospatial Consortium.</w:t>
            </w:r>
          </w:p>
          <w:p w14:paraId="2D682F04" w14:textId="77777777" w:rsidR="00D82289" w:rsidRDefault="00000000">
            <w:pPr>
              <w:pStyle w:val="ListParagraph"/>
              <w:numPr>
                <w:ilvl w:val="0"/>
                <w:numId w:val="185"/>
              </w:numPr>
              <w:rPr>
                <w:szCs w:val="24"/>
              </w:rPr>
            </w:pPr>
            <w:r>
              <w:rPr>
                <w:szCs w:val="24"/>
              </w:rPr>
              <w:t>Mapped natural resources and agricultural facilities as per Open Geospatial Consortium</w:t>
            </w:r>
          </w:p>
          <w:p w14:paraId="10E07B95" w14:textId="77777777" w:rsidR="00D82289" w:rsidRDefault="00000000">
            <w:pPr>
              <w:pStyle w:val="ListParagraph"/>
              <w:numPr>
                <w:ilvl w:val="0"/>
                <w:numId w:val="185"/>
              </w:numPr>
              <w:rPr>
                <w:szCs w:val="24"/>
              </w:rPr>
            </w:pPr>
            <w:r>
              <w:rPr>
                <w:szCs w:val="24"/>
              </w:rPr>
              <w:t xml:space="preserve">Designed, developed and presented digital maps as per Federal Geographic Data Committee </w:t>
            </w:r>
          </w:p>
          <w:p w14:paraId="0EF1AF6A" w14:textId="77777777" w:rsidR="00D82289" w:rsidRDefault="00000000">
            <w:pPr>
              <w:pStyle w:val="ListParagraph"/>
              <w:numPr>
                <w:ilvl w:val="0"/>
                <w:numId w:val="185"/>
              </w:numPr>
              <w:rPr>
                <w:szCs w:val="24"/>
              </w:rPr>
            </w:pPr>
            <w:r>
              <w:rPr>
                <w:szCs w:val="24"/>
              </w:rPr>
              <w:t>Georeferenced and processed images as per Federal Geographic Data Committee</w:t>
            </w:r>
          </w:p>
          <w:p w14:paraId="68E33665" w14:textId="77777777" w:rsidR="00D82289" w:rsidRDefault="00000000">
            <w:pPr>
              <w:pStyle w:val="ListParagraph"/>
              <w:numPr>
                <w:ilvl w:val="0"/>
                <w:numId w:val="185"/>
              </w:numPr>
              <w:rPr>
                <w:szCs w:val="24"/>
              </w:rPr>
            </w:pPr>
            <w:r>
              <w:rPr>
                <w:szCs w:val="24"/>
              </w:rPr>
              <w:t>Generated digital models as per Federal Geographic Data Committee</w:t>
            </w:r>
          </w:p>
        </w:tc>
      </w:tr>
      <w:tr w:rsidR="00D82289" w14:paraId="2774F0B8" w14:textId="77777777">
        <w:trPr>
          <w:trHeight w:val="1245"/>
        </w:trPr>
        <w:tc>
          <w:tcPr>
            <w:tcW w:w="2985" w:type="dxa"/>
          </w:tcPr>
          <w:p w14:paraId="00B1D12B" w14:textId="77777777" w:rsidR="00D82289" w:rsidRDefault="00000000">
            <w:pPr>
              <w:pStyle w:val="ListParagraph"/>
              <w:numPr>
                <w:ilvl w:val="0"/>
                <w:numId w:val="184"/>
              </w:numPr>
              <w:rPr>
                <w:szCs w:val="24"/>
              </w:rPr>
            </w:pPr>
            <w:r>
              <w:rPr>
                <w:szCs w:val="24"/>
              </w:rPr>
              <w:lastRenderedPageBreak/>
              <w:t>Resource Implications</w:t>
            </w:r>
          </w:p>
        </w:tc>
        <w:tc>
          <w:tcPr>
            <w:tcW w:w="5790" w:type="dxa"/>
          </w:tcPr>
          <w:p w14:paraId="40B1FCD1" w14:textId="77777777" w:rsidR="00D82289" w:rsidRDefault="00000000">
            <w:pPr>
              <w:spacing w:after="0" w:line="360" w:lineRule="auto"/>
              <w:rPr>
                <w:szCs w:val="24"/>
              </w:rPr>
            </w:pPr>
            <w:r>
              <w:rPr>
                <w:szCs w:val="24"/>
              </w:rPr>
              <w:t>The following resources should be provided:</w:t>
            </w:r>
          </w:p>
          <w:p w14:paraId="073CBF7D" w14:textId="77777777" w:rsidR="00D82289" w:rsidRDefault="00000000">
            <w:pPr>
              <w:spacing w:after="0" w:line="360" w:lineRule="auto"/>
              <w:rPr>
                <w:szCs w:val="24"/>
              </w:rPr>
            </w:pPr>
            <w:r>
              <w:rPr>
                <w:szCs w:val="24"/>
              </w:rPr>
              <w:t>2.1 Access to relevant workplace or appropriately simulated environment where assessment can take place</w:t>
            </w:r>
          </w:p>
          <w:p w14:paraId="408ACA05" w14:textId="77777777" w:rsidR="00D82289" w:rsidRDefault="00000000">
            <w:pPr>
              <w:spacing w:after="0" w:line="360" w:lineRule="auto"/>
              <w:rPr>
                <w:szCs w:val="24"/>
              </w:rPr>
            </w:pPr>
            <w:r>
              <w:rPr>
                <w:szCs w:val="24"/>
              </w:rPr>
              <w:t>2.2 Materials relevant to the proposed activity or tasks</w:t>
            </w:r>
          </w:p>
        </w:tc>
      </w:tr>
      <w:tr w:rsidR="00D82289" w14:paraId="1D410B6B" w14:textId="77777777">
        <w:trPr>
          <w:trHeight w:val="2217"/>
        </w:trPr>
        <w:tc>
          <w:tcPr>
            <w:tcW w:w="2985" w:type="dxa"/>
          </w:tcPr>
          <w:p w14:paraId="4C438096" w14:textId="77777777" w:rsidR="00D82289" w:rsidRDefault="00000000">
            <w:pPr>
              <w:pStyle w:val="ListParagraph"/>
              <w:numPr>
                <w:ilvl w:val="0"/>
                <w:numId w:val="184"/>
              </w:numPr>
              <w:rPr>
                <w:szCs w:val="24"/>
              </w:rPr>
            </w:pPr>
            <w:r>
              <w:rPr>
                <w:szCs w:val="24"/>
              </w:rPr>
              <w:t>Methods of Assessment</w:t>
            </w:r>
          </w:p>
        </w:tc>
        <w:tc>
          <w:tcPr>
            <w:tcW w:w="5790" w:type="dxa"/>
          </w:tcPr>
          <w:p w14:paraId="54A8C7BE" w14:textId="77777777" w:rsidR="00D82289" w:rsidRDefault="00000000">
            <w:pPr>
              <w:spacing w:after="0" w:line="360" w:lineRule="auto"/>
              <w:rPr>
                <w:szCs w:val="24"/>
              </w:rPr>
            </w:pPr>
            <w:r>
              <w:rPr>
                <w:szCs w:val="24"/>
              </w:rPr>
              <w:t>Competency in this unit may be assessed through:</w:t>
            </w:r>
          </w:p>
          <w:p w14:paraId="6A03A846" w14:textId="77777777" w:rsidR="00D82289" w:rsidRDefault="00000000">
            <w:pPr>
              <w:spacing w:after="0" w:line="360" w:lineRule="auto"/>
              <w:rPr>
                <w:szCs w:val="24"/>
              </w:rPr>
            </w:pPr>
            <w:r>
              <w:rPr>
                <w:szCs w:val="24"/>
              </w:rPr>
              <w:t>3.1 practical</w:t>
            </w:r>
          </w:p>
          <w:p w14:paraId="295B86FB" w14:textId="77777777" w:rsidR="00D82289" w:rsidRDefault="00000000">
            <w:pPr>
              <w:spacing w:after="0" w:line="360" w:lineRule="auto"/>
              <w:rPr>
                <w:szCs w:val="24"/>
              </w:rPr>
            </w:pPr>
            <w:r>
              <w:rPr>
                <w:szCs w:val="24"/>
              </w:rPr>
              <w:t>3.2 Oral questioning</w:t>
            </w:r>
          </w:p>
          <w:p w14:paraId="37562732" w14:textId="77777777" w:rsidR="00D82289" w:rsidRDefault="00000000">
            <w:pPr>
              <w:spacing w:after="0" w:line="360" w:lineRule="auto"/>
              <w:rPr>
                <w:szCs w:val="24"/>
              </w:rPr>
            </w:pPr>
            <w:r>
              <w:rPr>
                <w:szCs w:val="24"/>
              </w:rPr>
              <w:t>3.2 Written test</w:t>
            </w:r>
          </w:p>
          <w:p w14:paraId="7F2A8519" w14:textId="77777777" w:rsidR="00D82289" w:rsidRDefault="00000000">
            <w:pPr>
              <w:spacing w:after="0" w:line="360" w:lineRule="auto"/>
              <w:rPr>
                <w:szCs w:val="24"/>
              </w:rPr>
            </w:pPr>
            <w:r>
              <w:rPr>
                <w:szCs w:val="24"/>
              </w:rPr>
              <w:t>3.4 direct instructions</w:t>
            </w:r>
          </w:p>
        </w:tc>
      </w:tr>
      <w:tr w:rsidR="00D82289" w14:paraId="46112556" w14:textId="77777777">
        <w:trPr>
          <w:trHeight w:val="1236"/>
        </w:trPr>
        <w:tc>
          <w:tcPr>
            <w:tcW w:w="2985" w:type="dxa"/>
          </w:tcPr>
          <w:p w14:paraId="635FBA99" w14:textId="77777777" w:rsidR="00D82289" w:rsidRDefault="00000000">
            <w:pPr>
              <w:pStyle w:val="ListParagraph"/>
              <w:numPr>
                <w:ilvl w:val="0"/>
                <w:numId w:val="184"/>
              </w:numPr>
              <w:rPr>
                <w:szCs w:val="24"/>
              </w:rPr>
            </w:pPr>
            <w:r>
              <w:rPr>
                <w:szCs w:val="24"/>
              </w:rPr>
              <w:t>Context of Assessment</w:t>
            </w:r>
          </w:p>
        </w:tc>
        <w:tc>
          <w:tcPr>
            <w:tcW w:w="5790" w:type="dxa"/>
          </w:tcPr>
          <w:p w14:paraId="6A86584B" w14:textId="77777777" w:rsidR="00D82289" w:rsidRDefault="00000000">
            <w:pPr>
              <w:spacing w:after="0" w:line="360" w:lineRule="auto"/>
              <w:rPr>
                <w:szCs w:val="24"/>
              </w:rPr>
            </w:pPr>
            <w:r>
              <w:rPr>
                <w:szCs w:val="24"/>
              </w:rPr>
              <w:t>Competency may be assessed:</w:t>
            </w:r>
          </w:p>
          <w:p w14:paraId="3EF637D9" w14:textId="77777777" w:rsidR="00D82289" w:rsidRDefault="00000000">
            <w:pPr>
              <w:spacing w:after="0" w:line="360" w:lineRule="auto"/>
              <w:rPr>
                <w:szCs w:val="24"/>
              </w:rPr>
            </w:pPr>
            <w:r>
              <w:rPr>
                <w:szCs w:val="24"/>
              </w:rPr>
              <w:t>4.1 On-the-job</w:t>
            </w:r>
          </w:p>
          <w:p w14:paraId="06C94A51" w14:textId="77777777" w:rsidR="00D82289" w:rsidRDefault="00000000">
            <w:pPr>
              <w:spacing w:after="0" w:line="360" w:lineRule="auto"/>
              <w:rPr>
                <w:szCs w:val="24"/>
              </w:rPr>
            </w:pPr>
            <w:r>
              <w:rPr>
                <w:szCs w:val="24"/>
              </w:rPr>
              <w:t>4.2 Off-the –job</w:t>
            </w:r>
          </w:p>
          <w:p w14:paraId="7334A7AA" w14:textId="77777777" w:rsidR="00D82289" w:rsidRDefault="00000000">
            <w:pPr>
              <w:spacing w:after="0" w:line="360" w:lineRule="auto"/>
              <w:rPr>
                <w:szCs w:val="24"/>
              </w:rPr>
            </w:pPr>
            <w:r>
              <w:rPr>
                <w:szCs w:val="24"/>
              </w:rPr>
              <w:t>4.3 During Industrial attachment</w:t>
            </w:r>
          </w:p>
        </w:tc>
      </w:tr>
      <w:tr w:rsidR="00D82289" w14:paraId="28A2B56C" w14:textId="77777777">
        <w:trPr>
          <w:trHeight w:val="825"/>
        </w:trPr>
        <w:tc>
          <w:tcPr>
            <w:tcW w:w="2985" w:type="dxa"/>
          </w:tcPr>
          <w:p w14:paraId="1AD22265" w14:textId="77777777" w:rsidR="00D82289" w:rsidRDefault="00000000">
            <w:pPr>
              <w:pStyle w:val="ListParagraph"/>
              <w:numPr>
                <w:ilvl w:val="0"/>
                <w:numId w:val="184"/>
              </w:numPr>
              <w:rPr>
                <w:szCs w:val="24"/>
              </w:rPr>
            </w:pPr>
            <w:r>
              <w:rPr>
                <w:szCs w:val="24"/>
              </w:rPr>
              <w:t>Guidance information for assessment</w:t>
            </w:r>
          </w:p>
        </w:tc>
        <w:tc>
          <w:tcPr>
            <w:tcW w:w="5790" w:type="dxa"/>
          </w:tcPr>
          <w:p w14:paraId="0A7E417B" w14:textId="77777777" w:rsidR="00D82289" w:rsidRDefault="00000000">
            <w:pPr>
              <w:spacing w:after="0" w:line="360" w:lineRule="auto"/>
              <w:rPr>
                <w:szCs w:val="24"/>
              </w:rPr>
            </w:pPr>
            <w:r>
              <w:rPr>
                <w:szCs w:val="24"/>
              </w:rPr>
              <w:t>Holistic assessment with other units relevant to the industry sector, workplace and job role is recommended.</w:t>
            </w:r>
          </w:p>
        </w:tc>
      </w:tr>
    </w:tbl>
    <w:p w14:paraId="0516AA62" w14:textId="77777777" w:rsidR="00D82289" w:rsidRDefault="00000000">
      <w:pPr>
        <w:spacing w:after="0" w:line="360" w:lineRule="auto"/>
        <w:rPr>
          <w:b/>
          <w:color w:val="auto"/>
          <w:kern w:val="0"/>
          <w:szCs w:val="24"/>
          <w:lang w:val="en-GB" w:eastAsia="en-GB"/>
        </w:rPr>
      </w:pPr>
      <w:r>
        <w:rPr>
          <w:szCs w:val="24"/>
        </w:rPr>
        <w:br w:type="page"/>
      </w:r>
    </w:p>
    <w:p w14:paraId="51932347" w14:textId="77777777" w:rsidR="00D82289" w:rsidRDefault="00000000">
      <w:pPr>
        <w:pStyle w:val="Heading2"/>
        <w:spacing w:before="0" w:after="0"/>
      </w:pPr>
      <w:bookmarkStart w:id="63" w:name="_Toc6886"/>
      <w:r>
        <w:lastRenderedPageBreak/>
        <w:t>CONDUCT SCIENTIFIC RESEARCH</w:t>
      </w:r>
      <w:bookmarkEnd w:id="63"/>
    </w:p>
    <w:p w14:paraId="14BD450B" w14:textId="77777777" w:rsidR="00D82289" w:rsidRDefault="00D82289">
      <w:pPr>
        <w:spacing w:after="0" w:line="360" w:lineRule="auto"/>
        <w:rPr>
          <w:b/>
          <w:bCs/>
          <w:szCs w:val="24"/>
        </w:rPr>
      </w:pPr>
    </w:p>
    <w:p w14:paraId="3C0E8034" w14:textId="77777777" w:rsidR="00D82289" w:rsidRDefault="00000000">
      <w:pPr>
        <w:spacing w:after="0" w:line="360" w:lineRule="auto"/>
        <w:rPr>
          <w:szCs w:val="24"/>
        </w:rPr>
      </w:pPr>
      <w:r>
        <w:rPr>
          <w:b/>
          <w:bCs/>
          <w:szCs w:val="24"/>
        </w:rPr>
        <w:t>UNIT CODE: </w:t>
      </w:r>
      <w:bookmarkStart w:id="64" w:name="_Hlk185368164"/>
      <w:r>
        <w:rPr>
          <w:bCs/>
          <w:szCs w:val="24"/>
        </w:rPr>
        <w:t>0111 551 14A</w:t>
      </w:r>
      <w:bookmarkEnd w:id="64"/>
    </w:p>
    <w:p w14:paraId="13591021" w14:textId="77777777" w:rsidR="00D82289" w:rsidRDefault="00D82289">
      <w:pPr>
        <w:spacing w:after="0" w:line="360" w:lineRule="auto"/>
        <w:rPr>
          <w:szCs w:val="24"/>
        </w:rPr>
      </w:pPr>
    </w:p>
    <w:p w14:paraId="5ACC6F2B" w14:textId="77777777" w:rsidR="00D82289" w:rsidRDefault="00000000">
      <w:pPr>
        <w:spacing w:after="0" w:line="360" w:lineRule="auto"/>
        <w:rPr>
          <w:szCs w:val="24"/>
        </w:rPr>
      </w:pPr>
      <w:r>
        <w:rPr>
          <w:b/>
          <w:bCs/>
          <w:szCs w:val="24"/>
        </w:rPr>
        <w:t>UNIT DESCRIPTION</w:t>
      </w:r>
    </w:p>
    <w:p w14:paraId="6FD1B2C3" w14:textId="77777777" w:rsidR="00D82289" w:rsidRDefault="00000000">
      <w:pPr>
        <w:spacing w:after="0" w:line="360" w:lineRule="auto"/>
        <w:jc w:val="both"/>
        <w:rPr>
          <w:szCs w:val="24"/>
        </w:rPr>
      </w:pPr>
      <w:r>
        <w:rPr>
          <w:szCs w:val="24"/>
        </w:rPr>
        <w:t>This unit specifies the competencies required by an Industrial Chemist to conduct scientific research</w:t>
      </w:r>
      <w:r>
        <w:rPr>
          <w:b/>
          <w:bCs/>
          <w:szCs w:val="24"/>
        </w:rPr>
        <w:t xml:space="preserve">. </w:t>
      </w:r>
      <w:r>
        <w:rPr>
          <w:szCs w:val="24"/>
        </w:rPr>
        <w:t>It involves preparing scientific research proposal, carrying out laboratory research, analyzing the laboratory research findings and documenting and disseminating laboratory research findings.</w:t>
      </w:r>
    </w:p>
    <w:p w14:paraId="5AC3E37E" w14:textId="77777777" w:rsidR="00D82289" w:rsidRDefault="00000000">
      <w:pPr>
        <w:spacing w:after="0" w:line="360" w:lineRule="auto"/>
        <w:rPr>
          <w:szCs w:val="24"/>
        </w:rPr>
      </w:pPr>
      <w:r>
        <w:rPr>
          <w:b/>
          <w:bCs/>
          <w:szCs w:val="24"/>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2335"/>
        <w:gridCol w:w="6681"/>
      </w:tblGrid>
      <w:tr w:rsidR="00D82289" w14:paraId="1506E828" w14:textId="77777777">
        <w:tc>
          <w:tcPr>
            <w:tcW w:w="23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7FB2DF8" w14:textId="77777777" w:rsidR="00D82289" w:rsidRDefault="00000000">
            <w:pPr>
              <w:spacing w:after="0" w:line="360" w:lineRule="auto"/>
              <w:rPr>
                <w:szCs w:val="24"/>
              </w:rPr>
            </w:pPr>
            <w:r>
              <w:rPr>
                <w:b/>
                <w:bCs/>
                <w:szCs w:val="24"/>
              </w:rPr>
              <w:t>ELEMENT</w:t>
            </w:r>
          </w:p>
          <w:p w14:paraId="6A1F4AB9" w14:textId="77777777" w:rsidR="00D82289" w:rsidRDefault="00000000">
            <w:pPr>
              <w:spacing w:after="0" w:line="360" w:lineRule="auto"/>
              <w:rPr>
                <w:szCs w:val="24"/>
              </w:rPr>
            </w:pPr>
            <w:r>
              <w:rPr>
                <w:szCs w:val="24"/>
              </w:rPr>
              <w:t xml:space="preserve">These describe the </w:t>
            </w:r>
            <w:r>
              <w:rPr>
                <w:b/>
                <w:bCs/>
                <w:szCs w:val="24"/>
              </w:rPr>
              <w:t>key outcomes</w:t>
            </w:r>
            <w:r>
              <w:rPr>
                <w:szCs w:val="24"/>
              </w:rPr>
              <w:t xml:space="preserve"> which make up workplace function </w:t>
            </w:r>
          </w:p>
        </w:tc>
        <w:tc>
          <w:tcPr>
            <w:tcW w:w="6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D828DEC" w14:textId="77777777" w:rsidR="00D82289" w:rsidRDefault="00000000">
            <w:pPr>
              <w:spacing w:after="0" w:line="360" w:lineRule="auto"/>
              <w:rPr>
                <w:szCs w:val="24"/>
              </w:rPr>
            </w:pPr>
            <w:r>
              <w:rPr>
                <w:b/>
                <w:bCs/>
                <w:szCs w:val="24"/>
              </w:rPr>
              <w:t>PERFORMANCE CRITERIA</w:t>
            </w:r>
          </w:p>
          <w:p w14:paraId="248B7419" w14:textId="77777777" w:rsidR="00D82289" w:rsidRDefault="00000000">
            <w:pPr>
              <w:spacing w:after="0" w:line="360" w:lineRule="auto"/>
              <w:rPr>
                <w:szCs w:val="24"/>
              </w:rPr>
            </w:pPr>
            <w:r>
              <w:rPr>
                <w:szCs w:val="24"/>
              </w:rPr>
              <w:t xml:space="preserve">These are </w:t>
            </w:r>
            <w:r>
              <w:rPr>
                <w:b/>
                <w:bCs/>
                <w:szCs w:val="24"/>
              </w:rPr>
              <w:t>assessable statements</w:t>
            </w:r>
            <w:r>
              <w:rPr>
                <w:szCs w:val="24"/>
              </w:rPr>
              <w:t xml:space="preserve"> which specify the required level of performance for each of the elements </w:t>
            </w:r>
          </w:p>
          <w:p w14:paraId="14F1A300" w14:textId="77777777" w:rsidR="00D82289" w:rsidRDefault="00D82289">
            <w:pPr>
              <w:spacing w:after="0" w:line="360" w:lineRule="auto"/>
              <w:rPr>
                <w:szCs w:val="24"/>
              </w:rPr>
            </w:pPr>
          </w:p>
        </w:tc>
      </w:tr>
      <w:tr w:rsidR="00D82289" w14:paraId="68283343" w14:textId="77777777">
        <w:trPr>
          <w:trHeight w:val="485"/>
        </w:trPr>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050000" w14:textId="77777777" w:rsidR="00D82289" w:rsidRDefault="00000000">
            <w:pPr>
              <w:numPr>
                <w:ilvl w:val="0"/>
                <w:numId w:val="186"/>
              </w:numPr>
              <w:spacing w:after="0" w:line="360" w:lineRule="auto"/>
              <w:ind w:left="502" w:right="54"/>
              <w:textAlignment w:val="baseline"/>
              <w:rPr>
                <w:szCs w:val="24"/>
              </w:rPr>
            </w:pPr>
            <w:r>
              <w:rPr>
                <w:szCs w:val="24"/>
              </w:rPr>
              <w:t xml:space="preserve"> Prepare scientific research proposal</w:t>
            </w:r>
          </w:p>
        </w:tc>
        <w:tc>
          <w:tcPr>
            <w:tcW w:w="6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DE60D" w14:textId="77777777" w:rsidR="00D82289" w:rsidRDefault="00000000">
            <w:pPr>
              <w:numPr>
                <w:ilvl w:val="0"/>
                <w:numId w:val="187"/>
              </w:numPr>
              <w:spacing w:after="0" w:line="360" w:lineRule="auto"/>
              <w:ind w:right="126"/>
              <w:textAlignment w:val="baseline"/>
              <w:rPr>
                <w:color w:val="231F20"/>
                <w:szCs w:val="24"/>
              </w:rPr>
            </w:pPr>
            <w:r>
              <w:rPr>
                <w:szCs w:val="24"/>
              </w:rPr>
              <w:t>Scientific research problem is identified based on existing research gap</w:t>
            </w:r>
          </w:p>
          <w:p w14:paraId="3ACF69B3" w14:textId="77777777" w:rsidR="00D82289" w:rsidRDefault="00000000">
            <w:pPr>
              <w:numPr>
                <w:ilvl w:val="0"/>
                <w:numId w:val="187"/>
              </w:numPr>
              <w:spacing w:after="0" w:line="360" w:lineRule="auto"/>
              <w:ind w:right="419"/>
              <w:textAlignment w:val="baseline"/>
              <w:rPr>
                <w:color w:val="231F20"/>
                <w:szCs w:val="24"/>
              </w:rPr>
            </w:pPr>
            <w:r>
              <w:rPr>
                <w:szCs w:val="24"/>
              </w:rPr>
              <w:t>Research objectives are developed according to research problem </w:t>
            </w:r>
          </w:p>
          <w:p w14:paraId="4216BDF0" w14:textId="77777777" w:rsidR="00D82289" w:rsidRDefault="00000000">
            <w:pPr>
              <w:numPr>
                <w:ilvl w:val="0"/>
                <w:numId w:val="187"/>
              </w:numPr>
              <w:spacing w:after="0" w:line="360" w:lineRule="auto"/>
              <w:ind w:right="487"/>
              <w:textAlignment w:val="baseline"/>
              <w:rPr>
                <w:color w:val="231F20"/>
                <w:szCs w:val="24"/>
              </w:rPr>
            </w:pPr>
            <w:r>
              <w:rPr>
                <w:szCs w:val="24"/>
              </w:rPr>
              <w:t>Research questions are designed based on research objectives</w:t>
            </w:r>
          </w:p>
          <w:p w14:paraId="7D8165B8" w14:textId="77777777" w:rsidR="00D82289" w:rsidRDefault="00000000">
            <w:pPr>
              <w:numPr>
                <w:ilvl w:val="0"/>
                <w:numId w:val="187"/>
              </w:numPr>
              <w:spacing w:after="0" w:line="360" w:lineRule="auto"/>
              <w:ind w:right="167"/>
              <w:textAlignment w:val="baseline"/>
              <w:rPr>
                <w:color w:val="231F20"/>
                <w:szCs w:val="24"/>
              </w:rPr>
            </w:pPr>
            <w:r>
              <w:rPr>
                <w:szCs w:val="24"/>
              </w:rPr>
              <w:t>Scientific research proposal is developed as per standard research procedures</w:t>
            </w:r>
          </w:p>
        </w:tc>
      </w:tr>
      <w:tr w:rsidR="00D82289" w14:paraId="7EBA4A2D" w14:textId="77777777">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436F13" w14:textId="77777777" w:rsidR="00D82289" w:rsidRDefault="00000000">
            <w:pPr>
              <w:numPr>
                <w:ilvl w:val="0"/>
                <w:numId w:val="186"/>
              </w:numPr>
              <w:spacing w:after="0" w:line="360" w:lineRule="auto"/>
              <w:ind w:left="502" w:right="54"/>
              <w:textAlignment w:val="baseline"/>
              <w:rPr>
                <w:szCs w:val="24"/>
              </w:rPr>
            </w:pPr>
            <w:r>
              <w:rPr>
                <w:szCs w:val="24"/>
              </w:rPr>
              <w:t>Apply scientific research methods</w:t>
            </w:r>
          </w:p>
        </w:tc>
        <w:tc>
          <w:tcPr>
            <w:tcW w:w="6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90EA8" w14:textId="77777777" w:rsidR="00D82289" w:rsidRDefault="00000000">
            <w:pPr>
              <w:numPr>
                <w:ilvl w:val="0"/>
                <w:numId w:val="188"/>
              </w:numPr>
              <w:spacing w:after="0" w:line="360" w:lineRule="auto"/>
              <w:ind w:right="325"/>
              <w:textAlignment w:val="baseline"/>
              <w:rPr>
                <w:szCs w:val="24"/>
              </w:rPr>
            </w:pPr>
            <w:r>
              <w:rPr>
                <w:b/>
                <w:bCs/>
                <w:i/>
                <w:iCs/>
                <w:szCs w:val="24"/>
              </w:rPr>
              <w:t>Scientific study design</w:t>
            </w:r>
            <w:r>
              <w:rPr>
                <w:szCs w:val="24"/>
              </w:rPr>
              <w:t xml:space="preserve"> is determined in accordance with research problem and research data</w:t>
            </w:r>
          </w:p>
          <w:p w14:paraId="05842C4F" w14:textId="77777777" w:rsidR="00D82289" w:rsidRDefault="00000000">
            <w:pPr>
              <w:numPr>
                <w:ilvl w:val="0"/>
                <w:numId w:val="188"/>
              </w:numPr>
              <w:spacing w:after="0" w:line="360" w:lineRule="auto"/>
              <w:ind w:right="365"/>
              <w:textAlignment w:val="baseline"/>
              <w:rPr>
                <w:szCs w:val="24"/>
              </w:rPr>
            </w:pPr>
            <w:r>
              <w:rPr>
                <w:szCs w:val="24"/>
              </w:rPr>
              <w:t>Sample size is determined based on the research methodology</w:t>
            </w:r>
          </w:p>
          <w:p w14:paraId="3AA48E0B" w14:textId="77777777" w:rsidR="00D82289" w:rsidRDefault="00000000">
            <w:pPr>
              <w:numPr>
                <w:ilvl w:val="0"/>
                <w:numId w:val="188"/>
              </w:numPr>
              <w:spacing w:after="0" w:line="360" w:lineRule="auto"/>
              <w:ind w:right="766"/>
              <w:textAlignment w:val="baseline"/>
              <w:rPr>
                <w:szCs w:val="24"/>
              </w:rPr>
            </w:pPr>
            <w:r>
              <w:rPr>
                <w:b/>
                <w:bCs/>
                <w:i/>
                <w:iCs/>
                <w:szCs w:val="24"/>
              </w:rPr>
              <w:t>Sampling techniques</w:t>
            </w:r>
            <w:r>
              <w:rPr>
                <w:szCs w:val="24"/>
              </w:rPr>
              <w:t xml:space="preserve"> are determined in accordance with scope and research methodology</w:t>
            </w:r>
          </w:p>
          <w:p w14:paraId="55EA1070" w14:textId="77777777" w:rsidR="00D82289" w:rsidRDefault="00000000">
            <w:pPr>
              <w:numPr>
                <w:ilvl w:val="0"/>
                <w:numId w:val="188"/>
              </w:numPr>
              <w:spacing w:after="0" w:line="360" w:lineRule="auto"/>
              <w:ind w:right="344"/>
              <w:textAlignment w:val="baseline"/>
              <w:rPr>
                <w:szCs w:val="24"/>
              </w:rPr>
            </w:pPr>
            <w:r>
              <w:rPr>
                <w:szCs w:val="24"/>
              </w:rPr>
              <w:t>Ethical considerations are determined based on research methods utilized</w:t>
            </w:r>
          </w:p>
          <w:p w14:paraId="0F858DBB" w14:textId="77777777" w:rsidR="00D82289" w:rsidRDefault="00000000">
            <w:pPr>
              <w:numPr>
                <w:ilvl w:val="0"/>
                <w:numId w:val="188"/>
              </w:numPr>
              <w:spacing w:after="0" w:line="360" w:lineRule="auto"/>
              <w:ind w:right="268"/>
              <w:textAlignment w:val="baseline"/>
              <w:rPr>
                <w:szCs w:val="24"/>
              </w:rPr>
            </w:pPr>
            <w:r>
              <w:rPr>
                <w:szCs w:val="24"/>
              </w:rPr>
              <w:t>Research materials are identified based on scope and research methodology</w:t>
            </w:r>
          </w:p>
          <w:p w14:paraId="119AE7C6" w14:textId="77777777" w:rsidR="00D82289" w:rsidRDefault="00000000">
            <w:pPr>
              <w:numPr>
                <w:ilvl w:val="0"/>
                <w:numId w:val="188"/>
              </w:numPr>
              <w:spacing w:after="0" w:line="360" w:lineRule="auto"/>
              <w:ind w:right="325"/>
              <w:textAlignment w:val="baseline"/>
              <w:rPr>
                <w:szCs w:val="24"/>
              </w:rPr>
            </w:pPr>
            <w:r>
              <w:rPr>
                <w:szCs w:val="24"/>
              </w:rPr>
              <w:lastRenderedPageBreak/>
              <w:t>Data is collected in accordance with research methodology</w:t>
            </w:r>
          </w:p>
        </w:tc>
      </w:tr>
      <w:tr w:rsidR="00D82289" w14:paraId="2340BEC5" w14:textId="77777777">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BCA9D7" w14:textId="77777777" w:rsidR="00D82289" w:rsidRDefault="00000000">
            <w:pPr>
              <w:numPr>
                <w:ilvl w:val="0"/>
                <w:numId w:val="186"/>
              </w:numPr>
              <w:spacing w:after="0" w:line="360" w:lineRule="auto"/>
              <w:ind w:left="502" w:right="54"/>
              <w:textAlignment w:val="baseline"/>
              <w:rPr>
                <w:szCs w:val="24"/>
              </w:rPr>
            </w:pPr>
            <w:r>
              <w:rPr>
                <w:szCs w:val="24"/>
              </w:rPr>
              <w:lastRenderedPageBreak/>
              <w:t>Analyze scientific research finding</w:t>
            </w:r>
          </w:p>
        </w:tc>
        <w:tc>
          <w:tcPr>
            <w:tcW w:w="66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C82EF" w14:textId="77777777" w:rsidR="00D82289" w:rsidRDefault="00000000">
            <w:pPr>
              <w:numPr>
                <w:ilvl w:val="0"/>
                <w:numId w:val="189"/>
              </w:numPr>
              <w:spacing w:after="0" w:line="360" w:lineRule="auto"/>
              <w:ind w:right="650"/>
              <w:textAlignment w:val="baseline"/>
              <w:rPr>
                <w:color w:val="231F20"/>
                <w:szCs w:val="24"/>
              </w:rPr>
            </w:pPr>
            <w:r>
              <w:rPr>
                <w:b/>
                <w:bCs/>
                <w:i/>
                <w:iCs/>
                <w:szCs w:val="24"/>
              </w:rPr>
              <w:t>Data analysis methods</w:t>
            </w:r>
            <w:r>
              <w:rPr>
                <w:szCs w:val="24"/>
              </w:rPr>
              <w:t xml:space="preserve"> are identified as per job requirement. </w:t>
            </w:r>
          </w:p>
          <w:p w14:paraId="03C7DEE6" w14:textId="77777777" w:rsidR="00D82289" w:rsidRDefault="00000000">
            <w:pPr>
              <w:numPr>
                <w:ilvl w:val="0"/>
                <w:numId w:val="189"/>
              </w:numPr>
              <w:spacing w:after="0" w:line="360" w:lineRule="auto"/>
              <w:ind w:right="650"/>
              <w:textAlignment w:val="baseline"/>
              <w:rPr>
                <w:color w:val="231F20"/>
                <w:szCs w:val="24"/>
              </w:rPr>
            </w:pPr>
            <w:r>
              <w:rPr>
                <w:szCs w:val="24"/>
              </w:rPr>
              <w:t>Data analysis is performed as per work procedure</w:t>
            </w:r>
          </w:p>
          <w:p w14:paraId="25BEC964" w14:textId="77777777" w:rsidR="00D82289" w:rsidRDefault="00000000">
            <w:pPr>
              <w:numPr>
                <w:ilvl w:val="0"/>
                <w:numId w:val="189"/>
              </w:numPr>
              <w:spacing w:after="0" w:line="360" w:lineRule="auto"/>
              <w:ind w:right="650"/>
              <w:textAlignment w:val="baseline"/>
              <w:rPr>
                <w:color w:val="231F20"/>
                <w:szCs w:val="24"/>
              </w:rPr>
            </w:pPr>
            <w:r>
              <w:rPr>
                <w:szCs w:val="24"/>
              </w:rPr>
              <w:t>Research report is prepared as per work procedure.</w:t>
            </w:r>
          </w:p>
        </w:tc>
      </w:tr>
    </w:tbl>
    <w:p w14:paraId="05E36350" w14:textId="77777777" w:rsidR="00D82289" w:rsidRDefault="00D82289">
      <w:pPr>
        <w:spacing w:after="0" w:line="360" w:lineRule="auto"/>
        <w:rPr>
          <w:b/>
          <w:bCs/>
          <w:szCs w:val="24"/>
        </w:rPr>
      </w:pPr>
    </w:p>
    <w:p w14:paraId="7F659C12" w14:textId="77777777" w:rsidR="00D82289" w:rsidRDefault="00000000">
      <w:pPr>
        <w:spacing w:after="0" w:line="360" w:lineRule="auto"/>
        <w:rPr>
          <w:szCs w:val="24"/>
        </w:rPr>
      </w:pPr>
      <w:r>
        <w:rPr>
          <w:b/>
          <w:bCs/>
          <w:szCs w:val="24"/>
        </w:rPr>
        <w:t>RANGE</w:t>
      </w:r>
    </w:p>
    <w:p w14:paraId="78215E97" w14:textId="77777777" w:rsidR="00D82289" w:rsidRDefault="00000000">
      <w:pPr>
        <w:spacing w:after="0" w:line="360" w:lineRule="auto"/>
        <w:rPr>
          <w:szCs w:val="24"/>
        </w:rPr>
      </w:pPr>
      <w:r>
        <w:rPr>
          <w:szCs w:val="24"/>
        </w:rPr>
        <w:t>This section provides work environments and conditions to which the performance criteria apply. It allows for different work environments and situations that will affect performance.</w:t>
      </w:r>
    </w:p>
    <w:p w14:paraId="3336B108" w14:textId="77777777" w:rsidR="00D82289" w:rsidRDefault="00D82289">
      <w:pPr>
        <w:spacing w:after="0" w:line="360" w:lineRule="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68"/>
        <w:gridCol w:w="4642"/>
      </w:tblGrid>
      <w:tr w:rsidR="00D82289" w14:paraId="0BC2252D" w14:textId="77777777">
        <w:tc>
          <w:tcPr>
            <w:tcW w:w="43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324238" w14:textId="77777777" w:rsidR="00D82289" w:rsidRDefault="00000000">
            <w:pPr>
              <w:spacing w:after="0" w:line="360" w:lineRule="auto"/>
              <w:rPr>
                <w:szCs w:val="24"/>
              </w:rPr>
            </w:pPr>
            <w:r>
              <w:rPr>
                <w:b/>
                <w:bCs/>
                <w:szCs w:val="24"/>
              </w:rPr>
              <w:t>VARIABLE</w:t>
            </w:r>
          </w:p>
        </w:tc>
        <w:tc>
          <w:tcPr>
            <w:tcW w:w="464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232EAB" w14:textId="77777777" w:rsidR="00D82289" w:rsidRDefault="00000000">
            <w:pPr>
              <w:spacing w:after="0" w:line="360" w:lineRule="auto"/>
              <w:rPr>
                <w:szCs w:val="24"/>
              </w:rPr>
            </w:pPr>
            <w:r>
              <w:rPr>
                <w:b/>
                <w:bCs/>
                <w:szCs w:val="24"/>
              </w:rPr>
              <w:t>RANGE</w:t>
            </w:r>
          </w:p>
        </w:tc>
      </w:tr>
      <w:tr w:rsidR="00D82289" w14:paraId="2A704B66" w14:textId="77777777">
        <w:trPr>
          <w:trHeight w:val="858"/>
        </w:trPr>
        <w:tc>
          <w:tcPr>
            <w:tcW w:w="43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18D4AA" w14:textId="77777777" w:rsidR="00D82289" w:rsidRDefault="00000000">
            <w:pPr>
              <w:spacing w:after="0" w:line="360" w:lineRule="auto"/>
              <w:ind w:right="-331"/>
              <w:rPr>
                <w:szCs w:val="24"/>
              </w:rPr>
            </w:pPr>
            <w:r>
              <w:rPr>
                <w:szCs w:val="24"/>
              </w:rPr>
              <w:t>Scientific study design may include but are not limited to:</w:t>
            </w:r>
          </w:p>
        </w:tc>
        <w:tc>
          <w:tcPr>
            <w:tcW w:w="464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A342C3" w14:textId="77777777" w:rsidR="00D82289" w:rsidRDefault="00000000">
            <w:pPr>
              <w:numPr>
                <w:ilvl w:val="0"/>
                <w:numId w:val="190"/>
              </w:numPr>
              <w:spacing w:after="0" w:line="360" w:lineRule="auto"/>
              <w:ind w:left="517" w:hanging="270"/>
              <w:textAlignment w:val="baseline"/>
              <w:rPr>
                <w:szCs w:val="24"/>
              </w:rPr>
            </w:pPr>
            <w:r>
              <w:rPr>
                <w:szCs w:val="24"/>
              </w:rPr>
              <w:t>Qualitative designs</w:t>
            </w:r>
          </w:p>
          <w:p w14:paraId="7B453E34" w14:textId="77777777" w:rsidR="00D82289" w:rsidRDefault="00000000">
            <w:pPr>
              <w:numPr>
                <w:ilvl w:val="0"/>
                <w:numId w:val="190"/>
              </w:numPr>
              <w:spacing w:after="0" w:line="360" w:lineRule="auto"/>
              <w:ind w:left="517" w:hanging="270"/>
              <w:textAlignment w:val="baseline"/>
              <w:rPr>
                <w:szCs w:val="24"/>
              </w:rPr>
            </w:pPr>
            <w:r>
              <w:rPr>
                <w:szCs w:val="24"/>
              </w:rPr>
              <w:t>Quantitative designs</w:t>
            </w:r>
          </w:p>
        </w:tc>
      </w:tr>
      <w:tr w:rsidR="00D82289" w14:paraId="71338B73" w14:textId="77777777">
        <w:trPr>
          <w:trHeight w:val="705"/>
        </w:trPr>
        <w:tc>
          <w:tcPr>
            <w:tcW w:w="43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09614C" w14:textId="77777777" w:rsidR="00D82289" w:rsidRDefault="00000000">
            <w:pPr>
              <w:spacing w:after="0" w:line="360" w:lineRule="auto"/>
              <w:ind w:right="-331"/>
              <w:rPr>
                <w:szCs w:val="24"/>
              </w:rPr>
            </w:pPr>
            <w:r>
              <w:rPr>
                <w:szCs w:val="24"/>
              </w:rPr>
              <w:t>Sampling techniques may include but are not limited to:</w:t>
            </w:r>
          </w:p>
        </w:tc>
        <w:tc>
          <w:tcPr>
            <w:tcW w:w="464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E660E6" w14:textId="77777777" w:rsidR="00D82289" w:rsidRDefault="00000000">
            <w:pPr>
              <w:numPr>
                <w:ilvl w:val="0"/>
                <w:numId w:val="190"/>
              </w:numPr>
              <w:spacing w:after="0" w:line="360" w:lineRule="auto"/>
              <w:ind w:left="517" w:hanging="270"/>
              <w:textAlignment w:val="baseline"/>
              <w:rPr>
                <w:szCs w:val="24"/>
              </w:rPr>
            </w:pPr>
            <w:r>
              <w:rPr>
                <w:szCs w:val="24"/>
              </w:rPr>
              <w:t>Probability</w:t>
            </w:r>
          </w:p>
          <w:p w14:paraId="54202B8C" w14:textId="77777777" w:rsidR="00D82289" w:rsidRDefault="00000000">
            <w:pPr>
              <w:numPr>
                <w:ilvl w:val="0"/>
                <w:numId w:val="190"/>
              </w:numPr>
              <w:spacing w:after="0" w:line="360" w:lineRule="auto"/>
              <w:ind w:left="517" w:hanging="270"/>
              <w:textAlignment w:val="baseline"/>
              <w:rPr>
                <w:szCs w:val="24"/>
              </w:rPr>
            </w:pPr>
            <w:r>
              <w:rPr>
                <w:szCs w:val="24"/>
              </w:rPr>
              <w:t>Non-probability</w:t>
            </w:r>
          </w:p>
        </w:tc>
      </w:tr>
      <w:tr w:rsidR="00D82289" w14:paraId="338CAF44" w14:textId="77777777">
        <w:tc>
          <w:tcPr>
            <w:tcW w:w="43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79A2B4" w14:textId="77777777" w:rsidR="00D82289" w:rsidRDefault="00000000">
            <w:pPr>
              <w:spacing w:after="0" w:line="360" w:lineRule="auto"/>
              <w:ind w:right="-331"/>
              <w:rPr>
                <w:szCs w:val="24"/>
              </w:rPr>
            </w:pPr>
            <w:r>
              <w:rPr>
                <w:szCs w:val="24"/>
              </w:rPr>
              <w:t>Data analytical methods may include but are not limited to:</w:t>
            </w:r>
          </w:p>
        </w:tc>
        <w:tc>
          <w:tcPr>
            <w:tcW w:w="464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3AAD6" w14:textId="77777777" w:rsidR="00D82289" w:rsidRDefault="00000000">
            <w:pPr>
              <w:numPr>
                <w:ilvl w:val="0"/>
                <w:numId w:val="190"/>
              </w:numPr>
              <w:spacing w:after="0" w:line="360" w:lineRule="auto"/>
              <w:ind w:left="517" w:hanging="270"/>
              <w:textAlignment w:val="baseline"/>
              <w:rPr>
                <w:szCs w:val="24"/>
              </w:rPr>
            </w:pPr>
            <w:r>
              <w:rPr>
                <w:szCs w:val="24"/>
              </w:rPr>
              <w:t>ANOVA</w:t>
            </w:r>
          </w:p>
          <w:p w14:paraId="149D863F" w14:textId="77777777" w:rsidR="00D82289" w:rsidRDefault="00000000">
            <w:pPr>
              <w:numPr>
                <w:ilvl w:val="0"/>
                <w:numId w:val="190"/>
              </w:numPr>
              <w:spacing w:after="0" w:line="360" w:lineRule="auto"/>
              <w:ind w:left="517" w:hanging="270"/>
              <w:textAlignment w:val="baseline"/>
              <w:rPr>
                <w:szCs w:val="24"/>
              </w:rPr>
            </w:pPr>
            <w:r>
              <w:rPr>
                <w:szCs w:val="24"/>
              </w:rPr>
              <w:t>Measures of central tendency</w:t>
            </w:r>
          </w:p>
          <w:p w14:paraId="7A33E2B2" w14:textId="77777777" w:rsidR="00D82289" w:rsidRDefault="00000000">
            <w:pPr>
              <w:numPr>
                <w:ilvl w:val="0"/>
                <w:numId w:val="190"/>
              </w:numPr>
              <w:spacing w:after="0" w:line="360" w:lineRule="auto"/>
              <w:ind w:left="517" w:hanging="270"/>
              <w:textAlignment w:val="baseline"/>
              <w:rPr>
                <w:szCs w:val="24"/>
              </w:rPr>
            </w:pPr>
            <w:r>
              <w:rPr>
                <w:szCs w:val="24"/>
              </w:rPr>
              <w:t>Measures of dispersal </w:t>
            </w:r>
          </w:p>
        </w:tc>
      </w:tr>
    </w:tbl>
    <w:p w14:paraId="372C8D0F" w14:textId="77777777" w:rsidR="00D82289" w:rsidRDefault="00D82289">
      <w:pPr>
        <w:spacing w:after="0" w:line="360" w:lineRule="auto"/>
        <w:rPr>
          <w:szCs w:val="24"/>
        </w:rPr>
      </w:pPr>
    </w:p>
    <w:p w14:paraId="432C4B9F" w14:textId="77777777" w:rsidR="00D82289" w:rsidRDefault="00000000">
      <w:pPr>
        <w:spacing w:after="0" w:line="360" w:lineRule="auto"/>
        <w:rPr>
          <w:szCs w:val="24"/>
        </w:rPr>
      </w:pPr>
      <w:r>
        <w:rPr>
          <w:b/>
          <w:bCs/>
          <w:szCs w:val="24"/>
        </w:rPr>
        <w:t>REQUIRED SKILLS AND KNOWLEDGE</w:t>
      </w:r>
    </w:p>
    <w:p w14:paraId="155DDE11" w14:textId="77777777" w:rsidR="00D82289" w:rsidRDefault="00000000">
      <w:pPr>
        <w:spacing w:after="0" w:line="360" w:lineRule="auto"/>
        <w:rPr>
          <w:szCs w:val="24"/>
        </w:rPr>
      </w:pPr>
      <w:r>
        <w:rPr>
          <w:szCs w:val="24"/>
        </w:rPr>
        <w:t>This section describes the skills and knowledge required for this unit of competency.</w:t>
      </w:r>
    </w:p>
    <w:p w14:paraId="4D1CFAB5" w14:textId="77777777" w:rsidR="00D82289" w:rsidRDefault="00D82289">
      <w:pPr>
        <w:spacing w:after="0" w:line="360" w:lineRule="auto"/>
        <w:rPr>
          <w:szCs w:val="24"/>
        </w:rPr>
      </w:pPr>
    </w:p>
    <w:p w14:paraId="6BCAC4FF" w14:textId="77777777" w:rsidR="00D82289" w:rsidRDefault="00000000">
      <w:pPr>
        <w:spacing w:after="0" w:line="360" w:lineRule="auto"/>
        <w:rPr>
          <w:szCs w:val="24"/>
        </w:rPr>
      </w:pPr>
      <w:r>
        <w:rPr>
          <w:b/>
          <w:bCs/>
          <w:szCs w:val="24"/>
        </w:rPr>
        <w:t>Required Knowledge</w:t>
      </w:r>
    </w:p>
    <w:p w14:paraId="5CF46345" w14:textId="77777777" w:rsidR="00D82289" w:rsidRDefault="00000000">
      <w:pPr>
        <w:spacing w:after="0" w:line="360" w:lineRule="auto"/>
        <w:rPr>
          <w:szCs w:val="24"/>
        </w:rPr>
      </w:pPr>
      <w:r>
        <w:rPr>
          <w:szCs w:val="24"/>
        </w:rPr>
        <w:t>The individual needs to demonstrate knowledge of:</w:t>
      </w:r>
    </w:p>
    <w:p w14:paraId="269138D7" w14:textId="77777777" w:rsidR="00D82289" w:rsidRDefault="00000000">
      <w:pPr>
        <w:numPr>
          <w:ilvl w:val="0"/>
          <w:numId w:val="191"/>
        </w:numPr>
        <w:spacing w:after="0" w:line="360" w:lineRule="auto"/>
        <w:textAlignment w:val="baseline"/>
        <w:rPr>
          <w:szCs w:val="24"/>
        </w:rPr>
      </w:pPr>
      <w:r>
        <w:rPr>
          <w:szCs w:val="24"/>
        </w:rPr>
        <w:t>Introduction to research</w:t>
      </w:r>
    </w:p>
    <w:p w14:paraId="2C3E63BA" w14:textId="77777777" w:rsidR="00D82289" w:rsidRDefault="00000000">
      <w:pPr>
        <w:numPr>
          <w:ilvl w:val="0"/>
          <w:numId w:val="191"/>
        </w:numPr>
        <w:spacing w:after="0" w:line="360" w:lineRule="auto"/>
        <w:textAlignment w:val="baseline"/>
        <w:rPr>
          <w:szCs w:val="24"/>
        </w:rPr>
      </w:pPr>
      <w:r>
        <w:rPr>
          <w:szCs w:val="24"/>
        </w:rPr>
        <w:t>Problem identification</w:t>
      </w:r>
    </w:p>
    <w:p w14:paraId="7084A551" w14:textId="77777777" w:rsidR="00D82289" w:rsidRDefault="00000000">
      <w:pPr>
        <w:numPr>
          <w:ilvl w:val="0"/>
          <w:numId w:val="191"/>
        </w:numPr>
        <w:spacing w:after="0" w:line="360" w:lineRule="auto"/>
        <w:textAlignment w:val="baseline"/>
        <w:rPr>
          <w:szCs w:val="24"/>
        </w:rPr>
      </w:pPr>
      <w:r>
        <w:rPr>
          <w:szCs w:val="24"/>
        </w:rPr>
        <w:t>Types of research</w:t>
      </w:r>
    </w:p>
    <w:p w14:paraId="2BC710F5" w14:textId="77777777" w:rsidR="00D82289" w:rsidRDefault="00000000">
      <w:pPr>
        <w:numPr>
          <w:ilvl w:val="0"/>
          <w:numId w:val="191"/>
        </w:numPr>
        <w:spacing w:after="0" w:line="360" w:lineRule="auto"/>
        <w:textAlignment w:val="baseline"/>
        <w:rPr>
          <w:szCs w:val="24"/>
        </w:rPr>
      </w:pPr>
      <w:r>
        <w:rPr>
          <w:szCs w:val="24"/>
        </w:rPr>
        <w:t>Purposes of research</w:t>
      </w:r>
    </w:p>
    <w:p w14:paraId="0EE25C80" w14:textId="77777777" w:rsidR="00D82289" w:rsidRDefault="00000000">
      <w:pPr>
        <w:numPr>
          <w:ilvl w:val="0"/>
          <w:numId w:val="191"/>
        </w:numPr>
        <w:spacing w:after="0" w:line="360" w:lineRule="auto"/>
        <w:textAlignment w:val="baseline"/>
        <w:rPr>
          <w:szCs w:val="24"/>
        </w:rPr>
      </w:pPr>
      <w:r>
        <w:rPr>
          <w:szCs w:val="24"/>
        </w:rPr>
        <w:t>Basic terms in research</w:t>
      </w:r>
    </w:p>
    <w:p w14:paraId="1D0357A5" w14:textId="77777777" w:rsidR="00D82289" w:rsidRDefault="00000000">
      <w:pPr>
        <w:numPr>
          <w:ilvl w:val="0"/>
          <w:numId w:val="191"/>
        </w:numPr>
        <w:spacing w:after="0" w:line="360" w:lineRule="auto"/>
        <w:textAlignment w:val="baseline"/>
        <w:rPr>
          <w:szCs w:val="24"/>
        </w:rPr>
      </w:pPr>
      <w:r>
        <w:rPr>
          <w:szCs w:val="24"/>
        </w:rPr>
        <w:t>Problem identification</w:t>
      </w:r>
    </w:p>
    <w:p w14:paraId="244610D0" w14:textId="77777777" w:rsidR="00D82289" w:rsidRDefault="00000000">
      <w:pPr>
        <w:numPr>
          <w:ilvl w:val="0"/>
          <w:numId w:val="191"/>
        </w:numPr>
        <w:spacing w:after="0" w:line="360" w:lineRule="auto"/>
        <w:textAlignment w:val="baseline"/>
        <w:rPr>
          <w:szCs w:val="24"/>
        </w:rPr>
      </w:pPr>
      <w:r>
        <w:rPr>
          <w:szCs w:val="24"/>
        </w:rPr>
        <w:t>Literature review</w:t>
      </w:r>
    </w:p>
    <w:p w14:paraId="2EFFB40F" w14:textId="77777777" w:rsidR="00D82289" w:rsidRDefault="00000000">
      <w:pPr>
        <w:numPr>
          <w:ilvl w:val="0"/>
          <w:numId w:val="191"/>
        </w:numPr>
        <w:spacing w:after="0" w:line="360" w:lineRule="auto"/>
        <w:textAlignment w:val="baseline"/>
        <w:rPr>
          <w:szCs w:val="24"/>
        </w:rPr>
      </w:pPr>
      <w:r>
        <w:rPr>
          <w:szCs w:val="24"/>
        </w:rPr>
        <w:t>Research design</w:t>
      </w:r>
    </w:p>
    <w:p w14:paraId="22AB7BA4" w14:textId="77777777" w:rsidR="00D82289" w:rsidRDefault="00000000">
      <w:pPr>
        <w:numPr>
          <w:ilvl w:val="0"/>
          <w:numId w:val="191"/>
        </w:numPr>
        <w:spacing w:after="0" w:line="360" w:lineRule="auto"/>
        <w:textAlignment w:val="baseline"/>
        <w:rPr>
          <w:szCs w:val="24"/>
        </w:rPr>
      </w:pPr>
      <w:r>
        <w:rPr>
          <w:szCs w:val="24"/>
        </w:rPr>
        <w:t>Data collection and analysis</w:t>
      </w:r>
    </w:p>
    <w:p w14:paraId="27B31467" w14:textId="77777777" w:rsidR="00D82289" w:rsidRDefault="00000000">
      <w:pPr>
        <w:numPr>
          <w:ilvl w:val="0"/>
          <w:numId w:val="191"/>
        </w:numPr>
        <w:spacing w:after="0" w:line="360" w:lineRule="auto"/>
        <w:textAlignment w:val="baseline"/>
        <w:rPr>
          <w:szCs w:val="24"/>
        </w:rPr>
      </w:pPr>
      <w:r>
        <w:rPr>
          <w:szCs w:val="24"/>
        </w:rPr>
        <w:lastRenderedPageBreak/>
        <w:t>Research materials</w:t>
      </w:r>
    </w:p>
    <w:p w14:paraId="1C227462" w14:textId="77777777" w:rsidR="00D82289" w:rsidRDefault="00000000">
      <w:pPr>
        <w:numPr>
          <w:ilvl w:val="0"/>
          <w:numId w:val="191"/>
        </w:numPr>
        <w:spacing w:after="0" w:line="360" w:lineRule="auto"/>
        <w:textAlignment w:val="baseline"/>
        <w:rPr>
          <w:szCs w:val="24"/>
        </w:rPr>
      </w:pPr>
      <w:r>
        <w:rPr>
          <w:szCs w:val="24"/>
        </w:rPr>
        <w:t>Statistics</w:t>
      </w:r>
    </w:p>
    <w:p w14:paraId="70D79995" w14:textId="77777777" w:rsidR="00D82289" w:rsidRDefault="00000000">
      <w:pPr>
        <w:numPr>
          <w:ilvl w:val="0"/>
          <w:numId w:val="191"/>
        </w:numPr>
        <w:spacing w:after="0" w:line="360" w:lineRule="auto"/>
        <w:textAlignment w:val="baseline"/>
        <w:rPr>
          <w:szCs w:val="24"/>
        </w:rPr>
      </w:pPr>
      <w:r>
        <w:rPr>
          <w:szCs w:val="24"/>
        </w:rPr>
        <w:t>Mathematics</w:t>
      </w:r>
    </w:p>
    <w:p w14:paraId="1A2BDBFF" w14:textId="77777777" w:rsidR="00D82289" w:rsidRDefault="00000000">
      <w:pPr>
        <w:numPr>
          <w:ilvl w:val="0"/>
          <w:numId w:val="191"/>
        </w:numPr>
        <w:spacing w:after="0" w:line="360" w:lineRule="auto"/>
        <w:textAlignment w:val="baseline"/>
        <w:rPr>
          <w:szCs w:val="24"/>
        </w:rPr>
      </w:pPr>
      <w:r>
        <w:rPr>
          <w:szCs w:val="24"/>
        </w:rPr>
        <w:t>Research proposal</w:t>
      </w:r>
    </w:p>
    <w:p w14:paraId="1FA38AA6" w14:textId="77777777" w:rsidR="00D82289" w:rsidRDefault="00000000">
      <w:pPr>
        <w:numPr>
          <w:ilvl w:val="0"/>
          <w:numId w:val="191"/>
        </w:numPr>
        <w:spacing w:after="0" w:line="360" w:lineRule="auto"/>
        <w:textAlignment w:val="baseline"/>
        <w:rPr>
          <w:szCs w:val="24"/>
        </w:rPr>
      </w:pPr>
      <w:r>
        <w:rPr>
          <w:szCs w:val="24"/>
        </w:rPr>
        <w:t>Research report</w:t>
      </w:r>
    </w:p>
    <w:p w14:paraId="600AC0F1" w14:textId="77777777" w:rsidR="00D82289" w:rsidRDefault="00D82289">
      <w:pPr>
        <w:spacing w:after="0" w:line="360" w:lineRule="auto"/>
        <w:rPr>
          <w:b/>
          <w:bCs/>
          <w:szCs w:val="24"/>
        </w:rPr>
      </w:pPr>
    </w:p>
    <w:p w14:paraId="1798D810" w14:textId="77777777" w:rsidR="00D82289" w:rsidRDefault="00000000">
      <w:pPr>
        <w:spacing w:after="0" w:line="360" w:lineRule="auto"/>
        <w:rPr>
          <w:szCs w:val="24"/>
        </w:rPr>
      </w:pPr>
      <w:r>
        <w:rPr>
          <w:b/>
          <w:bCs/>
          <w:szCs w:val="24"/>
        </w:rPr>
        <w:t>Required Skills</w:t>
      </w:r>
    </w:p>
    <w:p w14:paraId="5DA5909D" w14:textId="77777777" w:rsidR="00D82289" w:rsidRDefault="00000000">
      <w:pPr>
        <w:spacing w:after="0" w:line="360" w:lineRule="auto"/>
        <w:rPr>
          <w:szCs w:val="24"/>
        </w:rPr>
      </w:pPr>
      <w:r>
        <w:rPr>
          <w:szCs w:val="24"/>
        </w:rPr>
        <w:t>The individual needs to demonstrate the following skills:</w:t>
      </w:r>
    </w:p>
    <w:p w14:paraId="33A9B6B8" w14:textId="77777777" w:rsidR="00D82289" w:rsidRDefault="00000000">
      <w:pPr>
        <w:numPr>
          <w:ilvl w:val="0"/>
          <w:numId w:val="191"/>
        </w:numPr>
        <w:spacing w:after="0" w:line="360" w:lineRule="auto"/>
        <w:textAlignment w:val="baseline"/>
        <w:rPr>
          <w:szCs w:val="24"/>
        </w:rPr>
      </w:pPr>
      <w:r>
        <w:rPr>
          <w:szCs w:val="24"/>
        </w:rPr>
        <w:t>Analytical </w:t>
      </w:r>
    </w:p>
    <w:p w14:paraId="10D388F6" w14:textId="77777777" w:rsidR="00D82289" w:rsidRDefault="00000000">
      <w:pPr>
        <w:numPr>
          <w:ilvl w:val="0"/>
          <w:numId w:val="191"/>
        </w:numPr>
        <w:spacing w:after="0" w:line="360" w:lineRule="auto"/>
        <w:textAlignment w:val="baseline"/>
        <w:rPr>
          <w:szCs w:val="24"/>
        </w:rPr>
      </w:pPr>
      <w:r>
        <w:rPr>
          <w:szCs w:val="24"/>
        </w:rPr>
        <w:t>Communication</w:t>
      </w:r>
    </w:p>
    <w:p w14:paraId="1E3A1039" w14:textId="77777777" w:rsidR="00D82289" w:rsidRDefault="00000000">
      <w:pPr>
        <w:numPr>
          <w:ilvl w:val="0"/>
          <w:numId w:val="191"/>
        </w:numPr>
        <w:spacing w:after="0" w:line="360" w:lineRule="auto"/>
        <w:textAlignment w:val="baseline"/>
        <w:rPr>
          <w:szCs w:val="24"/>
        </w:rPr>
      </w:pPr>
      <w:r>
        <w:rPr>
          <w:szCs w:val="24"/>
        </w:rPr>
        <w:t>Computer</w:t>
      </w:r>
    </w:p>
    <w:p w14:paraId="348D1FCB" w14:textId="77777777" w:rsidR="00D82289" w:rsidRDefault="00000000">
      <w:pPr>
        <w:numPr>
          <w:ilvl w:val="0"/>
          <w:numId w:val="191"/>
        </w:numPr>
        <w:spacing w:after="0" w:line="360" w:lineRule="auto"/>
        <w:textAlignment w:val="baseline"/>
        <w:rPr>
          <w:szCs w:val="24"/>
        </w:rPr>
      </w:pPr>
      <w:r>
        <w:rPr>
          <w:szCs w:val="24"/>
        </w:rPr>
        <w:t>Creativity</w:t>
      </w:r>
    </w:p>
    <w:p w14:paraId="2509745B" w14:textId="77777777" w:rsidR="00D82289" w:rsidRDefault="00000000">
      <w:pPr>
        <w:numPr>
          <w:ilvl w:val="0"/>
          <w:numId w:val="191"/>
        </w:numPr>
        <w:spacing w:after="0" w:line="360" w:lineRule="auto"/>
        <w:textAlignment w:val="baseline"/>
        <w:rPr>
          <w:szCs w:val="24"/>
        </w:rPr>
      </w:pPr>
      <w:r>
        <w:rPr>
          <w:szCs w:val="24"/>
        </w:rPr>
        <w:t>Interpersonal</w:t>
      </w:r>
    </w:p>
    <w:p w14:paraId="76C19714" w14:textId="77777777" w:rsidR="00D82289" w:rsidRDefault="00000000">
      <w:pPr>
        <w:numPr>
          <w:ilvl w:val="0"/>
          <w:numId w:val="191"/>
        </w:numPr>
        <w:spacing w:after="0" w:line="360" w:lineRule="auto"/>
        <w:textAlignment w:val="baseline"/>
        <w:rPr>
          <w:szCs w:val="24"/>
        </w:rPr>
      </w:pPr>
      <w:r>
        <w:rPr>
          <w:szCs w:val="24"/>
        </w:rPr>
        <w:t>Critical thinking</w:t>
      </w:r>
    </w:p>
    <w:p w14:paraId="7BCDDA2A" w14:textId="77777777" w:rsidR="00D82289" w:rsidRDefault="00000000">
      <w:pPr>
        <w:numPr>
          <w:ilvl w:val="0"/>
          <w:numId w:val="191"/>
        </w:numPr>
        <w:spacing w:after="0" w:line="360" w:lineRule="auto"/>
        <w:textAlignment w:val="baseline"/>
        <w:rPr>
          <w:szCs w:val="24"/>
        </w:rPr>
      </w:pPr>
      <w:r>
        <w:rPr>
          <w:szCs w:val="24"/>
        </w:rPr>
        <w:t>Data collection</w:t>
      </w:r>
    </w:p>
    <w:p w14:paraId="23377FDC" w14:textId="77777777" w:rsidR="00D82289" w:rsidRDefault="00000000">
      <w:pPr>
        <w:numPr>
          <w:ilvl w:val="0"/>
          <w:numId w:val="191"/>
        </w:numPr>
        <w:spacing w:after="0" w:line="360" w:lineRule="auto"/>
        <w:textAlignment w:val="baseline"/>
        <w:rPr>
          <w:szCs w:val="24"/>
        </w:rPr>
      </w:pPr>
      <w:r>
        <w:rPr>
          <w:szCs w:val="24"/>
        </w:rPr>
        <w:t>Decision making</w:t>
      </w:r>
    </w:p>
    <w:p w14:paraId="2330E57A" w14:textId="77777777" w:rsidR="00D82289" w:rsidRDefault="00000000">
      <w:pPr>
        <w:numPr>
          <w:ilvl w:val="0"/>
          <w:numId w:val="191"/>
        </w:numPr>
        <w:spacing w:after="0" w:line="360" w:lineRule="auto"/>
        <w:textAlignment w:val="baseline"/>
        <w:rPr>
          <w:szCs w:val="24"/>
        </w:rPr>
      </w:pPr>
      <w:r>
        <w:rPr>
          <w:szCs w:val="24"/>
        </w:rPr>
        <w:t>Dissemination </w:t>
      </w:r>
    </w:p>
    <w:p w14:paraId="25E048E5" w14:textId="77777777" w:rsidR="00D82289" w:rsidRDefault="00000000">
      <w:pPr>
        <w:numPr>
          <w:ilvl w:val="0"/>
          <w:numId w:val="191"/>
        </w:numPr>
        <w:spacing w:after="0" w:line="360" w:lineRule="auto"/>
        <w:textAlignment w:val="baseline"/>
        <w:rPr>
          <w:szCs w:val="24"/>
        </w:rPr>
      </w:pPr>
      <w:r>
        <w:rPr>
          <w:szCs w:val="24"/>
        </w:rPr>
        <w:t>Observation</w:t>
      </w:r>
    </w:p>
    <w:p w14:paraId="28594F49" w14:textId="77777777" w:rsidR="00D82289" w:rsidRDefault="00000000">
      <w:pPr>
        <w:numPr>
          <w:ilvl w:val="0"/>
          <w:numId w:val="191"/>
        </w:numPr>
        <w:spacing w:after="0" w:line="360" w:lineRule="auto"/>
        <w:textAlignment w:val="baseline"/>
        <w:rPr>
          <w:szCs w:val="24"/>
        </w:rPr>
      </w:pPr>
      <w:r>
        <w:rPr>
          <w:szCs w:val="24"/>
        </w:rPr>
        <w:t>Problem solving</w:t>
      </w:r>
    </w:p>
    <w:p w14:paraId="0543720C" w14:textId="77777777" w:rsidR="00D82289" w:rsidRDefault="00000000">
      <w:pPr>
        <w:numPr>
          <w:ilvl w:val="0"/>
          <w:numId w:val="191"/>
        </w:numPr>
        <w:spacing w:after="0" w:line="360" w:lineRule="auto"/>
        <w:textAlignment w:val="baseline"/>
        <w:rPr>
          <w:szCs w:val="24"/>
        </w:rPr>
      </w:pPr>
      <w:r>
        <w:rPr>
          <w:szCs w:val="24"/>
        </w:rPr>
        <w:t>Report writing</w:t>
      </w:r>
    </w:p>
    <w:p w14:paraId="077AF7A0" w14:textId="77777777" w:rsidR="00D82289" w:rsidRDefault="00000000">
      <w:pPr>
        <w:numPr>
          <w:ilvl w:val="0"/>
          <w:numId w:val="191"/>
        </w:numPr>
        <w:spacing w:after="0" w:line="360" w:lineRule="auto"/>
        <w:textAlignment w:val="baseline"/>
        <w:rPr>
          <w:szCs w:val="24"/>
        </w:rPr>
      </w:pPr>
      <w:r>
        <w:rPr>
          <w:szCs w:val="24"/>
        </w:rPr>
        <w:t>Statistical</w:t>
      </w:r>
    </w:p>
    <w:p w14:paraId="137A709F" w14:textId="77777777" w:rsidR="00D82289" w:rsidRDefault="00D82289">
      <w:pPr>
        <w:spacing w:after="0" w:line="360" w:lineRule="auto"/>
        <w:rPr>
          <w:szCs w:val="24"/>
        </w:rPr>
      </w:pPr>
    </w:p>
    <w:p w14:paraId="5B3F3FC7" w14:textId="77777777" w:rsidR="00D82289" w:rsidRDefault="00000000">
      <w:pPr>
        <w:spacing w:after="0" w:line="360" w:lineRule="auto"/>
        <w:rPr>
          <w:szCs w:val="24"/>
        </w:rPr>
      </w:pPr>
      <w:r>
        <w:rPr>
          <w:b/>
          <w:bCs/>
          <w:szCs w:val="24"/>
        </w:rPr>
        <w:t>EVIDENCE GUIDE</w:t>
      </w:r>
    </w:p>
    <w:p w14:paraId="247EA217" w14:textId="77777777" w:rsidR="00D82289" w:rsidRDefault="00000000">
      <w:pPr>
        <w:spacing w:after="0" w:line="360" w:lineRule="auto"/>
        <w:rPr>
          <w:szCs w:val="24"/>
        </w:rPr>
      </w:pPr>
      <w:r>
        <w:rPr>
          <w:szCs w:val="24"/>
        </w:rPr>
        <w:t>This provides advice on assessment and must be read in conjunction with the performance criteria, required skills and knowledge and range.</w:t>
      </w:r>
    </w:p>
    <w:p w14:paraId="291D1C4E" w14:textId="77777777" w:rsidR="00D82289" w:rsidRDefault="00D82289">
      <w:pPr>
        <w:spacing w:after="0" w:line="360" w:lineRule="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4"/>
        <w:gridCol w:w="6222"/>
      </w:tblGrid>
      <w:tr w:rsidR="00D82289" w14:paraId="27157C8F"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D3AEE8" w14:textId="77777777" w:rsidR="00D82289" w:rsidRDefault="00000000">
            <w:pPr>
              <w:numPr>
                <w:ilvl w:val="0"/>
                <w:numId w:val="192"/>
              </w:numPr>
              <w:spacing w:after="0" w:line="360" w:lineRule="auto"/>
              <w:textAlignment w:val="baseline"/>
              <w:rPr>
                <w:szCs w:val="24"/>
              </w:rPr>
            </w:pPr>
            <w:r>
              <w:rPr>
                <w:szCs w:val="24"/>
              </w:rPr>
              <w:t>Critical Aspects of Competency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E9DA90" w14:textId="77777777" w:rsidR="00D82289" w:rsidRDefault="00000000">
            <w:pPr>
              <w:spacing w:after="0" w:line="360" w:lineRule="auto"/>
              <w:rPr>
                <w:szCs w:val="24"/>
              </w:rPr>
            </w:pPr>
            <w:r>
              <w:rPr>
                <w:szCs w:val="24"/>
              </w:rPr>
              <w:t>Assessment requires evidence that the candidate:</w:t>
            </w:r>
          </w:p>
          <w:p w14:paraId="0972AFD1" w14:textId="77777777" w:rsidR="00D82289" w:rsidRDefault="00000000">
            <w:pPr>
              <w:numPr>
                <w:ilvl w:val="0"/>
                <w:numId w:val="193"/>
              </w:numPr>
              <w:spacing w:after="0" w:line="360" w:lineRule="auto"/>
              <w:ind w:right="487"/>
              <w:textAlignment w:val="baseline"/>
              <w:rPr>
                <w:color w:val="231F20"/>
                <w:szCs w:val="24"/>
              </w:rPr>
            </w:pPr>
            <w:r>
              <w:rPr>
                <w:szCs w:val="24"/>
              </w:rPr>
              <w:t>Identified scientific research problem based on existing research gap</w:t>
            </w:r>
          </w:p>
          <w:p w14:paraId="0FCF8ED0" w14:textId="77777777" w:rsidR="00D82289" w:rsidRDefault="00000000">
            <w:pPr>
              <w:numPr>
                <w:ilvl w:val="0"/>
                <w:numId w:val="193"/>
              </w:numPr>
              <w:spacing w:after="0" w:line="360" w:lineRule="auto"/>
              <w:ind w:right="487"/>
              <w:textAlignment w:val="baseline"/>
              <w:rPr>
                <w:color w:val="231F20"/>
                <w:szCs w:val="24"/>
              </w:rPr>
            </w:pPr>
            <w:r>
              <w:rPr>
                <w:szCs w:val="24"/>
              </w:rPr>
              <w:t>Developed scientific research proposal as per work requirement.</w:t>
            </w:r>
          </w:p>
          <w:p w14:paraId="28A689A5" w14:textId="77777777" w:rsidR="00D82289" w:rsidRDefault="00000000">
            <w:pPr>
              <w:numPr>
                <w:ilvl w:val="0"/>
                <w:numId w:val="193"/>
              </w:numPr>
              <w:spacing w:after="0" w:line="360" w:lineRule="auto"/>
              <w:ind w:right="487"/>
              <w:textAlignment w:val="baseline"/>
              <w:rPr>
                <w:color w:val="231F20"/>
                <w:szCs w:val="24"/>
              </w:rPr>
            </w:pPr>
            <w:r>
              <w:rPr>
                <w:szCs w:val="24"/>
              </w:rPr>
              <w:t>Determined</w:t>
            </w:r>
            <w:r>
              <w:rPr>
                <w:b/>
                <w:bCs/>
                <w:i/>
                <w:iCs/>
                <w:szCs w:val="24"/>
              </w:rPr>
              <w:t xml:space="preserve"> </w:t>
            </w:r>
            <w:r>
              <w:rPr>
                <w:szCs w:val="24"/>
              </w:rPr>
              <w:t>Scientific study design in accordance with research problem and research data</w:t>
            </w:r>
          </w:p>
          <w:p w14:paraId="17FB4EBE" w14:textId="77777777" w:rsidR="00D82289" w:rsidRDefault="00000000">
            <w:pPr>
              <w:numPr>
                <w:ilvl w:val="0"/>
                <w:numId w:val="193"/>
              </w:numPr>
              <w:spacing w:after="0" w:line="360" w:lineRule="auto"/>
              <w:ind w:right="487"/>
              <w:textAlignment w:val="baseline"/>
              <w:rPr>
                <w:color w:val="231F20"/>
                <w:szCs w:val="24"/>
              </w:rPr>
            </w:pPr>
            <w:r>
              <w:rPr>
                <w:szCs w:val="24"/>
              </w:rPr>
              <w:lastRenderedPageBreak/>
              <w:t>Collected data in accordance with research methodology</w:t>
            </w:r>
          </w:p>
          <w:p w14:paraId="1F0893A9" w14:textId="77777777" w:rsidR="00D82289" w:rsidRDefault="00000000">
            <w:pPr>
              <w:numPr>
                <w:ilvl w:val="0"/>
                <w:numId w:val="193"/>
              </w:numPr>
              <w:spacing w:after="0" w:line="360" w:lineRule="auto"/>
              <w:ind w:right="487"/>
              <w:textAlignment w:val="baseline"/>
              <w:rPr>
                <w:color w:val="231F20"/>
                <w:szCs w:val="24"/>
              </w:rPr>
            </w:pPr>
            <w:r>
              <w:rPr>
                <w:szCs w:val="24"/>
              </w:rPr>
              <w:t>Applied data analysis techniques as per work requirement Compiled Research report as per work requirement</w:t>
            </w:r>
          </w:p>
        </w:tc>
      </w:tr>
      <w:tr w:rsidR="00D82289" w14:paraId="33068FC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583C55" w14:textId="77777777" w:rsidR="00D82289" w:rsidRDefault="00000000">
            <w:pPr>
              <w:numPr>
                <w:ilvl w:val="0"/>
                <w:numId w:val="192"/>
              </w:numPr>
              <w:spacing w:after="0" w:line="360" w:lineRule="auto"/>
              <w:textAlignment w:val="baseline"/>
              <w:rPr>
                <w:szCs w:val="24"/>
              </w:rPr>
            </w:pPr>
            <w:r>
              <w:rPr>
                <w:szCs w:val="24"/>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0F8689" w14:textId="77777777" w:rsidR="00D82289" w:rsidRDefault="00000000">
            <w:pPr>
              <w:spacing w:after="0" w:line="360" w:lineRule="auto"/>
              <w:ind w:left="269" w:hanging="357"/>
              <w:jc w:val="both"/>
              <w:rPr>
                <w:szCs w:val="24"/>
              </w:rPr>
            </w:pPr>
            <w:r>
              <w:rPr>
                <w:szCs w:val="24"/>
              </w:rPr>
              <w:t>The following resources should be provided:</w:t>
            </w:r>
          </w:p>
          <w:p w14:paraId="60A900C5" w14:textId="77777777" w:rsidR="00D82289" w:rsidRDefault="00000000">
            <w:pPr>
              <w:numPr>
                <w:ilvl w:val="0"/>
                <w:numId w:val="194"/>
              </w:numPr>
              <w:spacing w:after="0" w:line="360" w:lineRule="auto"/>
              <w:textAlignment w:val="baseline"/>
              <w:rPr>
                <w:szCs w:val="24"/>
              </w:rPr>
            </w:pPr>
            <w:r>
              <w:rPr>
                <w:szCs w:val="24"/>
              </w:rPr>
              <w:t>Workstation</w:t>
            </w:r>
          </w:p>
          <w:p w14:paraId="4E8F7EF3" w14:textId="77777777" w:rsidR="00D82289" w:rsidRDefault="00000000">
            <w:pPr>
              <w:numPr>
                <w:ilvl w:val="0"/>
                <w:numId w:val="194"/>
              </w:numPr>
              <w:spacing w:after="0" w:line="360" w:lineRule="auto"/>
              <w:textAlignment w:val="baseline"/>
              <w:rPr>
                <w:szCs w:val="24"/>
              </w:rPr>
            </w:pPr>
            <w:r>
              <w:rPr>
                <w:szCs w:val="24"/>
              </w:rPr>
              <w:t>Reporting tools</w:t>
            </w:r>
          </w:p>
          <w:p w14:paraId="72061401" w14:textId="77777777" w:rsidR="00D82289" w:rsidRDefault="00000000">
            <w:pPr>
              <w:numPr>
                <w:ilvl w:val="0"/>
                <w:numId w:val="194"/>
              </w:numPr>
              <w:spacing w:after="0" w:line="360" w:lineRule="auto"/>
              <w:textAlignment w:val="baseline"/>
              <w:rPr>
                <w:szCs w:val="24"/>
              </w:rPr>
            </w:pPr>
            <w:r>
              <w:rPr>
                <w:szCs w:val="24"/>
              </w:rPr>
              <w:t>Data collection tools</w:t>
            </w:r>
          </w:p>
          <w:p w14:paraId="6E3A617F" w14:textId="77777777" w:rsidR="00D82289" w:rsidRDefault="00000000">
            <w:pPr>
              <w:numPr>
                <w:ilvl w:val="0"/>
                <w:numId w:val="194"/>
              </w:numPr>
              <w:spacing w:after="0" w:line="360" w:lineRule="auto"/>
              <w:textAlignment w:val="baseline"/>
              <w:rPr>
                <w:szCs w:val="24"/>
              </w:rPr>
            </w:pPr>
            <w:r>
              <w:rPr>
                <w:szCs w:val="24"/>
              </w:rPr>
              <w:t>Stationery</w:t>
            </w:r>
          </w:p>
          <w:p w14:paraId="50BB3DFF" w14:textId="77777777" w:rsidR="00D82289" w:rsidRDefault="00000000">
            <w:pPr>
              <w:numPr>
                <w:ilvl w:val="0"/>
                <w:numId w:val="194"/>
              </w:numPr>
              <w:spacing w:after="0" w:line="360" w:lineRule="auto"/>
              <w:textAlignment w:val="baseline"/>
              <w:rPr>
                <w:szCs w:val="24"/>
              </w:rPr>
            </w:pPr>
            <w:r>
              <w:rPr>
                <w:szCs w:val="24"/>
              </w:rPr>
              <w:t>Data analysis tools</w:t>
            </w:r>
          </w:p>
          <w:p w14:paraId="3A463907" w14:textId="77777777" w:rsidR="00D82289" w:rsidRDefault="00000000">
            <w:pPr>
              <w:numPr>
                <w:ilvl w:val="0"/>
                <w:numId w:val="194"/>
              </w:numPr>
              <w:spacing w:after="0" w:line="360" w:lineRule="auto"/>
              <w:textAlignment w:val="baseline"/>
              <w:rPr>
                <w:szCs w:val="24"/>
              </w:rPr>
            </w:pPr>
            <w:r>
              <w:rPr>
                <w:szCs w:val="24"/>
              </w:rPr>
              <w:t>PPEs</w:t>
            </w:r>
          </w:p>
        </w:tc>
      </w:tr>
      <w:tr w:rsidR="00D82289" w14:paraId="3B200A6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C64452" w14:textId="77777777" w:rsidR="00D82289" w:rsidRDefault="00000000">
            <w:pPr>
              <w:numPr>
                <w:ilvl w:val="0"/>
                <w:numId w:val="192"/>
              </w:numPr>
              <w:spacing w:after="0" w:line="360" w:lineRule="auto"/>
              <w:textAlignment w:val="baseline"/>
              <w:rPr>
                <w:szCs w:val="24"/>
              </w:rPr>
            </w:pPr>
            <w:r>
              <w:rPr>
                <w:szCs w:val="24"/>
              </w:rPr>
              <w:t>Methods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37C9C4" w14:textId="77777777" w:rsidR="00D82289" w:rsidRDefault="00000000">
            <w:pPr>
              <w:spacing w:after="0" w:line="360" w:lineRule="auto"/>
              <w:ind w:left="-2" w:hanging="2"/>
              <w:jc w:val="both"/>
              <w:rPr>
                <w:szCs w:val="24"/>
              </w:rPr>
            </w:pPr>
            <w:r>
              <w:rPr>
                <w:szCs w:val="24"/>
              </w:rPr>
              <w:t>Competency may be assessed through:</w:t>
            </w:r>
          </w:p>
          <w:p w14:paraId="29444516" w14:textId="77777777" w:rsidR="00D82289" w:rsidRDefault="00000000">
            <w:pPr>
              <w:numPr>
                <w:ilvl w:val="0"/>
                <w:numId w:val="195"/>
              </w:numPr>
              <w:spacing w:after="0" w:line="360" w:lineRule="auto"/>
              <w:jc w:val="both"/>
              <w:textAlignment w:val="baseline"/>
              <w:rPr>
                <w:szCs w:val="24"/>
              </w:rPr>
            </w:pPr>
            <w:r>
              <w:rPr>
                <w:szCs w:val="24"/>
              </w:rPr>
              <w:t>Practical Assessment</w:t>
            </w:r>
          </w:p>
          <w:p w14:paraId="3B1B3183" w14:textId="77777777" w:rsidR="00D82289" w:rsidRDefault="00000000">
            <w:pPr>
              <w:numPr>
                <w:ilvl w:val="0"/>
                <w:numId w:val="195"/>
              </w:numPr>
              <w:spacing w:after="0" w:line="360" w:lineRule="auto"/>
              <w:jc w:val="both"/>
              <w:textAlignment w:val="baseline"/>
              <w:rPr>
                <w:szCs w:val="24"/>
              </w:rPr>
            </w:pPr>
            <w:r>
              <w:rPr>
                <w:szCs w:val="24"/>
              </w:rPr>
              <w:t>Project-Based Assessment</w:t>
            </w:r>
          </w:p>
          <w:p w14:paraId="1D47443C" w14:textId="77777777" w:rsidR="00D82289" w:rsidRDefault="00000000">
            <w:pPr>
              <w:numPr>
                <w:ilvl w:val="0"/>
                <w:numId w:val="195"/>
              </w:numPr>
              <w:spacing w:after="0" w:line="360" w:lineRule="auto"/>
              <w:jc w:val="both"/>
              <w:textAlignment w:val="baseline"/>
              <w:rPr>
                <w:szCs w:val="24"/>
              </w:rPr>
            </w:pPr>
            <w:r>
              <w:rPr>
                <w:szCs w:val="24"/>
              </w:rPr>
              <w:t>Portfolio of Evidence</w:t>
            </w:r>
          </w:p>
          <w:p w14:paraId="52117CE0" w14:textId="77777777" w:rsidR="00D82289" w:rsidRDefault="00000000">
            <w:pPr>
              <w:numPr>
                <w:ilvl w:val="0"/>
                <w:numId w:val="195"/>
              </w:numPr>
              <w:spacing w:after="0" w:line="360" w:lineRule="auto"/>
              <w:jc w:val="both"/>
              <w:textAlignment w:val="baseline"/>
              <w:rPr>
                <w:szCs w:val="24"/>
              </w:rPr>
            </w:pPr>
            <w:r>
              <w:rPr>
                <w:szCs w:val="24"/>
              </w:rPr>
              <w:t>Third Party Reports</w:t>
            </w:r>
          </w:p>
          <w:p w14:paraId="03F0775E" w14:textId="77777777" w:rsidR="00D82289" w:rsidRDefault="00000000">
            <w:pPr>
              <w:numPr>
                <w:ilvl w:val="0"/>
                <w:numId w:val="195"/>
              </w:numPr>
              <w:spacing w:after="0" w:line="360" w:lineRule="auto"/>
              <w:jc w:val="both"/>
              <w:textAlignment w:val="baseline"/>
              <w:rPr>
                <w:szCs w:val="24"/>
              </w:rPr>
            </w:pPr>
            <w:r>
              <w:rPr>
                <w:szCs w:val="24"/>
              </w:rPr>
              <w:t>Written Assessment</w:t>
            </w:r>
          </w:p>
        </w:tc>
      </w:tr>
      <w:tr w:rsidR="00D82289" w14:paraId="4F3E725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3B95D6" w14:textId="77777777" w:rsidR="00D82289" w:rsidRDefault="00000000">
            <w:pPr>
              <w:numPr>
                <w:ilvl w:val="0"/>
                <w:numId w:val="192"/>
              </w:numPr>
              <w:spacing w:after="0" w:line="360" w:lineRule="auto"/>
              <w:textAlignment w:val="baseline"/>
              <w:rPr>
                <w:szCs w:val="24"/>
              </w:rPr>
            </w:pPr>
            <w:r>
              <w:rPr>
                <w:szCs w:val="24"/>
              </w:rPr>
              <w:t>Context of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02815" w14:textId="77777777" w:rsidR="00D82289" w:rsidRDefault="00000000">
            <w:pPr>
              <w:spacing w:after="0" w:line="360" w:lineRule="auto"/>
              <w:rPr>
                <w:szCs w:val="24"/>
              </w:rPr>
            </w:pPr>
            <w:r>
              <w:rPr>
                <w:szCs w:val="24"/>
              </w:rPr>
              <w:t>Competency may be assessed in a workplace or simulated workplace</w:t>
            </w:r>
          </w:p>
        </w:tc>
      </w:tr>
      <w:tr w:rsidR="00D82289" w14:paraId="621347C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B53CBD" w14:textId="77777777" w:rsidR="00D82289" w:rsidRDefault="00000000">
            <w:pPr>
              <w:numPr>
                <w:ilvl w:val="0"/>
                <w:numId w:val="192"/>
              </w:numPr>
              <w:spacing w:after="0" w:line="360" w:lineRule="auto"/>
              <w:textAlignment w:val="baseline"/>
              <w:rPr>
                <w:szCs w:val="24"/>
              </w:rPr>
            </w:pPr>
            <w:r>
              <w:rPr>
                <w:szCs w:val="24"/>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E7DCED" w14:textId="77777777" w:rsidR="00D82289" w:rsidRDefault="00000000">
            <w:pPr>
              <w:spacing w:after="0" w:line="360" w:lineRule="auto"/>
              <w:jc w:val="both"/>
              <w:rPr>
                <w:szCs w:val="24"/>
              </w:rPr>
            </w:pPr>
            <w:r>
              <w:rPr>
                <w:szCs w:val="24"/>
              </w:rPr>
              <w:t>Holistic assessment with other units relevant to the industry sector, workplace and job role is recommended.</w:t>
            </w:r>
          </w:p>
        </w:tc>
      </w:tr>
    </w:tbl>
    <w:p w14:paraId="18B4F19D" w14:textId="77777777" w:rsidR="00D82289" w:rsidRDefault="00D82289">
      <w:pPr>
        <w:spacing w:after="0" w:line="360" w:lineRule="auto"/>
        <w:rPr>
          <w:szCs w:val="24"/>
        </w:rPr>
      </w:pPr>
    </w:p>
    <w:p w14:paraId="70A5CB7B" w14:textId="77777777" w:rsidR="00D82289" w:rsidRDefault="00000000">
      <w:pPr>
        <w:spacing w:line="360" w:lineRule="auto"/>
        <w:rPr>
          <w:szCs w:val="24"/>
        </w:rPr>
      </w:pPr>
      <w:r>
        <w:rPr>
          <w:szCs w:val="24"/>
        </w:rPr>
        <w:br w:type="page"/>
      </w:r>
    </w:p>
    <w:p w14:paraId="237C1769" w14:textId="77777777" w:rsidR="00D82289" w:rsidRDefault="00D82289">
      <w:pPr>
        <w:pStyle w:val="Heading1"/>
        <w:spacing w:line="360" w:lineRule="auto"/>
        <w:rPr>
          <w:rFonts w:ascii="Times New Roman" w:hAnsi="Times New Roman" w:cs="Times New Roman"/>
        </w:rPr>
      </w:pPr>
    </w:p>
    <w:p w14:paraId="6A9AD602" w14:textId="77777777" w:rsidR="00D82289" w:rsidRDefault="00D82289">
      <w:pPr>
        <w:pStyle w:val="Heading1"/>
        <w:spacing w:line="360" w:lineRule="auto"/>
        <w:rPr>
          <w:rFonts w:ascii="Times New Roman" w:hAnsi="Times New Roman" w:cs="Times New Roman"/>
        </w:rPr>
      </w:pPr>
    </w:p>
    <w:p w14:paraId="5110F3C6" w14:textId="77777777" w:rsidR="00D82289" w:rsidRDefault="00D82289">
      <w:pPr>
        <w:pStyle w:val="Heading1"/>
        <w:spacing w:line="360" w:lineRule="auto"/>
        <w:rPr>
          <w:rFonts w:ascii="Times New Roman" w:hAnsi="Times New Roman" w:cs="Times New Roman"/>
        </w:rPr>
      </w:pPr>
    </w:p>
    <w:p w14:paraId="1264E619" w14:textId="77777777" w:rsidR="00D82289" w:rsidRDefault="00D82289">
      <w:pPr>
        <w:pStyle w:val="Heading1"/>
        <w:spacing w:line="360" w:lineRule="auto"/>
        <w:rPr>
          <w:rFonts w:ascii="Times New Roman" w:hAnsi="Times New Roman" w:cs="Times New Roman"/>
        </w:rPr>
      </w:pPr>
    </w:p>
    <w:p w14:paraId="43DC0787" w14:textId="77777777" w:rsidR="00D82289" w:rsidRDefault="00D82289">
      <w:pPr>
        <w:pStyle w:val="Heading1"/>
        <w:spacing w:line="360" w:lineRule="auto"/>
        <w:rPr>
          <w:rFonts w:ascii="Times New Roman" w:hAnsi="Times New Roman" w:cs="Times New Roman"/>
        </w:rPr>
      </w:pPr>
    </w:p>
    <w:p w14:paraId="6B199397" w14:textId="77777777" w:rsidR="00D82289" w:rsidRDefault="00D82289">
      <w:pPr>
        <w:pStyle w:val="Heading1"/>
        <w:spacing w:line="360" w:lineRule="auto"/>
        <w:rPr>
          <w:rFonts w:ascii="Times New Roman" w:hAnsi="Times New Roman" w:cs="Times New Roman"/>
        </w:rPr>
      </w:pPr>
    </w:p>
    <w:p w14:paraId="4F4007FB" w14:textId="77777777" w:rsidR="00D82289" w:rsidRDefault="00D82289">
      <w:pPr>
        <w:pStyle w:val="Heading1"/>
        <w:spacing w:line="360" w:lineRule="auto"/>
        <w:rPr>
          <w:rFonts w:ascii="Times New Roman" w:hAnsi="Times New Roman" w:cs="Times New Roman"/>
        </w:rPr>
      </w:pPr>
    </w:p>
    <w:p w14:paraId="667F1940" w14:textId="77777777" w:rsidR="00D82289" w:rsidRDefault="00D82289">
      <w:pPr>
        <w:pStyle w:val="Heading1"/>
        <w:spacing w:line="360" w:lineRule="auto"/>
        <w:rPr>
          <w:rFonts w:ascii="Times New Roman" w:hAnsi="Times New Roman" w:cs="Times New Roman"/>
        </w:rPr>
      </w:pPr>
    </w:p>
    <w:p w14:paraId="34F889C3" w14:textId="77777777" w:rsidR="00D82289" w:rsidRDefault="00D82289">
      <w:pPr>
        <w:pStyle w:val="Heading1"/>
        <w:spacing w:line="360" w:lineRule="auto"/>
        <w:rPr>
          <w:rFonts w:ascii="Times New Roman" w:hAnsi="Times New Roman" w:cs="Times New Roman"/>
        </w:rPr>
      </w:pPr>
    </w:p>
    <w:p w14:paraId="7B119B58" w14:textId="77777777" w:rsidR="005726F9" w:rsidRDefault="005726F9">
      <w:pPr>
        <w:pStyle w:val="Heading1"/>
        <w:spacing w:line="360" w:lineRule="auto"/>
        <w:rPr>
          <w:rFonts w:ascii="Times New Roman" w:hAnsi="Times New Roman" w:cs="Times New Roman"/>
        </w:rPr>
      </w:pPr>
      <w:bookmarkStart w:id="65" w:name="_Toc1702"/>
    </w:p>
    <w:p w14:paraId="1A15A276" w14:textId="77777777" w:rsidR="005726F9" w:rsidRDefault="005726F9">
      <w:pPr>
        <w:pStyle w:val="Heading1"/>
        <w:spacing w:line="360" w:lineRule="auto"/>
        <w:rPr>
          <w:rFonts w:ascii="Times New Roman" w:hAnsi="Times New Roman" w:cs="Times New Roman"/>
        </w:rPr>
      </w:pPr>
    </w:p>
    <w:p w14:paraId="4A87BF28" w14:textId="77777777" w:rsidR="005726F9" w:rsidRDefault="005726F9">
      <w:pPr>
        <w:pStyle w:val="Heading1"/>
        <w:spacing w:line="360" w:lineRule="auto"/>
        <w:rPr>
          <w:rFonts w:ascii="Times New Roman" w:hAnsi="Times New Roman" w:cs="Times New Roman"/>
        </w:rPr>
      </w:pPr>
    </w:p>
    <w:p w14:paraId="7A5C4007" w14:textId="77777777" w:rsidR="005726F9" w:rsidRDefault="005726F9">
      <w:pPr>
        <w:pStyle w:val="Heading1"/>
        <w:spacing w:line="360" w:lineRule="auto"/>
        <w:rPr>
          <w:rFonts w:ascii="Times New Roman" w:hAnsi="Times New Roman" w:cs="Times New Roman"/>
        </w:rPr>
      </w:pPr>
    </w:p>
    <w:p w14:paraId="6EFFB811" w14:textId="77777777" w:rsidR="005726F9" w:rsidRDefault="005726F9">
      <w:pPr>
        <w:pStyle w:val="Heading1"/>
        <w:spacing w:line="360" w:lineRule="auto"/>
        <w:rPr>
          <w:rFonts w:ascii="Times New Roman" w:hAnsi="Times New Roman" w:cs="Times New Roman"/>
        </w:rPr>
      </w:pPr>
    </w:p>
    <w:p w14:paraId="773459E6" w14:textId="77777777" w:rsidR="005726F9" w:rsidRDefault="005726F9">
      <w:pPr>
        <w:pStyle w:val="Heading1"/>
        <w:spacing w:line="360" w:lineRule="auto"/>
        <w:rPr>
          <w:rFonts w:ascii="Times New Roman" w:hAnsi="Times New Roman" w:cs="Times New Roman"/>
        </w:rPr>
      </w:pPr>
    </w:p>
    <w:p w14:paraId="2C905843" w14:textId="77777777" w:rsidR="005726F9" w:rsidRDefault="005726F9">
      <w:pPr>
        <w:pStyle w:val="Heading1"/>
        <w:spacing w:line="360" w:lineRule="auto"/>
        <w:rPr>
          <w:rFonts w:ascii="Times New Roman" w:hAnsi="Times New Roman" w:cs="Times New Roman"/>
        </w:rPr>
      </w:pPr>
    </w:p>
    <w:p w14:paraId="0B4AE7C3" w14:textId="77777777" w:rsidR="005726F9" w:rsidRDefault="005726F9">
      <w:pPr>
        <w:pStyle w:val="Heading1"/>
        <w:spacing w:line="360" w:lineRule="auto"/>
        <w:rPr>
          <w:rFonts w:ascii="Times New Roman" w:hAnsi="Times New Roman" w:cs="Times New Roman"/>
        </w:rPr>
      </w:pPr>
    </w:p>
    <w:p w14:paraId="35E6EDE6" w14:textId="77777777" w:rsidR="005726F9" w:rsidRDefault="005726F9">
      <w:pPr>
        <w:pStyle w:val="Heading1"/>
        <w:spacing w:line="360" w:lineRule="auto"/>
        <w:rPr>
          <w:rFonts w:ascii="Times New Roman" w:hAnsi="Times New Roman" w:cs="Times New Roman"/>
        </w:rPr>
      </w:pPr>
    </w:p>
    <w:p w14:paraId="248A0BA2" w14:textId="77777777" w:rsidR="005726F9" w:rsidRDefault="005726F9">
      <w:pPr>
        <w:pStyle w:val="Heading1"/>
        <w:spacing w:line="360" w:lineRule="auto"/>
        <w:rPr>
          <w:rFonts w:ascii="Times New Roman" w:hAnsi="Times New Roman" w:cs="Times New Roman"/>
        </w:rPr>
      </w:pPr>
    </w:p>
    <w:p w14:paraId="3DC9CBB1" w14:textId="7741709C" w:rsidR="00D82289" w:rsidRDefault="00000000">
      <w:pPr>
        <w:pStyle w:val="Heading1"/>
        <w:spacing w:line="360" w:lineRule="auto"/>
        <w:rPr>
          <w:rFonts w:ascii="Times New Roman" w:hAnsi="Times New Roman" w:cs="Times New Roman"/>
        </w:rPr>
      </w:pPr>
      <w:r>
        <w:rPr>
          <w:rFonts w:ascii="Times New Roman" w:hAnsi="Times New Roman" w:cs="Times New Roman"/>
        </w:rPr>
        <w:t>CORE UNITS</w:t>
      </w:r>
      <w:bookmarkEnd w:id="65"/>
      <w:r>
        <w:rPr>
          <w:rFonts w:ascii="Times New Roman" w:hAnsi="Times New Roman" w:cs="Times New Roman"/>
        </w:rPr>
        <w:t xml:space="preserve"> </w:t>
      </w:r>
      <w:r w:rsidR="005726F9">
        <w:rPr>
          <w:rFonts w:ascii="Times New Roman" w:hAnsi="Times New Roman" w:cs="Times New Roman"/>
        </w:rPr>
        <w:t>OF COMPETENCY</w:t>
      </w:r>
    </w:p>
    <w:p w14:paraId="01981494" w14:textId="77777777" w:rsidR="00D82289" w:rsidRDefault="00D82289">
      <w:pPr>
        <w:spacing w:after="0" w:line="360" w:lineRule="auto"/>
        <w:rPr>
          <w:rFonts w:eastAsiaTheme="majorEastAsia"/>
          <w:szCs w:val="24"/>
          <w:lang w:val="fr-FR" w:eastAsia="en-GB"/>
        </w:rPr>
      </w:pPr>
    </w:p>
    <w:p w14:paraId="425A2BFC" w14:textId="77777777" w:rsidR="00D82289" w:rsidRDefault="00000000">
      <w:pPr>
        <w:spacing w:after="0" w:line="360" w:lineRule="auto"/>
        <w:rPr>
          <w:rFonts w:eastAsia="Calibri"/>
          <w:b/>
          <w:bCs/>
          <w:szCs w:val="24"/>
        </w:rPr>
      </w:pPr>
      <w:r>
        <w:rPr>
          <w:rFonts w:eastAsia="Calibri"/>
          <w:b/>
          <w:bCs/>
          <w:szCs w:val="24"/>
        </w:rPr>
        <w:t xml:space="preserve">                                          </w:t>
      </w:r>
    </w:p>
    <w:p w14:paraId="1856418F" w14:textId="77777777" w:rsidR="00D82289" w:rsidRDefault="00000000">
      <w:pPr>
        <w:spacing w:line="360" w:lineRule="auto"/>
        <w:rPr>
          <w:rFonts w:eastAsia="Calibri"/>
          <w:b/>
          <w:bCs/>
          <w:szCs w:val="24"/>
        </w:rPr>
      </w:pPr>
      <w:r>
        <w:rPr>
          <w:rFonts w:eastAsia="Calibri"/>
          <w:b/>
          <w:bCs/>
          <w:szCs w:val="24"/>
        </w:rPr>
        <w:br w:type="page"/>
      </w:r>
    </w:p>
    <w:p w14:paraId="401DD62D" w14:textId="77777777" w:rsidR="00D82289" w:rsidRDefault="00000000">
      <w:pPr>
        <w:pStyle w:val="Heading2"/>
        <w:spacing w:before="0"/>
        <w:rPr>
          <w:lang w:val="fr-FR"/>
        </w:rPr>
      </w:pPr>
      <w:bookmarkStart w:id="66" w:name="_Toc7712"/>
      <w:r>
        <w:lastRenderedPageBreak/>
        <w:t>PRODUCE LIVESTOCK FEEDS</w:t>
      </w:r>
      <w:bookmarkEnd w:id="66"/>
    </w:p>
    <w:p w14:paraId="53AE6446" w14:textId="77777777" w:rsidR="00D82289" w:rsidRDefault="00000000">
      <w:pPr>
        <w:spacing w:after="0" w:line="360" w:lineRule="auto"/>
        <w:rPr>
          <w:rFonts w:eastAsia="Calibri"/>
          <w:b/>
          <w:szCs w:val="24"/>
        </w:rPr>
      </w:pPr>
      <w:r>
        <w:rPr>
          <w:rFonts w:eastAsia="Calibri"/>
          <w:b/>
          <w:szCs w:val="24"/>
        </w:rPr>
        <w:t xml:space="preserve">UNIT CODE: </w:t>
      </w:r>
      <w:r>
        <w:rPr>
          <w:bCs/>
          <w:szCs w:val="24"/>
        </w:rPr>
        <w:t>0811 551 15A</w:t>
      </w:r>
    </w:p>
    <w:p w14:paraId="6449A8CB" w14:textId="77777777" w:rsidR="00D82289" w:rsidRDefault="00D82289">
      <w:pPr>
        <w:spacing w:after="0" w:line="360" w:lineRule="auto"/>
        <w:rPr>
          <w:rFonts w:eastAsia="Calibri"/>
          <w:b/>
          <w:szCs w:val="24"/>
        </w:rPr>
      </w:pPr>
    </w:p>
    <w:p w14:paraId="78DD6C01" w14:textId="77777777" w:rsidR="00D82289" w:rsidRDefault="00000000">
      <w:pPr>
        <w:spacing w:after="0" w:line="360" w:lineRule="auto"/>
        <w:rPr>
          <w:rFonts w:eastAsia="Calibri"/>
          <w:b/>
          <w:color w:val="4472C4" w:themeColor="accent1"/>
          <w:szCs w:val="24"/>
        </w:rPr>
      </w:pPr>
      <w:r>
        <w:rPr>
          <w:rFonts w:eastAsia="Calibri"/>
          <w:b/>
          <w:szCs w:val="24"/>
        </w:rPr>
        <w:t>UNIT DESCRIPTION</w:t>
      </w:r>
    </w:p>
    <w:p w14:paraId="618550A8" w14:textId="77777777" w:rsidR="00D82289" w:rsidRDefault="00000000">
      <w:pPr>
        <w:tabs>
          <w:tab w:val="left" w:pos="1003"/>
          <w:tab w:val="center" w:pos="1130"/>
        </w:tabs>
        <w:spacing w:after="0" w:line="360" w:lineRule="auto"/>
        <w:jc w:val="both"/>
        <w:rPr>
          <w:rFonts w:eastAsia="Calibri"/>
          <w:color w:val="auto"/>
          <w:szCs w:val="24"/>
        </w:rPr>
      </w:pPr>
      <w:r>
        <w:rPr>
          <w:rFonts w:eastAsia="Calibri"/>
          <w:color w:val="auto"/>
          <w:szCs w:val="24"/>
        </w:rPr>
        <w:t>This unit specifies competencies required to produce livestock feeds. It involves producing livestock forage, conserving livestock forage, and formulating livestock feed rations.</w:t>
      </w:r>
    </w:p>
    <w:p w14:paraId="52742541" w14:textId="77777777" w:rsidR="00D82289" w:rsidRDefault="00000000">
      <w:pPr>
        <w:spacing w:after="0" w:line="360" w:lineRule="auto"/>
        <w:rPr>
          <w:rFonts w:eastAsia="Calibri"/>
          <w:szCs w:val="24"/>
        </w:rPr>
      </w:pPr>
      <w:r>
        <w:rPr>
          <w:rFonts w:eastAsia="Calibri"/>
          <w:b/>
          <w:szCs w:val="24"/>
        </w:rPr>
        <w:t>ELEMENTS AND PERFORMANCE CRITERIA</w:t>
      </w:r>
    </w:p>
    <w:tbl>
      <w:tblPr>
        <w:tblStyle w:val="TableGrid1"/>
        <w:tblW w:w="0" w:type="auto"/>
        <w:tblLook w:val="04A0" w:firstRow="1" w:lastRow="0" w:firstColumn="1" w:lastColumn="0" w:noHBand="0" w:noVBand="1"/>
      </w:tblPr>
      <w:tblGrid>
        <w:gridCol w:w="2363"/>
        <w:gridCol w:w="6555"/>
      </w:tblGrid>
      <w:tr w:rsidR="00D82289" w14:paraId="712C718C" w14:textId="77777777">
        <w:trPr>
          <w:trHeight w:val="1"/>
          <w:tblHeader/>
        </w:trPr>
        <w:tc>
          <w:tcPr>
            <w:tcW w:w="2363" w:type="dxa"/>
          </w:tcPr>
          <w:p w14:paraId="4CC621DA" w14:textId="77777777" w:rsidR="00D82289" w:rsidRDefault="00000000">
            <w:pPr>
              <w:spacing w:after="0" w:line="360" w:lineRule="auto"/>
              <w:rPr>
                <w:rFonts w:eastAsia="Calibri"/>
                <w:b/>
                <w:szCs w:val="24"/>
                <w:lang w:eastAsia="en-GB"/>
              </w:rPr>
            </w:pPr>
            <w:r>
              <w:rPr>
                <w:rFonts w:eastAsia="Calibri"/>
                <w:b/>
                <w:szCs w:val="24"/>
                <w:lang w:eastAsia="en-GB"/>
              </w:rPr>
              <w:t xml:space="preserve">ELEMENT </w:t>
            </w:r>
          </w:p>
          <w:p w14:paraId="680D8FF8" w14:textId="77777777" w:rsidR="00D82289" w:rsidRDefault="00000000">
            <w:pPr>
              <w:spacing w:after="0" w:line="360" w:lineRule="auto"/>
              <w:rPr>
                <w:rFonts w:eastAsia="Calibri"/>
                <w:szCs w:val="24"/>
                <w:lang w:eastAsia="en-GB"/>
              </w:rPr>
            </w:pPr>
            <w:r>
              <w:rPr>
                <w:rFonts w:eastAsia="Calibri"/>
                <w:szCs w:val="24"/>
                <w:lang w:eastAsia="en-GB"/>
              </w:rPr>
              <w:t>These describe the key outcomes which make up workplace function.</w:t>
            </w:r>
          </w:p>
        </w:tc>
        <w:tc>
          <w:tcPr>
            <w:tcW w:w="6555" w:type="dxa"/>
          </w:tcPr>
          <w:p w14:paraId="6B590CE2" w14:textId="77777777" w:rsidR="00D82289" w:rsidRDefault="00000000">
            <w:pPr>
              <w:spacing w:after="0" w:line="360" w:lineRule="auto"/>
              <w:rPr>
                <w:rFonts w:eastAsia="Calibri"/>
                <w:b/>
                <w:szCs w:val="24"/>
                <w:lang w:eastAsia="en-GB"/>
              </w:rPr>
            </w:pPr>
            <w:r>
              <w:rPr>
                <w:rFonts w:eastAsia="Calibri"/>
                <w:b/>
                <w:szCs w:val="24"/>
                <w:lang w:eastAsia="en-GB"/>
              </w:rPr>
              <w:t>PERFORMANCE CRITERIA</w:t>
            </w:r>
          </w:p>
          <w:p w14:paraId="52503A9A" w14:textId="77777777" w:rsidR="00D82289" w:rsidRDefault="00000000">
            <w:pPr>
              <w:spacing w:after="0" w:line="360" w:lineRule="auto"/>
              <w:rPr>
                <w:rFonts w:eastAsia="Calibri"/>
                <w:szCs w:val="24"/>
                <w:lang w:eastAsia="en-GB"/>
              </w:rPr>
            </w:pPr>
            <w:r>
              <w:rPr>
                <w:rFonts w:eastAsia="Calibri"/>
                <w:szCs w:val="24"/>
                <w:lang w:eastAsia="en-GB"/>
              </w:rPr>
              <w:t>These are asses-sable statements which specify the required level of performance for each of the elements.</w:t>
            </w:r>
          </w:p>
          <w:p w14:paraId="6AE51390" w14:textId="77777777" w:rsidR="00D82289" w:rsidRDefault="00000000">
            <w:pPr>
              <w:spacing w:after="0" w:line="360" w:lineRule="auto"/>
              <w:rPr>
                <w:rFonts w:eastAsia="Calibri"/>
                <w:szCs w:val="24"/>
                <w:lang w:eastAsia="en-GB"/>
              </w:rPr>
            </w:pPr>
            <w:r>
              <w:rPr>
                <w:rFonts w:eastAsia="Calibri"/>
                <w:b/>
                <w:i/>
                <w:szCs w:val="24"/>
                <w:lang w:eastAsia="en-GB"/>
              </w:rPr>
              <w:t>Bold and italicized terms are elaborated in the Range.</w:t>
            </w:r>
          </w:p>
        </w:tc>
      </w:tr>
      <w:tr w:rsidR="00D82289" w14:paraId="59B775D2" w14:textId="77777777">
        <w:trPr>
          <w:trHeight w:val="4415"/>
        </w:trPr>
        <w:tc>
          <w:tcPr>
            <w:tcW w:w="2363" w:type="dxa"/>
          </w:tcPr>
          <w:p w14:paraId="510CF9D3" w14:textId="77777777" w:rsidR="00D82289" w:rsidRDefault="00000000">
            <w:pPr>
              <w:pStyle w:val="ListParagraph"/>
              <w:numPr>
                <w:ilvl w:val="0"/>
                <w:numId w:val="196"/>
              </w:numPr>
              <w:rPr>
                <w:rFonts w:eastAsia="Times New Roman"/>
                <w:szCs w:val="24"/>
                <w:lang w:eastAsia="en-GB"/>
              </w:rPr>
            </w:pPr>
            <w:r>
              <w:rPr>
                <w:szCs w:val="24"/>
                <w:lang w:eastAsia="en-GB"/>
              </w:rPr>
              <w:t>Produce livestock forage</w:t>
            </w:r>
          </w:p>
        </w:tc>
        <w:tc>
          <w:tcPr>
            <w:tcW w:w="6555" w:type="dxa"/>
          </w:tcPr>
          <w:p w14:paraId="79D8F821" w14:textId="77777777" w:rsidR="00D82289" w:rsidRDefault="00000000">
            <w:pPr>
              <w:numPr>
                <w:ilvl w:val="0"/>
                <w:numId w:val="197"/>
              </w:numPr>
              <w:spacing w:after="0" w:line="360" w:lineRule="auto"/>
              <w:contextualSpacing/>
              <w:rPr>
                <w:szCs w:val="24"/>
                <w:lang w:eastAsia="en-GB"/>
              </w:rPr>
            </w:pPr>
            <w:r>
              <w:rPr>
                <w:b/>
                <w:i/>
                <w:szCs w:val="24"/>
                <w:lang w:eastAsia="en-GB"/>
              </w:rPr>
              <w:t>Tools and equipment</w:t>
            </w:r>
            <w:r>
              <w:rPr>
                <w:szCs w:val="24"/>
                <w:lang w:eastAsia="en-GB"/>
              </w:rPr>
              <w:t xml:space="preserve"> are assembled as per work requirements </w:t>
            </w:r>
          </w:p>
          <w:p w14:paraId="13B3FA16" w14:textId="77777777" w:rsidR="00D82289" w:rsidRDefault="00000000">
            <w:pPr>
              <w:numPr>
                <w:ilvl w:val="0"/>
                <w:numId w:val="197"/>
              </w:numPr>
              <w:spacing w:after="0" w:line="360" w:lineRule="auto"/>
              <w:contextualSpacing/>
              <w:rPr>
                <w:szCs w:val="24"/>
                <w:lang w:eastAsia="en-GB"/>
              </w:rPr>
            </w:pPr>
            <w:r>
              <w:rPr>
                <w:b/>
                <w:i/>
                <w:szCs w:val="24"/>
                <w:lang w:eastAsia="en-GB"/>
              </w:rPr>
              <w:t>Propagation materials</w:t>
            </w:r>
            <w:r>
              <w:rPr>
                <w:szCs w:val="24"/>
                <w:lang w:eastAsia="en-GB"/>
              </w:rPr>
              <w:t xml:space="preserve"> are sourced as per </w:t>
            </w:r>
            <w:proofErr w:type="spellStart"/>
            <w:r>
              <w:rPr>
                <w:b/>
                <w:i/>
                <w:szCs w:val="24"/>
                <w:lang w:eastAsia="en-GB"/>
              </w:rPr>
              <w:t>Agro</w:t>
            </w:r>
            <w:proofErr w:type="spellEnd"/>
            <w:r>
              <w:rPr>
                <w:b/>
                <w:i/>
                <w:szCs w:val="24"/>
                <w:lang w:eastAsia="en-GB"/>
              </w:rPr>
              <w:t xml:space="preserve">-Ecological Zone </w:t>
            </w:r>
            <w:r>
              <w:rPr>
                <w:bCs/>
                <w:i/>
                <w:szCs w:val="24"/>
                <w:lang w:eastAsia="en-GB"/>
              </w:rPr>
              <w:t>(AEZ)</w:t>
            </w:r>
          </w:p>
          <w:p w14:paraId="7A8DC746" w14:textId="77777777" w:rsidR="00D82289" w:rsidRDefault="00000000">
            <w:pPr>
              <w:numPr>
                <w:ilvl w:val="0"/>
                <w:numId w:val="197"/>
              </w:numPr>
              <w:spacing w:after="0" w:line="360" w:lineRule="auto"/>
              <w:contextualSpacing/>
              <w:rPr>
                <w:szCs w:val="24"/>
                <w:lang w:eastAsia="en-GB"/>
              </w:rPr>
            </w:pPr>
            <w:r>
              <w:rPr>
                <w:szCs w:val="24"/>
                <w:lang w:eastAsia="en-GB"/>
              </w:rPr>
              <w:t>Land is prepared as per planting material requirements</w:t>
            </w:r>
          </w:p>
          <w:p w14:paraId="2C22CBDB" w14:textId="77777777" w:rsidR="00D82289" w:rsidRDefault="00000000">
            <w:pPr>
              <w:numPr>
                <w:ilvl w:val="0"/>
                <w:numId w:val="197"/>
              </w:numPr>
              <w:spacing w:after="0" w:line="360" w:lineRule="auto"/>
              <w:contextualSpacing/>
              <w:rPr>
                <w:szCs w:val="24"/>
                <w:lang w:eastAsia="en-GB"/>
              </w:rPr>
            </w:pPr>
            <w:r>
              <w:rPr>
                <w:szCs w:val="24"/>
                <w:lang w:eastAsia="en-GB"/>
              </w:rPr>
              <w:t xml:space="preserve">Propagation materials are prepared according to </w:t>
            </w:r>
            <w:r>
              <w:rPr>
                <w:b/>
                <w:i/>
                <w:szCs w:val="24"/>
                <w:lang w:eastAsia="en-GB"/>
              </w:rPr>
              <w:t xml:space="preserve">Good Agricultural Practices </w:t>
            </w:r>
            <w:r>
              <w:rPr>
                <w:szCs w:val="24"/>
                <w:lang w:eastAsia="en-GB"/>
              </w:rPr>
              <w:t>(GAP)</w:t>
            </w:r>
          </w:p>
          <w:p w14:paraId="4DF35AF6" w14:textId="77777777" w:rsidR="00D82289" w:rsidRDefault="00000000">
            <w:pPr>
              <w:numPr>
                <w:ilvl w:val="0"/>
                <w:numId w:val="197"/>
              </w:numPr>
              <w:spacing w:after="0" w:line="360" w:lineRule="auto"/>
              <w:contextualSpacing/>
              <w:rPr>
                <w:szCs w:val="24"/>
                <w:lang w:eastAsia="en-GB"/>
              </w:rPr>
            </w:pPr>
            <w:r>
              <w:rPr>
                <w:szCs w:val="24"/>
                <w:lang w:eastAsia="en-GB"/>
              </w:rPr>
              <w:t>Propagation materials are established as per good agricultural practices</w:t>
            </w:r>
          </w:p>
          <w:p w14:paraId="0BF5775F" w14:textId="77777777" w:rsidR="00D82289" w:rsidRDefault="00000000">
            <w:pPr>
              <w:numPr>
                <w:ilvl w:val="0"/>
                <w:numId w:val="197"/>
              </w:numPr>
              <w:spacing w:after="0" w:line="360" w:lineRule="auto"/>
              <w:contextualSpacing/>
              <w:rPr>
                <w:szCs w:val="24"/>
                <w:lang w:eastAsia="en-GB"/>
              </w:rPr>
            </w:pPr>
            <w:r>
              <w:rPr>
                <w:b/>
                <w:i/>
                <w:szCs w:val="24"/>
                <w:lang w:eastAsia="en-GB"/>
              </w:rPr>
              <w:t>Forages</w:t>
            </w:r>
            <w:r>
              <w:rPr>
                <w:szCs w:val="24"/>
                <w:lang w:eastAsia="en-GB"/>
              </w:rPr>
              <w:t xml:space="preserve"> are </w:t>
            </w:r>
            <w:r>
              <w:rPr>
                <w:b/>
                <w:i/>
                <w:szCs w:val="24"/>
                <w:lang w:eastAsia="en-GB"/>
              </w:rPr>
              <w:t>managed</w:t>
            </w:r>
            <w:r>
              <w:rPr>
                <w:szCs w:val="24"/>
                <w:lang w:eastAsia="en-GB"/>
              </w:rPr>
              <w:t xml:space="preserve"> as per good agricultural practices</w:t>
            </w:r>
          </w:p>
          <w:p w14:paraId="62F12F7B" w14:textId="77777777" w:rsidR="00D82289" w:rsidRDefault="00000000">
            <w:pPr>
              <w:numPr>
                <w:ilvl w:val="0"/>
                <w:numId w:val="197"/>
              </w:numPr>
              <w:spacing w:after="0" w:line="360" w:lineRule="auto"/>
              <w:contextualSpacing/>
              <w:rPr>
                <w:szCs w:val="24"/>
                <w:lang w:eastAsia="en-GB"/>
              </w:rPr>
            </w:pPr>
            <w:r>
              <w:rPr>
                <w:bCs/>
                <w:iCs/>
                <w:szCs w:val="24"/>
                <w:lang w:eastAsia="en-GB"/>
              </w:rPr>
              <w:t>Forages</w:t>
            </w:r>
            <w:r>
              <w:rPr>
                <w:szCs w:val="24"/>
                <w:lang w:eastAsia="en-GB"/>
              </w:rPr>
              <w:t xml:space="preserve"> are harvested as per maturity index and height</w:t>
            </w:r>
          </w:p>
        </w:tc>
      </w:tr>
      <w:tr w:rsidR="00D82289" w14:paraId="6EBA0147" w14:textId="77777777">
        <w:trPr>
          <w:trHeight w:val="1"/>
        </w:trPr>
        <w:tc>
          <w:tcPr>
            <w:tcW w:w="2363" w:type="dxa"/>
          </w:tcPr>
          <w:p w14:paraId="6E2FE7F5" w14:textId="77777777" w:rsidR="00D82289" w:rsidRDefault="00000000">
            <w:pPr>
              <w:pStyle w:val="ListParagraph"/>
              <w:numPr>
                <w:ilvl w:val="0"/>
                <w:numId w:val="196"/>
              </w:numPr>
              <w:rPr>
                <w:rFonts w:eastAsia="Times New Roman"/>
                <w:b/>
                <w:color w:val="000000"/>
                <w:szCs w:val="24"/>
                <w:lang w:eastAsia="en-GB"/>
              </w:rPr>
            </w:pPr>
            <w:r>
              <w:rPr>
                <w:szCs w:val="24"/>
                <w:lang w:eastAsia="en-GB"/>
              </w:rPr>
              <w:t>Conserve livestock forage</w:t>
            </w:r>
          </w:p>
        </w:tc>
        <w:tc>
          <w:tcPr>
            <w:tcW w:w="6555" w:type="dxa"/>
          </w:tcPr>
          <w:p w14:paraId="3EE286B5" w14:textId="77777777" w:rsidR="00D82289" w:rsidRDefault="00000000">
            <w:pPr>
              <w:pStyle w:val="ListParagraph"/>
              <w:numPr>
                <w:ilvl w:val="0"/>
                <w:numId w:val="198"/>
              </w:numPr>
              <w:rPr>
                <w:szCs w:val="24"/>
                <w:lang w:eastAsia="en-GB"/>
              </w:rPr>
            </w:pPr>
            <w:r>
              <w:rPr>
                <w:szCs w:val="24"/>
                <w:lang w:eastAsia="en-GB"/>
              </w:rPr>
              <w:t xml:space="preserve">Quality of harvested forages is assessed based livestock production manual </w:t>
            </w:r>
          </w:p>
          <w:p w14:paraId="1356AC64" w14:textId="77777777" w:rsidR="00D82289" w:rsidRDefault="00000000">
            <w:pPr>
              <w:pStyle w:val="ListParagraph"/>
              <w:numPr>
                <w:ilvl w:val="0"/>
                <w:numId w:val="198"/>
              </w:numPr>
              <w:rPr>
                <w:szCs w:val="24"/>
                <w:lang w:eastAsia="en-GB"/>
              </w:rPr>
            </w:pPr>
            <w:r>
              <w:rPr>
                <w:szCs w:val="24"/>
                <w:lang w:eastAsia="en-GB"/>
              </w:rPr>
              <w:t>Forages are conserved into silage or hay as per LPM</w:t>
            </w:r>
          </w:p>
          <w:p w14:paraId="7F203B9C" w14:textId="77777777" w:rsidR="00D82289" w:rsidRDefault="00000000">
            <w:pPr>
              <w:pStyle w:val="ListParagraph"/>
              <w:numPr>
                <w:ilvl w:val="0"/>
                <w:numId w:val="198"/>
              </w:numPr>
              <w:rPr>
                <w:szCs w:val="24"/>
                <w:lang w:eastAsia="en-GB"/>
              </w:rPr>
            </w:pPr>
            <w:r>
              <w:rPr>
                <w:szCs w:val="24"/>
                <w:lang w:eastAsia="en-GB"/>
              </w:rPr>
              <w:t xml:space="preserve">Conserved forage is stored based on established storage requirements and conditions </w:t>
            </w:r>
          </w:p>
          <w:p w14:paraId="129BD439" w14:textId="77777777" w:rsidR="00D82289" w:rsidRDefault="00000000">
            <w:pPr>
              <w:pStyle w:val="ListParagraph"/>
              <w:numPr>
                <w:ilvl w:val="0"/>
                <w:numId w:val="198"/>
              </w:numPr>
              <w:rPr>
                <w:szCs w:val="24"/>
                <w:lang w:eastAsia="en-GB"/>
              </w:rPr>
            </w:pPr>
            <w:r>
              <w:rPr>
                <w:szCs w:val="24"/>
                <w:lang w:eastAsia="en-GB"/>
              </w:rPr>
              <w:t>Forage production records are generated and disseminated as per the workplace requirements</w:t>
            </w:r>
          </w:p>
          <w:p w14:paraId="7F294E9E" w14:textId="77777777" w:rsidR="00D82289" w:rsidRDefault="00000000">
            <w:pPr>
              <w:pStyle w:val="ListParagraph"/>
              <w:numPr>
                <w:ilvl w:val="0"/>
                <w:numId w:val="198"/>
              </w:numPr>
              <w:rPr>
                <w:szCs w:val="24"/>
                <w:lang w:eastAsia="en-GB"/>
              </w:rPr>
            </w:pPr>
            <w:r>
              <w:rPr>
                <w:szCs w:val="24"/>
                <w:lang w:eastAsia="en-GB"/>
              </w:rPr>
              <w:lastRenderedPageBreak/>
              <w:t xml:space="preserve">Waste is managed according to environmental protection regulations    </w:t>
            </w:r>
          </w:p>
        </w:tc>
      </w:tr>
      <w:tr w:rsidR="00D82289" w14:paraId="31137EB0" w14:textId="77777777">
        <w:trPr>
          <w:trHeight w:val="1"/>
        </w:trPr>
        <w:tc>
          <w:tcPr>
            <w:tcW w:w="2363" w:type="dxa"/>
          </w:tcPr>
          <w:p w14:paraId="70CFE0A0" w14:textId="77777777" w:rsidR="00D82289" w:rsidRDefault="00000000">
            <w:pPr>
              <w:pStyle w:val="ListParagraph"/>
              <w:numPr>
                <w:ilvl w:val="0"/>
                <w:numId w:val="196"/>
              </w:numPr>
              <w:rPr>
                <w:rFonts w:eastAsia="Times New Roman"/>
                <w:szCs w:val="24"/>
                <w:lang w:eastAsia="en-GB"/>
              </w:rPr>
            </w:pPr>
            <w:r>
              <w:rPr>
                <w:szCs w:val="24"/>
                <w:lang w:eastAsia="en-GB"/>
              </w:rPr>
              <w:lastRenderedPageBreak/>
              <w:t>Formulate livestock rations</w:t>
            </w:r>
          </w:p>
        </w:tc>
        <w:tc>
          <w:tcPr>
            <w:tcW w:w="6555" w:type="dxa"/>
          </w:tcPr>
          <w:p w14:paraId="71E94040" w14:textId="77777777" w:rsidR="00D82289" w:rsidRDefault="00000000">
            <w:pPr>
              <w:pStyle w:val="ListParagraph"/>
              <w:numPr>
                <w:ilvl w:val="0"/>
                <w:numId w:val="199"/>
              </w:numPr>
              <w:rPr>
                <w:i/>
                <w:szCs w:val="24"/>
                <w:lang w:eastAsia="en-GB"/>
              </w:rPr>
            </w:pPr>
            <w:r>
              <w:rPr>
                <w:szCs w:val="24"/>
                <w:lang w:eastAsia="en-GB"/>
              </w:rPr>
              <w:t>Feed formulation tools, equipment and materials are identified and assembled based on feed formulation manual and workplace requirements</w:t>
            </w:r>
          </w:p>
          <w:p w14:paraId="1C52C745" w14:textId="77777777" w:rsidR="00D82289" w:rsidRDefault="00000000">
            <w:pPr>
              <w:pStyle w:val="ListParagraph"/>
              <w:numPr>
                <w:ilvl w:val="0"/>
                <w:numId w:val="199"/>
              </w:numPr>
              <w:rPr>
                <w:b/>
                <w:i/>
                <w:szCs w:val="24"/>
                <w:lang w:eastAsia="en-GB"/>
              </w:rPr>
            </w:pPr>
            <w:r>
              <w:rPr>
                <w:b/>
                <w:i/>
                <w:szCs w:val="24"/>
                <w:lang w:eastAsia="en-GB"/>
              </w:rPr>
              <w:t>Animal feeds ingredients</w:t>
            </w:r>
            <w:r>
              <w:rPr>
                <w:szCs w:val="24"/>
                <w:lang w:eastAsia="en-GB"/>
              </w:rPr>
              <w:t xml:space="preserve"> are identified as per animal feeding standard</w:t>
            </w:r>
          </w:p>
          <w:p w14:paraId="2EB36AD3" w14:textId="77777777" w:rsidR="00D82289" w:rsidRDefault="00000000">
            <w:pPr>
              <w:pStyle w:val="ListParagraph"/>
              <w:numPr>
                <w:ilvl w:val="0"/>
                <w:numId w:val="199"/>
              </w:numPr>
              <w:rPr>
                <w:szCs w:val="24"/>
                <w:lang w:eastAsia="en-GB"/>
              </w:rPr>
            </w:pPr>
            <w:r>
              <w:rPr>
                <w:szCs w:val="24"/>
                <w:lang w:eastAsia="en-GB"/>
              </w:rPr>
              <w:t xml:space="preserve">Animal feeds ingredient </w:t>
            </w:r>
            <w:proofErr w:type="gramStart"/>
            <w:r>
              <w:rPr>
                <w:szCs w:val="24"/>
                <w:lang w:eastAsia="en-GB"/>
              </w:rPr>
              <w:t>are</w:t>
            </w:r>
            <w:proofErr w:type="gramEnd"/>
            <w:r>
              <w:rPr>
                <w:szCs w:val="24"/>
                <w:lang w:eastAsia="en-GB"/>
              </w:rPr>
              <w:t xml:space="preserve"> sourced as per type of feed to be formulated and animal nutritional requirements</w:t>
            </w:r>
          </w:p>
          <w:p w14:paraId="3415E271" w14:textId="77777777" w:rsidR="00D82289" w:rsidRDefault="00000000">
            <w:pPr>
              <w:pStyle w:val="ListParagraph"/>
              <w:numPr>
                <w:ilvl w:val="0"/>
                <w:numId w:val="199"/>
              </w:numPr>
              <w:rPr>
                <w:szCs w:val="24"/>
                <w:lang w:eastAsia="en-GB"/>
              </w:rPr>
            </w:pPr>
            <w:r>
              <w:rPr>
                <w:szCs w:val="24"/>
                <w:lang w:eastAsia="en-GB"/>
              </w:rPr>
              <w:t>Ingredient proportions are weighed as per feed formulation formula</w:t>
            </w:r>
          </w:p>
          <w:p w14:paraId="469CCEF5" w14:textId="77777777" w:rsidR="00D82289" w:rsidRDefault="00000000">
            <w:pPr>
              <w:pStyle w:val="ListParagraph"/>
              <w:numPr>
                <w:ilvl w:val="0"/>
                <w:numId w:val="199"/>
              </w:numPr>
              <w:rPr>
                <w:szCs w:val="24"/>
                <w:lang w:eastAsia="en-GB"/>
              </w:rPr>
            </w:pPr>
            <w:r>
              <w:rPr>
                <w:szCs w:val="24"/>
                <w:lang w:eastAsia="en-GB"/>
              </w:rPr>
              <w:t>Livestock feed rations are formulated using</w:t>
            </w:r>
            <w:r>
              <w:rPr>
                <w:b/>
                <w:i/>
                <w:szCs w:val="24"/>
                <w:lang w:eastAsia="en-GB"/>
              </w:rPr>
              <w:t xml:space="preserve"> feed formulation methods</w:t>
            </w:r>
            <w:r>
              <w:rPr>
                <w:szCs w:val="24"/>
                <w:lang w:eastAsia="en-GB"/>
              </w:rPr>
              <w:t xml:space="preserve"> as per animal feeding standard</w:t>
            </w:r>
          </w:p>
          <w:p w14:paraId="08BC78E8" w14:textId="77777777" w:rsidR="00D82289" w:rsidRDefault="00000000">
            <w:pPr>
              <w:pStyle w:val="ListParagraph"/>
              <w:numPr>
                <w:ilvl w:val="0"/>
                <w:numId w:val="199"/>
              </w:numPr>
              <w:rPr>
                <w:szCs w:val="24"/>
                <w:lang w:eastAsia="en-GB"/>
              </w:rPr>
            </w:pPr>
            <w:r>
              <w:rPr>
                <w:szCs w:val="24"/>
                <w:lang w:eastAsia="en-GB"/>
              </w:rPr>
              <w:t xml:space="preserve">Formulated feeds are packaged and </w:t>
            </w:r>
            <w:r>
              <w:rPr>
                <w:szCs w:val="24"/>
                <w:lang w:val="en-US" w:eastAsia="en-GB"/>
              </w:rPr>
              <w:t>labeled</w:t>
            </w:r>
            <w:r>
              <w:rPr>
                <w:szCs w:val="24"/>
                <w:lang w:eastAsia="en-GB"/>
              </w:rPr>
              <w:t xml:space="preserve"> as per feed manufacturing guidelines</w:t>
            </w:r>
          </w:p>
          <w:p w14:paraId="4176FEF9" w14:textId="77777777" w:rsidR="00D82289" w:rsidRDefault="00000000">
            <w:pPr>
              <w:pStyle w:val="ListParagraph"/>
              <w:numPr>
                <w:ilvl w:val="0"/>
                <w:numId w:val="199"/>
              </w:numPr>
              <w:rPr>
                <w:szCs w:val="24"/>
                <w:lang w:eastAsia="en-GB"/>
              </w:rPr>
            </w:pPr>
            <w:r>
              <w:rPr>
                <w:szCs w:val="24"/>
                <w:lang w:eastAsia="en-GB"/>
              </w:rPr>
              <w:t>Packaged feeds are stored as per livestock feed manufacturing guidelines</w:t>
            </w:r>
          </w:p>
          <w:p w14:paraId="0D20741F" w14:textId="77777777" w:rsidR="00D82289" w:rsidRDefault="00000000">
            <w:pPr>
              <w:pStyle w:val="ListParagraph"/>
              <w:rPr>
                <w:szCs w:val="24"/>
                <w:lang w:eastAsia="en-GB"/>
              </w:rPr>
            </w:pPr>
            <w:r>
              <w:rPr>
                <w:szCs w:val="24"/>
                <w:lang w:eastAsia="en-GB"/>
              </w:rPr>
              <w:t xml:space="preserve">Waste is managed according to environmental protection regulations    </w:t>
            </w:r>
          </w:p>
        </w:tc>
      </w:tr>
    </w:tbl>
    <w:p w14:paraId="53EFECF8" w14:textId="77777777" w:rsidR="00D82289" w:rsidRDefault="00D82289">
      <w:pPr>
        <w:spacing w:after="0" w:line="360" w:lineRule="auto"/>
        <w:rPr>
          <w:rFonts w:eastAsia="Calibri"/>
          <w:szCs w:val="24"/>
        </w:rPr>
      </w:pPr>
    </w:p>
    <w:p w14:paraId="3662C76D" w14:textId="77777777" w:rsidR="00D82289" w:rsidRDefault="00000000">
      <w:pPr>
        <w:spacing w:after="0" w:line="360" w:lineRule="auto"/>
        <w:rPr>
          <w:rFonts w:eastAsia="Calibri"/>
          <w:b/>
          <w:szCs w:val="24"/>
        </w:rPr>
      </w:pPr>
      <w:r>
        <w:rPr>
          <w:rFonts w:eastAsia="Calibri"/>
          <w:b/>
          <w:szCs w:val="24"/>
        </w:rPr>
        <w:t>RANGE OF VARIABLES</w:t>
      </w:r>
    </w:p>
    <w:p w14:paraId="06897891" w14:textId="77777777" w:rsidR="00D82289" w:rsidRDefault="00000000">
      <w:pPr>
        <w:spacing w:after="0" w:line="360" w:lineRule="auto"/>
        <w:jc w:val="both"/>
        <w:rPr>
          <w:rFonts w:eastAsia="Calibri"/>
          <w:szCs w:val="24"/>
        </w:rPr>
      </w:pPr>
      <w:r>
        <w:rPr>
          <w:rFonts w:eastAsia="Calibri"/>
          <w:szCs w:val="24"/>
        </w:rPr>
        <w:t>This section provides work environments and conditions to which the performance criteria apply. It allows for different work environments and situations that will affect performance.</w:t>
      </w:r>
    </w:p>
    <w:tbl>
      <w:tblPr>
        <w:tblW w:w="5000" w:type="pct"/>
        <w:tblCellMar>
          <w:left w:w="10" w:type="dxa"/>
          <w:right w:w="10" w:type="dxa"/>
        </w:tblCellMar>
        <w:tblLook w:val="04A0" w:firstRow="1" w:lastRow="0" w:firstColumn="1" w:lastColumn="0" w:noHBand="0" w:noVBand="1"/>
      </w:tblPr>
      <w:tblGrid>
        <w:gridCol w:w="4135"/>
        <w:gridCol w:w="4881"/>
      </w:tblGrid>
      <w:tr w:rsidR="00D82289" w14:paraId="36604AB8" w14:textId="77777777">
        <w:trPr>
          <w:trHeight w:val="1"/>
          <w:tblHeader/>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30F97" w14:textId="77777777" w:rsidR="00D82289" w:rsidRDefault="00000000">
            <w:pPr>
              <w:spacing w:after="0" w:line="360" w:lineRule="auto"/>
              <w:ind w:left="390"/>
              <w:rPr>
                <w:rFonts w:eastAsia="Calibri"/>
                <w:szCs w:val="24"/>
              </w:rPr>
            </w:pPr>
            <w:r>
              <w:rPr>
                <w:rFonts w:eastAsia="Calibri"/>
                <w:b/>
                <w:szCs w:val="24"/>
              </w:rPr>
              <w:t xml:space="preserve">RANGE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A078C" w14:textId="77777777" w:rsidR="00D82289" w:rsidRDefault="00000000">
            <w:pPr>
              <w:spacing w:after="0" w:line="360" w:lineRule="auto"/>
              <w:rPr>
                <w:rFonts w:eastAsia="Calibri"/>
                <w:b/>
                <w:szCs w:val="24"/>
              </w:rPr>
            </w:pPr>
            <w:r>
              <w:rPr>
                <w:rFonts w:eastAsia="Calibri"/>
                <w:b/>
                <w:szCs w:val="24"/>
              </w:rPr>
              <w:t>VARIABLE</w:t>
            </w:r>
          </w:p>
        </w:tc>
      </w:tr>
      <w:tr w:rsidR="00D82289" w14:paraId="20173A91"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F4BEA" w14:textId="77777777" w:rsidR="00D82289" w:rsidRDefault="00000000">
            <w:pPr>
              <w:numPr>
                <w:ilvl w:val="0"/>
                <w:numId w:val="200"/>
              </w:numPr>
              <w:tabs>
                <w:tab w:val="left" w:pos="390"/>
              </w:tabs>
              <w:spacing w:after="0" w:line="360" w:lineRule="auto"/>
              <w:contextualSpacing/>
              <w:rPr>
                <w:szCs w:val="24"/>
              </w:rPr>
            </w:pPr>
            <w:r>
              <w:rPr>
                <w:szCs w:val="24"/>
              </w:rPr>
              <w:t>Tools and equipment may include but are not limited to:</w:t>
            </w:r>
          </w:p>
        </w:tc>
        <w:tc>
          <w:tcPr>
            <w:tcW w:w="2707" w:type="pc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6B00607" w14:textId="77777777" w:rsidR="00D82289" w:rsidRDefault="00000000">
            <w:pPr>
              <w:pStyle w:val="ListParagraph"/>
              <w:numPr>
                <w:ilvl w:val="0"/>
                <w:numId w:val="201"/>
              </w:numPr>
              <w:rPr>
                <w:szCs w:val="24"/>
              </w:rPr>
            </w:pPr>
            <w:r>
              <w:rPr>
                <w:szCs w:val="24"/>
              </w:rPr>
              <w:t>Equipment</w:t>
            </w:r>
          </w:p>
          <w:p w14:paraId="59E43952" w14:textId="77777777" w:rsidR="00D82289" w:rsidRDefault="00000000">
            <w:pPr>
              <w:pStyle w:val="ListParagraph"/>
              <w:numPr>
                <w:ilvl w:val="0"/>
                <w:numId w:val="201"/>
              </w:numPr>
              <w:rPr>
                <w:szCs w:val="24"/>
              </w:rPr>
            </w:pPr>
            <w:r>
              <w:rPr>
                <w:szCs w:val="24"/>
              </w:rPr>
              <w:t>Grass cutters</w:t>
            </w:r>
          </w:p>
          <w:p w14:paraId="2377E585" w14:textId="77777777" w:rsidR="00D82289" w:rsidRDefault="00000000">
            <w:pPr>
              <w:pStyle w:val="ListParagraph"/>
              <w:numPr>
                <w:ilvl w:val="0"/>
                <w:numId w:val="201"/>
              </w:numPr>
              <w:rPr>
                <w:szCs w:val="24"/>
              </w:rPr>
            </w:pPr>
            <w:r>
              <w:rPr>
                <w:szCs w:val="24"/>
              </w:rPr>
              <w:lastRenderedPageBreak/>
              <w:t>Generator</w:t>
            </w:r>
          </w:p>
          <w:p w14:paraId="49ACD3EA" w14:textId="77777777" w:rsidR="00D82289" w:rsidRDefault="00000000">
            <w:pPr>
              <w:pStyle w:val="ListParagraph"/>
              <w:numPr>
                <w:ilvl w:val="0"/>
                <w:numId w:val="201"/>
              </w:numPr>
              <w:rPr>
                <w:szCs w:val="24"/>
              </w:rPr>
            </w:pPr>
            <w:r>
              <w:rPr>
                <w:szCs w:val="24"/>
              </w:rPr>
              <w:t>Water pump with hose</w:t>
            </w:r>
          </w:p>
          <w:p w14:paraId="064AA57B" w14:textId="77777777" w:rsidR="00D82289" w:rsidRDefault="00000000">
            <w:pPr>
              <w:pStyle w:val="ListParagraph"/>
              <w:numPr>
                <w:ilvl w:val="0"/>
                <w:numId w:val="201"/>
              </w:numPr>
              <w:rPr>
                <w:szCs w:val="24"/>
              </w:rPr>
            </w:pPr>
            <w:r>
              <w:rPr>
                <w:szCs w:val="24"/>
              </w:rPr>
              <w:t>Tractors (optional)</w:t>
            </w:r>
          </w:p>
          <w:p w14:paraId="78BB219E" w14:textId="77777777" w:rsidR="00D82289" w:rsidRDefault="00000000">
            <w:pPr>
              <w:pStyle w:val="ListParagraph"/>
              <w:numPr>
                <w:ilvl w:val="0"/>
                <w:numId w:val="201"/>
              </w:numPr>
              <w:rPr>
                <w:szCs w:val="24"/>
              </w:rPr>
            </w:pPr>
            <w:r>
              <w:rPr>
                <w:szCs w:val="24"/>
              </w:rPr>
              <w:t xml:space="preserve">Draft animals </w:t>
            </w:r>
          </w:p>
          <w:p w14:paraId="3E05A49B" w14:textId="77777777" w:rsidR="00D82289" w:rsidRDefault="00000000">
            <w:pPr>
              <w:pStyle w:val="ListParagraph"/>
              <w:numPr>
                <w:ilvl w:val="0"/>
                <w:numId w:val="201"/>
              </w:numPr>
              <w:rPr>
                <w:szCs w:val="24"/>
              </w:rPr>
            </w:pPr>
            <w:r>
              <w:rPr>
                <w:szCs w:val="24"/>
              </w:rPr>
              <w:t>Plow and harrow</w:t>
            </w:r>
          </w:p>
          <w:p w14:paraId="7988B209" w14:textId="77777777" w:rsidR="00D82289" w:rsidRDefault="00000000">
            <w:pPr>
              <w:pStyle w:val="ListParagraph"/>
              <w:numPr>
                <w:ilvl w:val="0"/>
                <w:numId w:val="201"/>
              </w:numPr>
              <w:rPr>
                <w:szCs w:val="24"/>
              </w:rPr>
            </w:pPr>
            <w:r>
              <w:rPr>
                <w:szCs w:val="24"/>
              </w:rPr>
              <w:t>Shovel</w:t>
            </w:r>
          </w:p>
          <w:p w14:paraId="0C22FA69" w14:textId="77777777" w:rsidR="00D82289" w:rsidRDefault="00000000">
            <w:pPr>
              <w:pStyle w:val="ListParagraph"/>
              <w:numPr>
                <w:ilvl w:val="0"/>
                <w:numId w:val="201"/>
              </w:numPr>
              <w:rPr>
                <w:szCs w:val="24"/>
              </w:rPr>
            </w:pPr>
            <w:r>
              <w:rPr>
                <w:szCs w:val="24"/>
              </w:rPr>
              <w:t>Hoe</w:t>
            </w:r>
          </w:p>
          <w:p w14:paraId="34ED3A47" w14:textId="77777777" w:rsidR="00D82289" w:rsidRDefault="00000000">
            <w:pPr>
              <w:pStyle w:val="ListParagraph"/>
              <w:numPr>
                <w:ilvl w:val="0"/>
                <w:numId w:val="201"/>
              </w:numPr>
              <w:rPr>
                <w:szCs w:val="24"/>
              </w:rPr>
            </w:pPr>
            <w:r>
              <w:rPr>
                <w:szCs w:val="24"/>
              </w:rPr>
              <w:t>Water sprinklers</w:t>
            </w:r>
          </w:p>
          <w:p w14:paraId="0BE18F1C" w14:textId="77777777" w:rsidR="00D82289" w:rsidRDefault="00000000">
            <w:pPr>
              <w:pStyle w:val="ListParagraph"/>
              <w:numPr>
                <w:ilvl w:val="0"/>
                <w:numId w:val="201"/>
              </w:numPr>
              <w:rPr>
                <w:szCs w:val="24"/>
              </w:rPr>
            </w:pPr>
            <w:r>
              <w:rPr>
                <w:szCs w:val="24"/>
              </w:rPr>
              <w:t>Planter</w:t>
            </w:r>
          </w:p>
          <w:p w14:paraId="673BEC6D" w14:textId="77777777" w:rsidR="00D82289" w:rsidRDefault="00000000">
            <w:pPr>
              <w:pStyle w:val="ListParagraph"/>
              <w:numPr>
                <w:ilvl w:val="0"/>
                <w:numId w:val="201"/>
              </w:numPr>
              <w:rPr>
                <w:szCs w:val="24"/>
              </w:rPr>
            </w:pPr>
            <w:r>
              <w:rPr>
                <w:szCs w:val="24"/>
              </w:rPr>
              <w:t>Wheelborrow</w:t>
            </w:r>
          </w:p>
          <w:p w14:paraId="00EA07D7" w14:textId="77777777" w:rsidR="00D82289" w:rsidRDefault="00000000">
            <w:pPr>
              <w:pStyle w:val="ListParagraph"/>
              <w:numPr>
                <w:ilvl w:val="0"/>
                <w:numId w:val="201"/>
              </w:numPr>
              <w:rPr>
                <w:szCs w:val="24"/>
              </w:rPr>
            </w:pPr>
            <w:r>
              <w:rPr>
                <w:szCs w:val="24"/>
              </w:rPr>
              <w:t xml:space="preserve">Hole digger </w:t>
            </w:r>
          </w:p>
          <w:p w14:paraId="2D3B6859" w14:textId="77777777" w:rsidR="00D82289" w:rsidRDefault="00000000">
            <w:pPr>
              <w:pStyle w:val="ListParagraph"/>
              <w:numPr>
                <w:ilvl w:val="0"/>
                <w:numId w:val="201"/>
              </w:numPr>
              <w:rPr>
                <w:szCs w:val="24"/>
              </w:rPr>
            </w:pPr>
            <w:r>
              <w:rPr>
                <w:szCs w:val="24"/>
              </w:rPr>
              <w:t>Planting materials</w:t>
            </w:r>
          </w:p>
          <w:p w14:paraId="5B1EDC5F" w14:textId="77777777" w:rsidR="00D82289" w:rsidRDefault="00000000">
            <w:pPr>
              <w:pStyle w:val="ListParagraph"/>
              <w:numPr>
                <w:ilvl w:val="0"/>
                <w:numId w:val="201"/>
              </w:numPr>
              <w:rPr>
                <w:szCs w:val="24"/>
              </w:rPr>
            </w:pPr>
            <w:r>
              <w:rPr>
                <w:szCs w:val="24"/>
              </w:rPr>
              <w:t>Fertilizer (Organic and inorganic)</w:t>
            </w:r>
          </w:p>
          <w:p w14:paraId="49F91D23" w14:textId="77777777" w:rsidR="00D82289" w:rsidRDefault="00000000">
            <w:pPr>
              <w:pStyle w:val="ListParagraph"/>
              <w:numPr>
                <w:ilvl w:val="0"/>
                <w:numId w:val="201"/>
              </w:numPr>
              <w:rPr>
                <w:szCs w:val="24"/>
              </w:rPr>
            </w:pPr>
            <w:r>
              <w:rPr>
                <w:szCs w:val="24"/>
              </w:rPr>
              <w:t>Pesticides</w:t>
            </w:r>
          </w:p>
          <w:p w14:paraId="74DFAA2B" w14:textId="77777777" w:rsidR="00D82289" w:rsidRDefault="00000000">
            <w:pPr>
              <w:pStyle w:val="ListParagraph"/>
              <w:numPr>
                <w:ilvl w:val="0"/>
                <w:numId w:val="201"/>
              </w:numPr>
              <w:rPr>
                <w:szCs w:val="24"/>
              </w:rPr>
            </w:pPr>
            <w:r>
              <w:rPr>
                <w:szCs w:val="24"/>
              </w:rPr>
              <w:t>Root inoculants</w:t>
            </w:r>
          </w:p>
          <w:p w14:paraId="43902763" w14:textId="77777777" w:rsidR="00D82289" w:rsidRDefault="00000000">
            <w:pPr>
              <w:pStyle w:val="ListParagraph"/>
              <w:numPr>
                <w:ilvl w:val="0"/>
                <w:numId w:val="201"/>
              </w:numPr>
              <w:rPr>
                <w:szCs w:val="24"/>
              </w:rPr>
            </w:pPr>
            <w:r>
              <w:rPr>
                <w:szCs w:val="24"/>
              </w:rPr>
              <w:t>Herbicides</w:t>
            </w:r>
          </w:p>
          <w:p w14:paraId="0C43CCDF" w14:textId="77777777" w:rsidR="00D82289" w:rsidRDefault="00000000">
            <w:pPr>
              <w:pStyle w:val="ListParagraph"/>
              <w:numPr>
                <w:ilvl w:val="0"/>
                <w:numId w:val="201"/>
              </w:numPr>
              <w:rPr>
                <w:rFonts w:eastAsia="Times New Roman"/>
                <w:szCs w:val="24"/>
              </w:rPr>
            </w:pPr>
            <w:r>
              <w:rPr>
                <w:szCs w:val="24"/>
              </w:rPr>
              <w:t>Fencing materials</w:t>
            </w:r>
          </w:p>
        </w:tc>
      </w:tr>
      <w:tr w:rsidR="00D82289" w14:paraId="682D29A2"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E7EF4" w14:textId="77777777" w:rsidR="00D82289" w:rsidRDefault="00000000">
            <w:pPr>
              <w:numPr>
                <w:ilvl w:val="0"/>
                <w:numId w:val="200"/>
              </w:numPr>
              <w:tabs>
                <w:tab w:val="left" w:pos="390"/>
              </w:tabs>
              <w:spacing w:after="0" w:line="360" w:lineRule="auto"/>
              <w:contextualSpacing/>
              <w:rPr>
                <w:szCs w:val="24"/>
              </w:rPr>
            </w:pPr>
            <w:r>
              <w:rPr>
                <w:bCs/>
                <w:szCs w:val="24"/>
              </w:rPr>
              <w:lastRenderedPageBreak/>
              <w:t xml:space="preserve">Propagation materials </w:t>
            </w:r>
            <w:r>
              <w:rPr>
                <w:szCs w:val="24"/>
              </w:rPr>
              <w:t>may include but are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92BE9" w14:textId="77777777" w:rsidR="00D82289" w:rsidRDefault="00000000">
            <w:pPr>
              <w:numPr>
                <w:ilvl w:val="0"/>
                <w:numId w:val="202"/>
              </w:numPr>
              <w:spacing w:after="0" w:line="360" w:lineRule="auto"/>
              <w:contextualSpacing/>
              <w:rPr>
                <w:szCs w:val="24"/>
              </w:rPr>
            </w:pPr>
            <w:r>
              <w:rPr>
                <w:szCs w:val="24"/>
              </w:rPr>
              <w:t xml:space="preserve">Seeds, Seedlings </w:t>
            </w:r>
          </w:p>
          <w:p w14:paraId="30A6583F" w14:textId="77777777" w:rsidR="00D82289" w:rsidRDefault="00000000">
            <w:pPr>
              <w:numPr>
                <w:ilvl w:val="0"/>
                <w:numId w:val="202"/>
              </w:numPr>
              <w:spacing w:after="0" w:line="360" w:lineRule="auto"/>
              <w:contextualSpacing/>
              <w:rPr>
                <w:szCs w:val="24"/>
              </w:rPr>
            </w:pPr>
            <w:r>
              <w:rPr>
                <w:szCs w:val="24"/>
              </w:rPr>
              <w:t xml:space="preserve">Cuttings, Splits and </w:t>
            </w:r>
          </w:p>
          <w:p w14:paraId="7894311D" w14:textId="77777777" w:rsidR="00D82289" w:rsidRDefault="00000000">
            <w:pPr>
              <w:numPr>
                <w:ilvl w:val="0"/>
                <w:numId w:val="202"/>
              </w:numPr>
              <w:spacing w:after="0" w:line="360" w:lineRule="auto"/>
              <w:contextualSpacing/>
              <w:rPr>
                <w:szCs w:val="24"/>
              </w:rPr>
            </w:pPr>
            <w:r>
              <w:rPr>
                <w:szCs w:val="24"/>
              </w:rPr>
              <w:t>Tubers for propagation</w:t>
            </w:r>
          </w:p>
        </w:tc>
      </w:tr>
      <w:tr w:rsidR="00D82289" w14:paraId="01773865"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30EAF" w14:textId="77777777" w:rsidR="00D82289" w:rsidRDefault="00000000">
            <w:pPr>
              <w:pStyle w:val="ListParagraph"/>
              <w:numPr>
                <w:ilvl w:val="0"/>
                <w:numId w:val="200"/>
              </w:numPr>
              <w:rPr>
                <w:szCs w:val="24"/>
              </w:rPr>
            </w:pPr>
            <w:r>
              <w:rPr>
                <w:szCs w:val="24"/>
              </w:rPr>
              <w:t xml:space="preserve">Good Agricultural Practices (GAP) includes but not limited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71974" w14:textId="77777777" w:rsidR="00D82289" w:rsidRDefault="00000000">
            <w:pPr>
              <w:numPr>
                <w:ilvl w:val="0"/>
                <w:numId w:val="202"/>
              </w:numPr>
              <w:spacing w:after="0" w:line="360" w:lineRule="auto"/>
              <w:contextualSpacing/>
              <w:rPr>
                <w:szCs w:val="24"/>
              </w:rPr>
            </w:pPr>
            <w:r>
              <w:rPr>
                <w:szCs w:val="24"/>
              </w:rPr>
              <w:t xml:space="preserve">Liming </w:t>
            </w:r>
          </w:p>
          <w:p w14:paraId="351854BA" w14:textId="77777777" w:rsidR="00D82289" w:rsidRDefault="00000000">
            <w:pPr>
              <w:numPr>
                <w:ilvl w:val="0"/>
                <w:numId w:val="202"/>
              </w:numPr>
              <w:spacing w:after="0" w:line="360" w:lineRule="auto"/>
              <w:contextualSpacing/>
              <w:rPr>
                <w:szCs w:val="24"/>
              </w:rPr>
            </w:pPr>
            <w:r>
              <w:rPr>
                <w:szCs w:val="24"/>
              </w:rPr>
              <w:t xml:space="preserve">Mulching </w:t>
            </w:r>
          </w:p>
        </w:tc>
      </w:tr>
      <w:tr w:rsidR="00D82289" w14:paraId="4BA21EE9"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B1F7B" w14:textId="77777777" w:rsidR="00D82289" w:rsidRDefault="00000000">
            <w:pPr>
              <w:pStyle w:val="ListParagraph"/>
              <w:numPr>
                <w:ilvl w:val="0"/>
                <w:numId w:val="200"/>
              </w:numPr>
              <w:rPr>
                <w:szCs w:val="24"/>
              </w:rPr>
            </w:pPr>
            <w:r>
              <w:rPr>
                <w:szCs w:val="24"/>
              </w:rPr>
              <w:t>Forages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392A5"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Pastures </w:t>
            </w:r>
          </w:p>
          <w:p w14:paraId="320D8488"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Fodder crops  </w:t>
            </w:r>
          </w:p>
        </w:tc>
      </w:tr>
      <w:tr w:rsidR="00D82289" w14:paraId="6B27D3B0"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8B1C1" w14:textId="77777777" w:rsidR="00D82289" w:rsidRDefault="00000000">
            <w:pPr>
              <w:numPr>
                <w:ilvl w:val="0"/>
                <w:numId w:val="200"/>
              </w:numPr>
              <w:tabs>
                <w:tab w:val="left" w:pos="390"/>
              </w:tabs>
              <w:spacing w:after="0" w:line="360" w:lineRule="auto"/>
              <w:contextualSpacing/>
              <w:rPr>
                <w:szCs w:val="24"/>
              </w:rPr>
            </w:pPr>
            <w:r>
              <w:rPr>
                <w:szCs w:val="24"/>
              </w:rPr>
              <w:t xml:space="preserve">Animal feeds ingredients </w:t>
            </w:r>
            <w:r>
              <w:rPr>
                <w:bCs/>
                <w:szCs w:val="24"/>
              </w:rPr>
              <w:t>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7FC2E"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Feed </w:t>
            </w:r>
            <w:proofErr w:type="gramStart"/>
            <w:r>
              <w:rPr>
                <w:rFonts w:eastAsia="Calibri"/>
                <w:szCs w:val="24"/>
              </w:rPr>
              <w:t>additives ,</w:t>
            </w:r>
            <w:proofErr w:type="gramEnd"/>
            <w:r>
              <w:rPr>
                <w:rFonts w:eastAsia="Calibri"/>
                <w:szCs w:val="24"/>
              </w:rPr>
              <w:t xml:space="preserve"> Bran </w:t>
            </w:r>
          </w:p>
          <w:p w14:paraId="1B3213A1"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Mineral premixes </w:t>
            </w:r>
          </w:p>
        </w:tc>
      </w:tr>
      <w:tr w:rsidR="00D82289" w14:paraId="4B6C18B0"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0FCB9" w14:textId="77777777" w:rsidR="00D82289" w:rsidRDefault="00000000">
            <w:pPr>
              <w:numPr>
                <w:ilvl w:val="0"/>
                <w:numId w:val="200"/>
              </w:numPr>
              <w:tabs>
                <w:tab w:val="left" w:pos="390"/>
              </w:tabs>
              <w:spacing w:after="0" w:line="360" w:lineRule="auto"/>
              <w:contextualSpacing/>
              <w:rPr>
                <w:szCs w:val="24"/>
              </w:rPr>
            </w:pPr>
            <w:r>
              <w:rPr>
                <w:szCs w:val="24"/>
              </w:rPr>
              <w:t>Feed formulation methods</w:t>
            </w:r>
            <w:r>
              <w:rPr>
                <w:bCs/>
                <w:szCs w:val="24"/>
              </w:rPr>
              <w:t xml:space="preserve">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C33BA"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Person square </w:t>
            </w:r>
          </w:p>
          <w:p w14:paraId="65F93D69"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Trial and error </w:t>
            </w:r>
          </w:p>
          <w:p w14:paraId="25B5D2FE" w14:textId="77777777" w:rsidR="00D82289" w:rsidRDefault="00000000">
            <w:pPr>
              <w:numPr>
                <w:ilvl w:val="0"/>
                <w:numId w:val="203"/>
              </w:numPr>
              <w:spacing w:after="0" w:line="360" w:lineRule="auto"/>
              <w:ind w:left="324" w:hanging="254"/>
              <w:rPr>
                <w:rFonts w:eastAsia="Calibri"/>
                <w:szCs w:val="24"/>
              </w:rPr>
            </w:pPr>
            <w:r>
              <w:rPr>
                <w:rFonts w:eastAsia="Calibri"/>
                <w:szCs w:val="24"/>
              </w:rPr>
              <w:t xml:space="preserve">Computer method </w:t>
            </w:r>
          </w:p>
        </w:tc>
      </w:tr>
    </w:tbl>
    <w:p w14:paraId="0CFBFD8B" w14:textId="77777777" w:rsidR="00D82289" w:rsidRDefault="00D82289">
      <w:pPr>
        <w:spacing w:after="0" w:line="360" w:lineRule="auto"/>
        <w:rPr>
          <w:rFonts w:eastAsia="Calibri"/>
          <w:b/>
          <w:szCs w:val="24"/>
        </w:rPr>
      </w:pPr>
    </w:p>
    <w:p w14:paraId="3A3A7CA9" w14:textId="77777777" w:rsidR="00D82289" w:rsidRDefault="00000000">
      <w:pPr>
        <w:spacing w:after="0" w:line="360" w:lineRule="auto"/>
        <w:rPr>
          <w:rFonts w:eastAsia="Calibri"/>
          <w:b/>
          <w:szCs w:val="24"/>
        </w:rPr>
      </w:pPr>
      <w:r>
        <w:rPr>
          <w:rFonts w:eastAsia="Calibri"/>
          <w:b/>
          <w:szCs w:val="24"/>
        </w:rPr>
        <w:t>REQUIRED SKILLS AND KNOWLEDGE</w:t>
      </w:r>
    </w:p>
    <w:p w14:paraId="70CD3DF4" w14:textId="77777777" w:rsidR="00D82289" w:rsidRDefault="00000000">
      <w:pPr>
        <w:spacing w:after="0" w:line="360" w:lineRule="auto"/>
        <w:rPr>
          <w:rFonts w:eastAsia="Calibri"/>
          <w:szCs w:val="24"/>
        </w:rPr>
      </w:pPr>
      <w:r>
        <w:rPr>
          <w:rFonts w:eastAsia="Calibri"/>
          <w:szCs w:val="24"/>
        </w:rPr>
        <w:lastRenderedPageBreak/>
        <w:t>This section describes the skills and knowledge required for this unit of competency.</w:t>
      </w:r>
    </w:p>
    <w:p w14:paraId="0CCE9C53" w14:textId="77777777" w:rsidR="00D82289" w:rsidRDefault="00000000">
      <w:pPr>
        <w:spacing w:after="0" w:line="360" w:lineRule="auto"/>
        <w:rPr>
          <w:rFonts w:eastAsia="Calibri"/>
          <w:b/>
          <w:szCs w:val="24"/>
        </w:rPr>
      </w:pPr>
      <w:r>
        <w:rPr>
          <w:rFonts w:eastAsia="Calibri"/>
          <w:b/>
          <w:szCs w:val="24"/>
        </w:rPr>
        <w:t>Required Skills</w:t>
      </w:r>
    </w:p>
    <w:p w14:paraId="6D4FD82B"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2B24D66B" w14:textId="77777777" w:rsidR="00D82289" w:rsidRDefault="00000000">
      <w:pPr>
        <w:numPr>
          <w:ilvl w:val="0"/>
          <w:numId w:val="122"/>
        </w:numPr>
        <w:spacing w:after="0" w:line="360" w:lineRule="auto"/>
        <w:ind w:right="63"/>
        <w:rPr>
          <w:rFonts w:eastAsia="Calibri"/>
          <w:szCs w:val="24"/>
        </w:rPr>
      </w:pPr>
      <w:r>
        <w:rPr>
          <w:rFonts w:eastAsia="Calibri"/>
          <w:szCs w:val="24"/>
        </w:rPr>
        <w:t>Communication skills</w:t>
      </w:r>
    </w:p>
    <w:p w14:paraId="3F4296D2" w14:textId="77777777" w:rsidR="00D82289" w:rsidRDefault="00000000">
      <w:pPr>
        <w:numPr>
          <w:ilvl w:val="0"/>
          <w:numId w:val="171"/>
        </w:numPr>
        <w:spacing w:after="0" w:line="360" w:lineRule="auto"/>
        <w:contextualSpacing/>
        <w:rPr>
          <w:szCs w:val="24"/>
        </w:rPr>
      </w:pPr>
      <w:r>
        <w:rPr>
          <w:szCs w:val="24"/>
        </w:rPr>
        <w:t>Food safety risk assessment and communication</w:t>
      </w:r>
    </w:p>
    <w:p w14:paraId="78A0C8DB" w14:textId="77777777" w:rsidR="00D82289" w:rsidRDefault="00000000">
      <w:pPr>
        <w:numPr>
          <w:ilvl w:val="0"/>
          <w:numId w:val="171"/>
        </w:numPr>
        <w:spacing w:after="0" w:line="360" w:lineRule="auto"/>
        <w:contextualSpacing/>
        <w:rPr>
          <w:szCs w:val="24"/>
        </w:rPr>
      </w:pPr>
      <w:r>
        <w:rPr>
          <w:szCs w:val="24"/>
        </w:rPr>
        <w:t>Training skills</w:t>
      </w:r>
    </w:p>
    <w:p w14:paraId="4B468034" w14:textId="77777777" w:rsidR="00D82289" w:rsidRDefault="00000000">
      <w:pPr>
        <w:numPr>
          <w:ilvl w:val="0"/>
          <w:numId w:val="171"/>
        </w:numPr>
        <w:spacing w:after="0" w:line="360" w:lineRule="auto"/>
        <w:rPr>
          <w:szCs w:val="24"/>
        </w:rPr>
      </w:pPr>
      <w:r>
        <w:rPr>
          <w:szCs w:val="24"/>
        </w:rPr>
        <w:t>Measuring skills</w:t>
      </w:r>
    </w:p>
    <w:p w14:paraId="6AB13476" w14:textId="77777777" w:rsidR="00D82289" w:rsidRDefault="00000000">
      <w:pPr>
        <w:numPr>
          <w:ilvl w:val="0"/>
          <w:numId w:val="171"/>
        </w:numPr>
        <w:spacing w:after="0" w:line="360" w:lineRule="auto"/>
        <w:rPr>
          <w:szCs w:val="24"/>
        </w:rPr>
      </w:pPr>
      <w:r>
        <w:rPr>
          <w:szCs w:val="24"/>
        </w:rPr>
        <w:t>Agronomic skills</w:t>
      </w:r>
    </w:p>
    <w:p w14:paraId="2B369073" w14:textId="77777777" w:rsidR="00D82289" w:rsidRDefault="00000000">
      <w:pPr>
        <w:numPr>
          <w:ilvl w:val="0"/>
          <w:numId w:val="171"/>
        </w:numPr>
        <w:spacing w:after="0" w:line="360" w:lineRule="auto"/>
        <w:rPr>
          <w:szCs w:val="24"/>
        </w:rPr>
      </w:pPr>
      <w:r>
        <w:rPr>
          <w:szCs w:val="24"/>
        </w:rPr>
        <w:t>Communication skills</w:t>
      </w:r>
    </w:p>
    <w:p w14:paraId="67504FBC" w14:textId="77777777" w:rsidR="00D82289" w:rsidRDefault="00000000">
      <w:pPr>
        <w:numPr>
          <w:ilvl w:val="0"/>
          <w:numId w:val="171"/>
        </w:numPr>
        <w:spacing w:after="0" w:line="360" w:lineRule="auto"/>
        <w:rPr>
          <w:szCs w:val="24"/>
        </w:rPr>
      </w:pPr>
      <w:r>
        <w:rPr>
          <w:szCs w:val="24"/>
        </w:rPr>
        <w:t>Basic mechanical operations</w:t>
      </w:r>
    </w:p>
    <w:p w14:paraId="0F0FD5D6" w14:textId="77777777" w:rsidR="00D82289" w:rsidRDefault="00000000">
      <w:pPr>
        <w:numPr>
          <w:ilvl w:val="0"/>
          <w:numId w:val="171"/>
        </w:numPr>
        <w:spacing w:after="0" w:line="360" w:lineRule="auto"/>
        <w:rPr>
          <w:szCs w:val="24"/>
        </w:rPr>
      </w:pPr>
      <w:r>
        <w:rPr>
          <w:szCs w:val="24"/>
        </w:rPr>
        <w:t>Maintenance of forage</w:t>
      </w:r>
    </w:p>
    <w:p w14:paraId="6D8B33DA" w14:textId="77777777" w:rsidR="00D82289" w:rsidRDefault="00000000">
      <w:pPr>
        <w:spacing w:after="0" w:line="360" w:lineRule="auto"/>
        <w:rPr>
          <w:rFonts w:eastAsia="Calibri"/>
          <w:b/>
          <w:szCs w:val="24"/>
        </w:rPr>
      </w:pPr>
      <w:r>
        <w:rPr>
          <w:rFonts w:eastAsia="Calibri"/>
          <w:b/>
          <w:szCs w:val="24"/>
        </w:rPr>
        <w:t>Required knowledge</w:t>
      </w:r>
    </w:p>
    <w:p w14:paraId="10512C7B" w14:textId="77777777" w:rsidR="00D82289" w:rsidRDefault="00000000">
      <w:pPr>
        <w:spacing w:after="0" w:line="360" w:lineRule="auto"/>
        <w:rPr>
          <w:rFonts w:eastAsia="Calibri"/>
          <w:szCs w:val="24"/>
        </w:rPr>
      </w:pPr>
      <w:r>
        <w:rPr>
          <w:rFonts w:eastAsia="Calibri"/>
          <w:szCs w:val="24"/>
        </w:rPr>
        <w:t>The individual needs to demonstrate knowledge of:</w:t>
      </w:r>
    </w:p>
    <w:p w14:paraId="15242EF2" w14:textId="77777777" w:rsidR="00D82289" w:rsidRDefault="00000000">
      <w:pPr>
        <w:numPr>
          <w:ilvl w:val="0"/>
          <w:numId w:val="171"/>
        </w:numPr>
        <w:spacing w:after="0" w:line="360" w:lineRule="auto"/>
        <w:rPr>
          <w:rFonts w:eastAsia="Calibri"/>
          <w:szCs w:val="24"/>
        </w:rPr>
      </w:pPr>
      <w:proofErr w:type="spellStart"/>
      <w:r>
        <w:rPr>
          <w:rFonts w:eastAsia="Calibri"/>
          <w:szCs w:val="24"/>
        </w:rPr>
        <w:t>Agro</w:t>
      </w:r>
      <w:proofErr w:type="spellEnd"/>
      <w:r>
        <w:rPr>
          <w:rFonts w:eastAsia="Calibri"/>
          <w:szCs w:val="24"/>
        </w:rPr>
        <w:t xml:space="preserve"> ecological zoning</w:t>
      </w:r>
    </w:p>
    <w:p w14:paraId="2829BF99" w14:textId="77777777" w:rsidR="00D82289" w:rsidRDefault="00000000">
      <w:pPr>
        <w:numPr>
          <w:ilvl w:val="0"/>
          <w:numId w:val="171"/>
        </w:numPr>
        <w:spacing w:after="0" w:line="360" w:lineRule="auto"/>
        <w:rPr>
          <w:rFonts w:eastAsia="Calibri"/>
          <w:szCs w:val="24"/>
        </w:rPr>
      </w:pPr>
      <w:r>
        <w:rPr>
          <w:rFonts w:eastAsia="Calibri"/>
          <w:szCs w:val="24"/>
        </w:rPr>
        <w:t>Types of planting materials</w:t>
      </w:r>
    </w:p>
    <w:p w14:paraId="64A82792" w14:textId="77777777" w:rsidR="00D82289" w:rsidRDefault="00000000">
      <w:pPr>
        <w:numPr>
          <w:ilvl w:val="0"/>
          <w:numId w:val="171"/>
        </w:numPr>
        <w:spacing w:after="0" w:line="360" w:lineRule="auto"/>
        <w:rPr>
          <w:rFonts w:eastAsia="Calibri"/>
          <w:szCs w:val="24"/>
        </w:rPr>
      </w:pPr>
      <w:r>
        <w:rPr>
          <w:rFonts w:eastAsia="Calibri"/>
          <w:szCs w:val="24"/>
        </w:rPr>
        <w:t>Primary and secondary cultivation</w:t>
      </w:r>
    </w:p>
    <w:p w14:paraId="220307D3" w14:textId="77777777" w:rsidR="00D82289" w:rsidRDefault="00000000">
      <w:pPr>
        <w:numPr>
          <w:ilvl w:val="0"/>
          <w:numId w:val="171"/>
        </w:numPr>
        <w:spacing w:after="0" w:line="360" w:lineRule="auto"/>
        <w:rPr>
          <w:rFonts w:eastAsia="Calibri"/>
          <w:szCs w:val="24"/>
        </w:rPr>
      </w:pPr>
      <w:r>
        <w:rPr>
          <w:rFonts w:eastAsia="Calibri"/>
          <w:szCs w:val="24"/>
        </w:rPr>
        <w:t>Hazard Analysis Critical Control Point (HACCP) process</w:t>
      </w:r>
    </w:p>
    <w:p w14:paraId="694FDFD3" w14:textId="77777777" w:rsidR="00D82289" w:rsidRDefault="00000000">
      <w:pPr>
        <w:numPr>
          <w:ilvl w:val="0"/>
          <w:numId w:val="171"/>
        </w:numPr>
        <w:spacing w:after="0" w:line="360" w:lineRule="auto"/>
        <w:rPr>
          <w:rFonts w:eastAsia="Calibri"/>
          <w:szCs w:val="24"/>
        </w:rPr>
      </w:pPr>
      <w:r>
        <w:rPr>
          <w:rFonts w:eastAsia="Calibri"/>
          <w:szCs w:val="24"/>
        </w:rPr>
        <w:t>Code of hygienic practice (s)</w:t>
      </w:r>
    </w:p>
    <w:p w14:paraId="384A8801" w14:textId="77777777" w:rsidR="00D82289" w:rsidRDefault="00000000">
      <w:pPr>
        <w:numPr>
          <w:ilvl w:val="0"/>
          <w:numId w:val="171"/>
        </w:numPr>
        <w:spacing w:after="0" w:line="360" w:lineRule="auto"/>
        <w:rPr>
          <w:rFonts w:eastAsia="Calibri"/>
          <w:szCs w:val="24"/>
        </w:rPr>
      </w:pPr>
      <w:r>
        <w:rPr>
          <w:rFonts w:eastAsia="Calibri"/>
          <w:szCs w:val="24"/>
        </w:rPr>
        <w:t>Risk assessment</w:t>
      </w:r>
    </w:p>
    <w:p w14:paraId="1E506CDA" w14:textId="77777777" w:rsidR="00D82289" w:rsidRDefault="00000000">
      <w:pPr>
        <w:numPr>
          <w:ilvl w:val="0"/>
          <w:numId w:val="171"/>
        </w:numPr>
        <w:spacing w:after="0" w:line="360" w:lineRule="auto"/>
        <w:rPr>
          <w:rFonts w:eastAsia="Calibri"/>
          <w:szCs w:val="24"/>
        </w:rPr>
      </w:pPr>
      <w:r>
        <w:rPr>
          <w:rFonts w:eastAsia="Calibri"/>
          <w:szCs w:val="24"/>
        </w:rPr>
        <w:t>Mycotoxins</w:t>
      </w:r>
    </w:p>
    <w:p w14:paraId="0E6C9C8C" w14:textId="77777777" w:rsidR="00D82289" w:rsidRDefault="00000000">
      <w:pPr>
        <w:numPr>
          <w:ilvl w:val="0"/>
          <w:numId w:val="171"/>
        </w:numPr>
        <w:spacing w:after="0" w:line="360" w:lineRule="auto"/>
        <w:rPr>
          <w:rFonts w:eastAsia="Calibri"/>
          <w:szCs w:val="24"/>
        </w:rPr>
      </w:pPr>
      <w:r>
        <w:rPr>
          <w:rFonts w:eastAsia="Calibri"/>
          <w:szCs w:val="24"/>
        </w:rPr>
        <w:t>Water quality</w:t>
      </w:r>
    </w:p>
    <w:p w14:paraId="77BE66EC" w14:textId="77777777" w:rsidR="00D82289" w:rsidRDefault="00000000">
      <w:pPr>
        <w:numPr>
          <w:ilvl w:val="0"/>
          <w:numId w:val="171"/>
        </w:numPr>
        <w:spacing w:after="0" w:line="360" w:lineRule="auto"/>
        <w:rPr>
          <w:rFonts w:eastAsia="Calibri"/>
          <w:szCs w:val="24"/>
        </w:rPr>
      </w:pPr>
      <w:r>
        <w:rPr>
          <w:rFonts w:eastAsia="Calibri"/>
          <w:szCs w:val="24"/>
        </w:rPr>
        <w:t>Safe use of pesticides and herbicides</w:t>
      </w:r>
    </w:p>
    <w:p w14:paraId="5E7F5130" w14:textId="77777777" w:rsidR="00D82289" w:rsidRDefault="00000000">
      <w:pPr>
        <w:numPr>
          <w:ilvl w:val="0"/>
          <w:numId w:val="171"/>
        </w:numPr>
        <w:spacing w:after="0" w:line="360" w:lineRule="auto"/>
        <w:rPr>
          <w:rFonts w:eastAsia="Calibri"/>
          <w:szCs w:val="24"/>
        </w:rPr>
      </w:pPr>
      <w:r>
        <w:rPr>
          <w:rFonts w:eastAsia="Calibri"/>
          <w:szCs w:val="24"/>
        </w:rPr>
        <w:t>Code of practice for the animal feed industry</w:t>
      </w:r>
    </w:p>
    <w:p w14:paraId="555A7607" w14:textId="77777777" w:rsidR="00D82289" w:rsidRDefault="00000000">
      <w:pPr>
        <w:numPr>
          <w:ilvl w:val="0"/>
          <w:numId w:val="171"/>
        </w:numPr>
        <w:spacing w:after="0" w:line="360" w:lineRule="auto"/>
        <w:rPr>
          <w:rFonts w:eastAsia="Calibri"/>
          <w:szCs w:val="24"/>
        </w:rPr>
      </w:pPr>
      <w:r>
        <w:rPr>
          <w:rFonts w:eastAsia="Calibri"/>
          <w:szCs w:val="24"/>
        </w:rPr>
        <w:t>Principles of forage establishment and management</w:t>
      </w:r>
    </w:p>
    <w:p w14:paraId="0A6ED159" w14:textId="77777777" w:rsidR="00D82289" w:rsidRDefault="00000000">
      <w:pPr>
        <w:numPr>
          <w:ilvl w:val="1"/>
          <w:numId w:val="171"/>
        </w:numPr>
        <w:spacing w:after="0" w:line="360" w:lineRule="auto"/>
        <w:rPr>
          <w:rFonts w:eastAsia="Calibri"/>
          <w:szCs w:val="24"/>
        </w:rPr>
      </w:pPr>
      <w:r>
        <w:rPr>
          <w:rFonts w:eastAsia="Calibri"/>
          <w:szCs w:val="24"/>
        </w:rPr>
        <w:t>Methods of planting</w:t>
      </w:r>
    </w:p>
    <w:p w14:paraId="5861FEE6" w14:textId="77777777" w:rsidR="00D82289" w:rsidRDefault="00000000">
      <w:pPr>
        <w:numPr>
          <w:ilvl w:val="1"/>
          <w:numId w:val="171"/>
        </w:numPr>
        <w:spacing w:after="0" w:line="360" w:lineRule="auto"/>
        <w:rPr>
          <w:rFonts w:eastAsia="Calibri"/>
          <w:szCs w:val="24"/>
        </w:rPr>
      </w:pPr>
      <w:r>
        <w:rPr>
          <w:rFonts w:eastAsia="Calibri"/>
          <w:szCs w:val="24"/>
        </w:rPr>
        <w:t>Weeds, pests and diseases control methods</w:t>
      </w:r>
    </w:p>
    <w:p w14:paraId="427CA6E7" w14:textId="77777777" w:rsidR="00D82289" w:rsidRDefault="00000000">
      <w:pPr>
        <w:numPr>
          <w:ilvl w:val="1"/>
          <w:numId w:val="171"/>
        </w:numPr>
        <w:spacing w:after="0" w:line="360" w:lineRule="auto"/>
        <w:rPr>
          <w:rFonts w:eastAsia="Calibri"/>
          <w:szCs w:val="24"/>
        </w:rPr>
      </w:pPr>
      <w:r>
        <w:rPr>
          <w:rFonts w:eastAsia="Calibri"/>
          <w:szCs w:val="24"/>
        </w:rPr>
        <w:t>Irrigation methods</w:t>
      </w:r>
    </w:p>
    <w:p w14:paraId="431BD498" w14:textId="77777777" w:rsidR="00D82289" w:rsidRDefault="00000000">
      <w:pPr>
        <w:numPr>
          <w:ilvl w:val="0"/>
          <w:numId w:val="171"/>
        </w:numPr>
        <w:spacing w:after="0" w:line="360" w:lineRule="auto"/>
        <w:rPr>
          <w:rFonts w:eastAsia="Calibri"/>
          <w:szCs w:val="24"/>
        </w:rPr>
      </w:pPr>
      <w:r>
        <w:rPr>
          <w:rFonts w:eastAsia="Calibri"/>
          <w:szCs w:val="24"/>
        </w:rPr>
        <w:t>Forage harvesting and conservation methods</w:t>
      </w:r>
    </w:p>
    <w:p w14:paraId="1DB79B8B" w14:textId="77777777" w:rsidR="00D82289" w:rsidRDefault="00000000">
      <w:pPr>
        <w:numPr>
          <w:ilvl w:val="0"/>
          <w:numId w:val="171"/>
        </w:numPr>
        <w:spacing w:after="0" w:line="360" w:lineRule="auto"/>
        <w:rPr>
          <w:rFonts w:eastAsia="Calibri"/>
          <w:szCs w:val="24"/>
        </w:rPr>
      </w:pPr>
      <w:r>
        <w:rPr>
          <w:rFonts w:eastAsia="Calibri"/>
          <w:szCs w:val="24"/>
        </w:rPr>
        <w:t xml:space="preserve">Occupational safety and health Act </w:t>
      </w:r>
    </w:p>
    <w:p w14:paraId="27D6F28C" w14:textId="77777777" w:rsidR="00D82289" w:rsidRDefault="00D82289">
      <w:pPr>
        <w:spacing w:after="0" w:line="360" w:lineRule="auto"/>
        <w:rPr>
          <w:rFonts w:eastAsia="Calibri"/>
          <w:b/>
          <w:szCs w:val="24"/>
        </w:rPr>
      </w:pPr>
    </w:p>
    <w:p w14:paraId="7C23B089" w14:textId="77777777" w:rsidR="00D82289" w:rsidRDefault="00000000">
      <w:pPr>
        <w:spacing w:after="0" w:line="360" w:lineRule="auto"/>
        <w:rPr>
          <w:rFonts w:eastAsia="Calibri"/>
          <w:b/>
          <w:szCs w:val="24"/>
        </w:rPr>
      </w:pPr>
      <w:r>
        <w:rPr>
          <w:rFonts w:eastAsia="Calibri"/>
          <w:b/>
          <w:szCs w:val="24"/>
        </w:rPr>
        <w:t>EVIDENCE GUIDE</w:t>
      </w:r>
    </w:p>
    <w:p w14:paraId="00386325"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0E404129"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39"/>
        <w:gridCol w:w="6677"/>
      </w:tblGrid>
      <w:tr w:rsidR="00D82289" w14:paraId="3A4E42E4"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076A5" w14:textId="77777777" w:rsidR="00D82289" w:rsidRDefault="00000000">
            <w:pPr>
              <w:numPr>
                <w:ilvl w:val="0"/>
                <w:numId w:val="204"/>
              </w:numPr>
              <w:tabs>
                <w:tab w:val="left" w:pos="360"/>
              </w:tabs>
              <w:spacing w:after="0" w:line="360" w:lineRule="auto"/>
              <w:contextualSpacing/>
              <w:rPr>
                <w:szCs w:val="24"/>
              </w:rPr>
            </w:pPr>
            <w:r>
              <w:rPr>
                <w:szCs w:val="24"/>
              </w:rPr>
              <w:t>Critical aspects of competency</w:t>
            </w:r>
          </w:p>
          <w:p w14:paraId="5CA47B5A" w14:textId="77777777" w:rsidR="00D82289" w:rsidRDefault="00D82289">
            <w:pPr>
              <w:spacing w:after="0"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D0ED4" w14:textId="77777777" w:rsidR="00D82289" w:rsidRDefault="00000000">
            <w:pPr>
              <w:spacing w:after="0" w:line="360" w:lineRule="auto"/>
              <w:rPr>
                <w:rFonts w:eastAsia="Calibri"/>
                <w:szCs w:val="24"/>
              </w:rPr>
            </w:pPr>
            <w:r>
              <w:rPr>
                <w:rFonts w:eastAsia="Calibri"/>
                <w:szCs w:val="24"/>
              </w:rPr>
              <w:t>Assessment requires evidence that the candidate:</w:t>
            </w:r>
          </w:p>
          <w:p w14:paraId="4ECE9A68" w14:textId="77777777" w:rsidR="00D82289" w:rsidRDefault="00000000">
            <w:pPr>
              <w:numPr>
                <w:ilvl w:val="1"/>
                <w:numId w:val="205"/>
              </w:numPr>
              <w:spacing w:after="0" w:line="360" w:lineRule="auto"/>
              <w:contextualSpacing/>
              <w:rPr>
                <w:rFonts w:eastAsia="Calibri"/>
                <w:szCs w:val="24"/>
              </w:rPr>
            </w:pPr>
            <w:r>
              <w:rPr>
                <w:rFonts w:eastAsia="Calibri"/>
                <w:szCs w:val="24"/>
              </w:rPr>
              <w:t>Carried out food safety measures to produce forage</w:t>
            </w:r>
          </w:p>
          <w:p w14:paraId="670654E1" w14:textId="77777777" w:rsidR="00D82289" w:rsidRDefault="00000000">
            <w:pPr>
              <w:numPr>
                <w:ilvl w:val="1"/>
                <w:numId w:val="205"/>
              </w:numPr>
              <w:spacing w:after="0" w:line="360" w:lineRule="auto"/>
              <w:rPr>
                <w:rFonts w:eastAsia="Calibri"/>
                <w:szCs w:val="24"/>
              </w:rPr>
            </w:pPr>
            <w:r>
              <w:rPr>
                <w:rFonts w:eastAsia="Calibri"/>
                <w:szCs w:val="24"/>
              </w:rPr>
              <w:t>Prepared planting land to a level suitable to the planting material</w:t>
            </w:r>
          </w:p>
          <w:p w14:paraId="78F3386A" w14:textId="77777777" w:rsidR="00D82289" w:rsidRDefault="00000000">
            <w:pPr>
              <w:numPr>
                <w:ilvl w:val="1"/>
                <w:numId w:val="205"/>
              </w:numPr>
              <w:spacing w:after="0" w:line="360" w:lineRule="auto"/>
              <w:rPr>
                <w:rFonts w:eastAsia="Calibri"/>
                <w:szCs w:val="24"/>
              </w:rPr>
            </w:pPr>
            <w:r>
              <w:rPr>
                <w:rFonts w:eastAsia="Calibri"/>
                <w:szCs w:val="24"/>
              </w:rPr>
              <w:t>Established forage suitable for the AE zone</w:t>
            </w:r>
          </w:p>
          <w:p w14:paraId="25C8444E" w14:textId="77777777" w:rsidR="00D82289" w:rsidRDefault="00000000">
            <w:pPr>
              <w:numPr>
                <w:ilvl w:val="1"/>
                <w:numId w:val="205"/>
              </w:numPr>
              <w:spacing w:after="0" w:line="360" w:lineRule="auto"/>
              <w:rPr>
                <w:rFonts w:eastAsia="Calibri"/>
                <w:szCs w:val="24"/>
              </w:rPr>
            </w:pPr>
            <w:r>
              <w:rPr>
                <w:rFonts w:eastAsia="Calibri"/>
                <w:szCs w:val="24"/>
              </w:rPr>
              <w:t>Managed and harvested forage according to guidelines in the livestock production manual</w:t>
            </w:r>
          </w:p>
          <w:p w14:paraId="0EF11950" w14:textId="77777777" w:rsidR="00D82289" w:rsidRDefault="00000000">
            <w:pPr>
              <w:numPr>
                <w:ilvl w:val="1"/>
                <w:numId w:val="205"/>
              </w:numPr>
              <w:spacing w:after="0" w:line="360" w:lineRule="auto"/>
              <w:rPr>
                <w:rFonts w:eastAsia="Calibri"/>
                <w:szCs w:val="24"/>
              </w:rPr>
            </w:pPr>
            <w:r>
              <w:rPr>
                <w:rFonts w:eastAsia="Calibri"/>
                <w:szCs w:val="24"/>
              </w:rPr>
              <w:t>Conserved and stored fodder using correct method and procedures</w:t>
            </w:r>
          </w:p>
          <w:p w14:paraId="5264D5A6" w14:textId="77777777" w:rsidR="00D82289" w:rsidRDefault="00000000">
            <w:pPr>
              <w:numPr>
                <w:ilvl w:val="1"/>
                <w:numId w:val="205"/>
              </w:numPr>
              <w:spacing w:after="0" w:line="360" w:lineRule="auto"/>
              <w:rPr>
                <w:rFonts w:eastAsia="Calibri"/>
                <w:szCs w:val="24"/>
              </w:rPr>
            </w:pPr>
            <w:r>
              <w:rPr>
                <w:rFonts w:eastAsia="Calibri"/>
                <w:szCs w:val="24"/>
              </w:rPr>
              <w:t>Observed occupational safety and health measures in the working environment</w:t>
            </w:r>
          </w:p>
          <w:p w14:paraId="01651501" w14:textId="77777777" w:rsidR="00D82289" w:rsidRDefault="00000000">
            <w:pPr>
              <w:numPr>
                <w:ilvl w:val="1"/>
                <w:numId w:val="205"/>
              </w:numPr>
              <w:spacing w:after="0" w:line="360" w:lineRule="auto"/>
              <w:rPr>
                <w:rFonts w:eastAsia="Calibri"/>
                <w:szCs w:val="24"/>
              </w:rPr>
            </w:pPr>
            <w:r>
              <w:rPr>
                <w:rFonts w:eastAsia="Calibri"/>
                <w:szCs w:val="24"/>
              </w:rPr>
              <w:t xml:space="preserve">Observed laid down environmental protection measures at the </w:t>
            </w:r>
            <w:proofErr w:type="gramStart"/>
            <w:r>
              <w:rPr>
                <w:rFonts w:eastAsia="Calibri"/>
                <w:szCs w:val="24"/>
              </w:rPr>
              <w:t>work place</w:t>
            </w:r>
            <w:proofErr w:type="gramEnd"/>
          </w:p>
          <w:p w14:paraId="1DE376B8" w14:textId="77777777" w:rsidR="00D82289" w:rsidRDefault="00000000">
            <w:pPr>
              <w:numPr>
                <w:ilvl w:val="1"/>
                <w:numId w:val="205"/>
              </w:numPr>
              <w:spacing w:after="0" w:line="360" w:lineRule="auto"/>
              <w:rPr>
                <w:rFonts w:eastAsia="Calibri"/>
                <w:szCs w:val="24"/>
              </w:rPr>
            </w:pPr>
            <w:r>
              <w:rPr>
                <w:rFonts w:eastAsia="Calibri"/>
                <w:szCs w:val="24"/>
              </w:rPr>
              <w:t>Documented and maintained dairy forage production and food safety records</w:t>
            </w:r>
          </w:p>
        </w:tc>
      </w:tr>
      <w:tr w:rsidR="00D82289" w14:paraId="5A2DB9FD"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90632" w14:textId="77777777" w:rsidR="00D82289" w:rsidRDefault="00000000">
            <w:pPr>
              <w:numPr>
                <w:ilvl w:val="0"/>
                <w:numId w:val="204"/>
              </w:numPr>
              <w:tabs>
                <w:tab w:val="left" w:pos="360"/>
              </w:tabs>
              <w:spacing w:after="0" w:line="360" w:lineRule="auto"/>
              <w:contextualSpacing/>
              <w:rPr>
                <w:szCs w:val="24"/>
              </w:rPr>
            </w:pPr>
            <w:r>
              <w:rPr>
                <w:szCs w:val="24"/>
              </w:rPr>
              <w:t>Resource    implication</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F9AD5" w14:textId="77777777" w:rsidR="00D82289" w:rsidRDefault="00000000">
            <w:pPr>
              <w:spacing w:after="0" w:line="360" w:lineRule="auto"/>
              <w:rPr>
                <w:rFonts w:eastAsia="Calibri"/>
                <w:szCs w:val="24"/>
              </w:rPr>
            </w:pPr>
            <w:r>
              <w:rPr>
                <w:rFonts w:eastAsia="Calibri"/>
                <w:szCs w:val="24"/>
              </w:rPr>
              <w:t>The following resources should be provided:</w:t>
            </w:r>
          </w:p>
          <w:p w14:paraId="2E83C215" w14:textId="77777777" w:rsidR="00D82289" w:rsidRDefault="00000000">
            <w:pPr>
              <w:numPr>
                <w:ilvl w:val="1"/>
                <w:numId w:val="204"/>
              </w:numPr>
              <w:tabs>
                <w:tab w:val="left" w:pos="405"/>
              </w:tabs>
              <w:spacing w:after="0" w:line="360" w:lineRule="auto"/>
              <w:contextualSpacing/>
              <w:rPr>
                <w:szCs w:val="24"/>
              </w:rPr>
            </w:pPr>
            <w:r>
              <w:rPr>
                <w:szCs w:val="24"/>
              </w:rPr>
              <w:t>Tools, equipment and machineries</w:t>
            </w:r>
          </w:p>
          <w:p w14:paraId="0FB97E44" w14:textId="77777777" w:rsidR="00D82289" w:rsidRDefault="00000000">
            <w:pPr>
              <w:numPr>
                <w:ilvl w:val="1"/>
                <w:numId w:val="204"/>
              </w:numPr>
              <w:tabs>
                <w:tab w:val="left" w:pos="405"/>
              </w:tabs>
              <w:spacing w:after="0" w:line="360" w:lineRule="auto"/>
              <w:contextualSpacing/>
              <w:rPr>
                <w:szCs w:val="24"/>
              </w:rPr>
            </w:pPr>
            <w:r>
              <w:rPr>
                <w:szCs w:val="24"/>
              </w:rPr>
              <w:t>Materials and supplies</w:t>
            </w:r>
          </w:p>
        </w:tc>
      </w:tr>
      <w:tr w:rsidR="00D82289" w14:paraId="2A1EDBF5" w14:textId="77777777">
        <w:trPr>
          <w:trHeight w:val="692"/>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4FD19" w14:textId="77777777" w:rsidR="00D82289" w:rsidRDefault="00000000">
            <w:pPr>
              <w:numPr>
                <w:ilvl w:val="0"/>
                <w:numId w:val="204"/>
              </w:numPr>
              <w:spacing w:after="0" w:line="360" w:lineRule="auto"/>
              <w:contextualSpacing/>
              <w:rPr>
                <w:szCs w:val="24"/>
              </w:rPr>
            </w:pPr>
            <w:r>
              <w:rPr>
                <w:szCs w:val="24"/>
              </w:rPr>
              <w:t>Method of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E67EC" w14:textId="77777777" w:rsidR="00D82289" w:rsidRDefault="00000000">
            <w:pPr>
              <w:spacing w:after="0" w:line="360" w:lineRule="auto"/>
              <w:rPr>
                <w:rFonts w:eastAsia="Calibri"/>
                <w:szCs w:val="24"/>
              </w:rPr>
            </w:pPr>
            <w:r>
              <w:rPr>
                <w:rFonts w:eastAsia="Calibri"/>
                <w:szCs w:val="24"/>
              </w:rPr>
              <w:t>Competency in this unit may be assessed through:</w:t>
            </w:r>
          </w:p>
          <w:p w14:paraId="69D59948" w14:textId="77777777" w:rsidR="00D82289" w:rsidRDefault="00000000">
            <w:pPr>
              <w:numPr>
                <w:ilvl w:val="1"/>
                <w:numId w:val="204"/>
              </w:numPr>
              <w:spacing w:after="0" w:line="360" w:lineRule="auto"/>
              <w:contextualSpacing/>
              <w:rPr>
                <w:szCs w:val="24"/>
              </w:rPr>
            </w:pPr>
            <w:r>
              <w:rPr>
                <w:szCs w:val="24"/>
              </w:rPr>
              <w:t xml:space="preserve">Practical </w:t>
            </w:r>
          </w:p>
          <w:p w14:paraId="4266431C" w14:textId="77777777" w:rsidR="00D82289" w:rsidRDefault="00000000">
            <w:pPr>
              <w:numPr>
                <w:ilvl w:val="1"/>
                <w:numId w:val="204"/>
              </w:numPr>
              <w:spacing w:after="0" w:line="360" w:lineRule="auto"/>
              <w:contextualSpacing/>
              <w:rPr>
                <w:szCs w:val="24"/>
              </w:rPr>
            </w:pPr>
            <w:r>
              <w:rPr>
                <w:szCs w:val="24"/>
              </w:rPr>
              <w:t>project</w:t>
            </w:r>
          </w:p>
          <w:p w14:paraId="68296ED9" w14:textId="77777777" w:rsidR="00D82289" w:rsidRDefault="00000000">
            <w:pPr>
              <w:numPr>
                <w:ilvl w:val="1"/>
                <w:numId w:val="204"/>
              </w:numPr>
              <w:spacing w:after="0" w:line="360" w:lineRule="auto"/>
              <w:contextualSpacing/>
              <w:rPr>
                <w:szCs w:val="24"/>
              </w:rPr>
            </w:pPr>
            <w:r>
              <w:rPr>
                <w:szCs w:val="24"/>
              </w:rPr>
              <w:t>Written tests</w:t>
            </w:r>
          </w:p>
          <w:p w14:paraId="188E6755" w14:textId="77777777" w:rsidR="00D82289" w:rsidRDefault="00000000">
            <w:pPr>
              <w:numPr>
                <w:ilvl w:val="1"/>
                <w:numId w:val="204"/>
              </w:numPr>
              <w:spacing w:after="0" w:line="360" w:lineRule="auto"/>
              <w:contextualSpacing/>
              <w:rPr>
                <w:szCs w:val="24"/>
              </w:rPr>
            </w:pPr>
            <w:r>
              <w:rPr>
                <w:szCs w:val="24"/>
              </w:rPr>
              <w:t>Oral questioning</w:t>
            </w:r>
          </w:p>
        </w:tc>
      </w:tr>
      <w:tr w:rsidR="00D82289" w14:paraId="69565D64" w14:textId="77777777">
        <w:trPr>
          <w:trHeight w:val="1124"/>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902B1" w14:textId="77777777" w:rsidR="00D82289" w:rsidRDefault="00000000">
            <w:pPr>
              <w:numPr>
                <w:ilvl w:val="0"/>
                <w:numId w:val="204"/>
              </w:numPr>
              <w:spacing w:after="0" w:line="360" w:lineRule="auto"/>
              <w:contextualSpacing/>
              <w:rPr>
                <w:szCs w:val="24"/>
              </w:rPr>
            </w:pPr>
            <w:r>
              <w:rPr>
                <w:szCs w:val="24"/>
              </w:rPr>
              <w:t>Context of assessment</w:t>
            </w:r>
          </w:p>
          <w:p w14:paraId="12194574" w14:textId="77777777" w:rsidR="00D82289" w:rsidRDefault="00D82289">
            <w:pPr>
              <w:spacing w:after="0"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A1E12" w14:textId="77777777" w:rsidR="00D82289" w:rsidRDefault="00000000">
            <w:pPr>
              <w:spacing w:after="0" w:line="360" w:lineRule="auto"/>
              <w:ind w:left="432" w:hanging="432"/>
              <w:rPr>
                <w:rFonts w:eastAsia="Calibri"/>
                <w:szCs w:val="24"/>
              </w:rPr>
            </w:pPr>
            <w:r>
              <w:rPr>
                <w:rFonts w:eastAsia="Calibri"/>
                <w:szCs w:val="24"/>
              </w:rPr>
              <w:t>4.1 Competency elements must be assessed in a safe working environment</w:t>
            </w:r>
          </w:p>
          <w:p w14:paraId="43B09BD0" w14:textId="77777777" w:rsidR="00D82289" w:rsidRDefault="00000000">
            <w:pPr>
              <w:spacing w:after="0" w:line="360" w:lineRule="auto"/>
              <w:ind w:left="432" w:hanging="432"/>
              <w:rPr>
                <w:rFonts w:eastAsia="Calibri"/>
                <w:szCs w:val="24"/>
              </w:rPr>
            </w:pPr>
            <w:r>
              <w:rPr>
                <w:rFonts w:eastAsia="Calibri"/>
                <w:szCs w:val="24"/>
              </w:rPr>
              <w:t>4.2 Assessment may be conducted in a workplace or simulated environment</w:t>
            </w:r>
          </w:p>
        </w:tc>
      </w:tr>
      <w:tr w:rsidR="00D82289" w14:paraId="4777F1F2"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9B592" w14:textId="77777777" w:rsidR="00D82289" w:rsidRDefault="00000000">
            <w:pPr>
              <w:numPr>
                <w:ilvl w:val="0"/>
                <w:numId w:val="204"/>
              </w:numPr>
              <w:spacing w:after="0" w:line="360" w:lineRule="auto"/>
              <w:contextualSpacing/>
              <w:rPr>
                <w:szCs w:val="24"/>
              </w:rPr>
            </w:pPr>
            <w:r>
              <w:rPr>
                <w:szCs w:val="24"/>
              </w:rPr>
              <w:t>Guidance information for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77F9F"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5F899C11" w14:textId="77777777" w:rsidR="00D82289" w:rsidRDefault="00D82289">
      <w:pPr>
        <w:spacing w:after="0" w:line="360" w:lineRule="auto"/>
        <w:rPr>
          <w:rFonts w:eastAsia="Calibri"/>
          <w:szCs w:val="24"/>
        </w:rPr>
      </w:pPr>
    </w:p>
    <w:p w14:paraId="3D351922" w14:textId="77777777" w:rsidR="00D82289" w:rsidRDefault="00000000">
      <w:pPr>
        <w:spacing w:after="0" w:line="360" w:lineRule="auto"/>
        <w:rPr>
          <w:rFonts w:eastAsia="Calibri"/>
          <w:szCs w:val="24"/>
        </w:rPr>
      </w:pPr>
      <w:r>
        <w:rPr>
          <w:rFonts w:eastAsia="Calibri"/>
          <w:szCs w:val="24"/>
        </w:rPr>
        <w:br w:type="page"/>
      </w:r>
    </w:p>
    <w:p w14:paraId="391208D7" w14:textId="77777777" w:rsidR="00D82289" w:rsidRDefault="00000000">
      <w:pPr>
        <w:pStyle w:val="Heading2"/>
        <w:spacing w:before="0" w:after="0"/>
      </w:pPr>
      <w:bookmarkStart w:id="67" w:name="_Toc3447"/>
      <w:r>
        <w:lastRenderedPageBreak/>
        <w:t>MANAGE DAIRY CATTLE</w:t>
      </w:r>
      <w:bookmarkEnd w:id="67"/>
    </w:p>
    <w:p w14:paraId="03E9F1A2" w14:textId="77777777" w:rsidR="00D82289" w:rsidRDefault="00000000">
      <w:pPr>
        <w:spacing w:after="0" w:line="360" w:lineRule="auto"/>
        <w:rPr>
          <w:rFonts w:eastAsia="Calibri"/>
          <w:b/>
          <w:szCs w:val="24"/>
        </w:rPr>
      </w:pPr>
      <w:r>
        <w:rPr>
          <w:rFonts w:eastAsia="Calibri"/>
          <w:b/>
          <w:szCs w:val="24"/>
        </w:rPr>
        <w:t xml:space="preserve">UNIT CODE: </w:t>
      </w:r>
      <w:r>
        <w:rPr>
          <w:bCs/>
          <w:szCs w:val="24"/>
        </w:rPr>
        <w:t>0811 551 16A</w:t>
      </w:r>
    </w:p>
    <w:p w14:paraId="40E778F1" w14:textId="77777777" w:rsidR="00D82289" w:rsidRDefault="00D82289">
      <w:pPr>
        <w:spacing w:after="0" w:line="360" w:lineRule="auto"/>
        <w:rPr>
          <w:rFonts w:eastAsia="Calibri"/>
          <w:b/>
          <w:szCs w:val="24"/>
        </w:rPr>
      </w:pPr>
    </w:p>
    <w:p w14:paraId="0B178C06" w14:textId="77777777" w:rsidR="00D82289" w:rsidRDefault="00000000">
      <w:pPr>
        <w:spacing w:after="0" w:line="360" w:lineRule="auto"/>
        <w:rPr>
          <w:rFonts w:eastAsia="Calibri"/>
          <w:b/>
          <w:szCs w:val="24"/>
        </w:rPr>
      </w:pPr>
      <w:r>
        <w:rPr>
          <w:rFonts w:eastAsia="Calibri"/>
          <w:b/>
          <w:szCs w:val="24"/>
        </w:rPr>
        <w:t>UNIT DESCRIPTION</w:t>
      </w:r>
    </w:p>
    <w:p w14:paraId="216366D2" w14:textId="77777777" w:rsidR="00D82289" w:rsidRDefault="00000000">
      <w:pPr>
        <w:spacing w:after="0" w:line="360" w:lineRule="auto"/>
        <w:jc w:val="both"/>
        <w:rPr>
          <w:rFonts w:eastAsia="Calibri"/>
          <w:szCs w:val="24"/>
        </w:rPr>
      </w:pPr>
      <w:r>
        <w:rPr>
          <w:rFonts w:eastAsia="Calibri"/>
          <w:szCs w:val="24"/>
        </w:rPr>
        <w:t xml:space="preserve">This unit specifies competencies required to manage dairy cattle which involves construction dairy cattle structures, feeding of dairy cattle, breeding of dairy cattle, managing of dairy calf, production of clean milk, </w:t>
      </w:r>
      <w:r>
        <w:rPr>
          <w:szCs w:val="24"/>
        </w:rPr>
        <w:t>Performing dairy cattle routine management practices and marketing of dairy products</w:t>
      </w:r>
    </w:p>
    <w:p w14:paraId="7D6C594E" w14:textId="77777777" w:rsidR="00D82289" w:rsidRDefault="00000000">
      <w:pPr>
        <w:spacing w:after="0" w:line="360" w:lineRule="auto"/>
        <w:ind w:left="120" w:hangingChars="50" w:hanging="120"/>
        <w:rPr>
          <w:rFonts w:eastAsia="Calibri"/>
          <w:szCs w:val="24"/>
        </w:rPr>
      </w:pPr>
      <w:r>
        <w:rPr>
          <w:rFonts w:eastAsia="Calibri"/>
          <w:szCs w:val="24"/>
        </w:rPr>
        <w:t xml:space="preserve"> </w:t>
      </w:r>
    </w:p>
    <w:p w14:paraId="40AB0F6E"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2"/>
        <w:gridCol w:w="6614"/>
      </w:tblGrid>
      <w:tr w:rsidR="00D82289" w14:paraId="08D20A05" w14:textId="77777777">
        <w:trPr>
          <w:trHeight w:val="1"/>
        </w:trPr>
        <w:tc>
          <w:tcPr>
            <w:tcW w:w="1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BBFCE" w14:textId="77777777" w:rsidR="00D82289" w:rsidRDefault="00000000">
            <w:pPr>
              <w:spacing w:after="0" w:line="360" w:lineRule="auto"/>
              <w:rPr>
                <w:rFonts w:eastAsia="Calibri"/>
                <w:b/>
                <w:szCs w:val="24"/>
              </w:rPr>
            </w:pPr>
            <w:r>
              <w:rPr>
                <w:rFonts w:eastAsia="Calibri"/>
                <w:b/>
                <w:szCs w:val="24"/>
              </w:rPr>
              <w:t xml:space="preserve">ELEMENT </w:t>
            </w:r>
          </w:p>
          <w:p w14:paraId="0F7A41AB"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68" w:type="pct"/>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6035EBF3" w14:textId="77777777" w:rsidR="00D82289" w:rsidRDefault="00000000">
            <w:pPr>
              <w:spacing w:after="0" w:line="360" w:lineRule="auto"/>
              <w:rPr>
                <w:rFonts w:eastAsia="Calibri"/>
                <w:b/>
                <w:szCs w:val="24"/>
              </w:rPr>
            </w:pPr>
            <w:r>
              <w:rPr>
                <w:rFonts w:eastAsia="Calibri"/>
                <w:b/>
                <w:szCs w:val="24"/>
              </w:rPr>
              <w:t>PERFORMANCE CRITERIA</w:t>
            </w:r>
          </w:p>
          <w:p w14:paraId="0FA9B746"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7CE8C4C7"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745AF635" w14:textId="77777777">
        <w:trPr>
          <w:trHeight w:val="512"/>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D721BA" w14:textId="77777777" w:rsidR="00D82289" w:rsidRDefault="00000000">
            <w:pPr>
              <w:pStyle w:val="ListParagraph"/>
              <w:numPr>
                <w:ilvl w:val="0"/>
                <w:numId w:val="206"/>
              </w:numPr>
              <w:rPr>
                <w:b/>
                <w:szCs w:val="24"/>
              </w:rPr>
            </w:pPr>
            <w:r>
              <w:rPr>
                <w:szCs w:val="24"/>
              </w:rPr>
              <w:t xml:space="preserve">Construct dairy cattle structures </w:t>
            </w:r>
          </w:p>
          <w:p w14:paraId="6435DA73" w14:textId="77777777" w:rsidR="00D82289" w:rsidRDefault="00D82289">
            <w:pPr>
              <w:spacing w:after="0" w:line="360" w:lineRule="auto"/>
              <w:contextualSpacing/>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010A4D9D" w14:textId="77777777" w:rsidR="00D82289" w:rsidRDefault="00000000">
            <w:pPr>
              <w:pStyle w:val="ListParagraph"/>
              <w:numPr>
                <w:ilvl w:val="0"/>
                <w:numId w:val="207"/>
              </w:numPr>
              <w:rPr>
                <w:szCs w:val="24"/>
              </w:rPr>
            </w:pPr>
            <w:r>
              <w:rPr>
                <w:szCs w:val="24"/>
              </w:rPr>
              <w:t>Tools, equipment and materials are assembled as per work requirements</w:t>
            </w:r>
          </w:p>
          <w:p w14:paraId="03503FBA" w14:textId="77777777" w:rsidR="00D82289" w:rsidRDefault="00000000">
            <w:pPr>
              <w:pStyle w:val="ListParagraph"/>
              <w:numPr>
                <w:ilvl w:val="0"/>
                <w:numId w:val="207"/>
              </w:numPr>
              <w:rPr>
                <w:szCs w:val="24"/>
              </w:rPr>
            </w:pPr>
            <w:r>
              <w:rPr>
                <w:szCs w:val="24"/>
              </w:rPr>
              <w:t xml:space="preserve">Site of </w:t>
            </w:r>
            <w:r>
              <w:rPr>
                <w:b/>
                <w:bCs/>
                <w:i/>
                <w:iCs/>
                <w:szCs w:val="24"/>
              </w:rPr>
              <w:t>dairy cattle structures</w:t>
            </w:r>
            <w:r>
              <w:rPr>
                <w:szCs w:val="24"/>
              </w:rPr>
              <w:t xml:space="preserve"> is selected based on LPM</w:t>
            </w:r>
          </w:p>
          <w:p w14:paraId="38A9852F" w14:textId="77777777" w:rsidR="00D82289" w:rsidRDefault="00000000">
            <w:pPr>
              <w:pStyle w:val="ListParagraph"/>
              <w:numPr>
                <w:ilvl w:val="0"/>
                <w:numId w:val="207"/>
              </w:numPr>
              <w:rPr>
                <w:szCs w:val="24"/>
              </w:rPr>
            </w:pPr>
            <w:r>
              <w:rPr>
                <w:szCs w:val="24"/>
              </w:rPr>
              <w:t>Dairy cattle structures are designed according to Livestock Production Manual (LPM)</w:t>
            </w:r>
          </w:p>
          <w:p w14:paraId="5A672D68" w14:textId="77777777" w:rsidR="00D82289" w:rsidRDefault="00000000">
            <w:pPr>
              <w:pStyle w:val="ListParagraph"/>
              <w:numPr>
                <w:ilvl w:val="0"/>
                <w:numId w:val="207"/>
              </w:numPr>
              <w:rPr>
                <w:szCs w:val="24"/>
              </w:rPr>
            </w:pPr>
            <w:r>
              <w:rPr>
                <w:szCs w:val="24"/>
              </w:rPr>
              <w:t>Dairy cattle structures are constructed based on livestock production manual</w:t>
            </w:r>
          </w:p>
          <w:p w14:paraId="4345CB65" w14:textId="77777777" w:rsidR="00D82289" w:rsidRDefault="00000000">
            <w:pPr>
              <w:pStyle w:val="ListParagraph"/>
              <w:numPr>
                <w:ilvl w:val="0"/>
                <w:numId w:val="207"/>
              </w:numPr>
              <w:rPr>
                <w:szCs w:val="24"/>
              </w:rPr>
            </w:pPr>
            <w:r>
              <w:rPr>
                <w:szCs w:val="24"/>
              </w:rPr>
              <w:t>Dairy cattle structures are maintained as per workplace procedures</w:t>
            </w:r>
          </w:p>
          <w:p w14:paraId="6798A8A5" w14:textId="77777777" w:rsidR="00D82289" w:rsidRDefault="00000000">
            <w:pPr>
              <w:pStyle w:val="ListParagraph"/>
              <w:numPr>
                <w:ilvl w:val="0"/>
                <w:numId w:val="207"/>
              </w:numPr>
              <w:rPr>
                <w:szCs w:val="24"/>
              </w:rPr>
            </w:pPr>
            <w:r>
              <w:rPr>
                <w:szCs w:val="24"/>
              </w:rPr>
              <w:t>Maintenance records are kept as per workplace requirements</w:t>
            </w:r>
          </w:p>
          <w:p w14:paraId="668AC2AB" w14:textId="77777777" w:rsidR="00D82289" w:rsidRDefault="00000000">
            <w:pPr>
              <w:pStyle w:val="ListParagraph"/>
              <w:numPr>
                <w:ilvl w:val="0"/>
                <w:numId w:val="207"/>
              </w:numPr>
              <w:rPr>
                <w:szCs w:val="24"/>
              </w:rPr>
            </w:pPr>
            <w:r>
              <w:rPr>
                <w:szCs w:val="24"/>
              </w:rPr>
              <w:t xml:space="preserve">Waste is managed according to environmental protection regulations  </w:t>
            </w:r>
          </w:p>
        </w:tc>
      </w:tr>
      <w:tr w:rsidR="00D82289" w14:paraId="687EFF7F"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A43228" w14:textId="77777777" w:rsidR="00D82289" w:rsidRDefault="00000000">
            <w:pPr>
              <w:pStyle w:val="ListParagraph"/>
              <w:numPr>
                <w:ilvl w:val="0"/>
                <w:numId w:val="206"/>
              </w:numPr>
              <w:rPr>
                <w:szCs w:val="24"/>
              </w:rPr>
            </w:pPr>
            <w:r>
              <w:rPr>
                <w:szCs w:val="24"/>
              </w:rPr>
              <w:t>Feed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16251FBF" w14:textId="77777777" w:rsidR="00D82289" w:rsidRDefault="00000000">
            <w:pPr>
              <w:pStyle w:val="ListParagraph"/>
              <w:numPr>
                <w:ilvl w:val="0"/>
                <w:numId w:val="208"/>
              </w:numPr>
              <w:rPr>
                <w:szCs w:val="24"/>
              </w:rPr>
            </w:pPr>
            <w:r>
              <w:rPr>
                <w:szCs w:val="24"/>
              </w:rPr>
              <w:t>Tools, equipment and materials are assembled as per work requirements</w:t>
            </w:r>
          </w:p>
          <w:p w14:paraId="293F957D" w14:textId="77777777" w:rsidR="00D82289" w:rsidRDefault="00000000">
            <w:pPr>
              <w:pStyle w:val="ListParagraph"/>
              <w:numPr>
                <w:ilvl w:val="0"/>
                <w:numId w:val="208"/>
              </w:numPr>
              <w:rPr>
                <w:szCs w:val="24"/>
              </w:rPr>
            </w:pPr>
            <w:r>
              <w:rPr>
                <w:b/>
                <w:i/>
                <w:szCs w:val="24"/>
              </w:rPr>
              <w:t>Dairy cattle feeds</w:t>
            </w:r>
            <w:r>
              <w:rPr>
                <w:szCs w:val="24"/>
              </w:rPr>
              <w:t xml:space="preserve"> are identified as per the nutritional requirements</w:t>
            </w:r>
          </w:p>
          <w:p w14:paraId="0756B19B" w14:textId="77777777" w:rsidR="00D82289" w:rsidRDefault="00000000">
            <w:pPr>
              <w:pStyle w:val="ListParagraph"/>
              <w:numPr>
                <w:ilvl w:val="0"/>
                <w:numId w:val="208"/>
              </w:numPr>
              <w:rPr>
                <w:szCs w:val="24"/>
              </w:rPr>
            </w:pPr>
            <w:r>
              <w:rPr>
                <w:szCs w:val="24"/>
              </w:rPr>
              <w:t>Dairy cattle are grouped based on their nutritional requirements</w:t>
            </w:r>
          </w:p>
          <w:p w14:paraId="23E84EF1" w14:textId="77777777" w:rsidR="00D82289" w:rsidRDefault="00000000">
            <w:pPr>
              <w:pStyle w:val="ListParagraph"/>
              <w:numPr>
                <w:ilvl w:val="0"/>
                <w:numId w:val="208"/>
              </w:numPr>
              <w:rPr>
                <w:szCs w:val="24"/>
              </w:rPr>
            </w:pPr>
            <w:r>
              <w:rPr>
                <w:szCs w:val="24"/>
              </w:rPr>
              <w:lastRenderedPageBreak/>
              <w:t>Dairy cattle feeding regime is determined based on LPM</w:t>
            </w:r>
          </w:p>
          <w:p w14:paraId="22293FE8" w14:textId="77777777" w:rsidR="00D82289" w:rsidRDefault="00000000">
            <w:pPr>
              <w:pStyle w:val="ListParagraph"/>
              <w:numPr>
                <w:ilvl w:val="0"/>
                <w:numId w:val="208"/>
              </w:numPr>
              <w:rPr>
                <w:szCs w:val="24"/>
              </w:rPr>
            </w:pPr>
            <w:r>
              <w:rPr>
                <w:szCs w:val="24"/>
              </w:rPr>
              <w:t>Dairy cattle are fed based on their nutritional requirements in accordance with LPM</w:t>
            </w:r>
          </w:p>
          <w:p w14:paraId="23855E48" w14:textId="77777777" w:rsidR="00D82289" w:rsidRDefault="00000000">
            <w:pPr>
              <w:pStyle w:val="ListParagraph"/>
              <w:numPr>
                <w:ilvl w:val="0"/>
                <w:numId w:val="208"/>
              </w:numPr>
              <w:rPr>
                <w:szCs w:val="24"/>
              </w:rPr>
            </w:pPr>
            <w:r>
              <w:rPr>
                <w:szCs w:val="24"/>
              </w:rPr>
              <w:t>Feed intake is evaluated as per the LPM</w:t>
            </w:r>
          </w:p>
          <w:p w14:paraId="4E7EB012" w14:textId="77777777" w:rsidR="00D82289" w:rsidRDefault="00000000">
            <w:pPr>
              <w:pStyle w:val="ListParagraph"/>
              <w:numPr>
                <w:ilvl w:val="0"/>
                <w:numId w:val="208"/>
              </w:numPr>
              <w:rPr>
                <w:szCs w:val="24"/>
              </w:rPr>
            </w:pPr>
            <w:r>
              <w:rPr>
                <w:szCs w:val="24"/>
              </w:rPr>
              <w:t>Feed conversion efficiency is evaluated based on productivity</w:t>
            </w:r>
          </w:p>
          <w:p w14:paraId="6D357A0E" w14:textId="77777777" w:rsidR="00D82289" w:rsidRDefault="00000000">
            <w:pPr>
              <w:pStyle w:val="ListParagraph"/>
              <w:numPr>
                <w:ilvl w:val="0"/>
                <w:numId w:val="208"/>
              </w:numPr>
              <w:rPr>
                <w:szCs w:val="24"/>
              </w:rPr>
            </w:pPr>
            <w:r>
              <w:rPr>
                <w:szCs w:val="24"/>
              </w:rPr>
              <w:t>Dairy cattle feeding record is generated as per the workplace procedures</w:t>
            </w:r>
          </w:p>
          <w:p w14:paraId="37984AEC" w14:textId="77777777" w:rsidR="00D82289" w:rsidRDefault="00000000">
            <w:pPr>
              <w:pStyle w:val="ListParagraph"/>
              <w:numPr>
                <w:ilvl w:val="0"/>
                <w:numId w:val="208"/>
              </w:numPr>
              <w:rPr>
                <w:szCs w:val="24"/>
              </w:rPr>
            </w:pPr>
            <w:r>
              <w:rPr>
                <w:szCs w:val="24"/>
              </w:rPr>
              <w:t xml:space="preserve">Waste is managed according to environmental protection regulations    </w:t>
            </w:r>
          </w:p>
        </w:tc>
      </w:tr>
      <w:tr w:rsidR="00D82289" w14:paraId="092B3A8F"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1C9B14" w14:textId="77777777" w:rsidR="00D82289" w:rsidRDefault="00000000">
            <w:pPr>
              <w:pStyle w:val="ListParagraph"/>
              <w:numPr>
                <w:ilvl w:val="0"/>
                <w:numId w:val="206"/>
              </w:numPr>
              <w:rPr>
                <w:szCs w:val="24"/>
              </w:rPr>
            </w:pPr>
            <w:r>
              <w:rPr>
                <w:szCs w:val="24"/>
              </w:rPr>
              <w:lastRenderedPageBreak/>
              <w:t xml:space="preserve"> Breed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3763657" w14:textId="77777777" w:rsidR="00D82289" w:rsidRDefault="00000000">
            <w:pPr>
              <w:pStyle w:val="ListParagraph"/>
              <w:numPr>
                <w:ilvl w:val="0"/>
                <w:numId w:val="209"/>
              </w:numPr>
              <w:rPr>
                <w:szCs w:val="24"/>
              </w:rPr>
            </w:pPr>
            <w:r>
              <w:rPr>
                <w:szCs w:val="24"/>
              </w:rPr>
              <w:t>Breeding management tools, equipment and materials are assembled in accordance with LPM</w:t>
            </w:r>
          </w:p>
          <w:p w14:paraId="290F8CFC" w14:textId="77777777" w:rsidR="00D82289" w:rsidRDefault="00000000">
            <w:pPr>
              <w:pStyle w:val="ListParagraph"/>
              <w:numPr>
                <w:ilvl w:val="0"/>
                <w:numId w:val="209"/>
              </w:numPr>
              <w:rPr>
                <w:szCs w:val="24"/>
              </w:rPr>
            </w:pPr>
            <w:r>
              <w:rPr>
                <w:b/>
                <w:i/>
                <w:szCs w:val="24"/>
              </w:rPr>
              <w:t>Dairy Cattle breeds</w:t>
            </w:r>
            <w:r>
              <w:rPr>
                <w:szCs w:val="24"/>
              </w:rPr>
              <w:t xml:space="preserve"> are identified based on LPM</w:t>
            </w:r>
          </w:p>
          <w:p w14:paraId="54A0702B" w14:textId="77777777" w:rsidR="00D82289" w:rsidRDefault="00000000">
            <w:pPr>
              <w:pStyle w:val="ListParagraph"/>
              <w:numPr>
                <w:ilvl w:val="0"/>
                <w:numId w:val="209"/>
              </w:numPr>
              <w:rPr>
                <w:szCs w:val="24"/>
              </w:rPr>
            </w:pPr>
            <w:r>
              <w:rPr>
                <w:szCs w:val="24"/>
              </w:rPr>
              <w:t>Dairy Cattle breeds are selected based on traits of economic importance and farmer requirements</w:t>
            </w:r>
          </w:p>
          <w:p w14:paraId="29FC0C8C" w14:textId="77777777" w:rsidR="00D82289" w:rsidRDefault="00000000">
            <w:pPr>
              <w:pStyle w:val="ListParagraph"/>
              <w:numPr>
                <w:ilvl w:val="0"/>
                <w:numId w:val="209"/>
              </w:numPr>
              <w:rPr>
                <w:szCs w:val="24"/>
              </w:rPr>
            </w:pPr>
            <w:r>
              <w:rPr>
                <w:szCs w:val="24"/>
              </w:rPr>
              <w:t>Dairy cattle on heat are detected based on LPM</w:t>
            </w:r>
          </w:p>
          <w:p w14:paraId="457A120D" w14:textId="77777777" w:rsidR="00D82289" w:rsidRDefault="00000000">
            <w:pPr>
              <w:pStyle w:val="ListParagraph"/>
              <w:numPr>
                <w:ilvl w:val="0"/>
                <w:numId w:val="209"/>
              </w:numPr>
              <w:rPr>
                <w:szCs w:val="24"/>
              </w:rPr>
            </w:pPr>
            <w:r>
              <w:rPr>
                <w:szCs w:val="24"/>
              </w:rPr>
              <w:t xml:space="preserve">Flushing is carried out as per LPM </w:t>
            </w:r>
          </w:p>
          <w:p w14:paraId="77136997" w14:textId="77777777" w:rsidR="00D82289" w:rsidRDefault="00000000">
            <w:pPr>
              <w:pStyle w:val="ListParagraph"/>
              <w:numPr>
                <w:ilvl w:val="0"/>
                <w:numId w:val="209"/>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3EC6C323" w14:textId="77777777" w:rsidR="00D82289" w:rsidRDefault="00000000">
            <w:pPr>
              <w:pStyle w:val="ListParagraph"/>
              <w:numPr>
                <w:ilvl w:val="0"/>
                <w:numId w:val="209"/>
              </w:numPr>
              <w:rPr>
                <w:szCs w:val="24"/>
              </w:rPr>
            </w:pPr>
            <w:proofErr w:type="spellStart"/>
            <w:r>
              <w:rPr>
                <w:szCs w:val="24"/>
              </w:rPr>
              <w:t>Gestationis</w:t>
            </w:r>
            <w:proofErr w:type="spellEnd"/>
            <w:r>
              <w:rPr>
                <w:szCs w:val="24"/>
              </w:rPr>
              <w:t xml:space="preserve"> managed as per the LPM </w:t>
            </w:r>
          </w:p>
          <w:p w14:paraId="6A38E42A" w14:textId="77777777" w:rsidR="00D82289" w:rsidRDefault="00000000">
            <w:pPr>
              <w:pStyle w:val="ListParagraph"/>
              <w:numPr>
                <w:ilvl w:val="0"/>
                <w:numId w:val="209"/>
              </w:numPr>
              <w:rPr>
                <w:szCs w:val="24"/>
              </w:rPr>
            </w:pPr>
            <w:r>
              <w:rPr>
                <w:szCs w:val="24"/>
              </w:rPr>
              <w:t>In-calf dairy cows are cared for based on the LPM</w:t>
            </w:r>
          </w:p>
          <w:p w14:paraId="2395FFEB" w14:textId="77777777" w:rsidR="00D82289" w:rsidRDefault="00000000">
            <w:pPr>
              <w:pStyle w:val="ListParagraph"/>
              <w:numPr>
                <w:ilvl w:val="0"/>
                <w:numId w:val="209"/>
              </w:numPr>
              <w:rPr>
                <w:szCs w:val="24"/>
              </w:rPr>
            </w:pPr>
            <w:proofErr w:type="gramStart"/>
            <w:r>
              <w:rPr>
                <w:szCs w:val="24"/>
              </w:rPr>
              <w:t>Steaming-up</w:t>
            </w:r>
            <w:proofErr w:type="gramEnd"/>
            <w:r>
              <w:rPr>
                <w:szCs w:val="24"/>
              </w:rPr>
              <w:t xml:space="preserve"> is carried out based on LPM</w:t>
            </w:r>
          </w:p>
          <w:p w14:paraId="4C8799FC" w14:textId="77777777" w:rsidR="00D82289" w:rsidRDefault="00000000">
            <w:pPr>
              <w:pStyle w:val="ListParagraph"/>
              <w:numPr>
                <w:ilvl w:val="0"/>
                <w:numId w:val="209"/>
              </w:numPr>
              <w:rPr>
                <w:szCs w:val="24"/>
              </w:rPr>
            </w:pPr>
            <w:r>
              <w:rPr>
                <w:szCs w:val="24"/>
              </w:rPr>
              <w:t>Parturition Breeding records are prepared as per work procedures</w:t>
            </w:r>
          </w:p>
        </w:tc>
      </w:tr>
      <w:tr w:rsidR="00D82289" w14:paraId="07667B8C"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72238A" w14:textId="77777777" w:rsidR="00D82289" w:rsidRDefault="00000000">
            <w:pPr>
              <w:pStyle w:val="ListParagraph"/>
              <w:numPr>
                <w:ilvl w:val="0"/>
                <w:numId w:val="206"/>
              </w:numPr>
              <w:rPr>
                <w:szCs w:val="24"/>
              </w:rPr>
            </w:pPr>
            <w:r>
              <w:rPr>
                <w:szCs w:val="24"/>
              </w:rPr>
              <w:t xml:space="preserve">Manage dairy calf </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67CA49AF" w14:textId="77777777" w:rsidR="00D82289" w:rsidRDefault="00000000">
            <w:pPr>
              <w:pStyle w:val="ListParagraph"/>
              <w:numPr>
                <w:ilvl w:val="0"/>
                <w:numId w:val="210"/>
              </w:numPr>
              <w:rPr>
                <w:szCs w:val="24"/>
              </w:rPr>
            </w:pPr>
            <w:r>
              <w:rPr>
                <w:szCs w:val="24"/>
              </w:rPr>
              <w:t>Calf management tools, equipment and materials are assembled as per the LPM</w:t>
            </w:r>
          </w:p>
          <w:p w14:paraId="5679B5A2" w14:textId="77777777" w:rsidR="00D82289" w:rsidRDefault="00000000">
            <w:pPr>
              <w:pStyle w:val="ListParagraph"/>
              <w:numPr>
                <w:ilvl w:val="0"/>
                <w:numId w:val="210"/>
              </w:numPr>
              <w:rPr>
                <w:szCs w:val="24"/>
              </w:rPr>
            </w:pPr>
            <w:r>
              <w:rPr>
                <w:szCs w:val="24"/>
              </w:rPr>
              <w:t>Calf pens are prepared as per LPM</w:t>
            </w:r>
          </w:p>
          <w:p w14:paraId="1639F9BF" w14:textId="77777777" w:rsidR="00D82289" w:rsidRDefault="00000000">
            <w:pPr>
              <w:pStyle w:val="ListParagraph"/>
              <w:numPr>
                <w:ilvl w:val="0"/>
                <w:numId w:val="210"/>
              </w:numPr>
              <w:rPr>
                <w:szCs w:val="24"/>
              </w:rPr>
            </w:pPr>
            <w:r>
              <w:rPr>
                <w:szCs w:val="24"/>
              </w:rPr>
              <w:t>Calf is handled at birth as per LPM</w:t>
            </w:r>
          </w:p>
          <w:p w14:paraId="492ECB75" w14:textId="77777777" w:rsidR="00D82289" w:rsidRDefault="00000000">
            <w:pPr>
              <w:pStyle w:val="ListParagraph"/>
              <w:numPr>
                <w:ilvl w:val="0"/>
                <w:numId w:val="210"/>
              </w:numPr>
              <w:rPr>
                <w:szCs w:val="24"/>
              </w:rPr>
            </w:pPr>
            <w:r>
              <w:rPr>
                <w:szCs w:val="24"/>
              </w:rPr>
              <w:t xml:space="preserve">Calf is fed colostrum according to the LPM </w:t>
            </w:r>
          </w:p>
          <w:p w14:paraId="234034C0" w14:textId="77777777" w:rsidR="00D82289" w:rsidRDefault="00000000">
            <w:pPr>
              <w:pStyle w:val="ListParagraph"/>
              <w:numPr>
                <w:ilvl w:val="0"/>
                <w:numId w:val="210"/>
              </w:numPr>
              <w:rPr>
                <w:szCs w:val="24"/>
              </w:rPr>
            </w:pPr>
            <w:r>
              <w:rPr>
                <w:szCs w:val="24"/>
              </w:rPr>
              <w:t>Orphaned calves are fostered according to LPM</w:t>
            </w:r>
          </w:p>
          <w:p w14:paraId="71347D24" w14:textId="77777777" w:rsidR="00D82289" w:rsidRDefault="00000000">
            <w:pPr>
              <w:pStyle w:val="ListParagraph"/>
              <w:numPr>
                <w:ilvl w:val="0"/>
                <w:numId w:val="210"/>
              </w:numPr>
              <w:rPr>
                <w:szCs w:val="24"/>
              </w:rPr>
            </w:pPr>
            <w:r>
              <w:rPr>
                <w:szCs w:val="24"/>
              </w:rPr>
              <w:t>Artificial colostrum is prepared as per LPM</w:t>
            </w:r>
          </w:p>
          <w:p w14:paraId="05B1D4A7" w14:textId="77777777" w:rsidR="00D82289" w:rsidRDefault="00000000">
            <w:pPr>
              <w:pStyle w:val="ListParagraph"/>
              <w:numPr>
                <w:ilvl w:val="0"/>
                <w:numId w:val="210"/>
              </w:numPr>
              <w:rPr>
                <w:szCs w:val="24"/>
              </w:rPr>
            </w:pPr>
            <w:r>
              <w:rPr>
                <w:szCs w:val="24"/>
              </w:rPr>
              <w:t xml:space="preserve">Calf is identified using suitable method in accordance with LPM, animal welfare regulations and </w:t>
            </w:r>
            <w:proofErr w:type="gramStart"/>
            <w:r>
              <w:rPr>
                <w:szCs w:val="24"/>
              </w:rPr>
              <w:t>work place</w:t>
            </w:r>
            <w:proofErr w:type="gramEnd"/>
            <w:r>
              <w:rPr>
                <w:szCs w:val="24"/>
              </w:rPr>
              <w:t xml:space="preserve"> policy</w:t>
            </w:r>
          </w:p>
          <w:p w14:paraId="1237C6D7" w14:textId="77777777" w:rsidR="00D82289" w:rsidRDefault="00000000">
            <w:pPr>
              <w:pStyle w:val="ListParagraph"/>
              <w:numPr>
                <w:ilvl w:val="0"/>
                <w:numId w:val="210"/>
              </w:numPr>
              <w:rPr>
                <w:szCs w:val="24"/>
              </w:rPr>
            </w:pPr>
            <w:r>
              <w:rPr>
                <w:szCs w:val="24"/>
              </w:rPr>
              <w:lastRenderedPageBreak/>
              <w:t>Calf is housed based on production system, prevailing climatic conditions and age within LPM standards</w:t>
            </w:r>
          </w:p>
          <w:p w14:paraId="00D3D41E" w14:textId="77777777" w:rsidR="00D82289" w:rsidRDefault="00000000">
            <w:pPr>
              <w:pStyle w:val="ListParagraph"/>
              <w:numPr>
                <w:ilvl w:val="0"/>
                <w:numId w:val="210"/>
              </w:numPr>
              <w:rPr>
                <w:szCs w:val="24"/>
              </w:rPr>
            </w:pPr>
            <w:r>
              <w:rPr>
                <w:szCs w:val="24"/>
              </w:rPr>
              <w:t xml:space="preserve">Calf is introduced to roughage feeding in accordance with LPM </w:t>
            </w:r>
          </w:p>
          <w:p w14:paraId="597D243E" w14:textId="77777777" w:rsidR="00D82289" w:rsidRDefault="00000000">
            <w:pPr>
              <w:pStyle w:val="ListParagraph"/>
              <w:numPr>
                <w:ilvl w:val="0"/>
                <w:numId w:val="210"/>
              </w:numPr>
              <w:rPr>
                <w:szCs w:val="24"/>
              </w:rPr>
            </w:pPr>
            <w:r>
              <w:rPr>
                <w:szCs w:val="24"/>
              </w:rPr>
              <w:t xml:space="preserve">Calf is disbudded and extra mammary teats removed in accordance with animal welfare regulations and </w:t>
            </w:r>
            <w:proofErr w:type="gramStart"/>
            <w:r>
              <w:rPr>
                <w:szCs w:val="24"/>
              </w:rPr>
              <w:t>work place</w:t>
            </w:r>
            <w:proofErr w:type="gramEnd"/>
            <w:r>
              <w:rPr>
                <w:szCs w:val="24"/>
              </w:rPr>
              <w:t xml:space="preserve"> policy</w:t>
            </w:r>
          </w:p>
          <w:p w14:paraId="30E431D9" w14:textId="77777777" w:rsidR="00D82289" w:rsidRDefault="00000000">
            <w:pPr>
              <w:pStyle w:val="ListParagraph"/>
              <w:numPr>
                <w:ilvl w:val="0"/>
                <w:numId w:val="210"/>
              </w:numPr>
              <w:rPr>
                <w:szCs w:val="24"/>
              </w:rPr>
            </w:pPr>
            <w:r>
              <w:rPr>
                <w:szCs w:val="24"/>
              </w:rPr>
              <w:t xml:space="preserve">Calf is weighed in accordance with LPM instructions and </w:t>
            </w:r>
            <w:proofErr w:type="gramStart"/>
            <w:r>
              <w:rPr>
                <w:szCs w:val="24"/>
              </w:rPr>
              <w:t>work place</w:t>
            </w:r>
            <w:proofErr w:type="gramEnd"/>
            <w:r>
              <w:rPr>
                <w:szCs w:val="24"/>
              </w:rPr>
              <w:t xml:space="preserve"> policy</w:t>
            </w:r>
          </w:p>
          <w:p w14:paraId="3D59102C" w14:textId="77777777" w:rsidR="00D82289" w:rsidRDefault="00000000">
            <w:pPr>
              <w:pStyle w:val="ListParagraph"/>
              <w:numPr>
                <w:ilvl w:val="0"/>
                <w:numId w:val="210"/>
              </w:numPr>
              <w:rPr>
                <w:szCs w:val="24"/>
              </w:rPr>
            </w:pPr>
            <w:r>
              <w:rPr>
                <w:szCs w:val="24"/>
              </w:rPr>
              <w:t>Calf growth rate is monitored as per LPM</w:t>
            </w:r>
          </w:p>
          <w:p w14:paraId="1CCE469F" w14:textId="77777777" w:rsidR="00D82289" w:rsidRDefault="00000000">
            <w:pPr>
              <w:pStyle w:val="ListParagraph"/>
              <w:numPr>
                <w:ilvl w:val="0"/>
                <w:numId w:val="210"/>
              </w:numPr>
              <w:rPr>
                <w:szCs w:val="24"/>
              </w:rPr>
            </w:pPr>
            <w:r>
              <w:rPr>
                <w:szCs w:val="24"/>
              </w:rPr>
              <w:t>Calf is weaned in accordance with the LPM</w:t>
            </w:r>
          </w:p>
          <w:p w14:paraId="3078050C" w14:textId="77777777" w:rsidR="00D82289" w:rsidRDefault="00000000">
            <w:pPr>
              <w:pStyle w:val="ListParagraph"/>
              <w:numPr>
                <w:ilvl w:val="0"/>
                <w:numId w:val="210"/>
              </w:numPr>
              <w:rPr>
                <w:szCs w:val="24"/>
              </w:rPr>
            </w:pPr>
            <w:r>
              <w:rPr>
                <w:szCs w:val="24"/>
              </w:rPr>
              <w:t>Waste is managed and disposed based on environmental protection regulations</w:t>
            </w:r>
          </w:p>
        </w:tc>
      </w:tr>
      <w:tr w:rsidR="00D82289" w14:paraId="7920E531"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9E69B4" w14:textId="77777777" w:rsidR="00D82289" w:rsidRDefault="00000000">
            <w:pPr>
              <w:pStyle w:val="ListParagraph"/>
              <w:numPr>
                <w:ilvl w:val="0"/>
                <w:numId w:val="206"/>
              </w:numPr>
              <w:rPr>
                <w:szCs w:val="24"/>
              </w:rPr>
            </w:pPr>
            <w:r>
              <w:rPr>
                <w:szCs w:val="24"/>
              </w:rPr>
              <w:lastRenderedPageBreak/>
              <w:t>Produce clean milk</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549C894" w14:textId="77777777" w:rsidR="00D82289" w:rsidRDefault="00D82289">
            <w:pPr>
              <w:spacing w:after="0" w:line="360" w:lineRule="auto"/>
              <w:rPr>
                <w:szCs w:val="24"/>
              </w:rPr>
            </w:pPr>
          </w:p>
          <w:p w14:paraId="6AA0935B" w14:textId="77777777" w:rsidR="00D82289" w:rsidRDefault="00000000">
            <w:pPr>
              <w:pStyle w:val="ListParagraph"/>
              <w:numPr>
                <w:ilvl w:val="0"/>
                <w:numId w:val="211"/>
              </w:numPr>
              <w:rPr>
                <w:b/>
                <w:i/>
                <w:szCs w:val="24"/>
              </w:rPr>
            </w:pPr>
            <w:r>
              <w:rPr>
                <w:b/>
                <w:i/>
                <w:szCs w:val="24"/>
              </w:rPr>
              <w:t>Milking materials and equipment</w:t>
            </w:r>
            <w:r>
              <w:rPr>
                <w:szCs w:val="24"/>
              </w:rPr>
              <w:t xml:space="preserve"> are assembled based on the milking technique selected </w:t>
            </w:r>
          </w:p>
          <w:p w14:paraId="2D41FB3D" w14:textId="77777777" w:rsidR="00D82289" w:rsidRDefault="00000000">
            <w:pPr>
              <w:pStyle w:val="ListParagraph"/>
              <w:numPr>
                <w:ilvl w:val="0"/>
                <w:numId w:val="211"/>
              </w:numPr>
              <w:rPr>
                <w:b/>
                <w:i/>
                <w:szCs w:val="24"/>
              </w:rPr>
            </w:pPr>
            <w:r>
              <w:rPr>
                <w:szCs w:val="24"/>
              </w:rPr>
              <w:t>Milking cows are assembled in accordance with the LPM</w:t>
            </w:r>
          </w:p>
          <w:p w14:paraId="575027FA" w14:textId="77777777" w:rsidR="00D82289" w:rsidRDefault="00000000">
            <w:pPr>
              <w:pStyle w:val="ListParagraph"/>
              <w:numPr>
                <w:ilvl w:val="0"/>
                <w:numId w:val="211"/>
              </w:numPr>
              <w:rPr>
                <w:b/>
                <w:i/>
                <w:szCs w:val="24"/>
              </w:rPr>
            </w:pPr>
            <w:r>
              <w:rPr>
                <w:szCs w:val="24"/>
              </w:rPr>
              <w:t>Milking cow is restrained in accordance with the LPM</w:t>
            </w:r>
          </w:p>
          <w:p w14:paraId="391A9356" w14:textId="77777777" w:rsidR="00D82289" w:rsidRDefault="00000000">
            <w:pPr>
              <w:pStyle w:val="ListParagraph"/>
              <w:numPr>
                <w:ilvl w:val="0"/>
                <w:numId w:val="211"/>
              </w:numPr>
              <w:rPr>
                <w:szCs w:val="24"/>
              </w:rPr>
            </w:pPr>
            <w:r>
              <w:rPr>
                <w:szCs w:val="24"/>
              </w:rPr>
              <w:t>Udder is cleaned and pre-dipped according to LPM</w:t>
            </w:r>
          </w:p>
          <w:p w14:paraId="4B932B33" w14:textId="77777777" w:rsidR="00D82289" w:rsidRDefault="00000000">
            <w:pPr>
              <w:pStyle w:val="ListParagraph"/>
              <w:numPr>
                <w:ilvl w:val="0"/>
                <w:numId w:val="211"/>
              </w:numPr>
              <w:rPr>
                <w:szCs w:val="24"/>
              </w:rPr>
            </w:pPr>
            <w:r>
              <w:rPr>
                <w:b/>
                <w:i/>
                <w:szCs w:val="24"/>
              </w:rPr>
              <w:t xml:space="preserve">Mastitis test </w:t>
            </w:r>
            <w:r>
              <w:rPr>
                <w:szCs w:val="24"/>
              </w:rPr>
              <w:t xml:space="preserve">is carried out based LPM  </w:t>
            </w:r>
          </w:p>
          <w:p w14:paraId="67ED1F03" w14:textId="77777777" w:rsidR="00D82289" w:rsidRDefault="00000000">
            <w:pPr>
              <w:pStyle w:val="ListParagraph"/>
              <w:numPr>
                <w:ilvl w:val="0"/>
                <w:numId w:val="211"/>
              </w:numPr>
              <w:rPr>
                <w:b/>
                <w:i/>
                <w:szCs w:val="24"/>
              </w:rPr>
            </w:pPr>
            <w:r>
              <w:rPr>
                <w:szCs w:val="24"/>
              </w:rPr>
              <w:t xml:space="preserve">Milk let down is stimulated based on selected </w:t>
            </w:r>
            <w:r>
              <w:rPr>
                <w:b/>
                <w:i/>
                <w:szCs w:val="24"/>
              </w:rPr>
              <w:t>milking technique</w:t>
            </w:r>
            <w:r>
              <w:rPr>
                <w:szCs w:val="24"/>
              </w:rPr>
              <w:t xml:space="preserve"> </w:t>
            </w:r>
            <w:r>
              <w:rPr>
                <w:b/>
                <w:i/>
                <w:szCs w:val="24"/>
              </w:rPr>
              <w:t xml:space="preserve">  </w:t>
            </w:r>
          </w:p>
          <w:p w14:paraId="0ECBADFA" w14:textId="77777777" w:rsidR="00D82289" w:rsidRDefault="00000000">
            <w:pPr>
              <w:pStyle w:val="ListParagraph"/>
              <w:numPr>
                <w:ilvl w:val="0"/>
                <w:numId w:val="211"/>
              </w:numPr>
              <w:rPr>
                <w:szCs w:val="24"/>
              </w:rPr>
            </w:pPr>
            <w:r>
              <w:rPr>
                <w:szCs w:val="24"/>
              </w:rPr>
              <w:t>Milking is carried out based on Essentials of Clean Milk Production Standard.</w:t>
            </w:r>
          </w:p>
          <w:p w14:paraId="36DE1B46" w14:textId="77777777" w:rsidR="00D82289" w:rsidRDefault="00000000">
            <w:pPr>
              <w:pStyle w:val="ListParagraph"/>
              <w:numPr>
                <w:ilvl w:val="0"/>
                <w:numId w:val="211"/>
              </w:numPr>
              <w:rPr>
                <w:szCs w:val="24"/>
              </w:rPr>
            </w:pPr>
            <w:r>
              <w:rPr>
                <w:szCs w:val="24"/>
              </w:rPr>
              <w:t>Udder quarters are disinfected as per the LPM</w:t>
            </w:r>
          </w:p>
          <w:p w14:paraId="01C922E7" w14:textId="77777777" w:rsidR="00D82289" w:rsidRDefault="00000000">
            <w:pPr>
              <w:pStyle w:val="ListParagraph"/>
              <w:numPr>
                <w:ilvl w:val="0"/>
                <w:numId w:val="211"/>
              </w:numPr>
              <w:rPr>
                <w:szCs w:val="24"/>
              </w:rPr>
            </w:pPr>
            <w:r>
              <w:rPr>
                <w:szCs w:val="24"/>
              </w:rPr>
              <w:t xml:space="preserve">Milked cow is released as per workplace procedures </w:t>
            </w:r>
          </w:p>
          <w:p w14:paraId="1C4C9C8F" w14:textId="77777777" w:rsidR="00D82289" w:rsidRDefault="00000000">
            <w:pPr>
              <w:pStyle w:val="ListParagraph"/>
              <w:numPr>
                <w:ilvl w:val="0"/>
                <w:numId w:val="211"/>
              </w:numPr>
              <w:rPr>
                <w:szCs w:val="24"/>
              </w:rPr>
            </w:pPr>
            <w:r>
              <w:rPr>
                <w:szCs w:val="24"/>
              </w:rPr>
              <w:t xml:space="preserve">Milk is sieved and weighed according to the workplace procedures </w:t>
            </w:r>
          </w:p>
          <w:p w14:paraId="421EECF9" w14:textId="77777777" w:rsidR="00D82289" w:rsidRDefault="00000000">
            <w:pPr>
              <w:pStyle w:val="ListParagraph"/>
              <w:numPr>
                <w:ilvl w:val="0"/>
                <w:numId w:val="211"/>
              </w:numPr>
              <w:rPr>
                <w:szCs w:val="24"/>
              </w:rPr>
            </w:pPr>
            <w:r>
              <w:rPr>
                <w:szCs w:val="24"/>
              </w:rPr>
              <w:t xml:space="preserve">Milk is stored and cooled in accordance with LPM </w:t>
            </w:r>
          </w:p>
          <w:p w14:paraId="3775E0D4" w14:textId="77777777" w:rsidR="00D82289" w:rsidRDefault="00000000">
            <w:pPr>
              <w:pStyle w:val="ListParagraph"/>
              <w:numPr>
                <w:ilvl w:val="0"/>
                <w:numId w:val="211"/>
              </w:numPr>
              <w:rPr>
                <w:color w:val="000000"/>
                <w:szCs w:val="24"/>
              </w:rPr>
            </w:pPr>
            <w:r>
              <w:rPr>
                <w:szCs w:val="24"/>
              </w:rPr>
              <w:t xml:space="preserve">Milk production record is maintained based on the workplace procedures </w:t>
            </w:r>
          </w:p>
          <w:p w14:paraId="403EECB9" w14:textId="77777777" w:rsidR="00D82289" w:rsidRDefault="00000000">
            <w:pPr>
              <w:pStyle w:val="ListParagraph"/>
              <w:numPr>
                <w:ilvl w:val="0"/>
                <w:numId w:val="211"/>
              </w:numPr>
              <w:rPr>
                <w:szCs w:val="24"/>
              </w:rPr>
            </w:pPr>
            <w:r>
              <w:rPr>
                <w:szCs w:val="24"/>
              </w:rPr>
              <w:t xml:space="preserve">Milking equipment are cleaned as per workplace procedures </w:t>
            </w:r>
          </w:p>
          <w:p w14:paraId="490C4887" w14:textId="77777777" w:rsidR="00D82289" w:rsidRDefault="00000000">
            <w:pPr>
              <w:pStyle w:val="ListParagraph"/>
              <w:numPr>
                <w:ilvl w:val="0"/>
                <w:numId w:val="211"/>
              </w:numPr>
              <w:rPr>
                <w:szCs w:val="24"/>
              </w:rPr>
            </w:pPr>
            <w:r>
              <w:rPr>
                <w:szCs w:val="24"/>
              </w:rPr>
              <w:lastRenderedPageBreak/>
              <w:t xml:space="preserve">Milking parlour is cleaned as per workplace procedures </w:t>
            </w:r>
          </w:p>
          <w:p w14:paraId="77473C48" w14:textId="77777777" w:rsidR="00D82289" w:rsidRDefault="00000000">
            <w:pPr>
              <w:pStyle w:val="ListParagraph"/>
              <w:numPr>
                <w:ilvl w:val="0"/>
                <w:numId w:val="211"/>
              </w:numPr>
              <w:rPr>
                <w:szCs w:val="24"/>
              </w:rPr>
            </w:pPr>
            <w:r>
              <w:rPr>
                <w:szCs w:val="24"/>
              </w:rPr>
              <w:t xml:space="preserve">Re-usable materials are stored as per manufactures instruction and workplace policy </w:t>
            </w:r>
          </w:p>
          <w:p w14:paraId="02E07CD0" w14:textId="77777777" w:rsidR="00D82289" w:rsidRDefault="00000000">
            <w:pPr>
              <w:pStyle w:val="ListParagraph"/>
              <w:numPr>
                <w:ilvl w:val="0"/>
                <w:numId w:val="211"/>
              </w:numPr>
              <w:rPr>
                <w:color w:val="000000"/>
                <w:szCs w:val="24"/>
              </w:rPr>
            </w:pPr>
            <w:r>
              <w:rPr>
                <w:szCs w:val="24"/>
              </w:rPr>
              <w:t>Waste is managed and disposed with due regard to environment protection regulations</w:t>
            </w:r>
          </w:p>
        </w:tc>
      </w:tr>
      <w:tr w:rsidR="00D82289" w14:paraId="7686F252"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057A64" w14:textId="77777777" w:rsidR="00D82289" w:rsidRDefault="00000000">
            <w:pPr>
              <w:pStyle w:val="ListParagraph"/>
              <w:numPr>
                <w:ilvl w:val="0"/>
                <w:numId w:val="206"/>
              </w:numPr>
              <w:rPr>
                <w:szCs w:val="24"/>
              </w:rPr>
            </w:pPr>
            <w:r>
              <w:rPr>
                <w:szCs w:val="24"/>
              </w:rPr>
              <w:lastRenderedPageBreak/>
              <w:t>Perform dairy cattle routine management practices</w:t>
            </w:r>
          </w:p>
          <w:p w14:paraId="33354D2F" w14:textId="77777777" w:rsidR="00D82289" w:rsidRDefault="00D82289">
            <w:pPr>
              <w:spacing w:after="0" w:line="360" w:lineRule="auto"/>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1EDECB7C" w14:textId="77777777" w:rsidR="00D82289" w:rsidRDefault="00000000">
            <w:pPr>
              <w:pStyle w:val="ListParagraph"/>
              <w:numPr>
                <w:ilvl w:val="0"/>
                <w:numId w:val="212"/>
              </w:numPr>
              <w:rPr>
                <w:szCs w:val="24"/>
              </w:rPr>
            </w:pPr>
            <w:r>
              <w:rPr>
                <w:szCs w:val="24"/>
              </w:rPr>
              <w:t xml:space="preserve"> Dairy </w:t>
            </w:r>
            <w:r>
              <w:rPr>
                <w:b/>
                <w:i/>
                <w:szCs w:val="24"/>
              </w:rPr>
              <w:t>Cattle identification method</w:t>
            </w:r>
            <w:r>
              <w:rPr>
                <w:szCs w:val="24"/>
              </w:rPr>
              <w:t xml:space="preserve"> is selected based on GAPs</w:t>
            </w:r>
          </w:p>
          <w:p w14:paraId="64310B7E" w14:textId="77777777" w:rsidR="00D82289" w:rsidRDefault="00000000">
            <w:pPr>
              <w:pStyle w:val="ListParagraph"/>
              <w:numPr>
                <w:ilvl w:val="0"/>
                <w:numId w:val="212"/>
              </w:numPr>
              <w:rPr>
                <w:szCs w:val="24"/>
              </w:rPr>
            </w:pPr>
            <w:r>
              <w:rPr>
                <w:szCs w:val="24"/>
              </w:rPr>
              <w:t xml:space="preserve">Cattle is </w:t>
            </w:r>
            <w:r>
              <w:rPr>
                <w:bCs/>
                <w:iCs/>
                <w:szCs w:val="24"/>
              </w:rPr>
              <w:t>dehorned</w:t>
            </w:r>
            <w:r>
              <w:rPr>
                <w:szCs w:val="24"/>
              </w:rPr>
              <w:t xml:space="preserve"> or disbudded based on GAPs </w:t>
            </w:r>
          </w:p>
          <w:p w14:paraId="4892CA7F" w14:textId="77777777" w:rsidR="00D82289" w:rsidRDefault="00000000">
            <w:pPr>
              <w:pStyle w:val="ListParagraph"/>
              <w:numPr>
                <w:ilvl w:val="0"/>
                <w:numId w:val="212"/>
              </w:numPr>
              <w:rPr>
                <w:szCs w:val="24"/>
              </w:rPr>
            </w:pPr>
            <w:r>
              <w:rPr>
                <w:szCs w:val="24"/>
              </w:rPr>
              <w:t>Cattle overgrown hooves are trimmed based on GAPs</w:t>
            </w:r>
          </w:p>
          <w:p w14:paraId="426F4F4A" w14:textId="77777777" w:rsidR="00D82289" w:rsidRDefault="00000000">
            <w:pPr>
              <w:pStyle w:val="ListParagraph"/>
              <w:numPr>
                <w:ilvl w:val="0"/>
                <w:numId w:val="212"/>
              </w:numPr>
              <w:rPr>
                <w:szCs w:val="24"/>
              </w:rPr>
            </w:pPr>
            <w:r>
              <w:rPr>
                <w:szCs w:val="24"/>
              </w:rPr>
              <w:t xml:space="preserve">Dairy cattle are culled based on workplace policy </w:t>
            </w:r>
          </w:p>
          <w:p w14:paraId="4341ABF7" w14:textId="77777777" w:rsidR="00D82289" w:rsidRDefault="00000000">
            <w:pPr>
              <w:pStyle w:val="ListParagraph"/>
              <w:numPr>
                <w:ilvl w:val="0"/>
                <w:numId w:val="212"/>
              </w:numPr>
              <w:rPr>
                <w:szCs w:val="24"/>
              </w:rPr>
            </w:pPr>
            <w:r>
              <w:rPr>
                <w:szCs w:val="24"/>
              </w:rPr>
              <w:t>Internal and external parasites are controlled based on LPM and GAPs</w:t>
            </w:r>
          </w:p>
          <w:p w14:paraId="496EF3A7" w14:textId="77777777" w:rsidR="00D82289" w:rsidRDefault="00000000">
            <w:pPr>
              <w:pStyle w:val="ListParagraph"/>
              <w:numPr>
                <w:ilvl w:val="0"/>
                <w:numId w:val="212"/>
              </w:numPr>
              <w:rPr>
                <w:szCs w:val="24"/>
              </w:rPr>
            </w:pPr>
            <w:r>
              <w:rPr>
                <w:szCs w:val="24"/>
              </w:rPr>
              <w:t>Vaccination is performed as per workplace policy, manufacturer’s instructions and LPM</w:t>
            </w:r>
          </w:p>
          <w:p w14:paraId="40862E1A" w14:textId="77777777" w:rsidR="00D82289" w:rsidRDefault="00000000">
            <w:pPr>
              <w:pStyle w:val="ListParagraph"/>
              <w:numPr>
                <w:ilvl w:val="0"/>
                <w:numId w:val="212"/>
              </w:numPr>
              <w:rPr>
                <w:szCs w:val="24"/>
              </w:rPr>
            </w:pPr>
            <w:r>
              <w:rPr>
                <w:szCs w:val="24"/>
              </w:rPr>
              <w:t>Cattle isolation and quarantine is carried out to control notifiable diseases based on GAPs</w:t>
            </w:r>
          </w:p>
          <w:p w14:paraId="76A36C84" w14:textId="77777777" w:rsidR="00D82289" w:rsidRDefault="00000000">
            <w:pPr>
              <w:pStyle w:val="ListParagraph"/>
              <w:numPr>
                <w:ilvl w:val="0"/>
                <w:numId w:val="212"/>
              </w:numPr>
              <w:rPr>
                <w:szCs w:val="24"/>
              </w:rPr>
            </w:pPr>
            <w:r>
              <w:rPr>
                <w:szCs w:val="24"/>
              </w:rPr>
              <w:t>Dairy cattle are provided with clean water ad-libitum as per LPM</w:t>
            </w:r>
          </w:p>
        </w:tc>
      </w:tr>
      <w:tr w:rsidR="00D82289" w14:paraId="5CE765AA"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0B230F" w14:textId="77777777" w:rsidR="00D82289" w:rsidRDefault="00000000">
            <w:pPr>
              <w:pStyle w:val="ListParagraph"/>
              <w:numPr>
                <w:ilvl w:val="0"/>
                <w:numId w:val="206"/>
              </w:numPr>
              <w:rPr>
                <w:szCs w:val="24"/>
              </w:rPr>
            </w:pPr>
            <w:r>
              <w:rPr>
                <w:szCs w:val="24"/>
              </w:rPr>
              <w:t>Market dairy cattle products</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04CC63F" w14:textId="77777777" w:rsidR="00D82289" w:rsidRDefault="00000000">
            <w:pPr>
              <w:pStyle w:val="ListParagraph"/>
              <w:numPr>
                <w:ilvl w:val="0"/>
                <w:numId w:val="213"/>
              </w:numPr>
              <w:rPr>
                <w:szCs w:val="24"/>
              </w:rPr>
            </w:pPr>
            <w:r>
              <w:rPr>
                <w:szCs w:val="24"/>
              </w:rPr>
              <w:t>Market survey is conducted based on Standard Survey guidelines</w:t>
            </w:r>
          </w:p>
          <w:p w14:paraId="4C5E49E2" w14:textId="77777777" w:rsidR="00D82289" w:rsidRDefault="00000000">
            <w:pPr>
              <w:pStyle w:val="ListParagraph"/>
              <w:numPr>
                <w:ilvl w:val="0"/>
                <w:numId w:val="213"/>
              </w:numPr>
              <w:rPr>
                <w:szCs w:val="24"/>
              </w:rPr>
            </w:pPr>
            <w:r>
              <w:rPr>
                <w:b/>
                <w:i/>
                <w:szCs w:val="24"/>
              </w:rPr>
              <w:t>Dairy Cattle products</w:t>
            </w:r>
            <w:r>
              <w:rPr>
                <w:szCs w:val="24"/>
              </w:rPr>
              <w:t xml:space="preserve"> are sold based on market demands</w:t>
            </w:r>
          </w:p>
          <w:p w14:paraId="58454BA0" w14:textId="77777777" w:rsidR="00D82289" w:rsidRDefault="00000000">
            <w:pPr>
              <w:pStyle w:val="ListParagraph"/>
              <w:numPr>
                <w:ilvl w:val="0"/>
                <w:numId w:val="213"/>
              </w:numPr>
              <w:rPr>
                <w:color w:val="FF0000"/>
                <w:szCs w:val="24"/>
              </w:rPr>
            </w:pPr>
            <w:r>
              <w:rPr>
                <w:szCs w:val="24"/>
              </w:rPr>
              <w:t xml:space="preserve">Dairy Cattle is transported to the market based on Animal Welfare Act, </w:t>
            </w:r>
          </w:p>
          <w:p w14:paraId="757321DF" w14:textId="77777777" w:rsidR="00D82289" w:rsidRDefault="00000000">
            <w:pPr>
              <w:pStyle w:val="ListParagraph"/>
              <w:numPr>
                <w:ilvl w:val="0"/>
                <w:numId w:val="213"/>
              </w:numPr>
              <w:rPr>
                <w:color w:val="FF0000"/>
                <w:szCs w:val="24"/>
              </w:rPr>
            </w:pPr>
            <w:r>
              <w:rPr>
                <w:szCs w:val="24"/>
              </w:rPr>
              <w:t>Marketing records are maintained based on the organization’s record management guidelines</w:t>
            </w:r>
          </w:p>
        </w:tc>
      </w:tr>
    </w:tbl>
    <w:p w14:paraId="34341C20" w14:textId="77777777" w:rsidR="00D82289" w:rsidRDefault="00D82289">
      <w:pPr>
        <w:spacing w:after="0" w:line="360" w:lineRule="auto"/>
        <w:rPr>
          <w:szCs w:val="24"/>
        </w:rPr>
      </w:pPr>
    </w:p>
    <w:p w14:paraId="4E27CAA5" w14:textId="77777777" w:rsidR="00D82289" w:rsidRDefault="00D82289">
      <w:pPr>
        <w:spacing w:after="0" w:line="360" w:lineRule="auto"/>
        <w:rPr>
          <w:b/>
          <w:szCs w:val="24"/>
        </w:rPr>
      </w:pPr>
    </w:p>
    <w:p w14:paraId="6795FFAB" w14:textId="77777777" w:rsidR="00D82289" w:rsidRDefault="00000000">
      <w:pPr>
        <w:spacing w:after="0" w:line="360" w:lineRule="auto"/>
        <w:rPr>
          <w:b/>
          <w:szCs w:val="24"/>
        </w:rPr>
      </w:pPr>
      <w:r>
        <w:rPr>
          <w:b/>
          <w:szCs w:val="24"/>
        </w:rPr>
        <w:t>RANGE OF VARIABLES</w:t>
      </w:r>
    </w:p>
    <w:p w14:paraId="007E3A43" w14:textId="77777777" w:rsidR="00D82289" w:rsidRDefault="00000000">
      <w:pPr>
        <w:spacing w:after="0" w:line="360" w:lineRule="auto"/>
        <w:rPr>
          <w:szCs w:val="24"/>
        </w:rPr>
      </w:pPr>
      <w:r>
        <w:rPr>
          <w:szCs w:val="24"/>
        </w:rPr>
        <w:t xml:space="preserve">This section provides work environments and conditions to which the performance criteria apply. It allows for different work environments and situations that will affect performance. </w:t>
      </w:r>
    </w:p>
    <w:p w14:paraId="058DC87A" w14:textId="77777777" w:rsidR="00D82289" w:rsidRDefault="00D82289">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3397"/>
        <w:gridCol w:w="5511"/>
      </w:tblGrid>
      <w:tr w:rsidR="00D82289" w14:paraId="10131AF6" w14:textId="77777777">
        <w:trPr>
          <w:trHeight w:val="1"/>
          <w:tblHeader/>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0A346" w14:textId="77777777" w:rsidR="00D82289" w:rsidRDefault="00000000">
            <w:pPr>
              <w:spacing w:after="0" w:line="360" w:lineRule="auto"/>
              <w:rPr>
                <w:szCs w:val="24"/>
              </w:rPr>
            </w:pPr>
            <w:r>
              <w:rPr>
                <w:b/>
                <w:szCs w:val="24"/>
              </w:rPr>
              <w:t xml:space="preserve">RANGE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48730" w14:textId="77777777" w:rsidR="00D82289" w:rsidRDefault="00000000">
            <w:pPr>
              <w:spacing w:after="0" w:line="360" w:lineRule="auto"/>
              <w:rPr>
                <w:b/>
                <w:szCs w:val="24"/>
              </w:rPr>
            </w:pPr>
            <w:r>
              <w:rPr>
                <w:b/>
                <w:szCs w:val="24"/>
              </w:rPr>
              <w:t>VARIABLE</w:t>
            </w:r>
          </w:p>
        </w:tc>
      </w:tr>
      <w:tr w:rsidR="00D82289" w14:paraId="6CD0B43B"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E1B6B" w14:textId="77777777" w:rsidR="00D82289" w:rsidRDefault="00000000">
            <w:pPr>
              <w:numPr>
                <w:ilvl w:val="0"/>
                <w:numId w:val="214"/>
              </w:numPr>
              <w:spacing w:after="0" w:line="360" w:lineRule="auto"/>
              <w:rPr>
                <w:szCs w:val="24"/>
              </w:rPr>
            </w:pPr>
            <w:r>
              <w:rPr>
                <w:bCs/>
                <w:iCs/>
                <w:szCs w:val="24"/>
              </w:rPr>
              <w:t>Dairy cattle structures</w:t>
            </w:r>
            <w:r>
              <w:rPr>
                <w:bCs/>
                <w:szCs w:val="24"/>
              </w:rPr>
              <w:t xml:space="preserve"> </w:t>
            </w:r>
            <w:r>
              <w:rPr>
                <w:szCs w:val="24"/>
              </w:rPr>
              <w:t>may include</w:t>
            </w:r>
            <w:r>
              <w:rPr>
                <w:bCs/>
                <w:szCs w:val="24"/>
              </w:rPr>
              <w:t xml:space="preserv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EBFB8" w14:textId="77777777" w:rsidR="00D82289" w:rsidRDefault="00000000">
            <w:pPr>
              <w:numPr>
                <w:ilvl w:val="1"/>
                <w:numId w:val="158"/>
              </w:numPr>
              <w:spacing w:after="0" w:line="360" w:lineRule="auto"/>
              <w:rPr>
                <w:szCs w:val="24"/>
              </w:rPr>
            </w:pPr>
            <w:r>
              <w:rPr>
                <w:szCs w:val="24"/>
              </w:rPr>
              <w:t>Crushes</w:t>
            </w:r>
          </w:p>
          <w:p w14:paraId="05BDEC9C" w14:textId="77777777" w:rsidR="00D82289" w:rsidRDefault="00000000">
            <w:pPr>
              <w:numPr>
                <w:ilvl w:val="1"/>
                <w:numId w:val="158"/>
              </w:numPr>
              <w:spacing w:after="0" w:line="360" w:lineRule="auto"/>
              <w:rPr>
                <w:szCs w:val="24"/>
              </w:rPr>
            </w:pPr>
            <w:r>
              <w:rPr>
                <w:szCs w:val="24"/>
              </w:rPr>
              <w:t xml:space="preserve">Milking </w:t>
            </w:r>
            <w:proofErr w:type="spellStart"/>
            <w:r>
              <w:rPr>
                <w:szCs w:val="24"/>
              </w:rPr>
              <w:t>parlour</w:t>
            </w:r>
            <w:proofErr w:type="spellEnd"/>
          </w:p>
          <w:p w14:paraId="622ACC66" w14:textId="77777777" w:rsidR="00D82289" w:rsidRDefault="00000000">
            <w:pPr>
              <w:numPr>
                <w:ilvl w:val="1"/>
                <w:numId w:val="158"/>
              </w:numPr>
              <w:spacing w:after="0" w:line="360" w:lineRule="auto"/>
              <w:rPr>
                <w:szCs w:val="24"/>
              </w:rPr>
            </w:pPr>
            <w:r>
              <w:rPr>
                <w:szCs w:val="24"/>
              </w:rPr>
              <w:lastRenderedPageBreak/>
              <w:t>Barn</w:t>
            </w:r>
          </w:p>
          <w:p w14:paraId="1EF059F2" w14:textId="77777777" w:rsidR="00D82289" w:rsidRDefault="00000000">
            <w:pPr>
              <w:numPr>
                <w:ilvl w:val="1"/>
                <w:numId w:val="158"/>
              </w:numPr>
              <w:spacing w:after="0" w:line="360" w:lineRule="auto"/>
              <w:rPr>
                <w:szCs w:val="24"/>
              </w:rPr>
            </w:pPr>
            <w:r>
              <w:rPr>
                <w:szCs w:val="24"/>
              </w:rPr>
              <w:t>Feeding facility</w:t>
            </w:r>
          </w:p>
          <w:p w14:paraId="05B75A2E" w14:textId="77777777" w:rsidR="00D82289" w:rsidRDefault="00000000">
            <w:pPr>
              <w:numPr>
                <w:ilvl w:val="1"/>
                <w:numId w:val="158"/>
              </w:numPr>
              <w:spacing w:after="0" w:line="360" w:lineRule="auto"/>
              <w:rPr>
                <w:szCs w:val="24"/>
              </w:rPr>
            </w:pPr>
            <w:r>
              <w:rPr>
                <w:szCs w:val="24"/>
              </w:rPr>
              <w:t>Cattle shed</w:t>
            </w:r>
          </w:p>
          <w:p w14:paraId="660B5234" w14:textId="77777777" w:rsidR="00D82289" w:rsidRDefault="00000000">
            <w:pPr>
              <w:numPr>
                <w:ilvl w:val="1"/>
                <w:numId w:val="158"/>
              </w:numPr>
              <w:spacing w:after="0" w:line="360" w:lineRule="auto"/>
              <w:rPr>
                <w:szCs w:val="24"/>
              </w:rPr>
            </w:pPr>
            <w:r>
              <w:rPr>
                <w:szCs w:val="24"/>
              </w:rPr>
              <w:t>Cattle dips</w:t>
            </w:r>
          </w:p>
          <w:p w14:paraId="5B5D7745" w14:textId="77777777" w:rsidR="00D82289" w:rsidRDefault="00000000">
            <w:pPr>
              <w:numPr>
                <w:ilvl w:val="1"/>
                <w:numId w:val="158"/>
              </w:numPr>
              <w:spacing w:after="0" w:line="360" w:lineRule="auto"/>
              <w:rPr>
                <w:szCs w:val="24"/>
              </w:rPr>
            </w:pPr>
            <w:r>
              <w:rPr>
                <w:szCs w:val="24"/>
              </w:rPr>
              <w:t>Feed storage facility</w:t>
            </w:r>
          </w:p>
          <w:p w14:paraId="2BB57EDD" w14:textId="77777777" w:rsidR="00D82289" w:rsidRDefault="00000000">
            <w:pPr>
              <w:numPr>
                <w:ilvl w:val="1"/>
                <w:numId w:val="158"/>
              </w:numPr>
              <w:spacing w:after="0" w:line="360" w:lineRule="auto"/>
              <w:rPr>
                <w:szCs w:val="24"/>
              </w:rPr>
            </w:pPr>
            <w:r>
              <w:rPr>
                <w:szCs w:val="24"/>
              </w:rPr>
              <w:t>Farm office</w:t>
            </w:r>
          </w:p>
        </w:tc>
      </w:tr>
      <w:tr w:rsidR="00D82289" w14:paraId="66F9B91B"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F345F" w14:textId="77777777" w:rsidR="00D82289" w:rsidRDefault="00000000">
            <w:pPr>
              <w:numPr>
                <w:ilvl w:val="0"/>
                <w:numId w:val="214"/>
              </w:numPr>
              <w:spacing w:after="0" w:line="360" w:lineRule="auto"/>
              <w:rPr>
                <w:szCs w:val="24"/>
              </w:rPr>
            </w:pPr>
            <w:r>
              <w:rPr>
                <w:bCs/>
                <w:szCs w:val="24"/>
              </w:rPr>
              <w:lastRenderedPageBreak/>
              <w:t>Dairy cattle feeds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8DA6D" w14:textId="77777777" w:rsidR="00D82289" w:rsidRDefault="00000000">
            <w:pPr>
              <w:numPr>
                <w:ilvl w:val="1"/>
                <w:numId w:val="158"/>
              </w:numPr>
              <w:spacing w:after="0" w:line="360" w:lineRule="auto"/>
              <w:rPr>
                <w:szCs w:val="24"/>
              </w:rPr>
            </w:pPr>
            <w:r>
              <w:rPr>
                <w:szCs w:val="24"/>
              </w:rPr>
              <w:t xml:space="preserve">Carbohydrates </w:t>
            </w:r>
          </w:p>
          <w:p w14:paraId="0BD09777" w14:textId="77777777" w:rsidR="00D82289" w:rsidRDefault="00000000">
            <w:pPr>
              <w:numPr>
                <w:ilvl w:val="1"/>
                <w:numId w:val="158"/>
              </w:numPr>
              <w:spacing w:after="0" w:line="360" w:lineRule="auto"/>
              <w:rPr>
                <w:szCs w:val="24"/>
              </w:rPr>
            </w:pPr>
            <w:r>
              <w:rPr>
                <w:szCs w:val="24"/>
              </w:rPr>
              <w:t>Proteins</w:t>
            </w:r>
          </w:p>
          <w:p w14:paraId="5C4F5A1D" w14:textId="77777777" w:rsidR="00D82289" w:rsidRDefault="00000000">
            <w:pPr>
              <w:numPr>
                <w:ilvl w:val="1"/>
                <w:numId w:val="158"/>
              </w:numPr>
              <w:spacing w:after="0" w:line="360" w:lineRule="auto"/>
              <w:rPr>
                <w:szCs w:val="24"/>
              </w:rPr>
            </w:pPr>
            <w:r>
              <w:rPr>
                <w:szCs w:val="24"/>
              </w:rPr>
              <w:t>Vitamins</w:t>
            </w:r>
          </w:p>
          <w:p w14:paraId="6B40F8FA" w14:textId="77777777" w:rsidR="00D82289" w:rsidRDefault="00000000">
            <w:pPr>
              <w:numPr>
                <w:ilvl w:val="1"/>
                <w:numId w:val="158"/>
              </w:numPr>
              <w:spacing w:after="0" w:line="360" w:lineRule="auto"/>
              <w:rPr>
                <w:szCs w:val="24"/>
              </w:rPr>
            </w:pPr>
            <w:r>
              <w:rPr>
                <w:szCs w:val="24"/>
              </w:rPr>
              <w:t>Minerals</w:t>
            </w:r>
          </w:p>
          <w:p w14:paraId="369C84FC" w14:textId="77777777" w:rsidR="00D82289" w:rsidRDefault="00000000">
            <w:pPr>
              <w:numPr>
                <w:ilvl w:val="1"/>
                <w:numId w:val="158"/>
              </w:numPr>
              <w:spacing w:after="0" w:line="360" w:lineRule="auto"/>
              <w:rPr>
                <w:szCs w:val="24"/>
              </w:rPr>
            </w:pPr>
            <w:r>
              <w:rPr>
                <w:szCs w:val="24"/>
              </w:rPr>
              <w:t>Fats/ lipids</w:t>
            </w:r>
          </w:p>
          <w:p w14:paraId="2DA67C42" w14:textId="77777777" w:rsidR="00D82289" w:rsidRDefault="00000000">
            <w:pPr>
              <w:numPr>
                <w:ilvl w:val="1"/>
                <w:numId w:val="158"/>
              </w:numPr>
              <w:spacing w:after="0" w:line="360" w:lineRule="auto"/>
              <w:rPr>
                <w:szCs w:val="24"/>
              </w:rPr>
            </w:pPr>
            <w:r>
              <w:rPr>
                <w:szCs w:val="24"/>
              </w:rPr>
              <w:t xml:space="preserve">Water </w:t>
            </w:r>
          </w:p>
        </w:tc>
      </w:tr>
      <w:tr w:rsidR="00D82289" w14:paraId="608D98B2"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F2571" w14:textId="77777777" w:rsidR="00D82289" w:rsidRDefault="00000000">
            <w:pPr>
              <w:numPr>
                <w:ilvl w:val="0"/>
                <w:numId w:val="214"/>
              </w:numPr>
              <w:spacing w:after="0" w:line="360" w:lineRule="auto"/>
              <w:rPr>
                <w:szCs w:val="24"/>
              </w:rPr>
            </w:pPr>
            <w:r>
              <w:rPr>
                <w:bCs/>
                <w:szCs w:val="24"/>
              </w:rPr>
              <w:t xml:space="preserve">Dairy Cattle breeds </w:t>
            </w:r>
            <w:r>
              <w:rPr>
                <w:szCs w:val="24"/>
                <w:lang w:val="en-GB"/>
              </w:rPr>
              <w:t xml:space="preserve">method </w:t>
            </w:r>
            <w:r>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C115B" w14:textId="77777777" w:rsidR="00D82289" w:rsidRDefault="00000000">
            <w:pPr>
              <w:numPr>
                <w:ilvl w:val="1"/>
                <w:numId w:val="214"/>
              </w:numPr>
              <w:spacing w:after="0" w:line="360" w:lineRule="auto"/>
              <w:rPr>
                <w:szCs w:val="24"/>
              </w:rPr>
            </w:pPr>
            <w:r>
              <w:rPr>
                <w:bCs/>
                <w:szCs w:val="24"/>
              </w:rPr>
              <w:t xml:space="preserve">Friesian </w:t>
            </w:r>
          </w:p>
          <w:p w14:paraId="42829777" w14:textId="77777777" w:rsidR="00D82289" w:rsidRDefault="00000000">
            <w:pPr>
              <w:numPr>
                <w:ilvl w:val="1"/>
                <w:numId w:val="214"/>
              </w:numPr>
              <w:spacing w:after="0" w:line="360" w:lineRule="auto"/>
              <w:rPr>
                <w:szCs w:val="24"/>
              </w:rPr>
            </w:pPr>
            <w:proofErr w:type="spellStart"/>
            <w:r>
              <w:rPr>
                <w:bCs/>
                <w:szCs w:val="24"/>
              </w:rPr>
              <w:t>Aryshire</w:t>
            </w:r>
            <w:proofErr w:type="spellEnd"/>
          </w:p>
          <w:p w14:paraId="26F98E0B" w14:textId="77777777" w:rsidR="00D82289" w:rsidRDefault="00000000">
            <w:pPr>
              <w:numPr>
                <w:ilvl w:val="1"/>
                <w:numId w:val="214"/>
              </w:numPr>
              <w:spacing w:after="0" w:line="360" w:lineRule="auto"/>
              <w:rPr>
                <w:szCs w:val="24"/>
              </w:rPr>
            </w:pPr>
            <w:r>
              <w:rPr>
                <w:bCs/>
                <w:szCs w:val="24"/>
              </w:rPr>
              <w:t xml:space="preserve">Sahiwal </w:t>
            </w:r>
          </w:p>
          <w:p w14:paraId="4ECAFF5B" w14:textId="77777777" w:rsidR="00D82289" w:rsidRDefault="00000000">
            <w:pPr>
              <w:numPr>
                <w:ilvl w:val="1"/>
                <w:numId w:val="214"/>
              </w:numPr>
              <w:spacing w:after="0" w:line="360" w:lineRule="auto"/>
              <w:rPr>
                <w:szCs w:val="24"/>
              </w:rPr>
            </w:pPr>
            <w:r>
              <w:rPr>
                <w:szCs w:val="24"/>
              </w:rPr>
              <w:t>Jersey</w:t>
            </w:r>
          </w:p>
          <w:p w14:paraId="5CB32B36" w14:textId="77777777" w:rsidR="00D82289" w:rsidRDefault="00000000">
            <w:pPr>
              <w:numPr>
                <w:ilvl w:val="1"/>
                <w:numId w:val="214"/>
              </w:numPr>
              <w:spacing w:after="0" w:line="360" w:lineRule="auto"/>
              <w:rPr>
                <w:szCs w:val="24"/>
              </w:rPr>
            </w:pPr>
            <w:r>
              <w:rPr>
                <w:szCs w:val="24"/>
              </w:rPr>
              <w:t>Brown Swiss</w:t>
            </w:r>
          </w:p>
        </w:tc>
      </w:tr>
      <w:tr w:rsidR="00D82289" w14:paraId="0615AA51"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7DBF3" w14:textId="77777777" w:rsidR="00D82289" w:rsidRDefault="00000000">
            <w:pPr>
              <w:numPr>
                <w:ilvl w:val="0"/>
                <w:numId w:val="214"/>
              </w:numPr>
              <w:spacing w:after="0" w:line="360" w:lineRule="auto"/>
              <w:rPr>
                <w:szCs w:val="24"/>
                <w:lang w:val="en-GB"/>
              </w:rPr>
            </w:pPr>
            <w:r>
              <w:rPr>
                <w:bCs/>
                <w:szCs w:val="24"/>
              </w:rPr>
              <w:t xml:space="preserve">Breeding method and technologies </w:t>
            </w:r>
            <w:r>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DD9B6" w14:textId="77777777" w:rsidR="00D82289" w:rsidRDefault="00000000">
            <w:pPr>
              <w:numPr>
                <w:ilvl w:val="1"/>
                <w:numId w:val="214"/>
              </w:numPr>
              <w:spacing w:after="0" w:line="360" w:lineRule="auto"/>
              <w:rPr>
                <w:bCs/>
                <w:szCs w:val="24"/>
              </w:rPr>
            </w:pPr>
            <w:r>
              <w:rPr>
                <w:bCs/>
                <w:szCs w:val="24"/>
              </w:rPr>
              <w:t>Artificial insemination</w:t>
            </w:r>
          </w:p>
          <w:p w14:paraId="4905EC30" w14:textId="77777777" w:rsidR="00D82289" w:rsidRDefault="00000000">
            <w:pPr>
              <w:numPr>
                <w:ilvl w:val="1"/>
                <w:numId w:val="214"/>
              </w:numPr>
              <w:spacing w:after="0" w:line="360" w:lineRule="auto"/>
              <w:rPr>
                <w:bCs/>
                <w:szCs w:val="24"/>
              </w:rPr>
            </w:pPr>
            <w:r>
              <w:rPr>
                <w:bCs/>
                <w:szCs w:val="24"/>
              </w:rPr>
              <w:t>Natural method</w:t>
            </w:r>
          </w:p>
          <w:p w14:paraId="0342DBD0" w14:textId="77777777" w:rsidR="00D82289" w:rsidRDefault="00000000">
            <w:pPr>
              <w:numPr>
                <w:ilvl w:val="1"/>
                <w:numId w:val="214"/>
              </w:numPr>
              <w:spacing w:after="0" w:line="360" w:lineRule="auto"/>
              <w:rPr>
                <w:bCs/>
                <w:szCs w:val="24"/>
                <w:lang w:val="en-ZW"/>
              </w:rPr>
            </w:pPr>
            <w:r>
              <w:rPr>
                <w:bCs/>
                <w:szCs w:val="24"/>
                <w:lang w:val="en-ZW"/>
              </w:rPr>
              <w:t>Cross breeding</w:t>
            </w:r>
          </w:p>
          <w:p w14:paraId="36F75D08" w14:textId="77777777" w:rsidR="00D82289" w:rsidRDefault="00000000">
            <w:pPr>
              <w:numPr>
                <w:ilvl w:val="1"/>
                <w:numId w:val="214"/>
              </w:numPr>
              <w:spacing w:after="0" w:line="360" w:lineRule="auto"/>
              <w:rPr>
                <w:bCs/>
                <w:szCs w:val="24"/>
                <w:lang w:val="en-ZW"/>
              </w:rPr>
            </w:pPr>
            <w:r>
              <w:rPr>
                <w:bCs/>
                <w:szCs w:val="24"/>
                <w:lang w:val="en-ZW"/>
              </w:rPr>
              <w:t>Pure breeding</w:t>
            </w:r>
          </w:p>
          <w:p w14:paraId="4AB8C4AA" w14:textId="77777777" w:rsidR="00D82289" w:rsidRDefault="00000000">
            <w:pPr>
              <w:numPr>
                <w:ilvl w:val="1"/>
                <w:numId w:val="214"/>
              </w:numPr>
              <w:spacing w:after="0" w:line="360" w:lineRule="auto"/>
              <w:rPr>
                <w:bCs/>
                <w:szCs w:val="24"/>
              </w:rPr>
            </w:pPr>
            <w:r>
              <w:rPr>
                <w:bCs/>
                <w:szCs w:val="24"/>
                <w:lang w:val="en-ZW"/>
              </w:rPr>
              <w:t>Inbreeding</w:t>
            </w:r>
          </w:p>
          <w:p w14:paraId="2D5D868D" w14:textId="77777777" w:rsidR="00D82289" w:rsidRDefault="00000000">
            <w:pPr>
              <w:numPr>
                <w:ilvl w:val="1"/>
                <w:numId w:val="214"/>
              </w:numPr>
              <w:spacing w:after="0" w:line="360" w:lineRule="auto"/>
              <w:rPr>
                <w:bCs/>
                <w:szCs w:val="24"/>
              </w:rPr>
            </w:pPr>
            <w:r>
              <w:rPr>
                <w:bCs/>
                <w:szCs w:val="24"/>
              </w:rPr>
              <w:t xml:space="preserve">Embryo transfer </w:t>
            </w:r>
          </w:p>
          <w:p w14:paraId="77FF8C10" w14:textId="77777777" w:rsidR="00D82289" w:rsidRDefault="00000000">
            <w:pPr>
              <w:numPr>
                <w:ilvl w:val="1"/>
                <w:numId w:val="214"/>
              </w:numPr>
              <w:spacing w:after="0" w:line="360" w:lineRule="auto"/>
              <w:rPr>
                <w:bCs/>
                <w:szCs w:val="24"/>
              </w:rPr>
            </w:pPr>
            <w:r>
              <w:rPr>
                <w:bCs/>
                <w:szCs w:val="24"/>
              </w:rPr>
              <w:t xml:space="preserve">Surrogate </w:t>
            </w:r>
          </w:p>
          <w:p w14:paraId="21AD2E89" w14:textId="77777777" w:rsidR="00D82289" w:rsidRDefault="00000000">
            <w:pPr>
              <w:numPr>
                <w:ilvl w:val="1"/>
                <w:numId w:val="214"/>
              </w:numPr>
              <w:spacing w:after="0" w:line="360" w:lineRule="auto"/>
              <w:rPr>
                <w:bCs/>
                <w:szCs w:val="24"/>
              </w:rPr>
            </w:pPr>
            <w:r>
              <w:rPr>
                <w:bCs/>
                <w:szCs w:val="24"/>
              </w:rPr>
              <w:t>Signs of heat</w:t>
            </w:r>
          </w:p>
          <w:p w14:paraId="0BDF06D4" w14:textId="77777777" w:rsidR="00D82289" w:rsidRDefault="00000000">
            <w:pPr>
              <w:numPr>
                <w:ilvl w:val="1"/>
                <w:numId w:val="214"/>
              </w:numPr>
              <w:spacing w:after="0" w:line="360" w:lineRule="auto"/>
              <w:rPr>
                <w:bCs/>
                <w:szCs w:val="24"/>
              </w:rPr>
            </w:pPr>
            <w:r>
              <w:rPr>
                <w:bCs/>
                <w:szCs w:val="24"/>
              </w:rPr>
              <w:t>Estrus synchronization</w:t>
            </w:r>
          </w:p>
        </w:tc>
      </w:tr>
      <w:tr w:rsidR="00D82289" w14:paraId="72BBDB1D"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39ADA" w14:textId="77777777" w:rsidR="00D82289" w:rsidRDefault="00000000">
            <w:pPr>
              <w:numPr>
                <w:ilvl w:val="0"/>
                <w:numId w:val="214"/>
              </w:numPr>
              <w:spacing w:after="0" w:line="360" w:lineRule="auto"/>
              <w:rPr>
                <w:szCs w:val="24"/>
                <w:lang w:val="en-GB"/>
              </w:rPr>
            </w:pPr>
            <w:r>
              <w:rPr>
                <w:szCs w:val="24"/>
              </w:rPr>
              <w:t>Milking materials and equipment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8643A" w14:textId="77777777" w:rsidR="00D82289" w:rsidRDefault="00000000">
            <w:pPr>
              <w:numPr>
                <w:ilvl w:val="0"/>
                <w:numId w:val="215"/>
              </w:numPr>
              <w:spacing w:after="0" w:line="360" w:lineRule="auto"/>
              <w:rPr>
                <w:szCs w:val="24"/>
              </w:rPr>
            </w:pPr>
            <w:r>
              <w:rPr>
                <w:szCs w:val="24"/>
              </w:rPr>
              <w:t>Animal Restraint</w:t>
            </w:r>
          </w:p>
          <w:p w14:paraId="28B9E667" w14:textId="77777777" w:rsidR="00D82289" w:rsidRDefault="00000000">
            <w:pPr>
              <w:numPr>
                <w:ilvl w:val="0"/>
                <w:numId w:val="215"/>
              </w:numPr>
              <w:spacing w:after="0" w:line="360" w:lineRule="auto"/>
              <w:rPr>
                <w:szCs w:val="24"/>
              </w:rPr>
            </w:pPr>
            <w:r>
              <w:rPr>
                <w:szCs w:val="24"/>
              </w:rPr>
              <w:t>Cleaning</w:t>
            </w:r>
          </w:p>
          <w:p w14:paraId="7EC8D561" w14:textId="77777777" w:rsidR="00D82289" w:rsidRDefault="00000000">
            <w:pPr>
              <w:numPr>
                <w:ilvl w:val="0"/>
                <w:numId w:val="215"/>
              </w:numPr>
              <w:spacing w:after="0" w:line="360" w:lineRule="auto"/>
              <w:rPr>
                <w:szCs w:val="24"/>
              </w:rPr>
            </w:pPr>
            <w:r>
              <w:rPr>
                <w:szCs w:val="24"/>
              </w:rPr>
              <w:t>Cups</w:t>
            </w:r>
          </w:p>
          <w:p w14:paraId="79AEF3E1" w14:textId="77777777" w:rsidR="00D82289" w:rsidRDefault="00000000">
            <w:pPr>
              <w:numPr>
                <w:ilvl w:val="0"/>
                <w:numId w:val="215"/>
              </w:numPr>
              <w:spacing w:after="0" w:line="360" w:lineRule="auto"/>
              <w:rPr>
                <w:szCs w:val="24"/>
              </w:rPr>
            </w:pPr>
            <w:r>
              <w:rPr>
                <w:szCs w:val="24"/>
              </w:rPr>
              <w:t>Herd Test Buckets</w:t>
            </w:r>
          </w:p>
          <w:p w14:paraId="47CEF281" w14:textId="77777777" w:rsidR="00D82289" w:rsidRDefault="00000000">
            <w:pPr>
              <w:numPr>
                <w:ilvl w:val="0"/>
                <w:numId w:val="215"/>
              </w:numPr>
              <w:spacing w:after="0" w:line="360" w:lineRule="auto"/>
              <w:rPr>
                <w:szCs w:val="24"/>
              </w:rPr>
            </w:pPr>
            <w:r>
              <w:rPr>
                <w:szCs w:val="24"/>
              </w:rPr>
              <w:t>Thermometer</w:t>
            </w:r>
          </w:p>
          <w:p w14:paraId="693A0AC3" w14:textId="77777777" w:rsidR="00D82289" w:rsidRDefault="00000000">
            <w:pPr>
              <w:numPr>
                <w:ilvl w:val="0"/>
                <w:numId w:val="215"/>
              </w:numPr>
              <w:spacing w:after="0" w:line="360" w:lineRule="auto"/>
              <w:rPr>
                <w:szCs w:val="24"/>
              </w:rPr>
            </w:pPr>
            <w:r>
              <w:rPr>
                <w:szCs w:val="24"/>
              </w:rPr>
              <w:lastRenderedPageBreak/>
              <w:t>Separator</w:t>
            </w:r>
          </w:p>
        </w:tc>
      </w:tr>
      <w:tr w:rsidR="00D82289" w14:paraId="449AD0F0"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1E68A" w14:textId="77777777" w:rsidR="00D82289" w:rsidRDefault="00000000">
            <w:pPr>
              <w:numPr>
                <w:ilvl w:val="0"/>
                <w:numId w:val="214"/>
              </w:numPr>
              <w:spacing w:after="0" w:line="360" w:lineRule="auto"/>
              <w:rPr>
                <w:szCs w:val="24"/>
                <w:lang w:val="en-GB"/>
              </w:rPr>
            </w:pPr>
            <w:r>
              <w:rPr>
                <w:szCs w:val="24"/>
              </w:rPr>
              <w:lastRenderedPageBreak/>
              <w:t>Mastitis test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6117A" w14:textId="77777777" w:rsidR="00D82289" w:rsidRDefault="00000000">
            <w:pPr>
              <w:numPr>
                <w:ilvl w:val="1"/>
                <w:numId w:val="214"/>
              </w:numPr>
              <w:spacing w:after="0" w:line="360" w:lineRule="auto"/>
              <w:rPr>
                <w:bCs/>
                <w:szCs w:val="24"/>
              </w:rPr>
            </w:pPr>
            <w:r>
              <w:rPr>
                <w:bCs/>
                <w:szCs w:val="24"/>
              </w:rPr>
              <w:t>CMT</w:t>
            </w:r>
          </w:p>
          <w:p w14:paraId="68594AE3" w14:textId="77777777" w:rsidR="00D82289" w:rsidRDefault="00000000">
            <w:pPr>
              <w:numPr>
                <w:ilvl w:val="1"/>
                <w:numId w:val="214"/>
              </w:numPr>
              <w:spacing w:after="0" w:line="360" w:lineRule="auto"/>
              <w:rPr>
                <w:bCs/>
                <w:szCs w:val="24"/>
              </w:rPr>
            </w:pPr>
            <w:r>
              <w:rPr>
                <w:bCs/>
                <w:szCs w:val="24"/>
              </w:rPr>
              <w:t>Strip cup</w:t>
            </w:r>
          </w:p>
        </w:tc>
      </w:tr>
      <w:tr w:rsidR="00D82289" w14:paraId="26458B4D" w14:textId="77777777">
        <w:trPr>
          <w:trHeight w:val="1283"/>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E654D" w14:textId="77777777" w:rsidR="00D82289" w:rsidRDefault="00000000">
            <w:pPr>
              <w:numPr>
                <w:ilvl w:val="0"/>
                <w:numId w:val="214"/>
              </w:numPr>
              <w:spacing w:after="0" w:line="360" w:lineRule="auto"/>
              <w:rPr>
                <w:szCs w:val="24"/>
                <w:lang w:val="en-GB"/>
              </w:rPr>
            </w:pPr>
            <w:r>
              <w:rPr>
                <w:szCs w:val="24"/>
              </w:rPr>
              <w:t xml:space="preserve">Milking technique may include but not limited to: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0F3D9" w14:textId="77777777" w:rsidR="00D82289" w:rsidRDefault="00000000">
            <w:pPr>
              <w:numPr>
                <w:ilvl w:val="1"/>
                <w:numId w:val="214"/>
              </w:numPr>
              <w:spacing w:after="0" w:line="360" w:lineRule="auto"/>
              <w:rPr>
                <w:bCs/>
                <w:szCs w:val="24"/>
              </w:rPr>
            </w:pPr>
            <w:r>
              <w:rPr>
                <w:bCs/>
                <w:szCs w:val="24"/>
              </w:rPr>
              <w:t xml:space="preserve">Hand milking </w:t>
            </w:r>
          </w:p>
          <w:p w14:paraId="17E77A25" w14:textId="77777777" w:rsidR="00D82289" w:rsidRDefault="00000000">
            <w:pPr>
              <w:numPr>
                <w:ilvl w:val="1"/>
                <w:numId w:val="214"/>
              </w:numPr>
              <w:spacing w:after="0" w:line="360" w:lineRule="auto"/>
              <w:rPr>
                <w:bCs/>
                <w:szCs w:val="24"/>
              </w:rPr>
            </w:pPr>
            <w:r>
              <w:rPr>
                <w:bCs/>
                <w:szCs w:val="24"/>
              </w:rPr>
              <w:t xml:space="preserve">Milking machine </w:t>
            </w:r>
          </w:p>
        </w:tc>
      </w:tr>
      <w:tr w:rsidR="00D82289" w14:paraId="658CDD74"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DC2BE" w14:textId="77777777" w:rsidR="00D82289" w:rsidRDefault="00000000">
            <w:pPr>
              <w:numPr>
                <w:ilvl w:val="0"/>
                <w:numId w:val="214"/>
              </w:numPr>
              <w:spacing w:after="0" w:line="360" w:lineRule="auto"/>
              <w:rPr>
                <w:szCs w:val="24"/>
              </w:rPr>
            </w:pPr>
            <w:r>
              <w:rPr>
                <w:szCs w:val="24"/>
              </w:rPr>
              <w:t>Cattle identification method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4CE96" w14:textId="77777777" w:rsidR="00D82289" w:rsidRDefault="00000000">
            <w:pPr>
              <w:numPr>
                <w:ilvl w:val="1"/>
                <w:numId w:val="214"/>
              </w:numPr>
              <w:spacing w:after="0" w:line="360" w:lineRule="auto"/>
              <w:rPr>
                <w:bCs/>
                <w:szCs w:val="24"/>
              </w:rPr>
            </w:pPr>
            <w:r>
              <w:rPr>
                <w:bCs/>
                <w:szCs w:val="24"/>
              </w:rPr>
              <w:t>Ear tagging</w:t>
            </w:r>
          </w:p>
          <w:p w14:paraId="6D1628FB" w14:textId="77777777" w:rsidR="00D82289" w:rsidRDefault="00000000">
            <w:pPr>
              <w:numPr>
                <w:ilvl w:val="1"/>
                <w:numId w:val="214"/>
              </w:numPr>
              <w:spacing w:after="0" w:line="360" w:lineRule="auto"/>
              <w:rPr>
                <w:bCs/>
                <w:szCs w:val="24"/>
              </w:rPr>
            </w:pPr>
            <w:r>
              <w:rPr>
                <w:bCs/>
                <w:szCs w:val="24"/>
              </w:rPr>
              <w:t xml:space="preserve">Ear notching </w:t>
            </w:r>
          </w:p>
          <w:p w14:paraId="062F12E2" w14:textId="77777777" w:rsidR="00D82289" w:rsidRDefault="00000000">
            <w:pPr>
              <w:numPr>
                <w:ilvl w:val="1"/>
                <w:numId w:val="214"/>
              </w:numPr>
              <w:spacing w:after="0" w:line="360" w:lineRule="auto"/>
              <w:rPr>
                <w:bCs/>
                <w:szCs w:val="24"/>
              </w:rPr>
            </w:pPr>
            <w:r>
              <w:rPr>
                <w:bCs/>
                <w:szCs w:val="24"/>
              </w:rPr>
              <w:t xml:space="preserve">Branding </w:t>
            </w:r>
          </w:p>
          <w:p w14:paraId="56F41894" w14:textId="77777777" w:rsidR="00D82289" w:rsidRDefault="00000000">
            <w:pPr>
              <w:numPr>
                <w:ilvl w:val="1"/>
                <w:numId w:val="214"/>
              </w:numPr>
              <w:spacing w:after="0" w:line="360" w:lineRule="auto"/>
              <w:rPr>
                <w:bCs/>
                <w:szCs w:val="24"/>
              </w:rPr>
            </w:pPr>
            <w:r>
              <w:rPr>
                <w:bCs/>
                <w:szCs w:val="24"/>
              </w:rPr>
              <w:t xml:space="preserve">Neck chains </w:t>
            </w:r>
          </w:p>
          <w:p w14:paraId="6D5FD39C" w14:textId="77777777" w:rsidR="00D82289" w:rsidRDefault="00000000">
            <w:pPr>
              <w:numPr>
                <w:ilvl w:val="1"/>
                <w:numId w:val="214"/>
              </w:numPr>
              <w:spacing w:after="0" w:line="360" w:lineRule="auto"/>
              <w:rPr>
                <w:bCs/>
                <w:szCs w:val="24"/>
              </w:rPr>
            </w:pPr>
            <w:r>
              <w:rPr>
                <w:bCs/>
                <w:szCs w:val="24"/>
              </w:rPr>
              <w:t xml:space="preserve">Straps with numbers </w:t>
            </w:r>
          </w:p>
          <w:p w14:paraId="1045EC74" w14:textId="77777777" w:rsidR="00D82289" w:rsidRDefault="00000000">
            <w:pPr>
              <w:numPr>
                <w:ilvl w:val="1"/>
                <w:numId w:val="214"/>
              </w:numPr>
              <w:spacing w:after="0" w:line="360" w:lineRule="auto"/>
              <w:rPr>
                <w:bCs/>
                <w:szCs w:val="24"/>
              </w:rPr>
            </w:pPr>
            <w:r>
              <w:rPr>
                <w:bCs/>
                <w:szCs w:val="24"/>
              </w:rPr>
              <w:t>Ear tattooing</w:t>
            </w:r>
          </w:p>
        </w:tc>
      </w:tr>
      <w:tr w:rsidR="00D82289" w14:paraId="47DF2D9D"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897A2" w14:textId="77777777" w:rsidR="00D82289" w:rsidRDefault="00000000">
            <w:pPr>
              <w:numPr>
                <w:ilvl w:val="0"/>
                <w:numId w:val="214"/>
              </w:numPr>
              <w:spacing w:after="0" w:line="360" w:lineRule="auto"/>
              <w:rPr>
                <w:szCs w:val="24"/>
              </w:rPr>
            </w:pPr>
            <w:r>
              <w:rPr>
                <w:szCs w:val="24"/>
              </w:rPr>
              <w:t>Dairy Cattle products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E22A8" w14:textId="77777777" w:rsidR="00D82289" w:rsidRDefault="00000000">
            <w:pPr>
              <w:numPr>
                <w:ilvl w:val="1"/>
                <w:numId w:val="214"/>
              </w:numPr>
              <w:spacing w:after="0" w:line="360" w:lineRule="auto"/>
              <w:rPr>
                <w:bCs/>
                <w:szCs w:val="24"/>
              </w:rPr>
            </w:pPr>
            <w:r>
              <w:rPr>
                <w:bCs/>
                <w:szCs w:val="24"/>
              </w:rPr>
              <w:t xml:space="preserve">Milk </w:t>
            </w:r>
          </w:p>
          <w:p w14:paraId="0C0443BA" w14:textId="77777777" w:rsidR="00D82289" w:rsidRDefault="00000000">
            <w:pPr>
              <w:numPr>
                <w:ilvl w:val="1"/>
                <w:numId w:val="214"/>
              </w:numPr>
              <w:spacing w:after="0" w:line="360" w:lineRule="auto"/>
              <w:rPr>
                <w:bCs/>
                <w:szCs w:val="24"/>
              </w:rPr>
            </w:pPr>
            <w:r>
              <w:rPr>
                <w:bCs/>
                <w:szCs w:val="24"/>
              </w:rPr>
              <w:t xml:space="preserve">Hides </w:t>
            </w:r>
          </w:p>
          <w:p w14:paraId="1AA6EEFE" w14:textId="77777777" w:rsidR="00D82289" w:rsidRDefault="00000000">
            <w:pPr>
              <w:numPr>
                <w:ilvl w:val="1"/>
                <w:numId w:val="214"/>
              </w:numPr>
              <w:spacing w:after="0" w:line="360" w:lineRule="auto"/>
              <w:rPr>
                <w:bCs/>
                <w:szCs w:val="24"/>
              </w:rPr>
            </w:pPr>
            <w:r>
              <w:rPr>
                <w:bCs/>
                <w:szCs w:val="24"/>
              </w:rPr>
              <w:t xml:space="preserve">Hooves </w:t>
            </w:r>
          </w:p>
          <w:p w14:paraId="112B5780" w14:textId="77777777" w:rsidR="00D82289" w:rsidRDefault="00000000">
            <w:pPr>
              <w:numPr>
                <w:ilvl w:val="1"/>
                <w:numId w:val="214"/>
              </w:numPr>
              <w:spacing w:after="0" w:line="360" w:lineRule="auto"/>
              <w:rPr>
                <w:bCs/>
                <w:szCs w:val="24"/>
              </w:rPr>
            </w:pPr>
            <w:r>
              <w:rPr>
                <w:bCs/>
                <w:szCs w:val="24"/>
              </w:rPr>
              <w:t>Cream.</w:t>
            </w:r>
          </w:p>
          <w:p w14:paraId="46C87914" w14:textId="77777777" w:rsidR="00D82289" w:rsidRDefault="00000000">
            <w:pPr>
              <w:numPr>
                <w:ilvl w:val="1"/>
                <w:numId w:val="214"/>
              </w:numPr>
              <w:spacing w:after="0" w:line="360" w:lineRule="auto"/>
              <w:rPr>
                <w:bCs/>
                <w:szCs w:val="24"/>
              </w:rPr>
            </w:pPr>
            <w:r>
              <w:rPr>
                <w:bCs/>
                <w:szCs w:val="24"/>
              </w:rPr>
              <w:t>Butter.</w:t>
            </w:r>
          </w:p>
          <w:p w14:paraId="13D9DB38" w14:textId="77777777" w:rsidR="00D82289" w:rsidRDefault="00000000">
            <w:pPr>
              <w:numPr>
                <w:ilvl w:val="1"/>
                <w:numId w:val="214"/>
              </w:numPr>
              <w:spacing w:after="0" w:line="360" w:lineRule="auto"/>
              <w:rPr>
                <w:bCs/>
                <w:szCs w:val="24"/>
              </w:rPr>
            </w:pPr>
            <w:r>
              <w:rPr>
                <w:bCs/>
                <w:szCs w:val="24"/>
              </w:rPr>
              <w:t>Fermented.</w:t>
            </w:r>
          </w:p>
          <w:p w14:paraId="27BBBCDA" w14:textId="77777777" w:rsidR="00D82289" w:rsidRDefault="00000000">
            <w:pPr>
              <w:numPr>
                <w:ilvl w:val="1"/>
                <w:numId w:val="214"/>
              </w:numPr>
              <w:spacing w:after="0" w:line="360" w:lineRule="auto"/>
              <w:rPr>
                <w:bCs/>
                <w:szCs w:val="24"/>
              </w:rPr>
            </w:pPr>
            <w:r>
              <w:rPr>
                <w:bCs/>
                <w:szCs w:val="24"/>
              </w:rPr>
              <w:t>Yogurt.</w:t>
            </w:r>
          </w:p>
          <w:p w14:paraId="6848B1F0" w14:textId="77777777" w:rsidR="00D82289" w:rsidRDefault="00000000">
            <w:pPr>
              <w:numPr>
                <w:ilvl w:val="1"/>
                <w:numId w:val="214"/>
              </w:numPr>
              <w:spacing w:after="0" w:line="360" w:lineRule="auto"/>
              <w:rPr>
                <w:bCs/>
                <w:szCs w:val="24"/>
              </w:rPr>
            </w:pPr>
            <w:r>
              <w:rPr>
                <w:bCs/>
                <w:szCs w:val="24"/>
              </w:rPr>
              <w:t>Cheese</w:t>
            </w:r>
          </w:p>
        </w:tc>
      </w:tr>
    </w:tbl>
    <w:p w14:paraId="57E5A950" w14:textId="77777777" w:rsidR="00D82289" w:rsidRDefault="00D82289">
      <w:pPr>
        <w:spacing w:after="0" w:line="360" w:lineRule="auto"/>
        <w:rPr>
          <w:b/>
          <w:szCs w:val="24"/>
        </w:rPr>
      </w:pPr>
    </w:p>
    <w:p w14:paraId="209D54A1" w14:textId="77777777" w:rsidR="00D82289" w:rsidRDefault="00D82289">
      <w:pPr>
        <w:spacing w:after="0" w:line="360" w:lineRule="auto"/>
        <w:rPr>
          <w:b/>
          <w:szCs w:val="24"/>
        </w:rPr>
      </w:pPr>
    </w:p>
    <w:p w14:paraId="4EC473E9" w14:textId="77777777" w:rsidR="00D82289" w:rsidRDefault="00000000">
      <w:pPr>
        <w:spacing w:after="0" w:line="360" w:lineRule="auto"/>
        <w:rPr>
          <w:b/>
          <w:szCs w:val="24"/>
        </w:rPr>
      </w:pPr>
      <w:r>
        <w:rPr>
          <w:b/>
          <w:szCs w:val="24"/>
        </w:rPr>
        <w:t>REQUIRED SKILLS AND KNOWLEDGE</w:t>
      </w:r>
    </w:p>
    <w:p w14:paraId="619FA029" w14:textId="77777777" w:rsidR="00D82289" w:rsidRDefault="00000000">
      <w:pPr>
        <w:spacing w:after="0" w:line="360" w:lineRule="auto"/>
        <w:rPr>
          <w:szCs w:val="24"/>
        </w:rPr>
      </w:pPr>
      <w:r>
        <w:rPr>
          <w:szCs w:val="24"/>
        </w:rPr>
        <w:t>This section describes the skills and knowledge required for this unit of competency.</w:t>
      </w:r>
    </w:p>
    <w:p w14:paraId="43D04206" w14:textId="77777777" w:rsidR="00D82289" w:rsidRDefault="00000000">
      <w:pPr>
        <w:spacing w:after="0" w:line="360" w:lineRule="auto"/>
        <w:rPr>
          <w:b/>
          <w:szCs w:val="24"/>
        </w:rPr>
      </w:pPr>
      <w:r>
        <w:rPr>
          <w:b/>
          <w:szCs w:val="24"/>
        </w:rPr>
        <w:t>Required Skills</w:t>
      </w:r>
    </w:p>
    <w:p w14:paraId="2781C70F" w14:textId="77777777" w:rsidR="00D82289" w:rsidRDefault="00000000">
      <w:pPr>
        <w:spacing w:after="0" w:line="360" w:lineRule="auto"/>
        <w:rPr>
          <w:szCs w:val="24"/>
        </w:rPr>
      </w:pPr>
      <w:r>
        <w:rPr>
          <w:szCs w:val="24"/>
        </w:rPr>
        <w:t>The individual needs to demonstrate the following skills:</w:t>
      </w:r>
    </w:p>
    <w:p w14:paraId="38BE4CFC" w14:textId="77777777" w:rsidR="00D82289" w:rsidRDefault="00000000">
      <w:pPr>
        <w:numPr>
          <w:ilvl w:val="0"/>
          <w:numId w:val="216"/>
        </w:numPr>
        <w:spacing w:after="0" w:line="360" w:lineRule="auto"/>
        <w:rPr>
          <w:bCs/>
          <w:szCs w:val="24"/>
          <w:lang w:val="en-ZW"/>
        </w:rPr>
      </w:pPr>
      <w:r>
        <w:rPr>
          <w:bCs/>
          <w:szCs w:val="24"/>
          <w:lang w:val="en-ZW"/>
        </w:rPr>
        <w:t xml:space="preserve">Communication </w:t>
      </w:r>
    </w:p>
    <w:p w14:paraId="779C44C6" w14:textId="77777777" w:rsidR="00D82289" w:rsidRDefault="00000000">
      <w:pPr>
        <w:numPr>
          <w:ilvl w:val="0"/>
          <w:numId w:val="216"/>
        </w:numPr>
        <w:spacing w:after="0" w:line="360" w:lineRule="auto"/>
        <w:rPr>
          <w:bCs/>
          <w:szCs w:val="24"/>
          <w:lang w:val="en-ZW"/>
        </w:rPr>
      </w:pPr>
      <w:r>
        <w:rPr>
          <w:bCs/>
          <w:szCs w:val="24"/>
          <w:lang w:val="en-ZW"/>
        </w:rPr>
        <w:t xml:space="preserve">Analytical </w:t>
      </w:r>
    </w:p>
    <w:p w14:paraId="410748FB" w14:textId="77777777" w:rsidR="00D82289" w:rsidRDefault="00000000">
      <w:pPr>
        <w:numPr>
          <w:ilvl w:val="0"/>
          <w:numId w:val="216"/>
        </w:numPr>
        <w:spacing w:after="0" w:line="360" w:lineRule="auto"/>
        <w:rPr>
          <w:bCs/>
          <w:szCs w:val="24"/>
          <w:lang w:val="en-ZW"/>
        </w:rPr>
      </w:pPr>
      <w:r>
        <w:rPr>
          <w:bCs/>
          <w:szCs w:val="24"/>
          <w:lang w:val="en-ZW"/>
        </w:rPr>
        <w:t xml:space="preserve">Evaluation </w:t>
      </w:r>
    </w:p>
    <w:p w14:paraId="4F8791FC" w14:textId="77777777" w:rsidR="00D82289" w:rsidRDefault="00000000">
      <w:pPr>
        <w:numPr>
          <w:ilvl w:val="0"/>
          <w:numId w:val="216"/>
        </w:numPr>
        <w:spacing w:after="0" w:line="360" w:lineRule="auto"/>
        <w:rPr>
          <w:bCs/>
          <w:szCs w:val="24"/>
          <w:lang w:val="en-ZW"/>
        </w:rPr>
      </w:pPr>
      <w:r>
        <w:rPr>
          <w:bCs/>
          <w:szCs w:val="24"/>
          <w:lang w:val="en-ZW"/>
        </w:rPr>
        <w:t xml:space="preserve">Management </w:t>
      </w:r>
    </w:p>
    <w:p w14:paraId="1EF8515B" w14:textId="77777777" w:rsidR="00D82289" w:rsidRDefault="00000000">
      <w:pPr>
        <w:numPr>
          <w:ilvl w:val="0"/>
          <w:numId w:val="216"/>
        </w:numPr>
        <w:spacing w:after="0" w:line="360" w:lineRule="auto"/>
        <w:rPr>
          <w:bCs/>
          <w:szCs w:val="24"/>
          <w:lang w:val="en-ZW"/>
        </w:rPr>
      </w:pPr>
      <w:r>
        <w:rPr>
          <w:bCs/>
          <w:szCs w:val="24"/>
          <w:lang w:val="en-ZW"/>
        </w:rPr>
        <w:t xml:space="preserve">Problem solving </w:t>
      </w:r>
    </w:p>
    <w:p w14:paraId="3755DD9C" w14:textId="77777777" w:rsidR="00D82289" w:rsidRDefault="00000000">
      <w:pPr>
        <w:numPr>
          <w:ilvl w:val="0"/>
          <w:numId w:val="216"/>
        </w:numPr>
        <w:spacing w:after="0" w:line="360" w:lineRule="auto"/>
        <w:rPr>
          <w:bCs/>
          <w:szCs w:val="24"/>
          <w:lang w:val="en-ZW"/>
        </w:rPr>
      </w:pPr>
      <w:r>
        <w:rPr>
          <w:bCs/>
          <w:szCs w:val="24"/>
          <w:lang w:val="en-ZW"/>
        </w:rPr>
        <w:lastRenderedPageBreak/>
        <w:t>Time management</w:t>
      </w:r>
    </w:p>
    <w:p w14:paraId="7423836F" w14:textId="77777777" w:rsidR="00D82289" w:rsidRDefault="00000000">
      <w:pPr>
        <w:numPr>
          <w:ilvl w:val="0"/>
          <w:numId w:val="216"/>
        </w:numPr>
        <w:spacing w:after="0" w:line="360" w:lineRule="auto"/>
        <w:rPr>
          <w:bCs/>
          <w:szCs w:val="24"/>
          <w:lang w:val="en-ZW"/>
        </w:rPr>
      </w:pPr>
      <w:r>
        <w:rPr>
          <w:bCs/>
          <w:szCs w:val="24"/>
          <w:lang w:val="en-ZW"/>
        </w:rPr>
        <w:t>Data collection</w:t>
      </w:r>
    </w:p>
    <w:p w14:paraId="11762A65" w14:textId="77777777" w:rsidR="00D82289" w:rsidRDefault="00000000">
      <w:pPr>
        <w:numPr>
          <w:ilvl w:val="0"/>
          <w:numId w:val="216"/>
        </w:numPr>
        <w:spacing w:after="0" w:line="360" w:lineRule="auto"/>
        <w:rPr>
          <w:bCs/>
          <w:szCs w:val="24"/>
          <w:lang w:val="en-ZW"/>
        </w:rPr>
      </w:pPr>
      <w:r>
        <w:rPr>
          <w:bCs/>
          <w:szCs w:val="24"/>
          <w:lang w:val="en-ZW"/>
        </w:rPr>
        <w:t xml:space="preserve">Numeracy </w:t>
      </w:r>
    </w:p>
    <w:p w14:paraId="7D451BE9" w14:textId="77777777" w:rsidR="00D82289" w:rsidRDefault="00000000">
      <w:pPr>
        <w:numPr>
          <w:ilvl w:val="0"/>
          <w:numId w:val="216"/>
        </w:numPr>
        <w:spacing w:after="0" w:line="360" w:lineRule="auto"/>
        <w:rPr>
          <w:bCs/>
          <w:szCs w:val="24"/>
          <w:lang w:val="en-ZW"/>
        </w:rPr>
      </w:pPr>
      <w:r>
        <w:rPr>
          <w:bCs/>
          <w:szCs w:val="24"/>
          <w:lang w:val="en-ZW"/>
        </w:rPr>
        <w:t xml:space="preserve">Observation </w:t>
      </w:r>
    </w:p>
    <w:p w14:paraId="5F4CB4D3" w14:textId="77777777" w:rsidR="00D82289" w:rsidRDefault="00000000">
      <w:pPr>
        <w:numPr>
          <w:ilvl w:val="0"/>
          <w:numId w:val="216"/>
        </w:numPr>
        <w:spacing w:after="0" w:line="360" w:lineRule="auto"/>
        <w:rPr>
          <w:bCs/>
          <w:szCs w:val="24"/>
          <w:lang w:val="en-ZW"/>
        </w:rPr>
      </w:pPr>
      <w:r>
        <w:rPr>
          <w:bCs/>
          <w:szCs w:val="24"/>
          <w:lang w:val="en-ZW"/>
        </w:rPr>
        <w:t>Negotiation</w:t>
      </w:r>
    </w:p>
    <w:p w14:paraId="1CC1F42C" w14:textId="77777777" w:rsidR="00D82289" w:rsidRDefault="00000000">
      <w:pPr>
        <w:numPr>
          <w:ilvl w:val="0"/>
          <w:numId w:val="216"/>
        </w:numPr>
        <w:spacing w:after="0" w:line="360" w:lineRule="auto"/>
        <w:rPr>
          <w:bCs/>
          <w:szCs w:val="24"/>
          <w:lang w:val="en-ZW"/>
        </w:rPr>
      </w:pPr>
      <w:r>
        <w:rPr>
          <w:bCs/>
          <w:szCs w:val="24"/>
          <w:lang w:val="en-ZW"/>
        </w:rPr>
        <w:t>Digital literacy</w:t>
      </w:r>
    </w:p>
    <w:p w14:paraId="57C0F694" w14:textId="77777777" w:rsidR="00D82289" w:rsidRDefault="00000000">
      <w:pPr>
        <w:numPr>
          <w:ilvl w:val="0"/>
          <w:numId w:val="216"/>
        </w:numPr>
        <w:spacing w:after="0" w:line="360" w:lineRule="auto"/>
        <w:rPr>
          <w:bCs/>
          <w:szCs w:val="24"/>
          <w:lang w:val="en-ZW"/>
        </w:rPr>
      </w:pPr>
      <w:r>
        <w:rPr>
          <w:bCs/>
          <w:szCs w:val="24"/>
          <w:lang w:val="en-ZW"/>
        </w:rPr>
        <w:t>Equipment calibration</w:t>
      </w:r>
    </w:p>
    <w:p w14:paraId="20C06741" w14:textId="77777777" w:rsidR="00D82289" w:rsidRDefault="00D82289">
      <w:pPr>
        <w:spacing w:after="0" w:line="360" w:lineRule="auto"/>
        <w:rPr>
          <w:b/>
          <w:szCs w:val="24"/>
        </w:rPr>
      </w:pPr>
    </w:p>
    <w:p w14:paraId="1045FA23" w14:textId="77777777" w:rsidR="00D82289" w:rsidRDefault="00000000">
      <w:pPr>
        <w:spacing w:after="0" w:line="360" w:lineRule="auto"/>
        <w:rPr>
          <w:b/>
          <w:szCs w:val="24"/>
        </w:rPr>
      </w:pPr>
      <w:r>
        <w:rPr>
          <w:b/>
          <w:szCs w:val="24"/>
        </w:rPr>
        <w:t>Required knowledge</w:t>
      </w:r>
    </w:p>
    <w:p w14:paraId="6799DC2A" w14:textId="77777777" w:rsidR="00D82289" w:rsidRDefault="00000000">
      <w:pPr>
        <w:spacing w:after="0" w:line="360" w:lineRule="auto"/>
        <w:rPr>
          <w:szCs w:val="24"/>
        </w:rPr>
      </w:pPr>
      <w:r>
        <w:rPr>
          <w:szCs w:val="24"/>
        </w:rPr>
        <w:t>The individual needs to demonstrate knowledge of:</w:t>
      </w:r>
    </w:p>
    <w:p w14:paraId="14A03417" w14:textId="77777777" w:rsidR="00D82289" w:rsidRDefault="00000000">
      <w:pPr>
        <w:numPr>
          <w:ilvl w:val="0"/>
          <w:numId w:val="217"/>
        </w:numPr>
        <w:spacing w:after="0" w:line="360" w:lineRule="auto"/>
        <w:rPr>
          <w:szCs w:val="24"/>
          <w:lang w:val="en-ZW"/>
        </w:rPr>
      </w:pPr>
      <w:r>
        <w:rPr>
          <w:szCs w:val="24"/>
          <w:lang w:val="en-ZW"/>
        </w:rPr>
        <w:t>Principles of animal production</w:t>
      </w:r>
    </w:p>
    <w:p w14:paraId="60FB215B" w14:textId="77777777" w:rsidR="00D82289" w:rsidRDefault="00000000">
      <w:pPr>
        <w:numPr>
          <w:ilvl w:val="0"/>
          <w:numId w:val="217"/>
        </w:numPr>
        <w:spacing w:after="0" w:line="360" w:lineRule="auto"/>
        <w:rPr>
          <w:szCs w:val="24"/>
          <w:lang w:val="en-ZW"/>
        </w:rPr>
      </w:pPr>
      <w:r>
        <w:rPr>
          <w:szCs w:val="24"/>
          <w:lang w:val="en-ZW"/>
        </w:rPr>
        <w:t>Cattle selection and breeding</w:t>
      </w:r>
    </w:p>
    <w:p w14:paraId="1D3B9972" w14:textId="77777777" w:rsidR="00D82289" w:rsidRDefault="00000000">
      <w:pPr>
        <w:numPr>
          <w:ilvl w:val="0"/>
          <w:numId w:val="217"/>
        </w:numPr>
        <w:spacing w:after="0" w:line="360" w:lineRule="auto"/>
        <w:rPr>
          <w:szCs w:val="24"/>
          <w:lang w:val="en-ZW"/>
        </w:rPr>
      </w:pPr>
      <w:r>
        <w:rPr>
          <w:szCs w:val="24"/>
          <w:lang w:val="en-ZW"/>
        </w:rPr>
        <w:t>Cattle nutrition</w:t>
      </w:r>
    </w:p>
    <w:p w14:paraId="127A67C9" w14:textId="77777777" w:rsidR="00D82289" w:rsidRDefault="00000000">
      <w:pPr>
        <w:numPr>
          <w:ilvl w:val="0"/>
          <w:numId w:val="217"/>
        </w:numPr>
        <w:spacing w:after="0" w:line="360" w:lineRule="auto"/>
        <w:rPr>
          <w:szCs w:val="24"/>
          <w:lang w:val="en-ZW"/>
        </w:rPr>
      </w:pPr>
      <w:r>
        <w:rPr>
          <w:szCs w:val="24"/>
          <w:lang w:val="en-ZW"/>
        </w:rPr>
        <w:t>Parasite and disease management in cattle</w:t>
      </w:r>
    </w:p>
    <w:p w14:paraId="7CEC346D" w14:textId="77777777" w:rsidR="00D82289" w:rsidRDefault="00000000">
      <w:pPr>
        <w:numPr>
          <w:ilvl w:val="0"/>
          <w:numId w:val="217"/>
        </w:numPr>
        <w:spacing w:after="0" w:line="360" w:lineRule="auto"/>
        <w:rPr>
          <w:szCs w:val="24"/>
          <w:lang w:val="en-ZW"/>
        </w:rPr>
      </w:pPr>
      <w:r>
        <w:rPr>
          <w:szCs w:val="24"/>
          <w:lang w:val="en-ZW"/>
        </w:rPr>
        <w:t>Cattle value added products</w:t>
      </w:r>
    </w:p>
    <w:p w14:paraId="0CA43276" w14:textId="77777777" w:rsidR="00D82289" w:rsidRDefault="00000000">
      <w:pPr>
        <w:numPr>
          <w:ilvl w:val="0"/>
          <w:numId w:val="217"/>
        </w:numPr>
        <w:spacing w:after="0" w:line="360" w:lineRule="auto"/>
        <w:rPr>
          <w:szCs w:val="24"/>
          <w:lang w:val="en-ZW"/>
        </w:rPr>
      </w:pPr>
      <w:r>
        <w:rPr>
          <w:szCs w:val="24"/>
          <w:lang w:val="en-ZW"/>
        </w:rPr>
        <w:t>Cattle routine management practices</w:t>
      </w:r>
    </w:p>
    <w:p w14:paraId="12308BE5" w14:textId="77777777" w:rsidR="00D82289" w:rsidRDefault="00000000">
      <w:pPr>
        <w:numPr>
          <w:ilvl w:val="0"/>
          <w:numId w:val="217"/>
        </w:numPr>
        <w:spacing w:after="0" w:line="360" w:lineRule="auto"/>
        <w:rPr>
          <w:szCs w:val="24"/>
          <w:lang w:val="en-ZW"/>
        </w:rPr>
      </w:pPr>
      <w:r>
        <w:rPr>
          <w:szCs w:val="24"/>
          <w:lang w:val="en-ZW"/>
        </w:rPr>
        <w:t>Cattle structures</w:t>
      </w:r>
    </w:p>
    <w:p w14:paraId="6B739E6A" w14:textId="77777777" w:rsidR="00D82289" w:rsidRDefault="00000000">
      <w:pPr>
        <w:numPr>
          <w:ilvl w:val="0"/>
          <w:numId w:val="217"/>
        </w:numPr>
        <w:spacing w:after="0" w:line="360" w:lineRule="auto"/>
        <w:rPr>
          <w:szCs w:val="24"/>
          <w:lang w:val="en-ZW"/>
        </w:rPr>
      </w:pPr>
      <w:r>
        <w:rPr>
          <w:szCs w:val="24"/>
          <w:lang w:val="en-ZW"/>
        </w:rPr>
        <w:t>Cattle production records</w:t>
      </w:r>
    </w:p>
    <w:p w14:paraId="4D913AA0" w14:textId="77777777" w:rsidR="00D82289" w:rsidRDefault="00D82289">
      <w:pPr>
        <w:spacing w:after="0" w:line="360" w:lineRule="auto"/>
        <w:rPr>
          <w:b/>
          <w:szCs w:val="24"/>
        </w:rPr>
      </w:pPr>
    </w:p>
    <w:p w14:paraId="5782D82D" w14:textId="77777777" w:rsidR="00D82289" w:rsidRDefault="00000000">
      <w:pPr>
        <w:spacing w:after="0" w:line="360" w:lineRule="auto"/>
        <w:rPr>
          <w:b/>
          <w:szCs w:val="24"/>
        </w:rPr>
      </w:pPr>
      <w:r>
        <w:rPr>
          <w:b/>
          <w:szCs w:val="24"/>
        </w:rPr>
        <w:t>EVIDENCE GUIDE</w:t>
      </w:r>
    </w:p>
    <w:p w14:paraId="51AC1E33" w14:textId="77777777" w:rsidR="00D82289" w:rsidRDefault="00000000">
      <w:pPr>
        <w:spacing w:after="0" w:line="360" w:lineRule="auto"/>
        <w:rPr>
          <w:szCs w:val="24"/>
        </w:rPr>
      </w:pPr>
      <w:r>
        <w:rPr>
          <w:szCs w:val="24"/>
        </w:rPr>
        <w:t>This provides advice on assessment and must be read in conjunction with the performance criteria, required skills and knowledge and range.</w:t>
      </w:r>
    </w:p>
    <w:p w14:paraId="530F5AED" w14:textId="77777777" w:rsidR="00D82289" w:rsidRDefault="00D82289">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2310"/>
        <w:gridCol w:w="6598"/>
      </w:tblGrid>
      <w:tr w:rsidR="00D82289" w14:paraId="63731E6C"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00C1E" w14:textId="77777777" w:rsidR="00D82289" w:rsidRDefault="00000000">
            <w:pPr>
              <w:numPr>
                <w:ilvl w:val="0"/>
                <w:numId w:val="218"/>
              </w:numPr>
              <w:spacing w:after="0" w:line="360" w:lineRule="auto"/>
              <w:rPr>
                <w:szCs w:val="24"/>
              </w:rPr>
            </w:pPr>
            <w:r>
              <w:rPr>
                <w:szCs w:val="24"/>
              </w:rPr>
              <w:t>Critical aspects of competency</w:t>
            </w:r>
          </w:p>
          <w:p w14:paraId="5B7DA274" w14:textId="77777777" w:rsidR="00D82289" w:rsidRDefault="00D82289">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E27E2" w14:textId="77777777" w:rsidR="00D82289" w:rsidRDefault="00000000">
            <w:pPr>
              <w:pStyle w:val="ListParagraph"/>
              <w:rPr>
                <w:szCs w:val="24"/>
              </w:rPr>
            </w:pPr>
            <w:r>
              <w:rPr>
                <w:szCs w:val="24"/>
              </w:rPr>
              <w:t>Assessment requires evidence that the candidate:</w:t>
            </w:r>
          </w:p>
          <w:p w14:paraId="68DD10F2" w14:textId="77777777" w:rsidR="00D82289" w:rsidRDefault="00000000">
            <w:pPr>
              <w:pStyle w:val="ListParagraph"/>
              <w:numPr>
                <w:ilvl w:val="0"/>
                <w:numId w:val="219"/>
              </w:numPr>
              <w:rPr>
                <w:szCs w:val="24"/>
              </w:rPr>
            </w:pPr>
            <w:r>
              <w:rPr>
                <w:szCs w:val="24"/>
              </w:rPr>
              <w:t>Selected site of dairy cattle structures based on LPM</w:t>
            </w:r>
          </w:p>
          <w:p w14:paraId="03DFF9E5" w14:textId="77777777" w:rsidR="00D82289" w:rsidRDefault="00000000">
            <w:pPr>
              <w:pStyle w:val="ListParagraph"/>
              <w:numPr>
                <w:ilvl w:val="0"/>
                <w:numId w:val="219"/>
              </w:numPr>
              <w:rPr>
                <w:szCs w:val="24"/>
              </w:rPr>
            </w:pPr>
            <w:r>
              <w:rPr>
                <w:szCs w:val="24"/>
              </w:rPr>
              <w:t>Kept maintenance records as per workplace requirements</w:t>
            </w:r>
          </w:p>
          <w:p w14:paraId="428281D6" w14:textId="77777777" w:rsidR="00D82289" w:rsidRDefault="00000000">
            <w:pPr>
              <w:pStyle w:val="ListParagraph"/>
              <w:numPr>
                <w:ilvl w:val="0"/>
                <w:numId w:val="219"/>
              </w:numPr>
              <w:rPr>
                <w:szCs w:val="24"/>
              </w:rPr>
            </w:pPr>
            <w:r>
              <w:rPr>
                <w:szCs w:val="24"/>
              </w:rPr>
              <w:t>Grouped dairy cattle based on their nutritional requirements</w:t>
            </w:r>
          </w:p>
          <w:p w14:paraId="23BBB8B3" w14:textId="77777777" w:rsidR="00D82289" w:rsidRDefault="00000000">
            <w:pPr>
              <w:pStyle w:val="ListParagraph"/>
              <w:numPr>
                <w:ilvl w:val="0"/>
                <w:numId w:val="219"/>
              </w:numPr>
              <w:rPr>
                <w:szCs w:val="24"/>
              </w:rPr>
            </w:pPr>
            <w:r>
              <w:rPr>
                <w:szCs w:val="24"/>
              </w:rPr>
              <w:t>Determined dairy cattle feeding regime based on LPM</w:t>
            </w:r>
          </w:p>
          <w:p w14:paraId="73A96937" w14:textId="77777777" w:rsidR="00D82289" w:rsidRDefault="00000000">
            <w:pPr>
              <w:pStyle w:val="ListParagraph"/>
              <w:numPr>
                <w:ilvl w:val="0"/>
                <w:numId w:val="219"/>
              </w:numPr>
              <w:rPr>
                <w:szCs w:val="24"/>
              </w:rPr>
            </w:pPr>
            <w:r>
              <w:rPr>
                <w:szCs w:val="24"/>
              </w:rPr>
              <w:t>Fed dairy cattle based on their nutritional requirements in accordance with LPM</w:t>
            </w:r>
          </w:p>
          <w:p w14:paraId="45365A0B" w14:textId="77777777" w:rsidR="00D82289" w:rsidRDefault="00000000">
            <w:pPr>
              <w:pStyle w:val="ListParagraph"/>
              <w:numPr>
                <w:ilvl w:val="0"/>
                <w:numId w:val="219"/>
              </w:numPr>
              <w:rPr>
                <w:szCs w:val="24"/>
              </w:rPr>
            </w:pPr>
            <w:r>
              <w:rPr>
                <w:szCs w:val="24"/>
              </w:rPr>
              <w:t>Selected dairy cattle breeds based on traits of economic importance and farmer requirements</w:t>
            </w:r>
          </w:p>
          <w:p w14:paraId="51292399" w14:textId="77777777" w:rsidR="00D82289" w:rsidRDefault="00000000">
            <w:pPr>
              <w:pStyle w:val="ListParagraph"/>
              <w:numPr>
                <w:ilvl w:val="0"/>
                <w:numId w:val="219"/>
              </w:numPr>
              <w:rPr>
                <w:szCs w:val="24"/>
              </w:rPr>
            </w:pPr>
            <w:r>
              <w:rPr>
                <w:szCs w:val="24"/>
              </w:rPr>
              <w:t>Cleaned udder and pre-dipped according to LPM</w:t>
            </w:r>
          </w:p>
          <w:p w14:paraId="324788FD" w14:textId="77777777" w:rsidR="00D82289" w:rsidRDefault="00000000">
            <w:pPr>
              <w:pStyle w:val="ListParagraph"/>
              <w:numPr>
                <w:ilvl w:val="0"/>
                <w:numId w:val="219"/>
              </w:numPr>
              <w:rPr>
                <w:szCs w:val="24"/>
              </w:rPr>
            </w:pPr>
            <w:r>
              <w:rPr>
                <w:szCs w:val="24"/>
              </w:rPr>
              <w:lastRenderedPageBreak/>
              <w:t xml:space="preserve">Carried mastitis test out based LPM  </w:t>
            </w:r>
          </w:p>
          <w:p w14:paraId="7D5F14AB" w14:textId="77777777" w:rsidR="00D82289" w:rsidRDefault="00000000">
            <w:pPr>
              <w:pStyle w:val="ListParagraph"/>
              <w:numPr>
                <w:ilvl w:val="0"/>
                <w:numId w:val="219"/>
              </w:numPr>
              <w:rPr>
                <w:szCs w:val="24"/>
              </w:rPr>
            </w:pPr>
            <w:r>
              <w:rPr>
                <w:szCs w:val="24"/>
              </w:rPr>
              <w:t xml:space="preserve">Stimulated milk let down based on selected milking technique   </w:t>
            </w:r>
          </w:p>
          <w:p w14:paraId="43A8DE41" w14:textId="77777777" w:rsidR="00D82289" w:rsidRDefault="00000000">
            <w:pPr>
              <w:pStyle w:val="ListParagraph"/>
              <w:numPr>
                <w:ilvl w:val="0"/>
                <w:numId w:val="219"/>
              </w:numPr>
              <w:rPr>
                <w:szCs w:val="24"/>
              </w:rPr>
            </w:pPr>
            <w:r>
              <w:rPr>
                <w:szCs w:val="24"/>
              </w:rPr>
              <w:t>Carried out milking based on Essentials of Clean Milk Production Standard.</w:t>
            </w:r>
          </w:p>
          <w:p w14:paraId="4063404D" w14:textId="77777777" w:rsidR="00D82289" w:rsidRDefault="00000000">
            <w:pPr>
              <w:pStyle w:val="ListParagraph"/>
              <w:numPr>
                <w:ilvl w:val="0"/>
                <w:numId w:val="219"/>
              </w:numPr>
              <w:rPr>
                <w:szCs w:val="24"/>
              </w:rPr>
            </w:pPr>
            <w:r>
              <w:rPr>
                <w:szCs w:val="24"/>
              </w:rPr>
              <w:t>Disinfected udder quarters as per the LPM</w:t>
            </w:r>
          </w:p>
          <w:p w14:paraId="3AA697E6" w14:textId="77777777" w:rsidR="00D82289" w:rsidRDefault="00000000">
            <w:pPr>
              <w:pStyle w:val="ListParagraph"/>
              <w:numPr>
                <w:ilvl w:val="0"/>
                <w:numId w:val="219"/>
              </w:numPr>
              <w:rPr>
                <w:szCs w:val="24"/>
              </w:rPr>
            </w:pPr>
            <w:r>
              <w:rPr>
                <w:szCs w:val="24"/>
              </w:rPr>
              <w:t xml:space="preserve">Carried out cattle isolation and quarantine </w:t>
            </w:r>
            <w:proofErr w:type="gramStart"/>
            <w:r>
              <w:rPr>
                <w:szCs w:val="24"/>
              </w:rPr>
              <w:t>is</w:t>
            </w:r>
            <w:proofErr w:type="gramEnd"/>
            <w:r>
              <w:rPr>
                <w:szCs w:val="24"/>
              </w:rPr>
              <w:t xml:space="preserve"> to control notifiable diseases based on GAPs</w:t>
            </w:r>
          </w:p>
          <w:p w14:paraId="241E28CD" w14:textId="77777777" w:rsidR="00D82289" w:rsidRDefault="00000000">
            <w:pPr>
              <w:pStyle w:val="ListParagraph"/>
              <w:numPr>
                <w:ilvl w:val="0"/>
                <w:numId w:val="219"/>
              </w:numPr>
              <w:rPr>
                <w:szCs w:val="24"/>
              </w:rPr>
            </w:pPr>
            <w:r>
              <w:rPr>
                <w:szCs w:val="24"/>
              </w:rPr>
              <w:t>Sold dairy Cattle products are based on market demands</w:t>
            </w:r>
          </w:p>
          <w:p w14:paraId="340FF692" w14:textId="77777777" w:rsidR="00D82289" w:rsidRDefault="00000000">
            <w:pPr>
              <w:pStyle w:val="ListParagraph"/>
              <w:numPr>
                <w:ilvl w:val="0"/>
                <w:numId w:val="219"/>
              </w:numPr>
              <w:rPr>
                <w:szCs w:val="24"/>
              </w:rPr>
            </w:pPr>
            <w:r>
              <w:rPr>
                <w:szCs w:val="24"/>
              </w:rPr>
              <w:t>Managed waste is with due regard to environment protection regulations</w:t>
            </w:r>
          </w:p>
        </w:tc>
      </w:tr>
      <w:tr w:rsidR="00D82289" w14:paraId="3316A340"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2F7D7" w14:textId="77777777" w:rsidR="00D82289" w:rsidRDefault="00000000">
            <w:pPr>
              <w:numPr>
                <w:ilvl w:val="0"/>
                <w:numId w:val="218"/>
              </w:numPr>
              <w:spacing w:after="0" w:line="360" w:lineRule="auto"/>
              <w:rPr>
                <w:szCs w:val="24"/>
              </w:rPr>
            </w:pPr>
            <w:r>
              <w:rPr>
                <w:szCs w:val="24"/>
              </w:rPr>
              <w:lastRenderedPageBreak/>
              <w:t xml:space="preserve">Resource    </w:t>
            </w:r>
          </w:p>
          <w:p w14:paraId="39CACE72" w14:textId="77777777" w:rsidR="00D82289" w:rsidRDefault="00000000">
            <w:pPr>
              <w:spacing w:after="0" w:line="360" w:lineRule="auto"/>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EAF00" w14:textId="77777777" w:rsidR="00D82289" w:rsidRDefault="00000000">
            <w:pPr>
              <w:spacing w:after="0" w:line="360" w:lineRule="auto"/>
              <w:rPr>
                <w:szCs w:val="24"/>
              </w:rPr>
            </w:pPr>
            <w:r>
              <w:rPr>
                <w:szCs w:val="24"/>
              </w:rPr>
              <w:t>The following resources should be provided:</w:t>
            </w:r>
          </w:p>
          <w:p w14:paraId="2F6C66B2" w14:textId="77777777" w:rsidR="00D82289" w:rsidRDefault="00000000">
            <w:pPr>
              <w:numPr>
                <w:ilvl w:val="1"/>
                <w:numId w:val="218"/>
              </w:numPr>
              <w:spacing w:after="0" w:line="360" w:lineRule="auto"/>
              <w:rPr>
                <w:szCs w:val="24"/>
              </w:rPr>
            </w:pPr>
            <w:r>
              <w:rPr>
                <w:szCs w:val="24"/>
              </w:rPr>
              <w:t xml:space="preserve">Access to relevant workplace where assessment can take place </w:t>
            </w:r>
          </w:p>
          <w:p w14:paraId="6CAC9061" w14:textId="77777777" w:rsidR="00D82289" w:rsidRDefault="00000000">
            <w:pPr>
              <w:numPr>
                <w:ilvl w:val="1"/>
                <w:numId w:val="218"/>
              </w:numPr>
              <w:spacing w:after="0" w:line="360" w:lineRule="auto"/>
              <w:rPr>
                <w:szCs w:val="24"/>
              </w:rPr>
            </w:pPr>
            <w:r>
              <w:rPr>
                <w:szCs w:val="24"/>
              </w:rPr>
              <w:t xml:space="preserve">Appropriately simulated environment where assessment can take place </w:t>
            </w:r>
          </w:p>
          <w:p w14:paraId="332BD1A6" w14:textId="77777777" w:rsidR="00D82289" w:rsidRDefault="00000000">
            <w:pPr>
              <w:numPr>
                <w:ilvl w:val="1"/>
                <w:numId w:val="218"/>
              </w:numPr>
              <w:spacing w:after="0" w:line="360" w:lineRule="auto"/>
              <w:rPr>
                <w:szCs w:val="24"/>
              </w:rPr>
            </w:pPr>
            <w:r>
              <w:rPr>
                <w:szCs w:val="24"/>
              </w:rPr>
              <w:t>Materials relevant to the proposed assessment activity or tasks</w:t>
            </w:r>
          </w:p>
        </w:tc>
      </w:tr>
      <w:tr w:rsidR="00D82289" w14:paraId="121D6106"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18ED8" w14:textId="77777777" w:rsidR="00D82289" w:rsidRDefault="00000000">
            <w:pPr>
              <w:numPr>
                <w:ilvl w:val="0"/>
                <w:numId w:val="218"/>
              </w:numPr>
              <w:spacing w:after="0" w:line="360" w:lineRule="auto"/>
              <w:rPr>
                <w:szCs w:val="24"/>
              </w:rPr>
            </w:pPr>
            <w:r>
              <w:rPr>
                <w:szCs w:val="24"/>
              </w:rPr>
              <w:t xml:space="preserve">Method of </w:t>
            </w:r>
          </w:p>
          <w:p w14:paraId="3351979C" w14:textId="77777777" w:rsidR="00D82289" w:rsidRDefault="00000000">
            <w:pPr>
              <w:spacing w:after="0" w:line="360" w:lineRule="auto"/>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21CC7" w14:textId="77777777" w:rsidR="00D82289" w:rsidRDefault="00000000">
            <w:pPr>
              <w:spacing w:after="0" w:line="360" w:lineRule="auto"/>
              <w:rPr>
                <w:szCs w:val="24"/>
              </w:rPr>
            </w:pPr>
            <w:r>
              <w:rPr>
                <w:szCs w:val="24"/>
              </w:rPr>
              <w:t>Competency in this unit may be assessed through:</w:t>
            </w:r>
          </w:p>
          <w:p w14:paraId="0986E7B9" w14:textId="77777777" w:rsidR="00D82289" w:rsidRDefault="00000000">
            <w:pPr>
              <w:numPr>
                <w:ilvl w:val="1"/>
                <w:numId w:val="218"/>
              </w:numPr>
              <w:spacing w:after="0" w:line="360" w:lineRule="auto"/>
              <w:rPr>
                <w:szCs w:val="24"/>
              </w:rPr>
            </w:pPr>
            <w:r>
              <w:rPr>
                <w:szCs w:val="24"/>
              </w:rPr>
              <w:t>Written tests</w:t>
            </w:r>
          </w:p>
          <w:p w14:paraId="17744720" w14:textId="77777777" w:rsidR="00D82289" w:rsidRDefault="00000000">
            <w:pPr>
              <w:numPr>
                <w:ilvl w:val="1"/>
                <w:numId w:val="218"/>
              </w:numPr>
              <w:spacing w:after="0" w:line="360" w:lineRule="auto"/>
              <w:rPr>
                <w:szCs w:val="24"/>
              </w:rPr>
            </w:pPr>
            <w:r>
              <w:rPr>
                <w:szCs w:val="24"/>
              </w:rPr>
              <w:t>Questionnaires</w:t>
            </w:r>
          </w:p>
          <w:p w14:paraId="62D962D3" w14:textId="77777777" w:rsidR="00D82289" w:rsidRDefault="00000000">
            <w:pPr>
              <w:numPr>
                <w:ilvl w:val="1"/>
                <w:numId w:val="218"/>
              </w:numPr>
              <w:spacing w:after="0" w:line="360" w:lineRule="auto"/>
              <w:rPr>
                <w:szCs w:val="24"/>
              </w:rPr>
            </w:pPr>
            <w:r>
              <w:rPr>
                <w:szCs w:val="24"/>
              </w:rPr>
              <w:t>Oral questioning</w:t>
            </w:r>
          </w:p>
          <w:p w14:paraId="48B12E70" w14:textId="77777777" w:rsidR="00D82289" w:rsidRDefault="00000000">
            <w:pPr>
              <w:numPr>
                <w:ilvl w:val="1"/>
                <w:numId w:val="218"/>
              </w:numPr>
              <w:spacing w:after="0" w:line="360" w:lineRule="auto"/>
              <w:rPr>
                <w:szCs w:val="24"/>
              </w:rPr>
            </w:pPr>
            <w:r>
              <w:rPr>
                <w:szCs w:val="24"/>
              </w:rPr>
              <w:t>Projects</w:t>
            </w:r>
          </w:p>
          <w:p w14:paraId="504F6D35" w14:textId="77777777" w:rsidR="00D82289" w:rsidRDefault="00000000">
            <w:pPr>
              <w:numPr>
                <w:ilvl w:val="1"/>
                <w:numId w:val="218"/>
              </w:numPr>
              <w:spacing w:after="0" w:line="360" w:lineRule="auto"/>
              <w:rPr>
                <w:szCs w:val="24"/>
              </w:rPr>
            </w:pPr>
            <w:r>
              <w:rPr>
                <w:szCs w:val="24"/>
              </w:rPr>
              <w:t>Observation</w:t>
            </w:r>
          </w:p>
        </w:tc>
      </w:tr>
      <w:tr w:rsidR="00D82289" w14:paraId="3C2A8855" w14:textId="77777777">
        <w:trPr>
          <w:trHeight w:val="1160"/>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FE3B2" w14:textId="77777777" w:rsidR="00D82289" w:rsidRDefault="00000000">
            <w:pPr>
              <w:numPr>
                <w:ilvl w:val="0"/>
                <w:numId w:val="218"/>
              </w:numPr>
              <w:spacing w:after="0" w:line="360" w:lineRule="auto"/>
              <w:rPr>
                <w:szCs w:val="24"/>
              </w:rPr>
            </w:pPr>
            <w:r>
              <w:rPr>
                <w:szCs w:val="24"/>
              </w:rPr>
              <w:t xml:space="preserve">Context of </w:t>
            </w:r>
          </w:p>
          <w:p w14:paraId="3E6EE633" w14:textId="77777777" w:rsidR="00D82289" w:rsidRDefault="00000000">
            <w:pPr>
              <w:spacing w:after="0" w:line="360" w:lineRule="auto"/>
              <w:rPr>
                <w:szCs w:val="24"/>
              </w:rPr>
            </w:pPr>
            <w:r>
              <w:rPr>
                <w:szCs w:val="24"/>
              </w:rPr>
              <w:t>assessment</w:t>
            </w:r>
          </w:p>
          <w:p w14:paraId="3F8217C1" w14:textId="77777777" w:rsidR="00D82289" w:rsidRDefault="00D82289">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63029" w14:textId="77777777" w:rsidR="00D82289" w:rsidRDefault="00000000">
            <w:pPr>
              <w:spacing w:after="0" w:line="360" w:lineRule="auto"/>
              <w:rPr>
                <w:szCs w:val="24"/>
              </w:rPr>
            </w:pPr>
            <w:r>
              <w:rPr>
                <w:szCs w:val="24"/>
              </w:rPr>
              <w:t>4.1 Competency elements must be assessed in a safe working environment</w:t>
            </w:r>
          </w:p>
          <w:p w14:paraId="4002880F" w14:textId="77777777" w:rsidR="00D82289" w:rsidRDefault="00000000">
            <w:pPr>
              <w:spacing w:after="0" w:line="360" w:lineRule="auto"/>
              <w:rPr>
                <w:szCs w:val="24"/>
              </w:rPr>
            </w:pPr>
            <w:r>
              <w:rPr>
                <w:szCs w:val="24"/>
              </w:rPr>
              <w:t>4.2 Assessment may be conducted in a workplace or simulated environment</w:t>
            </w:r>
          </w:p>
        </w:tc>
      </w:tr>
      <w:tr w:rsidR="00D82289" w14:paraId="7607051A"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CF966" w14:textId="77777777" w:rsidR="00D82289" w:rsidRDefault="00000000">
            <w:pPr>
              <w:numPr>
                <w:ilvl w:val="0"/>
                <w:numId w:val="218"/>
              </w:numPr>
              <w:spacing w:after="0" w:line="360" w:lineRule="auto"/>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893B2" w14:textId="77777777" w:rsidR="00D82289" w:rsidRDefault="00000000">
            <w:pPr>
              <w:spacing w:after="0" w:line="360" w:lineRule="auto"/>
              <w:rPr>
                <w:szCs w:val="24"/>
              </w:rPr>
            </w:pPr>
            <w:r>
              <w:rPr>
                <w:szCs w:val="24"/>
              </w:rPr>
              <w:t>Holistic assessment with other units relevant to the industry sector, workplace and job role is recommended.</w:t>
            </w:r>
          </w:p>
        </w:tc>
      </w:tr>
    </w:tbl>
    <w:p w14:paraId="065BB6CD" w14:textId="77777777" w:rsidR="00D82289" w:rsidRDefault="00D82289">
      <w:pPr>
        <w:spacing w:after="0" w:line="360" w:lineRule="auto"/>
        <w:rPr>
          <w:szCs w:val="24"/>
        </w:rPr>
      </w:pPr>
    </w:p>
    <w:p w14:paraId="07808FCC"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6A1936DC" w14:textId="77777777" w:rsidR="00D82289" w:rsidRDefault="00000000">
      <w:pPr>
        <w:pStyle w:val="Heading2"/>
        <w:spacing w:before="0" w:after="0"/>
      </w:pPr>
      <w:bookmarkStart w:id="68" w:name="_Toc3152"/>
      <w:r>
        <w:lastRenderedPageBreak/>
        <w:t>MANAGE BEEF ANIMALS</w:t>
      </w:r>
      <w:bookmarkEnd w:id="68"/>
    </w:p>
    <w:p w14:paraId="645A8723" w14:textId="77777777" w:rsidR="00D82289" w:rsidRDefault="00000000">
      <w:pPr>
        <w:spacing w:after="0" w:line="360" w:lineRule="auto"/>
        <w:rPr>
          <w:b/>
          <w:szCs w:val="24"/>
        </w:rPr>
      </w:pPr>
      <w:r>
        <w:rPr>
          <w:b/>
          <w:szCs w:val="24"/>
        </w:rPr>
        <w:t xml:space="preserve">UNIT CODE: </w:t>
      </w:r>
      <w:r>
        <w:rPr>
          <w:bCs/>
          <w:szCs w:val="24"/>
        </w:rPr>
        <w:t>0811 551 17A</w:t>
      </w:r>
      <w:r>
        <w:rPr>
          <w:b/>
          <w:szCs w:val="24"/>
        </w:rPr>
        <w:t xml:space="preserve"> </w:t>
      </w:r>
    </w:p>
    <w:p w14:paraId="7FFF3529" w14:textId="77777777" w:rsidR="00D82289" w:rsidRDefault="00000000">
      <w:pPr>
        <w:spacing w:after="0" w:line="360" w:lineRule="auto"/>
        <w:rPr>
          <w:b/>
          <w:szCs w:val="24"/>
        </w:rPr>
      </w:pPr>
      <w:r>
        <w:rPr>
          <w:b/>
          <w:szCs w:val="24"/>
        </w:rPr>
        <w:t>UNIT DESCRIPTION</w:t>
      </w:r>
    </w:p>
    <w:p w14:paraId="7CA751DD" w14:textId="77777777" w:rsidR="00D82289" w:rsidRDefault="00000000">
      <w:pPr>
        <w:tabs>
          <w:tab w:val="left" w:pos="1003"/>
          <w:tab w:val="center" w:pos="1130"/>
        </w:tabs>
        <w:spacing w:after="0" w:line="360" w:lineRule="auto"/>
        <w:jc w:val="both"/>
        <w:rPr>
          <w:color w:val="4472C4" w:themeColor="accent1"/>
          <w:szCs w:val="24"/>
        </w:rPr>
      </w:pPr>
      <w:r>
        <w:rPr>
          <w:szCs w:val="24"/>
        </w:rPr>
        <w:t xml:space="preserve">This unit specifies competencies required to </w:t>
      </w:r>
      <w:r>
        <w:rPr>
          <w:bCs/>
          <w:szCs w:val="24"/>
        </w:rPr>
        <w:t>manage beef animal</w:t>
      </w:r>
      <w:r>
        <w:rPr>
          <w:bCs/>
          <w:color w:val="auto"/>
          <w:szCs w:val="24"/>
        </w:rPr>
        <w:t>s</w:t>
      </w:r>
      <w:r>
        <w:rPr>
          <w:color w:val="auto"/>
          <w:szCs w:val="24"/>
        </w:rPr>
        <w:t xml:space="preserve">. It involves constructing beef cattle structures, </w:t>
      </w:r>
      <w:r>
        <w:rPr>
          <w:bCs/>
          <w:color w:val="auto"/>
          <w:szCs w:val="24"/>
        </w:rPr>
        <w:t xml:space="preserve">carrying out beef cattle feeding, </w:t>
      </w:r>
      <w:r>
        <w:rPr>
          <w:color w:val="auto"/>
          <w:szCs w:val="24"/>
        </w:rPr>
        <w:t>carrying out beef cattle breeding carrying out calf management, performing beef cattle routine management practices managing fattening stock slaughtering</w:t>
      </w:r>
      <w:r>
        <w:rPr>
          <w:bCs/>
          <w:color w:val="auto"/>
          <w:szCs w:val="24"/>
        </w:rPr>
        <w:t xml:space="preserve"> beef cattle and </w:t>
      </w:r>
      <w:r>
        <w:rPr>
          <w:color w:val="auto"/>
          <w:szCs w:val="24"/>
        </w:rPr>
        <w:t>marketing beef products</w:t>
      </w:r>
    </w:p>
    <w:p w14:paraId="39FC81BF" w14:textId="77777777" w:rsidR="00D82289" w:rsidRDefault="00000000">
      <w:pPr>
        <w:spacing w:after="0" w:line="360" w:lineRule="auto"/>
        <w:rPr>
          <w:szCs w:val="24"/>
        </w:rPr>
      </w:pPr>
      <w:r>
        <w:rPr>
          <w:b/>
          <w:szCs w:val="24"/>
        </w:rPr>
        <w:t>ELEMENTS AND PERFORMANCE CRITERIA</w:t>
      </w:r>
    </w:p>
    <w:tbl>
      <w:tblPr>
        <w:tblpPr w:leftFromText="180" w:rightFromText="180" w:vertAnchor="text" w:tblpY="1"/>
        <w:tblOverlap w:val="never"/>
        <w:tblW w:w="5000" w:type="pct"/>
        <w:tblCellMar>
          <w:left w:w="10" w:type="dxa"/>
          <w:right w:w="10" w:type="dxa"/>
        </w:tblCellMar>
        <w:tblLook w:val="04A0" w:firstRow="1" w:lastRow="0" w:firstColumn="1" w:lastColumn="0" w:noHBand="0" w:noVBand="1"/>
      </w:tblPr>
      <w:tblGrid>
        <w:gridCol w:w="2386"/>
        <w:gridCol w:w="6630"/>
      </w:tblGrid>
      <w:tr w:rsidR="00D82289" w14:paraId="629FE647"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0A5CF9" w14:textId="77777777" w:rsidR="00D82289" w:rsidRDefault="00000000">
            <w:pPr>
              <w:spacing w:after="0" w:line="360" w:lineRule="auto"/>
              <w:rPr>
                <w:b/>
                <w:szCs w:val="24"/>
              </w:rPr>
            </w:pPr>
            <w:r>
              <w:rPr>
                <w:b/>
                <w:szCs w:val="24"/>
              </w:rPr>
              <w:t xml:space="preserve">ELEMENT </w:t>
            </w:r>
          </w:p>
          <w:p w14:paraId="539D751A" w14:textId="77777777" w:rsidR="00D82289" w:rsidRDefault="00000000">
            <w:pPr>
              <w:spacing w:after="0" w:line="360" w:lineRule="auto"/>
              <w:rPr>
                <w:szCs w:val="24"/>
              </w:rPr>
            </w:pPr>
            <w:r>
              <w:rPr>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A24C92" w14:textId="77777777" w:rsidR="00D82289" w:rsidRDefault="00000000">
            <w:pPr>
              <w:spacing w:after="0" w:line="360" w:lineRule="auto"/>
              <w:rPr>
                <w:b/>
                <w:szCs w:val="24"/>
              </w:rPr>
            </w:pPr>
            <w:r>
              <w:rPr>
                <w:b/>
                <w:szCs w:val="24"/>
              </w:rPr>
              <w:t>PERFORMANCE CRITERIA</w:t>
            </w:r>
          </w:p>
          <w:p w14:paraId="1F606CFC"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5141C142" w14:textId="77777777" w:rsidR="00D82289" w:rsidRDefault="00000000">
            <w:pPr>
              <w:spacing w:after="0" w:line="360" w:lineRule="auto"/>
              <w:rPr>
                <w:szCs w:val="24"/>
              </w:rPr>
            </w:pPr>
            <w:r>
              <w:rPr>
                <w:b/>
                <w:i/>
                <w:szCs w:val="24"/>
              </w:rPr>
              <w:t>Bold and italicized terms are elaborated in the Range.</w:t>
            </w:r>
          </w:p>
        </w:tc>
      </w:tr>
      <w:tr w:rsidR="00D82289" w14:paraId="3B335956" w14:textId="77777777">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221D0" w14:textId="77777777" w:rsidR="00D82289" w:rsidRDefault="00000000">
            <w:pPr>
              <w:numPr>
                <w:ilvl w:val="0"/>
                <w:numId w:val="220"/>
              </w:numPr>
              <w:spacing w:after="0" w:line="360" w:lineRule="auto"/>
              <w:rPr>
                <w:szCs w:val="24"/>
              </w:rPr>
            </w:pPr>
            <w:r>
              <w:rPr>
                <w:szCs w:val="24"/>
              </w:rPr>
              <w:t>Construct beef cattle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7F13F" w14:textId="77777777" w:rsidR="00D82289" w:rsidRDefault="00000000">
            <w:pPr>
              <w:numPr>
                <w:ilvl w:val="0"/>
                <w:numId w:val="221"/>
              </w:numPr>
              <w:spacing w:after="0" w:line="360" w:lineRule="auto"/>
              <w:rPr>
                <w:szCs w:val="24"/>
                <w:lang w:val="en-GB"/>
              </w:rPr>
            </w:pPr>
            <w:r>
              <w:rPr>
                <w:szCs w:val="24"/>
                <w:lang w:val="en-GB"/>
              </w:rPr>
              <w:t xml:space="preserve"> Tools, equipment and materials are assembled as per work requirements</w:t>
            </w:r>
          </w:p>
          <w:p w14:paraId="451EB8B5" w14:textId="77777777" w:rsidR="00D82289" w:rsidRDefault="00000000">
            <w:pPr>
              <w:numPr>
                <w:ilvl w:val="0"/>
                <w:numId w:val="221"/>
              </w:numPr>
              <w:spacing w:after="0" w:line="360" w:lineRule="auto"/>
              <w:rPr>
                <w:szCs w:val="24"/>
                <w:lang w:val="en-GB"/>
              </w:rPr>
            </w:pPr>
            <w:r>
              <w:rPr>
                <w:szCs w:val="24"/>
                <w:lang w:val="en-GB"/>
              </w:rPr>
              <w:t xml:space="preserve"> Site of </w:t>
            </w:r>
            <w:r>
              <w:rPr>
                <w:b/>
                <w:i/>
                <w:szCs w:val="24"/>
                <w:lang w:val="en-GB"/>
              </w:rPr>
              <w:t>beef cattle structures</w:t>
            </w:r>
            <w:r>
              <w:rPr>
                <w:szCs w:val="24"/>
                <w:lang w:val="en-GB"/>
              </w:rPr>
              <w:t xml:space="preserve"> is selected based on LPM</w:t>
            </w:r>
          </w:p>
          <w:p w14:paraId="46A0C1C8" w14:textId="77777777" w:rsidR="00D82289" w:rsidRDefault="00000000">
            <w:pPr>
              <w:numPr>
                <w:ilvl w:val="0"/>
                <w:numId w:val="221"/>
              </w:numPr>
              <w:spacing w:after="0" w:line="360" w:lineRule="auto"/>
              <w:rPr>
                <w:szCs w:val="24"/>
                <w:lang w:val="en-GB"/>
              </w:rPr>
            </w:pPr>
            <w:r>
              <w:rPr>
                <w:szCs w:val="24"/>
                <w:lang w:val="en-GB"/>
              </w:rPr>
              <w:t xml:space="preserve"> Beef cattle structures are designed according to Livestock Production Manual (LPM)</w:t>
            </w:r>
          </w:p>
          <w:p w14:paraId="2037012E" w14:textId="77777777" w:rsidR="00D82289" w:rsidRDefault="00000000">
            <w:pPr>
              <w:numPr>
                <w:ilvl w:val="0"/>
                <w:numId w:val="221"/>
              </w:numPr>
              <w:spacing w:after="0" w:line="360" w:lineRule="auto"/>
              <w:rPr>
                <w:szCs w:val="24"/>
                <w:lang w:val="en-GB"/>
              </w:rPr>
            </w:pPr>
            <w:r>
              <w:rPr>
                <w:szCs w:val="24"/>
                <w:lang w:val="en-GB"/>
              </w:rPr>
              <w:t xml:space="preserve"> Beef cattle structures are constructed based on livestock production manual</w:t>
            </w:r>
          </w:p>
          <w:p w14:paraId="79350E49" w14:textId="77777777" w:rsidR="00D82289" w:rsidRDefault="00000000">
            <w:pPr>
              <w:numPr>
                <w:ilvl w:val="0"/>
                <w:numId w:val="221"/>
              </w:numPr>
              <w:spacing w:after="0" w:line="360" w:lineRule="auto"/>
              <w:rPr>
                <w:szCs w:val="24"/>
                <w:lang w:val="en-GB"/>
              </w:rPr>
            </w:pPr>
            <w:r>
              <w:rPr>
                <w:szCs w:val="24"/>
                <w:lang w:val="en-GB"/>
              </w:rPr>
              <w:t xml:space="preserve"> Beef cattle structures are maintained as per workplace procedures</w:t>
            </w:r>
          </w:p>
          <w:p w14:paraId="0371F8CA" w14:textId="77777777" w:rsidR="00D82289" w:rsidRDefault="00000000">
            <w:pPr>
              <w:numPr>
                <w:ilvl w:val="0"/>
                <w:numId w:val="221"/>
              </w:numPr>
              <w:spacing w:after="0" w:line="360" w:lineRule="auto"/>
              <w:rPr>
                <w:szCs w:val="24"/>
                <w:lang w:val="en-GB"/>
              </w:rPr>
            </w:pPr>
            <w:r>
              <w:rPr>
                <w:szCs w:val="24"/>
                <w:lang w:val="en-GB"/>
              </w:rPr>
              <w:t xml:space="preserve"> Beef cattle structures construction and maintenance records are kept as per workplace requirements</w:t>
            </w:r>
          </w:p>
          <w:p w14:paraId="46621102" w14:textId="77777777" w:rsidR="00D82289" w:rsidRDefault="00000000">
            <w:pPr>
              <w:numPr>
                <w:ilvl w:val="0"/>
                <w:numId w:val="221"/>
              </w:numPr>
              <w:spacing w:after="0" w:line="360" w:lineRule="auto"/>
              <w:rPr>
                <w:szCs w:val="24"/>
                <w:lang w:val="en-GB"/>
              </w:rPr>
            </w:pPr>
            <w:r>
              <w:rPr>
                <w:szCs w:val="24"/>
                <w:lang w:val="en-GB"/>
              </w:rPr>
              <w:t xml:space="preserve"> Waste is managed according to environmental protection regulations    </w:t>
            </w:r>
          </w:p>
        </w:tc>
      </w:tr>
      <w:tr w:rsidR="00D82289" w14:paraId="66AF96BC"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70964" w14:textId="77777777" w:rsidR="00D82289" w:rsidRDefault="00000000">
            <w:pPr>
              <w:numPr>
                <w:ilvl w:val="0"/>
                <w:numId w:val="220"/>
              </w:numPr>
              <w:spacing w:after="0" w:line="360" w:lineRule="auto"/>
              <w:rPr>
                <w:szCs w:val="24"/>
              </w:rPr>
            </w:pPr>
            <w:r>
              <w:rPr>
                <w:bCs/>
                <w:szCs w:val="24"/>
              </w:rPr>
              <w:t>Carry out beef cattle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0104E" w14:textId="77777777" w:rsidR="00D82289" w:rsidRDefault="00000000">
            <w:pPr>
              <w:numPr>
                <w:ilvl w:val="0"/>
                <w:numId w:val="222"/>
              </w:numPr>
              <w:spacing w:after="0" w:line="360" w:lineRule="auto"/>
              <w:rPr>
                <w:szCs w:val="24"/>
                <w:lang w:val="en-GB"/>
              </w:rPr>
            </w:pPr>
            <w:r>
              <w:rPr>
                <w:szCs w:val="24"/>
                <w:lang w:val="en-GB"/>
              </w:rPr>
              <w:t>Tools, equipment and materials are assembled as per work requirements</w:t>
            </w:r>
          </w:p>
          <w:p w14:paraId="41EE450C" w14:textId="77777777" w:rsidR="00D82289" w:rsidRDefault="00000000">
            <w:pPr>
              <w:numPr>
                <w:ilvl w:val="0"/>
                <w:numId w:val="222"/>
              </w:numPr>
              <w:spacing w:after="0" w:line="360" w:lineRule="auto"/>
              <w:rPr>
                <w:szCs w:val="24"/>
                <w:lang w:val="en-GB"/>
              </w:rPr>
            </w:pPr>
            <w:r>
              <w:rPr>
                <w:b/>
                <w:i/>
                <w:szCs w:val="24"/>
                <w:lang w:val="en-GB"/>
              </w:rPr>
              <w:t>Beef cattle feeds</w:t>
            </w:r>
            <w:r>
              <w:rPr>
                <w:szCs w:val="24"/>
                <w:lang w:val="en-GB"/>
              </w:rPr>
              <w:t xml:space="preserve"> are identified as per the nutritional requirements</w:t>
            </w:r>
          </w:p>
          <w:p w14:paraId="6CDBA67D" w14:textId="77777777" w:rsidR="00D82289" w:rsidRDefault="00000000">
            <w:pPr>
              <w:numPr>
                <w:ilvl w:val="0"/>
                <w:numId w:val="222"/>
              </w:numPr>
              <w:spacing w:after="0" w:line="360" w:lineRule="auto"/>
              <w:rPr>
                <w:szCs w:val="24"/>
                <w:lang w:val="en-GB"/>
              </w:rPr>
            </w:pPr>
            <w:r>
              <w:rPr>
                <w:szCs w:val="24"/>
                <w:lang w:val="en-GB"/>
              </w:rPr>
              <w:t>Beef cattle are grouped based on their nutritional requirements</w:t>
            </w:r>
          </w:p>
          <w:p w14:paraId="418EEE0A" w14:textId="77777777" w:rsidR="00D82289" w:rsidRDefault="00000000">
            <w:pPr>
              <w:numPr>
                <w:ilvl w:val="0"/>
                <w:numId w:val="222"/>
              </w:numPr>
              <w:spacing w:after="0" w:line="360" w:lineRule="auto"/>
              <w:rPr>
                <w:szCs w:val="24"/>
                <w:lang w:val="en-GB"/>
              </w:rPr>
            </w:pPr>
            <w:r>
              <w:rPr>
                <w:szCs w:val="24"/>
                <w:lang w:val="en-GB"/>
              </w:rPr>
              <w:t>Beef cattle feeding regime is determined based on LPM</w:t>
            </w:r>
          </w:p>
          <w:p w14:paraId="234ECD60" w14:textId="77777777" w:rsidR="00D82289" w:rsidRDefault="00000000">
            <w:pPr>
              <w:numPr>
                <w:ilvl w:val="0"/>
                <w:numId w:val="222"/>
              </w:numPr>
              <w:spacing w:after="0" w:line="360" w:lineRule="auto"/>
              <w:rPr>
                <w:szCs w:val="24"/>
                <w:lang w:val="en-GB"/>
              </w:rPr>
            </w:pPr>
            <w:r>
              <w:rPr>
                <w:szCs w:val="24"/>
                <w:lang w:val="en-GB"/>
              </w:rPr>
              <w:lastRenderedPageBreak/>
              <w:t>Beef cattle are fed based on their nutritional requirements in accordance with LPM</w:t>
            </w:r>
          </w:p>
          <w:p w14:paraId="2129AA41" w14:textId="77777777" w:rsidR="00D82289" w:rsidRDefault="00000000">
            <w:pPr>
              <w:numPr>
                <w:ilvl w:val="0"/>
                <w:numId w:val="222"/>
              </w:numPr>
              <w:spacing w:after="0" w:line="360" w:lineRule="auto"/>
              <w:rPr>
                <w:szCs w:val="24"/>
                <w:lang w:val="en-GB"/>
              </w:rPr>
            </w:pPr>
            <w:r>
              <w:rPr>
                <w:szCs w:val="24"/>
                <w:lang w:val="en-GB"/>
              </w:rPr>
              <w:t xml:space="preserve">Feed supplements are provided according to beef cattle dietary requirements   </w:t>
            </w:r>
          </w:p>
          <w:p w14:paraId="567532F0" w14:textId="77777777" w:rsidR="00D82289" w:rsidRDefault="00000000">
            <w:pPr>
              <w:numPr>
                <w:ilvl w:val="0"/>
                <w:numId w:val="222"/>
              </w:numPr>
              <w:spacing w:after="0" w:line="360" w:lineRule="auto"/>
              <w:rPr>
                <w:szCs w:val="24"/>
                <w:lang w:val="en-GB"/>
              </w:rPr>
            </w:pPr>
            <w:r>
              <w:rPr>
                <w:szCs w:val="24"/>
                <w:lang w:val="en-GB"/>
              </w:rPr>
              <w:t>Feed intake is evaluated as per the LPM</w:t>
            </w:r>
          </w:p>
          <w:p w14:paraId="69300B49" w14:textId="77777777" w:rsidR="00D82289" w:rsidRDefault="00000000">
            <w:pPr>
              <w:numPr>
                <w:ilvl w:val="0"/>
                <w:numId w:val="222"/>
              </w:numPr>
              <w:spacing w:after="0" w:line="360" w:lineRule="auto"/>
              <w:rPr>
                <w:szCs w:val="24"/>
                <w:lang w:val="en-GB"/>
              </w:rPr>
            </w:pPr>
            <w:r>
              <w:rPr>
                <w:szCs w:val="24"/>
                <w:lang w:val="en-GB"/>
              </w:rPr>
              <w:t>Feed conversion efficiency is evaluated based on productivity</w:t>
            </w:r>
          </w:p>
          <w:p w14:paraId="732DD126" w14:textId="77777777" w:rsidR="00D82289" w:rsidRDefault="00000000">
            <w:pPr>
              <w:numPr>
                <w:ilvl w:val="0"/>
                <w:numId w:val="222"/>
              </w:numPr>
              <w:spacing w:after="0" w:line="360" w:lineRule="auto"/>
              <w:rPr>
                <w:szCs w:val="24"/>
                <w:lang w:val="en-GB"/>
              </w:rPr>
            </w:pPr>
            <w:r>
              <w:rPr>
                <w:szCs w:val="24"/>
                <w:lang w:val="en-GB"/>
              </w:rPr>
              <w:t>Beef cattle feeding record is generated as per the workplace procedures</w:t>
            </w:r>
          </w:p>
          <w:p w14:paraId="3FBD92A5" w14:textId="77777777" w:rsidR="00D82289" w:rsidRDefault="00000000">
            <w:pPr>
              <w:numPr>
                <w:ilvl w:val="0"/>
                <w:numId w:val="222"/>
              </w:numPr>
              <w:spacing w:after="0" w:line="360" w:lineRule="auto"/>
              <w:rPr>
                <w:szCs w:val="24"/>
                <w:lang w:val="en-GB"/>
              </w:rPr>
            </w:pPr>
            <w:r>
              <w:rPr>
                <w:szCs w:val="24"/>
                <w:lang w:val="en-GB"/>
              </w:rPr>
              <w:t xml:space="preserve">Waste is managed according to environmental protection regulations    </w:t>
            </w:r>
          </w:p>
        </w:tc>
      </w:tr>
      <w:tr w:rsidR="00D82289" w14:paraId="060252B1"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69F7B" w14:textId="77777777" w:rsidR="00D82289" w:rsidRDefault="00000000">
            <w:pPr>
              <w:numPr>
                <w:ilvl w:val="0"/>
                <w:numId w:val="220"/>
              </w:numPr>
              <w:spacing w:after="0" w:line="360" w:lineRule="auto"/>
              <w:rPr>
                <w:szCs w:val="24"/>
              </w:rPr>
            </w:pPr>
            <w:r>
              <w:rPr>
                <w:szCs w:val="24"/>
              </w:rPr>
              <w:lastRenderedPageBreak/>
              <w:t>Carry out beef cattle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1352F" w14:textId="77777777" w:rsidR="00D82289" w:rsidRDefault="00000000">
            <w:pPr>
              <w:numPr>
                <w:ilvl w:val="0"/>
                <w:numId w:val="223"/>
              </w:numPr>
              <w:spacing w:after="0" w:line="360" w:lineRule="auto"/>
              <w:rPr>
                <w:bCs/>
                <w:szCs w:val="24"/>
                <w:lang w:val="en-GB"/>
              </w:rPr>
            </w:pPr>
            <w:r>
              <w:rPr>
                <w:bCs/>
                <w:szCs w:val="24"/>
                <w:lang w:val="en-GB"/>
              </w:rPr>
              <w:t>Breeding management tools, equipment and materials are assembled in accordance with LPM</w:t>
            </w:r>
          </w:p>
          <w:p w14:paraId="40B21D86" w14:textId="77777777" w:rsidR="00D82289" w:rsidRDefault="00000000">
            <w:pPr>
              <w:numPr>
                <w:ilvl w:val="0"/>
                <w:numId w:val="223"/>
              </w:numPr>
              <w:spacing w:after="0" w:line="360" w:lineRule="auto"/>
              <w:rPr>
                <w:bCs/>
                <w:szCs w:val="24"/>
                <w:lang w:val="en-GB"/>
              </w:rPr>
            </w:pPr>
            <w:r>
              <w:rPr>
                <w:b/>
                <w:bCs/>
                <w:i/>
                <w:szCs w:val="24"/>
                <w:lang w:val="en-GB"/>
              </w:rPr>
              <w:t>Beef Cattle breeds</w:t>
            </w:r>
            <w:r>
              <w:rPr>
                <w:bCs/>
                <w:szCs w:val="24"/>
                <w:lang w:val="en-GB"/>
              </w:rPr>
              <w:t xml:space="preserve"> are identified based on LPM</w:t>
            </w:r>
          </w:p>
          <w:p w14:paraId="0C23622B" w14:textId="77777777" w:rsidR="00D82289" w:rsidRDefault="00000000">
            <w:pPr>
              <w:numPr>
                <w:ilvl w:val="0"/>
                <w:numId w:val="223"/>
              </w:numPr>
              <w:spacing w:after="0" w:line="360" w:lineRule="auto"/>
              <w:rPr>
                <w:bCs/>
                <w:szCs w:val="24"/>
                <w:lang w:val="en-GB"/>
              </w:rPr>
            </w:pPr>
            <w:r>
              <w:rPr>
                <w:bCs/>
                <w:szCs w:val="24"/>
                <w:lang w:val="en-GB"/>
              </w:rPr>
              <w:t>Beef Cattle breeds are selected based on traits of economic importance and farmer requirements</w:t>
            </w:r>
          </w:p>
          <w:p w14:paraId="4479BFD9" w14:textId="77777777" w:rsidR="00D82289" w:rsidRDefault="00000000">
            <w:pPr>
              <w:numPr>
                <w:ilvl w:val="0"/>
                <w:numId w:val="223"/>
              </w:numPr>
              <w:spacing w:after="0" w:line="360" w:lineRule="auto"/>
              <w:rPr>
                <w:bCs/>
                <w:szCs w:val="24"/>
                <w:lang w:val="en-GB"/>
              </w:rPr>
            </w:pPr>
            <w:r>
              <w:rPr>
                <w:bCs/>
                <w:szCs w:val="24"/>
                <w:lang w:val="en-GB"/>
              </w:rPr>
              <w:t>Beef cows on heat are detected based on LPM</w:t>
            </w:r>
          </w:p>
          <w:p w14:paraId="0DC1B277" w14:textId="77777777" w:rsidR="00D82289" w:rsidRDefault="00000000">
            <w:pPr>
              <w:numPr>
                <w:ilvl w:val="0"/>
                <w:numId w:val="223"/>
              </w:numPr>
              <w:spacing w:after="0" w:line="360" w:lineRule="auto"/>
              <w:rPr>
                <w:bCs/>
                <w:szCs w:val="24"/>
                <w:lang w:val="en-GB"/>
              </w:rPr>
            </w:pPr>
            <w:r>
              <w:rPr>
                <w:bCs/>
                <w:szCs w:val="24"/>
                <w:lang w:val="en-GB"/>
              </w:rPr>
              <w:t>Flushing is carried out as per LPM</w:t>
            </w:r>
          </w:p>
          <w:p w14:paraId="5AE82F68" w14:textId="77777777" w:rsidR="00D82289" w:rsidRDefault="00000000">
            <w:pPr>
              <w:numPr>
                <w:ilvl w:val="0"/>
                <w:numId w:val="223"/>
              </w:numPr>
              <w:spacing w:after="0" w:line="360" w:lineRule="auto"/>
              <w:rPr>
                <w:bCs/>
                <w:szCs w:val="24"/>
                <w:lang w:val="en-GB"/>
              </w:rPr>
            </w:pPr>
            <w:r>
              <w:rPr>
                <w:bCs/>
                <w:szCs w:val="24"/>
                <w:lang w:val="en-GB"/>
              </w:rPr>
              <w:t>Service is performed based on the</w:t>
            </w:r>
            <w:r>
              <w:rPr>
                <w:b/>
                <w:bCs/>
                <w:i/>
                <w:szCs w:val="24"/>
                <w:lang w:val="en-GB"/>
              </w:rPr>
              <w:t xml:space="preserve"> breeding method</w:t>
            </w:r>
            <w:r>
              <w:rPr>
                <w:bCs/>
                <w:szCs w:val="24"/>
                <w:lang w:val="en-GB"/>
              </w:rPr>
              <w:t xml:space="preserve"> </w:t>
            </w:r>
            <w:r>
              <w:rPr>
                <w:b/>
                <w:bCs/>
                <w:i/>
                <w:szCs w:val="24"/>
                <w:lang w:val="en-GB"/>
              </w:rPr>
              <w:t>and technologies</w:t>
            </w:r>
            <w:r>
              <w:rPr>
                <w:bCs/>
                <w:szCs w:val="24"/>
                <w:lang w:val="en-GB"/>
              </w:rPr>
              <w:t xml:space="preserve"> as per the LPM</w:t>
            </w:r>
          </w:p>
          <w:p w14:paraId="186FA11E" w14:textId="77777777" w:rsidR="00D82289" w:rsidRDefault="00000000">
            <w:pPr>
              <w:numPr>
                <w:ilvl w:val="0"/>
                <w:numId w:val="223"/>
              </w:numPr>
              <w:spacing w:after="0" w:line="360" w:lineRule="auto"/>
              <w:rPr>
                <w:bCs/>
                <w:szCs w:val="24"/>
                <w:lang w:val="en-GB"/>
              </w:rPr>
            </w:pPr>
            <w:r>
              <w:rPr>
                <w:bCs/>
                <w:szCs w:val="24"/>
                <w:lang w:val="en-GB"/>
              </w:rPr>
              <w:t>In-calf beef cows are provided care based on the LPM</w:t>
            </w:r>
          </w:p>
          <w:p w14:paraId="0D84CACD" w14:textId="77777777" w:rsidR="00D82289" w:rsidRDefault="00000000">
            <w:pPr>
              <w:numPr>
                <w:ilvl w:val="0"/>
                <w:numId w:val="223"/>
              </w:numPr>
              <w:spacing w:after="0" w:line="360" w:lineRule="auto"/>
              <w:rPr>
                <w:bCs/>
                <w:szCs w:val="24"/>
                <w:lang w:val="en-GB"/>
              </w:rPr>
            </w:pPr>
            <w:proofErr w:type="gramStart"/>
            <w:r>
              <w:rPr>
                <w:bCs/>
                <w:szCs w:val="24"/>
                <w:lang w:val="en-GB"/>
              </w:rPr>
              <w:t>Steaming-up</w:t>
            </w:r>
            <w:proofErr w:type="gramEnd"/>
            <w:r>
              <w:rPr>
                <w:bCs/>
                <w:szCs w:val="24"/>
                <w:lang w:val="en-GB"/>
              </w:rPr>
              <w:t xml:space="preserve"> is carried out based on LPM</w:t>
            </w:r>
          </w:p>
          <w:p w14:paraId="3A64D837" w14:textId="77777777" w:rsidR="00D82289" w:rsidRDefault="00000000">
            <w:pPr>
              <w:numPr>
                <w:ilvl w:val="0"/>
                <w:numId w:val="223"/>
              </w:numPr>
              <w:spacing w:after="0" w:line="360" w:lineRule="auto"/>
              <w:rPr>
                <w:bCs/>
                <w:szCs w:val="24"/>
                <w:lang w:val="en-GB"/>
              </w:rPr>
            </w:pPr>
            <w:r>
              <w:rPr>
                <w:bCs/>
                <w:szCs w:val="24"/>
                <w:lang w:val="en-GB"/>
              </w:rPr>
              <w:t xml:space="preserve">Parturition is managed as per the LPM </w:t>
            </w:r>
          </w:p>
          <w:p w14:paraId="49C7833B" w14:textId="77777777" w:rsidR="00D82289" w:rsidRDefault="00000000">
            <w:pPr>
              <w:numPr>
                <w:ilvl w:val="0"/>
                <w:numId w:val="223"/>
              </w:numPr>
              <w:spacing w:after="0" w:line="360" w:lineRule="auto"/>
              <w:rPr>
                <w:bCs/>
                <w:szCs w:val="24"/>
                <w:lang w:val="en-GB"/>
              </w:rPr>
            </w:pPr>
            <w:r>
              <w:rPr>
                <w:bCs/>
                <w:szCs w:val="24"/>
                <w:lang w:val="en-GB"/>
              </w:rPr>
              <w:t>Breeding records are prepared as per work procedures</w:t>
            </w:r>
          </w:p>
        </w:tc>
      </w:tr>
      <w:tr w:rsidR="00D82289" w14:paraId="4AE3D67F"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B0521" w14:textId="77777777" w:rsidR="00D82289" w:rsidRDefault="00000000">
            <w:pPr>
              <w:numPr>
                <w:ilvl w:val="0"/>
                <w:numId w:val="220"/>
              </w:numPr>
              <w:spacing w:after="0" w:line="360" w:lineRule="auto"/>
              <w:rPr>
                <w:szCs w:val="24"/>
              </w:rPr>
            </w:pPr>
            <w:r>
              <w:rPr>
                <w:szCs w:val="24"/>
              </w:rPr>
              <w:t>Carry out calf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078A3" w14:textId="77777777" w:rsidR="00D82289" w:rsidRDefault="00000000">
            <w:pPr>
              <w:numPr>
                <w:ilvl w:val="0"/>
                <w:numId w:val="224"/>
              </w:numPr>
              <w:spacing w:after="0" w:line="360" w:lineRule="auto"/>
              <w:rPr>
                <w:bCs/>
                <w:szCs w:val="24"/>
                <w:lang w:val="en-GB"/>
              </w:rPr>
            </w:pPr>
            <w:r>
              <w:rPr>
                <w:bCs/>
                <w:szCs w:val="24"/>
                <w:lang w:val="en-GB"/>
              </w:rPr>
              <w:t>Calf management tools, equipment and materials are assembled as per the LPM</w:t>
            </w:r>
          </w:p>
          <w:p w14:paraId="60D0E126" w14:textId="77777777" w:rsidR="00D82289" w:rsidRDefault="00000000">
            <w:pPr>
              <w:numPr>
                <w:ilvl w:val="0"/>
                <w:numId w:val="224"/>
              </w:numPr>
              <w:spacing w:after="0" w:line="360" w:lineRule="auto"/>
              <w:rPr>
                <w:bCs/>
                <w:szCs w:val="24"/>
                <w:lang w:val="en-GB"/>
              </w:rPr>
            </w:pPr>
            <w:r>
              <w:rPr>
                <w:bCs/>
                <w:szCs w:val="24"/>
                <w:lang w:val="en-GB"/>
              </w:rPr>
              <w:t>Calf pens are prepared as per LPM</w:t>
            </w:r>
          </w:p>
          <w:p w14:paraId="485A6A23" w14:textId="77777777" w:rsidR="00D82289" w:rsidRDefault="00000000">
            <w:pPr>
              <w:numPr>
                <w:ilvl w:val="0"/>
                <w:numId w:val="224"/>
              </w:numPr>
              <w:spacing w:after="0" w:line="360" w:lineRule="auto"/>
              <w:rPr>
                <w:bCs/>
                <w:szCs w:val="24"/>
                <w:lang w:val="en-GB"/>
              </w:rPr>
            </w:pPr>
            <w:r>
              <w:rPr>
                <w:bCs/>
                <w:szCs w:val="24"/>
                <w:lang w:val="en-GB"/>
              </w:rPr>
              <w:t>Calf is handled at birth according to instructions in LPM</w:t>
            </w:r>
          </w:p>
          <w:p w14:paraId="4FA699CE" w14:textId="77777777" w:rsidR="00D82289" w:rsidRDefault="00000000">
            <w:pPr>
              <w:numPr>
                <w:ilvl w:val="0"/>
                <w:numId w:val="224"/>
              </w:numPr>
              <w:spacing w:after="0" w:line="360" w:lineRule="auto"/>
              <w:rPr>
                <w:bCs/>
                <w:szCs w:val="24"/>
                <w:lang w:val="en-GB"/>
              </w:rPr>
            </w:pPr>
            <w:r>
              <w:rPr>
                <w:bCs/>
                <w:szCs w:val="24"/>
                <w:lang w:val="en-GB"/>
              </w:rPr>
              <w:t xml:space="preserve">Calf is fed colostrum according to LPM </w:t>
            </w:r>
          </w:p>
          <w:p w14:paraId="45674C8D" w14:textId="77777777" w:rsidR="00D82289" w:rsidRDefault="00000000">
            <w:pPr>
              <w:numPr>
                <w:ilvl w:val="0"/>
                <w:numId w:val="224"/>
              </w:numPr>
              <w:spacing w:after="0" w:line="360" w:lineRule="auto"/>
              <w:rPr>
                <w:bCs/>
                <w:szCs w:val="24"/>
                <w:lang w:val="en-GB"/>
              </w:rPr>
            </w:pPr>
            <w:r>
              <w:rPr>
                <w:bCs/>
                <w:szCs w:val="24"/>
                <w:lang w:val="en-GB"/>
              </w:rPr>
              <w:t xml:space="preserve">Calf is identified using suitable method in accordance with LPM, animal welfare regulations and </w:t>
            </w:r>
            <w:proofErr w:type="gramStart"/>
            <w:r>
              <w:rPr>
                <w:bCs/>
                <w:szCs w:val="24"/>
                <w:lang w:val="en-GB"/>
              </w:rPr>
              <w:t>work place</w:t>
            </w:r>
            <w:proofErr w:type="gramEnd"/>
            <w:r>
              <w:rPr>
                <w:bCs/>
                <w:szCs w:val="24"/>
                <w:lang w:val="en-GB"/>
              </w:rPr>
              <w:t xml:space="preserve"> policy</w:t>
            </w:r>
          </w:p>
          <w:p w14:paraId="26F09976" w14:textId="77777777" w:rsidR="00D82289" w:rsidRDefault="00000000">
            <w:pPr>
              <w:numPr>
                <w:ilvl w:val="0"/>
                <w:numId w:val="224"/>
              </w:numPr>
              <w:spacing w:after="0" w:line="360" w:lineRule="auto"/>
              <w:rPr>
                <w:bCs/>
                <w:szCs w:val="24"/>
                <w:lang w:val="en-GB"/>
              </w:rPr>
            </w:pPr>
            <w:r>
              <w:rPr>
                <w:bCs/>
                <w:szCs w:val="24"/>
                <w:lang w:val="en-GB"/>
              </w:rPr>
              <w:t>Calf is housed based on production system, prevailing climatic conditions and age within LPM standards</w:t>
            </w:r>
          </w:p>
          <w:p w14:paraId="773C0E58" w14:textId="77777777" w:rsidR="00D82289" w:rsidRDefault="00000000">
            <w:pPr>
              <w:numPr>
                <w:ilvl w:val="0"/>
                <w:numId w:val="224"/>
              </w:numPr>
              <w:spacing w:after="0" w:line="360" w:lineRule="auto"/>
              <w:rPr>
                <w:bCs/>
                <w:szCs w:val="24"/>
                <w:lang w:val="en-GB"/>
              </w:rPr>
            </w:pPr>
            <w:r>
              <w:rPr>
                <w:bCs/>
                <w:szCs w:val="24"/>
                <w:lang w:val="en-GB"/>
              </w:rPr>
              <w:lastRenderedPageBreak/>
              <w:t xml:space="preserve">Calf is introduced to roughage feeding in accordance with LPM </w:t>
            </w:r>
          </w:p>
          <w:p w14:paraId="55FF34F0" w14:textId="77777777" w:rsidR="00D82289" w:rsidRDefault="00000000">
            <w:pPr>
              <w:numPr>
                <w:ilvl w:val="0"/>
                <w:numId w:val="224"/>
              </w:numPr>
              <w:spacing w:after="0" w:line="360" w:lineRule="auto"/>
              <w:rPr>
                <w:bCs/>
                <w:szCs w:val="24"/>
                <w:lang w:val="en-GB"/>
              </w:rPr>
            </w:pPr>
            <w:r>
              <w:rPr>
                <w:bCs/>
                <w:szCs w:val="24"/>
                <w:lang w:val="en-GB"/>
              </w:rPr>
              <w:t xml:space="preserve">Calf is disbudded in accordance with animal welfare regulations and </w:t>
            </w:r>
            <w:proofErr w:type="gramStart"/>
            <w:r>
              <w:rPr>
                <w:bCs/>
                <w:szCs w:val="24"/>
                <w:lang w:val="en-GB"/>
              </w:rPr>
              <w:t>work place</w:t>
            </w:r>
            <w:proofErr w:type="gramEnd"/>
            <w:r>
              <w:rPr>
                <w:bCs/>
                <w:szCs w:val="24"/>
                <w:lang w:val="en-GB"/>
              </w:rPr>
              <w:t xml:space="preserve"> policy</w:t>
            </w:r>
          </w:p>
          <w:p w14:paraId="3A9EB57A" w14:textId="77777777" w:rsidR="00D82289" w:rsidRDefault="00000000">
            <w:pPr>
              <w:numPr>
                <w:ilvl w:val="0"/>
                <w:numId w:val="224"/>
              </w:numPr>
              <w:spacing w:after="0" w:line="360" w:lineRule="auto"/>
              <w:rPr>
                <w:bCs/>
                <w:szCs w:val="24"/>
                <w:lang w:val="en-GB"/>
              </w:rPr>
            </w:pPr>
            <w:r>
              <w:rPr>
                <w:bCs/>
                <w:szCs w:val="24"/>
                <w:lang w:val="en-GB"/>
              </w:rPr>
              <w:t xml:space="preserve">Calf is weighed in accordance with LPM instructions and </w:t>
            </w:r>
            <w:proofErr w:type="gramStart"/>
            <w:r>
              <w:rPr>
                <w:bCs/>
                <w:szCs w:val="24"/>
                <w:lang w:val="en-GB"/>
              </w:rPr>
              <w:t>work place</w:t>
            </w:r>
            <w:proofErr w:type="gramEnd"/>
            <w:r>
              <w:rPr>
                <w:bCs/>
                <w:szCs w:val="24"/>
                <w:lang w:val="en-GB"/>
              </w:rPr>
              <w:t xml:space="preserve"> policy</w:t>
            </w:r>
          </w:p>
          <w:p w14:paraId="75A4DE70" w14:textId="77777777" w:rsidR="00D82289" w:rsidRDefault="00000000">
            <w:pPr>
              <w:numPr>
                <w:ilvl w:val="0"/>
                <w:numId w:val="224"/>
              </w:numPr>
              <w:spacing w:after="0" w:line="360" w:lineRule="auto"/>
              <w:rPr>
                <w:bCs/>
                <w:szCs w:val="24"/>
                <w:lang w:val="en-GB"/>
              </w:rPr>
            </w:pPr>
            <w:r>
              <w:rPr>
                <w:bCs/>
                <w:szCs w:val="24"/>
                <w:lang w:val="en-GB"/>
              </w:rPr>
              <w:t>Calf growth rate is monitored in accordance with principles of animal nutrition and breeding</w:t>
            </w:r>
          </w:p>
          <w:p w14:paraId="50F655B7" w14:textId="77777777" w:rsidR="00D82289" w:rsidRDefault="00000000">
            <w:pPr>
              <w:numPr>
                <w:ilvl w:val="0"/>
                <w:numId w:val="224"/>
              </w:numPr>
              <w:spacing w:after="0" w:line="360" w:lineRule="auto"/>
              <w:rPr>
                <w:bCs/>
                <w:szCs w:val="24"/>
                <w:lang w:val="en-GB"/>
              </w:rPr>
            </w:pPr>
            <w:r>
              <w:rPr>
                <w:bCs/>
                <w:szCs w:val="24"/>
                <w:lang w:val="en-GB"/>
              </w:rPr>
              <w:t>Calf is weaned in accordance with the LPM</w:t>
            </w:r>
          </w:p>
          <w:p w14:paraId="15431E08" w14:textId="77777777" w:rsidR="00D82289" w:rsidRDefault="00000000">
            <w:pPr>
              <w:numPr>
                <w:ilvl w:val="0"/>
                <w:numId w:val="224"/>
              </w:numPr>
              <w:spacing w:after="0" w:line="360" w:lineRule="auto"/>
              <w:rPr>
                <w:bCs/>
                <w:szCs w:val="24"/>
                <w:lang w:val="en-GB"/>
              </w:rPr>
            </w:pPr>
            <w:r>
              <w:rPr>
                <w:bCs/>
                <w:szCs w:val="24"/>
                <w:lang w:val="en-GB"/>
              </w:rPr>
              <w:t>Waste is managed and disposed based on environmental protection regulations</w:t>
            </w:r>
          </w:p>
        </w:tc>
      </w:tr>
      <w:tr w:rsidR="00D82289" w14:paraId="1EC830D0"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8ABD1" w14:textId="77777777" w:rsidR="00D82289" w:rsidRDefault="00000000">
            <w:pPr>
              <w:numPr>
                <w:ilvl w:val="0"/>
                <w:numId w:val="220"/>
              </w:numPr>
              <w:spacing w:after="0" w:line="360" w:lineRule="auto"/>
              <w:rPr>
                <w:szCs w:val="24"/>
              </w:rPr>
            </w:pPr>
            <w:r>
              <w:rPr>
                <w:szCs w:val="24"/>
              </w:rPr>
              <w:lastRenderedPageBreak/>
              <w:t>Perform beef cattle routine 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4370F" w14:textId="77777777" w:rsidR="00D82289" w:rsidRDefault="00000000">
            <w:pPr>
              <w:numPr>
                <w:ilvl w:val="0"/>
                <w:numId w:val="225"/>
              </w:numPr>
              <w:spacing w:after="0" w:line="360" w:lineRule="auto"/>
              <w:rPr>
                <w:szCs w:val="24"/>
                <w:lang w:val="en-GB"/>
              </w:rPr>
            </w:pPr>
            <w:r>
              <w:rPr>
                <w:szCs w:val="24"/>
                <w:lang w:val="en-GB"/>
              </w:rPr>
              <w:t xml:space="preserve">Beef </w:t>
            </w:r>
            <w:r>
              <w:rPr>
                <w:b/>
                <w:i/>
                <w:szCs w:val="24"/>
                <w:lang w:val="en-GB"/>
              </w:rPr>
              <w:t>Cattle identification method</w:t>
            </w:r>
            <w:r>
              <w:rPr>
                <w:szCs w:val="24"/>
                <w:lang w:val="en-GB"/>
              </w:rPr>
              <w:t xml:space="preserve"> is selected based on GAPs</w:t>
            </w:r>
          </w:p>
          <w:p w14:paraId="0E5114E4" w14:textId="77777777" w:rsidR="00D82289" w:rsidRDefault="00000000">
            <w:pPr>
              <w:numPr>
                <w:ilvl w:val="0"/>
                <w:numId w:val="225"/>
              </w:numPr>
              <w:spacing w:after="0" w:line="360" w:lineRule="auto"/>
              <w:rPr>
                <w:szCs w:val="24"/>
                <w:lang w:val="en-GB"/>
              </w:rPr>
            </w:pPr>
            <w:r>
              <w:rPr>
                <w:szCs w:val="24"/>
                <w:lang w:val="en-GB"/>
              </w:rPr>
              <w:t xml:space="preserve">Beef Cattle are </w:t>
            </w:r>
            <w:r>
              <w:rPr>
                <w:b/>
                <w:i/>
                <w:szCs w:val="24"/>
                <w:lang w:val="en-GB"/>
              </w:rPr>
              <w:t>dehorned</w:t>
            </w:r>
            <w:r>
              <w:rPr>
                <w:szCs w:val="24"/>
                <w:lang w:val="en-GB"/>
              </w:rPr>
              <w:t xml:space="preserve"> or disbudded based on GAPs</w:t>
            </w:r>
          </w:p>
          <w:p w14:paraId="579B2B85" w14:textId="77777777" w:rsidR="00D82289" w:rsidRDefault="00000000">
            <w:pPr>
              <w:numPr>
                <w:ilvl w:val="0"/>
                <w:numId w:val="225"/>
              </w:numPr>
              <w:spacing w:after="0" w:line="360" w:lineRule="auto"/>
              <w:rPr>
                <w:szCs w:val="24"/>
                <w:lang w:val="en-GB"/>
              </w:rPr>
            </w:pPr>
            <w:r>
              <w:rPr>
                <w:szCs w:val="24"/>
                <w:lang w:val="en-GB"/>
              </w:rPr>
              <w:t xml:space="preserve">Castration is performed as per the LPM and market requirements </w:t>
            </w:r>
          </w:p>
          <w:p w14:paraId="76E16C19" w14:textId="77777777" w:rsidR="00D82289" w:rsidRDefault="00000000">
            <w:pPr>
              <w:numPr>
                <w:ilvl w:val="0"/>
                <w:numId w:val="225"/>
              </w:numPr>
              <w:spacing w:after="0" w:line="360" w:lineRule="auto"/>
              <w:rPr>
                <w:szCs w:val="24"/>
                <w:lang w:val="en-GB"/>
              </w:rPr>
            </w:pPr>
            <w:r>
              <w:rPr>
                <w:szCs w:val="24"/>
                <w:lang w:val="en-GB"/>
              </w:rPr>
              <w:t>Overgrown hooves are trimmed based on GAPs</w:t>
            </w:r>
          </w:p>
          <w:p w14:paraId="40FCF2AB" w14:textId="77777777" w:rsidR="00D82289" w:rsidRDefault="00000000">
            <w:pPr>
              <w:numPr>
                <w:ilvl w:val="0"/>
                <w:numId w:val="225"/>
              </w:numPr>
              <w:spacing w:after="0" w:line="360" w:lineRule="auto"/>
              <w:rPr>
                <w:szCs w:val="24"/>
                <w:lang w:val="en-GB"/>
              </w:rPr>
            </w:pPr>
            <w:r>
              <w:rPr>
                <w:szCs w:val="24"/>
                <w:lang w:val="en-GB"/>
              </w:rPr>
              <w:t xml:space="preserve">Culling is performed based on workplace policy </w:t>
            </w:r>
          </w:p>
          <w:p w14:paraId="42F66010" w14:textId="77777777" w:rsidR="00D82289" w:rsidRDefault="00000000">
            <w:pPr>
              <w:numPr>
                <w:ilvl w:val="0"/>
                <w:numId w:val="225"/>
              </w:numPr>
              <w:spacing w:after="0" w:line="360" w:lineRule="auto"/>
              <w:rPr>
                <w:szCs w:val="24"/>
                <w:lang w:val="en-GB"/>
              </w:rPr>
            </w:pPr>
            <w:r>
              <w:rPr>
                <w:szCs w:val="24"/>
                <w:lang w:val="en-GB"/>
              </w:rPr>
              <w:t>Internal and external parasites are controlled based on LPM and GAPs</w:t>
            </w:r>
          </w:p>
          <w:p w14:paraId="00D02CC5" w14:textId="77777777" w:rsidR="00D82289" w:rsidRDefault="00000000">
            <w:pPr>
              <w:numPr>
                <w:ilvl w:val="0"/>
                <w:numId w:val="225"/>
              </w:numPr>
              <w:spacing w:after="0" w:line="360" w:lineRule="auto"/>
              <w:rPr>
                <w:szCs w:val="24"/>
                <w:lang w:val="en-GB"/>
              </w:rPr>
            </w:pPr>
            <w:r>
              <w:rPr>
                <w:szCs w:val="24"/>
                <w:lang w:val="en-GB"/>
              </w:rPr>
              <w:t>Vaccination is performed as per workplace policy, manufacturer’s instructions and LPM</w:t>
            </w:r>
          </w:p>
          <w:p w14:paraId="4D5224B5" w14:textId="77777777" w:rsidR="00D82289" w:rsidRDefault="00000000">
            <w:pPr>
              <w:numPr>
                <w:ilvl w:val="0"/>
                <w:numId w:val="225"/>
              </w:numPr>
              <w:spacing w:after="0" w:line="360" w:lineRule="auto"/>
              <w:rPr>
                <w:szCs w:val="24"/>
                <w:lang w:val="en-GB"/>
              </w:rPr>
            </w:pPr>
            <w:r>
              <w:rPr>
                <w:szCs w:val="24"/>
                <w:lang w:val="en-GB"/>
              </w:rPr>
              <w:t>Cattle isolation and quarantine is carried out to control notifiable diseases based on GAPs</w:t>
            </w:r>
          </w:p>
          <w:p w14:paraId="635714DC" w14:textId="77777777" w:rsidR="00D82289" w:rsidRDefault="00000000">
            <w:pPr>
              <w:numPr>
                <w:ilvl w:val="0"/>
                <w:numId w:val="225"/>
              </w:numPr>
              <w:spacing w:after="0" w:line="360" w:lineRule="auto"/>
              <w:rPr>
                <w:szCs w:val="24"/>
                <w:lang w:val="en-GB"/>
              </w:rPr>
            </w:pPr>
            <w:r>
              <w:rPr>
                <w:szCs w:val="24"/>
                <w:lang w:val="en-GB"/>
              </w:rPr>
              <w:t>Beef cattle are provided with clean water ad-libitum as per LPM</w:t>
            </w:r>
          </w:p>
        </w:tc>
      </w:tr>
      <w:tr w:rsidR="00D82289" w14:paraId="5FFDA5D0"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55CD4" w14:textId="77777777" w:rsidR="00D82289" w:rsidRDefault="00000000">
            <w:pPr>
              <w:numPr>
                <w:ilvl w:val="0"/>
                <w:numId w:val="220"/>
              </w:numPr>
              <w:spacing w:after="0" w:line="360" w:lineRule="auto"/>
              <w:rPr>
                <w:szCs w:val="24"/>
              </w:rPr>
            </w:pPr>
            <w:r>
              <w:rPr>
                <w:szCs w:val="24"/>
              </w:rPr>
              <w:t>Manage fattening stock</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6EC82" w14:textId="77777777" w:rsidR="00D82289" w:rsidRDefault="00000000">
            <w:pPr>
              <w:numPr>
                <w:ilvl w:val="0"/>
                <w:numId w:val="226"/>
              </w:numPr>
              <w:spacing w:after="0" w:line="360" w:lineRule="auto"/>
              <w:rPr>
                <w:bCs/>
                <w:szCs w:val="24"/>
                <w:lang w:val="en-GB"/>
              </w:rPr>
            </w:pPr>
            <w:r>
              <w:rPr>
                <w:bCs/>
                <w:szCs w:val="24"/>
                <w:lang w:val="en-GB"/>
              </w:rPr>
              <w:t>Tools, equipment and materials are assembled as per the LPM</w:t>
            </w:r>
          </w:p>
          <w:p w14:paraId="7B6C199B" w14:textId="77777777" w:rsidR="00D82289" w:rsidRDefault="00000000">
            <w:pPr>
              <w:numPr>
                <w:ilvl w:val="0"/>
                <w:numId w:val="226"/>
              </w:numPr>
              <w:spacing w:after="0" w:line="360" w:lineRule="auto"/>
              <w:rPr>
                <w:bCs/>
                <w:szCs w:val="24"/>
                <w:lang w:val="en-GB"/>
              </w:rPr>
            </w:pPr>
            <w:r>
              <w:rPr>
                <w:b/>
                <w:bCs/>
                <w:i/>
                <w:szCs w:val="24"/>
                <w:lang w:val="en-GB"/>
              </w:rPr>
              <w:t>Feedlot facilities</w:t>
            </w:r>
            <w:r>
              <w:rPr>
                <w:bCs/>
                <w:szCs w:val="24"/>
                <w:lang w:val="en-GB"/>
              </w:rPr>
              <w:t xml:space="preserve"> are prepared based on LPM</w:t>
            </w:r>
          </w:p>
          <w:p w14:paraId="7D1F4791" w14:textId="77777777" w:rsidR="00D82289" w:rsidRDefault="00000000">
            <w:pPr>
              <w:numPr>
                <w:ilvl w:val="0"/>
                <w:numId w:val="226"/>
              </w:numPr>
              <w:spacing w:after="0" w:line="360" w:lineRule="auto"/>
              <w:rPr>
                <w:bCs/>
                <w:szCs w:val="24"/>
                <w:lang w:val="en-GB"/>
              </w:rPr>
            </w:pPr>
            <w:r>
              <w:rPr>
                <w:bCs/>
                <w:szCs w:val="24"/>
                <w:lang w:val="en-GB"/>
              </w:rPr>
              <w:t xml:space="preserve">Fattening </w:t>
            </w:r>
            <w:proofErr w:type="gramStart"/>
            <w:r>
              <w:rPr>
                <w:bCs/>
                <w:szCs w:val="24"/>
                <w:lang w:val="en-GB"/>
              </w:rPr>
              <w:t>stock</w:t>
            </w:r>
            <w:proofErr w:type="gramEnd"/>
            <w:r>
              <w:rPr>
                <w:bCs/>
                <w:szCs w:val="24"/>
                <w:lang w:val="en-GB"/>
              </w:rPr>
              <w:t xml:space="preserve"> are selected for finishing as per the market requirements</w:t>
            </w:r>
          </w:p>
          <w:p w14:paraId="3409740C" w14:textId="77777777" w:rsidR="00D82289" w:rsidRDefault="00000000">
            <w:pPr>
              <w:numPr>
                <w:ilvl w:val="0"/>
                <w:numId w:val="226"/>
              </w:numPr>
              <w:spacing w:after="0" w:line="360" w:lineRule="auto"/>
              <w:rPr>
                <w:bCs/>
                <w:szCs w:val="24"/>
                <w:lang w:val="en-GB"/>
              </w:rPr>
            </w:pPr>
            <w:r>
              <w:rPr>
                <w:b/>
                <w:bCs/>
                <w:i/>
                <w:szCs w:val="24"/>
                <w:lang w:val="en-GB"/>
              </w:rPr>
              <w:t>Management practices</w:t>
            </w:r>
            <w:r>
              <w:rPr>
                <w:bCs/>
                <w:szCs w:val="24"/>
                <w:lang w:val="en-GB"/>
              </w:rPr>
              <w:t xml:space="preserve"> </w:t>
            </w:r>
            <w:r>
              <w:rPr>
                <w:b/>
                <w:bCs/>
                <w:i/>
                <w:szCs w:val="24"/>
                <w:lang w:val="en-GB"/>
              </w:rPr>
              <w:t>for fattening stock</w:t>
            </w:r>
            <w:r>
              <w:rPr>
                <w:bCs/>
                <w:szCs w:val="24"/>
                <w:lang w:val="en-GB"/>
              </w:rPr>
              <w:t xml:space="preserve"> are carried out based on LPM </w:t>
            </w:r>
          </w:p>
          <w:p w14:paraId="69B5B943" w14:textId="77777777" w:rsidR="00D82289" w:rsidRDefault="00000000">
            <w:pPr>
              <w:numPr>
                <w:ilvl w:val="0"/>
                <w:numId w:val="226"/>
              </w:numPr>
              <w:spacing w:after="0" w:line="360" w:lineRule="auto"/>
              <w:rPr>
                <w:bCs/>
                <w:szCs w:val="24"/>
                <w:lang w:val="en-GB"/>
              </w:rPr>
            </w:pPr>
            <w:r>
              <w:rPr>
                <w:bCs/>
                <w:szCs w:val="24"/>
                <w:lang w:val="en-GB"/>
              </w:rPr>
              <w:t>Fattening is monitored as per growth curve of beef cattle</w:t>
            </w:r>
          </w:p>
          <w:p w14:paraId="7B91356C" w14:textId="77777777" w:rsidR="00D82289" w:rsidRDefault="00000000">
            <w:pPr>
              <w:numPr>
                <w:ilvl w:val="0"/>
                <w:numId w:val="226"/>
              </w:numPr>
              <w:spacing w:after="0" w:line="360" w:lineRule="auto"/>
              <w:rPr>
                <w:bCs/>
                <w:szCs w:val="24"/>
                <w:lang w:val="en-GB"/>
              </w:rPr>
            </w:pPr>
            <w:r>
              <w:rPr>
                <w:bCs/>
                <w:szCs w:val="24"/>
                <w:lang w:val="en-GB"/>
              </w:rPr>
              <w:lastRenderedPageBreak/>
              <w:t>Fattened beef cattle are marketed based on market specifications</w:t>
            </w:r>
          </w:p>
          <w:p w14:paraId="0CBB7AA1" w14:textId="77777777" w:rsidR="00D82289" w:rsidRDefault="00000000">
            <w:pPr>
              <w:numPr>
                <w:ilvl w:val="0"/>
                <w:numId w:val="226"/>
              </w:numPr>
              <w:spacing w:after="0" w:line="360" w:lineRule="auto"/>
              <w:rPr>
                <w:bCs/>
                <w:szCs w:val="24"/>
                <w:lang w:val="en-GB"/>
              </w:rPr>
            </w:pPr>
            <w:r>
              <w:rPr>
                <w:bCs/>
                <w:szCs w:val="24"/>
                <w:lang w:val="en-GB"/>
              </w:rPr>
              <w:t>Records are maintained as per the workplace procedures</w:t>
            </w:r>
          </w:p>
          <w:p w14:paraId="0F5C38D9" w14:textId="77777777" w:rsidR="00D82289" w:rsidRDefault="00000000">
            <w:pPr>
              <w:numPr>
                <w:ilvl w:val="0"/>
                <w:numId w:val="226"/>
              </w:numPr>
              <w:spacing w:after="0" w:line="360" w:lineRule="auto"/>
              <w:rPr>
                <w:bCs/>
                <w:szCs w:val="24"/>
                <w:lang w:val="en-GB"/>
              </w:rPr>
            </w:pPr>
            <w:r>
              <w:rPr>
                <w:bCs/>
                <w:szCs w:val="24"/>
                <w:lang w:val="en-GB"/>
              </w:rPr>
              <w:t>Waste is managed based on environmental protection regulations</w:t>
            </w:r>
          </w:p>
        </w:tc>
      </w:tr>
      <w:tr w:rsidR="00D82289" w14:paraId="0C33D44F"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EF342" w14:textId="77777777" w:rsidR="00D82289" w:rsidRDefault="00000000">
            <w:pPr>
              <w:numPr>
                <w:ilvl w:val="0"/>
                <w:numId w:val="220"/>
              </w:numPr>
              <w:spacing w:after="0" w:line="360" w:lineRule="auto"/>
              <w:rPr>
                <w:szCs w:val="24"/>
              </w:rPr>
            </w:pPr>
            <w:r>
              <w:rPr>
                <w:szCs w:val="24"/>
              </w:rPr>
              <w:lastRenderedPageBreak/>
              <w:t>Slaughter</w:t>
            </w:r>
            <w:r>
              <w:rPr>
                <w:bCs/>
                <w:szCs w:val="24"/>
              </w:rPr>
              <w:t xml:space="preserve"> beef cattle</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6E486" w14:textId="77777777" w:rsidR="00D82289" w:rsidRDefault="00000000">
            <w:pPr>
              <w:numPr>
                <w:ilvl w:val="0"/>
                <w:numId w:val="227"/>
              </w:numPr>
              <w:spacing w:after="0" w:line="360" w:lineRule="auto"/>
              <w:rPr>
                <w:szCs w:val="24"/>
                <w:lang w:val="en-GB"/>
              </w:rPr>
            </w:pPr>
            <w:r>
              <w:rPr>
                <w:szCs w:val="24"/>
                <w:lang w:val="en-GB"/>
              </w:rPr>
              <w:t>Tools, equipment and materials for slaughter are assembled based on the Kenya Meat Control Act</w:t>
            </w:r>
          </w:p>
          <w:p w14:paraId="2689AF57" w14:textId="77777777" w:rsidR="00D82289" w:rsidRDefault="00000000">
            <w:pPr>
              <w:numPr>
                <w:ilvl w:val="0"/>
                <w:numId w:val="227"/>
              </w:numPr>
              <w:spacing w:after="0" w:line="360" w:lineRule="auto"/>
              <w:rPr>
                <w:szCs w:val="24"/>
                <w:lang w:val="en-GB"/>
              </w:rPr>
            </w:pPr>
            <w:proofErr w:type="gramStart"/>
            <w:r>
              <w:rPr>
                <w:szCs w:val="24"/>
                <w:lang w:val="en-GB"/>
              </w:rPr>
              <w:t>Slaughter house</w:t>
            </w:r>
            <w:proofErr w:type="gramEnd"/>
            <w:r>
              <w:rPr>
                <w:szCs w:val="24"/>
                <w:lang w:val="en-GB"/>
              </w:rPr>
              <w:t xml:space="preserve">/slab is prepared in accordance </w:t>
            </w:r>
            <w:proofErr w:type="gramStart"/>
            <w:r>
              <w:rPr>
                <w:szCs w:val="24"/>
                <w:lang w:val="en-GB"/>
              </w:rPr>
              <w:t>to</w:t>
            </w:r>
            <w:proofErr w:type="gramEnd"/>
            <w:r>
              <w:rPr>
                <w:szCs w:val="24"/>
                <w:lang w:val="en-GB"/>
              </w:rPr>
              <w:t xml:space="preserve"> the Kenya Meat Control Act</w:t>
            </w:r>
          </w:p>
          <w:p w14:paraId="0B185B19" w14:textId="77777777" w:rsidR="00D82289" w:rsidRDefault="00000000">
            <w:pPr>
              <w:numPr>
                <w:ilvl w:val="0"/>
                <w:numId w:val="227"/>
              </w:numPr>
              <w:spacing w:after="0" w:line="360" w:lineRule="auto"/>
              <w:rPr>
                <w:szCs w:val="24"/>
                <w:lang w:val="en-GB"/>
              </w:rPr>
            </w:pPr>
            <w:r>
              <w:rPr>
                <w:szCs w:val="24"/>
                <w:lang w:val="en-GB"/>
              </w:rPr>
              <w:t xml:space="preserve"> Pre-slaughter handling of Beef cattle is carried out as per the Animal Welfare Act</w:t>
            </w:r>
          </w:p>
          <w:p w14:paraId="406B944A" w14:textId="77777777" w:rsidR="00D82289" w:rsidRDefault="00000000">
            <w:pPr>
              <w:numPr>
                <w:ilvl w:val="0"/>
                <w:numId w:val="227"/>
              </w:numPr>
              <w:spacing w:after="0" w:line="360" w:lineRule="auto"/>
              <w:rPr>
                <w:szCs w:val="24"/>
                <w:lang w:val="en-GB"/>
              </w:rPr>
            </w:pPr>
            <w:r>
              <w:rPr>
                <w:szCs w:val="24"/>
                <w:lang w:val="en-GB"/>
              </w:rPr>
              <w:t xml:space="preserve"> Humane slaughter of beef cattle is performed as per Animal Welfare Act</w:t>
            </w:r>
          </w:p>
          <w:p w14:paraId="7A24BC49" w14:textId="77777777" w:rsidR="00D82289" w:rsidRDefault="00000000">
            <w:pPr>
              <w:numPr>
                <w:ilvl w:val="0"/>
                <w:numId w:val="227"/>
              </w:numPr>
              <w:spacing w:after="0" w:line="360" w:lineRule="auto"/>
              <w:rPr>
                <w:szCs w:val="24"/>
                <w:lang w:val="en-GB"/>
              </w:rPr>
            </w:pPr>
            <w:r>
              <w:rPr>
                <w:szCs w:val="24"/>
                <w:lang w:val="en-GB"/>
              </w:rPr>
              <w:t xml:space="preserve"> Dressing of carcass is carried out in accordance with Kenya Meat Control Act</w:t>
            </w:r>
          </w:p>
          <w:p w14:paraId="6E5841D1" w14:textId="77777777" w:rsidR="00D82289" w:rsidRDefault="00000000">
            <w:pPr>
              <w:numPr>
                <w:ilvl w:val="0"/>
                <w:numId w:val="227"/>
              </w:numPr>
              <w:spacing w:after="0" w:line="360" w:lineRule="auto"/>
              <w:rPr>
                <w:szCs w:val="24"/>
                <w:lang w:val="en-GB"/>
              </w:rPr>
            </w:pPr>
            <w:r>
              <w:rPr>
                <w:szCs w:val="24"/>
                <w:lang w:val="en-GB"/>
              </w:rPr>
              <w:t xml:space="preserve"> Cleaning of the offal is done as per the workplace procedures</w:t>
            </w:r>
          </w:p>
          <w:p w14:paraId="4AE1CE29" w14:textId="77777777" w:rsidR="00D82289" w:rsidRDefault="00000000">
            <w:pPr>
              <w:numPr>
                <w:ilvl w:val="0"/>
                <w:numId w:val="227"/>
              </w:numPr>
              <w:spacing w:after="0" w:line="360" w:lineRule="auto"/>
              <w:rPr>
                <w:szCs w:val="24"/>
                <w:lang w:val="en-GB"/>
              </w:rPr>
            </w:pPr>
            <w:r>
              <w:rPr>
                <w:szCs w:val="24"/>
                <w:lang w:val="en-GB"/>
              </w:rPr>
              <w:t>Dressed meat is preserved as per the Kenya Meat Act</w:t>
            </w:r>
          </w:p>
          <w:p w14:paraId="53AECFA3" w14:textId="77777777" w:rsidR="00D82289" w:rsidRDefault="00000000">
            <w:pPr>
              <w:numPr>
                <w:ilvl w:val="0"/>
                <w:numId w:val="227"/>
              </w:numPr>
              <w:spacing w:after="0" w:line="360" w:lineRule="auto"/>
              <w:rPr>
                <w:szCs w:val="24"/>
                <w:lang w:val="en-GB"/>
              </w:rPr>
            </w:pPr>
            <w:r>
              <w:rPr>
                <w:szCs w:val="24"/>
                <w:lang w:val="en-GB"/>
              </w:rPr>
              <w:t>Dressed meat is transported as per the Kenya Meat Control Act</w:t>
            </w:r>
          </w:p>
          <w:p w14:paraId="74608AC3" w14:textId="77777777" w:rsidR="00D82289" w:rsidRDefault="00000000">
            <w:pPr>
              <w:numPr>
                <w:ilvl w:val="0"/>
                <w:numId w:val="227"/>
              </w:numPr>
              <w:spacing w:after="0" w:line="360" w:lineRule="auto"/>
              <w:rPr>
                <w:szCs w:val="24"/>
                <w:lang w:val="en-GB"/>
              </w:rPr>
            </w:pPr>
            <w:r>
              <w:rPr>
                <w:szCs w:val="24"/>
                <w:lang w:val="en-GB"/>
              </w:rPr>
              <w:t>By-products are handled according to the Kenya Meat Control Act</w:t>
            </w:r>
          </w:p>
          <w:p w14:paraId="36B83FEB" w14:textId="77777777" w:rsidR="00D82289" w:rsidRDefault="00000000">
            <w:pPr>
              <w:numPr>
                <w:ilvl w:val="0"/>
                <w:numId w:val="227"/>
              </w:numPr>
              <w:spacing w:after="0" w:line="360" w:lineRule="auto"/>
              <w:rPr>
                <w:szCs w:val="24"/>
                <w:lang w:val="en-GB"/>
              </w:rPr>
            </w:pPr>
            <w:r>
              <w:rPr>
                <w:b/>
                <w:bCs/>
                <w:i/>
                <w:iCs/>
                <w:szCs w:val="24"/>
                <w:lang w:val="en-GB"/>
              </w:rPr>
              <w:t>Condemned</w:t>
            </w:r>
            <w:r>
              <w:rPr>
                <w:b/>
                <w:i/>
                <w:szCs w:val="24"/>
                <w:lang w:val="en-GB"/>
              </w:rPr>
              <w:t xml:space="preserve"> materials</w:t>
            </w:r>
            <w:r>
              <w:rPr>
                <w:szCs w:val="24"/>
                <w:lang w:val="en-GB"/>
              </w:rPr>
              <w:t xml:space="preserve"> and wastes are disposed as per the Kenya Meat Control Act</w:t>
            </w:r>
          </w:p>
          <w:p w14:paraId="5578F58F" w14:textId="77777777" w:rsidR="00D82289" w:rsidRDefault="00000000">
            <w:pPr>
              <w:numPr>
                <w:ilvl w:val="0"/>
                <w:numId w:val="227"/>
              </w:numPr>
              <w:spacing w:after="0" w:line="360" w:lineRule="auto"/>
              <w:rPr>
                <w:szCs w:val="24"/>
                <w:lang w:val="en-GB"/>
              </w:rPr>
            </w:pPr>
            <w:r>
              <w:rPr>
                <w:szCs w:val="24"/>
                <w:lang w:val="en-GB"/>
              </w:rPr>
              <w:t>Cleaning of slaughterhouse and equipment is done as per Kenya Meat Control Act and environmental management regulations</w:t>
            </w:r>
          </w:p>
          <w:p w14:paraId="1C714AF7" w14:textId="77777777" w:rsidR="00D82289" w:rsidRDefault="00000000">
            <w:pPr>
              <w:numPr>
                <w:ilvl w:val="0"/>
                <w:numId w:val="227"/>
              </w:numPr>
              <w:spacing w:after="0" w:line="360" w:lineRule="auto"/>
              <w:rPr>
                <w:szCs w:val="24"/>
                <w:lang w:val="en-GB"/>
              </w:rPr>
            </w:pPr>
            <w:r>
              <w:rPr>
                <w:szCs w:val="24"/>
                <w:lang w:val="en-GB"/>
              </w:rPr>
              <w:t>Slaughter structures are maintained as per Kenya Meat Control Act</w:t>
            </w:r>
          </w:p>
          <w:p w14:paraId="41559B4E" w14:textId="77777777" w:rsidR="00D82289" w:rsidRDefault="00000000">
            <w:pPr>
              <w:numPr>
                <w:ilvl w:val="0"/>
                <w:numId w:val="227"/>
              </w:numPr>
              <w:spacing w:after="0" w:line="360" w:lineRule="auto"/>
              <w:rPr>
                <w:szCs w:val="24"/>
                <w:lang w:val="en-GB"/>
              </w:rPr>
            </w:pPr>
            <w:r>
              <w:rPr>
                <w:szCs w:val="24"/>
                <w:lang w:val="en-GB"/>
              </w:rPr>
              <w:t>Records are generated based on the workplace record management guidelines</w:t>
            </w:r>
          </w:p>
        </w:tc>
      </w:tr>
      <w:tr w:rsidR="00D82289" w14:paraId="6D740399"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48D6D" w14:textId="77777777" w:rsidR="00D82289" w:rsidRDefault="00000000">
            <w:pPr>
              <w:numPr>
                <w:ilvl w:val="0"/>
                <w:numId w:val="220"/>
              </w:numPr>
              <w:spacing w:after="0" w:line="360" w:lineRule="auto"/>
              <w:rPr>
                <w:szCs w:val="24"/>
              </w:rPr>
            </w:pPr>
            <w:r>
              <w:rPr>
                <w:szCs w:val="24"/>
              </w:rPr>
              <w:t>Market Beef products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26751" w14:textId="77777777" w:rsidR="00D82289" w:rsidRDefault="00000000">
            <w:pPr>
              <w:numPr>
                <w:ilvl w:val="0"/>
                <w:numId w:val="228"/>
              </w:numPr>
              <w:spacing w:after="0" w:line="360" w:lineRule="auto"/>
              <w:rPr>
                <w:szCs w:val="24"/>
                <w:lang w:val="en-GB"/>
              </w:rPr>
            </w:pPr>
            <w:r>
              <w:rPr>
                <w:szCs w:val="24"/>
                <w:lang w:val="en-GB"/>
              </w:rPr>
              <w:t>Market survey is conducted based on Standard Survey guidelines</w:t>
            </w:r>
          </w:p>
          <w:p w14:paraId="5A92444C" w14:textId="77777777" w:rsidR="00D82289" w:rsidRDefault="00000000">
            <w:pPr>
              <w:numPr>
                <w:ilvl w:val="0"/>
                <w:numId w:val="228"/>
              </w:numPr>
              <w:spacing w:after="0" w:line="360" w:lineRule="auto"/>
              <w:rPr>
                <w:szCs w:val="24"/>
                <w:lang w:val="en-GB"/>
              </w:rPr>
            </w:pPr>
            <w:r>
              <w:rPr>
                <w:szCs w:val="24"/>
                <w:lang w:val="en-GB"/>
              </w:rPr>
              <w:lastRenderedPageBreak/>
              <w:t>Cattle is transported to the market based on Animal Welfare Act</w:t>
            </w:r>
          </w:p>
          <w:p w14:paraId="38530874" w14:textId="77777777" w:rsidR="00D82289" w:rsidRDefault="00000000">
            <w:pPr>
              <w:numPr>
                <w:ilvl w:val="0"/>
                <w:numId w:val="228"/>
              </w:numPr>
              <w:spacing w:after="0" w:line="360" w:lineRule="auto"/>
              <w:rPr>
                <w:szCs w:val="24"/>
                <w:lang w:val="en-GB"/>
              </w:rPr>
            </w:pPr>
            <w:r>
              <w:rPr>
                <w:szCs w:val="24"/>
                <w:lang w:val="en-GB"/>
              </w:rPr>
              <w:t>Beef products are sold based on market requirements</w:t>
            </w:r>
          </w:p>
          <w:p w14:paraId="647812BF" w14:textId="77777777" w:rsidR="00D82289" w:rsidRDefault="00000000">
            <w:pPr>
              <w:numPr>
                <w:ilvl w:val="0"/>
                <w:numId w:val="228"/>
              </w:numPr>
              <w:spacing w:after="0" w:line="360" w:lineRule="auto"/>
              <w:rPr>
                <w:szCs w:val="24"/>
                <w:lang w:val="en-GB"/>
              </w:rPr>
            </w:pPr>
            <w:r>
              <w:rPr>
                <w:szCs w:val="24"/>
                <w:lang w:val="en-GB"/>
              </w:rPr>
              <w:t>Marketing records are maintained based on workplace guidelines</w:t>
            </w:r>
          </w:p>
        </w:tc>
      </w:tr>
    </w:tbl>
    <w:p w14:paraId="16BAF919" w14:textId="77777777" w:rsidR="00D82289" w:rsidRDefault="00000000">
      <w:pPr>
        <w:spacing w:after="0" w:line="360" w:lineRule="auto"/>
        <w:rPr>
          <w:b/>
          <w:szCs w:val="24"/>
        </w:rPr>
      </w:pPr>
      <w:r>
        <w:rPr>
          <w:szCs w:val="24"/>
        </w:rPr>
        <w:lastRenderedPageBreak/>
        <w:br w:type="textWrapping" w:clear="all"/>
      </w:r>
      <w:r>
        <w:rPr>
          <w:b/>
          <w:szCs w:val="24"/>
        </w:rPr>
        <w:t>RANGE OF VARIABLES</w:t>
      </w:r>
    </w:p>
    <w:p w14:paraId="1DF2F8F2" w14:textId="77777777" w:rsidR="00D82289" w:rsidRDefault="00000000">
      <w:pPr>
        <w:spacing w:after="0" w:line="360" w:lineRule="auto"/>
        <w:rPr>
          <w:szCs w:val="24"/>
        </w:rPr>
      </w:pPr>
      <w:r>
        <w:rPr>
          <w:szCs w:val="24"/>
        </w:rPr>
        <w:t xml:space="preserve">This section provides work environments and conditions to which the performance criteria apply. It allows for different work environments and situations that will affect performance. </w:t>
      </w:r>
    </w:p>
    <w:p w14:paraId="0D450C9F" w14:textId="77777777" w:rsidR="00D82289" w:rsidRDefault="00D82289">
      <w:pPr>
        <w:spacing w:after="0" w:line="360" w:lineRule="auto"/>
        <w:rPr>
          <w:szCs w:val="24"/>
        </w:rPr>
      </w:pPr>
    </w:p>
    <w:tbl>
      <w:tblPr>
        <w:tblW w:w="5000" w:type="pct"/>
        <w:tblCellMar>
          <w:left w:w="10" w:type="dxa"/>
          <w:right w:w="10" w:type="dxa"/>
        </w:tblCellMar>
        <w:tblLook w:val="04A0" w:firstRow="1" w:lastRow="0" w:firstColumn="1" w:lastColumn="0" w:noHBand="0" w:noVBand="1"/>
      </w:tblPr>
      <w:tblGrid>
        <w:gridCol w:w="3235"/>
        <w:gridCol w:w="5781"/>
      </w:tblGrid>
      <w:tr w:rsidR="00D82289" w14:paraId="71F1110C" w14:textId="77777777">
        <w:trPr>
          <w:trHeight w:val="1"/>
          <w:tblHeader/>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1E5C9" w14:textId="77777777" w:rsidR="00D82289" w:rsidRDefault="00000000">
            <w:pPr>
              <w:spacing w:after="0" w:line="360" w:lineRule="auto"/>
              <w:rPr>
                <w:b/>
                <w:bCs/>
                <w:szCs w:val="24"/>
              </w:rPr>
            </w:pPr>
            <w:r>
              <w:rPr>
                <w:b/>
                <w:bCs/>
                <w:szCs w:val="24"/>
              </w:rPr>
              <w:t xml:space="preserve">RANGE </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9286F" w14:textId="77777777" w:rsidR="00D82289" w:rsidRDefault="00000000">
            <w:pPr>
              <w:spacing w:after="0" w:line="360" w:lineRule="auto"/>
              <w:rPr>
                <w:b/>
                <w:bCs/>
                <w:szCs w:val="24"/>
              </w:rPr>
            </w:pPr>
            <w:r>
              <w:rPr>
                <w:b/>
                <w:bCs/>
                <w:szCs w:val="24"/>
              </w:rPr>
              <w:t>VARIABLE</w:t>
            </w:r>
          </w:p>
        </w:tc>
      </w:tr>
      <w:tr w:rsidR="00D82289" w14:paraId="73848AC8"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7FAAF" w14:textId="77777777" w:rsidR="00D82289" w:rsidRDefault="00000000">
            <w:pPr>
              <w:numPr>
                <w:ilvl w:val="0"/>
                <w:numId w:val="229"/>
              </w:numPr>
              <w:spacing w:after="0" w:line="360" w:lineRule="auto"/>
              <w:rPr>
                <w:szCs w:val="24"/>
              </w:rPr>
            </w:pPr>
            <w:r>
              <w:rPr>
                <w:szCs w:val="24"/>
                <w:lang w:val="en-GB"/>
              </w:rPr>
              <w:t xml:space="preserve">Beef cattle structures </w:t>
            </w:r>
            <w:r>
              <w:rPr>
                <w:szCs w:val="24"/>
              </w:rPr>
              <w:t>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8F90B" w14:textId="77777777" w:rsidR="00D82289" w:rsidRDefault="00000000">
            <w:pPr>
              <w:pStyle w:val="ListParagraph"/>
              <w:numPr>
                <w:ilvl w:val="0"/>
                <w:numId w:val="230"/>
              </w:numPr>
              <w:rPr>
                <w:szCs w:val="24"/>
              </w:rPr>
            </w:pPr>
            <w:r>
              <w:rPr>
                <w:szCs w:val="24"/>
              </w:rPr>
              <w:t>Crushes, Feeding facility</w:t>
            </w:r>
          </w:p>
          <w:p w14:paraId="7907034B" w14:textId="77777777" w:rsidR="00D82289" w:rsidRDefault="00000000">
            <w:pPr>
              <w:pStyle w:val="ListParagraph"/>
              <w:numPr>
                <w:ilvl w:val="0"/>
                <w:numId w:val="230"/>
              </w:numPr>
              <w:rPr>
                <w:szCs w:val="24"/>
              </w:rPr>
            </w:pPr>
            <w:r>
              <w:rPr>
                <w:szCs w:val="24"/>
              </w:rPr>
              <w:t>Cattle shed, Cattle dips</w:t>
            </w:r>
          </w:p>
          <w:p w14:paraId="1D164E75" w14:textId="77777777" w:rsidR="00D82289" w:rsidRDefault="00000000">
            <w:pPr>
              <w:pStyle w:val="ListParagraph"/>
              <w:numPr>
                <w:ilvl w:val="0"/>
                <w:numId w:val="230"/>
              </w:numPr>
              <w:rPr>
                <w:szCs w:val="24"/>
              </w:rPr>
            </w:pPr>
            <w:r>
              <w:rPr>
                <w:szCs w:val="24"/>
              </w:rPr>
              <w:t xml:space="preserve">Feed storage facility </w:t>
            </w:r>
          </w:p>
          <w:p w14:paraId="7BCC9BDE" w14:textId="77777777" w:rsidR="00D82289" w:rsidRDefault="00000000">
            <w:pPr>
              <w:pStyle w:val="ListParagraph"/>
              <w:numPr>
                <w:ilvl w:val="0"/>
                <w:numId w:val="230"/>
              </w:numPr>
              <w:rPr>
                <w:szCs w:val="24"/>
              </w:rPr>
            </w:pPr>
            <w:r>
              <w:rPr>
                <w:szCs w:val="24"/>
              </w:rPr>
              <w:t xml:space="preserve">Farm office </w:t>
            </w:r>
          </w:p>
        </w:tc>
      </w:tr>
      <w:tr w:rsidR="00D82289" w14:paraId="0DFA9D38"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D1384" w14:textId="77777777" w:rsidR="00D82289" w:rsidRDefault="00000000">
            <w:pPr>
              <w:numPr>
                <w:ilvl w:val="0"/>
                <w:numId w:val="229"/>
              </w:numPr>
              <w:spacing w:after="0" w:line="360" w:lineRule="auto"/>
              <w:rPr>
                <w:szCs w:val="24"/>
                <w:lang w:val="en-GB"/>
              </w:rPr>
            </w:pPr>
            <w:r>
              <w:rPr>
                <w:szCs w:val="24"/>
                <w:lang w:val="en-GB"/>
              </w:rPr>
              <w:t xml:space="preserve">Beef cattle feeds </w:t>
            </w:r>
            <w:r>
              <w:rPr>
                <w:szCs w:val="24"/>
              </w:rPr>
              <w:t>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28857" w14:textId="77777777" w:rsidR="00D82289" w:rsidRDefault="00000000">
            <w:pPr>
              <w:pStyle w:val="ListParagraph"/>
              <w:numPr>
                <w:ilvl w:val="0"/>
                <w:numId w:val="230"/>
              </w:numPr>
              <w:rPr>
                <w:szCs w:val="24"/>
              </w:rPr>
            </w:pPr>
            <w:r>
              <w:rPr>
                <w:szCs w:val="24"/>
              </w:rPr>
              <w:t>Pasture forage</w:t>
            </w:r>
          </w:p>
          <w:p w14:paraId="30E56632" w14:textId="77777777" w:rsidR="00D82289" w:rsidRDefault="00000000">
            <w:pPr>
              <w:pStyle w:val="ListParagraph"/>
              <w:numPr>
                <w:ilvl w:val="0"/>
                <w:numId w:val="230"/>
              </w:numPr>
              <w:rPr>
                <w:szCs w:val="24"/>
              </w:rPr>
            </w:pPr>
            <w:r>
              <w:rPr>
                <w:szCs w:val="24"/>
              </w:rPr>
              <w:t>Hay, Silage</w:t>
            </w:r>
          </w:p>
          <w:p w14:paraId="6B8E57EA" w14:textId="77777777" w:rsidR="00D82289" w:rsidRDefault="00000000">
            <w:pPr>
              <w:pStyle w:val="ListParagraph"/>
              <w:numPr>
                <w:ilvl w:val="0"/>
                <w:numId w:val="230"/>
              </w:numPr>
              <w:rPr>
                <w:szCs w:val="24"/>
              </w:rPr>
            </w:pPr>
            <w:r>
              <w:rPr>
                <w:szCs w:val="24"/>
              </w:rPr>
              <w:t>Straw</w:t>
            </w:r>
          </w:p>
          <w:p w14:paraId="4ECF9E59" w14:textId="77777777" w:rsidR="00D82289" w:rsidRDefault="00000000">
            <w:pPr>
              <w:pStyle w:val="ListParagraph"/>
              <w:numPr>
                <w:ilvl w:val="0"/>
                <w:numId w:val="230"/>
              </w:numPr>
              <w:rPr>
                <w:szCs w:val="24"/>
              </w:rPr>
            </w:pPr>
            <w:r>
              <w:rPr>
                <w:szCs w:val="24"/>
              </w:rPr>
              <w:t>Grain by-products</w:t>
            </w:r>
          </w:p>
        </w:tc>
      </w:tr>
      <w:tr w:rsidR="00D82289" w14:paraId="69CCE0EE"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E1B7F" w14:textId="77777777" w:rsidR="00D82289" w:rsidRDefault="00000000">
            <w:pPr>
              <w:numPr>
                <w:ilvl w:val="0"/>
                <w:numId w:val="229"/>
              </w:numPr>
              <w:spacing w:after="0" w:line="360" w:lineRule="auto"/>
              <w:rPr>
                <w:szCs w:val="24"/>
                <w:lang w:val="en-GB"/>
              </w:rPr>
            </w:pPr>
            <w:r>
              <w:rPr>
                <w:bCs/>
                <w:szCs w:val="24"/>
                <w:lang w:val="en-GB"/>
              </w:rPr>
              <w:t>Beef Cattle breeds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1D325" w14:textId="77777777" w:rsidR="00D82289" w:rsidRDefault="00000000">
            <w:pPr>
              <w:numPr>
                <w:ilvl w:val="1"/>
                <w:numId w:val="229"/>
              </w:numPr>
              <w:spacing w:after="0" w:line="360" w:lineRule="auto"/>
              <w:rPr>
                <w:szCs w:val="24"/>
              </w:rPr>
            </w:pPr>
            <w:r>
              <w:rPr>
                <w:szCs w:val="24"/>
              </w:rPr>
              <w:t>Angus</w:t>
            </w:r>
          </w:p>
          <w:p w14:paraId="6DADFD84" w14:textId="77777777" w:rsidR="00D82289" w:rsidRDefault="00000000">
            <w:pPr>
              <w:numPr>
                <w:ilvl w:val="1"/>
                <w:numId w:val="229"/>
              </w:numPr>
              <w:spacing w:after="0" w:line="360" w:lineRule="auto"/>
              <w:rPr>
                <w:szCs w:val="24"/>
              </w:rPr>
            </w:pPr>
            <w:r>
              <w:rPr>
                <w:szCs w:val="24"/>
              </w:rPr>
              <w:t>Hereford</w:t>
            </w:r>
          </w:p>
          <w:p w14:paraId="46E3B14E" w14:textId="77777777" w:rsidR="00D82289" w:rsidRDefault="00000000">
            <w:pPr>
              <w:numPr>
                <w:ilvl w:val="1"/>
                <w:numId w:val="229"/>
              </w:numPr>
              <w:spacing w:after="0" w:line="360" w:lineRule="auto"/>
              <w:rPr>
                <w:szCs w:val="24"/>
              </w:rPr>
            </w:pPr>
            <w:r>
              <w:rPr>
                <w:szCs w:val="24"/>
              </w:rPr>
              <w:t>Charolais</w:t>
            </w:r>
          </w:p>
          <w:p w14:paraId="2815DD05" w14:textId="77777777" w:rsidR="00D82289" w:rsidRDefault="00000000">
            <w:pPr>
              <w:numPr>
                <w:ilvl w:val="1"/>
                <w:numId w:val="229"/>
              </w:numPr>
              <w:spacing w:after="0" w:line="360" w:lineRule="auto"/>
              <w:rPr>
                <w:szCs w:val="24"/>
              </w:rPr>
            </w:pPr>
            <w:r>
              <w:rPr>
                <w:szCs w:val="24"/>
              </w:rPr>
              <w:t>Simmental</w:t>
            </w:r>
          </w:p>
        </w:tc>
      </w:tr>
      <w:tr w:rsidR="00D82289" w14:paraId="61A77F55"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DFBAD" w14:textId="77777777" w:rsidR="00D82289" w:rsidRDefault="00000000">
            <w:pPr>
              <w:numPr>
                <w:ilvl w:val="0"/>
                <w:numId w:val="229"/>
              </w:numPr>
              <w:spacing w:after="0" w:line="360" w:lineRule="auto"/>
              <w:rPr>
                <w:szCs w:val="24"/>
              </w:rPr>
            </w:pPr>
            <w:r>
              <w:rPr>
                <w:bCs/>
                <w:szCs w:val="24"/>
              </w:rPr>
              <w:t>Breeding method and technologies 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D074C" w14:textId="77777777" w:rsidR="00D82289" w:rsidRDefault="00000000">
            <w:pPr>
              <w:numPr>
                <w:ilvl w:val="1"/>
                <w:numId w:val="229"/>
              </w:numPr>
              <w:spacing w:after="0" w:line="360" w:lineRule="auto"/>
              <w:rPr>
                <w:szCs w:val="24"/>
              </w:rPr>
            </w:pPr>
            <w:r>
              <w:rPr>
                <w:szCs w:val="24"/>
              </w:rPr>
              <w:t>Artificial insemination</w:t>
            </w:r>
          </w:p>
          <w:p w14:paraId="5CDDB437" w14:textId="77777777" w:rsidR="00D82289" w:rsidRDefault="00000000">
            <w:pPr>
              <w:numPr>
                <w:ilvl w:val="1"/>
                <w:numId w:val="229"/>
              </w:numPr>
              <w:spacing w:after="0" w:line="360" w:lineRule="auto"/>
              <w:rPr>
                <w:szCs w:val="24"/>
              </w:rPr>
            </w:pPr>
            <w:r>
              <w:rPr>
                <w:szCs w:val="24"/>
              </w:rPr>
              <w:t xml:space="preserve">Natural method </w:t>
            </w:r>
          </w:p>
          <w:p w14:paraId="4057985E" w14:textId="77777777" w:rsidR="00D82289" w:rsidRDefault="00000000">
            <w:pPr>
              <w:numPr>
                <w:ilvl w:val="1"/>
                <w:numId w:val="229"/>
              </w:numPr>
              <w:spacing w:after="0" w:line="360" w:lineRule="auto"/>
              <w:rPr>
                <w:szCs w:val="24"/>
              </w:rPr>
            </w:pPr>
            <w:r>
              <w:rPr>
                <w:szCs w:val="24"/>
              </w:rPr>
              <w:t>Cross breeding</w:t>
            </w:r>
          </w:p>
          <w:p w14:paraId="7B7D27AF" w14:textId="77777777" w:rsidR="00D82289" w:rsidRDefault="00000000">
            <w:pPr>
              <w:numPr>
                <w:ilvl w:val="1"/>
                <w:numId w:val="229"/>
              </w:numPr>
              <w:spacing w:after="0" w:line="360" w:lineRule="auto"/>
              <w:rPr>
                <w:szCs w:val="24"/>
              </w:rPr>
            </w:pPr>
            <w:r>
              <w:rPr>
                <w:szCs w:val="24"/>
              </w:rPr>
              <w:t xml:space="preserve">In breeding </w:t>
            </w:r>
          </w:p>
          <w:p w14:paraId="0B68671A" w14:textId="77777777" w:rsidR="00D82289" w:rsidRDefault="00000000">
            <w:pPr>
              <w:numPr>
                <w:ilvl w:val="1"/>
                <w:numId w:val="229"/>
              </w:numPr>
              <w:spacing w:after="0" w:line="360" w:lineRule="auto"/>
              <w:rPr>
                <w:szCs w:val="24"/>
              </w:rPr>
            </w:pPr>
            <w:r>
              <w:rPr>
                <w:szCs w:val="24"/>
              </w:rPr>
              <w:t xml:space="preserve">Pure breeding </w:t>
            </w:r>
          </w:p>
          <w:p w14:paraId="3F4813F5" w14:textId="77777777" w:rsidR="00D82289" w:rsidRDefault="00000000">
            <w:pPr>
              <w:numPr>
                <w:ilvl w:val="1"/>
                <w:numId w:val="229"/>
              </w:numPr>
              <w:spacing w:after="0" w:line="360" w:lineRule="auto"/>
              <w:rPr>
                <w:szCs w:val="24"/>
              </w:rPr>
            </w:pPr>
            <w:r>
              <w:rPr>
                <w:szCs w:val="24"/>
              </w:rPr>
              <w:t xml:space="preserve">Embryo transfer </w:t>
            </w:r>
          </w:p>
          <w:p w14:paraId="4B326ABB" w14:textId="77777777" w:rsidR="00D82289" w:rsidRDefault="00000000">
            <w:pPr>
              <w:numPr>
                <w:ilvl w:val="1"/>
                <w:numId w:val="229"/>
              </w:numPr>
              <w:spacing w:after="0" w:line="360" w:lineRule="auto"/>
              <w:rPr>
                <w:szCs w:val="24"/>
              </w:rPr>
            </w:pPr>
            <w:r>
              <w:rPr>
                <w:szCs w:val="24"/>
              </w:rPr>
              <w:t xml:space="preserve">Surrogate </w:t>
            </w:r>
          </w:p>
          <w:p w14:paraId="683561C5" w14:textId="77777777" w:rsidR="00D82289" w:rsidRDefault="00000000">
            <w:pPr>
              <w:numPr>
                <w:ilvl w:val="1"/>
                <w:numId w:val="229"/>
              </w:numPr>
              <w:spacing w:after="0" w:line="360" w:lineRule="auto"/>
              <w:rPr>
                <w:szCs w:val="24"/>
              </w:rPr>
            </w:pPr>
            <w:r>
              <w:rPr>
                <w:szCs w:val="24"/>
              </w:rPr>
              <w:t>Signs of heat</w:t>
            </w:r>
          </w:p>
          <w:p w14:paraId="62F4BA9A" w14:textId="77777777" w:rsidR="00D82289" w:rsidRDefault="00000000">
            <w:pPr>
              <w:numPr>
                <w:ilvl w:val="1"/>
                <w:numId w:val="229"/>
              </w:numPr>
              <w:spacing w:after="0" w:line="360" w:lineRule="auto"/>
              <w:rPr>
                <w:szCs w:val="24"/>
              </w:rPr>
            </w:pPr>
            <w:r>
              <w:rPr>
                <w:szCs w:val="24"/>
              </w:rPr>
              <w:t xml:space="preserve">Estrus synchronization </w:t>
            </w:r>
          </w:p>
        </w:tc>
      </w:tr>
      <w:tr w:rsidR="00D82289" w14:paraId="264D9A08"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CD477" w14:textId="77777777" w:rsidR="00D82289" w:rsidRDefault="00000000">
            <w:pPr>
              <w:numPr>
                <w:ilvl w:val="0"/>
                <w:numId w:val="229"/>
              </w:numPr>
              <w:spacing w:after="0" w:line="360" w:lineRule="auto"/>
              <w:rPr>
                <w:szCs w:val="24"/>
              </w:rPr>
            </w:pPr>
            <w:r>
              <w:rPr>
                <w:szCs w:val="24"/>
                <w:lang w:val="en-GB"/>
              </w:rPr>
              <w:lastRenderedPageBreak/>
              <w:t xml:space="preserve">Beef cattle identification method </w:t>
            </w:r>
            <w:r>
              <w:rPr>
                <w:szCs w:val="24"/>
              </w:rPr>
              <w:t>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FCB58" w14:textId="77777777" w:rsidR="00D82289" w:rsidRDefault="00000000">
            <w:pPr>
              <w:pStyle w:val="ListParagraph"/>
              <w:numPr>
                <w:ilvl w:val="0"/>
                <w:numId w:val="231"/>
              </w:numPr>
              <w:rPr>
                <w:szCs w:val="24"/>
                <w:lang w:eastAsia="en-GB"/>
              </w:rPr>
            </w:pPr>
            <w:r>
              <w:rPr>
                <w:szCs w:val="24"/>
                <w:lang w:eastAsia="en-GB"/>
              </w:rPr>
              <w:t>Ear tagging</w:t>
            </w:r>
          </w:p>
          <w:p w14:paraId="4528E162" w14:textId="77777777" w:rsidR="00D82289" w:rsidRDefault="00000000">
            <w:pPr>
              <w:pStyle w:val="ListParagraph"/>
              <w:numPr>
                <w:ilvl w:val="0"/>
                <w:numId w:val="231"/>
              </w:numPr>
              <w:rPr>
                <w:szCs w:val="24"/>
                <w:lang w:eastAsia="en-GB"/>
              </w:rPr>
            </w:pPr>
            <w:r>
              <w:rPr>
                <w:szCs w:val="24"/>
                <w:lang w:eastAsia="en-GB"/>
              </w:rPr>
              <w:t xml:space="preserve">Ear notching </w:t>
            </w:r>
          </w:p>
          <w:p w14:paraId="4C5B5474" w14:textId="77777777" w:rsidR="00D82289" w:rsidRDefault="00000000">
            <w:pPr>
              <w:pStyle w:val="ListParagraph"/>
              <w:numPr>
                <w:ilvl w:val="0"/>
                <w:numId w:val="231"/>
              </w:numPr>
              <w:rPr>
                <w:szCs w:val="24"/>
                <w:lang w:eastAsia="en-GB"/>
              </w:rPr>
            </w:pPr>
            <w:r>
              <w:rPr>
                <w:szCs w:val="24"/>
                <w:lang w:eastAsia="en-GB"/>
              </w:rPr>
              <w:t xml:space="preserve">Branding </w:t>
            </w:r>
          </w:p>
          <w:p w14:paraId="66C3B689" w14:textId="77777777" w:rsidR="00D82289" w:rsidRDefault="00000000">
            <w:pPr>
              <w:pStyle w:val="ListParagraph"/>
              <w:numPr>
                <w:ilvl w:val="0"/>
                <w:numId w:val="231"/>
              </w:numPr>
              <w:rPr>
                <w:szCs w:val="24"/>
                <w:lang w:eastAsia="en-GB"/>
              </w:rPr>
            </w:pPr>
            <w:r>
              <w:rPr>
                <w:szCs w:val="24"/>
                <w:lang w:eastAsia="en-GB"/>
              </w:rPr>
              <w:t xml:space="preserve">Neck chains </w:t>
            </w:r>
          </w:p>
          <w:p w14:paraId="7D3EA226" w14:textId="77777777" w:rsidR="00D82289" w:rsidRDefault="00000000">
            <w:pPr>
              <w:pStyle w:val="ListParagraph"/>
              <w:numPr>
                <w:ilvl w:val="0"/>
                <w:numId w:val="231"/>
              </w:numPr>
              <w:rPr>
                <w:szCs w:val="24"/>
                <w:lang w:eastAsia="en-GB"/>
              </w:rPr>
            </w:pPr>
            <w:r>
              <w:rPr>
                <w:szCs w:val="24"/>
                <w:lang w:eastAsia="en-GB"/>
              </w:rPr>
              <w:t xml:space="preserve">Straps with numbers </w:t>
            </w:r>
          </w:p>
          <w:p w14:paraId="66DF79B9" w14:textId="77777777" w:rsidR="00D82289" w:rsidRDefault="00000000">
            <w:pPr>
              <w:numPr>
                <w:ilvl w:val="1"/>
                <w:numId w:val="229"/>
              </w:numPr>
              <w:spacing w:after="0" w:line="360" w:lineRule="auto"/>
              <w:rPr>
                <w:szCs w:val="24"/>
                <w:lang w:val="en-ZW" w:eastAsia="en-GB"/>
              </w:rPr>
            </w:pPr>
            <w:r>
              <w:rPr>
                <w:szCs w:val="24"/>
                <w:lang w:val="en-ZW" w:eastAsia="en-GB"/>
              </w:rPr>
              <w:t>Ear tattooing</w:t>
            </w:r>
          </w:p>
        </w:tc>
      </w:tr>
      <w:tr w:rsidR="00D82289" w14:paraId="786D9D8A"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AE6FF" w14:textId="77777777" w:rsidR="00D82289" w:rsidRDefault="00000000">
            <w:pPr>
              <w:numPr>
                <w:ilvl w:val="0"/>
                <w:numId w:val="229"/>
              </w:numPr>
              <w:spacing w:after="0" w:line="360" w:lineRule="auto"/>
              <w:rPr>
                <w:szCs w:val="24"/>
                <w:lang w:val="en-GB"/>
              </w:rPr>
            </w:pPr>
            <w:r>
              <w:rPr>
                <w:szCs w:val="24"/>
                <w:lang w:val="en-GB"/>
              </w:rPr>
              <w:t>Dehorning methods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C800E" w14:textId="77777777" w:rsidR="00D82289" w:rsidRDefault="00000000">
            <w:pPr>
              <w:pStyle w:val="ListParagraph"/>
              <w:numPr>
                <w:ilvl w:val="0"/>
                <w:numId w:val="231"/>
              </w:numPr>
              <w:rPr>
                <w:szCs w:val="24"/>
                <w:lang w:eastAsia="en-GB"/>
              </w:rPr>
            </w:pPr>
            <w:r>
              <w:rPr>
                <w:szCs w:val="24"/>
                <w:lang w:eastAsia="en-GB"/>
              </w:rPr>
              <w:t>Hot iron</w:t>
            </w:r>
          </w:p>
          <w:p w14:paraId="7169747F" w14:textId="77777777" w:rsidR="00D82289" w:rsidRDefault="00000000">
            <w:pPr>
              <w:pStyle w:val="ListParagraph"/>
              <w:numPr>
                <w:ilvl w:val="0"/>
                <w:numId w:val="231"/>
              </w:numPr>
              <w:rPr>
                <w:szCs w:val="24"/>
                <w:lang w:eastAsia="en-GB"/>
              </w:rPr>
            </w:pPr>
            <w:r>
              <w:rPr>
                <w:szCs w:val="24"/>
                <w:lang w:eastAsia="en-GB"/>
              </w:rPr>
              <w:t>Use of chemicals</w:t>
            </w:r>
          </w:p>
          <w:p w14:paraId="75A71D0D" w14:textId="77777777" w:rsidR="00D82289" w:rsidRDefault="00000000">
            <w:pPr>
              <w:pStyle w:val="ListParagraph"/>
              <w:numPr>
                <w:ilvl w:val="0"/>
                <w:numId w:val="231"/>
              </w:numPr>
              <w:rPr>
                <w:szCs w:val="24"/>
                <w:lang w:eastAsia="en-GB"/>
              </w:rPr>
            </w:pPr>
            <w:r>
              <w:rPr>
                <w:szCs w:val="24"/>
                <w:lang w:eastAsia="en-GB"/>
              </w:rPr>
              <w:t>Use of Saws</w:t>
            </w:r>
          </w:p>
          <w:p w14:paraId="271271BD" w14:textId="77777777" w:rsidR="00D82289" w:rsidRDefault="00000000">
            <w:pPr>
              <w:pStyle w:val="ListParagraph"/>
              <w:numPr>
                <w:ilvl w:val="0"/>
                <w:numId w:val="231"/>
              </w:numPr>
              <w:rPr>
                <w:szCs w:val="24"/>
                <w:lang w:eastAsia="en-GB"/>
              </w:rPr>
            </w:pPr>
            <w:r>
              <w:rPr>
                <w:szCs w:val="24"/>
                <w:lang w:eastAsia="en-GB"/>
              </w:rPr>
              <w:t>Electric method</w:t>
            </w:r>
          </w:p>
          <w:p w14:paraId="09A21670" w14:textId="77777777" w:rsidR="00D82289" w:rsidRDefault="00000000">
            <w:pPr>
              <w:pStyle w:val="ListParagraph"/>
              <w:numPr>
                <w:ilvl w:val="0"/>
                <w:numId w:val="231"/>
              </w:numPr>
              <w:rPr>
                <w:szCs w:val="24"/>
                <w:lang w:eastAsia="en-GB"/>
              </w:rPr>
            </w:pPr>
            <w:r>
              <w:rPr>
                <w:szCs w:val="24"/>
                <w:lang w:eastAsia="en-GB"/>
              </w:rPr>
              <w:t>Disbudding rod</w:t>
            </w:r>
          </w:p>
          <w:p w14:paraId="2A4371B3" w14:textId="77777777" w:rsidR="00D82289" w:rsidRDefault="00000000">
            <w:pPr>
              <w:pStyle w:val="ListParagraph"/>
              <w:numPr>
                <w:ilvl w:val="0"/>
                <w:numId w:val="231"/>
              </w:numPr>
              <w:rPr>
                <w:szCs w:val="24"/>
                <w:lang w:eastAsia="en-GB"/>
              </w:rPr>
            </w:pPr>
            <w:r>
              <w:rPr>
                <w:szCs w:val="24"/>
                <w:lang w:eastAsia="en-GB"/>
              </w:rPr>
              <w:t>Dehorning wire</w:t>
            </w:r>
          </w:p>
        </w:tc>
      </w:tr>
      <w:tr w:rsidR="00D82289" w14:paraId="3F2699AF"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1BC35" w14:textId="77777777" w:rsidR="00D82289" w:rsidRDefault="00000000">
            <w:pPr>
              <w:numPr>
                <w:ilvl w:val="0"/>
                <w:numId w:val="229"/>
              </w:numPr>
              <w:spacing w:after="0" w:line="360" w:lineRule="auto"/>
              <w:rPr>
                <w:szCs w:val="24"/>
                <w:lang w:val="en-GB"/>
              </w:rPr>
            </w:pPr>
            <w:r>
              <w:rPr>
                <w:bCs/>
                <w:szCs w:val="24"/>
                <w:lang w:val="en-GB"/>
              </w:rPr>
              <w:t>Feedlot facilities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E0783" w14:textId="77777777" w:rsidR="00D82289" w:rsidRDefault="00000000">
            <w:pPr>
              <w:numPr>
                <w:ilvl w:val="1"/>
                <w:numId w:val="229"/>
              </w:numPr>
              <w:spacing w:after="0" w:line="360" w:lineRule="auto"/>
              <w:rPr>
                <w:rStyle w:val="hgkelc"/>
                <w:bCs/>
                <w:szCs w:val="24"/>
                <w:lang w:val="en"/>
              </w:rPr>
            </w:pPr>
            <w:r>
              <w:rPr>
                <w:rStyle w:val="hgkelc"/>
                <w:bCs/>
                <w:szCs w:val="24"/>
                <w:lang w:val="en"/>
              </w:rPr>
              <w:t>Feedlot pens</w:t>
            </w:r>
          </w:p>
          <w:p w14:paraId="24D2E04B" w14:textId="77777777" w:rsidR="00D82289" w:rsidRDefault="00000000">
            <w:pPr>
              <w:numPr>
                <w:ilvl w:val="1"/>
                <w:numId w:val="229"/>
              </w:numPr>
              <w:spacing w:after="0" w:line="360" w:lineRule="auto"/>
              <w:rPr>
                <w:rStyle w:val="hgkelc"/>
                <w:bCs/>
                <w:szCs w:val="24"/>
                <w:lang w:val="en"/>
              </w:rPr>
            </w:pPr>
            <w:r>
              <w:rPr>
                <w:rStyle w:val="hgkelc"/>
                <w:bCs/>
                <w:szCs w:val="24"/>
                <w:lang w:val="en"/>
              </w:rPr>
              <w:t>Feed storage</w:t>
            </w:r>
          </w:p>
          <w:p w14:paraId="48F35D76" w14:textId="77777777" w:rsidR="00D82289" w:rsidRDefault="00000000">
            <w:pPr>
              <w:numPr>
                <w:ilvl w:val="1"/>
                <w:numId w:val="229"/>
              </w:numPr>
              <w:spacing w:after="0" w:line="360" w:lineRule="auto"/>
              <w:rPr>
                <w:rStyle w:val="hgkelc"/>
                <w:bCs/>
                <w:szCs w:val="24"/>
                <w:lang w:val="en"/>
              </w:rPr>
            </w:pPr>
            <w:r>
              <w:rPr>
                <w:rStyle w:val="hgkelc"/>
                <w:bCs/>
                <w:szCs w:val="24"/>
                <w:lang w:val="en"/>
              </w:rPr>
              <w:t>Feed processing mill</w:t>
            </w:r>
          </w:p>
          <w:p w14:paraId="3B5544E5" w14:textId="77777777" w:rsidR="00D82289" w:rsidRDefault="00000000">
            <w:pPr>
              <w:numPr>
                <w:ilvl w:val="1"/>
                <w:numId w:val="229"/>
              </w:numPr>
              <w:spacing w:after="0" w:line="360" w:lineRule="auto"/>
              <w:rPr>
                <w:rStyle w:val="hgkelc"/>
                <w:bCs/>
                <w:szCs w:val="24"/>
                <w:lang w:val="en"/>
              </w:rPr>
            </w:pPr>
            <w:r>
              <w:rPr>
                <w:rStyle w:val="hgkelc"/>
                <w:bCs/>
                <w:szCs w:val="24"/>
                <w:lang w:val="en"/>
              </w:rPr>
              <w:t>Feed mixing/batching</w:t>
            </w:r>
          </w:p>
          <w:p w14:paraId="5140D48A" w14:textId="77777777" w:rsidR="00D82289" w:rsidRDefault="00000000">
            <w:pPr>
              <w:numPr>
                <w:ilvl w:val="1"/>
                <w:numId w:val="229"/>
              </w:numPr>
              <w:spacing w:after="0" w:line="360" w:lineRule="auto"/>
              <w:rPr>
                <w:rStyle w:val="hgkelc"/>
                <w:bCs/>
                <w:szCs w:val="24"/>
                <w:lang w:val="en"/>
              </w:rPr>
            </w:pPr>
            <w:r>
              <w:rPr>
                <w:rStyle w:val="hgkelc"/>
                <w:bCs/>
                <w:szCs w:val="24"/>
                <w:lang w:val="en"/>
              </w:rPr>
              <w:t>Feed bunks</w:t>
            </w:r>
          </w:p>
        </w:tc>
      </w:tr>
      <w:tr w:rsidR="00D82289" w14:paraId="4A3C9C03"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2A976" w14:textId="77777777" w:rsidR="00D82289" w:rsidRDefault="00000000">
            <w:pPr>
              <w:numPr>
                <w:ilvl w:val="0"/>
                <w:numId w:val="229"/>
              </w:numPr>
              <w:spacing w:after="0" w:line="360" w:lineRule="auto"/>
              <w:rPr>
                <w:bCs/>
                <w:szCs w:val="24"/>
                <w:lang w:val="en-GB"/>
              </w:rPr>
            </w:pPr>
            <w:r>
              <w:rPr>
                <w:bCs/>
                <w:szCs w:val="24"/>
                <w:lang w:val="en-GB"/>
              </w:rPr>
              <w:t>Management practices for fattening stock</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BFA60" w14:textId="77777777" w:rsidR="00D82289" w:rsidRDefault="00000000">
            <w:pPr>
              <w:numPr>
                <w:ilvl w:val="1"/>
                <w:numId w:val="229"/>
              </w:numPr>
              <w:spacing w:after="0" w:line="360" w:lineRule="auto"/>
              <w:rPr>
                <w:rStyle w:val="hgkelc"/>
                <w:bCs/>
                <w:szCs w:val="24"/>
                <w:lang w:val="en"/>
              </w:rPr>
            </w:pPr>
            <w:r>
              <w:rPr>
                <w:rStyle w:val="hgkelc"/>
                <w:bCs/>
                <w:szCs w:val="24"/>
                <w:lang w:val="en"/>
              </w:rPr>
              <w:t xml:space="preserve">Vaccination </w:t>
            </w:r>
          </w:p>
          <w:p w14:paraId="1510D493" w14:textId="77777777" w:rsidR="00D82289" w:rsidRDefault="00000000">
            <w:pPr>
              <w:numPr>
                <w:ilvl w:val="1"/>
                <w:numId w:val="229"/>
              </w:numPr>
              <w:spacing w:after="0" w:line="360" w:lineRule="auto"/>
              <w:rPr>
                <w:rStyle w:val="hgkelc"/>
                <w:bCs/>
                <w:szCs w:val="24"/>
                <w:lang w:val="en"/>
              </w:rPr>
            </w:pPr>
            <w:r>
              <w:rPr>
                <w:rStyle w:val="hgkelc"/>
                <w:bCs/>
                <w:szCs w:val="24"/>
                <w:lang w:val="en"/>
              </w:rPr>
              <w:t>Hoof care</w:t>
            </w:r>
          </w:p>
          <w:p w14:paraId="41B7B883" w14:textId="77777777" w:rsidR="00D82289" w:rsidRDefault="00000000">
            <w:pPr>
              <w:numPr>
                <w:ilvl w:val="1"/>
                <w:numId w:val="229"/>
              </w:numPr>
              <w:spacing w:after="0" w:line="360" w:lineRule="auto"/>
              <w:rPr>
                <w:rStyle w:val="hgkelc"/>
                <w:bCs/>
                <w:szCs w:val="24"/>
                <w:lang w:val="en"/>
              </w:rPr>
            </w:pPr>
            <w:r>
              <w:rPr>
                <w:rStyle w:val="hgkelc"/>
                <w:bCs/>
                <w:szCs w:val="24"/>
                <w:lang w:val="en"/>
              </w:rPr>
              <w:t xml:space="preserve">Deworming </w:t>
            </w:r>
          </w:p>
          <w:p w14:paraId="402E45E8" w14:textId="77777777" w:rsidR="00D82289" w:rsidRDefault="00000000">
            <w:pPr>
              <w:numPr>
                <w:ilvl w:val="1"/>
                <w:numId w:val="229"/>
              </w:numPr>
              <w:spacing w:after="0" w:line="360" w:lineRule="auto"/>
              <w:rPr>
                <w:rStyle w:val="hgkelc"/>
                <w:bCs/>
                <w:szCs w:val="24"/>
                <w:lang w:val="en"/>
              </w:rPr>
            </w:pPr>
            <w:r>
              <w:rPr>
                <w:rStyle w:val="hgkelc"/>
                <w:bCs/>
                <w:szCs w:val="24"/>
                <w:lang w:val="en"/>
              </w:rPr>
              <w:t>Disease and parasite control</w:t>
            </w:r>
          </w:p>
        </w:tc>
      </w:tr>
      <w:tr w:rsidR="00D82289" w14:paraId="33B5FB80" w14:textId="77777777">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A0AEA" w14:textId="77777777" w:rsidR="00D82289" w:rsidRDefault="00000000">
            <w:pPr>
              <w:numPr>
                <w:ilvl w:val="0"/>
                <w:numId w:val="229"/>
              </w:numPr>
              <w:spacing w:after="0" w:line="360" w:lineRule="auto"/>
              <w:rPr>
                <w:szCs w:val="24"/>
                <w:lang w:val="en-GB"/>
              </w:rPr>
            </w:pPr>
            <w:r>
              <w:rPr>
                <w:bCs/>
                <w:iCs/>
                <w:szCs w:val="24"/>
                <w:lang w:val="en-GB"/>
              </w:rPr>
              <w:t>Condemned</w:t>
            </w:r>
            <w:r>
              <w:rPr>
                <w:szCs w:val="24"/>
                <w:lang w:val="en-GB"/>
              </w:rPr>
              <w:t xml:space="preserve"> materials</w:t>
            </w:r>
            <w:r>
              <w:rPr>
                <w:szCs w:val="24"/>
              </w:rPr>
              <w:t xml:space="preserve"> may include</w:t>
            </w:r>
            <w:r>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17518" w14:textId="77777777" w:rsidR="00D82289" w:rsidRDefault="00000000">
            <w:pPr>
              <w:numPr>
                <w:ilvl w:val="1"/>
                <w:numId w:val="229"/>
              </w:numPr>
              <w:spacing w:after="0" w:line="360" w:lineRule="auto"/>
              <w:rPr>
                <w:bCs/>
                <w:szCs w:val="24"/>
              </w:rPr>
            </w:pPr>
            <w:r>
              <w:rPr>
                <w:bCs/>
                <w:szCs w:val="24"/>
              </w:rPr>
              <w:t>Any parts of the animal that are deemed unfit for human consumption</w:t>
            </w:r>
          </w:p>
        </w:tc>
      </w:tr>
    </w:tbl>
    <w:p w14:paraId="677E38E9" w14:textId="77777777" w:rsidR="00D82289" w:rsidRDefault="00D82289">
      <w:pPr>
        <w:spacing w:after="0" w:line="360" w:lineRule="auto"/>
        <w:rPr>
          <w:b/>
          <w:szCs w:val="24"/>
        </w:rPr>
      </w:pPr>
    </w:p>
    <w:p w14:paraId="705A338F" w14:textId="77777777" w:rsidR="00D82289" w:rsidRDefault="00D82289">
      <w:pPr>
        <w:spacing w:after="0" w:line="360" w:lineRule="auto"/>
        <w:rPr>
          <w:b/>
          <w:szCs w:val="24"/>
        </w:rPr>
      </w:pPr>
    </w:p>
    <w:p w14:paraId="4F78EAE3" w14:textId="77777777" w:rsidR="00D82289" w:rsidRDefault="00000000">
      <w:pPr>
        <w:spacing w:after="0" w:line="360" w:lineRule="auto"/>
        <w:rPr>
          <w:b/>
          <w:szCs w:val="24"/>
        </w:rPr>
      </w:pPr>
      <w:r>
        <w:rPr>
          <w:b/>
          <w:szCs w:val="24"/>
        </w:rPr>
        <w:t>REQUIRED SKILLS AND KNOWLEDGE</w:t>
      </w:r>
    </w:p>
    <w:p w14:paraId="6CD7DC8E" w14:textId="77777777" w:rsidR="00D82289" w:rsidRDefault="00000000">
      <w:pPr>
        <w:spacing w:after="0" w:line="360" w:lineRule="auto"/>
        <w:rPr>
          <w:szCs w:val="24"/>
        </w:rPr>
      </w:pPr>
      <w:r>
        <w:rPr>
          <w:szCs w:val="24"/>
        </w:rPr>
        <w:t>This section describes the skills and knowledge required for this unit of competency.</w:t>
      </w:r>
    </w:p>
    <w:p w14:paraId="3035287A" w14:textId="77777777" w:rsidR="00D82289" w:rsidRDefault="00000000">
      <w:pPr>
        <w:spacing w:after="0" w:line="360" w:lineRule="auto"/>
        <w:rPr>
          <w:b/>
          <w:szCs w:val="24"/>
        </w:rPr>
      </w:pPr>
      <w:r>
        <w:rPr>
          <w:b/>
          <w:szCs w:val="24"/>
        </w:rPr>
        <w:t>Required Skills</w:t>
      </w:r>
    </w:p>
    <w:p w14:paraId="025E9196" w14:textId="77777777" w:rsidR="00D82289" w:rsidRDefault="00000000">
      <w:pPr>
        <w:spacing w:after="0" w:line="360" w:lineRule="auto"/>
        <w:rPr>
          <w:szCs w:val="24"/>
        </w:rPr>
      </w:pPr>
      <w:r>
        <w:rPr>
          <w:szCs w:val="24"/>
        </w:rPr>
        <w:t>The individual needs to demonstrate the following skills:</w:t>
      </w:r>
    </w:p>
    <w:p w14:paraId="0103E2FD" w14:textId="77777777" w:rsidR="00D82289" w:rsidRDefault="00000000">
      <w:pPr>
        <w:pStyle w:val="ListParagraph"/>
        <w:numPr>
          <w:ilvl w:val="0"/>
          <w:numId w:val="216"/>
        </w:numPr>
        <w:rPr>
          <w:szCs w:val="24"/>
        </w:rPr>
      </w:pPr>
      <w:r>
        <w:rPr>
          <w:szCs w:val="24"/>
        </w:rPr>
        <w:t xml:space="preserve">Communication  </w:t>
      </w:r>
    </w:p>
    <w:p w14:paraId="0D27BFEF" w14:textId="77777777" w:rsidR="00D82289" w:rsidRDefault="00000000">
      <w:pPr>
        <w:pStyle w:val="ListParagraph"/>
        <w:numPr>
          <w:ilvl w:val="0"/>
          <w:numId w:val="216"/>
        </w:numPr>
        <w:rPr>
          <w:szCs w:val="24"/>
        </w:rPr>
      </w:pPr>
      <w:r>
        <w:rPr>
          <w:szCs w:val="24"/>
        </w:rPr>
        <w:t xml:space="preserve">Evaluation </w:t>
      </w:r>
    </w:p>
    <w:p w14:paraId="48FAEAE4" w14:textId="77777777" w:rsidR="00D82289" w:rsidRDefault="00000000">
      <w:pPr>
        <w:pStyle w:val="ListParagraph"/>
        <w:numPr>
          <w:ilvl w:val="0"/>
          <w:numId w:val="216"/>
        </w:numPr>
        <w:rPr>
          <w:szCs w:val="24"/>
        </w:rPr>
      </w:pPr>
      <w:r>
        <w:rPr>
          <w:szCs w:val="24"/>
        </w:rPr>
        <w:lastRenderedPageBreak/>
        <w:t xml:space="preserve">Problem solving </w:t>
      </w:r>
    </w:p>
    <w:p w14:paraId="5D1206F2" w14:textId="77777777" w:rsidR="00D82289" w:rsidRDefault="00000000">
      <w:pPr>
        <w:pStyle w:val="ListParagraph"/>
        <w:numPr>
          <w:ilvl w:val="0"/>
          <w:numId w:val="216"/>
        </w:numPr>
        <w:rPr>
          <w:szCs w:val="24"/>
        </w:rPr>
      </w:pPr>
      <w:r>
        <w:rPr>
          <w:szCs w:val="24"/>
        </w:rPr>
        <w:t>Time management</w:t>
      </w:r>
    </w:p>
    <w:p w14:paraId="17A16754" w14:textId="77777777" w:rsidR="00D82289" w:rsidRDefault="00000000">
      <w:pPr>
        <w:pStyle w:val="ListParagraph"/>
        <w:numPr>
          <w:ilvl w:val="0"/>
          <w:numId w:val="216"/>
        </w:numPr>
        <w:rPr>
          <w:szCs w:val="24"/>
        </w:rPr>
      </w:pPr>
      <w:r>
        <w:rPr>
          <w:szCs w:val="24"/>
        </w:rPr>
        <w:t>Data collection</w:t>
      </w:r>
    </w:p>
    <w:p w14:paraId="2605CD32" w14:textId="77777777" w:rsidR="00D82289" w:rsidRDefault="00000000">
      <w:pPr>
        <w:pStyle w:val="ListParagraph"/>
        <w:numPr>
          <w:ilvl w:val="0"/>
          <w:numId w:val="216"/>
        </w:numPr>
        <w:rPr>
          <w:szCs w:val="24"/>
        </w:rPr>
      </w:pPr>
      <w:r>
        <w:rPr>
          <w:szCs w:val="24"/>
        </w:rPr>
        <w:t xml:space="preserve">Numeracy </w:t>
      </w:r>
    </w:p>
    <w:p w14:paraId="479DBC2C" w14:textId="77777777" w:rsidR="00D82289" w:rsidRDefault="00000000">
      <w:pPr>
        <w:pStyle w:val="ListParagraph"/>
        <w:numPr>
          <w:ilvl w:val="0"/>
          <w:numId w:val="216"/>
        </w:numPr>
        <w:rPr>
          <w:szCs w:val="24"/>
        </w:rPr>
      </w:pPr>
      <w:r>
        <w:rPr>
          <w:szCs w:val="24"/>
        </w:rPr>
        <w:t xml:space="preserve">Observation </w:t>
      </w:r>
    </w:p>
    <w:p w14:paraId="0948C8FE" w14:textId="77777777" w:rsidR="00D82289" w:rsidRDefault="00000000">
      <w:pPr>
        <w:pStyle w:val="ListParagraph"/>
        <w:numPr>
          <w:ilvl w:val="0"/>
          <w:numId w:val="216"/>
        </w:numPr>
        <w:rPr>
          <w:szCs w:val="24"/>
        </w:rPr>
      </w:pPr>
      <w:r>
        <w:rPr>
          <w:szCs w:val="24"/>
        </w:rPr>
        <w:t>Negotiation</w:t>
      </w:r>
    </w:p>
    <w:p w14:paraId="4853660E" w14:textId="77777777" w:rsidR="00D82289" w:rsidRDefault="00000000">
      <w:pPr>
        <w:pStyle w:val="ListParagraph"/>
        <w:numPr>
          <w:ilvl w:val="0"/>
          <w:numId w:val="216"/>
        </w:numPr>
        <w:rPr>
          <w:szCs w:val="24"/>
        </w:rPr>
      </w:pPr>
      <w:r>
        <w:rPr>
          <w:szCs w:val="24"/>
        </w:rPr>
        <w:t>Digital literacy</w:t>
      </w:r>
    </w:p>
    <w:p w14:paraId="427F0040" w14:textId="77777777" w:rsidR="00D82289" w:rsidRDefault="00000000">
      <w:pPr>
        <w:spacing w:after="0" w:line="360" w:lineRule="auto"/>
        <w:rPr>
          <w:b/>
          <w:szCs w:val="24"/>
        </w:rPr>
      </w:pPr>
      <w:r>
        <w:rPr>
          <w:b/>
          <w:szCs w:val="24"/>
        </w:rPr>
        <w:t>Required knowledge</w:t>
      </w:r>
    </w:p>
    <w:p w14:paraId="1D3976F0" w14:textId="77777777" w:rsidR="00D82289" w:rsidRDefault="00000000">
      <w:pPr>
        <w:spacing w:after="0" w:line="360" w:lineRule="auto"/>
        <w:rPr>
          <w:szCs w:val="24"/>
        </w:rPr>
      </w:pPr>
      <w:r>
        <w:rPr>
          <w:szCs w:val="24"/>
        </w:rPr>
        <w:t>The individual needs to demonstrate knowledge of:</w:t>
      </w:r>
    </w:p>
    <w:p w14:paraId="409486F1" w14:textId="77777777" w:rsidR="00D82289" w:rsidRDefault="00000000">
      <w:pPr>
        <w:pStyle w:val="ListParagraph"/>
        <w:numPr>
          <w:ilvl w:val="0"/>
          <w:numId w:val="216"/>
        </w:numPr>
        <w:rPr>
          <w:szCs w:val="24"/>
        </w:rPr>
      </w:pPr>
      <w:r>
        <w:rPr>
          <w:szCs w:val="24"/>
        </w:rPr>
        <w:t>Beef cattle selection and breeding</w:t>
      </w:r>
    </w:p>
    <w:p w14:paraId="1D099668" w14:textId="77777777" w:rsidR="00D82289" w:rsidRDefault="00000000">
      <w:pPr>
        <w:pStyle w:val="ListParagraph"/>
        <w:numPr>
          <w:ilvl w:val="0"/>
          <w:numId w:val="216"/>
        </w:numPr>
        <w:rPr>
          <w:szCs w:val="24"/>
        </w:rPr>
      </w:pPr>
      <w:r>
        <w:rPr>
          <w:szCs w:val="24"/>
        </w:rPr>
        <w:t>Beef cattle nutrition</w:t>
      </w:r>
    </w:p>
    <w:p w14:paraId="13DBD8DE" w14:textId="77777777" w:rsidR="00D82289" w:rsidRDefault="00000000">
      <w:pPr>
        <w:pStyle w:val="ListParagraph"/>
        <w:numPr>
          <w:ilvl w:val="0"/>
          <w:numId w:val="216"/>
        </w:numPr>
        <w:rPr>
          <w:szCs w:val="24"/>
        </w:rPr>
      </w:pPr>
      <w:r>
        <w:rPr>
          <w:szCs w:val="24"/>
        </w:rPr>
        <w:t>Parasite and disease management in beef</w:t>
      </w:r>
    </w:p>
    <w:p w14:paraId="741B8241" w14:textId="77777777" w:rsidR="00D82289" w:rsidRDefault="00000000">
      <w:pPr>
        <w:pStyle w:val="ListParagraph"/>
        <w:numPr>
          <w:ilvl w:val="0"/>
          <w:numId w:val="216"/>
        </w:numPr>
        <w:rPr>
          <w:szCs w:val="24"/>
        </w:rPr>
      </w:pPr>
      <w:r>
        <w:rPr>
          <w:szCs w:val="24"/>
        </w:rPr>
        <w:t>Beef cattle value added products</w:t>
      </w:r>
    </w:p>
    <w:p w14:paraId="5E60EE00" w14:textId="77777777" w:rsidR="00D82289" w:rsidRDefault="00000000">
      <w:pPr>
        <w:pStyle w:val="ListParagraph"/>
        <w:numPr>
          <w:ilvl w:val="0"/>
          <w:numId w:val="216"/>
        </w:numPr>
        <w:rPr>
          <w:szCs w:val="24"/>
        </w:rPr>
      </w:pPr>
      <w:r>
        <w:rPr>
          <w:szCs w:val="24"/>
        </w:rPr>
        <w:t>Beef cattle routine management practices</w:t>
      </w:r>
    </w:p>
    <w:p w14:paraId="47974F8A" w14:textId="77777777" w:rsidR="00D82289" w:rsidRDefault="00000000">
      <w:pPr>
        <w:pStyle w:val="ListParagraph"/>
        <w:numPr>
          <w:ilvl w:val="0"/>
          <w:numId w:val="216"/>
        </w:numPr>
        <w:rPr>
          <w:szCs w:val="24"/>
        </w:rPr>
      </w:pPr>
      <w:r>
        <w:rPr>
          <w:szCs w:val="24"/>
        </w:rPr>
        <w:t>Beef cattle structures</w:t>
      </w:r>
    </w:p>
    <w:p w14:paraId="12D33D4C" w14:textId="77777777" w:rsidR="00D82289" w:rsidRDefault="00000000">
      <w:pPr>
        <w:pStyle w:val="ListParagraph"/>
        <w:numPr>
          <w:ilvl w:val="0"/>
          <w:numId w:val="216"/>
        </w:numPr>
        <w:rPr>
          <w:szCs w:val="24"/>
        </w:rPr>
      </w:pPr>
      <w:r>
        <w:rPr>
          <w:szCs w:val="24"/>
        </w:rPr>
        <w:t>Production records</w:t>
      </w:r>
    </w:p>
    <w:p w14:paraId="4CE3501F" w14:textId="77777777" w:rsidR="00D82289" w:rsidRDefault="00D82289">
      <w:pPr>
        <w:spacing w:after="0" w:line="360" w:lineRule="auto"/>
        <w:rPr>
          <w:b/>
          <w:szCs w:val="24"/>
        </w:rPr>
      </w:pPr>
    </w:p>
    <w:p w14:paraId="478581FD" w14:textId="77777777" w:rsidR="00D82289" w:rsidRDefault="00000000">
      <w:pPr>
        <w:spacing w:after="0" w:line="360" w:lineRule="auto"/>
        <w:rPr>
          <w:b/>
          <w:szCs w:val="24"/>
        </w:rPr>
      </w:pPr>
      <w:r>
        <w:rPr>
          <w:b/>
          <w:szCs w:val="24"/>
        </w:rPr>
        <w:t>EVIDENCE GUIDE</w:t>
      </w:r>
    </w:p>
    <w:p w14:paraId="67D8A0BF" w14:textId="77777777" w:rsidR="00D82289" w:rsidRDefault="00000000">
      <w:pPr>
        <w:spacing w:after="0" w:line="360" w:lineRule="auto"/>
        <w:rPr>
          <w:szCs w:val="24"/>
        </w:rPr>
      </w:pPr>
      <w:r>
        <w:rPr>
          <w:szCs w:val="24"/>
        </w:rPr>
        <w:t>This provides advice on assessment and must be read in conjunction with the performance criteria, required skills and knowledge and range.</w:t>
      </w:r>
    </w:p>
    <w:tbl>
      <w:tblPr>
        <w:tblW w:w="5000" w:type="pct"/>
        <w:tblCellMar>
          <w:left w:w="10" w:type="dxa"/>
          <w:right w:w="10" w:type="dxa"/>
        </w:tblCellMar>
        <w:tblLook w:val="04A0" w:firstRow="1" w:lastRow="0" w:firstColumn="1" w:lastColumn="0" w:noHBand="0" w:noVBand="1"/>
      </w:tblPr>
      <w:tblGrid>
        <w:gridCol w:w="2355"/>
        <w:gridCol w:w="6661"/>
      </w:tblGrid>
      <w:tr w:rsidR="00D82289" w14:paraId="401E038A"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BB76B" w14:textId="77777777" w:rsidR="00D82289" w:rsidRDefault="00000000">
            <w:pPr>
              <w:numPr>
                <w:ilvl w:val="0"/>
                <w:numId w:val="232"/>
              </w:numPr>
              <w:spacing w:after="0" w:line="360" w:lineRule="auto"/>
              <w:rPr>
                <w:szCs w:val="24"/>
              </w:rPr>
            </w:pPr>
            <w:r>
              <w:rPr>
                <w:szCs w:val="24"/>
              </w:rPr>
              <w:t>Critical aspects of competency</w:t>
            </w:r>
          </w:p>
          <w:p w14:paraId="7CD8839F" w14:textId="77777777" w:rsidR="00D82289" w:rsidRDefault="00D82289">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E5F6E" w14:textId="77777777" w:rsidR="00D82289" w:rsidRDefault="00000000">
            <w:pPr>
              <w:spacing w:after="0" w:line="360" w:lineRule="auto"/>
              <w:rPr>
                <w:szCs w:val="24"/>
                <w:lang w:val="en-GB"/>
              </w:rPr>
            </w:pPr>
            <w:r>
              <w:rPr>
                <w:szCs w:val="24"/>
                <w:lang w:val="en-GB"/>
              </w:rPr>
              <w:t>Assessment requires evidence that the candidate:</w:t>
            </w:r>
          </w:p>
          <w:p w14:paraId="08DFAB66" w14:textId="77777777" w:rsidR="00D82289" w:rsidRDefault="00000000">
            <w:pPr>
              <w:numPr>
                <w:ilvl w:val="0"/>
                <w:numId w:val="233"/>
              </w:numPr>
              <w:spacing w:after="0" w:line="360" w:lineRule="auto"/>
              <w:rPr>
                <w:szCs w:val="24"/>
                <w:lang w:val="en-GB"/>
              </w:rPr>
            </w:pPr>
            <w:r>
              <w:rPr>
                <w:szCs w:val="24"/>
                <w:lang w:val="en-GB"/>
              </w:rPr>
              <w:t xml:space="preserve"> Selected site of beef cattle structures based on LPM</w:t>
            </w:r>
          </w:p>
          <w:p w14:paraId="07BF1085" w14:textId="77777777" w:rsidR="00D82289" w:rsidRDefault="00000000">
            <w:pPr>
              <w:numPr>
                <w:ilvl w:val="0"/>
                <w:numId w:val="233"/>
              </w:numPr>
              <w:spacing w:after="0" w:line="360" w:lineRule="auto"/>
              <w:rPr>
                <w:szCs w:val="24"/>
                <w:lang w:val="en-GB"/>
              </w:rPr>
            </w:pPr>
            <w:r>
              <w:rPr>
                <w:szCs w:val="24"/>
                <w:lang w:val="en-GB"/>
              </w:rPr>
              <w:t xml:space="preserve"> Constructed beef cattle structures based on livestock production manual</w:t>
            </w:r>
          </w:p>
          <w:p w14:paraId="47E97517" w14:textId="77777777" w:rsidR="00D82289" w:rsidRDefault="00000000">
            <w:pPr>
              <w:numPr>
                <w:ilvl w:val="0"/>
                <w:numId w:val="233"/>
              </w:numPr>
              <w:spacing w:after="0" w:line="360" w:lineRule="auto"/>
              <w:rPr>
                <w:szCs w:val="24"/>
                <w:lang w:val="en-GB"/>
              </w:rPr>
            </w:pPr>
            <w:r>
              <w:rPr>
                <w:szCs w:val="24"/>
                <w:lang w:val="en-GB"/>
              </w:rPr>
              <w:t xml:space="preserve"> Kept records as per workplace requirements</w:t>
            </w:r>
          </w:p>
          <w:p w14:paraId="623DC4BA" w14:textId="77777777" w:rsidR="00D82289" w:rsidRDefault="00000000">
            <w:pPr>
              <w:numPr>
                <w:ilvl w:val="0"/>
                <w:numId w:val="233"/>
              </w:numPr>
              <w:spacing w:after="0" w:line="360" w:lineRule="auto"/>
              <w:rPr>
                <w:bCs/>
                <w:szCs w:val="24"/>
                <w:lang w:val="en-GB"/>
              </w:rPr>
            </w:pPr>
            <w:r>
              <w:rPr>
                <w:bCs/>
                <w:szCs w:val="24"/>
                <w:lang w:val="en-GB"/>
              </w:rPr>
              <w:t xml:space="preserve"> Provided Basal rations at various physiological    stage based on feeding plan.</w:t>
            </w:r>
          </w:p>
          <w:p w14:paraId="76B0F772" w14:textId="77777777" w:rsidR="00D82289" w:rsidRDefault="00000000">
            <w:pPr>
              <w:numPr>
                <w:ilvl w:val="0"/>
                <w:numId w:val="233"/>
              </w:numPr>
              <w:spacing w:after="0" w:line="360" w:lineRule="auto"/>
              <w:rPr>
                <w:szCs w:val="24"/>
                <w:lang w:val="en-GB"/>
              </w:rPr>
            </w:pPr>
            <w:r>
              <w:rPr>
                <w:szCs w:val="24"/>
                <w:lang w:val="en-GB"/>
              </w:rPr>
              <w:t xml:space="preserve"> Evaluated feed intake as per the LPM</w:t>
            </w:r>
          </w:p>
          <w:p w14:paraId="7E11D57C" w14:textId="77777777" w:rsidR="00D82289" w:rsidRDefault="00000000">
            <w:pPr>
              <w:numPr>
                <w:ilvl w:val="0"/>
                <w:numId w:val="233"/>
              </w:numPr>
              <w:spacing w:after="0" w:line="360" w:lineRule="auto"/>
              <w:rPr>
                <w:szCs w:val="24"/>
                <w:lang w:val="en-GB"/>
              </w:rPr>
            </w:pPr>
            <w:r>
              <w:rPr>
                <w:szCs w:val="24"/>
                <w:lang w:val="en-GB"/>
              </w:rPr>
              <w:t xml:space="preserve"> Evaluated feed conversion efficiency based on productivity</w:t>
            </w:r>
          </w:p>
          <w:p w14:paraId="0D37E6AB" w14:textId="77777777" w:rsidR="00D82289" w:rsidRDefault="00000000">
            <w:pPr>
              <w:numPr>
                <w:ilvl w:val="0"/>
                <w:numId w:val="233"/>
              </w:numPr>
              <w:spacing w:after="0" w:line="360" w:lineRule="auto"/>
              <w:rPr>
                <w:szCs w:val="24"/>
                <w:lang w:val="en-GB"/>
              </w:rPr>
            </w:pPr>
            <w:r>
              <w:rPr>
                <w:szCs w:val="24"/>
                <w:lang w:val="en-GB"/>
              </w:rPr>
              <w:t xml:space="preserve"> Identified Beef cattle breeds based on LPM</w:t>
            </w:r>
          </w:p>
          <w:p w14:paraId="3498E1E6" w14:textId="77777777" w:rsidR="00D82289" w:rsidRDefault="00000000">
            <w:pPr>
              <w:numPr>
                <w:ilvl w:val="0"/>
                <w:numId w:val="233"/>
              </w:numPr>
              <w:spacing w:after="0" w:line="360" w:lineRule="auto"/>
              <w:rPr>
                <w:szCs w:val="24"/>
                <w:lang w:val="en-GB"/>
              </w:rPr>
            </w:pPr>
            <w:r>
              <w:rPr>
                <w:szCs w:val="24"/>
                <w:lang w:val="en-GB"/>
              </w:rPr>
              <w:t>Performed breeding method and technologies service based on the s as per the LPM</w:t>
            </w:r>
          </w:p>
          <w:p w14:paraId="681EFBBC" w14:textId="77777777" w:rsidR="00D82289" w:rsidRDefault="00000000">
            <w:pPr>
              <w:numPr>
                <w:ilvl w:val="0"/>
                <w:numId w:val="233"/>
              </w:numPr>
              <w:spacing w:after="0" w:line="360" w:lineRule="auto"/>
              <w:rPr>
                <w:szCs w:val="24"/>
                <w:lang w:val="en-GB"/>
              </w:rPr>
            </w:pPr>
            <w:r>
              <w:rPr>
                <w:szCs w:val="24"/>
                <w:lang w:val="en-GB"/>
              </w:rPr>
              <w:t>Provided pregnant cows care based on the LPM</w:t>
            </w:r>
          </w:p>
          <w:p w14:paraId="07AC4A92" w14:textId="77777777" w:rsidR="00D82289" w:rsidRDefault="00000000">
            <w:pPr>
              <w:numPr>
                <w:ilvl w:val="0"/>
                <w:numId w:val="233"/>
              </w:numPr>
              <w:tabs>
                <w:tab w:val="left" w:pos="480"/>
              </w:tabs>
              <w:spacing w:after="0" w:line="360" w:lineRule="auto"/>
              <w:rPr>
                <w:szCs w:val="24"/>
                <w:lang w:val="en-GB"/>
              </w:rPr>
            </w:pPr>
            <w:r>
              <w:rPr>
                <w:szCs w:val="24"/>
                <w:lang w:val="en-GB"/>
              </w:rPr>
              <w:lastRenderedPageBreak/>
              <w:t xml:space="preserve">Managed calving as per the LPM </w:t>
            </w:r>
          </w:p>
          <w:p w14:paraId="77B56C65" w14:textId="77777777" w:rsidR="00D82289" w:rsidRDefault="00000000">
            <w:pPr>
              <w:numPr>
                <w:ilvl w:val="0"/>
                <w:numId w:val="233"/>
              </w:numPr>
              <w:tabs>
                <w:tab w:val="left" w:pos="480"/>
              </w:tabs>
              <w:spacing w:after="0" w:line="360" w:lineRule="auto"/>
              <w:rPr>
                <w:szCs w:val="24"/>
                <w:lang w:val="en-GB"/>
              </w:rPr>
            </w:pPr>
            <w:r>
              <w:rPr>
                <w:szCs w:val="24"/>
                <w:lang w:val="en-GB"/>
              </w:rPr>
              <w:t>Fostered orphaned calves according to LPM</w:t>
            </w:r>
          </w:p>
          <w:p w14:paraId="060C6916" w14:textId="77777777" w:rsidR="00D82289" w:rsidRDefault="00000000">
            <w:pPr>
              <w:numPr>
                <w:ilvl w:val="0"/>
                <w:numId w:val="233"/>
              </w:numPr>
              <w:tabs>
                <w:tab w:val="left" w:pos="480"/>
              </w:tabs>
              <w:spacing w:after="0" w:line="360" w:lineRule="auto"/>
              <w:rPr>
                <w:szCs w:val="24"/>
                <w:lang w:val="en-GB"/>
              </w:rPr>
            </w:pPr>
            <w:r>
              <w:rPr>
                <w:szCs w:val="24"/>
                <w:lang w:val="en-GB"/>
              </w:rPr>
              <w:t>Selected Beef cattle identification method based on GAPs</w:t>
            </w:r>
          </w:p>
          <w:p w14:paraId="2528375A" w14:textId="77777777" w:rsidR="00D82289" w:rsidRDefault="00000000">
            <w:pPr>
              <w:numPr>
                <w:ilvl w:val="0"/>
                <w:numId w:val="233"/>
              </w:numPr>
              <w:tabs>
                <w:tab w:val="left" w:pos="480"/>
              </w:tabs>
              <w:spacing w:after="0" w:line="360" w:lineRule="auto"/>
              <w:rPr>
                <w:szCs w:val="24"/>
                <w:lang w:val="en-GB"/>
              </w:rPr>
            </w:pPr>
            <w:r>
              <w:rPr>
                <w:szCs w:val="24"/>
                <w:lang w:val="en-GB"/>
              </w:rPr>
              <w:t>Controlled internal and external parasites based on LPM and GAPs</w:t>
            </w:r>
          </w:p>
          <w:p w14:paraId="12E040AE" w14:textId="77777777" w:rsidR="00D82289" w:rsidRDefault="00000000">
            <w:pPr>
              <w:numPr>
                <w:ilvl w:val="0"/>
                <w:numId w:val="233"/>
              </w:numPr>
              <w:tabs>
                <w:tab w:val="left" w:pos="480"/>
              </w:tabs>
              <w:spacing w:after="0" w:line="360" w:lineRule="auto"/>
              <w:rPr>
                <w:szCs w:val="24"/>
                <w:lang w:val="en-GB"/>
              </w:rPr>
            </w:pPr>
            <w:r>
              <w:rPr>
                <w:szCs w:val="24"/>
                <w:lang w:val="en-GB"/>
              </w:rPr>
              <w:t>Managed waste according to environmental protection regulations</w:t>
            </w:r>
          </w:p>
        </w:tc>
      </w:tr>
      <w:tr w:rsidR="00D82289" w14:paraId="5C3928F2"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A50A" w14:textId="77777777" w:rsidR="00D82289" w:rsidRDefault="00000000">
            <w:pPr>
              <w:numPr>
                <w:ilvl w:val="0"/>
                <w:numId w:val="232"/>
              </w:numPr>
              <w:spacing w:after="0" w:line="360" w:lineRule="auto"/>
              <w:rPr>
                <w:szCs w:val="24"/>
              </w:rPr>
            </w:pPr>
            <w:r>
              <w:rPr>
                <w:szCs w:val="24"/>
              </w:rPr>
              <w:lastRenderedPageBreak/>
              <w:t>Resource    implication</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A5DA8" w14:textId="77777777" w:rsidR="00D82289" w:rsidRDefault="00000000">
            <w:pPr>
              <w:spacing w:after="0" w:line="360" w:lineRule="auto"/>
              <w:rPr>
                <w:szCs w:val="24"/>
              </w:rPr>
            </w:pPr>
            <w:r>
              <w:rPr>
                <w:szCs w:val="24"/>
              </w:rPr>
              <w:t>The following resources should be provided:</w:t>
            </w:r>
          </w:p>
          <w:p w14:paraId="4487B486" w14:textId="77777777" w:rsidR="00D82289" w:rsidRDefault="00000000">
            <w:pPr>
              <w:numPr>
                <w:ilvl w:val="1"/>
                <w:numId w:val="232"/>
              </w:numPr>
              <w:spacing w:after="0" w:line="360" w:lineRule="auto"/>
              <w:rPr>
                <w:szCs w:val="24"/>
              </w:rPr>
            </w:pPr>
            <w:r>
              <w:rPr>
                <w:szCs w:val="24"/>
              </w:rPr>
              <w:t xml:space="preserve">Access to relevant workplace where assessment can take place </w:t>
            </w:r>
          </w:p>
          <w:p w14:paraId="25253EE4" w14:textId="77777777" w:rsidR="00D82289" w:rsidRDefault="00000000">
            <w:pPr>
              <w:numPr>
                <w:ilvl w:val="1"/>
                <w:numId w:val="232"/>
              </w:numPr>
              <w:spacing w:after="0" w:line="360" w:lineRule="auto"/>
              <w:rPr>
                <w:szCs w:val="24"/>
              </w:rPr>
            </w:pPr>
            <w:r>
              <w:rPr>
                <w:szCs w:val="24"/>
              </w:rPr>
              <w:t xml:space="preserve">Appropriately simulated environment where assessment can take place </w:t>
            </w:r>
          </w:p>
          <w:p w14:paraId="20EA6BE0" w14:textId="77777777" w:rsidR="00D82289" w:rsidRDefault="00000000">
            <w:pPr>
              <w:numPr>
                <w:ilvl w:val="1"/>
                <w:numId w:val="232"/>
              </w:numPr>
              <w:spacing w:after="0" w:line="360" w:lineRule="auto"/>
              <w:rPr>
                <w:szCs w:val="24"/>
              </w:rPr>
            </w:pPr>
            <w:r>
              <w:rPr>
                <w:szCs w:val="24"/>
              </w:rPr>
              <w:t>Materials relevant to the proposed assessment activity or tasks</w:t>
            </w:r>
          </w:p>
        </w:tc>
      </w:tr>
      <w:tr w:rsidR="00D82289" w14:paraId="7CFD9AFA" w14:textId="77777777">
        <w:trPr>
          <w:trHeight w:val="692"/>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4AB13" w14:textId="77777777" w:rsidR="00D82289" w:rsidRDefault="00000000">
            <w:pPr>
              <w:numPr>
                <w:ilvl w:val="0"/>
                <w:numId w:val="232"/>
              </w:numPr>
              <w:spacing w:after="0" w:line="360" w:lineRule="auto"/>
              <w:rPr>
                <w:szCs w:val="24"/>
              </w:rPr>
            </w:pPr>
            <w:r>
              <w:rPr>
                <w:szCs w:val="24"/>
              </w:rPr>
              <w:t>Method of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3C59B" w14:textId="77777777" w:rsidR="00D82289" w:rsidRDefault="00000000">
            <w:pPr>
              <w:spacing w:after="0" w:line="360" w:lineRule="auto"/>
              <w:rPr>
                <w:szCs w:val="24"/>
              </w:rPr>
            </w:pPr>
            <w:r>
              <w:rPr>
                <w:szCs w:val="24"/>
              </w:rPr>
              <w:t>Competency in this unit may be assessed through:</w:t>
            </w:r>
          </w:p>
          <w:p w14:paraId="6C408CA5" w14:textId="77777777" w:rsidR="00D82289" w:rsidRDefault="00000000">
            <w:pPr>
              <w:numPr>
                <w:ilvl w:val="1"/>
                <w:numId w:val="232"/>
              </w:numPr>
              <w:spacing w:after="0" w:line="360" w:lineRule="auto"/>
              <w:rPr>
                <w:szCs w:val="24"/>
              </w:rPr>
            </w:pPr>
            <w:r>
              <w:rPr>
                <w:szCs w:val="24"/>
              </w:rPr>
              <w:t>Written tests</w:t>
            </w:r>
          </w:p>
          <w:p w14:paraId="03607EC5" w14:textId="77777777" w:rsidR="00D82289" w:rsidRDefault="00000000">
            <w:pPr>
              <w:numPr>
                <w:ilvl w:val="1"/>
                <w:numId w:val="232"/>
              </w:numPr>
              <w:spacing w:after="0" w:line="360" w:lineRule="auto"/>
              <w:rPr>
                <w:szCs w:val="24"/>
              </w:rPr>
            </w:pPr>
            <w:r>
              <w:rPr>
                <w:szCs w:val="24"/>
              </w:rPr>
              <w:t>Questionnaires</w:t>
            </w:r>
          </w:p>
          <w:p w14:paraId="27EC038A" w14:textId="77777777" w:rsidR="00D82289" w:rsidRDefault="00000000">
            <w:pPr>
              <w:numPr>
                <w:ilvl w:val="1"/>
                <w:numId w:val="232"/>
              </w:numPr>
              <w:spacing w:after="0" w:line="360" w:lineRule="auto"/>
              <w:rPr>
                <w:szCs w:val="24"/>
              </w:rPr>
            </w:pPr>
            <w:r>
              <w:rPr>
                <w:szCs w:val="24"/>
              </w:rPr>
              <w:t>Oral questioning</w:t>
            </w:r>
          </w:p>
          <w:p w14:paraId="245092E9" w14:textId="77777777" w:rsidR="00D82289" w:rsidRDefault="00000000">
            <w:pPr>
              <w:numPr>
                <w:ilvl w:val="1"/>
                <w:numId w:val="232"/>
              </w:numPr>
              <w:spacing w:after="0" w:line="360" w:lineRule="auto"/>
              <w:rPr>
                <w:szCs w:val="24"/>
              </w:rPr>
            </w:pPr>
            <w:r>
              <w:rPr>
                <w:szCs w:val="24"/>
              </w:rPr>
              <w:t>Projects</w:t>
            </w:r>
          </w:p>
          <w:p w14:paraId="4220BCF3" w14:textId="77777777" w:rsidR="00D82289" w:rsidRDefault="00000000">
            <w:pPr>
              <w:numPr>
                <w:ilvl w:val="1"/>
                <w:numId w:val="232"/>
              </w:numPr>
              <w:spacing w:after="0" w:line="360" w:lineRule="auto"/>
              <w:rPr>
                <w:szCs w:val="24"/>
              </w:rPr>
            </w:pPr>
            <w:r>
              <w:rPr>
                <w:szCs w:val="24"/>
              </w:rPr>
              <w:t>Observation</w:t>
            </w:r>
          </w:p>
        </w:tc>
      </w:tr>
      <w:tr w:rsidR="00D82289" w14:paraId="618C9E7D" w14:textId="77777777">
        <w:trPr>
          <w:trHeight w:val="809"/>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F6DD2" w14:textId="77777777" w:rsidR="00D82289" w:rsidRDefault="00000000">
            <w:pPr>
              <w:numPr>
                <w:ilvl w:val="0"/>
                <w:numId w:val="232"/>
              </w:numPr>
              <w:spacing w:after="0" w:line="360" w:lineRule="auto"/>
              <w:rPr>
                <w:szCs w:val="24"/>
              </w:rPr>
            </w:pPr>
            <w:r>
              <w:rPr>
                <w:szCs w:val="24"/>
              </w:rPr>
              <w:t>Context of assessment</w:t>
            </w:r>
          </w:p>
          <w:p w14:paraId="3E94D4A6" w14:textId="77777777" w:rsidR="00D82289" w:rsidRDefault="00D82289">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EC975" w14:textId="77777777" w:rsidR="00D82289" w:rsidRDefault="00000000">
            <w:pPr>
              <w:numPr>
                <w:ilvl w:val="0"/>
                <w:numId w:val="234"/>
              </w:numPr>
              <w:spacing w:after="0" w:line="360" w:lineRule="auto"/>
              <w:rPr>
                <w:szCs w:val="24"/>
                <w:lang w:val="en-GB"/>
              </w:rPr>
            </w:pPr>
            <w:r>
              <w:rPr>
                <w:szCs w:val="24"/>
                <w:lang w:val="en-GB"/>
              </w:rPr>
              <w:t>Competency elements must be assessed in a safe working environment</w:t>
            </w:r>
          </w:p>
          <w:p w14:paraId="42736F96" w14:textId="77777777" w:rsidR="00D82289" w:rsidRDefault="00000000">
            <w:pPr>
              <w:numPr>
                <w:ilvl w:val="0"/>
                <w:numId w:val="234"/>
              </w:numPr>
              <w:spacing w:after="0" w:line="360" w:lineRule="auto"/>
              <w:rPr>
                <w:szCs w:val="24"/>
                <w:lang w:val="en-GB"/>
              </w:rPr>
            </w:pPr>
            <w:r>
              <w:rPr>
                <w:szCs w:val="24"/>
                <w:lang w:val="en-GB"/>
              </w:rPr>
              <w:t>Assessment may be conducted in a workplace or simulated environment</w:t>
            </w:r>
          </w:p>
        </w:tc>
      </w:tr>
      <w:tr w:rsidR="00D82289" w14:paraId="0288F057" w14:textId="77777777">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908CF" w14:textId="77777777" w:rsidR="00D82289" w:rsidRDefault="00000000">
            <w:pPr>
              <w:numPr>
                <w:ilvl w:val="0"/>
                <w:numId w:val="232"/>
              </w:numPr>
              <w:spacing w:after="0" w:line="360" w:lineRule="auto"/>
              <w:rPr>
                <w:szCs w:val="24"/>
              </w:rPr>
            </w:pPr>
            <w:r>
              <w:rPr>
                <w:szCs w:val="24"/>
              </w:rPr>
              <w:t>Guidance information for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3E083" w14:textId="77777777" w:rsidR="00D82289" w:rsidRDefault="00000000">
            <w:pPr>
              <w:spacing w:after="0" w:line="360" w:lineRule="auto"/>
              <w:rPr>
                <w:szCs w:val="24"/>
              </w:rPr>
            </w:pPr>
            <w:r>
              <w:rPr>
                <w:szCs w:val="24"/>
              </w:rPr>
              <w:t>Holistic assessment with other units relevant to the industry sector, workplace and job role is recommended.</w:t>
            </w:r>
          </w:p>
        </w:tc>
      </w:tr>
    </w:tbl>
    <w:p w14:paraId="5A78D88D" w14:textId="77777777" w:rsidR="00D82289" w:rsidRDefault="00D82289">
      <w:pPr>
        <w:spacing w:after="0" w:line="360" w:lineRule="auto"/>
        <w:rPr>
          <w:szCs w:val="24"/>
        </w:rPr>
      </w:pPr>
    </w:p>
    <w:p w14:paraId="691873BC" w14:textId="77777777" w:rsidR="00D82289" w:rsidRDefault="00D82289">
      <w:pPr>
        <w:spacing w:after="0" w:line="360" w:lineRule="auto"/>
        <w:rPr>
          <w:b/>
          <w:szCs w:val="24"/>
        </w:rPr>
      </w:pPr>
    </w:p>
    <w:p w14:paraId="6A1CF452" w14:textId="77777777" w:rsidR="00D82289" w:rsidRDefault="00D82289">
      <w:pPr>
        <w:spacing w:after="0" w:line="360" w:lineRule="auto"/>
        <w:rPr>
          <w:b/>
          <w:szCs w:val="24"/>
        </w:rPr>
      </w:pPr>
    </w:p>
    <w:p w14:paraId="73D5E5BF" w14:textId="77777777" w:rsidR="00D82289" w:rsidRDefault="00D82289">
      <w:pPr>
        <w:spacing w:after="0" w:line="360" w:lineRule="auto"/>
        <w:rPr>
          <w:b/>
          <w:szCs w:val="24"/>
        </w:rPr>
      </w:pPr>
    </w:p>
    <w:p w14:paraId="6FDBC92B" w14:textId="77777777" w:rsidR="00D82289" w:rsidRDefault="00D82289">
      <w:pPr>
        <w:spacing w:after="0" w:line="360" w:lineRule="auto"/>
        <w:rPr>
          <w:b/>
          <w:szCs w:val="24"/>
        </w:rPr>
      </w:pPr>
    </w:p>
    <w:p w14:paraId="5DC16F54" w14:textId="77777777" w:rsidR="00D82289" w:rsidRDefault="00D82289">
      <w:pPr>
        <w:pStyle w:val="NoSpacing"/>
        <w:spacing w:line="360" w:lineRule="auto"/>
        <w:rPr>
          <w:lang w:eastAsia="en-GB"/>
        </w:rPr>
      </w:pPr>
    </w:p>
    <w:p w14:paraId="60D8DB54" w14:textId="77777777" w:rsidR="00D82289" w:rsidRDefault="00D82289">
      <w:pPr>
        <w:spacing w:after="0" w:line="360" w:lineRule="auto"/>
        <w:rPr>
          <w:rFonts w:eastAsia="Calibri"/>
          <w:szCs w:val="24"/>
          <w:lang w:val="en-GB" w:eastAsia="en-GB"/>
        </w:rPr>
      </w:pPr>
    </w:p>
    <w:p w14:paraId="7A632258" w14:textId="77777777" w:rsidR="00D82289" w:rsidRDefault="00000000">
      <w:pPr>
        <w:spacing w:after="0" w:line="360" w:lineRule="auto"/>
        <w:rPr>
          <w:rFonts w:eastAsia="Calibri"/>
          <w:b/>
          <w:szCs w:val="24"/>
          <w:lang w:val="en-GB" w:eastAsia="en-GB"/>
        </w:rPr>
      </w:pPr>
      <w:r>
        <w:rPr>
          <w:rFonts w:eastAsia="Calibri"/>
          <w:b/>
          <w:szCs w:val="24"/>
          <w:lang w:val="en-GB" w:eastAsia="en-GB"/>
        </w:rPr>
        <w:t xml:space="preserve">                                    </w:t>
      </w:r>
    </w:p>
    <w:p w14:paraId="48297B56" w14:textId="77777777" w:rsidR="00D82289" w:rsidRDefault="00000000">
      <w:pPr>
        <w:spacing w:after="0" w:line="360" w:lineRule="auto"/>
        <w:rPr>
          <w:rFonts w:eastAsia="Calibri"/>
          <w:b/>
          <w:szCs w:val="24"/>
          <w:lang w:val="en-GB" w:eastAsia="en-GB"/>
        </w:rPr>
      </w:pPr>
      <w:r>
        <w:rPr>
          <w:rFonts w:eastAsia="Calibri"/>
          <w:b/>
          <w:szCs w:val="24"/>
          <w:lang w:val="en-GB" w:eastAsia="en-GB"/>
        </w:rPr>
        <w:lastRenderedPageBreak/>
        <w:t xml:space="preserve">  </w:t>
      </w:r>
    </w:p>
    <w:p w14:paraId="7A6D6556" w14:textId="77777777" w:rsidR="00D82289" w:rsidRDefault="00000000">
      <w:pPr>
        <w:spacing w:line="360" w:lineRule="auto"/>
        <w:rPr>
          <w:rFonts w:eastAsia="Calibri"/>
          <w:b/>
          <w:szCs w:val="24"/>
          <w:lang w:val="en-GB" w:eastAsia="en-GB"/>
        </w:rPr>
      </w:pPr>
      <w:r>
        <w:rPr>
          <w:rFonts w:eastAsia="Calibri"/>
          <w:b/>
          <w:szCs w:val="24"/>
          <w:lang w:val="en-GB" w:eastAsia="en-GB"/>
        </w:rPr>
        <w:br w:type="page"/>
      </w:r>
    </w:p>
    <w:p w14:paraId="51D57EF0" w14:textId="77777777" w:rsidR="00D82289" w:rsidRDefault="00000000">
      <w:pPr>
        <w:pStyle w:val="Heading2"/>
        <w:spacing w:before="0"/>
      </w:pPr>
      <w:bookmarkStart w:id="69" w:name="_Toc7832"/>
      <w:r>
        <w:lastRenderedPageBreak/>
        <w:t>CARRY OUT SHEEP PRODUCTION</w:t>
      </w:r>
      <w:bookmarkEnd w:id="69"/>
    </w:p>
    <w:p w14:paraId="0673B035" w14:textId="77777777" w:rsidR="00D82289" w:rsidRDefault="00D82289">
      <w:pPr>
        <w:spacing w:after="0" w:line="360" w:lineRule="auto"/>
        <w:rPr>
          <w:rFonts w:eastAsia="Calibri"/>
          <w:szCs w:val="24"/>
          <w:lang w:val="en-GB" w:eastAsia="en-GB"/>
        </w:rPr>
      </w:pPr>
    </w:p>
    <w:p w14:paraId="1F3B8DC3" w14:textId="77777777" w:rsidR="00D82289" w:rsidRDefault="00000000">
      <w:pPr>
        <w:spacing w:after="0" w:line="360" w:lineRule="auto"/>
        <w:rPr>
          <w:rFonts w:eastAsia="Calibri"/>
          <w:b/>
          <w:szCs w:val="24"/>
        </w:rPr>
      </w:pPr>
      <w:r>
        <w:rPr>
          <w:rFonts w:eastAsia="Calibri"/>
          <w:b/>
          <w:szCs w:val="24"/>
        </w:rPr>
        <w:t xml:space="preserve">UNIT CODE: </w:t>
      </w:r>
      <w:bookmarkStart w:id="70" w:name="_Hlk185318924"/>
      <w:r>
        <w:rPr>
          <w:bCs/>
          <w:szCs w:val="24"/>
        </w:rPr>
        <w:t>0811 551 18A</w:t>
      </w:r>
      <w:bookmarkEnd w:id="70"/>
      <w:r>
        <w:rPr>
          <w:rFonts w:eastAsia="Calibri"/>
          <w:b/>
          <w:szCs w:val="24"/>
        </w:rPr>
        <w:t xml:space="preserve"> </w:t>
      </w:r>
    </w:p>
    <w:p w14:paraId="4ABA47A2" w14:textId="77777777" w:rsidR="00D82289" w:rsidRDefault="00000000">
      <w:pPr>
        <w:spacing w:after="0" w:line="360" w:lineRule="auto"/>
        <w:rPr>
          <w:rFonts w:eastAsia="Calibri"/>
          <w:b/>
          <w:szCs w:val="24"/>
        </w:rPr>
      </w:pPr>
      <w:r>
        <w:rPr>
          <w:rFonts w:eastAsia="Calibri"/>
          <w:b/>
          <w:szCs w:val="24"/>
        </w:rPr>
        <w:t>UNIT DESCRIPTION</w:t>
      </w:r>
    </w:p>
    <w:p w14:paraId="675AEADD" w14:textId="77777777" w:rsidR="00D82289" w:rsidRDefault="00000000">
      <w:pPr>
        <w:tabs>
          <w:tab w:val="left" w:pos="1003"/>
          <w:tab w:val="center" w:pos="1130"/>
        </w:tabs>
        <w:spacing w:after="0" w:line="360" w:lineRule="auto"/>
        <w:jc w:val="both"/>
        <w:rPr>
          <w:rFonts w:eastAsia="Calibri"/>
          <w:szCs w:val="24"/>
        </w:rPr>
      </w:pPr>
      <w:r>
        <w:rPr>
          <w:rFonts w:eastAsia="Calibri"/>
          <w:szCs w:val="24"/>
        </w:rPr>
        <w:t xml:space="preserve">This unit specifies competencies required to </w:t>
      </w:r>
      <w:r>
        <w:rPr>
          <w:rFonts w:eastAsia="Calibri"/>
          <w:bCs/>
          <w:szCs w:val="24"/>
        </w:rPr>
        <w:t>carry out sheep production.</w:t>
      </w:r>
      <w:r>
        <w:rPr>
          <w:rFonts w:eastAsia="Calibri"/>
          <w:szCs w:val="24"/>
        </w:rPr>
        <w:t xml:space="preserve"> It involves </w:t>
      </w:r>
      <w:r>
        <w:rPr>
          <w:rFonts w:eastAsia="Calibri"/>
          <w:bCs/>
          <w:szCs w:val="24"/>
        </w:rPr>
        <w:t>constructing sheep structures</w:t>
      </w:r>
      <w:r>
        <w:rPr>
          <w:rFonts w:eastAsia="Calibri"/>
          <w:szCs w:val="24"/>
        </w:rPr>
        <w:t xml:space="preserve">, </w:t>
      </w:r>
      <w:r>
        <w:rPr>
          <w:rFonts w:eastAsia="Calibri"/>
          <w:bCs/>
          <w:szCs w:val="24"/>
        </w:rPr>
        <w:t>carrying out sheep feeding</w:t>
      </w:r>
      <w:r>
        <w:rPr>
          <w:rFonts w:eastAsia="Calibri"/>
          <w:szCs w:val="24"/>
        </w:rPr>
        <w:t xml:space="preserve">, carrying out sheep breeding, </w:t>
      </w:r>
      <w:r>
        <w:rPr>
          <w:szCs w:val="24"/>
        </w:rPr>
        <w:t xml:space="preserve">carrying out lamb management, performing sheep routine management practices and </w:t>
      </w:r>
      <w:r>
        <w:rPr>
          <w:rFonts w:eastAsia="Calibri"/>
          <w:szCs w:val="24"/>
        </w:rPr>
        <w:t>marketing sheep products.</w:t>
      </w:r>
    </w:p>
    <w:p w14:paraId="25F11866" w14:textId="77777777" w:rsidR="00D82289" w:rsidRDefault="00D82289">
      <w:pPr>
        <w:tabs>
          <w:tab w:val="left" w:pos="1003"/>
          <w:tab w:val="center" w:pos="1130"/>
        </w:tabs>
        <w:spacing w:after="0" w:line="360" w:lineRule="auto"/>
        <w:rPr>
          <w:rFonts w:eastAsia="Calibri"/>
          <w:color w:val="FF0000"/>
          <w:szCs w:val="24"/>
        </w:rPr>
      </w:pPr>
    </w:p>
    <w:p w14:paraId="2D41BB0D"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0"/>
        <w:gridCol w:w="6616"/>
      </w:tblGrid>
      <w:tr w:rsidR="00D82289" w14:paraId="78A176F6" w14:textId="77777777">
        <w:trPr>
          <w:trHeight w:val="1"/>
          <w:tblHeader/>
        </w:trPr>
        <w:tc>
          <w:tcPr>
            <w:tcW w:w="133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B1ABD4" w14:textId="77777777" w:rsidR="00D82289" w:rsidRDefault="00000000">
            <w:pPr>
              <w:spacing w:after="0" w:line="360" w:lineRule="auto"/>
              <w:rPr>
                <w:rFonts w:eastAsia="Calibri"/>
                <w:b/>
                <w:szCs w:val="24"/>
              </w:rPr>
            </w:pPr>
            <w:r>
              <w:rPr>
                <w:rFonts w:eastAsia="Calibri"/>
                <w:b/>
                <w:szCs w:val="24"/>
              </w:rPr>
              <w:t xml:space="preserve">ELEMENT </w:t>
            </w:r>
          </w:p>
          <w:p w14:paraId="3419B025"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6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8743E5" w14:textId="77777777" w:rsidR="00D82289" w:rsidRDefault="00000000">
            <w:pPr>
              <w:spacing w:after="0" w:line="360" w:lineRule="auto"/>
              <w:rPr>
                <w:rFonts w:eastAsia="Calibri"/>
                <w:b/>
                <w:szCs w:val="24"/>
              </w:rPr>
            </w:pPr>
            <w:r>
              <w:rPr>
                <w:rFonts w:eastAsia="Calibri"/>
                <w:b/>
                <w:szCs w:val="24"/>
              </w:rPr>
              <w:t>PERFORMANCE CRITERIA</w:t>
            </w:r>
          </w:p>
          <w:p w14:paraId="58449AD5"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5AF4B3C5"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06024786" w14:textId="77777777">
        <w:trPr>
          <w:trHeight w:val="512"/>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DB8DF" w14:textId="77777777" w:rsidR="00D82289" w:rsidRDefault="00000000">
            <w:pPr>
              <w:numPr>
                <w:ilvl w:val="0"/>
                <w:numId w:val="235"/>
              </w:numPr>
              <w:spacing w:after="0" w:line="360" w:lineRule="auto"/>
              <w:ind w:left="331" w:hanging="241"/>
              <w:contextualSpacing/>
              <w:rPr>
                <w:szCs w:val="24"/>
              </w:rPr>
            </w:pPr>
            <w:r>
              <w:rPr>
                <w:bCs/>
                <w:szCs w:val="24"/>
              </w:rPr>
              <w:t>Construct sheep structures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A2671" w14:textId="77777777" w:rsidR="00D82289" w:rsidRDefault="00000000">
            <w:pPr>
              <w:numPr>
                <w:ilvl w:val="0"/>
                <w:numId w:val="236"/>
              </w:numPr>
              <w:spacing w:after="0" w:line="360" w:lineRule="auto"/>
              <w:rPr>
                <w:rFonts w:eastAsia="Calibri"/>
                <w:szCs w:val="24"/>
              </w:rPr>
            </w:pPr>
            <w:r>
              <w:rPr>
                <w:rFonts w:eastAsia="Calibri"/>
                <w:szCs w:val="24"/>
              </w:rPr>
              <w:t>Tools, equipment and materials are assembled as per work requirements</w:t>
            </w:r>
          </w:p>
          <w:p w14:paraId="69F19850" w14:textId="77777777" w:rsidR="00D82289" w:rsidRDefault="00000000">
            <w:pPr>
              <w:numPr>
                <w:ilvl w:val="0"/>
                <w:numId w:val="236"/>
              </w:numPr>
              <w:spacing w:after="0" w:line="360" w:lineRule="auto"/>
              <w:rPr>
                <w:rFonts w:eastAsia="Calibri"/>
                <w:szCs w:val="24"/>
              </w:rPr>
            </w:pPr>
            <w:r>
              <w:rPr>
                <w:rFonts w:eastAsia="Calibri"/>
                <w:szCs w:val="24"/>
              </w:rPr>
              <w:t>Site of sheep structures is selected based on LPM</w:t>
            </w:r>
          </w:p>
          <w:p w14:paraId="746D180A" w14:textId="77777777" w:rsidR="00D82289" w:rsidRDefault="00000000">
            <w:pPr>
              <w:numPr>
                <w:ilvl w:val="0"/>
                <w:numId w:val="236"/>
              </w:numPr>
              <w:spacing w:after="0" w:line="360" w:lineRule="auto"/>
              <w:rPr>
                <w:rFonts w:eastAsia="Calibri"/>
                <w:szCs w:val="24"/>
              </w:rPr>
            </w:pPr>
            <w:r>
              <w:rPr>
                <w:rFonts w:eastAsia="Calibri"/>
                <w:szCs w:val="24"/>
              </w:rPr>
              <w:t>Sheep structures are designed according to Livestock Production Manual (LPM)</w:t>
            </w:r>
          </w:p>
          <w:p w14:paraId="184035D1" w14:textId="77777777" w:rsidR="00D82289" w:rsidRDefault="00000000">
            <w:pPr>
              <w:numPr>
                <w:ilvl w:val="0"/>
                <w:numId w:val="236"/>
              </w:numPr>
              <w:spacing w:after="0" w:line="360" w:lineRule="auto"/>
              <w:rPr>
                <w:rFonts w:eastAsia="Calibri"/>
                <w:szCs w:val="24"/>
              </w:rPr>
            </w:pPr>
            <w:r>
              <w:rPr>
                <w:rFonts w:eastAsia="Calibri"/>
                <w:szCs w:val="24"/>
              </w:rPr>
              <w:t>Sheep structures are constructed based on livestock production manual</w:t>
            </w:r>
          </w:p>
          <w:p w14:paraId="725D41E7" w14:textId="77777777" w:rsidR="00D82289" w:rsidRDefault="00000000">
            <w:pPr>
              <w:numPr>
                <w:ilvl w:val="0"/>
                <w:numId w:val="236"/>
              </w:numPr>
              <w:spacing w:after="0" w:line="360" w:lineRule="auto"/>
              <w:rPr>
                <w:rFonts w:eastAsia="Calibri"/>
                <w:szCs w:val="24"/>
              </w:rPr>
            </w:pPr>
            <w:r>
              <w:rPr>
                <w:rFonts w:eastAsia="Calibri"/>
                <w:szCs w:val="24"/>
              </w:rPr>
              <w:t>Sheep structures are maintained as per workplace procedures</w:t>
            </w:r>
          </w:p>
          <w:p w14:paraId="7EB636D9" w14:textId="77777777" w:rsidR="00D82289" w:rsidRDefault="00000000">
            <w:pPr>
              <w:numPr>
                <w:ilvl w:val="0"/>
                <w:numId w:val="236"/>
              </w:numPr>
              <w:spacing w:after="0" w:line="360" w:lineRule="auto"/>
              <w:rPr>
                <w:rFonts w:eastAsia="Calibri"/>
                <w:szCs w:val="24"/>
              </w:rPr>
            </w:pPr>
            <w:r>
              <w:rPr>
                <w:rFonts w:eastAsia="Calibri"/>
                <w:szCs w:val="24"/>
              </w:rPr>
              <w:t>Sheep structures construction and maintenance records are kept as per workplace requirements</w:t>
            </w:r>
          </w:p>
          <w:p w14:paraId="2F630D4E" w14:textId="77777777" w:rsidR="00D82289" w:rsidRDefault="00000000">
            <w:pPr>
              <w:pStyle w:val="ListParagraph"/>
              <w:numPr>
                <w:ilvl w:val="0"/>
                <w:numId w:val="236"/>
              </w:numPr>
              <w:rPr>
                <w:szCs w:val="24"/>
              </w:rPr>
            </w:pPr>
            <w:r>
              <w:rPr>
                <w:szCs w:val="24"/>
              </w:rPr>
              <w:t xml:space="preserve">Waste is managed according to environmental protection regulations    </w:t>
            </w:r>
          </w:p>
        </w:tc>
      </w:tr>
      <w:tr w:rsidR="00D82289" w14:paraId="0374504D"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E9F85" w14:textId="77777777" w:rsidR="00D82289" w:rsidRDefault="00000000">
            <w:pPr>
              <w:numPr>
                <w:ilvl w:val="0"/>
                <w:numId w:val="235"/>
              </w:numPr>
              <w:spacing w:after="0" w:line="360" w:lineRule="auto"/>
              <w:ind w:left="331" w:hanging="241"/>
              <w:contextualSpacing/>
              <w:rPr>
                <w:szCs w:val="24"/>
              </w:rPr>
            </w:pPr>
            <w:r>
              <w:rPr>
                <w:bCs/>
                <w:szCs w:val="24"/>
              </w:rPr>
              <w:t>Carry out Sheep feeding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A81DE" w14:textId="77777777" w:rsidR="00D82289" w:rsidRDefault="00000000">
            <w:pPr>
              <w:pStyle w:val="ListParagraph"/>
              <w:numPr>
                <w:ilvl w:val="0"/>
                <w:numId w:val="237"/>
              </w:numPr>
              <w:rPr>
                <w:szCs w:val="24"/>
              </w:rPr>
            </w:pPr>
            <w:r>
              <w:rPr>
                <w:szCs w:val="24"/>
              </w:rPr>
              <w:t>Tools, equipment and materials are assembled as per work requirements</w:t>
            </w:r>
          </w:p>
          <w:p w14:paraId="7214DF3D" w14:textId="77777777" w:rsidR="00D82289" w:rsidRDefault="00000000">
            <w:pPr>
              <w:pStyle w:val="ListParagraph"/>
              <w:numPr>
                <w:ilvl w:val="0"/>
                <w:numId w:val="237"/>
              </w:numPr>
              <w:rPr>
                <w:szCs w:val="24"/>
              </w:rPr>
            </w:pPr>
            <w:r>
              <w:rPr>
                <w:szCs w:val="24"/>
              </w:rPr>
              <w:t xml:space="preserve">Sheep feeds are identified as per the nutritional requirements </w:t>
            </w:r>
          </w:p>
          <w:p w14:paraId="25C50CD7" w14:textId="77777777" w:rsidR="00D82289" w:rsidRDefault="00000000">
            <w:pPr>
              <w:pStyle w:val="ListParagraph"/>
              <w:numPr>
                <w:ilvl w:val="0"/>
                <w:numId w:val="237"/>
              </w:numPr>
              <w:rPr>
                <w:szCs w:val="24"/>
              </w:rPr>
            </w:pPr>
            <w:r>
              <w:rPr>
                <w:szCs w:val="24"/>
              </w:rPr>
              <w:t>2.3</w:t>
            </w:r>
            <w:r>
              <w:rPr>
                <w:szCs w:val="24"/>
              </w:rPr>
              <w:tab/>
              <w:t>Basal rations at various physiological    stage are provided based on feeding plan.</w:t>
            </w:r>
          </w:p>
          <w:p w14:paraId="138A5A51" w14:textId="77777777" w:rsidR="00D82289" w:rsidRDefault="00000000">
            <w:pPr>
              <w:pStyle w:val="ListParagraph"/>
              <w:numPr>
                <w:ilvl w:val="0"/>
                <w:numId w:val="237"/>
              </w:numPr>
              <w:rPr>
                <w:szCs w:val="24"/>
              </w:rPr>
            </w:pPr>
            <w:r>
              <w:rPr>
                <w:szCs w:val="24"/>
              </w:rPr>
              <w:lastRenderedPageBreak/>
              <w:t>Feed supplements are offered according to animal dietary requirements</w:t>
            </w:r>
          </w:p>
          <w:p w14:paraId="3DB79078" w14:textId="77777777" w:rsidR="00D82289" w:rsidRDefault="00000000">
            <w:pPr>
              <w:pStyle w:val="ListParagraph"/>
              <w:numPr>
                <w:ilvl w:val="0"/>
                <w:numId w:val="237"/>
              </w:numPr>
              <w:rPr>
                <w:szCs w:val="24"/>
              </w:rPr>
            </w:pPr>
            <w:r>
              <w:rPr>
                <w:szCs w:val="24"/>
              </w:rPr>
              <w:t>Grazing management is identified and practiced</w:t>
            </w:r>
          </w:p>
          <w:p w14:paraId="462E2A87" w14:textId="77777777" w:rsidR="00D82289" w:rsidRDefault="00000000">
            <w:pPr>
              <w:pStyle w:val="ListParagraph"/>
              <w:numPr>
                <w:ilvl w:val="0"/>
                <w:numId w:val="237"/>
              </w:numPr>
              <w:rPr>
                <w:szCs w:val="24"/>
              </w:rPr>
            </w:pPr>
            <w:r>
              <w:rPr>
                <w:szCs w:val="24"/>
              </w:rPr>
              <w:t xml:space="preserve">Grazing capacity of the pasture is determined based on </w:t>
            </w:r>
            <w:proofErr w:type="gramStart"/>
            <w:r>
              <w:rPr>
                <w:szCs w:val="24"/>
              </w:rPr>
              <w:t>pasture land</w:t>
            </w:r>
            <w:proofErr w:type="gramEnd"/>
            <w:r>
              <w:rPr>
                <w:szCs w:val="24"/>
              </w:rPr>
              <w:t xml:space="preserve"> condition</w:t>
            </w:r>
          </w:p>
          <w:p w14:paraId="74225C33" w14:textId="77777777" w:rsidR="00D82289" w:rsidRDefault="00000000">
            <w:pPr>
              <w:pStyle w:val="ListParagraph"/>
              <w:numPr>
                <w:ilvl w:val="0"/>
                <w:numId w:val="237"/>
              </w:numPr>
              <w:rPr>
                <w:szCs w:val="24"/>
              </w:rPr>
            </w:pPr>
            <w:r>
              <w:rPr>
                <w:szCs w:val="24"/>
              </w:rPr>
              <w:t>Feed intake is evaluated as per the LPM</w:t>
            </w:r>
          </w:p>
          <w:p w14:paraId="65380497" w14:textId="77777777" w:rsidR="00D82289" w:rsidRDefault="00000000">
            <w:pPr>
              <w:pStyle w:val="ListParagraph"/>
              <w:numPr>
                <w:ilvl w:val="0"/>
                <w:numId w:val="237"/>
              </w:numPr>
              <w:rPr>
                <w:szCs w:val="24"/>
              </w:rPr>
            </w:pPr>
            <w:r>
              <w:rPr>
                <w:szCs w:val="24"/>
              </w:rPr>
              <w:t>Feed conversion efficiency is evaluated based on productivity</w:t>
            </w:r>
          </w:p>
          <w:p w14:paraId="3114FCA2" w14:textId="77777777" w:rsidR="00D82289" w:rsidRDefault="00000000">
            <w:pPr>
              <w:pStyle w:val="ListParagraph"/>
              <w:numPr>
                <w:ilvl w:val="0"/>
                <w:numId w:val="237"/>
              </w:numPr>
              <w:rPr>
                <w:szCs w:val="24"/>
              </w:rPr>
            </w:pPr>
            <w:r>
              <w:rPr>
                <w:szCs w:val="24"/>
              </w:rPr>
              <w:t>Sheep feeding record is generated as per the workplace procedures</w:t>
            </w:r>
          </w:p>
          <w:p w14:paraId="0D2C9C49" w14:textId="77777777" w:rsidR="00D82289" w:rsidRDefault="00000000">
            <w:pPr>
              <w:pStyle w:val="ListParagraph"/>
              <w:numPr>
                <w:ilvl w:val="0"/>
                <w:numId w:val="237"/>
              </w:numPr>
              <w:rPr>
                <w:szCs w:val="24"/>
              </w:rPr>
            </w:pPr>
            <w:r>
              <w:rPr>
                <w:szCs w:val="24"/>
              </w:rPr>
              <w:t>Waste is managed according to environmental protection regulations</w:t>
            </w:r>
          </w:p>
        </w:tc>
      </w:tr>
      <w:tr w:rsidR="00D82289" w14:paraId="338E104F"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93ACB" w14:textId="77777777" w:rsidR="00D82289" w:rsidRDefault="00000000">
            <w:pPr>
              <w:numPr>
                <w:ilvl w:val="0"/>
                <w:numId w:val="235"/>
              </w:numPr>
              <w:spacing w:after="0" w:line="360" w:lineRule="auto"/>
              <w:ind w:left="331" w:hanging="241"/>
              <w:contextualSpacing/>
              <w:rPr>
                <w:szCs w:val="24"/>
              </w:rPr>
            </w:pPr>
            <w:r>
              <w:rPr>
                <w:bCs/>
                <w:szCs w:val="24"/>
              </w:rPr>
              <w:lastRenderedPageBreak/>
              <w:t>Carry</w:t>
            </w:r>
            <w:r>
              <w:rPr>
                <w:szCs w:val="24"/>
              </w:rPr>
              <w:t xml:space="preserve"> out sheep breeding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146A7" w14:textId="77777777" w:rsidR="00D82289" w:rsidRDefault="00000000">
            <w:pPr>
              <w:numPr>
                <w:ilvl w:val="0"/>
                <w:numId w:val="238"/>
              </w:numPr>
              <w:spacing w:after="0" w:line="360" w:lineRule="auto"/>
              <w:rPr>
                <w:bCs/>
                <w:szCs w:val="24"/>
              </w:rPr>
            </w:pPr>
            <w:r>
              <w:rPr>
                <w:bCs/>
                <w:szCs w:val="24"/>
              </w:rPr>
              <w:t>Breeding management tools, equipment and materials are assembled in accordance with LPM</w:t>
            </w:r>
          </w:p>
          <w:p w14:paraId="36504465" w14:textId="77777777" w:rsidR="00D82289" w:rsidRDefault="00000000">
            <w:pPr>
              <w:numPr>
                <w:ilvl w:val="0"/>
                <w:numId w:val="238"/>
              </w:numPr>
              <w:spacing w:after="0" w:line="360" w:lineRule="auto"/>
              <w:rPr>
                <w:bCs/>
                <w:szCs w:val="24"/>
              </w:rPr>
            </w:pPr>
            <w:r>
              <w:rPr>
                <w:b/>
                <w:bCs/>
                <w:i/>
                <w:szCs w:val="24"/>
              </w:rPr>
              <w:t>Sheep breeds</w:t>
            </w:r>
            <w:r>
              <w:rPr>
                <w:bCs/>
                <w:szCs w:val="24"/>
              </w:rPr>
              <w:t xml:space="preserve"> are identified based on LPM</w:t>
            </w:r>
          </w:p>
          <w:p w14:paraId="405C945C" w14:textId="77777777" w:rsidR="00D82289" w:rsidRDefault="00000000">
            <w:pPr>
              <w:numPr>
                <w:ilvl w:val="0"/>
                <w:numId w:val="238"/>
              </w:numPr>
              <w:spacing w:after="0" w:line="360" w:lineRule="auto"/>
              <w:rPr>
                <w:bCs/>
                <w:szCs w:val="24"/>
              </w:rPr>
            </w:pPr>
            <w:r>
              <w:rPr>
                <w:bCs/>
                <w:szCs w:val="24"/>
              </w:rPr>
              <w:t>Sheep breeds are selected based on traits of economic importance and farmer requirements</w:t>
            </w:r>
          </w:p>
          <w:p w14:paraId="3AB453B5" w14:textId="77777777" w:rsidR="00D82289" w:rsidRDefault="00000000">
            <w:pPr>
              <w:numPr>
                <w:ilvl w:val="0"/>
                <w:numId w:val="238"/>
              </w:numPr>
              <w:spacing w:after="0" w:line="360" w:lineRule="auto"/>
              <w:rPr>
                <w:bCs/>
                <w:szCs w:val="24"/>
              </w:rPr>
            </w:pPr>
            <w:r>
              <w:rPr>
                <w:bCs/>
                <w:szCs w:val="24"/>
              </w:rPr>
              <w:t>Ewes on heat are detected based on LPM</w:t>
            </w:r>
          </w:p>
          <w:p w14:paraId="32FC08C4" w14:textId="77777777" w:rsidR="00D82289" w:rsidRDefault="00000000">
            <w:pPr>
              <w:numPr>
                <w:ilvl w:val="0"/>
                <w:numId w:val="238"/>
              </w:numPr>
              <w:spacing w:after="0" w:line="360" w:lineRule="auto"/>
              <w:rPr>
                <w:bCs/>
                <w:szCs w:val="24"/>
              </w:rPr>
            </w:pPr>
            <w:r>
              <w:rPr>
                <w:bCs/>
                <w:szCs w:val="24"/>
              </w:rPr>
              <w:t>Flushing is carried out as per LPM</w:t>
            </w:r>
          </w:p>
          <w:p w14:paraId="09E92205" w14:textId="77777777" w:rsidR="00D82289" w:rsidRDefault="00000000">
            <w:pPr>
              <w:numPr>
                <w:ilvl w:val="0"/>
                <w:numId w:val="238"/>
              </w:numPr>
              <w:spacing w:after="0" w:line="360" w:lineRule="auto"/>
              <w:rPr>
                <w:bCs/>
                <w:szCs w:val="24"/>
              </w:rPr>
            </w:pPr>
            <w:r>
              <w:rPr>
                <w:bCs/>
                <w:szCs w:val="24"/>
              </w:rPr>
              <w:t>Raddling is carried out based on GAPs</w:t>
            </w:r>
          </w:p>
          <w:p w14:paraId="4FCAD2FC" w14:textId="77777777" w:rsidR="00D82289" w:rsidRDefault="00000000">
            <w:pPr>
              <w:numPr>
                <w:ilvl w:val="0"/>
                <w:numId w:val="238"/>
              </w:numPr>
              <w:spacing w:after="0" w:line="360" w:lineRule="auto"/>
              <w:rPr>
                <w:bCs/>
                <w:szCs w:val="24"/>
              </w:rPr>
            </w:pPr>
            <w:r>
              <w:rPr>
                <w:bCs/>
                <w:szCs w:val="24"/>
              </w:rPr>
              <w:t xml:space="preserve">Crutching and ringing are carried out based on GAPs </w:t>
            </w:r>
          </w:p>
          <w:p w14:paraId="330CFE17" w14:textId="77777777" w:rsidR="00D82289" w:rsidRDefault="00000000">
            <w:pPr>
              <w:numPr>
                <w:ilvl w:val="0"/>
                <w:numId w:val="238"/>
              </w:numPr>
              <w:spacing w:after="0" w:line="360" w:lineRule="auto"/>
              <w:rPr>
                <w:bCs/>
                <w:szCs w:val="24"/>
              </w:rPr>
            </w:pPr>
            <w:r>
              <w:rPr>
                <w:bCs/>
                <w:szCs w:val="24"/>
              </w:rPr>
              <w:t>Service is performed based on the</w:t>
            </w:r>
            <w:r>
              <w:rPr>
                <w:b/>
                <w:bCs/>
                <w:i/>
                <w:szCs w:val="24"/>
              </w:rPr>
              <w:t xml:space="preserve"> breeding method</w:t>
            </w:r>
            <w:r>
              <w:rPr>
                <w:bCs/>
                <w:szCs w:val="24"/>
              </w:rPr>
              <w:t xml:space="preserve"> </w:t>
            </w:r>
            <w:r>
              <w:rPr>
                <w:b/>
                <w:bCs/>
                <w:i/>
                <w:szCs w:val="24"/>
              </w:rPr>
              <w:t>and technologies</w:t>
            </w:r>
            <w:r>
              <w:rPr>
                <w:bCs/>
                <w:szCs w:val="24"/>
              </w:rPr>
              <w:t xml:space="preserve"> as per the LPM</w:t>
            </w:r>
          </w:p>
          <w:p w14:paraId="147C8B74" w14:textId="77777777" w:rsidR="00D82289" w:rsidRDefault="00000000">
            <w:pPr>
              <w:numPr>
                <w:ilvl w:val="0"/>
                <w:numId w:val="238"/>
              </w:numPr>
              <w:spacing w:after="0" w:line="360" w:lineRule="auto"/>
              <w:rPr>
                <w:bCs/>
                <w:szCs w:val="24"/>
              </w:rPr>
            </w:pPr>
            <w:r>
              <w:rPr>
                <w:bCs/>
                <w:szCs w:val="24"/>
              </w:rPr>
              <w:t>Pregnant ewes are provided care based on the LPM</w:t>
            </w:r>
          </w:p>
          <w:p w14:paraId="08FEA57B" w14:textId="77777777" w:rsidR="00D82289" w:rsidRDefault="00000000">
            <w:pPr>
              <w:numPr>
                <w:ilvl w:val="0"/>
                <w:numId w:val="238"/>
              </w:numPr>
              <w:tabs>
                <w:tab w:val="left" w:pos="202"/>
                <w:tab w:val="left" w:pos="375"/>
              </w:tabs>
              <w:spacing w:after="0" w:line="360" w:lineRule="auto"/>
              <w:ind w:left="186" w:hanging="186"/>
              <w:rPr>
                <w:bCs/>
                <w:szCs w:val="24"/>
              </w:rPr>
            </w:pPr>
            <w:proofErr w:type="gramStart"/>
            <w:r>
              <w:rPr>
                <w:bCs/>
                <w:szCs w:val="24"/>
              </w:rPr>
              <w:t>Steaming-up</w:t>
            </w:r>
            <w:proofErr w:type="gramEnd"/>
            <w:r>
              <w:rPr>
                <w:bCs/>
                <w:szCs w:val="24"/>
              </w:rPr>
              <w:t xml:space="preserve"> is carried out based on LPM</w:t>
            </w:r>
          </w:p>
          <w:p w14:paraId="2C1F05F9" w14:textId="77777777" w:rsidR="00D82289" w:rsidRDefault="00000000">
            <w:pPr>
              <w:numPr>
                <w:ilvl w:val="0"/>
                <w:numId w:val="238"/>
              </w:numPr>
              <w:tabs>
                <w:tab w:val="left" w:pos="202"/>
                <w:tab w:val="left" w:pos="375"/>
              </w:tabs>
              <w:spacing w:after="0" w:line="360" w:lineRule="auto"/>
              <w:ind w:left="186" w:hanging="186"/>
              <w:rPr>
                <w:bCs/>
                <w:szCs w:val="24"/>
              </w:rPr>
            </w:pPr>
            <w:r>
              <w:rPr>
                <w:bCs/>
                <w:szCs w:val="24"/>
              </w:rPr>
              <w:t xml:space="preserve">Lambing is managed as per the LPM </w:t>
            </w:r>
          </w:p>
          <w:p w14:paraId="3D34F454" w14:textId="77777777" w:rsidR="00D82289" w:rsidRDefault="00000000">
            <w:pPr>
              <w:numPr>
                <w:ilvl w:val="0"/>
                <w:numId w:val="238"/>
              </w:numPr>
              <w:tabs>
                <w:tab w:val="left" w:pos="202"/>
                <w:tab w:val="left" w:pos="375"/>
              </w:tabs>
              <w:spacing w:after="0" w:line="360" w:lineRule="auto"/>
              <w:ind w:left="186" w:hanging="186"/>
              <w:rPr>
                <w:bCs/>
                <w:szCs w:val="24"/>
              </w:rPr>
            </w:pPr>
            <w:r>
              <w:rPr>
                <w:bCs/>
                <w:szCs w:val="24"/>
              </w:rPr>
              <w:t>Breeding records are prepared as per work procedures</w:t>
            </w:r>
          </w:p>
        </w:tc>
      </w:tr>
      <w:tr w:rsidR="00D82289" w14:paraId="087EEBD5"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47FB6" w14:textId="77777777" w:rsidR="00D82289" w:rsidRDefault="00000000">
            <w:pPr>
              <w:numPr>
                <w:ilvl w:val="0"/>
                <w:numId w:val="235"/>
              </w:numPr>
              <w:spacing w:after="0" w:line="360" w:lineRule="auto"/>
              <w:ind w:left="331" w:hanging="241"/>
              <w:contextualSpacing/>
              <w:rPr>
                <w:rFonts w:eastAsia="Calibri"/>
                <w:szCs w:val="24"/>
              </w:rPr>
            </w:pPr>
            <w:r>
              <w:rPr>
                <w:bCs/>
                <w:szCs w:val="24"/>
              </w:rPr>
              <w:t>Carry</w:t>
            </w:r>
            <w:r>
              <w:rPr>
                <w:szCs w:val="24"/>
              </w:rPr>
              <w:t xml:space="preserve"> out lamb management</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4613A" w14:textId="77777777" w:rsidR="00D82289" w:rsidRDefault="00000000">
            <w:pPr>
              <w:numPr>
                <w:ilvl w:val="0"/>
                <w:numId w:val="239"/>
              </w:numPr>
              <w:spacing w:after="0" w:line="360" w:lineRule="auto"/>
              <w:rPr>
                <w:bCs/>
                <w:szCs w:val="24"/>
              </w:rPr>
            </w:pPr>
            <w:r>
              <w:rPr>
                <w:szCs w:val="24"/>
              </w:rPr>
              <w:t xml:space="preserve">4.1 </w:t>
            </w:r>
            <w:r>
              <w:rPr>
                <w:bCs/>
                <w:szCs w:val="24"/>
              </w:rPr>
              <w:t>Lamb is handled at birth according to instructions in the LPM</w:t>
            </w:r>
          </w:p>
          <w:p w14:paraId="30C2CE81" w14:textId="77777777" w:rsidR="00D82289" w:rsidRDefault="00000000">
            <w:pPr>
              <w:numPr>
                <w:ilvl w:val="0"/>
                <w:numId w:val="239"/>
              </w:numPr>
              <w:spacing w:after="0" w:line="360" w:lineRule="auto"/>
              <w:rPr>
                <w:bCs/>
                <w:szCs w:val="24"/>
              </w:rPr>
            </w:pPr>
            <w:r>
              <w:rPr>
                <w:bCs/>
                <w:szCs w:val="24"/>
              </w:rPr>
              <w:lastRenderedPageBreak/>
              <w:t xml:space="preserve">Lamb is fed colostrum according to the LPM </w:t>
            </w:r>
          </w:p>
          <w:p w14:paraId="3C78FBF0" w14:textId="77777777" w:rsidR="00D82289" w:rsidRDefault="00000000">
            <w:pPr>
              <w:numPr>
                <w:ilvl w:val="0"/>
                <w:numId w:val="239"/>
              </w:numPr>
              <w:spacing w:after="0" w:line="360" w:lineRule="auto"/>
              <w:rPr>
                <w:bCs/>
                <w:szCs w:val="24"/>
              </w:rPr>
            </w:pPr>
            <w:r>
              <w:rPr>
                <w:bCs/>
                <w:szCs w:val="24"/>
              </w:rPr>
              <w:t>Orphaned lambs are fostered according to LPM</w:t>
            </w:r>
          </w:p>
          <w:p w14:paraId="0865EE33" w14:textId="77777777" w:rsidR="00D82289" w:rsidRDefault="00000000">
            <w:pPr>
              <w:numPr>
                <w:ilvl w:val="0"/>
                <w:numId w:val="239"/>
              </w:numPr>
              <w:spacing w:after="0" w:line="360" w:lineRule="auto"/>
              <w:rPr>
                <w:bCs/>
                <w:szCs w:val="24"/>
              </w:rPr>
            </w:pPr>
            <w:r>
              <w:rPr>
                <w:bCs/>
                <w:szCs w:val="24"/>
              </w:rPr>
              <w:t xml:space="preserve">Lamb is identified using suitable method in accordance with LPM, animal welfare regulations and </w:t>
            </w:r>
            <w:proofErr w:type="gramStart"/>
            <w:r>
              <w:rPr>
                <w:bCs/>
                <w:szCs w:val="24"/>
              </w:rPr>
              <w:t>work place</w:t>
            </w:r>
            <w:proofErr w:type="gramEnd"/>
            <w:r>
              <w:rPr>
                <w:bCs/>
                <w:szCs w:val="24"/>
              </w:rPr>
              <w:t xml:space="preserve"> policy</w:t>
            </w:r>
          </w:p>
          <w:p w14:paraId="496FBCFE" w14:textId="77777777" w:rsidR="00D82289" w:rsidRDefault="00000000">
            <w:pPr>
              <w:numPr>
                <w:ilvl w:val="0"/>
                <w:numId w:val="239"/>
              </w:numPr>
              <w:spacing w:after="0" w:line="360" w:lineRule="auto"/>
              <w:rPr>
                <w:bCs/>
                <w:szCs w:val="24"/>
              </w:rPr>
            </w:pPr>
            <w:r>
              <w:rPr>
                <w:bCs/>
                <w:szCs w:val="24"/>
              </w:rPr>
              <w:t xml:space="preserve">Docking is performed according to animal welfare regulations and </w:t>
            </w:r>
            <w:proofErr w:type="gramStart"/>
            <w:r>
              <w:rPr>
                <w:bCs/>
                <w:szCs w:val="24"/>
              </w:rPr>
              <w:t>work place</w:t>
            </w:r>
            <w:proofErr w:type="gramEnd"/>
            <w:r>
              <w:rPr>
                <w:bCs/>
                <w:szCs w:val="24"/>
              </w:rPr>
              <w:t xml:space="preserve"> policy</w:t>
            </w:r>
          </w:p>
          <w:p w14:paraId="5EB24B64" w14:textId="77777777" w:rsidR="00D82289" w:rsidRDefault="00000000">
            <w:pPr>
              <w:numPr>
                <w:ilvl w:val="0"/>
                <w:numId w:val="239"/>
              </w:numPr>
              <w:spacing w:after="0" w:line="360" w:lineRule="auto"/>
              <w:rPr>
                <w:bCs/>
                <w:szCs w:val="24"/>
              </w:rPr>
            </w:pPr>
            <w:r>
              <w:rPr>
                <w:bCs/>
                <w:szCs w:val="24"/>
              </w:rPr>
              <w:t xml:space="preserve">Lamb is weighed in accordance with LPM instructions and </w:t>
            </w:r>
            <w:proofErr w:type="gramStart"/>
            <w:r>
              <w:rPr>
                <w:bCs/>
                <w:szCs w:val="24"/>
              </w:rPr>
              <w:t>work place</w:t>
            </w:r>
            <w:proofErr w:type="gramEnd"/>
            <w:r>
              <w:rPr>
                <w:bCs/>
                <w:szCs w:val="24"/>
              </w:rPr>
              <w:t xml:space="preserve"> policy</w:t>
            </w:r>
          </w:p>
          <w:p w14:paraId="7903237A" w14:textId="77777777" w:rsidR="00D82289" w:rsidRDefault="00000000">
            <w:pPr>
              <w:numPr>
                <w:ilvl w:val="0"/>
                <w:numId w:val="239"/>
              </w:numPr>
              <w:spacing w:after="0" w:line="360" w:lineRule="auto"/>
              <w:rPr>
                <w:bCs/>
                <w:szCs w:val="24"/>
              </w:rPr>
            </w:pPr>
            <w:r>
              <w:rPr>
                <w:bCs/>
                <w:szCs w:val="24"/>
              </w:rPr>
              <w:t>Lamb growth rate is monitored as per LPM</w:t>
            </w:r>
          </w:p>
          <w:p w14:paraId="0874EB98" w14:textId="77777777" w:rsidR="00D82289" w:rsidRDefault="00000000">
            <w:pPr>
              <w:numPr>
                <w:ilvl w:val="0"/>
                <w:numId w:val="239"/>
              </w:numPr>
              <w:spacing w:after="0" w:line="360" w:lineRule="auto"/>
              <w:rPr>
                <w:bCs/>
                <w:szCs w:val="24"/>
              </w:rPr>
            </w:pPr>
            <w:r>
              <w:rPr>
                <w:bCs/>
                <w:szCs w:val="24"/>
              </w:rPr>
              <w:t>Waste is managed and disposed based on environmental protection regulations</w:t>
            </w:r>
          </w:p>
        </w:tc>
      </w:tr>
      <w:tr w:rsidR="00D82289" w14:paraId="338F815E"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9F40B" w14:textId="77777777" w:rsidR="00D82289" w:rsidRDefault="00000000">
            <w:pPr>
              <w:numPr>
                <w:ilvl w:val="0"/>
                <w:numId w:val="235"/>
              </w:numPr>
              <w:spacing w:after="0" w:line="360" w:lineRule="auto"/>
              <w:ind w:left="331" w:hanging="241"/>
              <w:contextualSpacing/>
              <w:rPr>
                <w:rFonts w:eastAsia="Calibri"/>
                <w:szCs w:val="24"/>
              </w:rPr>
            </w:pPr>
            <w:r>
              <w:rPr>
                <w:bCs/>
                <w:szCs w:val="24"/>
              </w:rPr>
              <w:lastRenderedPageBreak/>
              <w:t>Perform</w:t>
            </w:r>
            <w:r>
              <w:rPr>
                <w:szCs w:val="24"/>
                <w:lang w:eastAsia="zh-CN"/>
              </w:rPr>
              <w:t xml:space="preserve"> sheep routine management practices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3FD2C" w14:textId="77777777" w:rsidR="00D82289" w:rsidRDefault="00000000">
            <w:pPr>
              <w:numPr>
                <w:ilvl w:val="0"/>
                <w:numId w:val="240"/>
              </w:numPr>
              <w:spacing w:after="0" w:line="360" w:lineRule="auto"/>
              <w:rPr>
                <w:szCs w:val="24"/>
                <w:lang w:val="en-GB"/>
              </w:rPr>
            </w:pPr>
            <w:r>
              <w:rPr>
                <w:b/>
                <w:i/>
                <w:szCs w:val="24"/>
                <w:lang w:val="en-GB"/>
              </w:rPr>
              <w:t>Sheep identification method</w:t>
            </w:r>
            <w:r>
              <w:rPr>
                <w:szCs w:val="24"/>
                <w:lang w:val="en-GB"/>
              </w:rPr>
              <w:t xml:space="preserve"> is selected based on GAPs</w:t>
            </w:r>
          </w:p>
          <w:p w14:paraId="7E945D25" w14:textId="77777777" w:rsidR="00D82289" w:rsidRDefault="00000000">
            <w:pPr>
              <w:numPr>
                <w:ilvl w:val="0"/>
                <w:numId w:val="240"/>
              </w:numPr>
              <w:spacing w:after="0" w:line="360" w:lineRule="auto"/>
              <w:rPr>
                <w:szCs w:val="24"/>
                <w:lang w:val="en-GB"/>
              </w:rPr>
            </w:pPr>
            <w:r>
              <w:rPr>
                <w:b/>
                <w:i/>
                <w:szCs w:val="24"/>
                <w:lang w:val="en-GB"/>
              </w:rPr>
              <w:t>Sheep castration</w:t>
            </w:r>
            <w:r>
              <w:rPr>
                <w:szCs w:val="24"/>
                <w:lang w:val="en-GB"/>
              </w:rPr>
              <w:t xml:space="preserve"> is performed based on GAPs</w:t>
            </w:r>
          </w:p>
          <w:p w14:paraId="1CC63E51" w14:textId="77777777" w:rsidR="00D82289" w:rsidRDefault="00000000">
            <w:pPr>
              <w:numPr>
                <w:ilvl w:val="0"/>
                <w:numId w:val="240"/>
              </w:numPr>
              <w:spacing w:after="0" w:line="360" w:lineRule="auto"/>
              <w:rPr>
                <w:szCs w:val="24"/>
                <w:lang w:val="en-GB"/>
              </w:rPr>
            </w:pPr>
            <w:r>
              <w:rPr>
                <w:szCs w:val="24"/>
                <w:lang w:val="en-GB"/>
              </w:rPr>
              <w:t>Sheep overgrown hooves are trimmed based on GAPs</w:t>
            </w:r>
          </w:p>
          <w:p w14:paraId="7C517639" w14:textId="77777777" w:rsidR="00D82289" w:rsidRDefault="00000000">
            <w:pPr>
              <w:numPr>
                <w:ilvl w:val="0"/>
                <w:numId w:val="240"/>
              </w:numPr>
              <w:spacing w:after="0" w:line="360" w:lineRule="auto"/>
              <w:rPr>
                <w:szCs w:val="24"/>
                <w:lang w:val="en-GB"/>
              </w:rPr>
            </w:pPr>
            <w:r>
              <w:rPr>
                <w:szCs w:val="24"/>
                <w:lang w:val="en-GB"/>
              </w:rPr>
              <w:t>Wigging is performed based on GAPs</w:t>
            </w:r>
          </w:p>
          <w:p w14:paraId="5C316FE0" w14:textId="77777777" w:rsidR="00D82289" w:rsidRDefault="00000000">
            <w:pPr>
              <w:numPr>
                <w:ilvl w:val="0"/>
                <w:numId w:val="240"/>
              </w:numPr>
              <w:spacing w:after="0" w:line="360" w:lineRule="auto"/>
              <w:rPr>
                <w:szCs w:val="24"/>
                <w:lang w:val="en-GB"/>
              </w:rPr>
            </w:pPr>
            <w:r>
              <w:rPr>
                <w:szCs w:val="24"/>
                <w:lang w:val="en-GB"/>
              </w:rPr>
              <w:t>Shearing is performed based on GAPs</w:t>
            </w:r>
          </w:p>
          <w:p w14:paraId="6F9DD849" w14:textId="77777777" w:rsidR="00D82289" w:rsidRDefault="00000000">
            <w:pPr>
              <w:numPr>
                <w:ilvl w:val="0"/>
                <w:numId w:val="240"/>
              </w:numPr>
              <w:spacing w:after="0" w:line="360" w:lineRule="auto"/>
              <w:rPr>
                <w:szCs w:val="24"/>
                <w:lang w:val="en-GB"/>
              </w:rPr>
            </w:pPr>
            <w:r>
              <w:rPr>
                <w:szCs w:val="24"/>
                <w:lang w:val="en-GB"/>
              </w:rPr>
              <w:t xml:space="preserve">Culling is performed based on workplace policy </w:t>
            </w:r>
          </w:p>
          <w:p w14:paraId="157F68A6" w14:textId="77777777" w:rsidR="00D82289" w:rsidRDefault="00000000">
            <w:pPr>
              <w:numPr>
                <w:ilvl w:val="0"/>
                <w:numId w:val="240"/>
              </w:numPr>
              <w:spacing w:after="0" w:line="360" w:lineRule="auto"/>
              <w:rPr>
                <w:szCs w:val="24"/>
                <w:lang w:val="en-GB"/>
              </w:rPr>
            </w:pPr>
            <w:r>
              <w:rPr>
                <w:szCs w:val="24"/>
                <w:lang w:val="en-GB"/>
              </w:rPr>
              <w:t>Internal and external parasites are controlled based on LPM and GAPs</w:t>
            </w:r>
          </w:p>
          <w:p w14:paraId="53DE7302" w14:textId="77777777" w:rsidR="00D82289" w:rsidRDefault="00000000">
            <w:pPr>
              <w:numPr>
                <w:ilvl w:val="0"/>
                <w:numId w:val="240"/>
              </w:numPr>
              <w:spacing w:after="0" w:line="360" w:lineRule="auto"/>
              <w:rPr>
                <w:szCs w:val="24"/>
                <w:lang w:val="en-GB"/>
              </w:rPr>
            </w:pPr>
            <w:r>
              <w:rPr>
                <w:szCs w:val="24"/>
                <w:lang w:val="en-GB"/>
              </w:rPr>
              <w:t>Vaccination is performed as per workplace policy, manufacturer’s instructions and LPM</w:t>
            </w:r>
          </w:p>
          <w:p w14:paraId="17EEF13D" w14:textId="77777777" w:rsidR="00D82289" w:rsidRDefault="00000000">
            <w:pPr>
              <w:numPr>
                <w:ilvl w:val="0"/>
                <w:numId w:val="240"/>
              </w:numPr>
              <w:spacing w:after="0" w:line="360" w:lineRule="auto"/>
              <w:rPr>
                <w:szCs w:val="24"/>
                <w:lang w:val="en-GB"/>
              </w:rPr>
            </w:pPr>
            <w:r>
              <w:rPr>
                <w:szCs w:val="24"/>
                <w:lang w:val="en-GB"/>
              </w:rPr>
              <w:t>Isolation/ quarantine is carried out to control notifiable diseases based on GAPs</w:t>
            </w:r>
          </w:p>
          <w:p w14:paraId="44A97F03" w14:textId="77777777" w:rsidR="00D82289" w:rsidRDefault="00000000">
            <w:pPr>
              <w:numPr>
                <w:ilvl w:val="0"/>
                <w:numId w:val="240"/>
              </w:numPr>
              <w:tabs>
                <w:tab w:val="left" w:pos="457"/>
              </w:tabs>
              <w:spacing w:after="0" w:line="360" w:lineRule="auto"/>
              <w:rPr>
                <w:szCs w:val="24"/>
                <w:lang w:val="en-GB"/>
              </w:rPr>
            </w:pPr>
            <w:r>
              <w:rPr>
                <w:szCs w:val="24"/>
                <w:lang w:val="en-GB"/>
              </w:rPr>
              <w:t>Sheep are provided with clean water ad-libitum as per LPM</w:t>
            </w:r>
          </w:p>
          <w:p w14:paraId="357A655D" w14:textId="77777777" w:rsidR="00D82289" w:rsidRDefault="00000000">
            <w:pPr>
              <w:numPr>
                <w:ilvl w:val="0"/>
                <w:numId w:val="240"/>
              </w:numPr>
              <w:tabs>
                <w:tab w:val="left" w:pos="457"/>
              </w:tabs>
              <w:spacing w:after="0" w:line="360" w:lineRule="auto"/>
              <w:rPr>
                <w:bCs/>
                <w:szCs w:val="24"/>
              </w:rPr>
            </w:pPr>
            <w:r>
              <w:rPr>
                <w:szCs w:val="24"/>
                <w:lang w:val="en-GB"/>
              </w:rPr>
              <w:t>Records</w:t>
            </w:r>
            <w:r>
              <w:rPr>
                <w:bCs/>
                <w:szCs w:val="24"/>
              </w:rPr>
              <w:t xml:space="preserve"> are prepared as per work procedures</w:t>
            </w:r>
          </w:p>
        </w:tc>
      </w:tr>
      <w:tr w:rsidR="00D82289" w14:paraId="2F0F679D"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2D229" w14:textId="77777777" w:rsidR="00D82289" w:rsidRDefault="00000000">
            <w:pPr>
              <w:numPr>
                <w:ilvl w:val="0"/>
                <w:numId w:val="235"/>
              </w:numPr>
              <w:spacing w:after="0" w:line="360" w:lineRule="auto"/>
              <w:ind w:left="331" w:hanging="241"/>
              <w:contextualSpacing/>
              <w:rPr>
                <w:szCs w:val="24"/>
              </w:rPr>
            </w:pPr>
            <w:r>
              <w:rPr>
                <w:bCs/>
                <w:szCs w:val="24"/>
              </w:rPr>
              <w:t>Market</w:t>
            </w:r>
            <w:r>
              <w:rPr>
                <w:szCs w:val="24"/>
              </w:rPr>
              <w:t xml:space="preserve"> sheep products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52EA9" w14:textId="77777777" w:rsidR="00D82289" w:rsidRDefault="00000000">
            <w:pPr>
              <w:numPr>
                <w:ilvl w:val="0"/>
                <w:numId w:val="241"/>
              </w:numPr>
              <w:spacing w:after="0" w:line="360" w:lineRule="auto"/>
              <w:ind w:left="456" w:hanging="450"/>
              <w:rPr>
                <w:szCs w:val="24"/>
                <w:lang w:val="en-GB"/>
              </w:rPr>
            </w:pPr>
            <w:r>
              <w:rPr>
                <w:szCs w:val="24"/>
                <w:lang w:val="en-GB"/>
              </w:rPr>
              <w:t>Market survey is conducted based on Standard Survey guidelines</w:t>
            </w:r>
          </w:p>
          <w:p w14:paraId="2A7BD2FA" w14:textId="77777777" w:rsidR="00D82289" w:rsidRDefault="00000000">
            <w:pPr>
              <w:numPr>
                <w:ilvl w:val="0"/>
                <w:numId w:val="241"/>
              </w:numPr>
              <w:spacing w:after="0" w:line="360" w:lineRule="auto"/>
              <w:ind w:left="456" w:hanging="450"/>
              <w:rPr>
                <w:szCs w:val="24"/>
                <w:lang w:val="en-GB"/>
              </w:rPr>
            </w:pPr>
            <w:r>
              <w:rPr>
                <w:szCs w:val="24"/>
                <w:lang w:val="en-GB"/>
              </w:rPr>
              <w:t>Sheep is classified as per products</w:t>
            </w:r>
          </w:p>
          <w:p w14:paraId="6B598288" w14:textId="77777777" w:rsidR="00D82289" w:rsidRDefault="00000000">
            <w:pPr>
              <w:numPr>
                <w:ilvl w:val="0"/>
                <w:numId w:val="241"/>
              </w:numPr>
              <w:spacing w:after="0" w:line="360" w:lineRule="auto"/>
              <w:ind w:left="456" w:hanging="450"/>
              <w:rPr>
                <w:szCs w:val="24"/>
                <w:lang w:val="en-GB"/>
              </w:rPr>
            </w:pPr>
            <w:r>
              <w:rPr>
                <w:szCs w:val="24"/>
                <w:lang w:val="en-GB"/>
              </w:rPr>
              <w:lastRenderedPageBreak/>
              <w:t>Sheep is transported to the market based on Animal Welfare Act</w:t>
            </w:r>
          </w:p>
          <w:p w14:paraId="63F180B5" w14:textId="77777777" w:rsidR="00D82289" w:rsidRDefault="00000000">
            <w:pPr>
              <w:numPr>
                <w:ilvl w:val="0"/>
                <w:numId w:val="241"/>
              </w:numPr>
              <w:spacing w:after="0" w:line="360" w:lineRule="auto"/>
              <w:ind w:left="456" w:hanging="450"/>
              <w:rPr>
                <w:szCs w:val="24"/>
                <w:lang w:val="en-GB"/>
              </w:rPr>
            </w:pPr>
            <w:r>
              <w:rPr>
                <w:szCs w:val="24"/>
                <w:lang w:val="en-GB"/>
              </w:rPr>
              <w:t>Sheep products are sold based on market requirements</w:t>
            </w:r>
          </w:p>
          <w:p w14:paraId="42E38FC6" w14:textId="77777777" w:rsidR="00D82289" w:rsidRDefault="00000000">
            <w:pPr>
              <w:numPr>
                <w:ilvl w:val="0"/>
                <w:numId w:val="241"/>
              </w:numPr>
              <w:spacing w:after="0" w:line="360" w:lineRule="auto"/>
              <w:ind w:left="456" w:hanging="450"/>
              <w:rPr>
                <w:szCs w:val="24"/>
                <w:lang w:val="en-GB"/>
              </w:rPr>
            </w:pPr>
            <w:r>
              <w:rPr>
                <w:szCs w:val="24"/>
                <w:lang w:val="en-GB"/>
              </w:rPr>
              <w:t>Marketing records are maintained based on workplace guidelines</w:t>
            </w:r>
          </w:p>
        </w:tc>
      </w:tr>
    </w:tbl>
    <w:p w14:paraId="7D06ACDA" w14:textId="77777777" w:rsidR="00D82289" w:rsidRDefault="00D82289">
      <w:pPr>
        <w:spacing w:after="0" w:line="360" w:lineRule="auto"/>
        <w:rPr>
          <w:rFonts w:eastAsia="Calibri"/>
          <w:szCs w:val="24"/>
        </w:rPr>
      </w:pPr>
    </w:p>
    <w:p w14:paraId="04221797" w14:textId="77777777" w:rsidR="00D82289" w:rsidRDefault="00000000">
      <w:pPr>
        <w:spacing w:after="0" w:line="360" w:lineRule="auto"/>
        <w:rPr>
          <w:rFonts w:eastAsia="Calibri"/>
          <w:b/>
          <w:szCs w:val="24"/>
        </w:rPr>
      </w:pPr>
      <w:r>
        <w:rPr>
          <w:rFonts w:eastAsia="Calibri"/>
          <w:b/>
          <w:szCs w:val="24"/>
        </w:rPr>
        <w:t>RANGE OF VARIABLES</w:t>
      </w:r>
    </w:p>
    <w:p w14:paraId="2AEFC104"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4ACC8308"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41"/>
        <w:gridCol w:w="6675"/>
      </w:tblGrid>
      <w:tr w:rsidR="00D82289" w14:paraId="46F4312D" w14:textId="77777777">
        <w:trPr>
          <w:trHeight w:val="1"/>
          <w:tblHeader/>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95D0" w14:textId="77777777" w:rsidR="00D82289" w:rsidRDefault="00000000">
            <w:pPr>
              <w:spacing w:after="0" w:line="360" w:lineRule="auto"/>
              <w:ind w:left="390"/>
              <w:rPr>
                <w:rFonts w:eastAsia="Calibri"/>
                <w:szCs w:val="24"/>
              </w:rPr>
            </w:pPr>
            <w:r>
              <w:rPr>
                <w:rFonts w:eastAsia="Calibri"/>
                <w:b/>
                <w:szCs w:val="24"/>
              </w:rPr>
              <w:t xml:space="preserve">RANGE </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F001C" w14:textId="77777777" w:rsidR="00D82289" w:rsidRDefault="00000000">
            <w:pPr>
              <w:spacing w:after="0" w:line="360" w:lineRule="auto"/>
              <w:rPr>
                <w:rFonts w:eastAsia="Calibri"/>
                <w:b/>
                <w:szCs w:val="24"/>
              </w:rPr>
            </w:pPr>
            <w:r>
              <w:rPr>
                <w:rFonts w:eastAsia="Calibri"/>
                <w:b/>
                <w:szCs w:val="24"/>
              </w:rPr>
              <w:t>VARIABLE</w:t>
            </w:r>
          </w:p>
        </w:tc>
      </w:tr>
      <w:tr w:rsidR="00D82289" w14:paraId="7E040BBD" w14:textId="77777777">
        <w:trPr>
          <w:trHeight w:val="2777"/>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F60B1" w14:textId="77777777" w:rsidR="00D82289" w:rsidRDefault="00000000">
            <w:pPr>
              <w:numPr>
                <w:ilvl w:val="0"/>
                <w:numId w:val="242"/>
              </w:numPr>
              <w:tabs>
                <w:tab w:val="left" w:pos="390"/>
              </w:tabs>
              <w:spacing w:after="0" w:line="360" w:lineRule="auto"/>
              <w:contextualSpacing/>
              <w:rPr>
                <w:szCs w:val="24"/>
              </w:rPr>
            </w:pPr>
            <w:r>
              <w:rPr>
                <w:bCs/>
                <w:szCs w:val="24"/>
              </w:rPr>
              <w:t>Sheep breeds</w:t>
            </w:r>
            <w:r>
              <w:rPr>
                <w:szCs w:val="24"/>
              </w:rPr>
              <w:t xml:space="preserve"> may include</w:t>
            </w:r>
            <w:r>
              <w:rPr>
                <w:bCs/>
                <w:szCs w:val="24"/>
              </w:rPr>
              <w:t xml:space="preserv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D3BDE" w14:textId="77777777" w:rsidR="00D82289" w:rsidRDefault="00000000">
            <w:pPr>
              <w:numPr>
                <w:ilvl w:val="1"/>
                <w:numId w:val="158"/>
              </w:numPr>
              <w:tabs>
                <w:tab w:val="left" w:pos="702"/>
              </w:tabs>
              <w:spacing w:after="0" w:line="360" w:lineRule="auto"/>
              <w:ind w:left="702"/>
              <w:contextualSpacing/>
              <w:rPr>
                <w:szCs w:val="24"/>
              </w:rPr>
            </w:pPr>
            <w:r>
              <w:rPr>
                <w:szCs w:val="24"/>
              </w:rPr>
              <w:t>Hampshire Sheep</w:t>
            </w:r>
          </w:p>
          <w:p w14:paraId="3EEE9E1F" w14:textId="77777777" w:rsidR="00D82289" w:rsidRDefault="00000000">
            <w:pPr>
              <w:numPr>
                <w:ilvl w:val="1"/>
                <w:numId w:val="158"/>
              </w:numPr>
              <w:tabs>
                <w:tab w:val="left" w:pos="702"/>
              </w:tabs>
              <w:spacing w:after="0" w:line="360" w:lineRule="auto"/>
              <w:ind w:left="702"/>
              <w:contextualSpacing/>
              <w:rPr>
                <w:szCs w:val="24"/>
              </w:rPr>
            </w:pPr>
            <w:r>
              <w:rPr>
                <w:szCs w:val="24"/>
              </w:rPr>
              <w:t>Dorset Sheep</w:t>
            </w:r>
          </w:p>
          <w:p w14:paraId="6334E95F" w14:textId="77777777" w:rsidR="00D82289" w:rsidRDefault="00000000">
            <w:pPr>
              <w:numPr>
                <w:ilvl w:val="1"/>
                <w:numId w:val="158"/>
              </w:numPr>
              <w:tabs>
                <w:tab w:val="left" w:pos="702"/>
              </w:tabs>
              <w:spacing w:after="0" w:line="360" w:lineRule="auto"/>
              <w:ind w:left="702"/>
              <w:contextualSpacing/>
              <w:rPr>
                <w:szCs w:val="24"/>
              </w:rPr>
            </w:pPr>
            <w:r>
              <w:rPr>
                <w:szCs w:val="24"/>
              </w:rPr>
              <w:t>Merino Sheep</w:t>
            </w:r>
          </w:p>
          <w:p w14:paraId="7FE9C0BE" w14:textId="77777777" w:rsidR="00D82289" w:rsidRDefault="00000000">
            <w:pPr>
              <w:numPr>
                <w:ilvl w:val="1"/>
                <w:numId w:val="158"/>
              </w:numPr>
              <w:tabs>
                <w:tab w:val="left" w:pos="702"/>
              </w:tabs>
              <w:spacing w:after="0" w:line="360" w:lineRule="auto"/>
              <w:ind w:left="702"/>
              <w:contextualSpacing/>
              <w:rPr>
                <w:szCs w:val="24"/>
              </w:rPr>
            </w:pPr>
            <w:r>
              <w:rPr>
                <w:szCs w:val="24"/>
              </w:rPr>
              <w:t>Corriedale Sheep</w:t>
            </w:r>
          </w:p>
          <w:p w14:paraId="4594340E" w14:textId="77777777" w:rsidR="00D82289" w:rsidRDefault="00000000">
            <w:pPr>
              <w:numPr>
                <w:ilvl w:val="1"/>
                <w:numId w:val="158"/>
              </w:numPr>
              <w:tabs>
                <w:tab w:val="left" w:pos="702"/>
              </w:tabs>
              <w:spacing w:after="0" w:line="360" w:lineRule="auto"/>
              <w:ind w:left="702"/>
              <w:contextualSpacing/>
              <w:rPr>
                <w:szCs w:val="24"/>
              </w:rPr>
            </w:pPr>
            <w:r>
              <w:rPr>
                <w:szCs w:val="24"/>
              </w:rPr>
              <w:t xml:space="preserve">Maasai sheep </w:t>
            </w:r>
          </w:p>
          <w:p w14:paraId="619DE0AA" w14:textId="77777777" w:rsidR="00D82289" w:rsidRDefault="00000000">
            <w:pPr>
              <w:numPr>
                <w:ilvl w:val="1"/>
                <w:numId w:val="158"/>
              </w:numPr>
              <w:tabs>
                <w:tab w:val="left" w:pos="702"/>
              </w:tabs>
              <w:spacing w:after="0" w:line="360" w:lineRule="auto"/>
              <w:ind w:left="702"/>
              <w:contextualSpacing/>
              <w:rPr>
                <w:szCs w:val="24"/>
              </w:rPr>
            </w:pPr>
            <w:r>
              <w:rPr>
                <w:szCs w:val="24"/>
              </w:rPr>
              <w:t xml:space="preserve">Doper </w:t>
            </w:r>
          </w:p>
          <w:p w14:paraId="00C0C2F6" w14:textId="77777777" w:rsidR="00D82289" w:rsidRDefault="00000000">
            <w:pPr>
              <w:numPr>
                <w:ilvl w:val="1"/>
                <w:numId w:val="158"/>
              </w:numPr>
              <w:tabs>
                <w:tab w:val="left" w:pos="702"/>
              </w:tabs>
              <w:spacing w:after="0" w:line="360" w:lineRule="auto"/>
              <w:ind w:left="702"/>
              <w:contextualSpacing/>
              <w:rPr>
                <w:szCs w:val="24"/>
              </w:rPr>
            </w:pPr>
            <w:r>
              <w:rPr>
                <w:szCs w:val="24"/>
              </w:rPr>
              <w:t xml:space="preserve">Black head Persian </w:t>
            </w:r>
          </w:p>
        </w:tc>
      </w:tr>
      <w:tr w:rsidR="00D82289" w14:paraId="7C107688"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35096" w14:textId="77777777" w:rsidR="00D82289" w:rsidRDefault="00000000">
            <w:pPr>
              <w:numPr>
                <w:ilvl w:val="0"/>
                <w:numId w:val="242"/>
              </w:numPr>
              <w:tabs>
                <w:tab w:val="left" w:pos="390"/>
              </w:tabs>
              <w:spacing w:after="0" w:line="360" w:lineRule="auto"/>
              <w:contextualSpacing/>
              <w:rPr>
                <w:szCs w:val="24"/>
              </w:rPr>
            </w:pPr>
            <w:r>
              <w:rPr>
                <w:bCs/>
                <w:szCs w:val="24"/>
              </w:rPr>
              <w:t>Breeding method and technologies 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78AB2" w14:textId="77777777" w:rsidR="00D82289" w:rsidRDefault="00000000">
            <w:pPr>
              <w:numPr>
                <w:ilvl w:val="1"/>
                <w:numId w:val="242"/>
              </w:numPr>
              <w:tabs>
                <w:tab w:val="left" w:pos="702"/>
              </w:tabs>
              <w:spacing w:after="0" w:line="360" w:lineRule="auto"/>
              <w:contextualSpacing/>
              <w:rPr>
                <w:szCs w:val="24"/>
              </w:rPr>
            </w:pPr>
            <w:r>
              <w:rPr>
                <w:szCs w:val="24"/>
              </w:rPr>
              <w:t>Artificial insemination</w:t>
            </w:r>
          </w:p>
          <w:p w14:paraId="2E10A06A" w14:textId="77777777" w:rsidR="00D82289" w:rsidRDefault="00000000">
            <w:pPr>
              <w:numPr>
                <w:ilvl w:val="1"/>
                <w:numId w:val="242"/>
              </w:numPr>
              <w:tabs>
                <w:tab w:val="left" w:pos="702"/>
              </w:tabs>
              <w:spacing w:after="0" w:line="360" w:lineRule="auto"/>
              <w:contextualSpacing/>
              <w:rPr>
                <w:szCs w:val="24"/>
              </w:rPr>
            </w:pPr>
            <w:r>
              <w:rPr>
                <w:szCs w:val="24"/>
              </w:rPr>
              <w:t xml:space="preserve">Natural method </w:t>
            </w:r>
          </w:p>
          <w:p w14:paraId="4EE6BC80" w14:textId="77777777" w:rsidR="00D82289" w:rsidRDefault="00000000">
            <w:pPr>
              <w:numPr>
                <w:ilvl w:val="1"/>
                <w:numId w:val="242"/>
              </w:numPr>
              <w:tabs>
                <w:tab w:val="left" w:pos="702"/>
              </w:tabs>
              <w:spacing w:after="0" w:line="360" w:lineRule="auto"/>
              <w:contextualSpacing/>
              <w:rPr>
                <w:szCs w:val="24"/>
              </w:rPr>
            </w:pPr>
            <w:r>
              <w:rPr>
                <w:szCs w:val="24"/>
              </w:rPr>
              <w:t xml:space="preserve">Embryo transfer </w:t>
            </w:r>
          </w:p>
          <w:p w14:paraId="04DA6AF9" w14:textId="77777777" w:rsidR="00D82289" w:rsidRDefault="00000000">
            <w:pPr>
              <w:numPr>
                <w:ilvl w:val="1"/>
                <w:numId w:val="242"/>
              </w:numPr>
              <w:tabs>
                <w:tab w:val="left" w:pos="702"/>
              </w:tabs>
              <w:spacing w:after="0" w:line="360" w:lineRule="auto"/>
              <w:contextualSpacing/>
              <w:rPr>
                <w:szCs w:val="24"/>
              </w:rPr>
            </w:pPr>
            <w:r>
              <w:rPr>
                <w:szCs w:val="24"/>
              </w:rPr>
              <w:t xml:space="preserve">Surrogate </w:t>
            </w:r>
          </w:p>
          <w:p w14:paraId="4A467838" w14:textId="77777777" w:rsidR="00D82289" w:rsidRDefault="00000000">
            <w:pPr>
              <w:numPr>
                <w:ilvl w:val="1"/>
                <w:numId w:val="242"/>
              </w:numPr>
              <w:tabs>
                <w:tab w:val="left" w:pos="702"/>
              </w:tabs>
              <w:spacing w:after="0" w:line="360" w:lineRule="auto"/>
              <w:contextualSpacing/>
              <w:rPr>
                <w:szCs w:val="24"/>
              </w:rPr>
            </w:pPr>
            <w:r>
              <w:rPr>
                <w:szCs w:val="24"/>
              </w:rPr>
              <w:t>Signs of heat</w:t>
            </w:r>
          </w:p>
          <w:p w14:paraId="0C7EEB2B" w14:textId="77777777" w:rsidR="00D82289" w:rsidRDefault="00000000">
            <w:pPr>
              <w:numPr>
                <w:ilvl w:val="1"/>
                <w:numId w:val="242"/>
              </w:numPr>
              <w:tabs>
                <w:tab w:val="left" w:pos="702"/>
              </w:tabs>
              <w:spacing w:after="0" w:line="360" w:lineRule="auto"/>
              <w:contextualSpacing/>
              <w:rPr>
                <w:szCs w:val="24"/>
              </w:rPr>
            </w:pPr>
            <w:r>
              <w:rPr>
                <w:szCs w:val="24"/>
              </w:rPr>
              <w:t xml:space="preserve">Estrus synchronization </w:t>
            </w:r>
          </w:p>
        </w:tc>
      </w:tr>
      <w:tr w:rsidR="00D82289" w14:paraId="42B63A19"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03C2A" w14:textId="77777777" w:rsidR="00D82289" w:rsidRDefault="00000000">
            <w:pPr>
              <w:numPr>
                <w:ilvl w:val="0"/>
                <w:numId w:val="242"/>
              </w:numPr>
              <w:tabs>
                <w:tab w:val="left" w:pos="390"/>
              </w:tabs>
              <w:spacing w:after="0" w:line="360" w:lineRule="auto"/>
              <w:contextualSpacing/>
              <w:rPr>
                <w:szCs w:val="24"/>
              </w:rPr>
            </w:pPr>
            <w:r>
              <w:rPr>
                <w:szCs w:val="24"/>
                <w:lang w:val="en-GB"/>
              </w:rPr>
              <w:t xml:space="preserve">Sheep identification method </w:t>
            </w:r>
            <w:r>
              <w:rPr>
                <w:szCs w:val="24"/>
              </w:rPr>
              <w:t xml:space="preserve">may </w:t>
            </w:r>
            <w:r>
              <w:rPr>
                <w:szCs w:val="24"/>
              </w:rPr>
              <w:lastRenderedPageBreak/>
              <w:t>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0DB5F" w14:textId="77777777" w:rsidR="00D82289" w:rsidRDefault="00000000">
            <w:pPr>
              <w:numPr>
                <w:ilvl w:val="1"/>
                <w:numId w:val="242"/>
              </w:numPr>
              <w:spacing w:after="0" w:line="360" w:lineRule="auto"/>
              <w:ind w:left="702"/>
              <w:contextualSpacing/>
              <w:rPr>
                <w:szCs w:val="24"/>
              </w:rPr>
            </w:pPr>
            <w:r>
              <w:rPr>
                <w:bCs/>
                <w:szCs w:val="24"/>
              </w:rPr>
              <w:lastRenderedPageBreak/>
              <w:t>Ear Tagging</w:t>
            </w:r>
          </w:p>
          <w:p w14:paraId="615C8342" w14:textId="77777777" w:rsidR="00D82289" w:rsidRDefault="00000000">
            <w:pPr>
              <w:numPr>
                <w:ilvl w:val="1"/>
                <w:numId w:val="242"/>
              </w:numPr>
              <w:spacing w:after="0" w:line="360" w:lineRule="auto"/>
              <w:ind w:left="702"/>
              <w:contextualSpacing/>
              <w:rPr>
                <w:szCs w:val="24"/>
              </w:rPr>
            </w:pPr>
            <w:r>
              <w:rPr>
                <w:bCs/>
                <w:szCs w:val="24"/>
              </w:rPr>
              <w:t>Ear Notching</w:t>
            </w:r>
          </w:p>
          <w:p w14:paraId="35245A36" w14:textId="77777777" w:rsidR="00D82289" w:rsidRDefault="00000000">
            <w:pPr>
              <w:numPr>
                <w:ilvl w:val="1"/>
                <w:numId w:val="242"/>
              </w:numPr>
              <w:spacing w:after="0" w:line="360" w:lineRule="auto"/>
              <w:ind w:left="702"/>
              <w:contextualSpacing/>
              <w:rPr>
                <w:szCs w:val="24"/>
              </w:rPr>
            </w:pPr>
            <w:r>
              <w:rPr>
                <w:bCs/>
                <w:szCs w:val="24"/>
              </w:rPr>
              <w:t>Neck Chains or Straps</w:t>
            </w:r>
          </w:p>
          <w:p w14:paraId="4EA59E49" w14:textId="77777777" w:rsidR="00D82289" w:rsidRDefault="00D82289">
            <w:pPr>
              <w:spacing w:after="0" w:line="360" w:lineRule="auto"/>
              <w:ind w:left="702"/>
              <w:contextualSpacing/>
              <w:rPr>
                <w:szCs w:val="24"/>
              </w:rPr>
            </w:pPr>
          </w:p>
        </w:tc>
      </w:tr>
      <w:tr w:rsidR="00D82289" w14:paraId="1BB42BC7"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FBA48" w14:textId="77777777" w:rsidR="00D82289" w:rsidRDefault="00000000">
            <w:pPr>
              <w:numPr>
                <w:ilvl w:val="0"/>
                <w:numId w:val="242"/>
              </w:numPr>
              <w:tabs>
                <w:tab w:val="left" w:pos="390"/>
              </w:tabs>
              <w:spacing w:after="0" w:line="360" w:lineRule="auto"/>
              <w:contextualSpacing/>
              <w:rPr>
                <w:szCs w:val="24"/>
                <w:lang w:val="en-GB"/>
              </w:rPr>
            </w:pPr>
            <w:r>
              <w:rPr>
                <w:szCs w:val="24"/>
                <w:lang w:val="en-GB"/>
              </w:rPr>
              <w:lastRenderedPageBreak/>
              <w:t>Sheep castration</w:t>
            </w:r>
            <w:r>
              <w:rPr>
                <w:b/>
                <w:i/>
                <w:szCs w:val="24"/>
                <w:lang w:val="en-GB"/>
              </w:rPr>
              <w:t xml:space="preserve"> </w:t>
            </w:r>
            <w:r>
              <w:rPr>
                <w:szCs w:val="24"/>
              </w:rPr>
              <w:t>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A36E6" w14:textId="77777777" w:rsidR="00D82289" w:rsidRDefault="00000000">
            <w:pPr>
              <w:numPr>
                <w:ilvl w:val="1"/>
                <w:numId w:val="242"/>
              </w:numPr>
              <w:spacing w:after="0" w:line="360" w:lineRule="auto"/>
              <w:ind w:left="702"/>
              <w:contextualSpacing/>
              <w:rPr>
                <w:rStyle w:val="Strong"/>
                <w:b w:val="0"/>
                <w:szCs w:val="24"/>
              </w:rPr>
            </w:pPr>
            <w:r>
              <w:rPr>
                <w:rStyle w:val="Strong"/>
                <w:rFonts w:eastAsiaTheme="majorEastAsia"/>
                <w:b w:val="0"/>
                <w:szCs w:val="24"/>
              </w:rPr>
              <w:t xml:space="preserve">Closed castration </w:t>
            </w:r>
          </w:p>
          <w:p w14:paraId="5218C7C2" w14:textId="77777777" w:rsidR="00D82289" w:rsidRDefault="00000000">
            <w:pPr>
              <w:numPr>
                <w:ilvl w:val="1"/>
                <w:numId w:val="242"/>
              </w:numPr>
              <w:spacing w:after="0" w:line="360" w:lineRule="auto"/>
              <w:ind w:left="702"/>
              <w:contextualSpacing/>
              <w:rPr>
                <w:bCs/>
                <w:szCs w:val="24"/>
              </w:rPr>
            </w:pPr>
            <w:r>
              <w:rPr>
                <w:rStyle w:val="Strong"/>
                <w:rFonts w:eastAsiaTheme="majorEastAsia"/>
                <w:b w:val="0"/>
                <w:szCs w:val="24"/>
              </w:rPr>
              <w:t>Surgical Castration</w:t>
            </w:r>
          </w:p>
        </w:tc>
      </w:tr>
    </w:tbl>
    <w:p w14:paraId="6A004403" w14:textId="77777777" w:rsidR="00D82289" w:rsidRDefault="00D82289">
      <w:pPr>
        <w:spacing w:after="0" w:line="360" w:lineRule="auto"/>
        <w:rPr>
          <w:rFonts w:eastAsia="Calibri"/>
          <w:b/>
          <w:szCs w:val="24"/>
        </w:rPr>
      </w:pPr>
    </w:p>
    <w:p w14:paraId="273E1550" w14:textId="77777777" w:rsidR="00D82289" w:rsidRDefault="00000000">
      <w:pPr>
        <w:spacing w:after="0" w:line="360" w:lineRule="auto"/>
        <w:rPr>
          <w:rFonts w:eastAsia="Calibri"/>
          <w:b/>
          <w:szCs w:val="24"/>
        </w:rPr>
      </w:pPr>
      <w:r>
        <w:rPr>
          <w:rFonts w:eastAsia="Calibri"/>
          <w:b/>
          <w:szCs w:val="24"/>
        </w:rPr>
        <w:t>REQUIRED SKILLS AND KNOWLEDGE</w:t>
      </w:r>
    </w:p>
    <w:p w14:paraId="13C458F6"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6E958000" w14:textId="77777777" w:rsidR="00D82289" w:rsidRDefault="00000000">
      <w:pPr>
        <w:spacing w:after="0" w:line="360" w:lineRule="auto"/>
        <w:rPr>
          <w:rFonts w:eastAsia="Calibri"/>
          <w:b/>
          <w:szCs w:val="24"/>
        </w:rPr>
      </w:pPr>
      <w:r>
        <w:rPr>
          <w:rFonts w:eastAsia="Calibri"/>
          <w:b/>
          <w:szCs w:val="24"/>
        </w:rPr>
        <w:t>Required Skills</w:t>
      </w:r>
    </w:p>
    <w:p w14:paraId="785C6766"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0BF7A75F" w14:textId="77777777" w:rsidR="00D82289" w:rsidRDefault="00000000">
      <w:pPr>
        <w:numPr>
          <w:ilvl w:val="0"/>
          <w:numId w:val="122"/>
        </w:numPr>
        <w:spacing w:after="0" w:line="360" w:lineRule="auto"/>
        <w:ind w:right="63"/>
        <w:rPr>
          <w:rFonts w:eastAsia="Calibri"/>
          <w:szCs w:val="24"/>
        </w:rPr>
      </w:pPr>
      <w:r>
        <w:rPr>
          <w:rFonts w:eastAsia="Calibri"/>
          <w:szCs w:val="24"/>
        </w:rPr>
        <w:t xml:space="preserve">Communication </w:t>
      </w:r>
    </w:p>
    <w:p w14:paraId="36DCAFF8" w14:textId="77777777" w:rsidR="00D82289" w:rsidRDefault="00000000">
      <w:pPr>
        <w:numPr>
          <w:ilvl w:val="0"/>
          <w:numId w:val="122"/>
        </w:numPr>
        <w:spacing w:after="0" w:line="360" w:lineRule="auto"/>
        <w:ind w:right="63"/>
        <w:rPr>
          <w:rFonts w:eastAsia="Calibri"/>
          <w:szCs w:val="24"/>
        </w:rPr>
      </w:pPr>
      <w:r>
        <w:rPr>
          <w:rFonts w:eastAsia="Calibri"/>
          <w:szCs w:val="24"/>
        </w:rPr>
        <w:t xml:space="preserve">Analytical </w:t>
      </w:r>
    </w:p>
    <w:p w14:paraId="4B57895F" w14:textId="77777777" w:rsidR="00D82289" w:rsidRDefault="00000000">
      <w:pPr>
        <w:numPr>
          <w:ilvl w:val="0"/>
          <w:numId w:val="122"/>
        </w:numPr>
        <w:spacing w:after="0" w:line="360" w:lineRule="auto"/>
        <w:ind w:right="63"/>
        <w:rPr>
          <w:rFonts w:eastAsia="Calibri"/>
          <w:szCs w:val="24"/>
        </w:rPr>
      </w:pPr>
      <w:r>
        <w:rPr>
          <w:rFonts w:eastAsia="Calibri"/>
          <w:szCs w:val="24"/>
        </w:rPr>
        <w:t xml:space="preserve">Evaluation </w:t>
      </w:r>
    </w:p>
    <w:p w14:paraId="783DD7E7" w14:textId="77777777" w:rsidR="00D82289" w:rsidRDefault="00000000">
      <w:pPr>
        <w:numPr>
          <w:ilvl w:val="0"/>
          <w:numId w:val="122"/>
        </w:numPr>
        <w:spacing w:after="0" w:line="360" w:lineRule="auto"/>
        <w:ind w:right="63"/>
        <w:rPr>
          <w:rFonts w:eastAsia="Calibri"/>
          <w:szCs w:val="24"/>
        </w:rPr>
      </w:pPr>
      <w:r>
        <w:rPr>
          <w:rFonts w:eastAsia="Calibri"/>
          <w:szCs w:val="24"/>
        </w:rPr>
        <w:t xml:space="preserve">Management </w:t>
      </w:r>
    </w:p>
    <w:p w14:paraId="7790A350" w14:textId="77777777" w:rsidR="00D82289" w:rsidRDefault="00000000">
      <w:pPr>
        <w:numPr>
          <w:ilvl w:val="0"/>
          <w:numId w:val="122"/>
        </w:numPr>
        <w:spacing w:after="0" w:line="360" w:lineRule="auto"/>
        <w:ind w:right="63"/>
        <w:rPr>
          <w:rFonts w:eastAsia="Calibri"/>
          <w:szCs w:val="24"/>
        </w:rPr>
      </w:pPr>
      <w:r>
        <w:rPr>
          <w:rFonts w:eastAsia="Calibri"/>
          <w:szCs w:val="24"/>
        </w:rPr>
        <w:t xml:space="preserve">Problem solving </w:t>
      </w:r>
    </w:p>
    <w:p w14:paraId="02D63192" w14:textId="77777777" w:rsidR="00D82289" w:rsidRDefault="00000000">
      <w:pPr>
        <w:numPr>
          <w:ilvl w:val="0"/>
          <w:numId w:val="122"/>
        </w:numPr>
        <w:spacing w:after="0" w:line="360" w:lineRule="auto"/>
        <w:ind w:right="63"/>
        <w:rPr>
          <w:rFonts w:eastAsia="Calibri"/>
          <w:szCs w:val="24"/>
        </w:rPr>
      </w:pPr>
      <w:r>
        <w:rPr>
          <w:rFonts w:eastAsia="Calibri"/>
          <w:szCs w:val="24"/>
        </w:rPr>
        <w:t>Time management</w:t>
      </w:r>
    </w:p>
    <w:p w14:paraId="6E386B1A" w14:textId="77777777" w:rsidR="00D82289" w:rsidRDefault="00000000">
      <w:pPr>
        <w:numPr>
          <w:ilvl w:val="0"/>
          <w:numId w:val="122"/>
        </w:numPr>
        <w:spacing w:after="0" w:line="360" w:lineRule="auto"/>
        <w:ind w:right="63"/>
        <w:rPr>
          <w:rFonts w:eastAsia="Calibri"/>
          <w:szCs w:val="24"/>
        </w:rPr>
      </w:pPr>
      <w:r>
        <w:rPr>
          <w:rFonts w:eastAsia="Calibri"/>
          <w:szCs w:val="24"/>
        </w:rPr>
        <w:t>Data collection</w:t>
      </w:r>
    </w:p>
    <w:p w14:paraId="0571C614" w14:textId="77777777" w:rsidR="00D82289" w:rsidRDefault="00000000">
      <w:pPr>
        <w:numPr>
          <w:ilvl w:val="0"/>
          <w:numId w:val="122"/>
        </w:numPr>
        <w:spacing w:after="0" w:line="360" w:lineRule="auto"/>
        <w:ind w:right="63"/>
        <w:rPr>
          <w:rFonts w:eastAsia="Calibri"/>
          <w:szCs w:val="24"/>
        </w:rPr>
      </w:pPr>
      <w:r>
        <w:rPr>
          <w:rFonts w:eastAsia="Calibri"/>
          <w:szCs w:val="24"/>
        </w:rPr>
        <w:t xml:space="preserve">Numeracy </w:t>
      </w:r>
    </w:p>
    <w:p w14:paraId="78C89A72" w14:textId="77777777" w:rsidR="00D82289" w:rsidRDefault="00000000">
      <w:pPr>
        <w:numPr>
          <w:ilvl w:val="0"/>
          <w:numId w:val="122"/>
        </w:numPr>
        <w:spacing w:after="0" w:line="360" w:lineRule="auto"/>
        <w:ind w:right="63"/>
        <w:rPr>
          <w:rFonts w:eastAsia="Calibri"/>
          <w:szCs w:val="24"/>
        </w:rPr>
      </w:pPr>
      <w:r>
        <w:rPr>
          <w:rFonts w:eastAsia="Calibri"/>
          <w:szCs w:val="24"/>
        </w:rPr>
        <w:t xml:space="preserve">Observation </w:t>
      </w:r>
    </w:p>
    <w:p w14:paraId="42D9F58F" w14:textId="77777777" w:rsidR="00D82289" w:rsidRDefault="00000000">
      <w:pPr>
        <w:numPr>
          <w:ilvl w:val="0"/>
          <w:numId w:val="122"/>
        </w:numPr>
        <w:spacing w:after="0" w:line="360" w:lineRule="auto"/>
        <w:ind w:right="63"/>
        <w:rPr>
          <w:rFonts w:eastAsia="Calibri"/>
          <w:szCs w:val="24"/>
        </w:rPr>
      </w:pPr>
      <w:r>
        <w:rPr>
          <w:rFonts w:eastAsia="Calibri"/>
          <w:szCs w:val="24"/>
        </w:rPr>
        <w:t>Negotiation</w:t>
      </w:r>
    </w:p>
    <w:p w14:paraId="3EAE493D" w14:textId="77777777" w:rsidR="00D82289" w:rsidRDefault="00000000">
      <w:pPr>
        <w:numPr>
          <w:ilvl w:val="0"/>
          <w:numId w:val="122"/>
        </w:numPr>
        <w:spacing w:after="0" w:line="360" w:lineRule="auto"/>
        <w:ind w:right="63"/>
        <w:rPr>
          <w:rFonts w:eastAsia="Calibri"/>
          <w:szCs w:val="24"/>
        </w:rPr>
      </w:pPr>
      <w:r>
        <w:rPr>
          <w:rFonts w:eastAsia="Calibri"/>
          <w:szCs w:val="24"/>
        </w:rPr>
        <w:t>Digital literacy</w:t>
      </w:r>
    </w:p>
    <w:p w14:paraId="3F3C7E47" w14:textId="77777777" w:rsidR="00D82289" w:rsidRDefault="00000000">
      <w:pPr>
        <w:numPr>
          <w:ilvl w:val="0"/>
          <w:numId w:val="122"/>
        </w:numPr>
        <w:spacing w:after="0" w:line="360" w:lineRule="auto"/>
        <w:ind w:right="63"/>
        <w:rPr>
          <w:rFonts w:eastAsia="Calibri"/>
          <w:szCs w:val="24"/>
        </w:rPr>
      </w:pPr>
      <w:r>
        <w:rPr>
          <w:rFonts w:eastAsia="Calibri"/>
          <w:szCs w:val="24"/>
        </w:rPr>
        <w:t>Equipment calibration</w:t>
      </w:r>
    </w:p>
    <w:p w14:paraId="0EC550D3" w14:textId="77777777" w:rsidR="00D82289" w:rsidRDefault="00D82289">
      <w:pPr>
        <w:spacing w:after="0" w:line="360" w:lineRule="auto"/>
        <w:rPr>
          <w:rFonts w:eastAsia="Calibri"/>
          <w:b/>
          <w:szCs w:val="24"/>
        </w:rPr>
      </w:pPr>
    </w:p>
    <w:p w14:paraId="42BA58C3" w14:textId="77777777" w:rsidR="00D82289" w:rsidRDefault="00000000">
      <w:pPr>
        <w:spacing w:after="0" w:line="360" w:lineRule="auto"/>
        <w:rPr>
          <w:rFonts w:eastAsia="Calibri"/>
          <w:b/>
          <w:szCs w:val="24"/>
        </w:rPr>
      </w:pPr>
      <w:r>
        <w:rPr>
          <w:rFonts w:eastAsia="Calibri"/>
          <w:b/>
          <w:szCs w:val="24"/>
        </w:rPr>
        <w:t>Required knowledge</w:t>
      </w:r>
    </w:p>
    <w:p w14:paraId="01EC0DD4" w14:textId="77777777" w:rsidR="00D82289" w:rsidRDefault="00000000">
      <w:pPr>
        <w:spacing w:after="0" w:line="360" w:lineRule="auto"/>
        <w:rPr>
          <w:rFonts w:eastAsia="Calibri"/>
          <w:szCs w:val="24"/>
        </w:rPr>
      </w:pPr>
      <w:r>
        <w:rPr>
          <w:rFonts w:eastAsia="Calibri"/>
          <w:szCs w:val="24"/>
        </w:rPr>
        <w:t>The individual needs to demonstrate knowledge of:</w:t>
      </w:r>
    </w:p>
    <w:p w14:paraId="57DB4173" w14:textId="77777777" w:rsidR="00D82289" w:rsidRDefault="00000000">
      <w:pPr>
        <w:numPr>
          <w:ilvl w:val="0"/>
          <w:numId w:val="217"/>
        </w:numPr>
        <w:spacing w:after="0" w:line="360" w:lineRule="auto"/>
        <w:rPr>
          <w:bCs/>
          <w:szCs w:val="24"/>
          <w:lang w:val="en-ZW"/>
        </w:rPr>
      </w:pPr>
      <w:r>
        <w:rPr>
          <w:szCs w:val="24"/>
          <w:lang w:val="en-ZW"/>
        </w:rPr>
        <w:t>Principles of animal production</w:t>
      </w:r>
    </w:p>
    <w:p w14:paraId="116AC4E8" w14:textId="77777777" w:rsidR="00D82289" w:rsidRDefault="00000000">
      <w:pPr>
        <w:numPr>
          <w:ilvl w:val="0"/>
          <w:numId w:val="217"/>
        </w:numPr>
        <w:spacing w:after="0" w:line="360" w:lineRule="auto"/>
        <w:rPr>
          <w:szCs w:val="24"/>
          <w:lang w:val="en-ZW"/>
        </w:rPr>
      </w:pPr>
      <w:r>
        <w:rPr>
          <w:bCs/>
          <w:szCs w:val="24"/>
          <w:lang w:val="en-ZW"/>
        </w:rPr>
        <w:t>Sheep selection and breeding</w:t>
      </w:r>
    </w:p>
    <w:p w14:paraId="4810A085" w14:textId="77777777" w:rsidR="00D82289" w:rsidRDefault="00000000">
      <w:pPr>
        <w:numPr>
          <w:ilvl w:val="0"/>
          <w:numId w:val="217"/>
        </w:numPr>
        <w:spacing w:after="0" w:line="360" w:lineRule="auto"/>
        <w:rPr>
          <w:szCs w:val="24"/>
          <w:lang w:val="en-ZW"/>
        </w:rPr>
      </w:pPr>
      <w:r>
        <w:rPr>
          <w:bCs/>
          <w:szCs w:val="24"/>
          <w:lang w:val="en-ZW"/>
        </w:rPr>
        <w:t>Sheep nutrition</w:t>
      </w:r>
    </w:p>
    <w:p w14:paraId="40EAD68C" w14:textId="77777777" w:rsidR="00D82289" w:rsidRDefault="00000000">
      <w:pPr>
        <w:numPr>
          <w:ilvl w:val="0"/>
          <w:numId w:val="217"/>
        </w:numPr>
        <w:spacing w:after="0" w:line="360" w:lineRule="auto"/>
        <w:rPr>
          <w:szCs w:val="24"/>
          <w:lang w:val="en-ZW"/>
        </w:rPr>
      </w:pPr>
      <w:r>
        <w:rPr>
          <w:bCs/>
          <w:szCs w:val="24"/>
          <w:lang w:val="en-ZW"/>
        </w:rPr>
        <w:t>Parasite and disease management in sheep</w:t>
      </w:r>
    </w:p>
    <w:p w14:paraId="0C359699" w14:textId="77777777" w:rsidR="00D82289" w:rsidRDefault="00000000">
      <w:pPr>
        <w:numPr>
          <w:ilvl w:val="0"/>
          <w:numId w:val="217"/>
        </w:numPr>
        <w:spacing w:after="0" w:line="360" w:lineRule="auto"/>
        <w:rPr>
          <w:szCs w:val="24"/>
          <w:lang w:val="en-ZW"/>
        </w:rPr>
      </w:pPr>
      <w:r>
        <w:rPr>
          <w:szCs w:val="24"/>
          <w:lang w:val="en-ZW"/>
        </w:rPr>
        <w:t>Sheep products</w:t>
      </w:r>
    </w:p>
    <w:p w14:paraId="7EDF27F9" w14:textId="77777777" w:rsidR="00D82289" w:rsidRDefault="00000000">
      <w:pPr>
        <w:numPr>
          <w:ilvl w:val="0"/>
          <w:numId w:val="217"/>
        </w:numPr>
        <w:spacing w:after="0" w:line="360" w:lineRule="auto"/>
        <w:rPr>
          <w:szCs w:val="24"/>
          <w:lang w:val="en-ZW"/>
        </w:rPr>
      </w:pPr>
      <w:r>
        <w:rPr>
          <w:szCs w:val="24"/>
          <w:lang w:val="en-ZW"/>
        </w:rPr>
        <w:t>Wool shearing</w:t>
      </w:r>
    </w:p>
    <w:p w14:paraId="520D64BB" w14:textId="77777777" w:rsidR="00D82289" w:rsidRDefault="00000000">
      <w:pPr>
        <w:numPr>
          <w:ilvl w:val="0"/>
          <w:numId w:val="217"/>
        </w:numPr>
        <w:spacing w:after="0" w:line="360" w:lineRule="auto"/>
        <w:rPr>
          <w:szCs w:val="24"/>
          <w:lang w:val="en-ZW"/>
        </w:rPr>
      </w:pPr>
      <w:r>
        <w:rPr>
          <w:szCs w:val="24"/>
          <w:lang w:val="en-ZW"/>
        </w:rPr>
        <w:t>Sheep docking</w:t>
      </w:r>
    </w:p>
    <w:p w14:paraId="66DE3BB7" w14:textId="77777777" w:rsidR="00D82289" w:rsidRDefault="00000000">
      <w:pPr>
        <w:numPr>
          <w:ilvl w:val="0"/>
          <w:numId w:val="217"/>
        </w:numPr>
        <w:spacing w:after="0" w:line="360" w:lineRule="auto"/>
        <w:rPr>
          <w:szCs w:val="24"/>
          <w:lang w:val="en-ZW"/>
        </w:rPr>
      </w:pPr>
      <w:r>
        <w:rPr>
          <w:szCs w:val="24"/>
          <w:lang w:val="en-ZW"/>
        </w:rPr>
        <w:lastRenderedPageBreak/>
        <w:t>Sheep production records</w:t>
      </w:r>
    </w:p>
    <w:p w14:paraId="76A5B6E4" w14:textId="77777777" w:rsidR="00D82289" w:rsidRDefault="00D82289">
      <w:pPr>
        <w:spacing w:after="0" w:line="360" w:lineRule="auto"/>
        <w:rPr>
          <w:rFonts w:eastAsia="Calibri"/>
          <w:b/>
          <w:szCs w:val="24"/>
        </w:rPr>
      </w:pPr>
    </w:p>
    <w:p w14:paraId="4E6639BF" w14:textId="77777777" w:rsidR="00D82289" w:rsidRDefault="00000000">
      <w:pPr>
        <w:spacing w:after="0" w:line="360" w:lineRule="auto"/>
        <w:rPr>
          <w:rFonts w:eastAsia="Calibri"/>
          <w:b/>
          <w:szCs w:val="24"/>
        </w:rPr>
      </w:pPr>
      <w:r>
        <w:rPr>
          <w:rFonts w:eastAsia="Calibri"/>
          <w:b/>
          <w:szCs w:val="24"/>
        </w:rPr>
        <w:t>EVIDENCE GUIDE</w:t>
      </w:r>
    </w:p>
    <w:p w14:paraId="42C22409"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2CED4A55"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51"/>
        <w:gridCol w:w="6665"/>
      </w:tblGrid>
      <w:tr w:rsidR="00D82289" w14:paraId="62933602"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96949" w14:textId="77777777" w:rsidR="00D82289" w:rsidRDefault="00000000">
            <w:pPr>
              <w:numPr>
                <w:ilvl w:val="0"/>
                <w:numId w:val="243"/>
              </w:numPr>
              <w:tabs>
                <w:tab w:val="left" w:pos="360"/>
              </w:tabs>
              <w:spacing w:after="0" w:line="360" w:lineRule="auto"/>
              <w:contextualSpacing/>
              <w:rPr>
                <w:szCs w:val="24"/>
              </w:rPr>
            </w:pPr>
            <w:r>
              <w:rPr>
                <w:szCs w:val="24"/>
              </w:rPr>
              <w:t>Critical aspects of competency</w:t>
            </w:r>
          </w:p>
          <w:p w14:paraId="6958D728" w14:textId="77777777" w:rsidR="00D82289" w:rsidRDefault="00D82289">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2F7DF" w14:textId="77777777" w:rsidR="00D82289" w:rsidRDefault="00000000">
            <w:pPr>
              <w:pStyle w:val="ListParagraph"/>
              <w:rPr>
                <w:szCs w:val="24"/>
              </w:rPr>
            </w:pPr>
            <w:r>
              <w:rPr>
                <w:szCs w:val="24"/>
              </w:rPr>
              <w:t>Assessment requires evidence that the candidate:</w:t>
            </w:r>
          </w:p>
          <w:p w14:paraId="742BCD6C" w14:textId="77777777" w:rsidR="00D82289" w:rsidRDefault="00000000">
            <w:pPr>
              <w:pStyle w:val="ListParagraph"/>
              <w:numPr>
                <w:ilvl w:val="0"/>
                <w:numId w:val="244"/>
              </w:numPr>
              <w:rPr>
                <w:szCs w:val="24"/>
              </w:rPr>
            </w:pPr>
            <w:r>
              <w:rPr>
                <w:szCs w:val="24"/>
              </w:rPr>
              <w:t xml:space="preserve"> Selected site of sheep structures based on LPM</w:t>
            </w:r>
          </w:p>
          <w:p w14:paraId="4F7496E7" w14:textId="77777777" w:rsidR="00D82289" w:rsidRDefault="00000000">
            <w:pPr>
              <w:pStyle w:val="ListParagraph"/>
              <w:numPr>
                <w:ilvl w:val="0"/>
                <w:numId w:val="244"/>
              </w:numPr>
              <w:rPr>
                <w:szCs w:val="24"/>
              </w:rPr>
            </w:pPr>
            <w:r>
              <w:rPr>
                <w:szCs w:val="24"/>
              </w:rPr>
              <w:t xml:space="preserve"> Constructed sheep structures based on livestock production manual</w:t>
            </w:r>
          </w:p>
          <w:p w14:paraId="46CE00B2" w14:textId="77777777" w:rsidR="00D82289" w:rsidRDefault="00000000">
            <w:pPr>
              <w:pStyle w:val="ListParagraph"/>
              <w:numPr>
                <w:ilvl w:val="0"/>
                <w:numId w:val="244"/>
              </w:numPr>
              <w:rPr>
                <w:szCs w:val="24"/>
              </w:rPr>
            </w:pPr>
            <w:r>
              <w:rPr>
                <w:szCs w:val="24"/>
              </w:rPr>
              <w:t xml:space="preserve"> Kept records as per workplace requirements</w:t>
            </w:r>
          </w:p>
          <w:p w14:paraId="67FD9244" w14:textId="77777777" w:rsidR="00D82289" w:rsidRDefault="00000000">
            <w:pPr>
              <w:pStyle w:val="ListParagraph"/>
              <w:numPr>
                <w:ilvl w:val="0"/>
                <w:numId w:val="244"/>
              </w:numPr>
              <w:rPr>
                <w:szCs w:val="24"/>
              </w:rPr>
            </w:pPr>
            <w:r>
              <w:rPr>
                <w:szCs w:val="24"/>
              </w:rPr>
              <w:t xml:space="preserve"> Managed waste according to environmental protection regulations</w:t>
            </w:r>
          </w:p>
          <w:p w14:paraId="05E1203C" w14:textId="77777777" w:rsidR="00D82289" w:rsidRDefault="00000000">
            <w:pPr>
              <w:pStyle w:val="ListParagraph"/>
              <w:numPr>
                <w:ilvl w:val="0"/>
                <w:numId w:val="244"/>
              </w:numPr>
              <w:rPr>
                <w:spacing w:val="8"/>
                <w:w w:val="91"/>
                <w:szCs w:val="24"/>
              </w:rPr>
            </w:pPr>
            <w:r>
              <w:rPr>
                <w:spacing w:val="7"/>
                <w:w w:val="92"/>
                <w:szCs w:val="24"/>
              </w:rPr>
              <w:t xml:space="preserve"> Provided</w:t>
            </w:r>
            <w:r>
              <w:rPr>
                <w:spacing w:val="6"/>
                <w:w w:val="93"/>
                <w:szCs w:val="24"/>
              </w:rPr>
              <w:t xml:space="preserve"> 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w w:val="99"/>
                <w:szCs w:val="24"/>
              </w:rPr>
              <w:t>physiological</w:t>
            </w:r>
            <w:r>
              <w:rPr>
                <w:w w:val="5"/>
                <w:szCs w:val="24"/>
              </w:rPr>
              <w:t xml:space="preserve">    </w:t>
            </w:r>
            <w:r>
              <w:rPr>
                <w:spacing w:val="6"/>
                <w:w w:val="93"/>
                <w:szCs w:val="24"/>
              </w:rPr>
              <w:t>stage</w:t>
            </w:r>
            <w:r>
              <w:rPr>
                <w:w w:val="90"/>
                <w:szCs w:val="24"/>
              </w:rPr>
              <w:t xml:space="preserve"> </w:t>
            </w:r>
            <w:r>
              <w:rPr>
                <w:w w:val="99"/>
                <w:szCs w:val="24"/>
              </w:rPr>
              <w:t xml:space="preserve">based </w:t>
            </w:r>
            <w:r>
              <w:rPr>
                <w:spacing w:val="4"/>
                <w:w w:val="95"/>
                <w:szCs w:val="24"/>
              </w:rPr>
              <w:t>on</w:t>
            </w:r>
            <w:r>
              <w:rPr>
                <w:w w:val="97"/>
                <w:szCs w:val="24"/>
              </w:rPr>
              <w:t xml:space="preserve"> feeding plan</w:t>
            </w:r>
            <w:r>
              <w:rPr>
                <w:spacing w:val="8"/>
                <w:w w:val="91"/>
                <w:szCs w:val="24"/>
              </w:rPr>
              <w:t>.</w:t>
            </w:r>
          </w:p>
          <w:p w14:paraId="289E55FF" w14:textId="77777777" w:rsidR="00D82289" w:rsidRDefault="00000000">
            <w:pPr>
              <w:pStyle w:val="ListParagraph"/>
              <w:numPr>
                <w:ilvl w:val="0"/>
                <w:numId w:val="244"/>
              </w:numPr>
              <w:rPr>
                <w:szCs w:val="24"/>
              </w:rPr>
            </w:pPr>
            <w:r>
              <w:rPr>
                <w:color w:val="000000"/>
                <w:szCs w:val="24"/>
              </w:rPr>
              <w:t xml:space="preserve"> </w:t>
            </w:r>
            <w:r>
              <w:rPr>
                <w:szCs w:val="24"/>
              </w:rPr>
              <w:t>Evaluated feed intake as per the LPM</w:t>
            </w:r>
          </w:p>
          <w:p w14:paraId="5D55D3F4" w14:textId="77777777" w:rsidR="00D82289" w:rsidRDefault="00000000">
            <w:pPr>
              <w:pStyle w:val="ListParagraph"/>
              <w:numPr>
                <w:ilvl w:val="0"/>
                <w:numId w:val="244"/>
              </w:numPr>
              <w:rPr>
                <w:szCs w:val="24"/>
              </w:rPr>
            </w:pPr>
            <w:r>
              <w:rPr>
                <w:szCs w:val="24"/>
              </w:rPr>
              <w:t xml:space="preserve"> Evaluated feed conversion efficiency based on productivity</w:t>
            </w:r>
          </w:p>
          <w:p w14:paraId="40B119F2" w14:textId="77777777" w:rsidR="00D82289" w:rsidRDefault="00000000">
            <w:pPr>
              <w:pStyle w:val="ListParagraph"/>
              <w:numPr>
                <w:ilvl w:val="0"/>
                <w:numId w:val="244"/>
              </w:numPr>
              <w:rPr>
                <w:szCs w:val="24"/>
              </w:rPr>
            </w:pPr>
            <w:r>
              <w:rPr>
                <w:szCs w:val="24"/>
              </w:rPr>
              <w:t xml:space="preserve"> Identified Sheep breeds based on LPM</w:t>
            </w:r>
          </w:p>
          <w:p w14:paraId="653D3EBD" w14:textId="77777777" w:rsidR="00D82289" w:rsidRDefault="00000000">
            <w:pPr>
              <w:pStyle w:val="ListParagraph"/>
              <w:numPr>
                <w:ilvl w:val="0"/>
                <w:numId w:val="244"/>
              </w:numPr>
              <w:rPr>
                <w:szCs w:val="24"/>
              </w:rPr>
            </w:pPr>
            <w:r>
              <w:rPr>
                <w:szCs w:val="24"/>
              </w:rPr>
              <w:t>Performed breeding method and technologies service based on the s as per the LPM</w:t>
            </w:r>
          </w:p>
          <w:p w14:paraId="799CD317" w14:textId="77777777" w:rsidR="00D82289" w:rsidRDefault="00000000">
            <w:pPr>
              <w:pStyle w:val="ListParagraph"/>
              <w:numPr>
                <w:ilvl w:val="0"/>
                <w:numId w:val="244"/>
              </w:numPr>
              <w:rPr>
                <w:szCs w:val="24"/>
              </w:rPr>
            </w:pPr>
            <w:r>
              <w:rPr>
                <w:szCs w:val="24"/>
              </w:rPr>
              <w:t>Provided pregnant ewes care based on the LPM</w:t>
            </w:r>
          </w:p>
          <w:p w14:paraId="105B11EB" w14:textId="77777777" w:rsidR="00D82289" w:rsidRDefault="00000000">
            <w:pPr>
              <w:pStyle w:val="ListParagraph"/>
              <w:numPr>
                <w:ilvl w:val="0"/>
                <w:numId w:val="244"/>
              </w:numPr>
              <w:rPr>
                <w:szCs w:val="24"/>
              </w:rPr>
            </w:pPr>
            <w:r>
              <w:rPr>
                <w:szCs w:val="24"/>
              </w:rPr>
              <w:t xml:space="preserve">Managed lambing as per the LPM </w:t>
            </w:r>
          </w:p>
          <w:p w14:paraId="10CB21E4" w14:textId="77777777" w:rsidR="00D82289" w:rsidRDefault="00000000">
            <w:pPr>
              <w:pStyle w:val="ListParagraph"/>
              <w:numPr>
                <w:ilvl w:val="0"/>
                <w:numId w:val="244"/>
              </w:numPr>
              <w:rPr>
                <w:szCs w:val="24"/>
              </w:rPr>
            </w:pPr>
            <w:r>
              <w:rPr>
                <w:szCs w:val="24"/>
              </w:rPr>
              <w:t>Fostered orphaned lambs according to LPM</w:t>
            </w:r>
          </w:p>
          <w:p w14:paraId="5BDFE02C" w14:textId="77777777" w:rsidR="00D82289" w:rsidRDefault="00000000">
            <w:pPr>
              <w:pStyle w:val="ListParagraph"/>
              <w:numPr>
                <w:ilvl w:val="0"/>
                <w:numId w:val="244"/>
              </w:numPr>
              <w:rPr>
                <w:szCs w:val="24"/>
              </w:rPr>
            </w:pPr>
            <w:r>
              <w:rPr>
                <w:szCs w:val="24"/>
              </w:rPr>
              <w:t>Selected Sheep identification method based on GAPs</w:t>
            </w:r>
          </w:p>
          <w:p w14:paraId="36A7E89A" w14:textId="77777777" w:rsidR="00D82289" w:rsidRDefault="00000000">
            <w:pPr>
              <w:pStyle w:val="ListParagraph"/>
              <w:numPr>
                <w:ilvl w:val="0"/>
                <w:numId w:val="244"/>
              </w:numPr>
              <w:rPr>
                <w:szCs w:val="24"/>
                <w:lang w:eastAsia="en-GB"/>
              </w:rPr>
            </w:pPr>
            <w:r>
              <w:rPr>
                <w:szCs w:val="24"/>
              </w:rPr>
              <w:t>Controlled internal and external parasites based on LPM and GAPs</w:t>
            </w:r>
          </w:p>
        </w:tc>
      </w:tr>
      <w:tr w:rsidR="00D82289" w14:paraId="2BF524CF"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BD14E" w14:textId="77777777" w:rsidR="00D82289" w:rsidRDefault="00000000">
            <w:pPr>
              <w:numPr>
                <w:ilvl w:val="0"/>
                <w:numId w:val="243"/>
              </w:numPr>
              <w:tabs>
                <w:tab w:val="left" w:pos="360"/>
              </w:tabs>
              <w:spacing w:after="0" w:line="360" w:lineRule="auto"/>
              <w:contextualSpacing/>
              <w:rPr>
                <w:szCs w:val="24"/>
              </w:rPr>
            </w:pPr>
            <w:r>
              <w:rPr>
                <w:szCs w:val="24"/>
              </w:rPr>
              <w:t>Resource    implication</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96A5D" w14:textId="77777777" w:rsidR="00D82289" w:rsidRDefault="00000000">
            <w:pPr>
              <w:spacing w:after="0" w:line="360" w:lineRule="auto"/>
              <w:rPr>
                <w:rFonts w:eastAsia="Calibri"/>
                <w:szCs w:val="24"/>
              </w:rPr>
            </w:pPr>
            <w:r>
              <w:rPr>
                <w:rFonts w:eastAsia="Calibri"/>
                <w:szCs w:val="24"/>
              </w:rPr>
              <w:t>The following resources should be provided:</w:t>
            </w:r>
          </w:p>
          <w:p w14:paraId="0FA24123" w14:textId="77777777" w:rsidR="00D82289" w:rsidRDefault="00000000">
            <w:pPr>
              <w:numPr>
                <w:ilvl w:val="1"/>
                <w:numId w:val="243"/>
              </w:numPr>
              <w:tabs>
                <w:tab w:val="left" w:pos="405"/>
              </w:tabs>
              <w:spacing w:after="0" w:line="360" w:lineRule="auto"/>
              <w:contextualSpacing/>
              <w:rPr>
                <w:szCs w:val="24"/>
              </w:rPr>
            </w:pPr>
            <w:r>
              <w:rPr>
                <w:szCs w:val="24"/>
              </w:rPr>
              <w:t>Tools, equipment and machineries</w:t>
            </w:r>
          </w:p>
          <w:p w14:paraId="5EA99CE7" w14:textId="77777777" w:rsidR="00D82289" w:rsidRDefault="00000000">
            <w:pPr>
              <w:numPr>
                <w:ilvl w:val="1"/>
                <w:numId w:val="243"/>
              </w:numPr>
              <w:tabs>
                <w:tab w:val="left" w:pos="405"/>
              </w:tabs>
              <w:spacing w:after="0" w:line="360" w:lineRule="auto"/>
              <w:contextualSpacing/>
              <w:rPr>
                <w:szCs w:val="24"/>
              </w:rPr>
            </w:pPr>
            <w:r>
              <w:rPr>
                <w:szCs w:val="24"/>
              </w:rPr>
              <w:t>Materials and supplies</w:t>
            </w:r>
          </w:p>
        </w:tc>
      </w:tr>
      <w:tr w:rsidR="00D82289" w14:paraId="734EC581" w14:textId="77777777">
        <w:trPr>
          <w:trHeight w:val="692"/>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1D956" w14:textId="77777777" w:rsidR="00D82289" w:rsidRDefault="00000000">
            <w:pPr>
              <w:numPr>
                <w:ilvl w:val="0"/>
                <w:numId w:val="243"/>
              </w:numPr>
              <w:spacing w:after="0" w:line="360" w:lineRule="auto"/>
              <w:contextualSpacing/>
              <w:rPr>
                <w:szCs w:val="24"/>
              </w:rPr>
            </w:pPr>
            <w:r>
              <w:rPr>
                <w:szCs w:val="24"/>
              </w:rPr>
              <w:t>Method of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BA4AA" w14:textId="77777777" w:rsidR="00D82289" w:rsidRDefault="00000000">
            <w:pPr>
              <w:spacing w:after="0" w:line="360" w:lineRule="auto"/>
              <w:rPr>
                <w:rFonts w:eastAsia="Calibri"/>
                <w:szCs w:val="24"/>
              </w:rPr>
            </w:pPr>
            <w:r>
              <w:rPr>
                <w:rFonts w:eastAsia="Calibri"/>
                <w:szCs w:val="24"/>
              </w:rPr>
              <w:t>Competency in this unit may be assessed through:</w:t>
            </w:r>
          </w:p>
          <w:p w14:paraId="74F8E14D" w14:textId="77777777" w:rsidR="00D82289" w:rsidRDefault="00000000">
            <w:pPr>
              <w:numPr>
                <w:ilvl w:val="1"/>
                <w:numId w:val="243"/>
              </w:numPr>
              <w:spacing w:after="0" w:line="360" w:lineRule="auto"/>
              <w:contextualSpacing/>
              <w:rPr>
                <w:szCs w:val="24"/>
              </w:rPr>
            </w:pPr>
            <w:r>
              <w:rPr>
                <w:szCs w:val="24"/>
              </w:rPr>
              <w:t>Written tests</w:t>
            </w:r>
          </w:p>
          <w:p w14:paraId="0AE8351F" w14:textId="77777777" w:rsidR="00D82289" w:rsidRDefault="00000000">
            <w:pPr>
              <w:numPr>
                <w:ilvl w:val="1"/>
                <w:numId w:val="243"/>
              </w:numPr>
              <w:spacing w:after="0" w:line="360" w:lineRule="auto"/>
              <w:contextualSpacing/>
              <w:rPr>
                <w:szCs w:val="24"/>
              </w:rPr>
            </w:pPr>
            <w:r>
              <w:rPr>
                <w:szCs w:val="24"/>
              </w:rPr>
              <w:t>Questionnaires</w:t>
            </w:r>
          </w:p>
          <w:p w14:paraId="094A9A31" w14:textId="77777777" w:rsidR="00D82289" w:rsidRDefault="00000000">
            <w:pPr>
              <w:numPr>
                <w:ilvl w:val="1"/>
                <w:numId w:val="243"/>
              </w:numPr>
              <w:spacing w:after="0" w:line="360" w:lineRule="auto"/>
              <w:contextualSpacing/>
              <w:rPr>
                <w:szCs w:val="24"/>
              </w:rPr>
            </w:pPr>
            <w:r>
              <w:rPr>
                <w:szCs w:val="24"/>
              </w:rPr>
              <w:t>Oral questioning</w:t>
            </w:r>
          </w:p>
          <w:p w14:paraId="0E09F88F" w14:textId="77777777" w:rsidR="00D82289" w:rsidRDefault="00000000">
            <w:pPr>
              <w:numPr>
                <w:ilvl w:val="1"/>
                <w:numId w:val="243"/>
              </w:numPr>
              <w:spacing w:after="0" w:line="360" w:lineRule="auto"/>
              <w:contextualSpacing/>
              <w:rPr>
                <w:szCs w:val="24"/>
              </w:rPr>
            </w:pPr>
            <w:r>
              <w:rPr>
                <w:szCs w:val="24"/>
              </w:rPr>
              <w:lastRenderedPageBreak/>
              <w:t>Projects</w:t>
            </w:r>
          </w:p>
          <w:p w14:paraId="2F91469D" w14:textId="77777777" w:rsidR="00D82289" w:rsidRDefault="00000000">
            <w:pPr>
              <w:numPr>
                <w:ilvl w:val="1"/>
                <w:numId w:val="243"/>
              </w:numPr>
              <w:spacing w:after="0" w:line="360" w:lineRule="auto"/>
              <w:contextualSpacing/>
              <w:rPr>
                <w:szCs w:val="24"/>
              </w:rPr>
            </w:pPr>
            <w:r>
              <w:rPr>
                <w:szCs w:val="24"/>
              </w:rPr>
              <w:t>Observation</w:t>
            </w:r>
          </w:p>
        </w:tc>
      </w:tr>
      <w:tr w:rsidR="00D82289" w14:paraId="22DB9F48" w14:textId="77777777">
        <w:trPr>
          <w:trHeight w:val="1097"/>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BE937" w14:textId="77777777" w:rsidR="00D82289" w:rsidRDefault="00000000">
            <w:pPr>
              <w:numPr>
                <w:ilvl w:val="0"/>
                <w:numId w:val="243"/>
              </w:numPr>
              <w:spacing w:after="0" w:line="360" w:lineRule="auto"/>
              <w:contextualSpacing/>
              <w:rPr>
                <w:szCs w:val="24"/>
              </w:rPr>
            </w:pPr>
            <w:r>
              <w:rPr>
                <w:szCs w:val="24"/>
              </w:rPr>
              <w:lastRenderedPageBreak/>
              <w:t>Context of assessment</w:t>
            </w:r>
          </w:p>
          <w:p w14:paraId="6E2EA67D" w14:textId="77777777" w:rsidR="00D82289" w:rsidRDefault="00D82289">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5FC81" w14:textId="77777777" w:rsidR="00D82289" w:rsidRDefault="00000000">
            <w:pPr>
              <w:pStyle w:val="ListParagraph"/>
              <w:numPr>
                <w:ilvl w:val="0"/>
                <w:numId w:val="245"/>
              </w:numPr>
              <w:rPr>
                <w:szCs w:val="24"/>
              </w:rPr>
            </w:pPr>
            <w:r>
              <w:rPr>
                <w:szCs w:val="24"/>
              </w:rPr>
              <w:t>Competency elements must be assessed in a safe working environment</w:t>
            </w:r>
          </w:p>
          <w:p w14:paraId="76A49456" w14:textId="77777777" w:rsidR="00D82289" w:rsidRDefault="00000000">
            <w:pPr>
              <w:pStyle w:val="ListParagraph"/>
              <w:numPr>
                <w:ilvl w:val="0"/>
                <w:numId w:val="245"/>
              </w:numPr>
              <w:rPr>
                <w:szCs w:val="24"/>
              </w:rPr>
            </w:pPr>
            <w:r>
              <w:rPr>
                <w:szCs w:val="24"/>
              </w:rPr>
              <w:t>Assessment may be conducted in a workplace or simulated environment</w:t>
            </w:r>
          </w:p>
        </w:tc>
      </w:tr>
      <w:tr w:rsidR="00D82289" w14:paraId="12C06ABA"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A402E" w14:textId="77777777" w:rsidR="00D82289" w:rsidRDefault="00000000">
            <w:pPr>
              <w:numPr>
                <w:ilvl w:val="0"/>
                <w:numId w:val="243"/>
              </w:numPr>
              <w:spacing w:after="0" w:line="360" w:lineRule="auto"/>
              <w:contextualSpacing/>
              <w:rPr>
                <w:szCs w:val="24"/>
              </w:rPr>
            </w:pPr>
            <w:r>
              <w:rPr>
                <w:szCs w:val="24"/>
              </w:rPr>
              <w:t>Guidance information for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D194D"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7ACB2D8B" w14:textId="77777777" w:rsidR="00D82289" w:rsidRDefault="00D82289">
      <w:pPr>
        <w:spacing w:after="0" w:line="360" w:lineRule="auto"/>
        <w:rPr>
          <w:rFonts w:eastAsia="Calibri"/>
          <w:szCs w:val="24"/>
        </w:rPr>
      </w:pPr>
    </w:p>
    <w:p w14:paraId="5F9F34BD" w14:textId="77777777" w:rsidR="00D82289" w:rsidRDefault="00D82289">
      <w:pPr>
        <w:spacing w:after="0" w:line="360" w:lineRule="auto"/>
        <w:rPr>
          <w:rFonts w:eastAsia="Calibri"/>
          <w:szCs w:val="24"/>
        </w:rPr>
      </w:pPr>
    </w:p>
    <w:p w14:paraId="79B7319D" w14:textId="77777777" w:rsidR="00D82289" w:rsidRDefault="00D82289">
      <w:pPr>
        <w:spacing w:after="0" w:line="360" w:lineRule="auto"/>
        <w:rPr>
          <w:szCs w:val="24"/>
        </w:rPr>
      </w:pPr>
    </w:p>
    <w:p w14:paraId="03F75704"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42D1D50C" w14:textId="77777777" w:rsidR="00D82289" w:rsidRDefault="00000000">
      <w:pPr>
        <w:pStyle w:val="Heading2"/>
        <w:spacing w:before="0" w:after="0"/>
      </w:pPr>
      <w:bookmarkStart w:id="71" w:name="_Toc6900"/>
      <w:r>
        <w:lastRenderedPageBreak/>
        <w:t>CARRY OUT GOAT PRODUCTION</w:t>
      </w:r>
      <w:bookmarkEnd w:id="71"/>
    </w:p>
    <w:p w14:paraId="06E707BA" w14:textId="77777777" w:rsidR="00D82289" w:rsidRDefault="00D82289">
      <w:pPr>
        <w:spacing w:after="0" w:line="360" w:lineRule="auto"/>
        <w:rPr>
          <w:rFonts w:eastAsia="Calibri"/>
          <w:b/>
          <w:szCs w:val="24"/>
        </w:rPr>
      </w:pPr>
    </w:p>
    <w:p w14:paraId="6820204B" w14:textId="77777777" w:rsidR="00D82289" w:rsidRDefault="00000000">
      <w:pPr>
        <w:spacing w:after="0" w:line="360" w:lineRule="auto"/>
        <w:rPr>
          <w:rFonts w:eastAsia="Calibri"/>
          <w:b/>
          <w:szCs w:val="24"/>
        </w:rPr>
      </w:pPr>
      <w:r>
        <w:rPr>
          <w:rFonts w:eastAsia="Calibri"/>
          <w:b/>
          <w:szCs w:val="24"/>
        </w:rPr>
        <w:t xml:space="preserve">UNIT CODE: </w:t>
      </w:r>
      <w:bookmarkStart w:id="72" w:name="_Hlk185323159"/>
      <w:r>
        <w:rPr>
          <w:bCs/>
          <w:szCs w:val="24"/>
        </w:rPr>
        <w:t>0811 551 19A</w:t>
      </w:r>
      <w:bookmarkEnd w:id="72"/>
    </w:p>
    <w:p w14:paraId="3383C027" w14:textId="77777777" w:rsidR="00D82289" w:rsidRDefault="00D82289">
      <w:pPr>
        <w:spacing w:after="0" w:line="360" w:lineRule="auto"/>
        <w:rPr>
          <w:rFonts w:eastAsia="Calibri"/>
          <w:b/>
          <w:szCs w:val="24"/>
        </w:rPr>
      </w:pPr>
    </w:p>
    <w:p w14:paraId="606F6904" w14:textId="77777777" w:rsidR="00D82289" w:rsidRDefault="00000000">
      <w:pPr>
        <w:spacing w:after="0" w:line="360" w:lineRule="auto"/>
        <w:rPr>
          <w:rFonts w:eastAsia="Calibri"/>
          <w:b/>
          <w:color w:val="4472C4" w:themeColor="accent1"/>
          <w:szCs w:val="24"/>
        </w:rPr>
      </w:pPr>
      <w:r>
        <w:rPr>
          <w:rFonts w:eastAsia="Calibri"/>
          <w:b/>
          <w:szCs w:val="24"/>
        </w:rPr>
        <w:t>UNIT DESCRIPTION</w:t>
      </w:r>
    </w:p>
    <w:p w14:paraId="2D1C97EB" w14:textId="77777777" w:rsidR="00D82289" w:rsidRDefault="00000000">
      <w:pPr>
        <w:tabs>
          <w:tab w:val="left" w:pos="1003"/>
          <w:tab w:val="center" w:pos="1130"/>
        </w:tabs>
        <w:spacing w:after="0" w:line="360" w:lineRule="auto"/>
        <w:jc w:val="both"/>
        <w:rPr>
          <w:rFonts w:eastAsia="Calibri"/>
          <w:color w:val="auto"/>
          <w:szCs w:val="24"/>
        </w:rPr>
      </w:pPr>
      <w:r>
        <w:rPr>
          <w:rFonts w:eastAsia="Calibri"/>
          <w:color w:val="auto"/>
          <w:szCs w:val="24"/>
        </w:rPr>
        <w:t>This unit specifies competencies required to carry out goat production. It involves</w:t>
      </w:r>
      <w:r>
        <w:rPr>
          <w:rFonts w:eastAsia="Calibri"/>
          <w:bCs/>
          <w:color w:val="auto"/>
          <w:szCs w:val="24"/>
        </w:rPr>
        <w:t xml:space="preserve"> </w:t>
      </w:r>
      <w:r>
        <w:rPr>
          <w:bCs/>
          <w:color w:val="auto"/>
          <w:szCs w:val="24"/>
          <w:lang w:eastAsia="zh-CN"/>
        </w:rPr>
        <w:t xml:space="preserve">constructing goat structures, </w:t>
      </w:r>
      <w:r>
        <w:rPr>
          <w:bCs/>
          <w:color w:val="auto"/>
          <w:szCs w:val="24"/>
        </w:rPr>
        <w:t xml:space="preserve">carrying out goat breeding, </w:t>
      </w:r>
      <w:r>
        <w:rPr>
          <w:bCs/>
          <w:color w:val="auto"/>
          <w:szCs w:val="24"/>
          <w:lang w:eastAsia="zh-CN"/>
        </w:rPr>
        <w:t>carrying out goat feeding</w:t>
      </w:r>
      <w:r>
        <w:rPr>
          <w:bCs/>
          <w:color w:val="auto"/>
          <w:szCs w:val="24"/>
        </w:rPr>
        <w:t xml:space="preserve">, </w:t>
      </w:r>
      <w:r>
        <w:rPr>
          <w:bCs/>
          <w:color w:val="auto"/>
          <w:szCs w:val="24"/>
          <w:lang w:eastAsia="zh-CN"/>
        </w:rPr>
        <w:t xml:space="preserve">performing goat routine management practices, </w:t>
      </w:r>
      <w:r>
        <w:rPr>
          <w:bCs/>
          <w:color w:val="auto"/>
          <w:szCs w:val="24"/>
        </w:rPr>
        <w:t>carrying out kid management and marketing goat products.</w:t>
      </w:r>
    </w:p>
    <w:p w14:paraId="3CFCE791"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6"/>
        <w:gridCol w:w="6630"/>
      </w:tblGrid>
      <w:tr w:rsidR="00D82289" w14:paraId="11796FF2" w14:textId="77777777">
        <w:trPr>
          <w:trHeight w:val="1"/>
          <w:tblHeader/>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C6D4F" w14:textId="77777777" w:rsidR="00D82289" w:rsidRDefault="00000000">
            <w:pPr>
              <w:spacing w:after="0" w:line="360" w:lineRule="auto"/>
              <w:rPr>
                <w:rFonts w:eastAsia="Calibri"/>
                <w:b/>
                <w:szCs w:val="24"/>
              </w:rPr>
            </w:pPr>
            <w:r>
              <w:rPr>
                <w:rFonts w:eastAsia="Calibri"/>
                <w:b/>
                <w:szCs w:val="24"/>
              </w:rPr>
              <w:t xml:space="preserve">ELEMENT </w:t>
            </w:r>
          </w:p>
          <w:p w14:paraId="080A3C0E"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AE9C16" w14:textId="77777777" w:rsidR="00D82289" w:rsidRDefault="00000000">
            <w:pPr>
              <w:spacing w:after="0" w:line="360" w:lineRule="auto"/>
              <w:rPr>
                <w:rFonts w:eastAsia="Calibri"/>
                <w:b/>
                <w:szCs w:val="24"/>
              </w:rPr>
            </w:pPr>
            <w:r>
              <w:rPr>
                <w:rFonts w:eastAsia="Calibri"/>
                <w:b/>
                <w:szCs w:val="24"/>
              </w:rPr>
              <w:t>PERFORMANCE CRITERIA</w:t>
            </w:r>
          </w:p>
          <w:p w14:paraId="44A6B7E8"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4AEA16CC"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5271AB50" w14:textId="77777777">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8569A" w14:textId="77777777" w:rsidR="00D82289" w:rsidRDefault="00000000">
            <w:pPr>
              <w:pStyle w:val="ListParagraph"/>
              <w:numPr>
                <w:ilvl w:val="0"/>
                <w:numId w:val="246"/>
              </w:numPr>
              <w:rPr>
                <w:color w:val="000000"/>
                <w:szCs w:val="24"/>
              </w:rPr>
            </w:pPr>
            <w:r>
              <w:rPr>
                <w:szCs w:val="24"/>
                <w:lang w:eastAsia="zh-CN"/>
              </w:rPr>
              <w:t>Construct goat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F3AEB" w14:textId="77777777" w:rsidR="00D82289" w:rsidRDefault="00000000">
            <w:pPr>
              <w:pStyle w:val="ListParagraph"/>
              <w:numPr>
                <w:ilvl w:val="0"/>
                <w:numId w:val="247"/>
              </w:numPr>
              <w:rPr>
                <w:szCs w:val="24"/>
                <w:lang w:eastAsia="en-GB"/>
              </w:rPr>
            </w:pPr>
            <w:r>
              <w:rPr>
                <w:szCs w:val="24"/>
                <w:lang w:eastAsia="en-GB"/>
              </w:rPr>
              <w:t>Tools, equipment and materials are assembled as per work requirements</w:t>
            </w:r>
          </w:p>
          <w:p w14:paraId="477435A4" w14:textId="77777777" w:rsidR="00D82289" w:rsidRDefault="00000000">
            <w:pPr>
              <w:pStyle w:val="ListParagraph"/>
              <w:numPr>
                <w:ilvl w:val="0"/>
                <w:numId w:val="247"/>
              </w:numPr>
              <w:rPr>
                <w:szCs w:val="24"/>
                <w:lang w:eastAsia="en-GB"/>
              </w:rPr>
            </w:pPr>
            <w:r>
              <w:rPr>
                <w:szCs w:val="24"/>
                <w:lang w:eastAsia="en-GB"/>
              </w:rPr>
              <w:t>Site of goat structures is selected based on LPM</w:t>
            </w:r>
          </w:p>
          <w:p w14:paraId="503AC08D" w14:textId="77777777" w:rsidR="00D82289" w:rsidRDefault="00000000">
            <w:pPr>
              <w:pStyle w:val="ListParagraph"/>
              <w:numPr>
                <w:ilvl w:val="0"/>
                <w:numId w:val="247"/>
              </w:numPr>
              <w:rPr>
                <w:szCs w:val="24"/>
                <w:lang w:eastAsia="en-GB"/>
              </w:rPr>
            </w:pPr>
            <w:r>
              <w:rPr>
                <w:szCs w:val="24"/>
                <w:lang w:eastAsia="en-GB"/>
              </w:rPr>
              <w:t>Goat structures are designed according to Livestock Production Manual (LPM)</w:t>
            </w:r>
          </w:p>
          <w:p w14:paraId="78F9B13E" w14:textId="77777777" w:rsidR="00D82289" w:rsidRDefault="00000000">
            <w:pPr>
              <w:pStyle w:val="ListParagraph"/>
              <w:numPr>
                <w:ilvl w:val="0"/>
                <w:numId w:val="247"/>
              </w:numPr>
              <w:rPr>
                <w:szCs w:val="24"/>
                <w:lang w:eastAsia="en-GB"/>
              </w:rPr>
            </w:pPr>
            <w:r>
              <w:rPr>
                <w:szCs w:val="24"/>
                <w:lang w:eastAsia="en-GB"/>
              </w:rPr>
              <w:t xml:space="preserve"> Goat structures are constructed based on livestock production manual</w:t>
            </w:r>
          </w:p>
          <w:p w14:paraId="1E11976E" w14:textId="77777777" w:rsidR="00D82289" w:rsidRDefault="00000000">
            <w:pPr>
              <w:pStyle w:val="ListParagraph"/>
              <w:numPr>
                <w:ilvl w:val="0"/>
                <w:numId w:val="247"/>
              </w:numPr>
              <w:rPr>
                <w:szCs w:val="24"/>
                <w:lang w:eastAsia="en-GB"/>
              </w:rPr>
            </w:pPr>
            <w:r>
              <w:rPr>
                <w:szCs w:val="24"/>
                <w:lang w:eastAsia="en-GB"/>
              </w:rPr>
              <w:t>Goat structures are maintained as per workplace procedures</w:t>
            </w:r>
          </w:p>
          <w:p w14:paraId="23EB0CD6" w14:textId="77777777" w:rsidR="00D82289" w:rsidRDefault="00000000">
            <w:pPr>
              <w:pStyle w:val="ListParagraph"/>
              <w:numPr>
                <w:ilvl w:val="0"/>
                <w:numId w:val="247"/>
              </w:numPr>
              <w:rPr>
                <w:szCs w:val="24"/>
                <w:lang w:eastAsia="en-GB"/>
              </w:rPr>
            </w:pPr>
            <w:r>
              <w:rPr>
                <w:szCs w:val="24"/>
                <w:lang w:eastAsia="en-GB"/>
              </w:rPr>
              <w:t>Goat structures construction and maintenance records are kept as per workplace requirements</w:t>
            </w:r>
          </w:p>
          <w:p w14:paraId="0B583839" w14:textId="77777777" w:rsidR="00D82289" w:rsidRDefault="00000000">
            <w:pPr>
              <w:pStyle w:val="ListParagraph"/>
              <w:numPr>
                <w:ilvl w:val="0"/>
                <w:numId w:val="247"/>
              </w:numPr>
              <w:rPr>
                <w:szCs w:val="24"/>
                <w:lang w:eastAsia="en-GB"/>
              </w:rPr>
            </w:pPr>
            <w:r>
              <w:rPr>
                <w:szCs w:val="24"/>
                <w:lang w:eastAsia="en-GB"/>
              </w:rPr>
              <w:t xml:space="preserve">Waste is managed according to environmental protection regulations    </w:t>
            </w:r>
          </w:p>
        </w:tc>
      </w:tr>
      <w:tr w:rsidR="00D82289" w14:paraId="27C6B5CD"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5F646" w14:textId="77777777" w:rsidR="00D82289" w:rsidRDefault="00000000">
            <w:pPr>
              <w:pStyle w:val="ListParagraph"/>
              <w:numPr>
                <w:ilvl w:val="0"/>
                <w:numId w:val="246"/>
              </w:numPr>
              <w:rPr>
                <w:color w:val="000000"/>
                <w:szCs w:val="24"/>
              </w:rPr>
            </w:pPr>
            <w:r>
              <w:rPr>
                <w:szCs w:val="24"/>
                <w:lang w:eastAsia="zh-CN"/>
              </w:rPr>
              <w:t>Carry out goat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5CFF1" w14:textId="77777777" w:rsidR="00D82289" w:rsidRDefault="00000000">
            <w:pPr>
              <w:pStyle w:val="ListParagraph"/>
              <w:numPr>
                <w:ilvl w:val="0"/>
                <w:numId w:val="248"/>
              </w:numPr>
              <w:rPr>
                <w:szCs w:val="24"/>
              </w:rPr>
            </w:pPr>
            <w:r>
              <w:rPr>
                <w:szCs w:val="24"/>
              </w:rPr>
              <w:t>Tools, equipment and materials are assembled as per work requirements</w:t>
            </w:r>
          </w:p>
          <w:p w14:paraId="4E873BC6" w14:textId="77777777" w:rsidR="00D82289" w:rsidRDefault="00000000">
            <w:pPr>
              <w:pStyle w:val="ListParagraph"/>
              <w:numPr>
                <w:ilvl w:val="0"/>
                <w:numId w:val="248"/>
              </w:numPr>
              <w:rPr>
                <w:szCs w:val="24"/>
              </w:rPr>
            </w:pPr>
            <w:r>
              <w:rPr>
                <w:rFonts w:eastAsiaTheme="minorEastAsia"/>
                <w:b/>
                <w:i/>
                <w:szCs w:val="24"/>
              </w:rPr>
              <w:t>Goat</w:t>
            </w:r>
            <w:r>
              <w:rPr>
                <w:b/>
                <w:i/>
                <w:szCs w:val="24"/>
              </w:rPr>
              <w:t xml:space="preserve"> feeds</w:t>
            </w:r>
            <w:r>
              <w:rPr>
                <w:szCs w:val="24"/>
              </w:rPr>
              <w:t xml:space="preserve"> are identified as per the nutritional requirements</w:t>
            </w:r>
            <w:r>
              <w:rPr>
                <w:rFonts w:eastAsia="Arial"/>
                <w:bCs/>
                <w:spacing w:val="6"/>
                <w:w w:val="93"/>
                <w:szCs w:val="24"/>
              </w:rPr>
              <w:t xml:space="preserve"> </w:t>
            </w:r>
          </w:p>
          <w:p w14:paraId="350CF1FF" w14:textId="77777777" w:rsidR="00D82289" w:rsidRDefault="00000000">
            <w:pPr>
              <w:pStyle w:val="ListParagraph"/>
              <w:numPr>
                <w:ilvl w:val="0"/>
                <w:numId w:val="248"/>
              </w:numPr>
              <w:rPr>
                <w:szCs w:val="24"/>
              </w:rPr>
            </w:pPr>
            <w:r>
              <w:rPr>
                <w:spacing w:val="6"/>
                <w:w w:val="93"/>
                <w:szCs w:val="24"/>
              </w:rPr>
              <w:t>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spacing w:val="-1"/>
                <w:w w:val="99"/>
                <w:szCs w:val="24"/>
              </w:rPr>
              <w:t>physiological</w:t>
            </w:r>
            <w:r>
              <w:rPr>
                <w:w w:val="5"/>
                <w:szCs w:val="24"/>
              </w:rPr>
              <w:t xml:space="preserve">    </w:t>
            </w:r>
            <w:r>
              <w:rPr>
                <w:spacing w:val="6"/>
                <w:w w:val="93"/>
                <w:szCs w:val="24"/>
              </w:rPr>
              <w:t>stage</w:t>
            </w:r>
            <w:r>
              <w:rPr>
                <w:w w:val="90"/>
                <w:szCs w:val="24"/>
              </w:rPr>
              <w:t xml:space="preserve"> </w:t>
            </w:r>
            <w:r>
              <w:rPr>
                <w:spacing w:val="9"/>
                <w:w w:val="90"/>
                <w:szCs w:val="24"/>
              </w:rPr>
              <w:t>are</w:t>
            </w:r>
            <w:r>
              <w:rPr>
                <w:w w:val="86"/>
                <w:szCs w:val="24"/>
              </w:rPr>
              <w:t xml:space="preserve"> </w:t>
            </w:r>
            <w:r>
              <w:rPr>
                <w:spacing w:val="7"/>
                <w:w w:val="92"/>
                <w:szCs w:val="24"/>
              </w:rPr>
              <w:t>provided</w:t>
            </w:r>
            <w:r>
              <w:rPr>
                <w:w w:val="87"/>
                <w:szCs w:val="24"/>
              </w:rPr>
              <w:t xml:space="preserve"> </w:t>
            </w:r>
            <w:r>
              <w:rPr>
                <w:spacing w:val="-1"/>
                <w:w w:val="99"/>
                <w:szCs w:val="24"/>
              </w:rPr>
              <w:t>based</w:t>
            </w:r>
            <w:r>
              <w:rPr>
                <w:w w:val="99"/>
                <w:szCs w:val="24"/>
              </w:rPr>
              <w:t xml:space="preserve"> </w:t>
            </w:r>
            <w:r>
              <w:rPr>
                <w:spacing w:val="4"/>
                <w:w w:val="95"/>
                <w:szCs w:val="24"/>
              </w:rPr>
              <w:t>on</w:t>
            </w:r>
            <w:r>
              <w:rPr>
                <w:w w:val="97"/>
                <w:szCs w:val="24"/>
              </w:rPr>
              <w:t xml:space="preserve"> feeding plan</w:t>
            </w:r>
            <w:r>
              <w:rPr>
                <w:spacing w:val="8"/>
                <w:w w:val="91"/>
                <w:szCs w:val="24"/>
              </w:rPr>
              <w:t>.</w:t>
            </w:r>
          </w:p>
          <w:p w14:paraId="4CACA006" w14:textId="77777777" w:rsidR="00D82289" w:rsidRDefault="00000000">
            <w:pPr>
              <w:pStyle w:val="ListParagraph"/>
              <w:numPr>
                <w:ilvl w:val="0"/>
                <w:numId w:val="248"/>
              </w:numPr>
              <w:rPr>
                <w:szCs w:val="24"/>
              </w:rPr>
            </w:pPr>
            <w:r>
              <w:rPr>
                <w:b/>
                <w:i/>
                <w:spacing w:val="2"/>
                <w:w w:val="97"/>
                <w:szCs w:val="24"/>
              </w:rPr>
              <w:t>Feed</w:t>
            </w:r>
            <w:r>
              <w:rPr>
                <w:b/>
                <w:i/>
                <w:w w:val="93"/>
                <w:szCs w:val="24"/>
              </w:rPr>
              <w:t xml:space="preserve"> </w:t>
            </w:r>
            <w:r>
              <w:rPr>
                <w:b/>
                <w:i/>
                <w:spacing w:val="8"/>
                <w:w w:val="92"/>
                <w:szCs w:val="24"/>
              </w:rPr>
              <w:t>supplements</w:t>
            </w:r>
            <w:r>
              <w:rPr>
                <w:b/>
                <w:i/>
                <w:w w:val="89"/>
                <w:szCs w:val="24"/>
              </w:rPr>
              <w:t xml:space="preserve"> </w:t>
            </w:r>
            <w:r>
              <w:rPr>
                <w:w w:val="80"/>
                <w:szCs w:val="24"/>
              </w:rPr>
              <w:t>are</w:t>
            </w:r>
            <w:r>
              <w:rPr>
                <w:w w:val="85"/>
                <w:szCs w:val="24"/>
              </w:rPr>
              <w:t xml:space="preserve"> </w:t>
            </w:r>
            <w:r>
              <w:rPr>
                <w:spacing w:val="10"/>
                <w:w w:val="89"/>
                <w:szCs w:val="24"/>
              </w:rPr>
              <w:t>offered</w:t>
            </w:r>
            <w:r>
              <w:rPr>
                <w:w w:val="82"/>
                <w:szCs w:val="24"/>
              </w:rPr>
              <w:t xml:space="preserve"> </w:t>
            </w:r>
            <w:r>
              <w:rPr>
                <w:w w:val="93"/>
                <w:szCs w:val="24"/>
              </w:rPr>
              <w:t>according</w:t>
            </w:r>
            <w:r>
              <w:rPr>
                <w:w w:val="89"/>
                <w:szCs w:val="24"/>
              </w:rPr>
              <w:t xml:space="preserve"> </w:t>
            </w:r>
            <w:r>
              <w:rPr>
                <w:spacing w:val="9"/>
                <w:w w:val="88"/>
                <w:szCs w:val="24"/>
              </w:rPr>
              <w:t>to</w:t>
            </w:r>
            <w:r>
              <w:rPr>
                <w:w w:val="84"/>
                <w:szCs w:val="24"/>
              </w:rPr>
              <w:t xml:space="preserve"> </w:t>
            </w:r>
            <w:r>
              <w:rPr>
                <w:w w:val="93"/>
                <w:szCs w:val="24"/>
              </w:rPr>
              <w:t>animal</w:t>
            </w:r>
            <w:r>
              <w:rPr>
                <w:w w:val="95"/>
                <w:szCs w:val="24"/>
              </w:rPr>
              <w:t xml:space="preserve"> </w:t>
            </w:r>
            <w:r>
              <w:rPr>
                <w:spacing w:val="9"/>
                <w:w w:val="89"/>
                <w:szCs w:val="24"/>
              </w:rPr>
              <w:t>dietary</w:t>
            </w:r>
            <w:r>
              <w:rPr>
                <w:w w:val="89"/>
                <w:szCs w:val="24"/>
              </w:rPr>
              <w:t xml:space="preserve"> </w:t>
            </w:r>
            <w:r>
              <w:rPr>
                <w:spacing w:val="7"/>
                <w:w w:val="92"/>
                <w:szCs w:val="24"/>
              </w:rPr>
              <w:t>requirements</w:t>
            </w:r>
          </w:p>
          <w:p w14:paraId="1583DE99" w14:textId="77777777" w:rsidR="00D82289" w:rsidRDefault="00000000">
            <w:pPr>
              <w:pStyle w:val="ListParagraph"/>
              <w:numPr>
                <w:ilvl w:val="0"/>
                <w:numId w:val="248"/>
              </w:numPr>
              <w:rPr>
                <w:szCs w:val="24"/>
              </w:rPr>
            </w:pPr>
            <w:r>
              <w:rPr>
                <w:b/>
                <w:i/>
                <w:spacing w:val="-1"/>
                <w:w w:val="99"/>
                <w:szCs w:val="24"/>
              </w:rPr>
              <w:lastRenderedPageBreak/>
              <w:t>Grazing</w:t>
            </w:r>
            <w:r>
              <w:rPr>
                <w:b/>
                <w:i/>
                <w:w w:val="98"/>
                <w:szCs w:val="24"/>
              </w:rPr>
              <w:t xml:space="preserve"> </w:t>
            </w:r>
            <w:r>
              <w:rPr>
                <w:b/>
                <w:i/>
                <w:spacing w:val="6"/>
                <w:w w:val="94"/>
                <w:szCs w:val="24"/>
              </w:rPr>
              <w:t>management</w:t>
            </w:r>
            <w:r>
              <w:rPr>
                <w:iCs/>
                <w:w w:val="92"/>
                <w:szCs w:val="24"/>
              </w:rPr>
              <w:t xml:space="preserve"> is</w:t>
            </w:r>
            <w:r>
              <w:rPr>
                <w:b/>
                <w:i/>
                <w:w w:val="92"/>
                <w:szCs w:val="24"/>
              </w:rPr>
              <w:t xml:space="preserve"> </w:t>
            </w:r>
            <w:r>
              <w:rPr>
                <w:w w:val="95"/>
                <w:szCs w:val="24"/>
              </w:rPr>
              <w:t>identified</w:t>
            </w:r>
            <w:r>
              <w:rPr>
                <w:w w:val="93"/>
                <w:szCs w:val="24"/>
              </w:rPr>
              <w:t xml:space="preserve"> </w:t>
            </w:r>
            <w:r>
              <w:rPr>
                <w:spacing w:val="3"/>
                <w:w w:val="96"/>
                <w:szCs w:val="24"/>
              </w:rPr>
              <w:t>and</w:t>
            </w:r>
            <w:r>
              <w:rPr>
                <w:w w:val="92"/>
                <w:szCs w:val="24"/>
              </w:rPr>
              <w:t xml:space="preserve"> </w:t>
            </w:r>
            <w:r>
              <w:rPr>
                <w:spacing w:val="10"/>
                <w:w w:val="89"/>
                <w:szCs w:val="24"/>
              </w:rPr>
              <w:t>practiced</w:t>
            </w:r>
          </w:p>
          <w:p w14:paraId="7EFF53F1" w14:textId="77777777" w:rsidR="00D82289" w:rsidRDefault="00000000">
            <w:pPr>
              <w:pStyle w:val="ListParagraph"/>
              <w:numPr>
                <w:ilvl w:val="0"/>
                <w:numId w:val="248"/>
              </w:numPr>
              <w:rPr>
                <w:szCs w:val="24"/>
              </w:rPr>
            </w:pPr>
            <w:r>
              <w:rPr>
                <w:spacing w:val="-1"/>
                <w:w w:val="99"/>
                <w:szCs w:val="24"/>
              </w:rPr>
              <w:t>Grazing</w:t>
            </w:r>
            <w:r>
              <w:rPr>
                <w:w w:val="99"/>
                <w:szCs w:val="24"/>
              </w:rPr>
              <w:t xml:space="preserve"> </w:t>
            </w:r>
            <w:r>
              <w:rPr>
                <w:szCs w:val="24"/>
              </w:rPr>
              <w:t xml:space="preserve">capacity </w:t>
            </w:r>
            <w:r>
              <w:rPr>
                <w:spacing w:val="9"/>
                <w:w w:val="89"/>
                <w:szCs w:val="24"/>
              </w:rPr>
              <w:t>of</w:t>
            </w:r>
            <w:r>
              <w:rPr>
                <w:w w:val="84"/>
                <w:szCs w:val="24"/>
              </w:rPr>
              <w:t xml:space="preserve"> </w:t>
            </w:r>
            <w:r>
              <w:rPr>
                <w:spacing w:val="-1"/>
                <w:w w:val="99"/>
                <w:szCs w:val="24"/>
              </w:rPr>
              <w:t>the</w:t>
            </w:r>
            <w:r>
              <w:rPr>
                <w:w w:val="99"/>
                <w:szCs w:val="24"/>
              </w:rPr>
              <w:t xml:space="preserve"> </w:t>
            </w:r>
            <w:r>
              <w:rPr>
                <w:szCs w:val="24"/>
              </w:rPr>
              <w:t>pasture</w:t>
            </w:r>
            <w:r>
              <w:rPr>
                <w:w w:val="99"/>
                <w:szCs w:val="24"/>
              </w:rPr>
              <w:t xml:space="preserve"> </w:t>
            </w:r>
            <w:r>
              <w:rPr>
                <w:spacing w:val="4"/>
                <w:w w:val="93"/>
                <w:szCs w:val="24"/>
              </w:rPr>
              <w:t>is</w:t>
            </w:r>
            <w:r>
              <w:rPr>
                <w:w w:val="90"/>
                <w:szCs w:val="24"/>
              </w:rPr>
              <w:t xml:space="preserve"> </w:t>
            </w:r>
            <w:r>
              <w:rPr>
                <w:spacing w:val="5"/>
                <w:w w:val="94"/>
                <w:szCs w:val="24"/>
              </w:rPr>
              <w:t>determined</w:t>
            </w:r>
            <w:r>
              <w:rPr>
                <w:w w:val="91"/>
                <w:szCs w:val="24"/>
              </w:rPr>
              <w:t xml:space="preserve"> </w:t>
            </w:r>
            <w:r>
              <w:rPr>
                <w:szCs w:val="24"/>
              </w:rPr>
              <w:t xml:space="preserve">based </w:t>
            </w:r>
            <w:r>
              <w:rPr>
                <w:spacing w:val="3"/>
                <w:w w:val="96"/>
                <w:szCs w:val="24"/>
              </w:rPr>
              <w:t>on</w:t>
            </w:r>
            <w:r>
              <w:rPr>
                <w:w w:val="95"/>
                <w:szCs w:val="24"/>
              </w:rPr>
              <w:t xml:space="preserve"> </w:t>
            </w:r>
            <w:proofErr w:type="gramStart"/>
            <w:r>
              <w:rPr>
                <w:spacing w:val="9"/>
                <w:w w:val="90"/>
                <w:szCs w:val="24"/>
              </w:rPr>
              <w:t>pasture</w:t>
            </w:r>
            <w:r>
              <w:rPr>
                <w:w w:val="85"/>
                <w:szCs w:val="24"/>
              </w:rPr>
              <w:t xml:space="preserve"> </w:t>
            </w:r>
            <w:r>
              <w:rPr>
                <w:szCs w:val="24"/>
              </w:rPr>
              <w:t>land</w:t>
            </w:r>
            <w:proofErr w:type="gramEnd"/>
            <w:r>
              <w:rPr>
                <w:w w:val="99"/>
                <w:szCs w:val="24"/>
              </w:rPr>
              <w:t xml:space="preserve"> </w:t>
            </w:r>
            <w:r>
              <w:rPr>
                <w:spacing w:val="9"/>
                <w:w w:val="89"/>
                <w:szCs w:val="24"/>
              </w:rPr>
              <w:t>condition</w:t>
            </w:r>
          </w:p>
          <w:p w14:paraId="244445E1" w14:textId="77777777" w:rsidR="00D82289" w:rsidRDefault="00000000">
            <w:pPr>
              <w:pStyle w:val="ListParagraph"/>
              <w:numPr>
                <w:ilvl w:val="0"/>
                <w:numId w:val="248"/>
              </w:numPr>
              <w:rPr>
                <w:szCs w:val="24"/>
              </w:rPr>
            </w:pPr>
            <w:r>
              <w:rPr>
                <w:szCs w:val="24"/>
              </w:rPr>
              <w:t>Feed intake is evaluated as per the LPM</w:t>
            </w:r>
          </w:p>
          <w:p w14:paraId="6A398FD8" w14:textId="77777777" w:rsidR="00D82289" w:rsidRDefault="00000000">
            <w:pPr>
              <w:pStyle w:val="ListParagraph"/>
              <w:numPr>
                <w:ilvl w:val="0"/>
                <w:numId w:val="248"/>
              </w:numPr>
              <w:rPr>
                <w:szCs w:val="24"/>
              </w:rPr>
            </w:pPr>
            <w:r>
              <w:rPr>
                <w:szCs w:val="24"/>
              </w:rPr>
              <w:t>Feed conversion efficiency is evaluated based on productivity</w:t>
            </w:r>
          </w:p>
          <w:p w14:paraId="3D5039C5" w14:textId="77777777" w:rsidR="00D82289" w:rsidRDefault="00000000">
            <w:pPr>
              <w:pStyle w:val="ListParagraph"/>
              <w:numPr>
                <w:ilvl w:val="0"/>
                <w:numId w:val="248"/>
              </w:numPr>
              <w:rPr>
                <w:szCs w:val="24"/>
              </w:rPr>
            </w:pPr>
            <w:r>
              <w:rPr>
                <w:rFonts w:eastAsiaTheme="minorEastAsia"/>
                <w:szCs w:val="24"/>
              </w:rPr>
              <w:t>Goat</w:t>
            </w:r>
            <w:r>
              <w:rPr>
                <w:szCs w:val="24"/>
              </w:rPr>
              <w:t xml:space="preserve"> feeding record is generated as per the workplace procedures</w:t>
            </w:r>
          </w:p>
          <w:p w14:paraId="49C50E69" w14:textId="77777777" w:rsidR="00D82289" w:rsidRDefault="00000000">
            <w:pPr>
              <w:pStyle w:val="ListParagraph"/>
              <w:numPr>
                <w:ilvl w:val="0"/>
                <w:numId w:val="248"/>
              </w:numPr>
              <w:rPr>
                <w:szCs w:val="24"/>
              </w:rPr>
            </w:pPr>
            <w:r>
              <w:rPr>
                <w:szCs w:val="24"/>
              </w:rPr>
              <w:t>Waste is managed according to environmental protection regulations</w:t>
            </w:r>
          </w:p>
        </w:tc>
      </w:tr>
      <w:tr w:rsidR="00D82289" w14:paraId="41265405"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94348" w14:textId="77777777" w:rsidR="00D82289" w:rsidRDefault="00000000">
            <w:pPr>
              <w:numPr>
                <w:ilvl w:val="0"/>
                <w:numId w:val="246"/>
              </w:numPr>
              <w:spacing w:after="0" w:line="360" w:lineRule="auto"/>
              <w:contextualSpacing/>
              <w:rPr>
                <w:bCs/>
                <w:szCs w:val="24"/>
              </w:rPr>
            </w:pPr>
            <w:r>
              <w:rPr>
                <w:bCs/>
                <w:szCs w:val="24"/>
              </w:rPr>
              <w:lastRenderedPageBreak/>
              <w:t>Carry out goat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6D168" w14:textId="77777777" w:rsidR="00D82289" w:rsidRDefault="00000000">
            <w:pPr>
              <w:pStyle w:val="ListParagraph"/>
              <w:numPr>
                <w:ilvl w:val="0"/>
                <w:numId w:val="249"/>
              </w:numPr>
              <w:rPr>
                <w:szCs w:val="24"/>
              </w:rPr>
            </w:pPr>
            <w:r>
              <w:rPr>
                <w:szCs w:val="24"/>
              </w:rPr>
              <w:t>Breeding management tools, equipment and materials are assembled in accordance with LPM</w:t>
            </w:r>
          </w:p>
          <w:p w14:paraId="142C8216" w14:textId="77777777" w:rsidR="00D82289" w:rsidRDefault="00000000">
            <w:pPr>
              <w:pStyle w:val="ListParagraph"/>
              <w:numPr>
                <w:ilvl w:val="0"/>
                <w:numId w:val="249"/>
              </w:numPr>
              <w:rPr>
                <w:szCs w:val="24"/>
              </w:rPr>
            </w:pPr>
            <w:r>
              <w:rPr>
                <w:b/>
                <w:i/>
                <w:szCs w:val="24"/>
                <w:lang w:eastAsia="en-GB"/>
              </w:rPr>
              <w:t>Goat breeds</w:t>
            </w:r>
            <w:r>
              <w:rPr>
                <w:szCs w:val="24"/>
                <w:lang w:eastAsia="en-GB"/>
              </w:rPr>
              <w:t xml:space="preserve"> are identified based on LPM</w:t>
            </w:r>
          </w:p>
          <w:p w14:paraId="0A8750C6" w14:textId="77777777" w:rsidR="00D82289" w:rsidRDefault="00000000">
            <w:pPr>
              <w:pStyle w:val="ListParagraph"/>
              <w:numPr>
                <w:ilvl w:val="0"/>
                <w:numId w:val="249"/>
              </w:numPr>
              <w:rPr>
                <w:szCs w:val="24"/>
              </w:rPr>
            </w:pPr>
            <w:r>
              <w:rPr>
                <w:szCs w:val="24"/>
                <w:lang w:eastAsia="en-GB"/>
              </w:rPr>
              <w:t>Goat breeds are selected based on traits of economic importance and farmer requirements</w:t>
            </w:r>
          </w:p>
          <w:p w14:paraId="04327A0D" w14:textId="77777777" w:rsidR="00D82289" w:rsidRDefault="00000000">
            <w:pPr>
              <w:pStyle w:val="ListParagraph"/>
              <w:numPr>
                <w:ilvl w:val="0"/>
                <w:numId w:val="249"/>
              </w:numPr>
              <w:rPr>
                <w:szCs w:val="24"/>
              </w:rPr>
            </w:pPr>
            <w:r>
              <w:rPr>
                <w:szCs w:val="24"/>
                <w:lang w:eastAsia="en-GB"/>
              </w:rPr>
              <w:t>Does on heat are detected based on LPM</w:t>
            </w:r>
          </w:p>
          <w:p w14:paraId="1F80E817" w14:textId="77777777" w:rsidR="00D82289" w:rsidRDefault="00000000">
            <w:pPr>
              <w:pStyle w:val="ListParagraph"/>
              <w:numPr>
                <w:ilvl w:val="0"/>
                <w:numId w:val="249"/>
              </w:numPr>
              <w:rPr>
                <w:szCs w:val="24"/>
              </w:rPr>
            </w:pPr>
            <w:r>
              <w:rPr>
                <w:szCs w:val="24"/>
                <w:lang w:eastAsia="en-GB"/>
              </w:rPr>
              <w:t>Flushing is carried out as per LPM</w:t>
            </w:r>
          </w:p>
          <w:p w14:paraId="2F548A01" w14:textId="77777777" w:rsidR="00D82289" w:rsidRDefault="00000000">
            <w:pPr>
              <w:pStyle w:val="ListParagraph"/>
              <w:numPr>
                <w:ilvl w:val="0"/>
                <w:numId w:val="249"/>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593F256C" w14:textId="77777777" w:rsidR="00D82289" w:rsidRDefault="00000000">
            <w:pPr>
              <w:pStyle w:val="ListParagraph"/>
              <w:numPr>
                <w:ilvl w:val="0"/>
                <w:numId w:val="249"/>
              </w:numPr>
              <w:rPr>
                <w:szCs w:val="24"/>
              </w:rPr>
            </w:pPr>
            <w:r>
              <w:rPr>
                <w:szCs w:val="24"/>
              </w:rPr>
              <w:t>Pregnant does are provided care based on the LPM</w:t>
            </w:r>
          </w:p>
          <w:p w14:paraId="668B9100" w14:textId="77777777" w:rsidR="00D82289" w:rsidRDefault="00000000">
            <w:pPr>
              <w:pStyle w:val="ListParagraph"/>
              <w:numPr>
                <w:ilvl w:val="0"/>
                <w:numId w:val="249"/>
              </w:numPr>
              <w:rPr>
                <w:szCs w:val="24"/>
              </w:rPr>
            </w:pPr>
            <w:proofErr w:type="gramStart"/>
            <w:r>
              <w:rPr>
                <w:szCs w:val="24"/>
              </w:rPr>
              <w:t>Steaming-up</w:t>
            </w:r>
            <w:proofErr w:type="gramEnd"/>
            <w:r>
              <w:rPr>
                <w:szCs w:val="24"/>
              </w:rPr>
              <w:t xml:space="preserve"> is carried out based on LPM</w:t>
            </w:r>
          </w:p>
          <w:p w14:paraId="13469501" w14:textId="77777777" w:rsidR="00D82289" w:rsidRDefault="00000000">
            <w:pPr>
              <w:pStyle w:val="ListParagraph"/>
              <w:numPr>
                <w:ilvl w:val="0"/>
                <w:numId w:val="249"/>
              </w:numPr>
              <w:rPr>
                <w:szCs w:val="24"/>
              </w:rPr>
            </w:pPr>
            <w:r>
              <w:rPr>
                <w:szCs w:val="24"/>
              </w:rPr>
              <w:t xml:space="preserve">Kidding is managed as per the LPM </w:t>
            </w:r>
          </w:p>
          <w:p w14:paraId="15CEFF56" w14:textId="77777777" w:rsidR="00D82289" w:rsidRDefault="00000000">
            <w:pPr>
              <w:pStyle w:val="ListParagraph"/>
              <w:numPr>
                <w:ilvl w:val="0"/>
                <w:numId w:val="249"/>
              </w:numPr>
              <w:rPr>
                <w:szCs w:val="24"/>
              </w:rPr>
            </w:pPr>
            <w:r>
              <w:rPr>
                <w:szCs w:val="24"/>
              </w:rPr>
              <w:t>Breeding records are prepared as per work procedures</w:t>
            </w:r>
          </w:p>
        </w:tc>
      </w:tr>
      <w:tr w:rsidR="00D82289" w14:paraId="273C17C3"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20C1F" w14:textId="77777777" w:rsidR="00D82289" w:rsidRDefault="00000000">
            <w:pPr>
              <w:pStyle w:val="ListParagraph"/>
              <w:numPr>
                <w:ilvl w:val="0"/>
                <w:numId w:val="246"/>
              </w:numPr>
              <w:rPr>
                <w:szCs w:val="24"/>
              </w:rPr>
            </w:pPr>
            <w:r>
              <w:rPr>
                <w:szCs w:val="24"/>
                <w:lang w:eastAsia="zh-CN"/>
              </w:rPr>
              <w:t>Perform goat routine 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7E5F8" w14:textId="77777777" w:rsidR="00D82289" w:rsidRDefault="00000000">
            <w:pPr>
              <w:pStyle w:val="ListParagraph"/>
              <w:numPr>
                <w:ilvl w:val="0"/>
                <w:numId w:val="250"/>
              </w:numPr>
              <w:rPr>
                <w:szCs w:val="24"/>
                <w:lang w:eastAsia="en-GB"/>
              </w:rPr>
            </w:pPr>
            <w:r>
              <w:rPr>
                <w:b/>
                <w:i/>
                <w:szCs w:val="24"/>
                <w:lang w:eastAsia="en-GB"/>
              </w:rPr>
              <w:t>Goat identification method</w:t>
            </w:r>
            <w:r>
              <w:rPr>
                <w:szCs w:val="24"/>
                <w:lang w:eastAsia="en-GB"/>
              </w:rPr>
              <w:t xml:space="preserve"> is selected based on GAPs</w:t>
            </w:r>
          </w:p>
          <w:p w14:paraId="314E135E" w14:textId="77777777" w:rsidR="00D82289" w:rsidRDefault="00000000">
            <w:pPr>
              <w:pStyle w:val="ListParagraph"/>
              <w:numPr>
                <w:ilvl w:val="0"/>
                <w:numId w:val="250"/>
              </w:numPr>
              <w:rPr>
                <w:szCs w:val="24"/>
                <w:lang w:eastAsia="en-GB"/>
              </w:rPr>
            </w:pPr>
            <w:r>
              <w:rPr>
                <w:b/>
                <w:i/>
                <w:szCs w:val="24"/>
                <w:lang w:eastAsia="en-GB"/>
              </w:rPr>
              <w:t>Goat castration</w:t>
            </w:r>
            <w:r>
              <w:rPr>
                <w:szCs w:val="24"/>
                <w:lang w:eastAsia="en-GB"/>
              </w:rPr>
              <w:t xml:space="preserve"> is performed based on GAPs</w:t>
            </w:r>
          </w:p>
          <w:p w14:paraId="1B49C070" w14:textId="77777777" w:rsidR="00D82289" w:rsidRDefault="00000000">
            <w:pPr>
              <w:pStyle w:val="ListParagraph"/>
              <w:numPr>
                <w:ilvl w:val="0"/>
                <w:numId w:val="250"/>
              </w:numPr>
              <w:rPr>
                <w:szCs w:val="24"/>
                <w:lang w:eastAsia="en-GB"/>
              </w:rPr>
            </w:pPr>
            <w:r>
              <w:rPr>
                <w:szCs w:val="24"/>
                <w:lang w:eastAsia="en-GB"/>
              </w:rPr>
              <w:t>Goat overgrown hooves are trimmed based on GAPs</w:t>
            </w:r>
          </w:p>
          <w:p w14:paraId="77684082" w14:textId="77777777" w:rsidR="00D82289" w:rsidRDefault="00000000">
            <w:pPr>
              <w:pStyle w:val="ListParagraph"/>
              <w:numPr>
                <w:ilvl w:val="0"/>
                <w:numId w:val="250"/>
              </w:numPr>
              <w:rPr>
                <w:szCs w:val="24"/>
                <w:lang w:eastAsia="en-GB"/>
              </w:rPr>
            </w:pPr>
            <w:r>
              <w:rPr>
                <w:szCs w:val="24"/>
                <w:lang w:eastAsia="en-GB"/>
              </w:rPr>
              <w:t>Shearing is performed based on GAPs</w:t>
            </w:r>
          </w:p>
          <w:p w14:paraId="757FA16D" w14:textId="77777777" w:rsidR="00D82289" w:rsidRDefault="00000000">
            <w:pPr>
              <w:pStyle w:val="ListParagraph"/>
              <w:numPr>
                <w:ilvl w:val="0"/>
                <w:numId w:val="250"/>
              </w:numPr>
              <w:rPr>
                <w:szCs w:val="24"/>
                <w:lang w:eastAsia="en-GB"/>
              </w:rPr>
            </w:pPr>
            <w:r>
              <w:rPr>
                <w:szCs w:val="24"/>
                <w:lang w:eastAsia="en-GB"/>
              </w:rPr>
              <w:t xml:space="preserve">Culling is performed based on workplace policy </w:t>
            </w:r>
          </w:p>
          <w:p w14:paraId="3C60C982" w14:textId="77777777" w:rsidR="00D82289" w:rsidRDefault="00000000">
            <w:pPr>
              <w:pStyle w:val="ListParagraph"/>
              <w:numPr>
                <w:ilvl w:val="0"/>
                <w:numId w:val="250"/>
              </w:numPr>
              <w:rPr>
                <w:szCs w:val="24"/>
                <w:lang w:eastAsia="en-GB"/>
              </w:rPr>
            </w:pPr>
            <w:r>
              <w:rPr>
                <w:szCs w:val="24"/>
                <w:lang w:eastAsia="en-GB"/>
              </w:rPr>
              <w:lastRenderedPageBreak/>
              <w:t>Internal and external parasites are controlled based on LPM and GAPs</w:t>
            </w:r>
          </w:p>
          <w:p w14:paraId="681F6441" w14:textId="77777777" w:rsidR="00D82289" w:rsidRDefault="00000000">
            <w:pPr>
              <w:pStyle w:val="ListParagraph"/>
              <w:numPr>
                <w:ilvl w:val="0"/>
                <w:numId w:val="250"/>
              </w:numPr>
              <w:rPr>
                <w:szCs w:val="24"/>
                <w:lang w:eastAsia="en-GB"/>
              </w:rPr>
            </w:pPr>
            <w:r>
              <w:rPr>
                <w:szCs w:val="24"/>
                <w:lang w:eastAsia="en-GB"/>
              </w:rPr>
              <w:t>Vaccination is performed as per workplace policy, manufacturer’s instructions and LPM</w:t>
            </w:r>
          </w:p>
          <w:p w14:paraId="1755FE43" w14:textId="77777777" w:rsidR="00D82289" w:rsidRDefault="00000000">
            <w:pPr>
              <w:pStyle w:val="ListParagraph"/>
              <w:numPr>
                <w:ilvl w:val="0"/>
                <w:numId w:val="250"/>
              </w:numPr>
              <w:rPr>
                <w:szCs w:val="24"/>
                <w:lang w:eastAsia="en-GB"/>
              </w:rPr>
            </w:pPr>
            <w:r>
              <w:rPr>
                <w:szCs w:val="24"/>
                <w:lang w:eastAsia="en-GB"/>
              </w:rPr>
              <w:t xml:space="preserve">Isolation and quarantine </w:t>
            </w:r>
            <w:proofErr w:type="gramStart"/>
            <w:r>
              <w:rPr>
                <w:szCs w:val="24"/>
                <w:lang w:eastAsia="en-GB"/>
              </w:rPr>
              <w:t>is</w:t>
            </w:r>
            <w:proofErr w:type="gramEnd"/>
            <w:r>
              <w:rPr>
                <w:szCs w:val="24"/>
                <w:lang w:eastAsia="en-GB"/>
              </w:rPr>
              <w:t xml:space="preserve"> carried out to control notifiable diseases based on GAPs</w:t>
            </w:r>
          </w:p>
          <w:p w14:paraId="5908125A" w14:textId="77777777" w:rsidR="00D82289" w:rsidRDefault="00000000">
            <w:pPr>
              <w:pStyle w:val="ListParagraph"/>
              <w:numPr>
                <w:ilvl w:val="0"/>
                <w:numId w:val="250"/>
              </w:numPr>
              <w:rPr>
                <w:szCs w:val="24"/>
                <w:lang w:eastAsia="en-GB"/>
              </w:rPr>
            </w:pPr>
            <w:r>
              <w:rPr>
                <w:szCs w:val="24"/>
                <w:lang w:eastAsia="en-GB"/>
              </w:rPr>
              <w:t>Goats are provided with clean water ad-libitum as per LPM</w:t>
            </w:r>
          </w:p>
          <w:p w14:paraId="25B4E183" w14:textId="77777777" w:rsidR="00D82289" w:rsidRDefault="00000000">
            <w:pPr>
              <w:pStyle w:val="ListParagraph"/>
              <w:numPr>
                <w:ilvl w:val="0"/>
                <w:numId w:val="250"/>
              </w:numPr>
              <w:rPr>
                <w:szCs w:val="24"/>
              </w:rPr>
            </w:pPr>
            <w:r>
              <w:rPr>
                <w:szCs w:val="24"/>
              </w:rPr>
              <w:t>Records are prepared as per work procedures</w:t>
            </w:r>
          </w:p>
        </w:tc>
      </w:tr>
      <w:tr w:rsidR="00D82289" w14:paraId="42E8F31C"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85E05" w14:textId="77777777" w:rsidR="00D82289" w:rsidRDefault="00000000">
            <w:pPr>
              <w:pStyle w:val="ListParagraph"/>
              <w:numPr>
                <w:ilvl w:val="0"/>
                <w:numId w:val="246"/>
              </w:numPr>
              <w:rPr>
                <w:szCs w:val="24"/>
              </w:rPr>
            </w:pPr>
            <w:r>
              <w:rPr>
                <w:szCs w:val="24"/>
              </w:rPr>
              <w:lastRenderedPageBreak/>
              <w:t>Carry out kid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BB8EA" w14:textId="77777777" w:rsidR="00D82289" w:rsidRDefault="00000000">
            <w:pPr>
              <w:pStyle w:val="ListParagraph"/>
              <w:numPr>
                <w:ilvl w:val="0"/>
                <w:numId w:val="251"/>
              </w:numPr>
              <w:rPr>
                <w:szCs w:val="24"/>
              </w:rPr>
            </w:pPr>
            <w:r>
              <w:rPr>
                <w:szCs w:val="24"/>
              </w:rPr>
              <w:t>Kid is handled at birth according to instructions in the LPM</w:t>
            </w:r>
          </w:p>
          <w:p w14:paraId="3321AD58" w14:textId="77777777" w:rsidR="00D82289" w:rsidRDefault="00000000">
            <w:pPr>
              <w:pStyle w:val="ListParagraph"/>
              <w:numPr>
                <w:ilvl w:val="0"/>
                <w:numId w:val="251"/>
              </w:numPr>
              <w:rPr>
                <w:szCs w:val="24"/>
              </w:rPr>
            </w:pPr>
            <w:r>
              <w:rPr>
                <w:szCs w:val="24"/>
              </w:rPr>
              <w:t>Kid is fed colostrum according to the LPM</w:t>
            </w:r>
          </w:p>
          <w:p w14:paraId="2E03D59F" w14:textId="77777777" w:rsidR="00D82289" w:rsidRDefault="00000000">
            <w:pPr>
              <w:pStyle w:val="ListParagraph"/>
              <w:numPr>
                <w:ilvl w:val="0"/>
                <w:numId w:val="251"/>
              </w:numPr>
              <w:rPr>
                <w:szCs w:val="24"/>
              </w:rPr>
            </w:pPr>
            <w:r>
              <w:rPr>
                <w:szCs w:val="24"/>
              </w:rPr>
              <w:t xml:space="preserve"> Orphaned kids are fostered according to LPM</w:t>
            </w:r>
          </w:p>
          <w:p w14:paraId="642707A1" w14:textId="77777777" w:rsidR="00D82289" w:rsidRDefault="00000000">
            <w:pPr>
              <w:pStyle w:val="ListParagraph"/>
              <w:numPr>
                <w:ilvl w:val="0"/>
                <w:numId w:val="251"/>
              </w:numPr>
              <w:rPr>
                <w:szCs w:val="24"/>
              </w:rPr>
            </w:pPr>
            <w:r>
              <w:rPr>
                <w:szCs w:val="24"/>
              </w:rPr>
              <w:t xml:space="preserve">Kid is identified using suitable method in accordance with LPM, animal welfare regulations and </w:t>
            </w:r>
            <w:proofErr w:type="gramStart"/>
            <w:r>
              <w:rPr>
                <w:szCs w:val="24"/>
              </w:rPr>
              <w:t>work place</w:t>
            </w:r>
            <w:proofErr w:type="gramEnd"/>
            <w:r>
              <w:rPr>
                <w:szCs w:val="24"/>
              </w:rPr>
              <w:t xml:space="preserve"> policy</w:t>
            </w:r>
          </w:p>
          <w:p w14:paraId="485CA7A5" w14:textId="77777777" w:rsidR="00D82289" w:rsidRDefault="00000000">
            <w:pPr>
              <w:pStyle w:val="ListParagraph"/>
              <w:numPr>
                <w:ilvl w:val="0"/>
                <w:numId w:val="251"/>
              </w:numPr>
              <w:rPr>
                <w:szCs w:val="24"/>
              </w:rPr>
            </w:pPr>
            <w:r>
              <w:rPr>
                <w:szCs w:val="24"/>
              </w:rPr>
              <w:t xml:space="preserve">Kid is weighed in accordance with LPM instructions and </w:t>
            </w:r>
            <w:proofErr w:type="gramStart"/>
            <w:r>
              <w:rPr>
                <w:szCs w:val="24"/>
              </w:rPr>
              <w:t>work place</w:t>
            </w:r>
            <w:proofErr w:type="gramEnd"/>
            <w:r>
              <w:rPr>
                <w:szCs w:val="24"/>
              </w:rPr>
              <w:t xml:space="preserve"> policy</w:t>
            </w:r>
          </w:p>
          <w:p w14:paraId="25983DF5" w14:textId="77777777" w:rsidR="00D82289" w:rsidRDefault="00000000">
            <w:pPr>
              <w:pStyle w:val="ListParagraph"/>
              <w:numPr>
                <w:ilvl w:val="0"/>
                <w:numId w:val="251"/>
              </w:numPr>
              <w:rPr>
                <w:szCs w:val="24"/>
              </w:rPr>
            </w:pPr>
            <w:r>
              <w:rPr>
                <w:szCs w:val="24"/>
              </w:rPr>
              <w:t>Kid growth rate is monitored as per LPM</w:t>
            </w:r>
          </w:p>
          <w:p w14:paraId="5C8DB1C0" w14:textId="77777777" w:rsidR="00D82289" w:rsidRDefault="00000000">
            <w:pPr>
              <w:pStyle w:val="ListParagraph"/>
              <w:numPr>
                <w:ilvl w:val="0"/>
                <w:numId w:val="251"/>
              </w:numPr>
              <w:rPr>
                <w:szCs w:val="24"/>
              </w:rPr>
            </w:pPr>
            <w:r>
              <w:rPr>
                <w:szCs w:val="24"/>
              </w:rPr>
              <w:t>Waste is managed and disposed based on environmental protection regulations</w:t>
            </w:r>
          </w:p>
        </w:tc>
      </w:tr>
      <w:tr w:rsidR="00D82289" w14:paraId="5B380FCD"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34346" w14:textId="77777777" w:rsidR="00D82289" w:rsidRDefault="00000000">
            <w:pPr>
              <w:pStyle w:val="ListParagraph"/>
              <w:numPr>
                <w:ilvl w:val="0"/>
                <w:numId w:val="246"/>
              </w:numPr>
              <w:rPr>
                <w:rFonts w:eastAsia="Times New Roman"/>
                <w:color w:val="000000"/>
                <w:szCs w:val="24"/>
              </w:rPr>
            </w:pPr>
            <w:r>
              <w:rPr>
                <w:szCs w:val="24"/>
              </w:rPr>
              <w:t>Market goat products</w:t>
            </w:r>
          </w:p>
          <w:p w14:paraId="46F8C6EC" w14:textId="77777777" w:rsidR="00D82289" w:rsidRDefault="00D82289">
            <w:pPr>
              <w:spacing w:after="0" w:line="360" w:lineRule="auto"/>
              <w:rPr>
                <w:bCs/>
                <w:szCs w:val="24"/>
              </w:rPr>
            </w:pP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41430" w14:textId="77777777" w:rsidR="00D82289" w:rsidRDefault="00000000">
            <w:pPr>
              <w:pStyle w:val="ListParagraph"/>
              <w:numPr>
                <w:ilvl w:val="0"/>
                <w:numId w:val="252"/>
              </w:numPr>
              <w:rPr>
                <w:szCs w:val="24"/>
                <w:lang w:eastAsia="en-GB"/>
              </w:rPr>
            </w:pPr>
            <w:r>
              <w:rPr>
                <w:szCs w:val="24"/>
                <w:lang w:eastAsia="en-GB"/>
              </w:rPr>
              <w:t>Market survey is conducted based on Standard Survey guidelines</w:t>
            </w:r>
          </w:p>
          <w:p w14:paraId="3EB76814" w14:textId="77777777" w:rsidR="00D82289" w:rsidRDefault="00000000">
            <w:pPr>
              <w:pStyle w:val="ListParagraph"/>
              <w:numPr>
                <w:ilvl w:val="0"/>
                <w:numId w:val="252"/>
              </w:numPr>
              <w:rPr>
                <w:szCs w:val="24"/>
                <w:lang w:eastAsia="en-GB"/>
              </w:rPr>
            </w:pPr>
            <w:r>
              <w:rPr>
                <w:szCs w:val="24"/>
                <w:lang w:eastAsia="en-GB"/>
              </w:rPr>
              <w:t>Goats are classified as per products</w:t>
            </w:r>
          </w:p>
          <w:p w14:paraId="1D209DA9" w14:textId="77777777" w:rsidR="00D82289" w:rsidRDefault="00000000">
            <w:pPr>
              <w:pStyle w:val="ListParagraph"/>
              <w:numPr>
                <w:ilvl w:val="0"/>
                <w:numId w:val="252"/>
              </w:numPr>
              <w:rPr>
                <w:color w:val="FF0000"/>
                <w:szCs w:val="24"/>
                <w:lang w:eastAsia="en-GB"/>
              </w:rPr>
            </w:pPr>
            <w:r>
              <w:rPr>
                <w:szCs w:val="24"/>
                <w:lang w:eastAsia="en-GB"/>
              </w:rPr>
              <w:t>Goats are transported to the market based on Animal Welfare Act</w:t>
            </w:r>
          </w:p>
          <w:p w14:paraId="074D206F" w14:textId="77777777" w:rsidR="00D82289" w:rsidRDefault="00000000">
            <w:pPr>
              <w:pStyle w:val="ListParagraph"/>
              <w:numPr>
                <w:ilvl w:val="0"/>
                <w:numId w:val="252"/>
              </w:numPr>
              <w:rPr>
                <w:szCs w:val="24"/>
                <w:lang w:eastAsia="en-GB"/>
              </w:rPr>
            </w:pPr>
            <w:r>
              <w:rPr>
                <w:szCs w:val="24"/>
                <w:lang w:eastAsia="en-GB"/>
              </w:rPr>
              <w:t>Goat products are sold based on market requirements</w:t>
            </w:r>
          </w:p>
          <w:p w14:paraId="34E1F31B" w14:textId="77777777" w:rsidR="00D82289" w:rsidRDefault="00000000">
            <w:pPr>
              <w:pStyle w:val="ListParagraph"/>
              <w:numPr>
                <w:ilvl w:val="0"/>
                <w:numId w:val="252"/>
              </w:numPr>
              <w:rPr>
                <w:szCs w:val="24"/>
                <w:lang w:eastAsia="en-GB"/>
              </w:rPr>
            </w:pPr>
            <w:r>
              <w:rPr>
                <w:szCs w:val="24"/>
                <w:lang w:eastAsia="en-GB"/>
              </w:rPr>
              <w:t>Marketing records are maintained based on workplace guidelines</w:t>
            </w:r>
          </w:p>
        </w:tc>
      </w:tr>
    </w:tbl>
    <w:p w14:paraId="10C2FFC5" w14:textId="77777777" w:rsidR="00D82289" w:rsidRDefault="00D82289">
      <w:pPr>
        <w:spacing w:after="0" w:line="360" w:lineRule="auto"/>
        <w:rPr>
          <w:rFonts w:eastAsia="Calibri"/>
          <w:szCs w:val="24"/>
        </w:rPr>
      </w:pPr>
    </w:p>
    <w:p w14:paraId="23DAE94E" w14:textId="77777777" w:rsidR="00D82289" w:rsidRDefault="00000000">
      <w:pPr>
        <w:spacing w:after="0" w:line="360" w:lineRule="auto"/>
        <w:rPr>
          <w:rFonts w:eastAsia="Calibri"/>
          <w:b/>
          <w:szCs w:val="24"/>
        </w:rPr>
      </w:pPr>
      <w:r>
        <w:rPr>
          <w:rFonts w:eastAsia="Calibri"/>
          <w:b/>
          <w:szCs w:val="24"/>
        </w:rPr>
        <w:t>RANGE OF VARIABLES</w:t>
      </w:r>
    </w:p>
    <w:p w14:paraId="20352CC8" w14:textId="77777777" w:rsidR="00D82289" w:rsidRDefault="00000000">
      <w:pPr>
        <w:spacing w:after="0" w:line="360" w:lineRule="auto"/>
        <w:jc w:val="both"/>
        <w:rPr>
          <w:rFonts w:eastAsia="Calibri"/>
          <w:szCs w:val="24"/>
        </w:rPr>
      </w:pPr>
      <w:r>
        <w:rPr>
          <w:rFonts w:eastAsia="Calibri"/>
          <w:szCs w:val="24"/>
        </w:rPr>
        <w:lastRenderedPageBreak/>
        <w:t>This section provides work environments and conditions to which the performance criteria apply. It allows for different work environments and situations that will affect performance.</w:t>
      </w:r>
    </w:p>
    <w:p w14:paraId="3303A729"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577"/>
        <w:gridCol w:w="5331"/>
      </w:tblGrid>
      <w:tr w:rsidR="00D82289" w14:paraId="31C001A1" w14:textId="77777777">
        <w:trPr>
          <w:trHeight w:val="1"/>
          <w:tblHeader/>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093B5" w14:textId="77777777" w:rsidR="00D82289" w:rsidRDefault="00000000">
            <w:pPr>
              <w:spacing w:after="0" w:line="360" w:lineRule="auto"/>
              <w:ind w:left="390"/>
              <w:rPr>
                <w:rFonts w:eastAsia="Calibri"/>
                <w:szCs w:val="24"/>
              </w:rPr>
            </w:pPr>
            <w:r>
              <w:rPr>
                <w:rFonts w:eastAsia="Calibri"/>
                <w:b/>
                <w:szCs w:val="24"/>
              </w:rPr>
              <w:t xml:space="preserve">RANGE </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F48FE" w14:textId="77777777" w:rsidR="00D82289" w:rsidRDefault="00000000">
            <w:pPr>
              <w:spacing w:after="0" w:line="360" w:lineRule="auto"/>
              <w:rPr>
                <w:rFonts w:eastAsia="Calibri"/>
                <w:b/>
                <w:szCs w:val="24"/>
              </w:rPr>
            </w:pPr>
            <w:r>
              <w:rPr>
                <w:rFonts w:eastAsia="Calibri"/>
                <w:b/>
                <w:szCs w:val="24"/>
              </w:rPr>
              <w:t>VARIABLE</w:t>
            </w:r>
          </w:p>
        </w:tc>
      </w:tr>
      <w:tr w:rsidR="00D82289" w14:paraId="2D5CD568"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B50A9" w14:textId="77777777" w:rsidR="00D82289" w:rsidRDefault="00000000">
            <w:pPr>
              <w:numPr>
                <w:ilvl w:val="0"/>
                <w:numId w:val="253"/>
              </w:numPr>
              <w:tabs>
                <w:tab w:val="left" w:pos="390"/>
              </w:tabs>
              <w:spacing w:after="0" w:line="360" w:lineRule="auto"/>
              <w:contextualSpacing/>
              <w:rPr>
                <w:szCs w:val="24"/>
              </w:rPr>
            </w:pPr>
            <w:r>
              <w:rPr>
                <w:szCs w:val="24"/>
              </w:rPr>
              <w:t>Construction tools and equipment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22EB4" w14:textId="77777777" w:rsidR="00D82289" w:rsidRDefault="00000000">
            <w:pPr>
              <w:numPr>
                <w:ilvl w:val="1"/>
                <w:numId w:val="158"/>
              </w:numPr>
              <w:tabs>
                <w:tab w:val="left" w:pos="702"/>
              </w:tabs>
              <w:spacing w:after="0" w:line="360" w:lineRule="auto"/>
              <w:ind w:left="702"/>
              <w:contextualSpacing/>
              <w:rPr>
                <w:szCs w:val="24"/>
              </w:rPr>
            </w:pPr>
            <w:r>
              <w:rPr>
                <w:szCs w:val="24"/>
              </w:rPr>
              <w:t>Hammer</w:t>
            </w:r>
          </w:p>
          <w:p w14:paraId="5166518F" w14:textId="77777777" w:rsidR="00D82289" w:rsidRDefault="00000000">
            <w:pPr>
              <w:numPr>
                <w:ilvl w:val="1"/>
                <w:numId w:val="158"/>
              </w:numPr>
              <w:tabs>
                <w:tab w:val="left" w:pos="702"/>
              </w:tabs>
              <w:spacing w:after="0" w:line="360" w:lineRule="auto"/>
              <w:ind w:left="702"/>
              <w:contextualSpacing/>
              <w:rPr>
                <w:szCs w:val="24"/>
              </w:rPr>
            </w:pPr>
            <w:r>
              <w:rPr>
                <w:szCs w:val="24"/>
              </w:rPr>
              <w:t>Hand drill</w:t>
            </w:r>
          </w:p>
          <w:p w14:paraId="5D53AE32" w14:textId="77777777" w:rsidR="00D82289" w:rsidRDefault="00000000">
            <w:pPr>
              <w:numPr>
                <w:ilvl w:val="1"/>
                <w:numId w:val="158"/>
              </w:numPr>
              <w:tabs>
                <w:tab w:val="left" w:pos="702"/>
              </w:tabs>
              <w:spacing w:after="0" w:line="360" w:lineRule="auto"/>
              <w:ind w:left="702"/>
              <w:contextualSpacing/>
              <w:rPr>
                <w:szCs w:val="24"/>
              </w:rPr>
            </w:pPr>
            <w:r>
              <w:rPr>
                <w:szCs w:val="24"/>
              </w:rPr>
              <w:t>Nails</w:t>
            </w:r>
          </w:p>
          <w:p w14:paraId="6E4E9D70" w14:textId="77777777" w:rsidR="00D82289" w:rsidRDefault="00000000">
            <w:pPr>
              <w:numPr>
                <w:ilvl w:val="1"/>
                <w:numId w:val="158"/>
              </w:numPr>
              <w:tabs>
                <w:tab w:val="left" w:pos="702"/>
              </w:tabs>
              <w:spacing w:after="0" w:line="360" w:lineRule="auto"/>
              <w:ind w:left="702"/>
              <w:contextualSpacing/>
              <w:rPr>
                <w:szCs w:val="24"/>
              </w:rPr>
            </w:pPr>
            <w:r>
              <w:rPr>
                <w:szCs w:val="24"/>
              </w:rPr>
              <w:t>Wheelbarrow</w:t>
            </w:r>
          </w:p>
          <w:p w14:paraId="58FAB365" w14:textId="77777777" w:rsidR="00D82289" w:rsidRDefault="00000000">
            <w:pPr>
              <w:numPr>
                <w:ilvl w:val="1"/>
                <w:numId w:val="158"/>
              </w:numPr>
              <w:tabs>
                <w:tab w:val="left" w:pos="702"/>
              </w:tabs>
              <w:spacing w:after="0" w:line="360" w:lineRule="auto"/>
              <w:ind w:left="702"/>
              <w:contextualSpacing/>
              <w:rPr>
                <w:szCs w:val="24"/>
              </w:rPr>
            </w:pPr>
            <w:r>
              <w:rPr>
                <w:szCs w:val="24"/>
              </w:rPr>
              <w:t>Crowbar</w:t>
            </w:r>
          </w:p>
          <w:p w14:paraId="24C0FE23" w14:textId="77777777" w:rsidR="00D82289" w:rsidRDefault="00000000">
            <w:pPr>
              <w:numPr>
                <w:ilvl w:val="1"/>
                <w:numId w:val="158"/>
              </w:numPr>
              <w:tabs>
                <w:tab w:val="left" w:pos="702"/>
              </w:tabs>
              <w:spacing w:after="0" w:line="360" w:lineRule="auto"/>
              <w:ind w:left="702"/>
              <w:contextualSpacing/>
              <w:rPr>
                <w:szCs w:val="24"/>
              </w:rPr>
            </w:pPr>
            <w:r>
              <w:rPr>
                <w:szCs w:val="24"/>
              </w:rPr>
              <w:t>Saw</w:t>
            </w:r>
          </w:p>
          <w:p w14:paraId="1AE25364" w14:textId="77777777" w:rsidR="00D82289" w:rsidRDefault="00000000">
            <w:pPr>
              <w:numPr>
                <w:ilvl w:val="1"/>
                <w:numId w:val="158"/>
              </w:numPr>
              <w:tabs>
                <w:tab w:val="left" w:pos="702"/>
              </w:tabs>
              <w:spacing w:after="0" w:line="360" w:lineRule="auto"/>
              <w:ind w:left="702"/>
              <w:contextualSpacing/>
              <w:rPr>
                <w:szCs w:val="24"/>
              </w:rPr>
            </w:pPr>
            <w:r>
              <w:rPr>
                <w:szCs w:val="24"/>
              </w:rPr>
              <w:t>Scissors</w:t>
            </w:r>
          </w:p>
          <w:p w14:paraId="77A5F286" w14:textId="77777777" w:rsidR="00D82289" w:rsidRDefault="00000000">
            <w:pPr>
              <w:numPr>
                <w:ilvl w:val="1"/>
                <w:numId w:val="158"/>
              </w:numPr>
              <w:tabs>
                <w:tab w:val="left" w:pos="702"/>
              </w:tabs>
              <w:spacing w:after="0" w:line="360" w:lineRule="auto"/>
              <w:ind w:left="702"/>
              <w:contextualSpacing/>
              <w:rPr>
                <w:szCs w:val="24"/>
              </w:rPr>
            </w:pPr>
            <w:r>
              <w:rPr>
                <w:szCs w:val="24"/>
              </w:rPr>
              <w:t>Spade</w:t>
            </w:r>
          </w:p>
          <w:p w14:paraId="3455FEA9" w14:textId="77777777" w:rsidR="00D82289" w:rsidRDefault="00000000">
            <w:pPr>
              <w:numPr>
                <w:ilvl w:val="1"/>
                <w:numId w:val="158"/>
              </w:numPr>
              <w:tabs>
                <w:tab w:val="left" w:pos="702"/>
              </w:tabs>
              <w:spacing w:after="0" w:line="360" w:lineRule="auto"/>
              <w:ind w:left="702"/>
              <w:contextualSpacing/>
              <w:rPr>
                <w:szCs w:val="24"/>
              </w:rPr>
            </w:pPr>
            <w:r>
              <w:rPr>
                <w:szCs w:val="24"/>
              </w:rPr>
              <w:t>Measuring tape</w:t>
            </w:r>
          </w:p>
          <w:p w14:paraId="62175629" w14:textId="77777777" w:rsidR="00D82289" w:rsidRDefault="00000000">
            <w:pPr>
              <w:numPr>
                <w:ilvl w:val="1"/>
                <w:numId w:val="158"/>
              </w:numPr>
              <w:tabs>
                <w:tab w:val="left" w:pos="702"/>
              </w:tabs>
              <w:spacing w:after="0" w:line="360" w:lineRule="auto"/>
              <w:ind w:left="702"/>
              <w:contextualSpacing/>
              <w:rPr>
                <w:szCs w:val="24"/>
              </w:rPr>
            </w:pPr>
            <w:r>
              <w:rPr>
                <w:szCs w:val="24"/>
              </w:rPr>
              <w:t>Panga</w:t>
            </w:r>
          </w:p>
          <w:p w14:paraId="345148A6" w14:textId="77777777" w:rsidR="00D82289" w:rsidRDefault="00000000">
            <w:pPr>
              <w:numPr>
                <w:ilvl w:val="1"/>
                <w:numId w:val="158"/>
              </w:numPr>
              <w:tabs>
                <w:tab w:val="left" w:pos="702"/>
              </w:tabs>
              <w:spacing w:after="0" w:line="360" w:lineRule="auto"/>
              <w:ind w:left="702"/>
              <w:contextualSpacing/>
              <w:rPr>
                <w:szCs w:val="24"/>
              </w:rPr>
            </w:pPr>
            <w:r>
              <w:rPr>
                <w:szCs w:val="24"/>
              </w:rPr>
              <w:t>String/line</w:t>
            </w:r>
          </w:p>
        </w:tc>
      </w:tr>
      <w:tr w:rsidR="00D82289" w14:paraId="18AA0F2B"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3CD19" w14:textId="77777777" w:rsidR="00D82289" w:rsidRDefault="00000000">
            <w:pPr>
              <w:numPr>
                <w:ilvl w:val="0"/>
                <w:numId w:val="253"/>
              </w:numPr>
              <w:tabs>
                <w:tab w:val="left" w:pos="390"/>
              </w:tabs>
              <w:spacing w:after="0" w:line="360" w:lineRule="auto"/>
              <w:contextualSpacing/>
              <w:rPr>
                <w:szCs w:val="24"/>
              </w:rPr>
            </w:pPr>
            <w:r>
              <w:rPr>
                <w:szCs w:val="24"/>
              </w:rPr>
              <w:t>Goat feeds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01B83" w14:textId="77777777" w:rsidR="00D82289" w:rsidRDefault="00000000">
            <w:pPr>
              <w:numPr>
                <w:ilvl w:val="1"/>
                <w:numId w:val="253"/>
              </w:numPr>
              <w:tabs>
                <w:tab w:val="left" w:pos="702"/>
              </w:tabs>
              <w:spacing w:after="0" w:line="360" w:lineRule="auto"/>
              <w:contextualSpacing/>
              <w:rPr>
                <w:szCs w:val="24"/>
              </w:rPr>
            </w:pPr>
            <w:r>
              <w:rPr>
                <w:szCs w:val="24"/>
              </w:rPr>
              <w:t>Grass</w:t>
            </w:r>
          </w:p>
          <w:p w14:paraId="397C4BDA" w14:textId="77777777" w:rsidR="00D82289" w:rsidRDefault="00000000">
            <w:pPr>
              <w:numPr>
                <w:ilvl w:val="1"/>
                <w:numId w:val="253"/>
              </w:numPr>
              <w:tabs>
                <w:tab w:val="left" w:pos="702"/>
              </w:tabs>
              <w:spacing w:after="0" w:line="360" w:lineRule="auto"/>
              <w:contextualSpacing/>
              <w:rPr>
                <w:szCs w:val="24"/>
              </w:rPr>
            </w:pPr>
            <w:r>
              <w:rPr>
                <w:szCs w:val="24"/>
              </w:rPr>
              <w:t xml:space="preserve">Shrubs </w:t>
            </w:r>
          </w:p>
          <w:p w14:paraId="7076CD2C" w14:textId="77777777" w:rsidR="00D82289" w:rsidRDefault="00000000">
            <w:pPr>
              <w:numPr>
                <w:ilvl w:val="1"/>
                <w:numId w:val="253"/>
              </w:numPr>
              <w:tabs>
                <w:tab w:val="left" w:pos="702"/>
              </w:tabs>
              <w:spacing w:after="0" w:line="360" w:lineRule="auto"/>
              <w:contextualSpacing/>
              <w:rPr>
                <w:szCs w:val="24"/>
              </w:rPr>
            </w:pPr>
            <w:r>
              <w:rPr>
                <w:szCs w:val="24"/>
              </w:rPr>
              <w:t>Commercially formulated feeds</w:t>
            </w:r>
          </w:p>
        </w:tc>
      </w:tr>
      <w:tr w:rsidR="00D82289" w14:paraId="752571C3"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4939A" w14:textId="77777777" w:rsidR="00D82289" w:rsidRDefault="00000000">
            <w:pPr>
              <w:numPr>
                <w:ilvl w:val="0"/>
                <w:numId w:val="253"/>
              </w:numPr>
              <w:tabs>
                <w:tab w:val="left" w:pos="390"/>
              </w:tabs>
              <w:spacing w:after="0" w:line="360" w:lineRule="auto"/>
              <w:contextualSpacing/>
              <w:rPr>
                <w:szCs w:val="24"/>
              </w:rPr>
            </w:pPr>
            <w:r>
              <w:rPr>
                <w:szCs w:val="24"/>
              </w:rPr>
              <w:t>Feed supplements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F5083" w14:textId="77777777" w:rsidR="00D82289" w:rsidRDefault="00000000">
            <w:pPr>
              <w:numPr>
                <w:ilvl w:val="1"/>
                <w:numId w:val="253"/>
              </w:numPr>
              <w:spacing w:after="0" w:line="360" w:lineRule="auto"/>
              <w:ind w:left="702"/>
              <w:contextualSpacing/>
              <w:rPr>
                <w:szCs w:val="24"/>
              </w:rPr>
            </w:pPr>
            <w:r>
              <w:rPr>
                <w:szCs w:val="24"/>
              </w:rPr>
              <w:t>Vitamins</w:t>
            </w:r>
          </w:p>
          <w:p w14:paraId="40709C10" w14:textId="77777777" w:rsidR="00D82289" w:rsidRDefault="00000000">
            <w:pPr>
              <w:numPr>
                <w:ilvl w:val="1"/>
                <w:numId w:val="253"/>
              </w:numPr>
              <w:spacing w:after="0" w:line="360" w:lineRule="auto"/>
              <w:ind w:left="702"/>
              <w:contextualSpacing/>
              <w:rPr>
                <w:szCs w:val="24"/>
              </w:rPr>
            </w:pPr>
            <w:r>
              <w:rPr>
                <w:szCs w:val="24"/>
              </w:rPr>
              <w:t>Minerals</w:t>
            </w:r>
          </w:p>
          <w:p w14:paraId="3B1FEFEC" w14:textId="77777777" w:rsidR="00D82289" w:rsidRDefault="00000000">
            <w:pPr>
              <w:numPr>
                <w:ilvl w:val="1"/>
                <w:numId w:val="253"/>
              </w:numPr>
              <w:spacing w:after="0" w:line="360" w:lineRule="auto"/>
              <w:ind w:left="702"/>
              <w:contextualSpacing/>
              <w:rPr>
                <w:szCs w:val="24"/>
              </w:rPr>
            </w:pPr>
            <w:r>
              <w:rPr>
                <w:szCs w:val="24"/>
              </w:rPr>
              <w:t>Hormones</w:t>
            </w:r>
          </w:p>
          <w:p w14:paraId="53440FF8" w14:textId="77777777" w:rsidR="00D82289" w:rsidRDefault="00000000">
            <w:pPr>
              <w:numPr>
                <w:ilvl w:val="1"/>
                <w:numId w:val="253"/>
              </w:numPr>
              <w:spacing w:after="0" w:line="360" w:lineRule="auto"/>
              <w:ind w:left="702"/>
              <w:contextualSpacing/>
              <w:rPr>
                <w:szCs w:val="24"/>
              </w:rPr>
            </w:pPr>
            <w:r>
              <w:rPr>
                <w:szCs w:val="24"/>
              </w:rPr>
              <w:t>Medicants</w:t>
            </w:r>
          </w:p>
        </w:tc>
      </w:tr>
      <w:tr w:rsidR="00D82289" w14:paraId="51635739"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A296C" w14:textId="77777777" w:rsidR="00D82289" w:rsidRDefault="00000000">
            <w:pPr>
              <w:numPr>
                <w:ilvl w:val="0"/>
                <w:numId w:val="253"/>
              </w:numPr>
              <w:tabs>
                <w:tab w:val="left" w:pos="390"/>
              </w:tabs>
              <w:spacing w:after="0" w:line="360" w:lineRule="auto"/>
              <w:contextualSpacing/>
              <w:rPr>
                <w:szCs w:val="24"/>
              </w:rPr>
            </w:pPr>
            <w:r>
              <w:rPr>
                <w:szCs w:val="24"/>
              </w:rPr>
              <w:t>Goat breed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3D726" w14:textId="77777777" w:rsidR="00D82289" w:rsidRDefault="00000000">
            <w:pPr>
              <w:numPr>
                <w:ilvl w:val="1"/>
                <w:numId w:val="253"/>
              </w:numPr>
              <w:spacing w:after="0" w:line="360" w:lineRule="auto"/>
              <w:ind w:left="702"/>
              <w:contextualSpacing/>
              <w:rPr>
                <w:szCs w:val="24"/>
              </w:rPr>
            </w:pPr>
            <w:r>
              <w:rPr>
                <w:szCs w:val="24"/>
              </w:rPr>
              <w:t>Angora, Alpine</w:t>
            </w:r>
          </w:p>
          <w:p w14:paraId="3C418826" w14:textId="77777777" w:rsidR="00D82289" w:rsidRDefault="00000000">
            <w:pPr>
              <w:numPr>
                <w:ilvl w:val="1"/>
                <w:numId w:val="253"/>
              </w:numPr>
              <w:spacing w:after="0" w:line="360" w:lineRule="auto"/>
              <w:ind w:left="702"/>
              <w:contextualSpacing/>
              <w:rPr>
                <w:szCs w:val="24"/>
              </w:rPr>
            </w:pPr>
            <w:r>
              <w:rPr>
                <w:szCs w:val="24"/>
              </w:rPr>
              <w:t>Toggenburg</w:t>
            </w:r>
          </w:p>
          <w:p w14:paraId="3910EE40" w14:textId="77777777" w:rsidR="00D82289" w:rsidRDefault="00000000">
            <w:pPr>
              <w:numPr>
                <w:ilvl w:val="1"/>
                <w:numId w:val="253"/>
              </w:numPr>
              <w:spacing w:after="0" w:line="360" w:lineRule="auto"/>
              <w:ind w:left="702"/>
              <w:contextualSpacing/>
              <w:rPr>
                <w:szCs w:val="24"/>
              </w:rPr>
            </w:pPr>
            <w:r>
              <w:rPr>
                <w:szCs w:val="24"/>
              </w:rPr>
              <w:t xml:space="preserve">Saanen, </w:t>
            </w:r>
            <w:proofErr w:type="spellStart"/>
            <w:r>
              <w:rPr>
                <w:szCs w:val="24"/>
              </w:rPr>
              <w:t>Jamnapuri</w:t>
            </w:r>
            <w:proofErr w:type="spellEnd"/>
          </w:p>
          <w:p w14:paraId="5990DBEC" w14:textId="77777777" w:rsidR="00D82289" w:rsidRDefault="00000000">
            <w:pPr>
              <w:numPr>
                <w:ilvl w:val="1"/>
                <w:numId w:val="253"/>
              </w:numPr>
              <w:spacing w:after="0" w:line="360" w:lineRule="auto"/>
              <w:ind w:left="702"/>
              <w:contextualSpacing/>
              <w:rPr>
                <w:szCs w:val="24"/>
              </w:rPr>
            </w:pPr>
            <w:r>
              <w:rPr>
                <w:szCs w:val="24"/>
              </w:rPr>
              <w:t>Boar, Anglo-Nubian</w:t>
            </w:r>
          </w:p>
          <w:p w14:paraId="2551E24C" w14:textId="77777777" w:rsidR="00D82289" w:rsidRDefault="00000000">
            <w:pPr>
              <w:numPr>
                <w:ilvl w:val="1"/>
                <w:numId w:val="253"/>
              </w:numPr>
              <w:spacing w:after="0" w:line="360" w:lineRule="auto"/>
              <w:ind w:left="702"/>
              <w:contextualSpacing/>
              <w:rPr>
                <w:szCs w:val="24"/>
              </w:rPr>
            </w:pPr>
            <w:r>
              <w:rPr>
                <w:szCs w:val="24"/>
              </w:rPr>
              <w:t>Somali/ Galla</w:t>
            </w:r>
          </w:p>
        </w:tc>
      </w:tr>
      <w:tr w:rsidR="00D82289" w14:paraId="669B727A"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608D6" w14:textId="77777777" w:rsidR="00D82289" w:rsidRDefault="00000000">
            <w:pPr>
              <w:numPr>
                <w:ilvl w:val="0"/>
                <w:numId w:val="253"/>
              </w:numPr>
              <w:tabs>
                <w:tab w:val="left" w:pos="390"/>
              </w:tabs>
              <w:spacing w:after="0" w:line="360" w:lineRule="auto"/>
              <w:contextualSpacing/>
              <w:rPr>
                <w:szCs w:val="24"/>
              </w:rPr>
            </w:pPr>
            <w:r>
              <w:rPr>
                <w:szCs w:val="24"/>
              </w:rPr>
              <w:t>Breeding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DDF7F" w14:textId="77777777" w:rsidR="00D82289" w:rsidRDefault="00000000">
            <w:pPr>
              <w:numPr>
                <w:ilvl w:val="1"/>
                <w:numId w:val="253"/>
              </w:numPr>
              <w:spacing w:after="0" w:line="360" w:lineRule="auto"/>
              <w:ind w:left="702"/>
              <w:contextualSpacing/>
              <w:rPr>
                <w:szCs w:val="24"/>
              </w:rPr>
            </w:pPr>
            <w:r>
              <w:rPr>
                <w:szCs w:val="24"/>
              </w:rPr>
              <w:t>Natural mating</w:t>
            </w:r>
          </w:p>
          <w:p w14:paraId="7753D83C" w14:textId="77777777" w:rsidR="00D82289" w:rsidRDefault="00000000">
            <w:pPr>
              <w:numPr>
                <w:ilvl w:val="1"/>
                <w:numId w:val="253"/>
              </w:numPr>
              <w:spacing w:after="0" w:line="360" w:lineRule="auto"/>
              <w:ind w:left="702"/>
              <w:contextualSpacing/>
              <w:rPr>
                <w:szCs w:val="24"/>
              </w:rPr>
            </w:pPr>
            <w:r>
              <w:rPr>
                <w:szCs w:val="24"/>
              </w:rPr>
              <w:t>Artificial insemination</w:t>
            </w:r>
          </w:p>
        </w:tc>
      </w:tr>
      <w:tr w:rsidR="00D82289" w14:paraId="6F2CCA58"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395BF" w14:textId="77777777" w:rsidR="00D82289" w:rsidRDefault="00000000">
            <w:pPr>
              <w:numPr>
                <w:ilvl w:val="0"/>
                <w:numId w:val="253"/>
              </w:numPr>
              <w:tabs>
                <w:tab w:val="left" w:pos="390"/>
              </w:tabs>
              <w:spacing w:after="0" w:line="360" w:lineRule="auto"/>
              <w:contextualSpacing/>
              <w:rPr>
                <w:szCs w:val="24"/>
              </w:rPr>
            </w:pPr>
            <w:r>
              <w:rPr>
                <w:szCs w:val="24"/>
              </w:rPr>
              <w:t>Identification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4C202" w14:textId="77777777" w:rsidR="00D82289" w:rsidRDefault="00000000">
            <w:pPr>
              <w:numPr>
                <w:ilvl w:val="1"/>
                <w:numId w:val="253"/>
              </w:numPr>
              <w:spacing w:after="0" w:line="360" w:lineRule="auto"/>
              <w:ind w:left="702"/>
              <w:contextualSpacing/>
              <w:rPr>
                <w:szCs w:val="24"/>
              </w:rPr>
            </w:pPr>
            <w:r>
              <w:rPr>
                <w:szCs w:val="24"/>
              </w:rPr>
              <w:t>Tattooing, Ear-tagging</w:t>
            </w:r>
          </w:p>
          <w:p w14:paraId="7263D011" w14:textId="77777777" w:rsidR="00D82289" w:rsidRDefault="00000000">
            <w:pPr>
              <w:numPr>
                <w:ilvl w:val="1"/>
                <w:numId w:val="253"/>
              </w:numPr>
              <w:spacing w:after="0" w:line="360" w:lineRule="auto"/>
              <w:ind w:left="702"/>
              <w:contextualSpacing/>
              <w:rPr>
                <w:szCs w:val="24"/>
              </w:rPr>
            </w:pPr>
            <w:r>
              <w:rPr>
                <w:szCs w:val="24"/>
              </w:rPr>
              <w:t>Ear notching, Microchips</w:t>
            </w:r>
          </w:p>
          <w:p w14:paraId="7A321A6D" w14:textId="77777777" w:rsidR="00D82289" w:rsidRDefault="00000000">
            <w:pPr>
              <w:numPr>
                <w:ilvl w:val="1"/>
                <w:numId w:val="253"/>
              </w:numPr>
              <w:spacing w:after="0" w:line="360" w:lineRule="auto"/>
              <w:ind w:left="702"/>
              <w:contextualSpacing/>
              <w:rPr>
                <w:szCs w:val="24"/>
              </w:rPr>
            </w:pPr>
            <w:r>
              <w:rPr>
                <w:szCs w:val="24"/>
              </w:rPr>
              <w:t>Naming</w:t>
            </w:r>
          </w:p>
        </w:tc>
      </w:tr>
      <w:tr w:rsidR="00D82289" w14:paraId="53563CB3"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B90D3" w14:textId="77777777" w:rsidR="00D82289" w:rsidRDefault="00000000">
            <w:pPr>
              <w:numPr>
                <w:ilvl w:val="0"/>
                <w:numId w:val="253"/>
              </w:numPr>
              <w:tabs>
                <w:tab w:val="left" w:pos="390"/>
              </w:tabs>
              <w:spacing w:after="0" w:line="360" w:lineRule="auto"/>
              <w:contextualSpacing/>
              <w:rPr>
                <w:szCs w:val="24"/>
              </w:rPr>
            </w:pPr>
            <w:r>
              <w:rPr>
                <w:szCs w:val="24"/>
              </w:rPr>
              <w:lastRenderedPageBreak/>
              <w:t>Castration methods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FB60F" w14:textId="77777777" w:rsidR="00D82289" w:rsidRDefault="00000000">
            <w:pPr>
              <w:numPr>
                <w:ilvl w:val="1"/>
                <w:numId w:val="253"/>
              </w:numPr>
              <w:spacing w:after="0" w:line="360" w:lineRule="auto"/>
              <w:ind w:left="702"/>
              <w:contextualSpacing/>
              <w:rPr>
                <w:szCs w:val="24"/>
              </w:rPr>
            </w:pPr>
            <w:r>
              <w:rPr>
                <w:szCs w:val="24"/>
              </w:rPr>
              <w:t>Rubber ringing</w:t>
            </w:r>
          </w:p>
          <w:p w14:paraId="26883B43" w14:textId="77777777" w:rsidR="00D82289" w:rsidRDefault="00000000">
            <w:pPr>
              <w:numPr>
                <w:ilvl w:val="1"/>
                <w:numId w:val="253"/>
              </w:numPr>
              <w:spacing w:after="0" w:line="360" w:lineRule="auto"/>
              <w:ind w:left="702"/>
              <w:contextualSpacing/>
              <w:rPr>
                <w:szCs w:val="24"/>
              </w:rPr>
            </w:pPr>
            <w:r>
              <w:rPr>
                <w:szCs w:val="24"/>
              </w:rPr>
              <w:t>Open castration</w:t>
            </w:r>
          </w:p>
        </w:tc>
      </w:tr>
      <w:tr w:rsidR="00D82289" w14:paraId="48CA56A8"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3842F" w14:textId="77777777" w:rsidR="00D82289" w:rsidRDefault="00000000">
            <w:pPr>
              <w:numPr>
                <w:ilvl w:val="0"/>
                <w:numId w:val="253"/>
              </w:numPr>
              <w:tabs>
                <w:tab w:val="left" w:pos="390"/>
              </w:tabs>
              <w:spacing w:after="0" w:line="360" w:lineRule="auto"/>
              <w:contextualSpacing/>
              <w:rPr>
                <w:szCs w:val="24"/>
              </w:rPr>
            </w:pPr>
            <w:r>
              <w:rPr>
                <w:szCs w:val="24"/>
              </w:rPr>
              <w:t>Classification of goats 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2BACB" w14:textId="77777777" w:rsidR="00D82289" w:rsidRDefault="00000000">
            <w:pPr>
              <w:numPr>
                <w:ilvl w:val="1"/>
                <w:numId w:val="253"/>
              </w:numPr>
              <w:spacing w:after="0" w:line="360" w:lineRule="auto"/>
              <w:ind w:left="702"/>
              <w:contextualSpacing/>
              <w:rPr>
                <w:szCs w:val="24"/>
              </w:rPr>
            </w:pPr>
            <w:r>
              <w:rPr>
                <w:szCs w:val="24"/>
              </w:rPr>
              <w:t>Hair goats</w:t>
            </w:r>
          </w:p>
          <w:p w14:paraId="4154CEAB" w14:textId="77777777" w:rsidR="00D82289" w:rsidRDefault="00000000">
            <w:pPr>
              <w:numPr>
                <w:ilvl w:val="1"/>
                <w:numId w:val="253"/>
              </w:numPr>
              <w:spacing w:after="0" w:line="360" w:lineRule="auto"/>
              <w:ind w:left="702"/>
              <w:contextualSpacing/>
              <w:rPr>
                <w:szCs w:val="24"/>
              </w:rPr>
            </w:pPr>
            <w:r>
              <w:rPr>
                <w:szCs w:val="24"/>
              </w:rPr>
              <w:t>Meat goats</w:t>
            </w:r>
          </w:p>
          <w:p w14:paraId="6D89568D" w14:textId="77777777" w:rsidR="00D82289" w:rsidRDefault="00000000">
            <w:pPr>
              <w:numPr>
                <w:ilvl w:val="1"/>
                <w:numId w:val="253"/>
              </w:numPr>
              <w:spacing w:after="0" w:line="360" w:lineRule="auto"/>
              <w:ind w:left="702"/>
              <w:contextualSpacing/>
              <w:rPr>
                <w:szCs w:val="24"/>
              </w:rPr>
            </w:pPr>
            <w:r>
              <w:rPr>
                <w:szCs w:val="24"/>
              </w:rPr>
              <w:t>Dairy goats</w:t>
            </w:r>
          </w:p>
        </w:tc>
      </w:tr>
    </w:tbl>
    <w:p w14:paraId="156B5967" w14:textId="77777777" w:rsidR="00D82289" w:rsidRDefault="00D82289">
      <w:pPr>
        <w:spacing w:after="0" w:line="360" w:lineRule="auto"/>
        <w:rPr>
          <w:rFonts w:eastAsia="Calibri"/>
          <w:b/>
          <w:szCs w:val="24"/>
        </w:rPr>
      </w:pPr>
    </w:p>
    <w:p w14:paraId="52518D3F" w14:textId="77777777" w:rsidR="00D82289" w:rsidRDefault="00000000">
      <w:pPr>
        <w:spacing w:after="0" w:line="360" w:lineRule="auto"/>
        <w:rPr>
          <w:rFonts w:eastAsia="Calibri"/>
          <w:b/>
          <w:szCs w:val="24"/>
        </w:rPr>
      </w:pPr>
      <w:r>
        <w:rPr>
          <w:rFonts w:eastAsia="Calibri"/>
          <w:b/>
          <w:szCs w:val="24"/>
        </w:rPr>
        <w:t>REQUIRED SKILLS AND KNOWLEDGE</w:t>
      </w:r>
    </w:p>
    <w:p w14:paraId="1DA49902"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4E8EA383" w14:textId="77777777" w:rsidR="00D82289" w:rsidRDefault="00000000">
      <w:pPr>
        <w:spacing w:after="0" w:line="360" w:lineRule="auto"/>
        <w:rPr>
          <w:rFonts w:eastAsia="Calibri"/>
          <w:b/>
          <w:szCs w:val="24"/>
        </w:rPr>
      </w:pPr>
      <w:r>
        <w:rPr>
          <w:rFonts w:eastAsia="Calibri"/>
          <w:b/>
          <w:szCs w:val="24"/>
        </w:rPr>
        <w:t>Required Skills</w:t>
      </w:r>
    </w:p>
    <w:p w14:paraId="5123C4DC"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644417D1" w14:textId="77777777" w:rsidR="00D82289" w:rsidRDefault="00000000">
      <w:pPr>
        <w:numPr>
          <w:ilvl w:val="0"/>
          <w:numId w:val="122"/>
        </w:numPr>
        <w:spacing w:after="0" w:line="360" w:lineRule="auto"/>
        <w:ind w:right="63"/>
        <w:rPr>
          <w:rFonts w:eastAsia="Calibri"/>
          <w:szCs w:val="24"/>
        </w:rPr>
      </w:pPr>
      <w:r>
        <w:rPr>
          <w:rFonts w:eastAsia="Calibri"/>
          <w:szCs w:val="24"/>
        </w:rPr>
        <w:t>Communication skills</w:t>
      </w:r>
    </w:p>
    <w:p w14:paraId="23529C59" w14:textId="77777777" w:rsidR="00D82289" w:rsidRDefault="00000000">
      <w:pPr>
        <w:numPr>
          <w:ilvl w:val="0"/>
          <w:numId w:val="122"/>
        </w:numPr>
        <w:spacing w:after="0" w:line="360" w:lineRule="auto"/>
        <w:ind w:right="63"/>
        <w:rPr>
          <w:rFonts w:eastAsia="Calibri"/>
          <w:szCs w:val="24"/>
        </w:rPr>
      </w:pPr>
      <w:r>
        <w:rPr>
          <w:rFonts w:eastAsia="Calibri"/>
          <w:szCs w:val="24"/>
        </w:rPr>
        <w:t>Problem solving</w:t>
      </w:r>
    </w:p>
    <w:p w14:paraId="3344B9A1" w14:textId="77777777" w:rsidR="00D82289" w:rsidRDefault="00000000">
      <w:pPr>
        <w:numPr>
          <w:ilvl w:val="0"/>
          <w:numId w:val="122"/>
        </w:numPr>
        <w:spacing w:after="0" w:line="360" w:lineRule="auto"/>
        <w:ind w:right="63"/>
        <w:rPr>
          <w:rFonts w:eastAsia="Calibri"/>
          <w:szCs w:val="24"/>
        </w:rPr>
      </w:pPr>
      <w:r>
        <w:rPr>
          <w:rFonts w:eastAsia="Calibri"/>
          <w:szCs w:val="24"/>
        </w:rPr>
        <w:t>Organizational skills</w:t>
      </w:r>
    </w:p>
    <w:p w14:paraId="6E923146" w14:textId="77777777" w:rsidR="00D82289" w:rsidRDefault="00000000">
      <w:pPr>
        <w:numPr>
          <w:ilvl w:val="0"/>
          <w:numId w:val="122"/>
        </w:numPr>
        <w:spacing w:after="0" w:line="360" w:lineRule="auto"/>
        <w:ind w:right="63"/>
        <w:rPr>
          <w:rFonts w:eastAsia="Calibri"/>
          <w:szCs w:val="24"/>
        </w:rPr>
      </w:pPr>
      <w:r>
        <w:rPr>
          <w:rFonts w:eastAsia="Calibri"/>
          <w:szCs w:val="24"/>
        </w:rPr>
        <w:t xml:space="preserve">Time management </w:t>
      </w:r>
    </w:p>
    <w:p w14:paraId="797937D2" w14:textId="77777777" w:rsidR="00D82289" w:rsidRDefault="00000000">
      <w:pPr>
        <w:numPr>
          <w:ilvl w:val="0"/>
          <w:numId w:val="122"/>
        </w:numPr>
        <w:spacing w:after="0" w:line="360" w:lineRule="auto"/>
        <w:ind w:right="63"/>
        <w:rPr>
          <w:rFonts w:eastAsia="Calibri"/>
          <w:szCs w:val="24"/>
        </w:rPr>
      </w:pPr>
      <w:r>
        <w:rPr>
          <w:rFonts w:eastAsia="Calibri"/>
          <w:szCs w:val="24"/>
        </w:rPr>
        <w:t>Critical thinking</w:t>
      </w:r>
    </w:p>
    <w:p w14:paraId="3A5F7AFC" w14:textId="77777777" w:rsidR="00D82289" w:rsidRDefault="00000000">
      <w:pPr>
        <w:numPr>
          <w:ilvl w:val="0"/>
          <w:numId w:val="122"/>
        </w:numPr>
        <w:spacing w:after="0" w:line="360" w:lineRule="auto"/>
        <w:ind w:right="63"/>
        <w:rPr>
          <w:rFonts w:eastAsia="Calibri"/>
          <w:szCs w:val="24"/>
        </w:rPr>
      </w:pPr>
      <w:r>
        <w:rPr>
          <w:rFonts w:eastAsia="Calibri"/>
          <w:szCs w:val="24"/>
        </w:rPr>
        <w:t>Record keeping</w:t>
      </w:r>
    </w:p>
    <w:p w14:paraId="7BFDED96" w14:textId="77777777" w:rsidR="00D82289" w:rsidRDefault="00000000">
      <w:pPr>
        <w:numPr>
          <w:ilvl w:val="0"/>
          <w:numId w:val="122"/>
        </w:numPr>
        <w:spacing w:after="0" w:line="360" w:lineRule="auto"/>
        <w:ind w:right="63"/>
        <w:rPr>
          <w:rFonts w:eastAsia="Calibri"/>
          <w:szCs w:val="24"/>
        </w:rPr>
      </w:pPr>
      <w:r>
        <w:rPr>
          <w:rFonts w:eastAsia="Calibri"/>
          <w:szCs w:val="24"/>
        </w:rPr>
        <w:t>Routine management</w:t>
      </w:r>
    </w:p>
    <w:p w14:paraId="57907DBD" w14:textId="77777777" w:rsidR="00D82289" w:rsidRDefault="00000000">
      <w:pPr>
        <w:spacing w:after="0" w:line="360" w:lineRule="auto"/>
        <w:rPr>
          <w:rFonts w:eastAsia="Calibri"/>
          <w:b/>
          <w:szCs w:val="24"/>
        </w:rPr>
      </w:pPr>
      <w:r>
        <w:rPr>
          <w:rFonts w:eastAsia="Calibri"/>
          <w:b/>
          <w:szCs w:val="24"/>
        </w:rPr>
        <w:t>Required knowledge</w:t>
      </w:r>
    </w:p>
    <w:p w14:paraId="5D34AB3A" w14:textId="77777777" w:rsidR="00D82289" w:rsidRDefault="00000000">
      <w:pPr>
        <w:spacing w:after="0" w:line="360" w:lineRule="auto"/>
        <w:rPr>
          <w:rFonts w:eastAsia="Calibri"/>
          <w:szCs w:val="24"/>
        </w:rPr>
      </w:pPr>
      <w:r>
        <w:rPr>
          <w:rFonts w:eastAsia="Calibri"/>
          <w:szCs w:val="24"/>
        </w:rPr>
        <w:t>The individual needs to demonstrate knowledge of:</w:t>
      </w:r>
    </w:p>
    <w:p w14:paraId="4899BBAB" w14:textId="77777777" w:rsidR="00D82289" w:rsidRDefault="00000000">
      <w:pPr>
        <w:numPr>
          <w:ilvl w:val="0"/>
          <w:numId w:val="123"/>
        </w:numPr>
        <w:spacing w:after="0" w:line="360" w:lineRule="auto"/>
        <w:ind w:right="63"/>
        <w:rPr>
          <w:szCs w:val="24"/>
        </w:rPr>
      </w:pPr>
      <w:r>
        <w:rPr>
          <w:szCs w:val="24"/>
        </w:rPr>
        <w:t>Goat handling</w:t>
      </w:r>
    </w:p>
    <w:p w14:paraId="4CC162AA" w14:textId="77777777" w:rsidR="00D82289" w:rsidRDefault="00000000">
      <w:pPr>
        <w:numPr>
          <w:ilvl w:val="0"/>
          <w:numId w:val="123"/>
        </w:numPr>
        <w:spacing w:after="0" w:line="360" w:lineRule="auto"/>
        <w:ind w:right="63"/>
        <w:rPr>
          <w:szCs w:val="24"/>
        </w:rPr>
      </w:pPr>
      <w:r>
        <w:rPr>
          <w:szCs w:val="24"/>
        </w:rPr>
        <w:t xml:space="preserve">Procurement procedures </w:t>
      </w:r>
    </w:p>
    <w:p w14:paraId="31F301E7" w14:textId="77777777" w:rsidR="00D82289" w:rsidRDefault="00000000">
      <w:pPr>
        <w:numPr>
          <w:ilvl w:val="0"/>
          <w:numId w:val="123"/>
        </w:numPr>
        <w:spacing w:after="0" w:line="360" w:lineRule="auto"/>
        <w:ind w:right="63"/>
        <w:rPr>
          <w:szCs w:val="24"/>
        </w:rPr>
      </w:pPr>
      <w:r>
        <w:rPr>
          <w:szCs w:val="24"/>
        </w:rPr>
        <w:t xml:space="preserve">Reporting </w:t>
      </w:r>
    </w:p>
    <w:p w14:paraId="529CD535" w14:textId="77777777" w:rsidR="00D82289" w:rsidRDefault="00000000">
      <w:pPr>
        <w:numPr>
          <w:ilvl w:val="0"/>
          <w:numId w:val="123"/>
        </w:numPr>
        <w:spacing w:after="0" w:line="360" w:lineRule="auto"/>
        <w:ind w:right="63"/>
        <w:rPr>
          <w:szCs w:val="24"/>
        </w:rPr>
      </w:pPr>
      <w:r>
        <w:rPr>
          <w:szCs w:val="24"/>
        </w:rPr>
        <w:t>Rearing goats</w:t>
      </w:r>
    </w:p>
    <w:p w14:paraId="65AC275F" w14:textId="77777777" w:rsidR="00D82289" w:rsidRDefault="00000000">
      <w:pPr>
        <w:numPr>
          <w:ilvl w:val="0"/>
          <w:numId w:val="123"/>
        </w:numPr>
        <w:spacing w:after="0" w:line="360" w:lineRule="auto"/>
        <w:ind w:right="63"/>
        <w:rPr>
          <w:szCs w:val="24"/>
        </w:rPr>
      </w:pPr>
      <w:r>
        <w:rPr>
          <w:szCs w:val="24"/>
        </w:rPr>
        <w:t xml:space="preserve">Feed handling </w:t>
      </w:r>
    </w:p>
    <w:p w14:paraId="186F4E8A" w14:textId="77777777" w:rsidR="00D82289" w:rsidRDefault="00000000">
      <w:pPr>
        <w:numPr>
          <w:ilvl w:val="0"/>
          <w:numId w:val="123"/>
        </w:numPr>
        <w:spacing w:after="0" w:line="360" w:lineRule="auto"/>
        <w:ind w:right="63"/>
        <w:rPr>
          <w:szCs w:val="24"/>
        </w:rPr>
      </w:pPr>
      <w:r>
        <w:rPr>
          <w:szCs w:val="24"/>
        </w:rPr>
        <w:t xml:space="preserve">Proper disposal of waste </w:t>
      </w:r>
    </w:p>
    <w:p w14:paraId="0124D49C" w14:textId="77777777" w:rsidR="00D82289" w:rsidRDefault="00000000">
      <w:pPr>
        <w:numPr>
          <w:ilvl w:val="0"/>
          <w:numId w:val="123"/>
        </w:numPr>
        <w:spacing w:after="0" w:line="360" w:lineRule="auto"/>
        <w:ind w:right="63"/>
        <w:rPr>
          <w:szCs w:val="24"/>
        </w:rPr>
      </w:pPr>
      <w:r>
        <w:rPr>
          <w:szCs w:val="24"/>
        </w:rPr>
        <w:t>Types of inputs</w:t>
      </w:r>
    </w:p>
    <w:p w14:paraId="7CFD1B4B" w14:textId="77777777" w:rsidR="00D82289" w:rsidRDefault="00000000">
      <w:pPr>
        <w:numPr>
          <w:ilvl w:val="0"/>
          <w:numId w:val="123"/>
        </w:numPr>
        <w:spacing w:after="0" w:line="360" w:lineRule="auto"/>
        <w:ind w:right="63"/>
        <w:rPr>
          <w:szCs w:val="24"/>
        </w:rPr>
      </w:pPr>
      <w:r>
        <w:rPr>
          <w:szCs w:val="24"/>
        </w:rPr>
        <w:t xml:space="preserve">Types of wastes </w:t>
      </w:r>
    </w:p>
    <w:p w14:paraId="150CF60D" w14:textId="77777777" w:rsidR="00D82289" w:rsidRDefault="00000000">
      <w:pPr>
        <w:numPr>
          <w:ilvl w:val="0"/>
          <w:numId w:val="123"/>
        </w:numPr>
        <w:spacing w:after="0" w:line="360" w:lineRule="auto"/>
        <w:ind w:right="63"/>
        <w:rPr>
          <w:szCs w:val="24"/>
        </w:rPr>
      </w:pPr>
      <w:r>
        <w:rPr>
          <w:szCs w:val="24"/>
        </w:rPr>
        <w:t xml:space="preserve">Sources of farm wastes  </w:t>
      </w:r>
    </w:p>
    <w:p w14:paraId="2D47FBA8" w14:textId="77777777" w:rsidR="00D82289" w:rsidRDefault="00000000">
      <w:pPr>
        <w:numPr>
          <w:ilvl w:val="0"/>
          <w:numId w:val="123"/>
        </w:numPr>
        <w:spacing w:after="0" w:line="360" w:lineRule="auto"/>
        <w:contextualSpacing/>
        <w:rPr>
          <w:szCs w:val="24"/>
        </w:rPr>
      </w:pPr>
      <w:r>
        <w:rPr>
          <w:szCs w:val="24"/>
        </w:rPr>
        <w:t>Biosecurity measures</w:t>
      </w:r>
    </w:p>
    <w:p w14:paraId="3D8E38F1" w14:textId="77777777" w:rsidR="00D82289" w:rsidRDefault="00000000">
      <w:pPr>
        <w:numPr>
          <w:ilvl w:val="0"/>
          <w:numId w:val="123"/>
        </w:numPr>
        <w:spacing w:after="0" w:line="360" w:lineRule="auto"/>
        <w:contextualSpacing/>
        <w:rPr>
          <w:szCs w:val="24"/>
        </w:rPr>
      </w:pPr>
      <w:r>
        <w:rPr>
          <w:szCs w:val="24"/>
        </w:rPr>
        <w:t xml:space="preserve">Marketing goat products  </w:t>
      </w:r>
    </w:p>
    <w:p w14:paraId="142B5862" w14:textId="77777777" w:rsidR="00D82289" w:rsidRDefault="00D82289">
      <w:pPr>
        <w:spacing w:after="0" w:line="360" w:lineRule="auto"/>
        <w:rPr>
          <w:rFonts w:eastAsia="Calibri"/>
          <w:b/>
          <w:szCs w:val="24"/>
        </w:rPr>
      </w:pPr>
    </w:p>
    <w:p w14:paraId="5DEA717B" w14:textId="77777777" w:rsidR="00D82289" w:rsidRDefault="00000000">
      <w:pPr>
        <w:spacing w:after="0" w:line="360" w:lineRule="auto"/>
        <w:rPr>
          <w:rFonts w:eastAsia="Calibri"/>
          <w:b/>
          <w:szCs w:val="24"/>
        </w:rPr>
      </w:pPr>
      <w:r>
        <w:rPr>
          <w:rFonts w:eastAsia="Calibri"/>
          <w:b/>
          <w:szCs w:val="24"/>
        </w:rPr>
        <w:lastRenderedPageBreak/>
        <w:t>EVIDENCE GUIDE</w:t>
      </w:r>
    </w:p>
    <w:p w14:paraId="06105946"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3C3D80E3"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D82289" w14:paraId="0F4A23A9"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64F9F" w14:textId="77777777" w:rsidR="00D82289" w:rsidRDefault="00000000">
            <w:pPr>
              <w:numPr>
                <w:ilvl w:val="0"/>
                <w:numId w:val="254"/>
              </w:numPr>
              <w:tabs>
                <w:tab w:val="left" w:pos="360"/>
              </w:tabs>
              <w:spacing w:after="0" w:line="360" w:lineRule="auto"/>
              <w:contextualSpacing/>
              <w:rPr>
                <w:szCs w:val="24"/>
              </w:rPr>
            </w:pPr>
            <w:r>
              <w:rPr>
                <w:szCs w:val="24"/>
              </w:rPr>
              <w:t>Critical aspects of competency</w:t>
            </w:r>
          </w:p>
          <w:p w14:paraId="21A9415C"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D1B8B" w14:textId="77777777" w:rsidR="00D82289" w:rsidRDefault="00000000">
            <w:pPr>
              <w:spacing w:after="0" w:line="360" w:lineRule="auto"/>
              <w:rPr>
                <w:rFonts w:eastAsia="Calibri"/>
                <w:szCs w:val="24"/>
              </w:rPr>
            </w:pPr>
            <w:r>
              <w:rPr>
                <w:rFonts w:eastAsia="Calibri"/>
                <w:szCs w:val="24"/>
              </w:rPr>
              <w:t>Assessment requires evidence that the candidate:</w:t>
            </w:r>
          </w:p>
          <w:p w14:paraId="44569B62" w14:textId="77777777" w:rsidR="00D82289" w:rsidRDefault="00000000">
            <w:pPr>
              <w:numPr>
                <w:ilvl w:val="1"/>
                <w:numId w:val="254"/>
              </w:numPr>
              <w:spacing w:after="0" w:line="360" w:lineRule="auto"/>
              <w:contextualSpacing/>
              <w:rPr>
                <w:szCs w:val="24"/>
              </w:rPr>
            </w:pPr>
            <w:r>
              <w:rPr>
                <w:szCs w:val="24"/>
              </w:rPr>
              <w:t>Constructed goat structures as per the LPM</w:t>
            </w:r>
          </w:p>
          <w:p w14:paraId="4993CA0E" w14:textId="77777777" w:rsidR="00D82289" w:rsidRDefault="00000000">
            <w:pPr>
              <w:numPr>
                <w:ilvl w:val="1"/>
                <w:numId w:val="254"/>
              </w:numPr>
              <w:spacing w:after="0" w:line="360" w:lineRule="auto"/>
              <w:contextualSpacing/>
              <w:rPr>
                <w:szCs w:val="24"/>
              </w:rPr>
            </w:pPr>
            <w:r>
              <w:rPr>
                <w:szCs w:val="24"/>
              </w:rPr>
              <w:t>Handled the goats as per the LPM</w:t>
            </w:r>
          </w:p>
          <w:p w14:paraId="45BB518E" w14:textId="77777777" w:rsidR="00D82289" w:rsidRDefault="00000000">
            <w:pPr>
              <w:numPr>
                <w:ilvl w:val="1"/>
                <w:numId w:val="254"/>
              </w:numPr>
              <w:spacing w:after="0" w:line="360" w:lineRule="auto"/>
              <w:contextualSpacing/>
              <w:rPr>
                <w:szCs w:val="24"/>
              </w:rPr>
            </w:pPr>
            <w:r>
              <w:rPr>
                <w:szCs w:val="24"/>
              </w:rPr>
              <w:t>Fed the goats as per the LPM</w:t>
            </w:r>
          </w:p>
          <w:p w14:paraId="3E347F97" w14:textId="77777777" w:rsidR="00D82289" w:rsidRDefault="00000000">
            <w:pPr>
              <w:numPr>
                <w:ilvl w:val="1"/>
                <w:numId w:val="254"/>
              </w:numPr>
              <w:spacing w:after="0" w:line="360" w:lineRule="auto"/>
              <w:contextualSpacing/>
              <w:rPr>
                <w:szCs w:val="24"/>
              </w:rPr>
            </w:pPr>
            <w:r>
              <w:rPr>
                <w:szCs w:val="24"/>
              </w:rPr>
              <w:t xml:space="preserve">Bred the goats and reared the kids as per the LPM </w:t>
            </w:r>
          </w:p>
          <w:p w14:paraId="7F0F96DF" w14:textId="77777777" w:rsidR="00D82289" w:rsidRDefault="00000000">
            <w:pPr>
              <w:numPr>
                <w:ilvl w:val="1"/>
                <w:numId w:val="254"/>
              </w:numPr>
              <w:spacing w:after="0" w:line="360" w:lineRule="auto"/>
              <w:contextualSpacing/>
              <w:rPr>
                <w:szCs w:val="24"/>
              </w:rPr>
            </w:pPr>
            <w:r>
              <w:rPr>
                <w:szCs w:val="24"/>
              </w:rPr>
              <w:t>Managed waste based on the environmental protection regulations</w:t>
            </w:r>
          </w:p>
          <w:p w14:paraId="141BF31C" w14:textId="77777777" w:rsidR="00D82289" w:rsidRDefault="00000000">
            <w:pPr>
              <w:numPr>
                <w:ilvl w:val="1"/>
                <w:numId w:val="254"/>
              </w:numPr>
              <w:spacing w:after="0" w:line="360" w:lineRule="auto"/>
              <w:contextualSpacing/>
              <w:rPr>
                <w:szCs w:val="24"/>
              </w:rPr>
            </w:pPr>
            <w:r>
              <w:rPr>
                <w:szCs w:val="24"/>
              </w:rPr>
              <w:t xml:space="preserve">Kept records according to the </w:t>
            </w:r>
            <w:proofErr w:type="gramStart"/>
            <w:r>
              <w:rPr>
                <w:szCs w:val="24"/>
              </w:rPr>
              <w:t>work place</w:t>
            </w:r>
            <w:proofErr w:type="gramEnd"/>
            <w:r>
              <w:rPr>
                <w:szCs w:val="24"/>
              </w:rPr>
              <w:t xml:space="preserve"> policy</w:t>
            </w:r>
          </w:p>
        </w:tc>
      </w:tr>
      <w:tr w:rsidR="00D82289" w14:paraId="36DC31EC"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6BD7F" w14:textId="77777777" w:rsidR="00D82289" w:rsidRDefault="00000000">
            <w:pPr>
              <w:numPr>
                <w:ilvl w:val="0"/>
                <w:numId w:val="254"/>
              </w:numPr>
              <w:tabs>
                <w:tab w:val="left" w:pos="360"/>
              </w:tabs>
              <w:spacing w:after="0" w:line="360" w:lineRule="auto"/>
              <w:contextualSpacing/>
              <w:rPr>
                <w:szCs w:val="24"/>
              </w:rPr>
            </w:pPr>
            <w:r>
              <w:rPr>
                <w:szCs w:val="24"/>
              </w:rPr>
              <w:t xml:space="preserve">Resource    </w:t>
            </w:r>
          </w:p>
          <w:p w14:paraId="76E08654" w14:textId="77777777" w:rsidR="00D82289" w:rsidRDefault="00000000">
            <w:pPr>
              <w:spacing w:after="0" w:line="360" w:lineRule="auto"/>
              <w:ind w:left="720"/>
              <w:contextualSpacing/>
              <w:rPr>
                <w:szCs w:val="24"/>
              </w:rPr>
            </w:pPr>
            <w:r>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E3283" w14:textId="77777777" w:rsidR="00D82289" w:rsidRDefault="00000000">
            <w:pPr>
              <w:spacing w:after="0" w:line="360" w:lineRule="auto"/>
              <w:rPr>
                <w:rFonts w:eastAsia="Calibri"/>
                <w:szCs w:val="24"/>
              </w:rPr>
            </w:pPr>
            <w:r>
              <w:rPr>
                <w:rFonts w:eastAsia="Calibri"/>
                <w:szCs w:val="24"/>
              </w:rPr>
              <w:t>The following resources should be provided:</w:t>
            </w:r>
          </w:p>
          <w:p w14:paraId="503497F1" w14:textId="77777777" w:rsidR="00D82289" w:rsidRDefault="00000000">
            <w:pPr>
              <w:numPr>
                <w:ilvl w:val="1"/>
                <w:numId w:val="254"/>
              </w:numPr>
              <w:tabs>
                <w:tab w:val="left" w:pos="405"/>
              </w:tabs>
              <w:spacing w:after="0" w:line="360" w:lineRule="auto"/>
              <w:contextualSpacing/>
              <w:rPr>
                <w:szCs w:val="24"/>
              </w:rPr>
            </w:pPr>
            <w:r>
              <w:rPr>
                <w:szCs w:val="24"/>
              </w:rPr>
              <w:t>Tools, equipment and machineries</w:t>
            </w:r>
          </w:p>
          <w:p w14:paraId="0CB5D5EA" w14:textId="77777777" w:rsidR="00D82289" w:rsidRDefault="00000000">
            <w:pPr>
              <w:numPr>
                <w:ilvl w:val="1"/>
                <w:numId w:val="254"/>
              </w:numPr>
              <w:tabs>
                <w:tab w:val="left" w:pos="405"/>
              </w:tabs>
              <w:spacing w:after="0" w:line="360" w:lineRule="auto"/>
              <w:contextualSpacing/>
              <w:rPr>
                <w:szCs w:val="24"/>
              </w:rPr>
            </w:pPr>
            <w:r>
              <w:rPr>
                <w:szCs w:val="24"/>
              </w:rPr>
              <w:t>Materials and supplies</w:t>
            </w:r>
          </w:p>
        </w:tc>
      </w:tr>
      <w:tr w:rsidR="00D82289" w14:paraId="43B8D924"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40240" w14:textId="77777777" w:rsidR="00D82289" w:rsidRDefault="00000000">
            <w:pPr>
              <w:numPr>
                <w:ilvl w:val="0"/>
                <w:numId w:val="254"/>
              </w:numPr>
              <w:spacing w:after="0" w:line="360" w:lineRule="auto"/>
              <w:contextualSpacing/>
              <w:rPr>
                <w:szCs w:val="24"/>
              </w:rPr>
            </w:pPr>
            <w:r>
              <w:rPr>
                <w:szCs w:val="24"/>
              </w:rPr>
              <w:t xml:space="preserve">Method of </w:t>
            </w:r>
          </w:p>
          <w:p w14:paraId="55873115" w14:textId="77777777" w:rsidR="00D82289" w:rsidRDefault="00000000">
            <w:pPr>
              <w:spacing w:after="0" w:line="360" w:lineRule="auto"/>
              <w:ind w:left="720"/>
              <w:contextualSpacing/>
              <w:rPr>
                <w:szCs w:val="24"/>
              </w:rPr>
            </w:pPr>
            <w:r>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2D8AF" w14:textId="77777777" w:rsidR="00D82289" w:rsidRDefault="00000000">
            <w:pPr>
              <w:spacing w:after="0" w:line="360" w:lineRule="auto"/>
              <w:rPr>
                <w:rFonts w:eastAsia="Calibri"/>
                <w:szCs w:val="24"/>
              </w:rPr>
            </w:pPr>
            <w:r>
              <w:rPr>
                <w:rFonts w:eastAsia="Calibri"/>
                <w:szCs w:val="24"/>
              </w:rPr>
              <w:t>Competency in this unit may be assessed through:</w:t>
            </w:r>
          </w:p>
          <w:p w14:paraId="56EF742F" w14:textId="77777777" w:rsidR="00D82289" w:rsidRDefault="00000000">
            <w:pPr>
              <w:numPr>
                <w:ilvl w:val="1"/>
                <w:numId w:val="254"/>
              </w:numPr>
              <w:spacing w:after="0" w:line="360" w:lineRule="auto"/>
              <w:contextualSpacing/>
              <w:rPr>
                <w:szCs w:val="24"/>
              </w:rPr>
            </w:pPr>
            <w:r>
              <w:rPr>
                <w:szCs w:val="24"/>
              </w:rPr>
              <w:t>Projects</w:t>
            </w:r>
          </w:p>
          <w:p w14:paraId="3B491B45" w14:textId="77777777" w:rsidR="00D82289" w:rsidRDefault="00000000">
            <w:pPr>
              <w:numPr>
                <w:ilvl w:val="1"/>
                <w:numId w:val="254"/>
              </w:numPr>
              <w:spacing w:after="0" w:line="360" w:lineRule="auto"/>
              <w:contextualSpacing/>
              <w:rPr>
                <w:szCs w:val="24"/>
              </w:rPr>
            </w:pPr>
            <w:r>
              <w:rPr>
                <w:szCs w:val="24"/>
              </w:rPr>
              <w:t>Observation</w:t>
            </w:r>
          </w:p>
          <w:p w14:paraId="7EA80AFE" w14:textId="77777777" w:rsidR="00D82289" w:rsidRDefault="00000000">
            <w:pPr>
              <w:numPr>
                <w:ilvl w:val="1"/>
                <w:numId w:val="254"/>
              </w:numPr>
              <w:spacing w:after="0" w:line="360" w:lineRule="auto"/>
              <w:contextualSpacing/>
              <w:rPr>
                <w:szCs w:val="24"/>
              </w:rPr>
            </w:pPr>
            <w:r>
              <w:rPr>
                <w:szCs w:val="24"/>
              </w:rPr>
              <w:t>Written tests</w:t>
            </w:r>
          </w:p>
          <w:p w14:paraId="0FBAA5D1" w14:textId="77777777" w:rsidR="00D82289" w:rsidRDefault="00000000">
            <w:pPr>
              <w:numPr>
                <w:ilvl w:val="1"/>
                <w:numId w:val="254"/>
              </w:numPr>
              <w:spacing w:after="0" w:line="360" w:lineRule="auto"/>
              <w:contextualSpacing/>
              <w:rPr>
                <w:szCs w:val="24"/>
              </w:rPr>
            </w:pPr>
            <w:r>
              <w:rPr>
                <w:szCs w:val="24"/>
              </w:rPr>
              <w:t>Questionnaires</w:t>
            </w:r>
          </w:p>
          <w:p w14:paraId="0677F9DA" w14:textId="77777777" w:rsidR="00D82289" w:rsidRDefault="00000000">
            <w:pPr>
              <w:numPr>
                <w:ilvl w:val="1"/>
                <w:numId w:val="254"/>
              </w:numPr>
              <w:spacing w:after="0" w:line="360" w:lineRule="auto"/>
              <w:contextualSpacing/>
              <w:rPr>
                <w:szCs w:val="24"/>
              </w:rPr>
            </w:pPr>
            <w:r>
              <w:rPr>
                <w:szCs w:val="24"/>
              </w:rPr>
              <w:t>Oral questioning</w:t>
            </w:r>
          </w:p>
        </w:tc>
      </w:tr>
      <w:tr w:rsidR="00D82289" w14:paraId="16223F52" w14:textId="77777777">
        <w:trPr>
          <w:trHeight w:val="113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F15B8" w14:textId="77777777" w:rsidR="00D82289" w:rsidRDefault="00000000">
            <w:pPr>
              <w:numPr>
                <w:ilvl w:val="0"/>
                <w:numId w:val="254"/>
              </w:numPr>
              <w:spacing w:after="0" w:line="360" w:lineRule="auto"/>
              <w:contextualSpacing/>
              <w:rPr>
                <w:szCs w:val="24"/>
              </w:rPr>
            </w:pPr>
            <w:r>
              <w:rPr>
                <w:szCs w:val="24"/>
              </w:rPr>
              <w:t xml:space="preserve">Context of </w:t>
            </w:r>
          </w:p>
          <w:p w14:paraId="31A0ECF1" w14:textId="77777777" w:rsidR="00D82289" w:rsidRDefault="00000000">
            <w:pPr>
              <w:spacing w:after="0" w:line="360" w:lineRule="auto"/>
              <w:ind w:left="720"/>
              <w:contextualSpacing/>
              <w:rPr>
                <w:szCs w:val="24"/>
              </w:rPr>
            </w:pPr>
            <w:r>
              <w:rPr>
                <w:szCs w:val="24"/>
              </w:rPr>
              <w:t>assessment</w:t>
            </w:r>
          </w:p>
          <w:p w14:paraId="05AE9CC4"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0BC0F" w14:textId="77777777" w:rsidR="00D82289" w:rsidRDefault="00000000">
            <w:pPr>
              <w:pStyle w:val="ListParagraph"/>
              <w:numPr>
                <w:ilvl w:val="0"/>
                <w:numId w:val="255"/>
              </w:numPr>
              <w:rPr>
                <w:szCs w:val="24"/>
              </w:rPr>
            </w:pPr>
            <w:r>
              <w:rPr>
                <w:szCs w:val="24"/>
              </w:rPr>
              <w:t>Competency elements must be assessed in a safe working environment</w:t>
            </w:r>
          </w:p>
          <w:p w14:paraId="7AFB4F68" w14:textId="77777777" w:rsidR="00D82289" w:rsidRDefault="00000000">
            <w:pPr>
              <w:pStyle w:val="ListParagraph"/>
              <w:numPr>
                <w:ilvl w:val="0"/>
                <w:numId w:val="255"/>
              </w:numPr>
              <w:rPr>
                <w:szCs w:val="24"/>
              </w:rPr>
            </w:pPr>
            <w:r>
              <w:rPr>
                <w:szCs w:val="24"/>
              </w:rPr>
              <w:t>Assessment may be conducted in a workplace or simulated environment</w:t>
            </w:r>
          </w:p>
        </w:tc>
      </w:tr>
      <w:tr w:rsidR="00D82289" w14:paraId="5C1D1E5D"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3EDE7" w14:textId="77777777" w:rsidR="00D82289" w:rsidRDefault="00000000">
            <w:pPr>
              <w:numPr>
                <w:ilvl w:val="0"/>
                <w:numId w:val="254"/>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A8AD6" w14:textId="77777777" w:rsidR="00D82289" w:rsidRDefault="00000000">
            <w:pPr>
              <w:spacing w:after="0" w:line="360" w:lineRule="auto"/>
              <w:rPr>
                <w:rFonts w:eastAsia="Calibri"/>
                <w:szCs w:val="24"/>
              </w:rPr>
            </w:pPr>
            <w:r>
              <w:rPr>
                <w:rFonts w:eastAsia="Calibri"/>
                <w:szCs w:val="24"/>
              </w:rPr>
              <w:t>Holistic assessment with other units relevant to the industry sector, workplace and job role is recommended.</w:t>
            </w:r>
          </w:p>
        </w:tc>
      </w:tr>
    </w:tbl>
    <w:p w14:paraId="6422C1D4" w14:textId="77777777" w:rsidR="00D82289" w:rsidRDefault="00D82289">
      <w:pPr>
        <w:spacing w:after="0" w:line="360" w:lineRule="auto"/>
        <w:rPr>
          <w:rFonts w:eastAsia="Calibri"/>
          <w:szCs w:val="24"/>
        </w:rPr>
      </w:pPr>
    </w:p>
    <w:p w14:paraId="2472DF5F" w14:textId="77777777" w:rsidR="00D82289" w:rsidRDefault="00000000">
      <w:pPr>
        <w:spacing w:after="0" w:line="360" w:lineRule="auto"/>
        <w:rPr>
          <w:rFonts w:eastAsia="Calibri"/>
          <w:szCs w:val="24"/>
        </w:rPr>
      </w:pPr>
      <w:r>
        <w:rPr>
          <w:rFonts w:eastAsia="Calibri"/>
          <w:szCs w:val="24"/>
        </w:rPr>
        <w:br w:type="page"/>
      </w:r>
    </w:p>
    <w:p w14:paraId="65F014EE" w14:textId="77777777" w:rsidR="00D82289" w:rsidRDefault="00000000">
      <w:pPr>
        <w:pStyle w:val="Heading2"/>
        <w:spacing w:before="0" w:after="0"/>
      </w:pPr>
      <w:bookmarkStart w:id="73" w:name="_Toc11574"/>
      <w:r>
        <w:lastRenderedPageBreak/>
        <w:t>CARRY OUT PIG PRODUCTION</w:t>
      </w:r>
      <w:bookmarkEnd w:id="73"/>
    </w:p>
    <w:p w14:paraId="465FCAFF" w14:textId="77777777" w:rsidR="00D82289" w:rsidRDefault="00D82289">
      <w:pPr>
        <w:spacing w:after="0" w:line="360" w:lineRule="auto"/>
        <w:rPr>
          <w:b/>
          <w:szCs w:val="24"/>
        </w:rPr>
      </w:pPr>
    </w:p>
    <w:p w14:paraId="63FB7EFD" w14:textId="77777777" w:rsidR="00D82289" w:rsidRDefault="00000000">
      <w:pPr>
        <w:spacing w:after="0" w:line="360" w:lineRule="auto"/>
        <w:rPr>
          <w:rFonts w:eastAsia="Calibri"/>
          <w:b/>
          <w:szCs w:val="24"/>
        </w:rPr>
      </w:pPr>
      <w:r>
        <w:rPr>
          <w:b/>
          <w:szCs w:val="24"/>
        </w:rPr>
        <w:t xml:space="preserve">UNIT CODE: </w:t>
      </w:r>
      <w:bookmarkStart w:id="74" w:name="_Hlk185327131"/>
      <w:r>
        <w:rPr>
          <w:bCs/>
          <w:szCs w:val="24"/>
        </w:rPr>
        <w:t>0811 551 20A</w:t>
      </w:r>
      <w:bookmarkEnd w:id="74"/>
    </w:p>
    <w:p w14:paraId="42438E65" w14:textId="77777777" w:rsidR="00D82289" w:rsidRDefault="00000000">
      <w:pPr>
        <w:spacing w:after="0" w:line="360" w:lineRule="auto"/>
        <w:rPr>
          <w:b/>
          <w:szCs w:val="24"/>
        </w:rPr>
      </w:pPr>
      <w:r>
        <w:rPr>
          <w:b/>
          <w:szCs w:val="24"/>
        </w:rPr>
        <w:t>UNIT DESCRIPTION</w:t>
      </w:r>
    </w:p>
    <w:p w14:paraId="34BA9468" w14:textId="77777777" w:rsidR="00D82289" w:rsidRDefault="00000000">
      <w:pPr>
        <w:spacing w:after="0" w:line="360" w:lineRule="auto"/>
        <w:jc w:val="both"/>
        <w:rPr>
          <w:color w:val="auto"/>
          <w:szCs w:val="24"/>
        </w:rPr>
      </w:pPr>
      <w:r>
        <w:rPr>
          <w:color w:val="auto"/>
          <w:szCs w:val="24"/>
        </w:rPr>
        <w:t>This unit describes competencies required to carry out pig production. It involves feeding pigs, carrying out breeding, carrying out piglet rearing, performing routine management practices and performing pig slaughter.</w:t>
      </w:r>
    </w:p>
    <w:p w14:paraId="74DC19D8" w14:textId="77777777" w:rsidR="00D82289" w:rsidRDefault="00D82289">
      <w:pPr>
        <w:spacing w:after="0" w:line="360" w:lineRule="auto"/>
        <w:rPr>
          <w:b/>
          <w:color w:val="auto"/>
          <w:szCs w:val="24"/>
        </w:rPr>
      </w:pPr>
    </w:p>
    <w:p w14:paraId="3AD858EC" w14:textId="77777777" w:rsidR="00D82289" w:rsidRDefault="00000000">
      <w:pPr>
        <w:spacing w:after="0" w:line="360" w:lineRule="auto"/>
        <w:rPr>
          <w:b/>
          <w:color w:val="auto"/>
          <w:szCs w:val="24"/>
        </w:rPr>
      </w:pPr>
      <w:r>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881"/>
      </w:tblGrid>
      <w:tr w:rsidR="00D82289" w14:paraId="4D5E1CFA" w14:textId="77777777">
        <w:trPr>
          <w:tblHeader/>
        </w:trPr>
        <w:tc>
          <w:tcPr>
            <w:tcW w:w="2695" w:type="dxa"/>
          </w:tcPr>
          <w:p w14:paraId="18D82D54" w14:textId="77777777" w:rsidR="00D82289" w:rsidRDefault="00000000">
            <w:pPr>
              <w:spacing w:after="0" w:line="360" w:lineRule="auto"/>
              <w:rPr>
                <w:b/>
                <w:szCs w:val="24"/>
              </w:rPr>
            </w:pPr>
            <w:r>
              <w:rPr>
                <w:b/>
                <w:szCs w:val="24"/>
              </w:rPr>
              <w:t xml:space="preserve">ELEMENT </w:t>
            </w:r>
          </w:p>
          <w:p w14:paraId="384FAFF4" w14:textId="77777777" w:rsidR="00D82289" w:rsidRDefault="00000000">
            <w:pPr>
              <w:spacing w:after="0" w:line="360" w:lineRule="auto"/>
              <w:rPr>
                <w:szCs w:val="24"/>
              </w:rPr>
            </w:pPr>
            <w:r>
              <w:rPr>
                <w:szCs w:val="24"/>
              </w:rPr>
              <w:t>These describe the key outcomes which make up workplace functions</w:t>
            </w:r>
          </w:p>
        </w:tc>
        <w:tc>
          <w:tcPr>
            <w:tcW w:w="6881" w:type="dxa"/>
          </w:tcPr>
          <w:p w14:paraId="641E0592" w14:textId="77777777" w:rsidR="00D82289" w:rsidRDefault="00000000">
            <w:pPr>
              <w:spacing w:after="0" w:line="360" w:lineRule="auto"/>
              <w:rPr>
                <w:b/>
                <w:szCs w:val="24"/>
              </w:rPr>
            </w:pPr>
            <w:r>
              <w:rPr>
                <w:b/>
                <w:szCs w:val="24"/>
              </w:rPr>
              <w:t>PERFORMANCE CRITERIA</w:t>
            </w:r>
          </w:p>
          <w:p w14:paraId="6EC89B63"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20FE0DA4" w14:textId="77777777" w:rsidR="00D82289" w:rsidRDefault="00000000">
            <w:pPr>
              <w:spacing w:after="0" w:line="360" w:lineRule="auto"/>
              <w:rPr>
                <w:b/>
                <w:i/>
                <w:szCs w:val="24"/>
              </w:rPr>
            </w:pPr>
            <w:r>
              <w:rPr>
                <w:b/>
                <w:i/>
                <w:szCs w:val="24"/>
              </w:rPr>
              <w:t>(Bold and italicized terms are elaborated in the range)</w:t>
            </w:r>
          </w:p>
        </w:tc>
      </w:tr>
      <w:tr w:rsidR="00D82289" w14:paraId="4701E93A" w14:textId="77777777">
        <w:trPr>
          <w:trHeight w:val="1921"/>
        </w:trPr>
        <w:tc>
          <w:tcPr>
            <w:tcW w:w="2695" w:type="dxa"/>
          </w:tcPr>
          <w:p w14:paraId="2E8A78D7" w14:textId="77777777" w:rsidR="00D82289" w:rsidRDefault="00000000">
            <w:pPr>
              <w:pStyle w:val="ListParagraph"/>
              <w:numPr>
                <w:ilvl w:val="0"/>
                <w:numId w:val="256"/>
              </w:numPr>
              <w:rPr>
                <w:color w:val="000000"/>
                <w:szCs w:val="24"/>
              </w:rPr>
            </w:pPr>
            <w:r>
              <w:rPr>
                <w:szCs w:val="24"/>
                <w:lang w:eastAsia="zh-CN"/>
              </w:rPr>
              <w:t>Construct pig structures</w:t>
            </w:r>
          </w:p>
        </w:tc>
        <w:tc>
          <w:tcPr>
            <w:tcW w:w="6881" w:type="dxa"/>
          </w:tcPr>
          <w:p w14:paraId="114A97AA" w14:textId="77777777" w:rsidR="00D82289" w:rsidRDefault="00000000">
            <w:pPr>
              <w:pStyle w:val="ListParagraph"/>
              <w:numPr>
                <w:ilvl w:val="1"/>
                <w:numId w:val="257"/>
              </w:numPr>
              <w:rPr>
                <w:szCs w:val="24"/>
              </w:rPr>
            </w:pPr>
            <w:r>
              <w:rPr>
                <w:b/>
                <w:szCs w:val="24"/>
              </w:rPr>
              <w:t>Tools, equipment and materials</w:t>
            </w:r>
            <w:r>
              <w:rPr>
                <w:szCs w:val="24"/>
              </w:rPr>
              <w:t xml:space="preserve"> are assembled as per work requirements</w:t>
            </w:r>
          </w:p>
          <w:p w14:paraId="75A91A23" w14:textId="77777777" w:rsidR="00D82289" w:rsidRDefault="00000000">
            <w:pPr>
              <w:pStyle w:val="ListParagraph"/>
              <w:numPr>
                <w:ilvl w:val="1"/>
                <w:numId w:val="257"/>
              </w:numPr>
              <w:rPr>
                <w:szCs w:val="24"/>
              </w:rPr>
            </w:pPr>
            <w:r>
              <w:rPr>
                <w:szCs w:val="24"/>
              </w:rPr>
              <w:t>Site for pig structures is selected based on LPM</w:t>
            </w:r>
          </w:p>
          <w:p w14:paraId="735CB88F" w14:textId="77777777" w:rsidR="00D82289" w:rsidRDefault="00000000">
            <w:pPr>
              <w:pStyle w:val="ListParagraph"/>
              <w:numPr>
                <w:ilvl w:val="1"/>
                <w:numId w:val="257"/>
              </w:numPr>
              <w:rPr>
                <w:szCs w:val="24"/>
              </w:rPr>
            </w:pPr>
            <w:r>
              <w:rPr>
                <w:szCs w:val="24"/>
              </w:rPr>
              <w:t>Pig structures are designed according to Livestock Production Manual (LPM)</w:t>
            </w:r>
          </w:p>
          <w:p w14:paraId="47212BED" w14:textId="77777777" w:rsidR="00D82289" w:rsidRDefault="00000000">
            <w:pPr>
              <w:pStyle w:val="ListParagraph"/>
              <w:numPr>
                <w:ilvl w:val="1"/>
                <w:numId w:val="257"/>
              </w:numPr>
              <w:rPr>
                <w:szCs w:val="24"/>
              </w:rPr>
            </w:pPr>
            <w:r>
              <w:rPr>
                <w:szCs w:val="24"/>
              </w:rPr>
              <w:t xml:space="preserve"> Pig structures are constructed based on livestock production manual</w:t>
            </w:r>
          </w:p>
          <w:p w14:paraId="5E9F052D" w14:textId="77777777" w:rsidR="00D82289" w:rsidRDefault="00000000">
            <w:pPr>
              <w:pStyle w:val="ListParagraph"/>
              <w:numPr>
                <w:ilvl w:val="1"/>
                <w:numId w:val="257"/>
              </w:numPr>
              <w:rPr>
                <w:szCs w:val="24"/>
              </w:rPr>
            </w:pPr>
            <w:r>
              <w:rPr>
                <w:b/>
                <w:i/>
                <w:iCs/>
                <w:szCs w:val="24"/>
              </w:rPr>
              <w:t>Piggery equipment</w:t>
            </w:r>
            <w:r>
              <w:rPr>
                <w:szCs w:val="24"/>
              </w:rPr>
              <w:t xml:space="preserve"> </w:t>
            </w:r>
            <w:proofErr w:type="gramStart"/>
            <w:r>
              <w:rPr>
                <w:szCs w:val="24"/>
              </w:rPr>
              <w:t>are</w:t>
            </w:r>
            <w:proofErr w:type="gramEnd"/>
            <w:r>
              <w:rPr>
                <w:szCs w:val="24"/>
              </w:rPr>
              <w:t xml:space="preserve"> installed as per LPM</w:t>
            </w:r>
          </w:p>
          <w:p w14:paraId="159686A3" w14:textId="77777777" w:rsidR="00D82289" w:rsidRDefault="00000000">
            <w:pPr>
              <w:pStyle w:val="ListParagraph"/>
              <w:numPr>
                <w:ilvl w:val="1"/>
                <w:numId w:val="257"/>
              </w:numPr>
              <w:rPr>
                <w:szCs w:val="24"/>
              </w:rPr>
            </w:pPr>
            <w:r>
              <w:rPr>
                <w:szCs w:val="24"/>
              </w:rPr>
              <w:t>Pig structures are maintained as per workplace procedures</w:t>
            </w:r>
          </w:p>
          <w:p w14:paraId="4AB7D549" w14:textId="77777777" w:rsidR="00D82289" w:rsidRDefault="00000000">
            <w:pPr>
              <w:pStyle w:val="ListParagraph"/>
              <w:numPr>
                <w:ilvl w:val="1"/>
                <w:numId w:val="257"/>
              </w:numPr>
              <w:rPr>
                <w:szCs w:val="24"/>
              </w:rPr>
            </w:pPr>
            <w:r>
              <w:rPr>
                <w:szCs w:val="24"/>
              </w:rPr>
              <w:t>Pig structures construction and maintenance records are kept as per workplace requirements</w:t>
            </w:r>
          </w:p>
          <w:p w14:paraId="097E2298" w14:textId="77777777" w:rsidR="00D82289" w:rsidRDefault="00000000">
            <w:pPr>
              <w:pStyle w:val="ListParagraph"/>
              <w:numPr>
                <w:ilvl w:val="1"/>
                <w:numId w:val="257"/>
              </w:numPr>
              <w:rPr>
                <w:szCs w:val="24"/>
              </w:rPr>
            </w:pPr>
            <w:r>
              <w:rPr>
                <w:szCs w:val="24"/>
              </w:rPr>
              <w:t>Waste is managed according to environmental protection regulations</w:t>
            </w:r>
          </w:p>
        </w:tc>
      </w:tr>
      <w:tr w:rsidR="00D82289" w14:paraId="35F0A166" w14:textId="77777777">
        <w:trPr>
          <w:trHeight w:val="278"/>
        </w:trPr>
        <w:tc>
          <w:tcPr>
            <w:tcW w:w="2695" w:type="dxa"/>
          </w:tcPr>
          <w:p w14:paraId="2F5D1EE7" w14:textId="77777777" w:rsidR="00D82289" w:rsidRDefault="00000000">
            <w:pPr>
              <w:pStyle w:val="ListParagraph"/>
              <w:numPr>
                <w:ilvl w:val="0"/>
                <w:numId w:val="256"/>
              </w:numPr>
              <w:rPr>
                <w:szCs w:val="24"/>
                <w:lang w:eastAsia="zh-CN"/>
              </w:rPr>
            </w:pPr>
            <w:r>
              <w:rPr>
                <w:szCs w:val="24"/>
                <w:lang w:eastAsia="zh-CN"/>
              </w:rPr>
              <w:t>Carry out pig feeding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22774CAD" w14:textId="77777777" w:rsidR="00D82289" w:rsidRDefault="00000000">
            <w:pPr>
              <w:pStyle w:val="ListParagraph"/>
              <w:numPr>
                <w:ilvl w:val="0"/>
                <w:numId w:val="258"/>
              </w:numPr>
              <w:rPr>
                <w:szCs w:val="24"/>
              </w:rPr>
            </w:pPr>
            <w:r>
              <w:rPr>
                <w:szCs w:val="24"/>
              </w:rPr>
              <w:t>Tools, equipment and materials are assembled as per work requirements</w:t>
            </w:r>
          </w:p>
          <w:p w14:paraId="55C54AA2" w14:textId="77777777" w:rsidR="00D82289" w:rsidRDefault="00000000">
            <w:pPr>
              <w:pStyle w:val="ListParagraph"/>
              <w:numPr>
                <w:ilvl w:val="0"/>
                <w:numId w:val="258"/>
              </w:numPr>
              <w:rPr>
                <w:szCs w:val="24"/>
              </w:rPr>
            </w:pPr>
            <w:r>
              <w:rPr>
                <w:rFonts w:eastAsiaTheme="minorEastAsia"/>
                <w:szCs w:val="24"/>
              </w:rPr>
              <w:t>Pig</w:t>
            </w:r>
            <w:r>
              <w:rPr>
                <w:szCs w:val="24"/>
              </w:rPr>
              <w:t xml:space="preserve"> feeds are provided to pigs as per age groups.</w:t>
            </w:r>
          </w:p>
          <w:p w14:paraId="0CCD1520" w14:textId="77777777" w:rsidR="00D82289" w:rsidRDefault="00000000">
            <w:pPr>
              <w:pStyle w:val="ListParagraph"/>
              <w:numPr>
                <w:ilvl w:val="0"/>
                <w:numId w:val="258"/>
              </w:numPr>
              <w:rPr>
                <w:szCs w:val="24"/>
              </w:rPr>
            </w:pPr>
            <w:r>
              <w:rPr>
                <w:spacing w:val="6"/>
                <w:w w:val="93"/>
                <w:szCs w:val="24"/>
              </w:rPr>
              <w:t>Basal</w:t>
            </w:r>
            <w:r>
              <w:rPr>
                <w:w w:val="89"/>
                <w:szCs w:val="24"/>
              </w:rPr>
              <w:t xml:space="preserve"> </w:t>
            </w:r>
            <w:r>
              <w:rPr>
                <w:spacing w:val="9"/>
                <w:w w:val="89"/>
                <w:szCs w:val="24"/>
              </w:rPr>
              <w:t>rations</w:t>
            </w:r>
            <w:r>
              <w:rPr>
                <w:w w:val="86"/>
                <w:szCs w:val="24"/>
              </w:rPr>
              <w:t xml:space="preserve"> </w:t>
            </w:r>
            <w:r>
              <w:rPr>
                <w:szCs w:val="24"/>
              </w:rPr>
              <w:t>at</w:t>
            </w:r>
            <w:r>
              <w:rPr>
                <w:w w:val="94"/>
                <w:szCs w:val="24"/>
              </w:rPr>
              <w:t xml:space="preserve"> </w:t>
            </w:r>
            <w:r>
              <w:rPr>
                <w:spacing w:val="-2"/>
                <w:szCs w:val="24"/>
              </w:rPr>
              <w:t>various</w:t>
            </w:r>
            <w:r>
              <w:rPr>
                <w:spacing w:val="1"/>
                <w:szCs w:val="24"/>
              </w:rPr>
              <w:t xml:space="preserve"> </w:t>
            </w:r>
            <w:r>
              <w:rPr>
                <w:spacing w:val="-1"/>
                <w:w w:val="99"/>
                <w:szCs w:val="24"/>
              </w:rPr>
              <w:t>physiological</w:t>
            </w:r>
            <w:r>
              <w:rPr>
                <w:w w:val="5"/>
                <w:szCs w:val="24"/>
              </w:rPr>
              <w:t xml:space="preserve">    </w:t>
            </w:r>
            <w:r>
              <w:rPr>
                <w:spacing w:val="6"/>
                <w:w w:val="93"/>
                <w:szCs w:val="24"/>
              </w:rPr>
              <w:t>stage</w:t>
            </w:r>
            <w:r>
              <w:rPr>
                <w:w w:val="90"/>
                <w:szCs w:val="24"/>
              </w:rPr>
              <w:t xml:space="preserve"> </w:t>
            </w:r>
            <w:r>
              <w:rPr>
                <w:spacing w:val="9"/>
                <w:w w:val="90"/>
                <w:szCs w:val="24"/>
              </w:rPr>
              <w:t>are</w:t>
            </w:r>
            <w:r>
              <w:rPr>
                <w:w w:val="86"/>
                <w:szCs w:val="24"/>
              </w:rPr>
              <w:t xml:space="preserve"> </w:t>
            </w:r>
            <w:r>
              <w:rPr>
                <w:spacing w:val="7"/>
                <w:w w:val="92"/>
                <w:szCs w:val="24"/>
              </w:rPr>
              <w:t>provided</w:t>
            </w:r>
            <w:r>
              <w:rPr>
                <w:w w:val="87"/>
                <w:szCs w:val="24"/>
              </w:rPr>
              <w:t xml:space="preserve"> </w:t>
            </w:r>
            <w:r>
              <w:rPr>
                <w:spacing w:val="-1"/>
                <w:w w:val="99"/>
                <w:szCs w:val="24"/>
              </w:rPr>
              <w:t>based</w:t>
            </w:r>
            <w:r>
              <w:rPr>
                <w:w w:val="99"/>
                <w:szCs w:val="24"/>
              </w:rPr>
              <w:t xml:space="preserve"> </w:t>
            </w:r>
            <w:r>
              <w:rPr>
                <w:spacing w:val="4"/>
                <w:w w:val="95"/>
                <w:szCs w:val="24"/>
              </w:rPr>
              <w:t>on</w:t>
            </w:r>
            <w:r>
              <w:rPr>
                <w:w w:val="97"/>
                <w:szCs w:val="24"/>
              </w:rPr>
              <w:t xml:space="preserve"> feeding plan</w:t>
            </w:r>
          </w:p>
          <w:p w14:paraId="32B03229" w14:textId="77777777" w:rsidR="00D82289" w:rsidRDefault="00000000">
            <w:pPr>
              <w:pStyle w:val="ListParagraph"/>
              <w:numPr>
                <w:ilvl w:val="0"/>
                <w:numId w:val="258"/>
              </w:numPr>
              <w:rPr>
                <w:szCs w:val="24"/>
              </w:rPr>
            </w:pPr>
            <w:r>
              <w:rPr>
                <w:b/>
                <w:i/>
                <w:spacing w:val="2"/>
                <w:w w:val="97"/>
                <w:szCs w:val="24"/>
              </w:rPr>
              <w:t>Feed</w:t>
            </w:r>
            <w:r>
              <w:rPr>
                <w:b/>
                <w:i/>
                <w:w w:val="93"/>
                <w:szCs w:val="24"/>
              </w:rPr>
              <w:t xml:space="preserve"> </w:t>
            </w:r>
            <w:r>
              <w:rPr>
                <w:b/>
                <w:i/>
                <w:spacing w:val="8"/>
                <w:w w:val="92"/>
                <w:szCs w:val="24"/>
              </w:rPr>
              <w:t>supplements</w:t>
            </w:r>
            <w:r>
              <w:rPr>
                <w:b/>
                <w:i/>
                <w:w w:val="89"/>
                <w:szCs w:val="24"/>
              </w:rPr>
              <w:t xml:space="preserve"> </w:t>
            </w:r>
            <w:r>
              <w:rPr>
                <w:w w:val="80"/>
                <w:szCs w:val="24"/>
              </w:rPr>
              <w:t>are</w:t>
            </w:r>
            <w:r>
              <w:rPr>
                <w:w w:val="85"/>
                <w:szCs w:val="24"/>
              </w:rPr>
              <w:t xml:space="preserve"> </w:t>
            </w:r>
            <w:r>
              <w:rPr>
                <w:spacing w:val="10"/>
                <w:w w:val="89"/>
                <w:szCs w:val="24"/>
              </w:rPr>
              <w:t>offered</w:t>
            </w:r>
            <w:r>
              <w:rPr>
                <w:w w:val="82"/>
                <w:szCs w:val="24"/>
              </w:rPr>
              <w:t xml:space="preserve"> </w:t>
            </w:r>
            <w:r>
              <w:rPr>
                <w:w w:val="93"/>
                <w:szCs w:val="24"/>
              </w:rPr>
              <w:t>according</w:t>
            </w:r>
            <w:r>
              <w:rPr>
                <w:w w:val="89"/>
                <w:szCs w:val="24"/>
              </w:rPr>
              <w:t xml:space="preserve"> </w:t>
            </w:r>
            <w:r>
              <w:rPr>
                <w:spacing w:val="9"/>
                <w:w w:val="88"/>
                <w:szCs w:val="24"/>
              </w:rPr>
              <w:t>to</w:t>
            </w:r>
            <w:r>
              <w:rPr>
                <w:w w:val="84"/>
                <w:szCs w:val="24"/>
              </w:rPr>
              <w:t xml:space="preserve"> </w:t>
            </w:r>
            <w:r>
              <w:rPr>
                <w:w w:val="93"/>
                <w:szCs w:val="24"/>
              </w:rPr>
              <w:t>animal</w:t>
            </w:r>
            <w:r>
              <w:rPr>
                <w:w w:val="95"/>
                <w:szCs w:val="24"/>
              </w:rPr>
              <w:t xml:space="preserve"> </w:t>
            </w:r>
            <w:r>
              <w:rPr>
                <w:spacing w:val="9"/>
                <w:w w:val="89"/>
                <w:szCs w:val="24"/>
              </w:rPr>
              <w:t>dietary</w:t>
            </w:r>
            <w:r>
              <w:rPr>
                <w:w w:val="89"/>
                <w:szCs w:val="24"/>
              </w:rPr>
              <w:t xml:space="preserve"> </w:t>
            </w:r>
            <w:r>
              <w:rPr>
                <w:spacing w:val="7"/>
                <w:w w:val="92"/>
                <w:szCs w:val="24"/>
              </w:rPr>
              <w:t>requirements</w:t>
            </w:r>
          </w:p>
          <w:p w14:paraId="2C8117F3" w14:textId="77777777" w:rsidR="00D82289" w:rsidRDefault="00000000">
            <w:pPr>
              <w:pStyle w:val="ListParagraph"/>
              <w:numPr>
                <w:ilvl w:val="0"/>
                <w:numId w:val="258"/>
              </w:numPr>
              <w:rPr>
                <w:szCs w:val="24"/>
              </w:rPr>
            </w:pPr>
            <w:r>
              <w:rPr>
                <w:szCs w:val="24"/>
              </w:rPr>
              <w:lastRenderedPageBreak/>
              <w:t>Feed intake is evaluated as per the LPM</w:t>
            </w:r>
          </w:p>
          <w:p w14:paraId="6F80A2EF" w14:textId="77777777" w:rsidR="00D82289" w:rsidRDefault="00000000">
            <w:pPr>
              <w:pStyle w:val="ListParagraph"/>
              <w:numPr>
                <w:ilvl w:val="0"/>
                <w:numId w:val="258"/>
              </w:numPr>
              <w:rPr>
                <w:szCs w:val="24"/>
              </w:rPr>
            </w:pPr>
            <w:r>
              <w:rPr>
                <w:szCs w:val="24"/>
              </w:rPr>
              <w:t>Feed conversion efficiency is evaluated based on productivity</w:t>
            </w:r>
          </w:p>
          <w:p w14:paraId="34F7ACFA" w14:textId="77777777" w:rsidR="00D82289" w:rsidRDefault="00000000">
            <w:pPr>
              <w:pStyle w:val="ListParagraph"/>
              <w:numPr>
                <w:ilvl w:val="0"/>
                <w:numId w:val="258"/>
              </w:numPr>
              <w:rPr>
                <w:szCs w:val="24"/>
              </w:rPr>
            </w:pPr>
            <w:r>
              <w:rPr>
                <w:rFonts w:eastAsiaTheme="minorEastAsia"/>
                <w:szCs w:val="24"/>
              </w:rPr>
              <w:t>Pig</w:t>
            </w:r>
            <w:r>
              <w:rPr>
                <w:szCs w:val="24"/>
              </w:rPr>
              <w:t xml:space="preserve"> feeds records are kept as per the workplace procedures</w:t>
            </w:r>
          </w:p>
          <w:p w14:paraId="1CB3B9EE" w14:textId="77777777" w:rsidR="00D82289" w:rsidRDefault="00000000">
            <w:pPr>
              <w:pStyle w:val="ListParagraph"/>
              <w:numPr>
                <w:ilvl w:val="0"/>
                <w:numId w:val="258"/>
              </w:numPr>
              <w:rPr>
                <w:szCs w:val="24"/>
              </w:rPr>
            </w:pPr>
            <w:r>
              <w:rPr>
                <w:szCs w:val="24"/>
              </w:rPr>
              <w:t>Waste is managed according to environmental protection regulations</w:t>
            </w:r>
          </w:p>
        </w:tc>
      </w:tr>
      <w:tr w:rsidR="00D82289" w14:paraId="707B317F" w14:textId="77777777">
        <w:trPr>
          <w:trHeight w:val="278"/>
        </w:trPr>
        <w:tc>
          <w:tcPr>
            <w:tcW w:w="2695" w:type="dxa"/>
          </w:tcPr>
          <w:p w14:paraId="6B6C99E6" w14:textId="77777777" w:rsidR="00D82289" w:rsidRDefault="00000000">
            <w:pPr>
              <w:pStyle w:val="ListParagraph"/>
              <w:numPr>
                <w:ilvl w:val="0"/>
                <w:numId w:val="256"/>
              </w:numPr>
              <w:rPr>
                <w:szCs w:val="24"/>
                <w:lang w:eastAsia="zh-CN"/>
              </w:rPr>
            </w:pPr>
            <w:r>
              <w:rPr>
                <w:szCs w:val="24"/>
                <w:lang w:eastAsia="zh-CN"/>
              </w:rPr>
              <w:lastRenderedPageBreak/>
              <w:t>Carry out pig breeding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4058F036" w14:textId="77777777" w:rsidR="00D82289" w:rsidRDefault="00000000">
            <w:pPr>
              <w:pStyle w:val="ListParagraph"/>
              <w:numPr>
                <w:ilvl w:val="0"/>
                <w:numId w:val="259"/>
              </w:numPr>
              <w:rPr>
                <w:szCs w:val="24"/>
              </w:rPr>
            </w:pPr>
            <w:r>
              <w:rPr>
                <w:b/>
                <w:szCs w:val="24"/>
              </w:rPr>
              <w:t>Breeding management tools,</w:t>
            </w:r>
            <w:r>
              <w:rPr>
                <w:szCs w:val="24"/>
              </w:rPr>
              <w:t xml:space="preserve"> equipment and materials are assembled in accordance with LPM</w:t>
            </w:r>
          </w:p>
          <w:p w14:paraId="2F04116C" w14:textId="77777777" w:rsidR="00D82289" w:rsidRDefault="00000000">
            <w:pPr>
              <w:pStyle w:val="ListParagraph"/>
              <w:numPr>
                <w:ilvl w:val="0"/>
                <w:numId w:val="259"/>
              </w:numPr>
              <w:rPr>
                <w:szCs w:val="24"/>
              </w:rPr>
            </w:pPr>
            <w:r>
              <w:rPr>
                <w:b/>
                <w:i/>
                <w:szCs w:val="24"/>
                <w:lang w:eastAsia="en-GB"/>
              </w:rPr>
              <w:t>Pig breeds</w:t>
            </w:r>
            <w:r>
              <w:rPr>
                <w:szCs w:val="24"/>
                <w:lang w:eastAsia="en-GB"/>
              </w:rPr>
              <w:t xml:space="preserve"> are identified based on LPM</w:t>
            </w:r>
          </w:p>
          <w:p w14:paraId="4A1D32DA" w14:textId="77777777" w:rsidR="00D82289" w:rsidRDefault="00000000">
            <w:pPr>
              <w:pStyle w:val="ListParagraph"/>
              <w:numPr>
                <w:ilvl w:val="0"/>
                <w:numId w:val="259"/>
              </w:numPr>
              <w:rPr>
                <w:szCs w:val="24"/>
              </w:rPr>
            </w:pPr>
            <w:r>
              <w:rPr>
                <w:szCs w:val="24"/>
                <w:lang w:eastAsia="en-GB"/>
              </w:rPr>
              <w:t>Pig breeds are selected based on traits of economic importance and farmer requirements</w:t>
            </w:r>
          </w:p>
          <w:p w14:paraId="5D34AE22" w14:textId="77777777" w:rsidR="00D82289" w:rsidRDefault="00000000">
            <w:pPr>
              <w:pStyle w:val="ListParagraph"/>
              <w:numPr>
                <w:ilvl w:val="0"/>
                <w:numId w:val="259"/>
              </w:numPr>
              <w:rPr>
                <w:szCs w:val="24"/>
              </w:rPr>
            </w:pPr>
            <w:r>
              <w:rPr>
                <w:szCs w:val="24"/>
                <w:lang w:eastAsia="en-GB"/>
              </w:rPr>
              <w:t>Pigs on heat are detected based on LPM</w:t>
            </w:r>
          </w:p>
          <w:p w14:paraId="49093F7E" w14:textId="77777777" w:rsidR="00D82289" w:rsidRDefault="00000000">
            <w:pPr>
              <w:pStyle w:val="ListParagraph"/>
              <w:numPr>
                <w:ilvl w:val="0"/>
                <w:numId w:val="259"/>
              </w:numPr>
              <w:rPr>
                <w:szCs w:val="24"/>
              </w:rPr>
            </w:pPr>
            <w:r>
              <w:rPr>
                <w:szCs w:val="24"/>
                <w:lang w:eastAsia="en-GB"/>
              </w:rPr>
              <w:t>Flushing is carried out as per LPM</w:t>
            </w:r>
          </w:p>
          <w:p w14:paraId="02D5A942" w14:textId="77777777" w:rsidR="00D82289" w:rsidRDefault="00000000">
            <w:pPr>
              <w:pStyle w:val="ListParagraph"/>
              <w:numPr>
                <w:ilvl w:val="0"/>
                <w:numId w:val="259"/>
              </w:numPr>
              <w:rPr>
                <w:szCs w:val="24"/>
              </w:rPr>
            </w:pPr>
            <w:r>
              <w:rPr>
                <w:szCs w:val="24"/>
              </w:rPr>
              <w:t>Service is performed based on the</w:t>
            </w:r>
            <w:r>
              <w:rPr>
                <w:b/>
                <w:i/>
                <w:szCs w:val="24"/>
              </w:rPr>
              <w:t xml:space="preserve"> breeding method</w:t>
            </w:r>
            <w:r>
              <w:rPr>
                <w:szCs w:val="24"/>
              </w:rPr>
              <w:t xml:space="preserve"> </w:t>
            </w:r>
            <w:r>
              <w:rPr>
                <w:b/>
                <w:i/>
                <w:szCs w:val="24"/>
              </w:rPr>
              <w:t>and technologies</w:t>
            </w:r>
            <w:r>
              <w:rPr>
                <w:szCs w:val="24"/>
              </w:rPr>
              <w:t xml:space="preserve"> as per the LPM</w:t>
            </w:r>
          </w:p>
          <w:p w14:paraId="59CAEC57" w14:textId="77777777" w:rsidR="00D82289" w:rsidRDefault="00000000">
            <w:pPr>
              <w:pStyle w:val="ListParagraph"/>
              <w:numPr>
                <w:ilvl w:val="0"/>
                <w:numId w:val="259"/>
              </w:numPr>
              <w:rPr>
                <w:szCs w:val="24"/>
              </w:rPr>
            </w:pPr>
            <w:r>
              <w:rPr>
                <w:szCs w:val="24"/>
              </w:rPr>
              <w:t>Pregnant pigs are provided care based on the LPM</w:t>
            </w:r>
          </w:p>
          <w:p w14:paraId="58D9BB9E" w14:textId="77777777" w:rsidR="00D82289" w:rsidRDefault="00000000">
            <w:pPr>
              <w:pStyle w:val="ListParagraph"/>
              <w:numPr>
                <w:ilvl w:val="0"/>
                <w:numId w:val="259"/>
              </w:numPr>
              <w:rPr>
                <w:szCs w:val="24"/>
              </w:rPr>
            </w:pPr>
            <w:proofErr w:type="gramStart"/>
            <w:r>
              <w:rPr>
                <w:szCs w:val="24"/>
              </w:rPr>
              <w:t>Steaming-up</w:t>
            </w:r>
            <w:proofErr w:type="gramEnd"/>
            <w:r>
              <w:rPr>
                <w:szCs w:val="24"/>
              </w:rPr>
              <w:t xml:space="preserve"> is carried out based on LPM</w:t>
            </w:r>
          </w:p>
          <w:p w14:paraId="33FF9077" w14:textId="77777777" w:rsidR="00D82289" w:rsidRDefault="00000000">
            <w:pPr>
              <w:pStyle w:val="ListParagraph"/>
              <w:numPr>
                <w:ilvl w:val="0"/>
                <w:numId w:val="259"/>
              </w:numPr>
              <w:rPr>
                <w:szCs w:val="24"/>
              </w:rPr>
            </w:pPr>
            <w:r>
              <w:rPr>
                <w:szCs w:val="24"/>
              </w:rPr>
              <w:t xml:space="preserve">Farrowing is managed as per the LPM </w:t>
            </w:r>
          </w:p>
          <w:p w14:paraId="6E55E691" w14:textId="77777777" w:rsidR="00D82289" w:rsidRDefault="00000000">
            <w:pPr>
              <w:pStyle w:val="ListParagraph"/>
              <w:numPr>
                <w:ilvl w:val="0"/>
                <w:numId w:val="259"/>
              </w:numPr>
              <w:rPr>
                <w:szCs w:val="24"/>
              </w:rPr>
            </w:pPr>
            <w:r>
              <w:rPr>
                <w:szCs w:val="24"/>
              </w:rPr>
              <w:t>Breeding records are prepared as per work procedures</w:t>
            </w:r>
          </w:p>
        </w:tc>
      </w:tr>
      <w:tr w:rsidR="00D82289" w14:paraId="44A9C630" w14:textId="77777777">
        <w:trPr>
          <w:trHeight w:val="278"/>
        </w:trPr>
        <w:tc>
          <w:tcPr>
            <w:tcW w:w="2695" w:type="dxa"/>
          </w:tcPr>
          <w:p w14:paraId="4126D9D6" w14:textId="77777777" w:rsidR="00D82289" w:rsidRDefault="00000000">
            <w:pPr>
              <w:pStyle w:val="ListParagraph"/>
              <w:numPr>
                <w:ilvl w:val="0"/>
                <w:numId w:val="256"/>
              </w:numPr>
              <w:rPr>
                <w:szCs w:val="24"/>
                <w:lang w:eastAsia="zh-CN"/>
              </w:rPr>
            </w:pPr>
            <w:r>
              <w:rPr>
                <w:szCs w:val="24"/>
                <w:lang w:eastAsia="zh-CN"/>
              </w:rPr>
              <w:t>Carry out piglet rearing</w:t>
            </w:r>
          </w:p>
        </w:tc>
        <w:tc>
          <w:tcPr>
            <w:tcW w:w="6881" w:type="dxa"/>
          </w:tcPr>
          <w:p w14:paraId="0A7FB499" w14:textId="77777777" w:rsidR="00D82289" w:rsidRDefault="00000000">
            <w:pPr>
              <w:pStyle w:val="ListParagraph"/>
              <w:numPr>
                <w:ilvl w:val="0"/>
                <w:numId w:val="260"/>
              </w:numPr>
              <w:rPr>
                <w:szCs w:val="24"/>
              </w:rPr>
            </w:pPr>
            <w:r>
              <w:rPr>
                <w:szCs w:val="24"/>
              </w:rPr>
              <w:t>Tools, equipment and materials are assembled as per work requirements</w:t>
            </w:r>
          </w:p>
          <w:p w14:paraId="603FFA7E" w14:textId="77777777" w:rsidR="00D82289" w:rsidRDefault="00000000">
            <w:pPr>
              <w:pStyle w:val="ListParagraph"/>
              <w:numPr>
                <w:ilvl w:val="0"/>
                <w:numId w:val="260"/>
              </w:numPr>
              <w:rPr>
                <w:szCs w:val="24"/>
              </w:rPr>
            </w:pPr>
            <w:r>
              <w:rPr>
                <w:b/>
                <w:i/>
                <w:szCs w:val="24"/>
              </w:rPr>
              <w:t xml:space="preserve">Nutritional Management </w:t>
            </w:r>
            <w:r>
              <w:rPr>
                <w:szCs w:val="24"/>
              </w:rPr>
              <w:t>is applied on suckling sow and piglets according to their developmental stage and LPM</w:t>
            </w:r>
          </w:p>
          <w:p w14:paraId="1179945C" w14:textId="77777777" w:rsidR="00D82289" w:rsidRDefault="00000000">
            <w:pPr>
              <w:pStyle w:val="ListParagraph"/>
              <w:numPr>
                <w:ilvl w:val="0"/>
                <w:numId w:val="260"/>
              </w:numPr>
              <w:rPr>
                <w:szCs w:val="24"/>
              </w:rPr>
            </w:pPr>
            <w:r>
              <w:rPr>
                <w:b/>
                <w:i/>
                <w:szCs w:val="24"/>
              </w:rPr>
              <w:t>Environmental conditions</w:t>
            </w:r>
            <w:r>
              <w:rPr>
                <w:szCs w:val="24"/>
              </w:rPr>
              <w:t xml:space="preserve"> in the piglet pens </w:t>
            </w:r>
            <w:proofErr w:type="gramStart"/>
            <w:r>
              <w:rPr>
                <w:szCs w:val="24"/>
              </w:rPr>
              <w:t>is</w:t>
            </w:r>
            <w:proofErr w:type="gramEnd"/>
            <w:r>
              <w:rPr>
                <w:szCs w:val="24"/>
              </w:rPr>
              <w:t xml:space="preserve"> maintained in accordance </w:t>
            </w:r>
            <w:proofErr w:type="gramStart"/>
            <w:r>
              <w:rPr>
                <w:szCs w:val="24"/>
              </w:rPr>
              <w:t>to</w:t>
            </w:r>
            <w:proofErr w:type="gramEnd"/>
            <w:r>
              <w:rPr>
                <w:szCs w:val="24"/>
              </w:rPr>
              <w:t xml:space="preserve"> LPM</w:t>
            </w:r>
          </w:p>
          <w:p w14:paraId="003D4612" w14:textId="77777777" w:rsidR="00D82289" w:rsidRDefault="00000000">
            <w:pPr>
              <w:pStyle w:val="ListParagraph"/>
              <w:numPr>
                <w:ilvl w:val="0"/>
                <w:numId w:val="260"/>
              </w:numPr>
              <w:rPr>
                <w:bCs/>
                <w:iCs/>
                <w:szCs w:val="24"/>
              </w:rPr>
            </w:pPr>
            <w:r>
              <w:rPr>
                <w:szCs w:val="24"/>
              </w:rPr>
              <w:t xml:space="preserve">Health monitoring and management </w:t>
            </w:r>
            <w:r>
              <w:rPr>
                <w:bCs/>
                <w:iCs/>
                <w:szCs w:val="24"/>
              </w:rPr>
              <w:t>is performed based on the LPM</w:t>
            </w:r>
          </w:p>
          <w:p w14:paraId="49B5E04E" w14:textId="77777777" w:rsidR="00D82289" w:rsidRDefault="00000000">
            <w:pPr>
              <w:pStyle w:val="ListParagraph"/>
              <w:numPr>
                <w:ilvl w:val="0"/>
                <w:numId w:val="260"/>
              </w:numPr>
              <w:rPr>
                <w:szCs w:val="24"/>
              </w:rPr>
            </w:pPr>
            <w:r>
              <w:rPr>
                <w:szCs w:val="24"/>
              </w:rPr>
              <w:t xml:space="preserve">Piglets are handled in accordance </w:t>
            </w:r>
            <w:proofErr w:type="gramStart"/>
            <w:r>
              <w:rPr>
                <w:szCs w:val="24"/>
              </w:rPr>
              <w:t>to</w:t>
            </w:r>
            <w:proofErr w:type="gramEnd"/>
            <w:r>
              <w:rPr>
                <w:szCs w:val="24"/>
              </w:rPr>
              <w:t xml:space="preserve"> the LPM</w:t>
            </w:r>
          </w:p>
          <w:p w14:paraId="616AD9EA" w14:textId="77777777" w:rsidR="00D82289" w:rsidRDefault="00000000">
            <w:pPr>
              <w:pStyle w:val="ListParagraph"/>
              <w:numPr>
                <w:ilvl w:val="0"/>
                <w:numId w:val="260"/>
              </w:numPr>
              <w:rPr>
                <w:szCs w:val="24"/>
              </w:rPr>
            </w:pPr>
            <w:r>
              <w:rPr>
                <w:szCs w:val="24"/>
              </w:rPr>
              <w:t>Artificial colostrum is prepared as per pig husbandry manual</w:t>
            </w:r>
          </w:p>
          <w:p w14:paraId="5B36DC78" w14:textId="77777777" w:rsidR="00D82289" w:rsidRDefault="00000000">
            <w:pPr>
              <w:pStyle w:val="ListParagraph"/>
              <w:numPr>
                <w:ilvl w:val="0"/>
                <w:numId w:val="260"/>
              </w:numPr>
              <w:rPr>
                <w:szCs w:val="24"/>
              </w:rPr>
            </w:pPr>
            <w:r>
              <w:rPr>
                <w:szCs w:val="24"/>
              </w:rPr>
              <w:t xml:space="preserve">Piglets are weighed as per LPM </w:t>
            </w:r>
          </w:p>
          <w:p w14:paraId="62B4C819" w14:textId="77777777" w:rsidR="00D82289" w:rsidRDefault="00000000">
            <w:pPr>
              <w:pStyle w:val="ListParagraph"/>
              <w:numPr>
                <w:ilvl w:val="0"/>
                <w:numId w:val="260"/>
              </w:numPr>
              <w:rPr>
                <w:szCs w:val="24"/>
              </w:rPr>
            </w:pPr>
            <w:r>
              <w:rPr>
                <w:szCs w:val="24"/>
              </w:rPr>
              <w:lastRenderedPageBreak/>
              <w:t>Vaccination is performed as per LPM</w:t>
            </w:r>
          </w:p>
          <w:p w14:paraId="4C6D657C" w14:textId="77777777" w:rsidR="00D82289" w:rsidRDefault="00000000">
            <w:pPr>
              <w:pStyle w:val="ListParagraph"/>
              <w:numPr>
                <w:ilvl w:val="0"/>
                <w:numId w:val="260"/>
              </w:numPr>
              <w:rPr>
                <w:szCs w:val="24"/>
              </w:rPr>
            </w:pPr>
            <w:r>
              <w:rPr>
                <w:b/>
                <w:szCs w:val="24"/>
              </w:rPr>
              <w:t>Iron supplementation</w:t>
            </w:r>
            <w:r>
              <w:rPr>
                <w:szCs w:val="24"/>
              </w:rPr>
              <w:t xml:space="preserve"> is carried out as per the workplace procedures and the LPM</w:t>
            </w:r>
          </w:p>
          <w:p w14:paraId="1BDB304C" w14:textId="77777777" w:rsidR="00D82289" w:rsidRDefault="00000000">
            <w:pPr>
              <w:pStyle w:val="ListParagraph"/>
              <w:numPr>
                <w:ilvl w:val="0"/>
                <w:numId w:val="260"/>
              </w:numPr>
              <w:rPr>
                <w:szCs w:val="24"/>
              </w:rPr>
            </w:pPr>
            <w:r>
              <w:rPr>
                <w:szCs w:val="24"/>
              </w:rPr>
              <w:t>Teeth clipping is carried out as per the LPM</w:t>
            </w:r>
          </w:p>
          <w:p w14:paraId="42D89CD1" w14:textId="77777777" w:rsidR="00D82289" w:rsidRDefault="00000000">
            <w:pPr>
              <w:pStyle w:val="ListParagraph"/>
              <w:numPr>
                <w:ilvl w:val="0"/>
                <w:numId w:val="260"/>
              </w:numPr>
              <w:rPr>
                <w:szCs w:val="24"/>
              </w:rPr>
            </w:pPr>
            <w:r>
              <w:rPr>
                <w:szCs w:val="24"/>
              </w:rPr>
              <w:t>Castration is performed as the Standard Operating Procedures (SOPs) and Livestock welfare Act</w:t>
            </w:r>
          </w:p>
          <w:p w14:paraId="0B04C32A" w14:textId="77777777" w:rsidR="00D82289" w:rsidRDefault="00000000">
            <w:pPr>
              <w:pStyle w:val="ListParagraph"/>
              <w:numPr>
                <w:ilvl w:val="0"/>
                <w:numId w:val="260"/>
              </w:numPr>
              <w:rPr>
                <w:szCs w:val="24"/>
              </w:rPr>
            </w:pPr>
            <w:r>
              <w:rPr>
                <w:szCs w:val="24"/>
              </w:rPr>
              <w:t>Docking is performed as per Livestock welfare Act</w:t>
            </w:r>
          </w:p>
          <w:p w14:paraId="50BFCF70" w14:textId="77777777" w:rsidR="00D82289" w:rsidRDefault="00000000">
            <w:pPr>
              <w:pStyle w:val="ListParagraph"/>
              <w:numPr>
                <w:ilvl w:val="0"/>
                <w:numId w:val="260"/>
              </w:numPr>
              <w:rPr>
                <w:szCs w:val="24"/>
              </w:rPr>
            </w:pPr>
            <w:r>
              <w:rPr>
                <w:b/>
                <w:i/>
                <w:szCs w:val="24"/>
              </w:rPr>
              <w:t>Weaning Management</w:t>
            </w:r>
            <w:r>
              <w:rPr>
                <w:szCs w:val="24"/>
              </w:rPr>
              <w:t xml:space="preserve"> is conducted in accordance </w:t>
            </w:r>
            <w:proofErr w:type="gramStart"/>
            <w:r>
              <w:rPr>
                <w:szCs w:val="24"/>
              </w:rPr>
              <w:t>to</w:t>
            </w:r>
            <w:proofErr w:type="gramEnd"/>
            <w:r>
              <w:rPr>
                <w:szCs w:val="24"/>
              </w:rPr>
              <w:t xml:space="preserve"> the LPM</w:t>
            </w:r>
          </w:p>
          <w:p w14:paraId="6985E9D4" w14:textId="77777777" w:rsidR="00D82289" w:rsidRDefault="00000000">
            <w:pPr>
              <w:pStyle w:val="ListParagraph"/>
              <w:numPr>
                <w:ilvl w:val="0"/>
                <w:numId w:val="260"/>
              </w:numPr>
              <w:rPr>
                <w:szCs w:val="24"/>
              </w:rPr>
            </w:pPr>
            <w:r>
              <w:rPr>
                <w:szCs w:val="24"/>
              </w:rPr>
              <w:t xml:space="preserve">Internal and external parasites are controlled as per the LPM </w:t>
            </w:r>
          </w:p>
          <w:p w14:paraId="51686AAB" w14:textId="77777777" w:rsidR="00D82289" w:rsidRDefault="00000000">
            <w:pPr>
              <w:pStyle w:val="ListParagraph"/>
              <w:numPr>
                <w:ilvl w:val="0"/>
                <w:numId w:val="260"/>
              </w:numPr>
              <w:rPr>
                <w:szCs w:val="24"/>
              </w:rPr>
            </w:pPr>
            <w:r>
              <w:rPr>
                <w:szCs w:val="24"/>
              </w:rPr>
              <w:t xml:space="preserve">Records are maintained in accordance </w:t>
            </w:r>
            <w:proofErr w:type="gramStart"/>
            <w:r>
              <w:rPr>
                <w:szCs w:val="24"/>
              </w:rPr>
              <w:t>to</w:t>
            </w:r>
            <w:proofErr w:type="gramEnd"/>
            <w:r>
              <w:rPr>
                <w:szCs w:val="24"/>
              </w:rPr>
              <w:t xml:space="preserve"> the workplace </w:t>
            </w:r>
          </w:p>
          <w:p w14:paraId="2DD0F73E" w14:textId="77777777" w:rsidR="00D82289" w:rsidRDefault="00000000">
            <w:pPr>
              <w:pStyle w:val="ListParagraph"/>
              <w:numPr>
                <w:ilvl w:val="0"/>
                <w:numId w:val="260"/>
              </w:numPr>
              <w:rPr>
                <w:b/>
                <w:i/>
                <w:szCs w:val="24"/>
              </w:rPr>
            </w:pPr>
            <w:r>
              <w:rPr>
                <w:szCs w:val="24"/>
              </w:rPr>
              <w:t>Waste is managed and disposed based on environmental protection regulations</w:t>
            </w:r>
          </w:p>
        </w:tc>
      </w:tr>
      <w:tr w:rsidR="00D82289" w14:paraId="6D70E947" w14:textId="77777777">
        <w:trPr>
          <w:trHeight w:val="278"/>
        </w:trPr>
        <w:tc>
          <w:tcPr>
            <w:tcW w:w="2695" w:type="dxa"/>
          </w:tcPr>
          <w:p w14:paraId="4024EFE9" w14:textId="77777777" w:rsidR="00D82289" w:rsidRDefault="00000000">
            <w:pPr>
              <w:pStyle w:val="ListParagraph"/>
              <w:numPr>
                <w:ilvl w:val="0"/>
                <w:numId w:val="256"/>
              </w:numPr>
              <w:rPr>
                <w:szCs w:val="24"/>
                <w:lang w:eastAsia="zh-CN"/>
              </w:rPr>
            </w:pPr>
            <w:r>
              <w:rPr>
                <w:szCs w:val="24"/>
                <w:lang w:eastAsia="zh-CN"/>
              </w:rPr>
              <w:lastRenderedPageBreak/>
              <w:t>Perform pig routine management practices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64149AA1" w14:textId="77777777" w:rsidR="00D82289" w:rsidRDefault="00000000">
            <w:pPr>
              <w:pStyle w:val="ListParagraph"/>
              <w:numPr>
                <w:ilvl w:val="0"/>
                <w:numId w:val="261"/>
              </w:numPr>
              <w:rPr>
                <w:szCs w:val="24"/>
                <w:lang w:eastAsia="en-GB"/>
              </w:rPr>
            </w:pPr>
            <w:r>
              <w:rPr>
                <w:b/>
                <w:i/>
                <w:szCs w:val="24"/>
                <w:lang w:eastAsia="en-GB"/>
              </w:rPr>
              <w:t>Pig identification method</w:t>
            </w:r>
            <w:r>
              <w:rPr>
                <w:szCs w:val="24"/>
                <w:lang w:eastAsia="en-GB"/>
              </w:rPr>
              <w:t xml:space="preserve"> is selected based on GAPs</w:t>
            </w:r>
          </w:p>
          <w:p w14:paraId="057CFC4A" w14:textId="77777777" w:rsidR="00D82289" w:rsidRDefault="00000000">
            <w:pPr>
              <w:pStyle w:val="ListParagraph"/>
              <w:numPr>
                <w:ilvl w:val="0"/>
                <w:numId w:val="261"/>
              </w:numPr>
              <w:rPr>
                <w:szCs w:val="24"/>
                <w:lang w:eastAsia="en-GB"/>
              </w:rPr>
            </w:pPr>
            <w:r>
              <w:rPr>
                <w:szCs w:val="24"/>
                <w:lang w:eastAsia="en-GB"/>
              </w:rPr>
              <w:t>Grooming is performed as per workplace requirements</w:t>
            </w:r>
          </w:p>
          <w:p w14:paraId="26E768A5" w14:textId="77777777" w:rsidR="00D82289" w:rsidRDefault="00000000">
            <w:pPr>
              <w:pStyle w:val="ListParagraph"/>
              <w:numPr>
                <w:ilvl w:val="0"/>
                <w:numId w:val="261"/>
              </w:numPr>
              <w:rPr>
                <w:szCs w:val="24"/>
                <w:lang w:eastAsia="en-GB"/>
              </w:rPr>
            </w:pPr>
            <w:r>
              <w:rPr>
                <w:szCs w:val="24"/>
                <w:lang w:eastAsia="en-GB"/>
              </w:rPr>
              <w:t>Hygiene and sanitation are performed as per pig husbandry manual (LPM)</w:t>
            </w:r>
          </w:p>
          <w:p w14:paraId="16A6398B" w14:textId="77777777" w:rsidR="00D82289" w:rsidRDefault="00000000">
            <w:pPr>
              <w:pStyle w:val="ListParagraph"/>
              <w:numPr>
                <w:ilvl w:val="0"/>
                <w:numId w:val="261"/>
              </w:numPr>
              <w:rPr>
                <w:szCs w:val="24"/>
                <w:lang w:eastAsia="en-GB"/>
              </w:rPr>
            </w:pPr>
            <w:r>
              <w:rPr>
                <w:szCs w:val="24"/>
                <w:lang w:eastAsia="en-GB"/>
              </w:rPr>
              <w:t xml:space="preserve">Culling is performed based on workplace policy </w:t>
            </w:r>
          </w:p>
          <w:p w14:paraId="01FA346F" w14:textId="77777777" w:rsidR="00D82289" w:rsidRDefault="00000000">
            <w:pPr>
              <w:pStyle w:val="ListParagraph"/>
              <w:numPr>
                <w:ilvl w:val="0"/>
                <w:numId w:val="261"/>
              </w:numPr>
              <w:rPr>
                <w:szCs w:val="24"/>
                <w:lang w:eastAsia="en-GB"/>
              </w:rPr>
            </w:pPr>
            <w:r>
              <w:rPr>
                <w:szCs w:val="24"/>
                <w:lang w:eastAsia="en-GB"/>
              </w:rPr>
              <w:t>Internal and external parasites are controlled based on LPM and GAPs</w:t>
            </w:r>
          </w:p>
          <w:p w14:paraId="76BA3CDE" w14:textId="77777777" w:rsidR="00D82289" w:rsidRDefault="00000000">
            <w:pPr>
              <w:pStyle w:val="ListParagraph"/>
              <w:numPr>
                <w:ilvl w:val="0"/>
                <w:numId w:val="261"/>
              </w:numPr>
              <w:rPr>
                <w:szCs w:val="24"/>
                <w:lang w:eastAsia="en-GB"/>
              </w:rPr>
            </w:pPr>
            <w:r>
              <w:rPr>
                <w:szCs w:val="24"/>
                <w:lang w:eastAsia="en-GB"/>
              </w:rPr>
              <w:t>Vaccination is performed as per workplace policy, manufacturer’s instructions and LPM</w:t>
            </w:r>
          </w:p>
          <w:p w14:paraId="61BE19D8" w14:textId="77777777" w:rsidR="00D82289" w:rsidRDefault="00000000">
            <w:pPr>
              <w:pStyle w:val="ListParagraph"/>
              <w:numPr>
                <w:ilvl w:val="0"/>
                <w:numId w:val="261"/>
              </w:numPr>
              <w:rPr>
                <w:szCs w:val="24"/>
                <w:lang w:eastAsia="en-GB"/>
              </w:rPr>
            </w:pPr>
            <w:r>
              <w:rPr>
                <w:szCs w:val="24"/>
                <w:lang w:eastAsia="en-GB"/>
              </w:rPr>
              <w:t>Isolation and quarantine are carried out to control notifiable diseases based on GAPs</w:t>
            </w:r>
          </w:p>
          <w:p w14:paraId="54F2545A" w14:textId="77777777" w:rsidR="00D82289" w:rsidRDefault="00000000">
            <w:pPr>
              <w:pStyle w:val="ListParagraph"/>
              <w:numPr>
                <w:ilvl w:val="0"/>
                <w:numId w:val="261"/>
              </w:numPr>
              <w:rPr>
                <w:szCs w:val="24"/>
                <w:lang w:eastAsia="en-GB"/>
              </w:rPr>
            </w:pPr>
            <w:r>
              <w:rPr>
                <w:szCs w:val="24"/>
                <w:lang w:eastAsia="en-GB"/>
              </w:rPr>
              <w:t>Pigs are provided with clean water ad-libitum as per LPM</w:t>
            </w:r>
          </w:p>
          <w:p w14:paraId="6F9AD536" w14:textId="77777777" w:rsidR="00D82289" w:rsidRDefault="00000000">
            <w:pPr>
              <w:pStyle w:val="ListParagraph"/>
              <w:numPr>
                <w:ilvl w:val="0"/>
                <w:numId w:val="261"/>
              </w:numPr>
              <w:rPr>
                <w:szCs w:val="24"/>
                <w:lang w:eastAsia="en-GB"/>
              </w:rPr>
            </w:pPr>
            <w:r>
              <w:rPr>
                <w:szCs w:val="24"/>
              </w:rPr>
              <w:t>Records are prepared as per work procedures</w:t>
            </w:r>
          </w:p>
          <w:p w14:paraId="21F274A0" w14:textId="77777777" w:rsidR="00D82289" w:rsidRDefault="00000000">
            <w:pPr>
              <w:pStyle w:val="ListParagraph"/>
              <w:numPr>
                <w:ilvl w:val="0"/>
                <w:numId w:val="261"/>
              </w:numPr>
              <w:rPr>
                <w:szCs w:val="24"/>
                <w:lang w:eastAsia="en-GB"/>
              </w:rPr>
            </w:pPr>
            <w:r>
              <w:rPr>
                <w:b/>
                <w:i/>
                <w:szCs w:val="24"/>
              </w:rPr>
              <w:t>Pig farm bio-security practices</w:t>
            </w:r>
            <w:r>
              <w:rPr>
                <w:szCs w:val="24"/>
              </w:rPr>
              <w:t xml:space="preserve"> are carried out based on good animal husbandry management guidelines, animal welfare </w:t>
            </w:r>
            <w:r>
              <w:rPr>
                <w:szCs w:val="24"/>
              </w:rPr>
              <w:lastRenderedPageBreak/>
              <w:t>practices, workplace instructions and legal requirement as per standard operating procedures.</w:t>
            </w:r>
          </w:p>
        </w:tc>
      </w:tr>
      <w:tr w:rsidR="00D82289" w14:paraId="13FE02B7" w14:textId="77777777">
        <w:trPr>
          <w:trHeight w:val="278"/>
        </w:trPr>
        <w:tc>
          <w:tcPr>
            <w:tcW w:w="2695" w:type="dxa"/>
          </w:tcPr>
          <w:p w14:paraId="1FB229C1" w14:textId="77777777" w:rsidR="00D82289" w:rsidRDefault="00000000">
            <w:pPr>
              <w:pStyle w:val="ListParagraph"/>
              <w:numPr>
                <w:ilvl w:val="0"/>
                <w:numId w:val="256"/>
              </w:numPr>
              <w:rPr>
                <w:szCs w:val="24"/>
                <w:lang w:eastAsia="zh-CN"/>
              </w:rPr>
            </w:pPr>
            <w:r>
              <w:rPr>
                <w:szCs w:val="24"/>
                <w:lang w:eastAsia="zh-CN"/>
              </w:rPr>
              <w:lastRenderedPageBreak/>
              <w:t>Perform pig slaughter</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10F8863E" w14:textId="77777777" w:rsidR="00D82289" w:rsidRDefault="00000000">
            <w:pPr>
              <w:pStyle w:val="ListParagraph"/>
              <w:numPr>
                <w:ilvl w:val="0"/>
                <w:numId w:val="262"/>
              </w:numPr>
              <w:rPr>
                <w:szCs w:val="24"/>
              </w:rPr>
            </w:pPr>
            <w:r>
              <w:rPr>
                <w:szCs w:val="24"/>
              </w:rPr>
              <w:t>Tools, equipment and materials for slaughter are assembled based on the Meat Control Act</w:t>
            </w:r>
          </w:p>
          <w:p w14:paraId="2942A3AF" w14:textId="77777777" w:rsidR="00D82289" w:rsidRDefault="00000000">
            <w:pPr>
              <w:pStyle w:val="ListParagraph"/>
              <w:numPr>
                <w:ilvl w:val="0"/>
                <w:numId w:val="262"/>
              </w:numPr>
              <w:rPr>
                <w:szCs w:val="24"/>
              </w:rPr>
            </w:pPr>
            <w:proofErr w:type="gramStart"/>
            <w:r>
              <w:rPr>
                <w:szCs w:val="24"/>
              </w:rPr>
              <w:t>Slaughter house</w:t>
            </w:r>
            <w:proofErr w:type="gramEnd"/>
            <w:r>
              <w:rPr>
                <w:szCs w:val="24"/>
              </w:rPr>
              <w:t xml:space="preserve">/slab is prepared in accordance </w:t>
            </w:r>
            <w:proofErr w:type="gramStart"/>
            <w:r>
              <w:rPr>
                <w:szCs w:val="24"/>
              </w:rPr>
              <w:t>to</w:t>
            </w:r>
            <w:proofErr w:type="gramEnd"/>
            <w:r>
              <w:rPr>
                <w:szCs w:val="24"/>
              </w:rPr>
              <w:t xml:space="preserve"> the Kenya Meat Control Act</w:t>
            </w:r>
          </w:p>
          <w:p w14:paraId="7C8E3C06" w14:textId="77777777" w:rsidR="00D82289" w:rsidRDefault="00000000">
            <w:pPr>
              <w:pStyle w:val="ListParagraph"/>
              <w:numPr>
                <w:ilvl w:val="0"/>
                <w:numId w:val="262"/>
              </w:numPr>
              <w:rPr>
                <w:b/>
                <w:szCs w:val="24"/>
              </w:rPr>
            </w:pPr>
            <w:r>
              <w:rPr>
                <w:szCs w:val="24"/>
              </w:rPr>
              <w:t xml:space="preserve"> Pre-slaughter handling of pig is carried out as per the </w:t>
            </w:r>
            <w:r>
              <w:rPr>
                <w:bCs/>
                <w:szCs w:val="24"/>
              </w:rPr>
              <w:t>Animal Welfare Act</w:t>
            </w:r>
          </w:p>
          <w:p w14:paraId="77A1AF02" w14:textId="77777777" w:rsidR="00D82289" w:rsidRDefault="00000000">
            <w:pPr>
              <w:pStyle w:val="ListParagraph"/>
              <w:numPr>
                <w:ilvl w:val="0"/>
                <w:numId w:val="262"/>
              </w:numPr>
              <w:rPr>
                <w:szCs w:val="24"/>
              </w:rPr>
            </w:pPr>
            <w:r>
              <w:rPr>
                <w:szCs w:val="24"/>
              </w:rPr>
              <w:t xml:space="preserve"> Humane slaughter of pig is performed as per </w:t>
            </w:r>
            <w:r>
              <w:rPr>
                <w:bCs/>
                <w:szCs w:val="24"/>
              </w:rPr>
              <w:t>Animal Welfare Act</w:t>
            </w:r>
          </w:p>
          <w:p w14:paraId="10C3D119" w14:textId="77777777" w:rsidR="00D82289" w:rsidRDefault="00000000">
            <w:pPr>
              <w:pStyle w:val="ListParagraph"/>
              <w:numPr>
                <w:ilvl w:val="0"/>
                <w:numId w:val="262"/>
              </w:numPr>
              <w:rPr>
                <w:szCs w:val="24"/>
              </w:rPr>
            </w:pPr>
            <w:r>
              <w:rPr>
                <w:szCs w:val="24"/>
              </w:rPr>
              <w:t xml:space="preserve"> Dressing of carcass is carried out in accordance with Meat Control Act</w:t>
            </w:r>
          </w:p>
          <w:p w14:paraId="433958D0" w14:textId="77777777" w:rsidR="00D82289" w:rsidRDefault="00000000">
            <w:pPr>
              <w:pStyle w:val="ListParagraph"/>
              <w:numPr>
                <w:ilvl w:val="0"/>
                <w:numId w:val="262"/>
              </w:numPr>
              <w:rPr>
                <w:szCs w:val="24"/>
              </w:rPr>
            </w:pPr>
            <w:r>
              <w:rPr>
                <w:szCs w:val="24"/>
              </w:rPr>
              <w:t xml:space="preserve"> Cleaning of the offal is performed as per the workplace procedures</w:t>
            </w:r>
          </w:p>
          <w:p w14:paraId="0A110E44" w14:textId="77777777" w:rsidR="00D82289" w:rsidRDefault="00000000">
            <w:pPr>
              <w:pStyle w:val="ListParagraph"/>
              <w:numPr>
                <w:ilvl w:val="0"/>
                <w:numId w:val="262"/>
              </w:numPr>
              <w:rPr>
                <w:szCs w:val="24"/>
              </w:rPr>
            </w:pPr>
            <w:r>
              <w:rPr>
                <w:szCs w:val="24"/>
              </w:rPr>
              <w:t>Dressed meat is preserved as per the Meat Control Act</w:t>
            </w:r>
          </w:p>
          <w:p w14:paraId="4B5CECFE" w14:textId="77777777" w:rsidR="00D82289" w:rsidRDefault="00000000">
            <w:pPr>
              <w:pStyle w:val="ListParagraph"/>
              <w:numPr>
                <w:ilvl w:val="0"/>
                <w:numId w:val="262"/>
              </w:numPr>
              <w:rPr>
                <w:szCs w:val="24"/>
              </w:rPr>
            </w:pPr>
            <w:r>
              <w:rPr>
                <w:szCs w:val="24"/>
              </w:rPr>
              <w:t>Dressed meat is transported as per the Meat Control Act</w:t>
            </w:r>
          </w:p>
          <w:p w14:paraId="46FC9F25" w14:textId="77777777" w:rsidR="00D82289" w:rsidRDefault="00000000">
            <w:pPr>
              <w:pStyle w:val="ListParagraph"/>
              <w:numPr>
                <w:ilvl w:val="0"/>
                <w:numId w:val="262"/>
              </w:numPr>
              <w:rPr>
                <w:color w:val="FF0000"/>
                <w:szCs w:val="24"/>
              </w:rPr>
            </w:pPr>
            <w:r>
              <w:rPr>
                <w:b/>
                <w:i/>
                <w:iCs/>
                <w:szCs w:val="24"/>
              </w:rPr>
              <w:t>Food safety and hygiene</w:t>
            </w:r>
            <w:r>
              <w:rPr>
                <w:szCs w:val="24"/>
              </w:rPr>
              <w:t xml:space="preserve"> measures are implemented based on legal and statutory requirements (to be inserted where there is food</w:t>
            </w:r>
            <w:r>
              <w:rPr>
                <w:color w:val="FF0000"/>
                <w:szCs w:val="24"/>
              </w:rPr>
              <w:t>.</w:t>
            </w:r>
          </w:p>
          <w:p w14:paraId="6472243B" w14:textId="77777777" w:rsidR="00D82289" w:rsidRDefault="00000000">
            <w:pPr>
              <w:pStyle w:val="ListParagraph"/>
              <w:numPr>
                <w:ilvl w:val="0"/>
                <w:numId w:val="262"/>
              </w:numPr>
              <w:rPr>
                <w:szCs w:val="24"/>
              </w:rPr>
            </w:pPr>
            <w:r>
              <w:rPr>
                <w:b/>
                <w:i/>
                <w:iCs/>
                <w:szCs w:val="24"/>
              </w:rPr>
              <w:t>By-products</w:t>
            </w:r>
            <w:r>
              <w:rPr>
                <w:szCs w:val="24"/>
              </w:rPr>
              <w:t xml:space="preserve"> are handled according to the Meat Control Act</w:t>
            </w:r>
          </w:p>
          <w:p w14:paraId="09E4EAD1" w14:textId="77777777" w:rsidR="00D82289" w:rsidRDefault="00000000">
            <w:pPr>
              <w:pStyle w:val="ListParagraph"/>
              <w:numPr>
                <w:ilvl w:val="0"/>
                <w:numId w:val="262"/>
              </w:numPr>
              <w:rPr>
                <w:szCs w:val="24"/>
              </w:rPr>
            </w:pPr>
            <w:r>
              <w:rPr>
                <w:b/>
                <w:i/>
                <w:szCs w:val="24"/>
              </w:rPr>
              <w:t>Condemned materials</w:t>
            </w:r>
            <w:r>
              <w:rPr>
                <w:szCs w:val="24"/>
              </w:rPr>
              <w:t xml:space="preserve"> and wastes are disposed as per the Meat Control Act</w:t>
            </w:r>
          </w:p>
          <w:p w14:paraId="2E10FF50" w14:textId="77777777" w:rsidR="00D82289" w:rsidRDefault="00000000">
            <w:pPr>
              <w:numPr>
                <w:ilvl w:val="0"/>
                <w:numId w:val="262"/>
              </w:numPr>
              <w:tabs>
                <w:tab w:val="left" w:pos="466"/>
              </w:tabs>
              <w:spacing w:after="0" w:line="360" w:lineRule="auto"/>
              <w:rPr>
                <w:szCs w:val="24"/>
              </w:rPr>
            </w:pPr>
            <w:r>
              <w:rPr>
                <w:szCs w:val="24"/>
                <w:lang w:val="en-GB"/>
              </w:rPr>
              <w:t>Cleaning of slaughterhouse and equipment</w:t>
            </w:r>
            <w:r>
              <w:rPr>
                <w:szCs w:val="24"/>
              </w:rPr>
              <w:t xml:space="preserve"> is performed as per Meat Control Act and environmental management regulations</w:t>
            </w:r>
          </w:p>
          <w:p w14:paraId="5D1F5A0E" w14:textId="77777777" w:rsidR="00D82289" w:rsidRDefault="00000000">
            <w:pPr>
              <w:numPr>
                <w:ilvl w:val="0"/>
                <w:numId w:val="262"/>
              </w:numPr>
              <w:tabs>
                <w:tab w:val="left" w:pos="466"/>
              </w:tabs>
              <w:spacing w:after="0" w:line="360" w:lineRule="auto"/>
              <w:rPr>
                <w:szCs w:val="24"/>
                <w:lang w:val="en-GB"/>
              </w:rPr>
            </w:pPr>
            <w:r>
              <w:rPr>
                <w:szCs w:val="24"/>
                <w:lang w:val="en-GB"/>
              </w:rPr>
              <w:t>Slaughter structures are maintained as per Meat Control Act</w:t>
            </w:r>
          </w:p>
          <w:p w14:paraId="16CEBB8E" w14:textId="77777777" w:rsidR="00D82289" w:rsidRDefault="00000000">
            <w:pPr>
              <w:numPr>
                <w:ilvl w:val="0"/>
                <w:numId w:val="262"/>
              </w:numPr>
              <w:tabs>
                <w:tab w:val="left" w:pos="466"/>
              </w:tabs>
              <w:spacing w:after="0" w:line="360" w:lineRule="auto"/>
              <w:rPr>
                <w:szCs w:val="24"/>
                <w:lang w:val="en-GB"/>
              </w:rPr>
            </w:pPr>
            <w:r>
              <w:rPr>
                <w:szCs w:val="24"/>
                <w:lang w:val="en-GB"/>
              </w:rPr>
              <w:t>Records are kept based on the workplace record management guidelines</w:t>
            </w:r>
          </w:p>
        </w:tc>
      </w:tr>
      <w:tr w:rsidR="00D82289" w14:paraId="550E9BF2" w14:textId="77777777">
        <w:trPr>
          <w:trHeight w:val="278"/>
        </w:trPr>
        <w:tc>
          <w:tcPr>
            <w:tcW w:w="2695" w:type="dxa"/>
          </w:tcPr>
          <w:p w14:paraId="12BAEEF0" w14:textId="77777777" w:rsidR="00D82289" w:rsidRDefault="00000000">
            <w:pPr>
              <w:pStyle w:val="ListParagraph"/>
              <w:numPr>
                <w:ilvl w:val="0"/>
                <w:numId w:val="256"/>
              </w:numPr>
              <w:rPr>
                <w:szCs w:val="24"/>
                <w:lang w:eastAsia="zh-CN"/>
              </w:rPr>
            </w:pPr>
            <w:r>
              <w:rPr>
                <w:szCs w:val="24"/>
                <w:lang w:eastAsia="zh-CN"/>
              </w:rPr>
              <w:t>Process pig products and by-products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286D3977" w14:textId="77777777" w:rsidR="00D82289" w:rsidRDefault="00000000">
            <w:pPr>
              <w:pStyle w:val="ListParagraph"/>
              <w:numPr>
                <w:ilvl w:val="0"/>
                <w:numId w:val="263"/>
              </w:numPr>
              <w:rPr>
                <w:szCs w:val="24"/>
              </w:rPr>
            </w:pPr>
            <w:r>
              <w:rPr>
                <w:b/>
                <w:bCs/>
                <w:i/>
                <w:iCs/>
                <w:szCs w:val="24"/>
              </w:rPr>
              <w:t>Data collection tools</w:t>
            </w:r>
            <w:r>
              <w:rPr>
                <w:szCs w:val="24"/>
              </w:rPr>
              <w:t xml:space="preserve"> for conducting market survey are obtained based on data to be collected.</w:t>
            </w:r>
          </w:p>
          <w:p w14:paraId="014260A0" w14:textId="77777777" w:rsidR="00D82289" w:rsidRDefault="00000000">
            <w:pPr>
              <w:pStyle w:val="ListParagraph"/>
              <w:numPr>
                <w:ilvl w:val="0"/>
                <w:numId w:val="263"/>
              </w:numPr>
              <w:rPr>
                <w:szCs w:val="24"/>
              </w:rPr>
            </w:pPr>
            <w:r>
              <w:rPr>
                <w:szCs w:val="24"/>
              </w:rPr>
              <w:lastRenderedPageBreak/>
              <w:t xml:space="preserve">Market survey is conducted to establish preference for pig products and by products in accordance </w:t>
            </w:r>
            <w:proofErr w:type="gramStart"/>
            <w:r>
              <w:rPr>
                <w:szCs w:val="24"/>
              </w:rPr>
              <w:t>to</w:t>
            </w:r>
            <w:proofErr w:type="gramEnd"/>
            <w:r>
              <w:rPr>
                <w:szCs w:val="24"/>
              </w:rPr>
              <w:t xml:space="preserve"> workplace policy.</w:t>
            </w:r>
          </w:p>
          <w:p w14:paraId="6A819E28" w14:textId="77777777" w:rsidR="00D82289" w:rsidRDefault="00000000">
            <w:pPr>
              <w:pStyle w:val="ListParagraph"/>
              <w:numPr>
                <w:ilvl w:val="0"/>
                <w:numId w:val="263"/>
              </w:numPr>
              <w:rPr>
                <w:szCs w:val="24"/>
              </w:rPr>
            </w:pPr>
            <w:r>
              <w:rPr>
                <w:szCs w:val="24"/>
              </w:rPr>
              <w:t xml:space="preserve">Survey report is prepared and recommendations given based on findings. </w:t>
            </w:r>
          </w:p>
          <w:p w14:paraId="099D620A" w14:textId="77777777" w:rsidR="00D82289" w:rsidRDefault="00000000">
            <w:pPr>
              <w:pStyle w:val="ListParagraph"/>
              <w:numPr>
                <w:ilvl w:val="0"/>
                <w:numId w:val="263"/>
              </w:numPr>
              <w:rPr>
                <w:szCs w:val="24"/>
              </w:rPr>
            </w:pPr>
            <w:r>
              <w:rPr>
                <w:b/>
                <w:i/>
                <w:iCs/>
                <w:szCs w:val="24"/>
              </w:rPr>
              <w:t>Pig products</w:t>
            </w:r>
            <w:r>
              <w:rPr>
                <w:szCs w:val="24"/>
              </w:rPr>
              <w:t xml:space="preserve"> identified based on market survey report.</w:t>
            </w:r>
          </w:p>
          <w:p w14:paraId="75C6E216" w14:textId="77777777" w:rsidR="00D82289" w:rsidRDefault="00000000">
            <w:pPr>
              <w:pStyle w:val="ListParagraph"/>
              <w:numPr>
                <w:ilvl w:val="0"/>
                <w:numId w:val="263"/>
              </w:numPr>
              <w:rPr>
                <w:b/>
                <w:szCs w:val="24"/>
              </w:rPr>
            </w:pPr>
            <w:r>
              <w:rPr>
                <w:szCs w:val="24"/>
              </w:rPr>
              <w:t xml:space="preserve">Necessary </w:t>
            </w:r>
            <w:r>
              <w:rPr>
                <w:b/>
                <w:i/>
                <w:iCs/>
                <w:szCs w:val="24"/>
              </w:rPr>
              <w:t>permits and certifications</w:t>
            </w:r>
            <w:r>
              <w:rPr>
                <w:szCs w:val="24"/>
              </w:rPr>
              <w:t xml:space="preserve"> are obtained based legal and statutory requirements</w:t>
            </w:r>
          </w:p>
          <w:p w14:paraId="69DC58A1" w14:textId="77777777" w:rsidR="00D82289" w:rsidRDefault="00000000">
            <w:pPr>
              <w:pStyle w:val="ListParagraph"/>
              <w:numPr>
                <w:ilvl w:val="0"/>
                <w:numId w:val="263"/>
              </w:numPr>
              <w:rPr>
                <w:szCs w:val="24"/>
              </w:rPr>
            </w:pPr>
            <w:r>
              <w:rPr>
                <w:szCs w:val="24"/>
              </w:rPr>
              <w:t>Tools, equipment and materials for slaughter are assembled based on the Meat Control Act</w:t>
            </w:r>
          </w:p>
          <w:p w14:paraId="4541153E" w14:textId="77777777" w:rsidR="00D82289" w:rsidRDefault="00000000">
            <w:pPr>
              <w:pStyle w:val="ListParagraph"/>
              <w:numPr>
                <w:ilvl w:val="0"/>
                <w:numId w:val="263"/>
              </w:numPr>
              <w:rPr>
                <w:szCs w:val="24"/>
              </w:rPr>
            </w:pPr>
            <w:r>
              <w:rPr>
                <w:szCs w:val="24"/>
              </w:rPr>
              <w:t xml:space="preserve">Production schedules are developed based on plant capacity and market demand. </w:t>
            </w:r>
          </w:p>
          <w:p w14:paraId="6CD8D5EB" w14:textId="77777777" w:rsidR="00D82289" w:rsidRDefault="00000000">
            <w:pPr>
              <w:pStyle w:val="ListParagraph"/>
              <w:numPr>
                <w:ilvl w:val="0"/>
                <w:numId w:val="263"/>
              </w:numPr>
              <w:rPr>
                <w:szCs w:val="24"/>
              </w:rPr>
            </w:pPr>
            <w:r>
              <w:rPr>
                <w:b/>
                <w:bCs/>
                <w:i/>
                <w:iCs/>
                <w:szCs w:val="24"/>
              </w:rPr>
              <w:t>PPEs</w:t>
            </w:r>
            <w:r>
              <w:rPr>
                <w:szCs w:val="24"/>
              </w:rPr>
              <w:t xml:space="preserve"> are identified and worn based on job requirements.</w:t>
            </w:r>
          </w:p>
          <w:p w14:paraId="559395E0" w14:textId="77777777" w:rsidR="00D82289" w:rsidRDefault="00000000">
            <w:pPr>
              <w:pStyle w:val="ListParagraph"/>
              <w:numPr>
                <w:ilvl w:val="0"/>
                <w:numId w:val="263"/>
              </w:numPr>
              <w:rPr>
                <w:szCs w:val="24"/>
              </w:rPr>
            </w:pPr>
            <w:r>
              <w:rPr>
                <w:szCs w:val="24"/>
              </w:rPr>
              <w:t>Carcasses for processing are identified and selected based on standard operating procedures</w:t>
            </w:r>
          </w:p>
          <w:p w14:paraId="19E995CF" w14:textId="77777777" w:rsidR="00D82289" w:rsidRDefault="00000000">
            <w:pPr>
              <w:pStyle w:val="ListParagraph"/>
              <w:numPr>
                <w:ilvl w:val="0"/>
                <w:numId w:val="263"/>
              </w:numPr>
              <w:rPr>
                <w:szCs w:val="24"/>
              </w:rPr>
            </w:pPr>
            <w:r>
              <w:rPr>
                <w:b/>
                <w:i/>
                <w:iCs/>
                <w:szCs w:val="24"/>
              </w:rPr>
              <w:t>Pig products</w:t>
            </w:r>
            <w:r>
              <w:rPr>
                <w:szCs w:val="24"/>
              </w:rPr>
              <w:t xml:space="preserve"> are processed based on recipe and processing chart, in accordance with standard operating procedures.</w:t>
            </w:r>
          </w:p>
          <w:p w14:paraId="3124DB1A" w14:textId="77777777" w:rsidR="00D82289" w:rsidRDefault="00000000">
            <w:pPr>
              <w:pStyle w:val="ListParagraph"/>
              <w:numPr>
                <w:ilvl w:val="0"/>
                <w:numId w:val="263"/>
              </w:numPr>
              <w:rPr>
                <w:szCs w:val="24"/>
              </w:rPr>
            </w:pPr>
            <w:r>
              <w:rPr>
                <w:szCs w:val="24"/>
              </w:rPr>
              <w:t xml:space="preserve">Mechanisms to assure food safety and hygiene are implemented based on legal and statutory requirements. </w:t>
            </w:r>
          </w:p>
          <w:p w14:paraId="6DF6310F" w14:textId="77777777" w:rsidR="00D82289" w:rsidRDefault="00000000">
            <w:pPr>
              <w:pStyle w:val="ListParagraph"/>
              <w:numPr>
                <w:ilvl w:val="1"/>
                <w:numId w:val="264"/>
              </w:numPr>
              <w:rPr>
                <w:szCs w:val="24"/>
              </w:rPr>
            </w:pPr>
            <w:r>
              <w:rPr>
                <w:szCs w:val="24"/>
              </w:rPr>
              <w:t xml:space="preserve">  Pig products are packaged and stored based on type and product requirements</w:t>
            </w:r>
          </w:p>
          <w:p w14:paraId="18C50AA2" w14:textId="77777777" w:rsidR="00D82289" w:rsidRDefault="00000000">
            <w:pPr>
              <w:pStyle w:val="ListParagraph"/>
              <w:numPr>
                <w:ilvl w:val="1"/>
                <w:numId w:val="264"/>
              </w:numPr>
              <w:rPr>
                <w:szCs w:val="24"/>
              </w:rPr>
            </w:pPr>
            <w:r>
              <w:rPr>
                <w:color w:val="000000"/>
                <w:szCs w:val="24"/>
              </w:rPr>
              <w:t xml:space="preserve"> Report</w:t>
            </w:r>
            <w:r>
              <w:rPr>
                <w:szCs w:val="24"/>
              </w:rPr>
              <w:t xml:space="preserve"> on pig products and by-products marketing is prepared and documented as per workplace policy.</w:t>
            </w:r>
          </w:p>
          <w:p w14:paraId="5A3597D5" w14:textId="77777777" w:rsidR="00D82289" w:rsidRDefault="00000000">
            <w:pPr>
              <w:pStyle w:val="ListParagraph"/>
              <w:numPr>
                <w:ilvl w:val="1"/>
                <w:numId w:val="264"/>
              </w:numPr>
              <w:rPr>
                <w:szCs w:val="24"/>
              </w:rPr>
            </w:pPr>
            <w:r>
              <w:rPr>
                <w:szCs w:val="24"/>
              </w:rPr>
              <w:t xml:space="preserve"> Wastes are managed based on environmental regulations and workplace requirements</w:t>
            </w:r>
          </w:p>
        </w:tc>
      </w:tr>
      <w:tr w:rsidR="00D82289" w14:paraId="4B22F548" w14:textId="77777777">
        <w:trPr>
          <w:trHeight w:val="962"/>
        </w:trPr>
        <w:tc>
          <w:tcPr>
            <w:tcW w:w="2695" w:type="dxa"/>
          </w:tcPr>
          <w:p w14:paraId="2C817D64" w14:textId="77777777" w:rsidR="00D82289" w:rsidRDefault="00000000">
            <w:pPr>
              <w:pStyle w:val="ListParagraph"/>
              <w:numPr>
                <w:ilvl w:val="0"/>
                <w:numId w:val="256"/>
              </w:numPr>
              <w:rPr>
                <w:szCs w:val="24"/>
                <w:lang w:eastAsia="zh-CN"/>
              </w:rPr>
            </w:pPr>
            <w:r>
              <w:rPr>
                <w:szCs w:val="24"/>
                <w:lang w:eastAsia="zh-CN"/>
              </w:rPr>
              <w:lastRenderedPageBreak/>
              <w:t>Market pig 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7EB41D12" w14:textId="77777777" w:rsidR="00D82289" w:rsidRDefault="00000000">
            <w:pPr>
              <w:pStyle w:val="ListParagraph"/>
              <w:numPr>
                <w:ilvl w:val="0"/>
                <w:numId w:val="265"/>
              </w:numPr>
              <w:rPr>
                <w:szCs w:val="24"/>
              </w:rPr>
            </w:pPr>
            <w:r>
              <w:rPr>
                <w:szCs w:val="24"/>
              </w:rPr>
              <w:t>Market survey conducted for pig products and by-products as per workplace procedures</w:t>
            </w:r>
          </w:p>
          <w:p w14:paraId="5ECC4122" w14:textId="77777777" w:rsidR="00D82289" w:rsidRDefault="00000000">
            <w:pPr>
              <w:pStyle w:val="ListParagraph"/>
              <w:numPr>
                <w:ilvl w:val="0"/>
                <w:numId w:val="265"/>
              </w:numPr>
              <w:rPr>
                <w:szCs w:val="24"/>
              </w:rPr>
            </w:pPr>
            <w:r>
              <w:rPr>
                <w:szCs w:val="24"/>
              </w:rPr>
              <w:t>Marketing channels are identified based on market segmentation.</w:t>
            </w:r>
          </w:p>
          <w:p w14:paraId="5CEBB075" w14:textId="77777777" w:rsidR="00D82289" w:rsidRDefault="00000000">
            <w:pPr>
              <w:pStyle w:val="ListParagraph"/>
              <w:numPr>
                <w:ilvl w:val="0"/>
                <w:numId w:val="265"/>
              </w:numPr>
              <w:rPr>
                <w:szCs w:val="24"/>
              </w:rPr>
            </w:pPr>
            <w:r>
              <w:rPr>
                <w:szCs w:val="24"/>
              </w:rPr>
              <w:t>Marketing strategy is developed and implemented based on market needs.</w:t>
            </w:r>
          </w:p>
          <w:p w14:paraId="58DD630D" w14:textId="77777777" w:rsidR="00D82289" w:rsidRDefault="00000000">
            <w:pPr>
              <w:pStyle w:val="ListParagraph"/>
              <w:numPr>
                <w:ilvl w:val="0"/>
                <w:numId w:val="265"/>
              </w:numPr>
              <w:rPr>
                <w:szCs w:val="24"/>
              </w:rPr>
            </w:pPr>
            <w:r>
              <w:rPr>
                <w:szCs w:val="24"/>
              </w:rPr>
              <w:lastRenderedPageBreak/>
              <w:t>Products’ competitive advantage is identified and promotion carried out based on market demand.</w:t>
            </w:r>
          </w:p>
          <w:p w14:paraId="402DCECD" w14:textId="77777777" w:rsidR="00D82289" w:rsidRDefault="00000000">
            <w:pPr>
              <w:pStyle w:val="ListParagraph"/>
              <w:numPr>
                <w:ilvl w:val="0"/>
                <w:numId w:val="265"/>
              </w:numPr>
              <w:rPr>
                <w:szCs w:val="24"/>
              </w:rPr>
            </w:pPr>
            <w:r>
              <w:rPr>
                <w:szCs w:val="24"/>
              </w:rPr>
              <w:t>Product price is set based on cost of production, profit margins, organization objectives and competitor pricing.</w:t>
            </w:r>
          </w:p>
          <w:p w14:paraId="38636996" w14:textId="77777777" w:rsidR="00D82289" w:rsidRDefault="00000000">
            <w:pPr>
              <w:pStyle w:val="ListParagraph"/>
              <w:numPr>
                <w:ilvl w:val="0"/>
                <w:numId w:val="265"/>
              </w:numPr>
              <w:rPr>
                <w:szCs w:val="24"/>
              </w:rPr>
            </w:pPr>
            <w:r>
              <w:rPr>
                <w:szCs w:val="24"/>
              </w:rPr>
              <w:t>Products outlets are selected based on identified channels.</w:t>
            </w:r>
          </w:p>
          <w:p w14:paraId="58D67489" w14:textId="77777777" w:rsidR="00D82289" w:rsidRDefault="00000000">
            <w:pPr>
              <w:pStyle w:val="ListParagraph"/>
              <w:numPr>
                <w:ilvl w:val="0"/>
                <w:numId w:val="265"/>
              </w:numPr>
              <w:rPr>
                <w:szCs w:val="24"/>
              </w:rPr>
            </w:pPr>
            <w:r>
              <w:rPr>
                <w:b/>
                <w:szCs w:val="24"/>
              </w:rPr>
              <w:t>Contractual agreements</w:t>
            </w:r>
            <w:r>
              <w:rPr>
                <w:szCs w:val="24"/>
              </w:rPr>
              <w:t xml:space="preserve"> are undertaken, signed off and managed based on agreed terms. </w:t>
            </w:r>
          </w:p>
          <w:p w14:paraId="36418BD4" w14:textId="77777777" w:rsidR="00D82289" w:rsidRDefault="00000000">
            <w:pPr>
              <w:pStyle w:val="ListParagraph"/>
              <w:numPr>
                <w:ilvl w:val="0"/>
                <w:numId w:val="265"/>
              </w:numPr>
              <w:rPr>
                <w:szCs w:val="24"/>
              </w:rPr>
            </w:pPr>
            <w:r>
              <w:rPr>
                <w:szCs w:val="24"/>
              </w:rPr>
              <w:t>Marketing strategy is reviewed based on performance.</w:t>
            </w:r>
          </w:p>
          <w:p w14:paraId="0B9E189D" w14:textId="77777777" w:rsidR="00D82289" w:rsidRDefault="00000000">
            <w:pPr>
              <w:pStyle w:val="ListParagraph"/>
              <w:numPr>
                <w:ilvl w:val="0"/>
                <w:numId w:val="265"/>
              </w:numPr>
              <w:rPr>
                <w:color w:val="000000"/>
                <w:szCs w:val="24"/>
              </w:rPr>
            </w:pPr>
            <w:r>
              <w:rPr>
                <w:szCs w:val="24"/>
              </w:rPr>
              <w:t>Report on pig products marketing and sales activities is prepared and documented as per workplace policy.</w:t>
            </w:r>
          </w:p>
        </w:tc>
      </w:tr>
    </w:tbl>
    <w:p w14:paraId="1728B87B" w14:textId="77777777" w:rsidR="00D82289" w:rsidRDefault="00D82289">
      <w:pPr>
        <w:spacing w:after="0" w:line="360" w:lineRule="auto"/>
        <w:rPr>
          <w:b/>
          <w:szCs w:val="24"/>
        </w:rPr>
      </w:pPr>
    </w:p>
    <w:p w14:paraId="1039FAB0" w14:textId="77777777" w:rsidR="00D82289" w:rsidRDefault="00000000">
      <w:pPr>
        <w:spacing w:after="0" w:line="360" w:lineRule="auto"/>
        <w:rPr>
          <w:b/>
          <w:szCs w:val="24"/>
        </w:rPr>
      </w:pPr>
      <w:r>
        <w:rPr>
          <w:b/>
          <w:szCs w:val="24"/>
        </w:rPr>
        <w:t xml:space="preserve">RANGE </w:t>
      </w:r>
    </w:p>
    <w:p w14:paraId="1B52E7AA" w14:textId="77777777" w:rsidR="00D82289" w:rsidRDefault="00000000">
      <w:pPr>
        <w:spacing w:after="0"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D82289" w14:paraId="1355ECC2" w14:textId="77777777">
        <w:trPr>
          <w:tblHeader/>
        </w:trPr>
        <w:tc>
          <w:tcPr>
            <w:tcW w:w="2198" w:type="pct"/>
          </w:tcPr>
          <w:p w14:paraId="568E214C" w14:textId="77777777" w:rsidR="00D82289" w:rsidRDefault="00000000">
            <w:pPr>
              <w:spacing w:after="0" w:line="360" w:lineRule="auto"/>
              <w:rPr>
                <w:b/>
                <w:szCs w:val="24"/>
              </w:rPr>
            </w:pPr>
            <w:r>
              <w:rPr>
                <w:b/>
                <w:szCs w:val="24"/>
              </w:rPr>
              <w:t xml:space="preserve">VARIABLE </w:t>
            </w:r>
          </w:p>
        </w:tc>
        <w:tc>
          <w:tcPr>
            <w:tcW w:w="2802" w:type="pct"/>
          </w:tcPr>
          <w:p w14:paraId="25A057D2" w14:textId="77777777" w:rsidR="00D82289" w:rsidRDefault="00000000">
            <w:pPr>
              <w:spacing w:after="0" w:line="360" w:lineRule="auto"/>
              <w:rPr>
                <w:b/>
                <w:szCs w:val="24"/>
              </w:rPr>
            </w:pPr>
            <w:r>
              <w:rPr>
                <w:b/>
                <w:szCs w:val="24"/>
              </w:rPr>
              <w:t xml:space="preserve">RANGE </w:t>
            </w:r>
          </w:p>
        </w:tc>
      </w:tr>
      <w:tr w:rsidR="00D82289" w14:paraId="61A46C9C" w14:textId="77777777">
        <w:trPr>
          <w:trHeight w:val="701"/>
        </w:trPr>
        <w:tc>
          <w:tcPr>
            <w:tcW w:w="2198" w:type="pct"/>
          </w:tcPr>
          <w:p w14:paraId="62687D4E" w14:textId="77777777" w:rsidR="00D82289" w:rsidRDefault="00000000">
            <w:pPr>
              <w:numPr>
                <w:ilvl w:val="0"/>
                <w:numId w:val="266"/>
              </w:numPr>
              <w:spacing w:after="0" w:line="360" w:lineRule="auto"/>
              <w:rPr>
                <w:bCs/>
                <w:szCs w:val="24"/>
              </w:rPr>
            </w:pPr>
            <w:r>
              <w:rPr>
                <w:rFonts w:eastAsia="Calibri"/>
                <w:bCs/>
                <w:color w:val="auto"/>
                <w:kern w:val="0"/>
                <w:szCs w:val="24"/>
                <w:lang w:val="en-GB"/>
              </w:rPr>
              <w:t xml:space="preserve"> Tools and equipment </w:t>
            </w:r>
            <w:r>
              <w:rPr>
                <w:szCs w:val="24"/>
              </w:rPr>
              <w:t>may include but are not limited to:</w:t>
            </w:r>
          </w:p>
        </w:tc>
        <w:tc>
          <w:tcPr>
            <w:tcW w:w="2802" w:type="pct"/>
          </w:tcPr>
          <w:p w14:paraId="5D9C0754" w14:textId="77777777" w:rsidR="00D82289" w:rsidRDefault="00000000">
            <w:pPr>
              <w:numPr>
                <w:ilvl w:val="0"/>
                <w:numId w:val="267"/>
              </w:numPr>
              <w:spacing w:after="0" w:line="360" w:lineRule="auto"/>
              <w:rPr>
                <w:szCs w:val="24"/>
              </w:rPr>
            </w:pPr>
            <w:r>
              <w:rPr>
                <w:szCs w:val="24"/>
              </w:rPr>
              <w:t>Pangas</w:t>
            </w:r>
          </w:p>
          <w:p w14:paraId="45D2143B" w14:textId="77777777" w:rsidR="00D82289" w:rsidRDefault="00000000">
            <w:pPr>
              <w:numPr>
                <w:ilvl w:val="0"/>
                <w:numId w:val="267"/>
              </w:numPr>
              <w:spacing w:after="0" w:line="360" w:lineRule="auto"/>
              <w:rPr>
                <w:szCs w:val="24"/>
              </w:rPr>
            </w:pPr>
            <w:r>
              <w:rPr>
                <w:szCs w:val="24"/>
              </w:rPr>
              <w:t>Slashers</w:t>
            </w:r>
          </w:p>
          <w:p w14:paraId="275EF8CC" w14:textId="77777777" w:rsidR="00D82289" w:rsidRDefault="00000000">
            <w:pPr>
              <w:numPr>
                <w:ilvl w:val="0"/>
                <w:numId w:val="267"/>
              </w:numPr>
              <w:spacing w:after="0" w:line="360" w:lineRule="auto"/>
              <w:rPr>
                <w:szCs w:val="24"/>
              </w:rPr>
            </w:pPr>
            <w:r>
              <w:rPr>
                <w:szCs w:val="24"/>
              </w:rPr>
              <w:t xml:space="preserve">Measuring tape </w:t>
            </w:r>
          </w:p>
          <w:p w14:paraId="017B6A07" w14:textId="77777777" w:rsidR="00D82289" w:rsidRDefault="00000000">
            <w:pPr>
              <w:numPr>
                <w:ilvl w:val="0"/>
                <w:numId w:val="267"/>
              </w:numPr>
              <w:spacing w:after="0" w:line="360" w:lineRule="auto"/>
              <w:rPr>
                <w:szCs w:val="24"/>
              </w:rPr>
            </w:pPr>
            <w:r>
              <w:rPr>
                <w:szCs w:val="24"/>
              </w:rPr>
              <w:t>Hoes</w:t>
            </w:r>
          </w:p>
          <w:p w14:paraId="769F3FB1" w14:textId="77777777" w:rsidR="00D82289" w:rsidRDefault="00000000">
            <w:pPr>
              <w:numPr>
                <w:ilvl w:val="0"/>
                <w:numId w:val="267"/>
              </w:numPr>
              <w:spacing w:after="0" w:line="360" w:lineRule="auto"/>
              <w:rPr>
                <w:szCs w:val="24"/>
              </w:rPr>
            </w:pPr>
            <w:r>
              <w:rPr>
                <w:szCs w:val="24"/>
              </w:rPr>
              <w:t>Axe</w:t>
            </w:r>
          </w:p>
          <w:p w14:paraId="565B6F7F" w14:textId="77777777" w:rsidR="00D82289" w:rsidRDefault="00000000">
            <w:pPr>
              <w:numPr>
                <w:ilvl w:val="0"/>
                <w:numId w:val="267"/>
              </w:numPr>
              <w:spacing w:after="0" w:line="360" w:lineRule="auto"/>
              <w:rPr>
                <w:szCs w:val="24"/>
              </w:rPr>
            </w:pPr>
            <w:r>
              <w:rPr>
                <w:szCs w:val="24"/>
              </w:rPr>
              <w:t xml:space="preserve">Saw </w:t>
            </w:r>
          </w:p>
          <w:p w14:paraId="0CD14CA8" w14:textId="77777777" w:rsidR="00D82289" w:rsidRDefault="00000000">
            <w:pPr>
              <w:numPr>
                <w:ilvl w:val="0"/>
                <w:numId w:val="267"/>
              </w:numPr>
              <w:spacing w:after="0" w:line="360" w:lineRule="auto"/>
              <w:rPr>
                <w:szCs w:val="24"/>
              </w:rPr>
            </w:pPr>
            <w:r>
              <w:rPr>
                <w:szCs w:val="24"/>
              </w:rPr>
              <w:t>Spade</w:t>
            </w:r>
          </w:p>
          <w:p w14:paraId="547683A0" w14:textId="77777777" w:rsidR="00D82289" w:rsidRDefault="00000000">
            <w:pPr>
              <w:numPr>
                <w:ilvl w:val="0"/>
                <w:numId w:val="267"/>
              </w:numPr>
              <w:spacing w:after="0" w:line="360" w:lineRule="auto"/>
              <w:rPr>
                <w:szCs w:val="24"/>
              </w:rPr>
            </w:pPr>
            <w:r>
              <w:rPr>
                <w:szCs w:val="24"/>
              </w:rPr>
              <w:t>Wheelbarrow</w:t>
            </w:r>
          </w:p>
        </w:tc>
      </w:tr>
      <w:tr w:rsidR="00D82289" w14:paraId="13156961" w14:textId="77777777">
        <w:trPr>
          <w:trHeight w:val="1214"/>
        </w:trPr>
        <w:tc>
          <w:tcPr>
            <w:tcW w:w="2198" w:type="pct"/>
          </w:tcPr>
          <w:p w14:paraId="7BE7948E" w14:textId="77777777" w:rsidR="00D82289" w:rsidRDefault="00000000">
            <w:pPr>
              <w:numPr>
                <w:ilvl w:val="0"/>
                <w:numId w:val="266"/>
              </w:numPr>
              <w:spacing w:after="0" w:line="360" w:lineRule="auto"/>
              <w:rPr>
                <w:rFonts w:eastAsia="Calibri"/>
                <w:bCs/>
                <w:color w:val="auto"/>
                <w:kern w:val="0"/>
                <w:szCs w:val="24"/>
                <w:lang w:val="en-GB"/>
              </w:rPr>
            </w:pPr>
            <w:proofErr w:type="gramStart"/>
            <w:r>
              <w:rPr>
                <w:bCs/>
                <w:i/>
                <w:iCs/>
                <w:szCs w:val="24"/>
              </w:rPr>
              <w:t>PPE</w:t>
            </w:r>
            <w:r>
              <w:rPr>
                <w:bCs/>
                <w:szCs w:val="24"/>
              </w:rPr>
              <w:t xml:space="preserve">  </w:t>
            </w:r>
            <w:r>
              <w:rPr>
                <w:szCs w:val="24"/>
              </w:rPr>
              <w:t>may</w:t>
            </w:r>
            <w:proofErr w:type="gramEnd"/>
            <w:r>
              <w:rPr>
                <w:szCs w:val="24"/>
              </w:rPr>
              <w:t xml:space="preserve"> include but are not limited to:</w:t>
            </w:r>
          </w:p>
        </w:tc>
        <w:tc>
          <w:tcPr>
            <w:tcW w:w="2802" w:type="pct"/>
          </w:tcPr>
          <w:p w14:paraId="7E3AFD66" w14:textId="77777777" w:rsidR="00D82289" w:rsidRDefault="00000000">
            <w:pPr>
              <w:numPr>
                <w:ilvl w:val="0"/>
                <w:numId w:val="267"/>
              </w:numPr>
              <w:spacing w:after="0" w:line="360" w:lineRule="auto"/>
              <w:rPr>
                <w:szCs w:val="24"/>
              </w:rPr>
            </w:pPr>
            <w:r>
              <w:rPr>
                <w:rFonts w:eastAsia="Calibri"/>
                <w:color w:val="auto"/>
                <w:kern w:val="0"/>
                <w:szCs w:val="24"/>
                <w:lang w:val="en-GB"/>
              </w:rPr>
              <w:t xml:space="preserve">Equipment and apparel used for safety of the worker e.g. </w:t>
            </w:r>
          </w:p>
          <w:p w14:paraId="38182EF6" w14:textId="77777777" w:rsidR="00D82289" w:rsidRDefault="00000000">
            <w:pPr>
              <w:numPr>
                <w:ilvl w:val="1"/>
                <w:numId w:val="267"/>
              </w:numPr>
              <w:spacing w:after="0" w:line="360" w:lineRule="auto"/>
              <w:rPr>
                <w:szCs w:val="24"/>
              </w:rPr>
            </w:pPr>
            <w:r>
              <w:rPr>
                <w:rFonts w:eastAsia="Calibri"/>
                <w:color w:val="auto"/>
                <w:kern w:val="0"/>
                <w:szCs w:val="24"/>
                <w:lang w:val="en-GB"/>
              </w:rPr>
              <w:t xml:space="preserve">Gum boots, Overall, Goggles, </w:t>
            </w:r>
          </w:p>
          <w:p w14:paraId="12CE656B" w14:textId="77777777" w:rsidR="00D82289" w:rsidRDefault="00000000">
            <w:pPr>
              <w:numPr>
                <w:ilvl w:val="1"/>
                <w:numId w:val="267"/>
              </w:numPr>
              <w:spacing w:after="0" w:line="360" w:lineRule="auto"/>
              <w:rPr>
                <w:szCs w:val="24"/>
              </w:rPr>
            </w:pPr>
            <w:r>
              <w:rPr>
                <w:rFonts w:eastAsia="Calibri"/>
                <w:color w:val="auto"/>
                <w:kern w:val="0"/>
                <w:szCs w:val="24"/>
                <w:lang w:val="en-GB"/>
              </w:rPr>
              <w:t>Helmet, Nose masks, Gloves</w:t>
            </w:r>
          </w:p>
        </w:tc>
      </w:tr>
      <w:tr w:rsidR="00D82289" w14:paraId="31B43DC0" w14:textId="77777777">
        <w:trPr>
          <w:trHeight w:val="1187"/>
        </w:trPr>
        <w:tc>
          <w:tcPr>
            <w:tcW w:w="2198" w:type="pct"/>
          </w:tcPr>
          <w:p w14:paraId="377867DC" w14:textId="77777777" w:rsidR="00D82289" w:rsidRDefault="00000000">
            <w:pPr>
              <w:numPr>
                <w:ilvl w:val="0"/>
                <w:numId w:val="266"/>
              </w:numPr>
              <w:spacing w:after="0" w:line="360" w:lineRule="auto"/>
              <w:rPr>
                <w:rFonts w:eastAsia="Calibri"/>
                <w:bCs/>
                <w:color w:val="auto"/>
                <w:kern w:val="0"/>
                <w:szCs w:val="24"/>
                <w:lang w:val="en-GB"/>
              </w:rPr>
            </w:pPr>
            <w:r>
              <w:rPr>
                <w:rFonts w:eastAsia="Calibri"/>
                <w:bCs/>
                <w:color w:val="auto"/>
                <w:kern w:val="0"/>
                <w:szCs w:val="24"/>
                <w:lang w:val="en-GB"/>
              </w:rPr>
              <w:lastRenderedPageBreak/>
              <w:t xml:space="preserve">Pig Breeds </w:t>
            </w:r>
            <w:r>
              <w:rPr>
                <w:szCs w:val="24"/>
              </w:rPr>
              <w:t>may include but are not limited to:</w:t>
            </w:r>
          </w:p>
        </w:tc>
        <w:tc>
          <w:tcPr>
            <w:tcW w:w="2802" w:type="pct"/>
          </w:tcPr>
          <w:p w14:paraId="2135308D" w14:textId="77777777" w:rsidR="00D82289" w:rsidRDefault="00000000">
            <w:pPr>
              <w:numPr>
                <w:ilvl w:val="0"/>
                <w:numId w:val="267"/>
              </w:numPr>
              <w:spacing w:after="0" w:line="360" w:lineRule="auto"/>
              <w:rPr>
                <w:szCs w:val="24"/>
              </w:rPr>
            </w:pPr>
            <w:r>
              <w:rPr>
                <w:szCs w:val="24"/>
              </w:rPr>
              <w:t xml:space="preserve">Large white </w:t>
            </w:r>
          </w:p>
          <w:p w14:paraId="10944B98" w14:textId="77777777" w:rsidR="00D82289" w:rsidRDefault="00000000">
            <w:pPr>
              <w:numPr>
                <w:ilvl w:val="0"/>
                <w:numId w:val="267"/>
              </w:numPr>
              <w:spacing w:after="0" w:line="360" w:lineRule="auto"/>
              <w:rPr>
                <w:szCs w:val="24"/>
              </w:rPr>
            </w:pPr>
            <w:r>
              <w:rPr>
                <w:szCs w:val="24"/>
              </w:rPr>
              <w:t xml:space="preserve">Landrace </w:t>
            </w:r>
          </w:p>
          <w:p w14:paraId="2424CCCE" w14:textId="77777777" w:rsidR="00D82289" w:rsidRDefault="00000000">
            <w:pPr>
              <w:numPr>
                <w:ilvl w:val="0"/>
                <w:numId w:val="267"/>
              </w:numPr>
              <w:spacing w:after="0" w:line="360" w:lineRule="auto"/>
              <w:rPr>
                <w:szCs w:val="24"/>
              </w:rPr>
            </w:pPr>
            <w:r>
              <w:rPr>
                <w:szCs w:val="24"/>
              </w:rPr>
              <w:t xml:space="preserve">Duroc jersey </w:t>
            </w:r>
          </w:p>
          <w:p w14:paraId="32D1B25C" w14:textId="77777777" w:rsidR="00D82289" w:rsidRDefault="00000000">
            <w:pPr>
              <w:numPr>
                <w:ilvl w:val="0"/>
                <w:numId w:val="267"/>
              </w:numPr>
              <w:spacing w:after="0" w:line="360" w:lineRule="auto"/>
              <w:rPr>
                <w:szCs w:val="24"/>
              </w:rPr>
            </w:pPr>
            <w:r>
              <w:rPr>
                <w:szCs w:val="24"/>
              </w:rPr>
              <w:t xml:space="preserve">Berkshire </w:t>
            </w:r>
          </w:p>
        </w:tc>
      </w:tr>
      <w:tr w:rsidR="00D82289" w14:paraId="45DE9666" w14:textId="77777777">
        <w:trPr>
          <w:trHeight w:val="70"/>
        </w:trPr>
        <w:tc>
          <w:tcPr>
            <w:tcW w:w="2198" w:type="pct"/>
          </w:tcPr>
          <w:p w14:paraId="6AB1CFC8" w14:textId="77777777" w:rsidR="00D82289" w:rsidRDefault="00000000">
            <w:pPr>
              <w:pStyle w:val="ListParagraph"/>
              <w:numPr>
                <w:ilvl w:val="0"/>
                <w:numId w:val="266"/>
              </w:numPr>
              <w:rPr>
                <w:szCs w:val="24"/>
              </w:rPr>
            </w:pPr>
            <w:r>
              <w:rPr>
                <w:szCs w:val="24"/>
                <w:lang w:val="en-US"/>
              </w:rPr>
              <w:t xml:space="preserve">Piggery equipment </w:t>
            </w:r>
            <w:r>
              <w:rPr>
                <w:szCs w:val="24"/>
              </w:rPr>
              <w:t>may include but are not limited to:</w:t>
            </w:r>
          </w:p>
        </w:tc>
        <w:tc>
          <w:tcPr>
            <w:tcW w:w="2802" w:type="pct"/>
          </w:tcPr>
          <w:p w14:paraId="427D0E1D" w14:textId="77777777" w:rsidR="00D82289" w:rsidRDefault="00000000">
            <w:pPr>
              <w:numPr>
                <w:ilvl w:val="0"/>
                <w:numId w:val="267"/>
              </w:numPr>
              <w:spacing w:after="0" w:line="360" w:lineRule="auto"/>
              <w:rPr>
                <w:szCs w:val="24"/>
              </w:rPr>
            </w:pPr>
            <w:r>
              <w:rPr>
                <w:szCs w:val="24"/>
              </w:rPr>
              <w:t>Drinkers</w:t>
            </w:r>
          </w:p>
          <w:p w14:paraId="52933BEF" w14:textId="77777777" w:rsidR="00D82289" w:rsidRDefault="00000000">
            <w:pPr>
              <w:numPr>
                <w:ilvl w:val="0"/>
                <w:numId w:val="267"/>
              </w:numPr>
              <w:spacing w:after="0" w:line="360" w:lineRule="auto"/>
              <w:rPr>
                <w:szCs w:val="24"/>
              </w:rPr>
            </w:pPr>
            <w:r>
              <w:rPr>
                <w:szCs w:val="24"/>
              </w:rPr>
              <w:t xml:space="preserve">Feeding trough </w:t>
            </w:r>
          </w:p>
          <w:p w14:paraId="756F3203" w14:textId="77777777" w:rsidR="00D82289" w:rsidRDefault="00000000">
            <w:pPr>
              <w:numPr>
                <w:ilvl w:val="0"/>
                <w:numId w:val="267"/>
              </w:numPr>
              <w:spacing w:after="0" w:line="360" w:lineRule="auto"/>
              <w:rPr>
                <w:szCs w:val="24"/>
              </w:rPr>
            </w:pPr>
            <w:r>
              <w:rPr>
                <w:szCs w:val="24"/>
              </w:rPr>
              <w:t xml:space="preserve">Surgical blades  </w:t>
            </w:r>
          </w:p>
        </w:tc>
      </w:tr>
      <w:tr w:rsidR="00D82289" w14:paraId="67458944" w14:textId="77777777">
        <w:trPr>
          <w:trHeight w:val="70"/>
        </w:trPr>
        <w:tc>
          <w:tcPr>
            <w:tcW w:w="2198" w:type="pct"/>
          </w:tcPr>
          <w:p w14:paraId="073CA3E5" w14:textId="77777777" w:rsidR="00D82289" w:rsidRDefault="00000000">
            <w:pPr>
              <w:pStyle w:val="ListParagraph"/>
              <w:numPr>
                <w:ilvl w:val="0"/>
                <w:numId w:val="266"/>
              </w:numPr>
              <w:rPr>
                <w:szCs w:val="24"/>
              </w:rPr>
            </w:pPr>
            <w:r>
              <w:rPr>
                <w:szCs w:val="24"/>
                <w:lang w:eastAsia="en-GB"/>
              </w:rPr>
              <w:t xml:space="preserve">Pig identification method </w:t>
            </w:r>
            <w:r>
              <w:rPr>
                <w:szCs w:val="24"/>
              </w:rPr>
              <w:t>may include but are not limited to:</w:t>
            </w:r>
          </w:p>
        </w:tc>
        <w:tc>
          <w:tcPr>
            <w:tcW w:w="2802" w:type="pct"/>
          </w:tcPr>
          <w:p w14:paraId="3C683DB1" w14:textId="77777777" w:rsidR="00D82289" w:rsidRDefault="00000000">
            <w:pPr>
              <w:pStyle w:val="ListParagraph"/>
              <w:numPr>
                <w:ilvl w:val="0"/>
                <w:numId w:val="231"/>
              </w:numPr>
              <w:rPr>
                <w:szCs w:val="24"/>
                <w:lang w:eastAsia="en-GB"/>
              </w:rPr>
            </w:pPr>
            <w:r>
              <w:rPr>
                <w:szCs w:val="24"/>
                <w:lang w:eastAsia="en-GB"/>
              </w:rPr>
              <w:t xml:space="preserve">Ear tags </w:t>
            </w:r>
          </w:p>
          <w:p w14:paraId="06137D4E" w14:textId="77777777" w:rsidR="00D82289" w:rsidRDefault="00000000">
            <w:pPr>
              <w:pStyle w:val="ListParagraph"/>
              <w:numPr>
                <w:ilvl w:val="0"/>
                <w:numId w:val="231"/>
              </w:numPr>
              <w:rPr>
                <w:szCs w:val="24"/>
                <w:lang w:eastAsia="en-GB"/>
              </w:rPr>
            </w:pPr>
            <w:r>
              <w:rPr>
                <w:szCs w:val="24"/>
                <w:lang w:eastAsia="en-GB"/>
              </w:rPr>
              <w:t xml:space="preserve">Ear notching </w:t>
            </w:r>
          </w:p>
          <w:p w14:paraId="34BAD02F" w14:textId="77777777" w:rsidR="00D82289" w:rsidRDefault="00000000">
            <w:pPr>
              <w:pStyle w:val="ListParagraph"/>
              <w:numPr>
                <w:ilvl w:val="0"/>
                <w:numId w:val="231"/>
              </w:numPr>
              <w:rPr>
                <w:szCs w:val="24"/>
                <w:lang w:eastAsia="en-GB"/>
              </w:rPr>
            </w:pPr>
            <w:r>
              <w:rPr>
                <w:szCs w:val="24"/>
                <w:lang w:eastAsia="en-GB"/>
              </w:rPr>
              <w:t xml:space="preserve">Neck chains </w:t>
            </w:r>
          </w:p>
          <w:p w14:paraId="7DD17369" w14:textId="77777777" w:rsidR="00D82289" w:rsidRDefault="00000000">
            <w:pPr>
              <w:pStyle w:val="ListParagraph"/>
              <w:numPr>
                <w:ilvl w:val="0"/>
                <w:numId w:val="231"/>
              </w:numPr>
              <w:rPr>
                <w:szCs w:val="24"/>
              </w:rPr>
            </w:pPr>
            <w:r>
              <w:rPr>
                <w:szCs w:val="24"/>
                <w:lang w:eastAsia="en-GB"/>
              </w:rPr>
              <w:t>Straps with numbers</w:t>
            </w:r>
          </w:p>
        </w:tc>
      </w:tr>
      <w:tr w:rsidR="00D82289" w14:paraId="6E96AD7E" w14:textId="77777777">
        <w:trPr>
          <w:trHeight w:val="70"/>
        </w:trPr>
        <w:tc>
          <w:tcPr>
            <w:tcW w:w="2198" w:type="pct"/>
          </w:tcPr>
          <w:p w14:paraId="71AFD4C9" w14:textId="77777777" w:rsidR="00D82289" w:rsidRDefault="00000000">
            <w:pPr>
              <w:pStyle w:val="ListParagraph"/>
              <w:numPr>
                <w:ilvl w:val="0"/>
                <w:numId w:val="266"/>
              </w:numPr>
              <w:rPr>
                <w:bCs/>
                <w:szCs w:val="24"/>
              </w:rPr>
            </w:pPr>
            <w:r>
              <w:rPr>
                <w:szCs w:val="24"/>
              </w:rPr>
              <w:t>Legal requirements may include but are not limited to:</w:t>
            </w:r>
          </w:p>
        </w:tc>
        <w:tc>
          <w:tcPr>
            <w:tcW w:w="2802" w:type="pct"/>
          </w:tcPr>
          <w:p w14:paraId="0183101F" w14:textId="77777777" w:rsidR="00D82289" w:rsidRDefault="00000000">
            <w:pPr>
              <w:numPr>
                <w:ilvl w:val="0"/>
                <w:numId w:val="267"/>
              </w:numPr>
              <w:spacing w:after="0" w:line="360" w:lineRule="auto"/>
              <w:rPr>
                <w:color w:val="auto"/>
                <w:kern w:val="0"/>
                <w:szCs w:val="24"/>
              </w:rPr>
            </w:pPr>
            <w:r>
              <w:rPr>
                <w:color w:val="auto"/>
                <w:kern w:val="0"/>
                <w:szCs w:val="24"/>
              </w:rPr>
              <w:t>Public health Act Cap 242</w:t>
            </w:r>
          </w:p>
          <w:p w14:paraId="1C0E145C" w14:textId="77777777" w:rsidR="00D82289" w:rsidRDefault="00000000">
            <w:pPr>
              <w:numPr>
                <w:ilvl w:val="0"/>
                <w:numId w:val="267"/>
              </w:numPr>
              <w:spacing w:after="0" w:line="360" w:lineRule="auto"/>
              <w:rPr>
                <w:color w:val="auto"/>
                <w:kern w:val="0"/>
                <w:szCs w:val="24"/>
              </w:rPr>
            </w:pPr>
            <w:r>
              <w:rPr>
                <w:color w:val="auto"/>
                <w:kern w:val="0"/>
                <w:szCs w:val="24"/>
              </w:rPr>
              <w:t>EMCA 1999</w:t>
            </w:r>
          </w:p>
          <w:p w14:paraId="632FCF82" w14:textId="77777777" w:rsidR="00D82289" w:rsidRDefault="00000000">
            <w:pPr>
              <w:numPr>
                <w:ilvl w:val="0"/>
                <w:numId w:val="267"/>
              </w:numPr>
              <w:spacing w:after="0" w:line="360" w:lineRule="auto"/>
              <w:rPr>
                <w:color w:val="auto"/>
                <w:kern w:val="0"/>
                <w:szCs w:val="24"/>
              </w:rPr>
            </w:pPr>
            <w:r>
              <w:rPr>
                <w:color w:val="auto"/>
                <w:kern w:val="0"/>
                <w:szCs w:val="24"/>
              </w:rPr>
              <w:t>NEMA regulations</w:t>
            </w:r>
          </w:p>
          <w:p w14:paraId="3C389B83" w14:textId="77777777" w:rsidR="00D82289" w:rsidRDefault="00000000">
            <w:pPr>
              <w:numPr>
                <w:ilvl w:val="0"/>
                <w:numId w:val="267"/>
              </w:numPr>
              <w:spacing w:after="0" w:line="360" w:lineRule="auto"/>
              <w:rPr>
                <w:color w:val="auto"/>
                <w:kern w:val="0"/>
                <w:szCs w:val="24"/>
              </w:rPr>
            </w:pPr>
            <w:r>
              <w:rPr>
                <w:color w:val="auto"/>
                <w:kern w:val="0"/>
                <w:szCs w:val="24"/>
              </w:rPr>
              <w:t>Meat control Act Cap 365</w:t>
            </w:r>
          </w:p>
          <w:p w14:paraId="62B2B453" w14:textId="77777777" w:rsidR="00D82289" w:rsidRDefault="00000000">
            <w:pPr>
              <w:numPr>
                <w:ilvl w:val="0"/>
                <w:numId w:val="267"/>
              </w:numPr>
              <w:spacing w:after="0" w:line="360" w:lineRule="auto"/>
              <w:rPr>
                <w:color w:val="auto"/>
                <w:kern w:val="0"/>
                <w:szCs w:val="24"/>
              </w:rPr>
            </w:pPr>
            <w:r>
              <w:rPr>
                <w:color w:val="auto"/>
                <w:kern w:val="0"/>
                <w:szCs w:val="24"/>
              </w:rPr>
              <w:t>OSH Act 2007</w:t>
            </w:r>
          </w:p>
          <w:p w14:paraId="7CBCB5C8" w14:textId="77777777" w:rsidR="00D82289" w:rsidRDefault="00000000">
            <w:pPr>
              <w:numPr>
                <w:ilvl w:val="0"/>
                <w:numId w:val="267"/>
              </w:numPr>
              <w:spacing w:after="0" w:line="360" w:lineRule="auto"/>
              <w:rPr>
                <w:color w:val="auto"/>
                <w:kern w:val="0"/>
                <w:szCs w:val="24"/>
              </w:rPr>
            </w:pPr>
            <w:r>
              <w:rPr>
                <w:color w:val="auto"/>
                <w:kern w:val="0"/>
                <w:szCs w:val="24"/>
              </w:rPr>
              <w:t>Factories Act 514</w:t>
            </w:r>
          </w:p>
        </w:tc>
      </w:tr>
      <w:tr w:rsidR="00D82289" w14:paraId="00F42D5D" w14:textId="77777777">
        <w:trPr>
          <w:trHeight w:val="70"/>
        </w:trPr>
        <w:tc>
          <w:tcPr>
            <w:tcW w:w="2198" w:type="pct"/>
          </w:tcPr>
          <w:p w14:paraId="258AB3EF" w14:textId="77777777" w:rsidR="00D82289" w:rsidRDefault="00000000">
            <w:pPr>
              <w:pStyle w:val="ListParagraph"/>
              <w:numPr>
                <w:ilvl w:val="0"/>
                <w:numId w:val="266"/>
              </w:numPr>
              <w:rPr>
                <w:szCs w:val="24"/>
              </w:rPr>
            </w:pPr>
            <w:r>
              <w:rPr>
                <w:szCs w:val="24"/>
              </w:rPr>
              <w:t>Permits and certifications may include but are not limited to:</w:t>
            </w:r>
          </w:p>
        </w:tc>
        <w:tc>
          <w:tcPr>
            <w:tcW w:w="2802" w:type="pct"/>
          </w:tcPr>
          <w:p w14:paraId="5525A6B9" w14:textId="77777777" w:rsidR="00D82289" w:rsidRDefault="00000000">
            <w:pPr>
              <w:numPr>
                <w:ilvl w:val="0"/>
                <w:numId w:val="268"/>
              </w:numPr>
              <w:spacing w:after="0" w:line="360" w:lineRule="auto"/>
              <w:contextualSpacing/>
              <w:rPr>
                <w:szCs w:val="24"/>
              </w:rPr>
            </w:pPr>
            <w:r>
              <w:rPr>
                <w:szCs w:val="24"/>
              </w:rPr>
              <w:t>Movement permits</w:t>
            </w:r>
          </w:p>
          <w:p w14:paraId="2079EB50" w14:textId="77777777" w:rsidR="00D82289" w:rsidRDefault="00000000">
            <w:pPr>
              <w:numPr>
                <w:ilvl w:val="0"/>
                <w:numId w:val="268"/>
              </w:numPr>
              <w:spacing w:after="0" w:line="360" w:lineRule="auto"/>
              <w:contextualSpacing/>
              <w:rPr>
                <w:szCs w:val="24"/>
              </w:rPr>
            </w:pPr>
            <w:r>
              <w:rPr>
                <w:szCs w:val="24"/>
              </w:rPr>
              <w:t>No objection permits</w:t>
            </w:r>
          </w:p>
          <w:p w14:paraId="00452951" w14:textId="77777777" w:rsidR="00D82289" w:rsidRDefault="00000000">
            <w:pPr>
              <w:numPr>
                <w:ilvl w:val="0"/>
                <w:numId w:val="268"/>
              </w:numPr>
              <w:spacing w:after="0" w:line="360" w:lineRule="auto"/>
              <w:contextualSpacing/>
              <w:rPr>
                <w:szCs w:val="24"/>
              </w:rPr>
            </w:pPr>
            <w:r>
              <w:rPr>
                <w:szCs w:val="24"/>
              </w:rPr>
              <w:t>Meat inspection permits</w:t>
            </w:r>
          </w:p>
          <w:p w14:paraId="784EC650" w14:textId="77777777" w:rsidR="00D82289" w:rsidRDefault="00000000">
            <w:pPr>
              <w:numPr>
                <w:ilvl w:val="0"/>
                <w:numId w:val="268"/>
              </w:numPr>
              <w:spacing w:after="0" w:line="360" w:lineRule="auto"/>
              <w:contextualSpacing/>
              <w:rPr>
                <w:szCs w:val="24"/>
              </w:rPr>
            </w:pPr>
            <w:r>
              <w:rPr>
                <w:szCs w:val="24"/>
              </w:rPr>
              <w:t>Food and hygiene certificate</w:t>
            </w:r>
          </w:p>
          <w:p w14:paraId="011AEC9E" w14:textId="77777777" w:rsidR="00D82289" w:rsidRDefault="00000000">
            <w:pPr>
              <w:numPr>
                <w:ilvl w:val="0"/>
                <w:numId w:val="267"/>
              </w:numPr>
              <w:spacing w:after="0" w:line="360" w:lineRule="auto"/>
              <w:rPr>
                <w:color w:val="auto"/>
                <w:kern w:val="0"/>
                <w:szCs w:val="24"/>
              </w:rPr>
            </w:pPr>
            <w:r>
              <w:rPr>
                <w:szCs w:val="24"/>
              </w:rPr>
              <w:t>Meat transportation permit</w:t>
            </w:r>
          </w:p>
        </w:tc>
      </w:tr>
      <w:tr w:rsidR="00D82289" w14:paraId="03F50DB4" w14:textId="77777777">
        <w:trPr>
          <w:trHeight w:val="70"/>
        </w:trPr>
        <w:tc>
          <w:tcPr>
            <w:tcW w:w="2198" w:type="pct"/>
          </w:tcPr>
          <w:p w14:paraId="327CF299" w14:textId="77777777" w:rsidR="00D82289" w:rsidRDefault="00000000">
            <w:pPr>
              <w:pStyle w:val="ListParagraph"/>
              <w:numPr>
                <w:ilvl w:val="0"/>
                <w:numId w:val="266"/>
              </w:numPr>
              <w:rPr>
                <w:szCs w:val="24"/>
              </w:rPr>
            </w:pPr>
            <w:r>
              <w:rPr>
                <w:szCs w:val="24"/>
              </w:rPr>
              <w:t>Weaning Management may include but are not limited to:</w:t>
            </w:r>
          </w:p>
        </w:tc>
        <w:tc>
          <w:tcPr>
            <w:tcW w:w="2802" w:type="pct"/>
          </w:tcPr>
          <w:p w14:paraId="7E73A431" w14:textId="77777777" w:rsidR="00D82289" w:rsidRDefault="00000000">
            <w:pPr>
              <w:numPr>
                <w:ilvl w:val="0"/>
                <w:numId w:val="267"/>
              </w:numPr>
              <w:spacing w:after="0" w:line="360" w:lineRule="auto"/>
              <w:rPr>
                <w:color w:val="auto"/>
                <w:kern w:val="0"/>
                <w:szCs w:val="24"/>
              </w:rPr>
            </w:pPr>
            <w:r>
              <w:rPr>
                <w:color w:val="auto"/>
                <w:kern w:val="0"/>
                <w:szCs w:val="24"/>
              </w:rPr>
              <w:t xml:space="preserve"> Weaning weight estimation</w:t>
            </w:r>
          </w:p>
          <w:p w14:paraId="356EDDBB" w14:textId="77777777" w:rsidR="00D82289" w:rsidRDefault="00000000">
            <w:pPr>
              <w:numPr>
                <w:ilvl w:val="0"/>
                <w:numId w:val="267"/>
              </w:numPr>
              <w:spacing w:after="0" w:line="360" w:lineRule="auto"/>
              <w:rPr>
                <w:color w:val="auto"/>
                <w:kern w:val="0"/>
                <w:szCs w:val="24"/>
              </w:rPr>
            </w:pPr>
            <w:r>
              <w:rPr>
                <w:color w:val="auto"/>
                <w:kern w:val="0"/>
                <w:szCs w:val="24"/>
              </w:rPr>
              <w:t>Creep feeding</w:t>
            </w:r>
          </w:p>
          <w:p w14:paraId="793D1CA2" w14:textId="77777777" w:rsidR="00D82289" w:rsidRDefault="00000000">
            <w:pPr>
              <w:numPr>
                <w:ilvl w:val="0"/>
                <w:numId w:val="267"/>
              </w:numPr>
              <w:spacing w:after="0" w:line="360" w:lineRule="auto"/>
              <w:rPr>
                <w:color w:val="auto"/>
                <w:kern w:val="0"/>
                <w:szCs w:val="24"/>
              </w:rPr>
            </w:pPr>
            <w:r>
              <w:rPr>
                <w:color w:val="auto"/>
                <w:kern w:val="0"/>
                <w:szCs w:val="24"/>
              </w:rPr>
              <w:t>Water access</w:t>
            </w:r>
          </w:p>
          <w:p w14:paraId="38805A8E" w14:textId="77777777" w:rsidR="00D82289" w:rsidRDefault="00000000">
            <w:pPr>
              <w:numPr>
                <w:ilvl w:val="0"/>
                <w:numId w:val="267"/>
              </w:numPr>
              <w:spacing w:after="0" w:line="360" w:lineRule="auto"/>
              <w:rPr>
                <w:color w:val="auto"/>
                <w:kern w:val="0"/>
                <w:szCs w:val="24"/>
              </w:rPr>
            </w:pPr>
            <w:r>
              <w:rPr>
                <w:color w:val="auto"/>
                <w:kern w:val="0"/>
                <w:szCs w:val="24"/>
              </w:rPr>
              <w:t>Vaccination</w:t>
            </w:r>
          </w:p>
          <w:p w14:paraId="2F1EBC0C" w14:textId="77777777" w:rsidR="00D82289" w:rsidRDefault="00000000">
            <w:pPr>
              <w:numPr>
                <w:ilvl w:val="0"/>
                <w:numId w:val="267"/>
              </w:numPr>
              <w:spacing w:after="0" w:line="360" w:lineRule="auto"/>
              <w:rPr>
                <w:color w:val="auto"/>
                <w:kern w:val="0"/>
                <w:szCs w:val="24"/>
              </w:rPr>
            </w:pPr>
            <w:r>
              <w:rPr>
                <w:color w:val="auto"/>
                <w:kern w:val="0"/>
                <w:szCs w:val="24"/>
              </w:rPr>
              <w:t>Deworming</w:t>
            </w:r>
          </w:p>
          <w:p w14:paraId="4920F69E" w14:textId="77777777" w:rsidR="00D82289" w:rsidRDefault="00000000">
            <w:pPr>
              <w:numPr>
                <w:ilvl w:val="0"/>
                <w:numId w:val="267"/>
              </w:numPr>
              <w:spacing w:after="0" w:line="360" w:lineRule="auto"/>
              <w:rPr>
                <w:color w:val="auto"/>
                <w:kern w:val="0"/>
                <w:szCs w:val="24"/>
              </w:rPr>
            </w:pPr>
            <w:r>
              <w:rPr>
                <w:color w:val="auto"/>
                <w:kern w:val="0"/>
                <w:szCs w:val="24"/>
              </w:rPr>
              <w:t>Housing</w:t>
            </w:r>
          </w:p>
          <w:p w14:paraId="10A1F892" w14:textId="77777777" w:rsidR="00D82289" w:rsidRDefault="00000000">
            <w:pPr>
              <w:numPr>
                <w:ilvl w:val="0"/>
                <w:numId w:val="267"/>
              </w:numPr>
              <w:spacing w:after="0" w:line="360" w:lineRule="auto"/>
              <w:rPr>
                <w:color w:val="auto"/>
                <w:kern w:val="0"/>
                <w:szCs w:val="24"/>
              </w:rPr>
            </w:pPr>
            <w:r>
              <w:rPr>
                <w:color w:val="auto"/>
                <w:kern w:val="0"/>
                <w:szCs w:val="24"/>
              </w:rPr>
              <w:t>Feeding management</w:t>
            </w:r>
          </w:p>
          <w:p w14:paraId="30C9C578" w14:textId="77777777" w:rsidR="00D82289" w:rsidRDefault="00000000">
            <w:pPr>
              <w:numPr>
                <w:ilvl w:val="0"/>
                <w:numId w:val="267"/>
              </w:numPr>
              <w:spacing w:after="0" w:line="360" w:lineRule="auto"/>
              <w:rPr>
                <w:color w:val="auto"/>
                <w:kern w:val="0"/>
                <w:szCs w:val="24"/>
              </w:rPr>
            </w:pPr>
            <w:r>
              <w:rPr>
                <w:color w:val="auto"/>
                <w:kern w:val="0"/>
                <w:szCs w:val="24"/>
              </w:rPr>
              <w:t xml:space="preserve">Health monitoring </w:t>
            </w:r>
          </w:p>
          <w:p w14:paraId="47A94A8F" w14:textId="77777777" w:rsidR="00D82289" w:rsidRDefault="00000000">
            <w:pPr>
              <w:numPr>
                <w:ilvl w:val="0"/>
                <w:numId w:val="267"/>
              </w:numPr>
              <w:spacing w:after="0" w:line="360" w:lineRule="auto"/>
              <w:rPr>
                <w:color w:val="auto"/>
                <w:kern w:val="0"/>
                <w:szCs w:val="24"/>
              </w:rPr>
            </w:pPr>
            <w:r>
              <w:rPr>
                <w:color w:val="auto"/>
                <w:kern w:val="0"/>
                <w:szCs w:val="24"/>
              </w:rPr>
              <w:t>Sow management</w:t>
            </w:r>
          </w:p>
          <w:p w14:paraId="449E321B" w14:textId="77777777" w:rsidR="00D82289" w:rsidRDefault="00000000">
            <w:pPr>
              <w:numPr>
                <w:ilvl w:val="0"/>
                <w:numId w:val="267"/>
              </w:numPr>
              <w:spacing w:after="0" w:line="360" w:lineRule="auto"/>
              <w:rPr>
                <w:color w:val="auto"/>
                <w:kern w:val="0"/>
                <w:szCs w:val="24"/>
              </w:rPr>
            </w:pPr>
            <w:r>
              <w:rPr>
                <w:color w:val="auto"/>
                <w:kern w:val="0"/>
                <w:szCs w:val="24"/>
              </w:rPr>
              <w:lastRenderedPageBreak/>
              <w:t>Record keeping</w:t>
            </w:r>
          </w:p>
        </w:tc>
      </w:tr>
      <w:tr w:rsidR="00D82289" w14:paraId="5B70F802" w14:textId="77777777">
        <w:trPr>
          <w:trHeight w:val="70"/>
        </w:trPr>
        <w:tc>
          <w:tcPr>
            <w:tcW w:w="2198" w:type="pct"/>
          </w:tcPr>
          <w:p w14:paraId="6B1B6856" w14:textId="77777777" w:rsidR="00D82289" w:rsidRDefault="00000000">
            <w:pPr>
              <w:pStyle w:val="ListParagraph"/>
              <w:numPr>
                <w:ilvl w:val="0"/>
                <w:numId w:val="266"/>
              </w:numPr>
              <w:rPr>
                <w:szCs w:val="24"/>
              </w:rPr>
            </w:pPr>
            <w:r>
              <w:rPr>
                <w:szCs w:val="24"/>
              </w:rPr>
              <w:lastRenderedPageBreak/>
              <w:t xml:space="preserve">Iron Supplementation includes but not limited;  </w:t>
            </w:r>
          </w:p>
        </w:tc>
        <w:tc>
          <w:tcPr>
            <w:tcW w:w="2802" w:type="pct"/>
          </w:tcPr>
          <w:p w14:paraId="157EA30E" w14:textId="77777777" w:rsidR="00D82289" w:rsidRDefault="00000000">
            <w:pPr>
              <w:numPr>
                <w:ilvl w:val="0"/>
                <w:numId w:val="267"/>
              </w:numPr>
              <w:spacing w:after="0" w:line="360" w:lineRule="auto"/>
              <w:rPr>
                <w:szCs w:val="24"/>
              </w:rPr>
            </w:pPr>
            <w:r>
              <w:rPr>
                <w:szCs w:val="24"/>
              </w:rPr>
              <w:t xml:space="preserve">Iron injection </w:t>
            </w:r>
          </w:p>
          <w:p w14:paraId="364214A5" w14:textId="77777777" w:rsidR="00D82289" w:rsidRDefault="00000000">
            <w:pPr>
              <w:numPr>
                <w:ilvl w:val="0"/>
                <w:numId w:val="267"/>
              </w:numPr>
              <w:spacing w:after="0" w:line="360" w:lineRule="auto"/>
              <w:rPr>
                <w:szCs w:val="24"/>
              </w:rPr>
            </w:pPr>
            <w:r>
              <w:rPr>
                <w:szCs w:val="24"/>
              </w:rPr>
              <w:t xml:space="preserve">Sterilized soil </w:t>
            </w:r>
          </w:p>
          <w:p w14:paraId="201EDF80" w14:textId="77777777" w:rsidR="00D82289" w:rsidRDefault="00000000">
            <w:pPr>
              <w:numPr>
                <w:ilvl w:val="0"/>
                <w:numId w:val="267"/>
              </w:numPr>
              <w:spacing w:after="0" w:line="360" w:lineRule="auto"/>
              <w:rPr>
                <w:szCs w:val="24"/>
              </w:rPr>
            </w:pPr>
            <w:r>
              <w:rPr>
                <w:szCs w:val="24"/>
              </w:rPr>
              <w:t xml:space="preserve">Iron sulphate paste </w:t>
            </w:r>
          </w:p>
        </w:tc>
      </w:tr>
      <w:tr w:rsidR="00D82289" w14:paraId="205D2BE5" w14:textId="77777777">
        <w:trPr>
          <w:trHeight w:val="70"/>
        </w:trPr>
        <w:tc>
          <w:tcPr>
            <w:tcW w:w="2198" w:type="pct"/>
          </w:tcPr>
          <w:p w14:paraId="17E73BA5" w14:textId="77777777" w:rsidR="00D82289" w:rsidRDefault="00000000">
            <w:pPr>
              <w:pStyle w:val="ListParagraph"/>
              <w:numPr>
                <w:ilvl w:val="0"/>
                <w:numId w:val="266"/>
              </w:numPr>
              <w:rPr>
                <w:szCs w:val="24"/>
              </w:rPr>
            </w:pPr>
            <w:r>
              <w:rPr>
                <w:rFonts w:eastAsia="Arial"/>
                <w:color w:val="000000"/>
                <w:spacing w:val="2"/>
                <w:w w:val="97"/>
                <w:szCs w:val="24"/>
              </w:rPr>
              <w:t>Feed</w:t>
            </w:r>
            <w:r>
              <w:rPr>
                <w:rFonts w:eastAsia="Arial"/>
                <w:color w:val="000000"/>
                <w:w w:val="93"/>
                <w:szCs w:val="24"/>
              </w:rPr>
              <w:t xml:space="preserve"> </w:t>
            </w:r>
            <w:r>
              <w:rPr>
                <w:rFonts w:eastAsia="Arial"/>
                <w:color w:val="000000"/>
                <w:spacing w:val="8"/>
                <w:w w:val="92"/>
                <w:szCs w:val="24"/>
              </w:rPr>
              <w:t>supplements</w:t>
            </w:r>
            <w:r>
              <w:rPr>
                <w:szCs w:val="24"/>
              </w:rPr>
              <w:t xml:space="preserve"> may include but are not limited to:</w:t>
            </w:r>
          </w:p>
        </w:tc>
        <w:tc>
          <w:tcPr>
            <w:tcW w:w="2802" w:type="pct"/>
          </w:tcPr>
          <w:p w14:paraId="1CE7F765" w14:textId="77777777" w:rsidR="00D82289" w:rsidRDefault="00000000">
            <w:pPr>
              <w:numPr>
                <w:ilvl w:val="0"/>
                <w:numId w:val="267"/>
              </w:numPr>
              <w:spacing w:after="0" w:line="360" w:lineRule="auto"/>
              <w:rPr>
                <w:szCs w:val="24"/>
              </w:rPr>
            </w:pPr>
            <w:r>
              <w:rPr>
                <w:szCs w:val="24"/>
              </w:rPr>
              <w:t xml:space="preserve">Wheat bran </w:t>
            </w:r>
          </w:p>
          <w:p w14:paraId="0A0A97FD" w14:textId="77777777" w:rsidR="00D82289" w:rsidRDefault="00000000">
            <w:pPr>
              <w:numPr>
                <w:ilvl w:val="0"/>
                <w:numId w:val="267"/>
              </w:numPr>
              <w:spacing w:after="0" w:line="360" w:lineRule="auto"/>
              <w:rPr>
                <w:szCs w:val="24"/>
              </w:rPr>
            </w:pPr>
            <w:r>
              <w:rPr>
                <w:szCs w:val="24"/>
              </w:rPr>
              <w:t xml:space="preserve">Creep feed </w:t>
            </w:r>
          </w:p>
          <w:p w14:paraId="53758486" w14:textId="77777777" w:rsidR="00D82289" w:rsidRDefault="00000000">
            <w:pPr>
              <w:numPr>
                <w:ilvl w:val="0"/>
                <w:numId w:val="267"/>
              </w:numPr>
              <w:spacing w:after="0" w:line="360" w:lineRule="auto"/>
              <w:rPr>
                <w:szCs w:val="24"/>
              </w:rPr>
            </w:pPr>
            <w:r>
              <w:rPr>
                <w:szCs w:val="24"/>
              </w:rPr>
              <w:t xml:space="preserve">Mineral licks </w:t>
            </w:r>
          </w:p>
          <w:p w14:paraId="5E69EAAF" w14:textId="77777777" w:rsidR="00D82289" w:rsidRDefault="00000000">
            <w:pPr>
              <w:numPr>
                <w:ilvl w:val="0"/>
                <w:numId w:val="267"/>
              </w:numPr>
              <w:spacing w:after="0" w:line="360" w:lineRule="auto"/>
              <w:rPr>
                <w:szCs w:val="24"/>
              </w:rPr>
            </w:pPr>
            <w:r>
              <w:rPr>
                <w:szCs w:val="24"/>
              </w:rPr>
              <w:t xml:space="preserve">Feed additives </w:t>
            </w:r>
          </w:p>
        </w:tc>
      </w:tr>
      <w:tr w:rsidR="00D82289" w14:paraId="4AB36DEF" w14:textId="77777777">
        <w:trPr>
          <w:trHeight w:val="70"/>
        </w:trPr>
        <w:tc>
          <w:tcPr>
            <w:tcW w:w="2198" w:type="pct"/>
          </w:tcPr>
          <w:p w14:paraId="3169AE62" w14:textId="77777777" w:rsidR="00D82289" w:rsidRDefault="00000000">
            <w:pPr>
              <w:pStyle w:val="ListParagraph"/>
              <w:numPr>
                <w:ilvl w:val="0"/>
                <w:numId w:val="266"/>
              </w:numPr>
              <w:rPr>
                <w:w w:val="97"/>
                <w:szCs w:val="24"/>
              </w:rPr>
            </w:pPr>
            <w:r>
              <w:rPr>
                <w:szCs w:val="24"/>
              </w:rPr>
              <w:t>Environmental conditions may include but are not limited to:</w:t>
            </w:r>
          </w:p>
        </w:tc>
        <w:tc>
          <w:tcPr>
            <w:tcW w:w="2802" w:type="pct"/>
          </w:tcPr>
          <w:p w14:paraId="3E53B64D" w14:textId="77777777" w:rsidR="00D82289" w:rsidRDefault="00000000">
            <w:pPr>
              <w:numPr>
                <w:ilvl w:val="0"/>
                <w:numId w:val="267"/>
              </w:numPr>
              <w:spacing w:after="0" w:line="360" w:lineRule="auto"/>
              <w:rPr>
                <w:szCs w:val="24"/>
              </w:rPr>
            </w:pPr>
            <w:r>
              <w:rPr>
                <w:szCs w:val="24"/>
              </w:rPr>
              <w:t xml:space="preserve">Temperature </w:t>
            </w:r>
          </w:p>
          <w:p w14:paraId="2C857380" w14:textId="77777777" w:rsidR="00D82289" w:rsidRDefault="00000000">
            <w:pPr>
              <w:numPr>
                <w:ilvl w:val="0"/>
                <w:numId w:val="267"/>
              </w:numPr>
              <w:spacing w:after="0" w:line="360" w:lineRule="auto"/>
              <w:rPr>
                <w:szCs w:val="24"/>
              </w:rPr>
            </w:pPr>
            <w:r>
              <w:rPr>
                <w:szCs w:val="24"/>
              </w:rPr>
              <w:t>Cleanliness</w:t>
            </w:r>
          </w:p>
          <w:p w14:paraId="16ACD2F0" w14:textId="77777777" w:rsidR="00D82289" w:rsidRDefault="00000000">
            <w:pPr>
              <w:numPr>
                <w:ilvl w:val="0"/>
                <w:numId w:val="267"/>
              </w:numPr>
              <w:spacing w:after="0" w:line="360" w:lineRule="auto"/>
              <w:rPr>
                <w:szCs w:val="24"/>
              </w:rPr>
            </w:pPr>
            <w:r>
              <w:rPr>
                <w:szCs w:val="24"/>
              </w:rPr>
              <w:t xml:space="preserve">Humidity </w:t>
            </w:r>
          </w:p>
          <w:p w14:paraId="7F250811" w14:textId="77777777" w:rsidR="00D82289" w:rsidRDefault="00000000">
            <w:pPr>
              <w:numPr>
                <w:ilvl w:val="0"/>
                <w:numId w:val="267"/>
              </w:numPr>
              <w:spacing w:after="0" w:line="360" w:lineRule="auto"/>
              <w:rPr>
                <w:szCs w:val="24"/>
              </w:rPr>
            </w:pPr>
            <w:r>
              <w:rPr>
                <w:szCs w:val="24"/>
              </w:rPr>
              <w:t xml:space="preserve">Light  </w:t>
            </w:r>
          </w:p>
        </w:tc>
      </w:tr>
      <w:tr w:rsidR="00D82289" w14:paraId="6E8D4F5B" w14:textId="77777777">
        <w:trPr>
          <w:trHeight w:val="70"/>
        </w:trPr>
        <w:tc>
          <w:tcPr>
            <w:tcW w:w="2198" w:type="pct"/>
          </w:tcPr>
          <w:p w14:paraId="608D4A1B" w14:textId="77777777" w:rsidR="00D82289" w:rsidRDefault="00000000">
            <w:pPr>
              <w:pStyle w:val="ListParagraph"/>
              <w:numPr>
                <w:ilvl w:val="0"/>
                <w:numId w:val="266"/>
              </w:numPr>
              <w:rPr>
                <w:szCs w:val="24"/>
              </w:rPr>
            </w:pPr>
            <w:r>
              <w:rPr>
                <w:szCs w:val="24"/>
              </w:rPr>
              <w:t>Health monitoring and management may include but are not limited to:</w:t>
            </w:r>
          </w:p>
        </w:tc>
        <w:tc>
          <w:tcPr>
            <w:tcW w:w="2802" w:type="pct"/>
          </w:tcPr>
          <w:p w14:paraId="2760D74F" w14:textId="77777777" w:rsidR="00D82289" w:rsidRDefault="00000000">
            <w:pPr>
              <w:numPr>
                <w:ilvl w:val="0"/>
                <w:numId w:val="267"/>
              </w:numPr>
              <w:spacing w:after="0" w:line="360" w:lineRule="auto"/>
              <w:rPr>
                <w:szCs w:val="24"/>
              </w:rPr>
            </w:pPr>
            <w:r>
              <w:rPr>
                <w:szCs w:val="24"/>
              </w:rPr>
              <w:t xml:space="preserve">Vaccination </w:t>
            </w:r>
          </w:p>
          <w:p w14:paraId="4930C1F2" w14:textId="77777777" w:rsidR="00D82289" w:rsidRDefault="00000000">
            <w:pPr>
              <w:numPr>
                <w:ilvl w:val="0"/>
                <w:numId w:val="267"/>
              </w:numPr>
              <w:spacing w:after="0" w:line="360" w:lineRule="auto"/>
              <w:rPr>
                <w:szCs w:val="24"/>
              </w:rPr>
            </w:pPr>
            <w:r>
              <w:rPr>
                <w:szCs w:val="24"/>
              </w:rPr>
              <w:t xml:space="preserve">Temperature checks </w:t>
            </w:r>
          </w:p>
        </w:tc>
      </w:tr>
      <w:tr w:rsidR="00D82289" w14:paraId="34649300" w14:textId="77777777">
        <w:trPr>
          <w:trHeight w:val="70"/>
        </w:trPr>
        <w:tc>
          <w:tcPr>
            <w:tcW w:w="2198" w:type="pct"/>
          </w:tcPr>
          <w:p w14:paraId="3E2A4C39" w14:textId="77777777" w:rsidR="00D82289" w:rsidRDefault="00000000">
            <w:pPr>
              <w:pStyle w:val="ListParagraph"/>
              <w:numPr>
                <w:ilvl w:val="0"/>
                <w:numId w:val="266"/>
              </w:numPr>
              <w:rPr>
                <w:szCs w:val="24"/>
              </w:rPr>
            </w:pPr>
            <w:r>
              <w:rPr>
                <w:szCs w:val="24"/>
              </w:rPr>
              <w:t>Pig farm bio-security practices</w:t>
            </w:r>
            <w:r>
              <w:rPr>
                <w:i/>
                <w:szCs w:val="24"/>
              </w:rPr>
              <w:t xml:space="preserve"> </w:t>
            </w:r>
            <w:r>
              <w:rPr>
                <w:szCs w:val="24"/>
              </w:rPr>
              <w:t>may include but are not limited to:</w:t>
            </w:r>
          </w:p>
        </w:tc>
        <w:tc>
          <w:tcPr>
            <w:tcW w:w="2802" w:type="pct"/>
          </w:tcPr>
          <w:p w14:paraId="77BAEB6A" w14:textId="77777777" w:rsidR="00D82289" w:rsidRDefault="00000000">
            <w:pPr>
              <w:numPr>
                <w:ilvl w:val="0"/>
                <w:numId w:val="267"/>
              </w:numPr>
              <w:spacing w:after="0" w:line="360" w:lineRule="auto"/>
              <w:rPr>
                <w:szCs w:val="24"/>
              </w:rPr>
            </w:pPr>
            <w:r>
              <w:rPr>
                <w:szCs w:val="24"/>
              </w:rPr>
              <w:t>Foot bath</w:t>
            </w:r>
          </w:p>
          <w:p w14:paraId="58E63100" w14:textId="77777777" w:rsidR="00D82289" w:rsidRDefault="00000000">
            <w:pPr>
              <w:numPr>
                <w:ilvl w:val="0"/>
                <w:numId w:val="267"/>
              </w:numPr>
              <w:spacing w:after="0" w:line="360" w:lineRule="auto"/>
              <w:rPr>
                <w:szCs w:val="24"/>
              </w:rPr>
            </w:pPr>
            <w:r>
              <w:rPr>
                <w:szCs w:val="24"/>
              </w:rPr>
              <w:t>Quarantine</w:t>
            </w:r>
          </w:p>
          <w:p w14:paraId="11F2B1A2" w14:textId="77777777" w:rsidR="00D82289" w:rsidRDefault="00000000">
            <w:pPr>
              <w:numPr>
                <w:ilvl w:val="0"/>
                <w:numId w:val="267"/>
              </w:numPr>
              <w:spacing w:after="0" w:line="360" w:lineRule="auto"/>
              <w:rPr>
                <w:szCs w:val="24"/>
              </w:rPr>
            </w:pPr>
            <w:r>
              <w:rPr>
                <w:szCs w:val="24"/>
              </w:rPr>
              <w:t>Pen disinfection</w:t>
            </w:r>
          </w:p>
          <w:p w14:paraId="26954528" w14:textId="77777777" w:rsidR="00D82289" w:rsidRDefault="00000000">
            <w:pPr>
              <w:numPr>
                <w:ilvl w:val="0"/>
                <w:numId w:val="267"/>
              </w:numPr>
              <w:spacing w:after="0" w:line="360" w:lineRule="auto"/>
              <w:rPr>
                <w:szCs w:val="24"/>
              </w:rPr>
            </w:pPr>
            <w:r>
              <w:rPr>
                <w:szCs w:val="24"/>
              </w:rPr>
              <w:t>Equipment sterilization</w:t>
            </w:r>
          </w:p>
          <w:p w14:paraId="478AD6F0" w14:textId="77777777" w:rsidR="00D82289" w:rsidRDefault="00000000">
            <w:pPr>
              <w:numPr>
                <w:ilvl w:val="0"/>
                <w:numId w:val="267"/>
              </w:numPr>
              <w:spacing w:after="0" w:line="360" w:lineRule="auto"/>
              <w:rPr>
                <w:szCs w:val="24"/>
              </w:rPr>
            </w:pPr>
            <w:r>
              <w:rPr>
                <w:szCs w:val="24"/>
              </w:rPr>
              <w:t>Fencing</w:t>
            </w:r>
          </w:p>
        </w:tc>
      </w:tr>
      <w:tr w:rsidR="00D82289" w14:paraId="57A1331C" w14:textId="77777777">
        <w:trPr>
          <w:trHeight w:val="70"/>
        </w:trPr>
        <w:tc>
          <w:tcPr>
            <w:tcW w:w="2198" w:type="pct"/>
          </w:tcPr>
          <w:p w14:paraId="11682A5D" w14:textId="77777777" w:rsidR="00D82289" w:rsidRDefault="00000000">
            <w:pPr>
              <w:pStyle w:val="ListParagraph"/>
              <w:numPr>
                <w:ilvl w:val="0"/>
                <w:numId w:val="266"/>
              </w:numPr>
              <w:rPr>
                <w:szCs w:val="24"/>
              </w:rPr>
            </w:pPr>
            <w:r>
              <w:rPr>
                <w:szCs w:val="24"/>
              </w:rPr>
              <w:t>Breeding method and technologies</w:t>
            </w:r>
          </w:p>
          <w:p w14:paraId="642DF093" w14:textId="77777777" w:rsidR="00D82289" w:rsidRDefault="00000000">
            <w:pPr>
              <w:pStyle w:val="ListParagraph"/>
              <w:numPr>
                <w:ilvl w:val="0"/>
                <w:numId w:val="0"/>
              </w:numPr>
              <w:ind w:left="420"/>
              <w:rPr>
                <w:szCs w:val="24"/>
              </w:rPr>
            </w:pPr>
            <w:r>
              <w:rPr>
                <w:szCs w:val="24"/>
              </w:rPr>
              <w:t>may include but are not limited to:</w:t>
            </w:r>
          </w:p>
        </w:tc>
        <w:tc>
          <w:tcPr>
            <w:tcW w:w="2802" w:type="pct"/>
          </w:tcPr>
          <w:p w14:paraId="5173197C" w14:textId="77777777" w:rsidR="00D82289" w:rsidRDefault="00000000">
            <w:pPr>
              <w:numPr>
                <w:ilvl w:val="0"/>
                <w:numId w:val="267"/>
              </w:numPr>
              <w:spacing w:after="0" w:line="360" w:lineRule="auto"/>
              <w:rPr>
                <w:szCs w:val="24"/>
              </w:rPr>
            </w:pPr>
            <w:r>
              <w:rPr>
                <w:szCs w:val="24"/>
              </w:rPr>
              <w:t>A.1</w:t>
            </w:r>
          </w:p>
          <w:p w14:paraId="47A57AF8" w14:textId="77777777" w:rsidR="00D82289" w:rsidRDefault="00000000">
            <w:pPr>
              <w:numPr>
                <w:ilvl w:val="0"/>
                <w:numId w:val="267"/>
              </w:numPr>
              <w:spacing w:after="0" w:line="360" w:lineRule="auto"/>
              <w:rPr>
                <w:szCs w:val="24"/>
              </w:rPr>
            </w:pPr>
            <w:r>
              <w:rPr>
                <w:szCs w:val="24"/>
              </w:rPr>
              <w:t xml:space="preserve">Synchronization </w:t>
            </w:r>
          </w:p>
          <w:p w14:paraId="326B5C87" w14:textId="77777777" w:rsidR="00D82289" w:rsidRDefault="00000000">
            <w:pPr>
              <w:numPr>
                <w:ilvl w:val="0"/>
                <w:numId w:val="267"/>
              </w:numPr>
              <w:spacing w:after="0" w:line="360" w:lineRule="auto"/>
              <w:rPr>
                <w:szCs w:val="24"/>
              </w:rPr>
            </w:pPr>
            <w:r>
              <w:rPr>
                <w:szCs w:val="24"/>
              </w:rPr>
              <w:t>Cross breeding</w:t>
            </w:r>
          </w:p>
          <w:p w14:paraId="5BC9781D" w14:textId="77777777" w:rsidR="00D82289" w:rsidRDefault="00000000">
            <w:pPr>
              <w:numPr>
                <w:ilvl w:val="0"/>
                <w:numId w:val="267"/>
              </w:numPr>
              <w:spacing w:after="0" w:line="360" w:lineRule="auto"/>
              <w:rPr>
                <w:szCs w:val="24"/>
              </w:rPr>
            </w:pPr>
            <w:r>
              <w:rPr>
                <w:szCs w:val="24"/>
              </w:rPr>
              <w:t>Pure breeding</w:t>
            </w:r>
          </w:p>
          <w:p w14:paraId="5B11DEE7" w14:textId="77777777" w:rsidR="00D82289" w:rsidRDefault="00000000">
            <w:pPr>
              <w:numPr>
                <w:ilvl w:val="0"/>
                <w:numId w:val="267"/>
              </w:numPr>
              <w:spacing w:after="0" w:line="360" w:lineRule="auto"/>
              <w:rPr>
                <w:szCs w:val="24"/>
              </w:rPr>
            </w:pPr>
            <w:r>
              <w:rPr>
                <w:szCs w:val="24"/>
              </w:rPr>
              <w:t>Inbreeding</w:t>
            </w:r>
          </w:p>
        </w:tc>
      </w:tr>
      <w:tr w:rsidR="00D82289" w14:paraId="28266C3F" w14:textId="77777777">
        <w:trPr>
          <w:trHeight w:val="70"/>
        </w:trPr>
        <w:tc>
          <w:tcPr>
            <w:tcW w:w="2198" w:type="pct"/>
          </w:tcPr>
          <w:p w14:paraId="5E32A84A" w14:textId="77777777" w:rsidR="00D82289" w:rsidRDefault="00000000">
            <w:pPr>
              <w:pStyle w:val="ListParagraph"/>
              <w:numPr>
                <w:ilvl w:val="0"/>
                <w:numId w:val="266"/>
              </w:numPr>
              <w:rPr>
                <w:szCs w:val="24"/>
              </w:rPr>
            </w:pPr>
            <w:r>
              <w:rPr>
                <w:szCs w:val="24"/>
              </w:rPr>
              <w:t>Breeding management tools may include but are not limited to:</w:t>
            </w:r>
          </w:p>
        </w:tc>
        <w:tc>
          <w:tcPr>
            <w:tcW w:w="2802" w:type="pct"/>
          </w:tcPr>
          <w:p w14:paraId="586F0708" w14:textId="77777777" w:rsidR="00D82289" w:rsidRDefault="00000000">
            <w:pPr>
              <w:numPr>
                <w:ilvl w:val="0"/>
                <w:numId w:val="267"/>
              </w:numPr>
              <w:spacing w:after="0" w:line="360" w:lineRule="auto"/>
              <w:rPr>
                <w:szCs w:val="24"/>
              </w:rPr>
            </w:pPr>
            <w:r>
              <w:rPr>
                <w:szCs w:val="24"/>
              </w:rPr>
              <w:t xml:space="preserve">Heat detection devices </w:t>
            </w:r>
          </w:p>
          <w:p w14:paraId="366DAA2E" w14:textId="77777777" w:rsidR="00D82289" w:rsidRDefault="00000000">
            <w:pPr>
              <w:numPr>
                <w:ilvl w:val="0"/>
                <w:numId w:val="267"/>
              </w:numPr>
              <w:spacing w:after="0" w:line="360" w:lineRule="auto"/>
              <w:rPr>
                <w:szCs w:val="24"/>
              </w:rPr>
            </w:pPr>
            <w:r>
              <w:rPr>
                <w:szCs w:val="24"/>
              </w:rPr>
              <w:t xml:space="preserve">Insemination guns </w:t>
            </w:r>
          </w:p>
        </w:tc>
      </w:tr>
      <w:tr w:rsidR="00D82289" w14:paraId="57FDAFE5" w14:textId="77777777">
        <w:trPr>
          <w:trHeight w:val="70"/>
        </w:trPr>
        <w:tc>
          <w:tcPr>
            <w:tcW w:w="2198" w:type="pct"/>
          </w:tcPr>
          <w:p w14:paraId="651375F1" w14:textId="77777777" w:rsidR="00D82289" w:rsidRDefault="00000000">
            <w:pPr>
              <w:pStyle w:val="ListParagraph"/>
              <w:numPr>
                <w:ilvl w:val="0"/>
                <w:numId w:val="266"/>
              </w:numPr>
              <w:rPr>
                <w:szCs w:val="24"/>
              </w:rPr>
            </w:pPr>
            <w:r>
              <w:rPr>
                <w:szCs w:val="24"/>
              </w:rPr>
              <w:t>Nutritional Management may include but are not limited to:</w:t>
            </w:r>
          </w:p>
        </w:tc>
        <w:tc>
          <w:tcPr>
            <w:tcW w:w="2802" w:type="pct"/>
          </w:tcPr>
          <w:p w14:paraId="36A07C36" w14:textId="77777777" w:rsidR="00D82289" w:rsidRDefault="00000000">
            <w:pPr>
              <w:numPr>
                <w:ilvl w:val="0"/>
                <w:numId w:val="267"/>
              </w:numPr>
              <w:spacing w:after="0" w:line="360" w:lineRule="auto"/>
              <w:rPr>
                <w:szCs w:val="24"/>
              </w:rPr>
            </w:pPr>
            <w:r>
              <w:rPr>
                <w:szCs w:val="24"/>
              </w:rPr>
              <w:t xml:space="preserve">Flushing </w:t>
            </w:r>
          </w:p>
          <w:p w14:paraId="45C9FF68" w14:textId="77777777" w:rsidR="00D82289" w:rsidRDefault="00000000">
            <w:pPr>
              <w:numPr>
                <w:ilvl w:val="0"/>
                <w:numId w:val="267"/>
              </w:numPr>
              <w:spacing w:after="0" w:line="360" w:lineRule="auto"/>
              <w:rPr>
                <w:szCs w:val="24"/>
              </w:rPr>
            </w:pPr>
            <w:r>
              <w:rPr>
                <w:szCs w:val="24"/>
              </w:rPr>
              <w:t xml:space="preserve">Steaming up </w:t>
            </w:r>
          </w:p>
          <w:p w14:paraId="7157FFD0" w14:textId="77777777" w:rsidR="00D82289" w:rsidRDefault="00000000">
            <w:pPr>
              <w:numPr>
                <w:ilvl w:val="0"/>
                <w:numId w:val="267"/>
              </w:numPr>
              <w:spacing w:after="0" w:line="360" w:lineRule="auto"/>
              <w:rPr>
                <w:szCs w:val="24"/>
              </w:rPr>
            </w:pPr>
            <w:r>
              <w:rPr>
                <w:szCs w:val="24"/>
              </w:rPr>
              <w:t xml:space="preserve">Fattening </w:t>
            </w:r>
          </w:p>
        </w:tc>
      </w:tr>
      <w:tr w:rsidR="00D82289" w14:paraId="07ACACF8" w14:textId="77777777">
        <w:trPr>
          <w:trHeight w:val="70"/>
        </w:trPr>
        <w:tc>
          <w:tcPr>
            <w:tcW w:w="2198" w:type="pct"/>
          </w:tcPr>
          <w:p w14:paraId="3A51BC3C" w14:textId="77777777" w:rsidR="00D82289" w:rsidRDefault="00000000">
            <w:pPr>
              <w:pStyle w:val="ListParagraph"/>
              <w:numPr>
                <w:ilvl w:val="0"/>
                <w:numId w:val="266"/>
              </w:numPr>
              <w:rPr>
                <w:szCs w:val="24"/>
              </w:rPr>
            </w:pPr>
            <w:r>
              <w:rPr>
                <w:szCs w:val="24"/>
                <w:lang w:val="en-US"/>
              </w:rPr>
              <w:lastRenderedPageBreak/>
              <w:t xml:space="preserve">Food safety and hygiene </w:t>
            </w:r>
            <w:r>
              <w:rPr>
                <w:szCs w:val="24"/>
              </w:rPr>
              <w:t>may include but are not limited to:</w:t>
            </w:r>
          </w:p>
        </w:tc>
        <w:tc>
          <w:tcPr>
            <w:tcW w:w="2802" w:type="pct"/>
          </w:tcPr>
          <w:p w14:paraId="6CAF0DAE" w14:textId="77777777" w:rsidR="00D82289" w:rsidRDefault="00000000">
            <w:pPr>
              <w:numPr>
                <w:ilvl w:val="0"/>
                <w:numId w:val="267"/>
              </w:numPr>
              <w:spacing w:after="0" w:line="360" w:lineRule="auto"/>
              <w:rPr>
                <w:szCs w:val="24"/>
              </w:rPr>
            </w:pPr>
            <w:r>
              <w:rPr>
                <w:szCs w:val="24"/>
              </w:rPr>
              <w:t>HACCP</w:t>
            </w:r>
          </w:p>
          <w:p w14:paraId="12ACBBC8" w14:textId="77777777" w:rsidR="00D82289" w:rsidRDefault="00000000">
            <w:pPr>
              <w:numPr>
                <w:ilvl w:val="0"/>
                <w:numId w:val="267"/>
              </w:numPr>
              <w:spacing w:after="0" w:line="360" w:lineRule="auto"/>
              <w:rPr>
                <w:szCs w:val="24"/>
              </w:rPr>
            </w:pPr>
            <w:r>
              <w:rPr>
                <w:szCs w:val="24"/>
              </w:rPr>
              <w:t xml:space="preserve">Sanitation </w:t>
            </w:r>
          </w:p>
        </w:tc>
      </w:tr>
      <w:tr w:rsidR="00D82289" w14:paraId="55D05D6D" w14:textId="77777777">
        <w:trPr>
          <w:trHeight w:val="70"/>
        </w:trPr>
        <w:tc>
          <w:tcPr>
            <w:tcW w:w="2198" w:type="pct"/>
          </w:tcPr>
          <w:p w14:paraId="06745A3F" w14:textId="77777777" w:rsidR="00D82289" w:rsidRDefault="00000000">
            <w:pPr>
              <w:pStyle w:val="ListParagraph"/>
              <w:numPr>
                <w:ilvl w:val="0"/>
                <w:numId w:val="266"/>
              </w:numPr>
              <w:rPr>
                <w:szCs w:val="24"/>
              </w:rPr>
            </w:pPr>
            <w:r>
              <w:rPr>
                <w:szCs w:val="24"/>
              </w:rPr>
              <w:t>Pig products 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38B6E68C" w14:textId="77777777" w:rsidR="00D82289" w:rsidRDefault="00000000">
            <w:pPr>
              <w:numPr>
                <w:ilvl w:val="0"/>
                <w:numId w:val="267"/>
              </w:numPr>
              <w:spacing w:after="0" w:line="360" w:lineRule="auto"/>
              <w:rPr>
                <w:szCs w:val="24"/>
              </w:rPr>
            </w:pPr>
            <w:r>
              <w:rPr>
                <w:szCs w:val="24"/>
              </w:rPr>
              <w:t xml:space="preserve">Sausages </w:t>
            </w:r>
          </w:p>
          <w:p w14:paraId="5BB76385" w14:textId="77777777" w:rsidR="00D82289" w:rsidRDefault="00000000">
            <w:pPr>
              <w:numPr>
                <w:ilvl w:val="0"/>
                <w:numId w:val="267"/>
              </w:numPr>
              <w:spacing w:after="0" w:line="360" w:lineRule="auto"/>
              <w:rPr>
                <w:szCs w:val="24"/>
              </w:rPr>
            </w:pPr>
            <w:r>
              <w:rPr>
                <w:szCs w:val="24"/>
              </w:rPr>
              <w:t>Bacon</w:t>
            </w:r>
          </w:p>
          <w:p w14:paraId="2571DD47" w14:textId="77777777" w:rsidR="00D82289" w:rsidRDefault="00000000">
            <w:pPr>
              <w:numPr>
                <w:ilvl w:val="0"/>
                <w:numId w:val="267"/>
              </w:numPr>
              <w:spacing w:after="0" w:line="360" w:lineRule="auto"/>
              <w:rPr>
                <w:szCs w:val="24"/>
              </w:rPr>
            </w:pPr>
            <w:r>
              <w:rPr>
                <w:szCs w:val="24"/>
              </w:rPr>
              <w:t xml:space="preserve">Lard </w:t>
            </w:r>
          </w:p>
          <w:p w14:paraId="1C42BF37" w14:textId="77777777" w:rsidR="00D82289" w:rsidRDefault="00000000">
            <w:pPr>
              <w:numPr>
                <w:ilvl w:val="0"/>
                <w:numId w:val="267"/>
              </w:numPr>
              <w:spacing w:after="0" w:line="360" w:lineRule="auto"/>
              <w:rPr>
                <w:szCs w:val="24"/>
              </w:rPr>
            </w:pPr>
            <w:r>
              <w:rPr>
                <w:szCs w:val="24"/>
              </w:rPr>
              <w:t xml:space="preserve">Cuts </w:t>
            </w:r>
          </w:p>
          <w:p w14:paraId="47AE7354" w14:textId="77777777" w:rsidR="00D82289" w:rsidRDefault="00000000">
            <w:pPr>
              <w:numPr>
                <w:ilvl w:val="0"/>
                <w:numId w:val="267"/>
              </w:numPr>
              <w:spacing w:after="0" w:line="360" w:lineRule="auto"/>
              <w:rPr>
                <w:szCs w:val="24"/>
              </w:rPr>
            </w:pPr>
            <w:r>
              <w:rPr>
                <w:szCs w:val="24"/>
              </w:rPr>
              <w:t>Brawn</w:t>
            </w:r>
          </w:p>
          <w:p w14:paraId="0A8B28E6" w14:textId="77777777" w:rsidR="00D82289" w:rsidRDefault="00000000">
            <w:pPr>
              <w:numPr>
                <w:ilvl w:val="0"/>
                <w:numId w:val="267"/>
              </w:numPr>
              <w:spacing w:after="0" w:line="360" w:lineRule="auto"/>
              <w:rPr>
                <w:szCs w:val="24"/>
              </w:rPr>
            </w:pPr>
            <w:r>
              <w:rPr>
                <w:szCs w:val="24"/>
              </w:rPr>
              <w:t xml:space="preserve">Smokies </w:t>
            </w:r>
          </w:p>
          <w:p w14:paraId="17ACA8B1" w14:textId="77777777" w:rsidR="00D82289" w:rsidRDefault="00000000">
            <w:pPr>
              <w:numPr>
                <w:ilvl w:val="0"/>
                <w:numId w:val="267"/>
              </w:numPr>
              <w:spacing w:after="0" w:line="360" w:lineRule="auto"/>
              <w:rPr>
                <w:szCs w:val="24"/>
              </w:rPr>
            </w:pPr>
            <w:r>
              <w:rPr>
                <w:szCs w:val="24"/>
              </w:rPr>
              <w:t>Burgers</w:t>
            </w:r>
          </w:p>
        </w:tc>
      </w:tr>
      <w:tr w:rsidR="00D82289" w14:paraId="57FF8485" w14:textId="77777777">
        <w:trPr>
          <w:trHeight w:val="70"/>
        </w:trPr>
        <w:tc>
          <w:tcPr>
            <w:tcW w:w="2198" w:type="pct"/>
          </w:tcPr>
          <w:p w14:paraId="359CF13F" w14:textId="77777777" w:rsidR="00D82289" w:rsidRDefault="00000000">
            <w:pPr>
              <w:pStyle w:val="ListParagraph"/>
              <w:numPr>
                <w:ilvl w:val="0"/>
                <w:numId w:val="266"/>
              </w:numPr>
              <w:rPr>
                <w:szCs w:val="24"/>
              </w:rPr>
            </w:pPr>
            <w:r>
              <w:rPr>
                <w:szCs w:val="24"/>
              </w:rPr>
              <w:t>Pig by-products 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60DFBEC6" w14:textId="77777777" w:rsidR="00D82289" w:rsidRDefault="00000000">
            <w:pPr>
              <w:numPr>
                <w:ilvl w:val="0"/>
                <w:numId w:val="267"/>
              </w:numPr>
              <w:spacing w:after="0" w:line="360" w:lineRule="auto"/>
              <w:rPr>
                <w:szCs w:val="24"/>
              </w:rPr>
            </w:pPr>
            <w:r>
              <w:rPr>
                <w:szCs w:val="24"/>
              </w:rPr>
              <w:t>Blood meal</w:t>
            </w:r>
          </w:p>
          <w:p w14:paraId="02A69750" w14:textId="77777777" w:rsidR="00D82289" w:rsidRDefault="00000000">
            <w:pPr>
              <w:numPr>
                <w:ilvl w:val="0"/>
                <w:numId w:val="267"/>
              </w:numPr>
              <w:spacing w:after="0" w:line="360" w:lineRule="auto"/>
              <w:rPr>
                <w:szCs w:val="24"/>
              </w:rPr>
            </w:pPr>
            <w:r>
              <w:rPr>
                <w:szCs w:val="24"/>
              </w:rPr>
              <w:t>Bone meal</w:t>
            </w:r>
          </w:p>
          <w:p w14:paraId="4C078252" w14:textId="77777777" w:rsidR="00D82289" w:rsidRDefault="00000000">
            <w:pPr>
              <w:numPr>
                <w:ilvl w:val="0"/>
                <w:numId w:val="267"/>
              </w:numPr>
              <w:spacing w:after="0" w:line="360" w:lineRule="auto"/>
              <w:rPr>
                <w:szCs w:val="24"/>
              </w:rPr>
            </w:pPr>
            <w:r>
              <w:rPr>
                <w:szCs w:val="24"/>
              </w:rPr>
              <w:t>Biogas</w:t>
            </w:r>
          </w:p>
          <w:p w14:paraId="571F6EB7" w14:textId="77777777" w:rsidR="00D82289" w:rsidRDefault="00000000">
            <w:pPr>
              <w:numPr>
                <w:ilvl w:val="0"/>
                <w:numId w:val="267"/>
              </w:numPr>
              <w:spacing w:after="0" w:line="360" w:lineRule="auto"/>
              <w:rPr>
                <w:szCs w:val="24"/>
              </w:rPr>
            </w:pPr>
            <w:r>
              <w:rPr>
                <w:szCs w:val="24"/>
              </w:rPr>
              <w:t>Manure</w:t>
            </w:r>
          </w:p>
          <w:p w14:paraId="6BE734AD" w14:textId="77777777" w:rsidR="00D82289" w:rsidRDefault="00000000">
            <w:pPr>
              <w:numPr>
                <w:ilvl w:val="0"/>
                <w:numId w:val="267"/>
              </w:numPr>
              <w:spacing w:after="0" w:line="360" w:lineRule="auto"/>
              <w:rPr>
                <w:szCs w:val="24"/>
              </w:rPr>
            </w:pPr>
            <w:r>
              <w:rPr>
                <w:szCs w:val="24"/>
              </w:rPr>
              <w:t>Brushes</w:t>
            </w:r>
          </w:p>
          <w:p w14:paraId="1FDCB4A8" w14:textId="77777777" w:rsidR="00D82289" w:rsidRDefault="00000000">
            <w:pPr>
              <w:numPr>
                <w:ilvl w:val="0"/>
                <w:numId w:val="267"/>
              </w:numPr>
              <w:spacing w:after="0" w:line="360" w:lineRule="auto"/>
              <w:rPr>
                <w:szCs w:val="24"/>
              </w:rPr>
            </w:pPr>
            <w:r>
              <w:rPr>
                <w:szCs w:val="24"/>
              </w:rPr>
              <w:t>Buttons</w:t>
            </w:r>
          </w:p>
          <w:p w14:paraId="710B4268" w14:textId="77777777" w:rsidR="00D82289" w:rsidRDefault="00000000">
            <w:pPr>
              <w:numPr>
                <w:ilvl w:val="0"/>
                <w:numId w:val="267"/>
              </w:numPr>
              <w:spacing w:after="0" w:line="360" w:lineRule="auto"/>
              <w:rPr>
                <w:szCs w:val="24"/>
              </w:rPr>
            </w:pPr>
            <w:r>
              <w:rPr>
                <w:szCs w:val="24"/>
              </w:rPr>
              <w:t xml:space="preserve">Leather </w:t>
            </w:r>
          </w:p>
        </w:tc>
      </w:tr>
      <w:tr w:rsidR="00D82289" w14:paraId="1683EE74" w14:textId="77777777">
        <w:trPr>
          <w:trHeight w:val="70"/>
        </w:trPr>
        <w:tc>
          <w:tcPr>
            <w:tcW w:w="2198" w:type="pct"/>
          </w:tcPr>
          <w:p w14:paraId="008BBC03" w14:textId="77777777" w:rsidR="00D82289" w:rsidRDefault="00000000">
            <w:pPr>
              <w:pStyle w:val="ListParagraph"/>
              <w:numPr>
                <w:ilvl w:val="0"/>
                <w:numId w:val="266"/>
              </w:numPr>
              <w:rPr>
                <w:szCs w:val="24"/>
                <w:lang w:val="en-US"/>
              </w:rPr>
            </w:pPr>
            <w:r>
              <w:rPr>
                <w:szCs w:val="24"/>
                <w:lang w:val="en-US"/>
              </w:rPr>
              <w:t xml:space="preserve">Condemned materials </w:t>
            </w:r>
            <w:r>
              <w:rPr>
                <w:szCs w:val="24"/>
              </w:rPr>
              <w:t>may include but are not limited to:</w:t>
            </w:r>
          </w:p>
        </w:tc>
        <w:tc>
          <w:tcPr>
            <w:tcW w:w="2802" w:type="pct"/>
          </w:tcPr>
          <w:p w14:paraId="0BB85C77" w14:textId="77777777" w:rsidR="00D82289" w:rsidRDefault="00000000">
            <w:pPr>
              <w:numPr>
                <w:ilvl w:val="0"/>
                <w:numId w:val="267"/>
              </w:numPr>
              <w:spacing w:after="0" w:line="360" w:lineRule="auto"/>
              <w:rPr>
                <w:szCs w:val="24"/>
              </w:rPr>
            </w:pPr>
            <w:r>
              <w:rPr>
                <w:szCs w:val="24"/>
              </w:rPr>
              <w:t xml:space="preserve">Parasite infested organs </w:t>
            </w:r>
          </w:p>
          <w:p w14:paraId="3ABFFC80" w14:textId="77777777" w:rsidR="00D82289" w:rsidRDefault="00000000">
            <w:pPr>
              <w:numPr>
                <w:ilvl w:val="0"/>
                <w:numId w:val="267"/>
              </w:numPr>
              <w:spacing w:after="0" w:line="360" w:lineRule="auto"/>
              <w:rPr>
                <w:szCs w:val="24"/>
              </w:rPr>
            </w:pPr>
            <w:r>
              <w:rPr>
                <w:szCs w:val="24"/>
              </w:rPr>
              <w:t xml:space="preserve">Dead </w:t>
            </w:r>
            <w:proofErr w:type="spellStart"/>
            <w:r>
              <w:rPr>
                <w:szCs w:val="24"/>
              </w:rPr>
              <w:t>foetus</w:t>
            </w:r>
            <w:proofErr w:type="spellEnd"/>
            <w:r>
              <w:rPr>
                <w:szCs w:val="24"/>
              </w:rPr>
              <w:t xml:space="preserve"> </w:t>
            </w:r>
          </w:p>
          <w:p w14:paraId="72469379" w14:textId="77777777" w:rsidR="00D82289" w:rsidRDefault="00000000">
            <w:pPr>
              <w:numPr>
                <w:ilvl w:val="0"/>
                <w:numId w:val="267"/>
              </w:numPr>
              <w:spacing w:after="0" w:line="360" w:lineRule="auto"/>
              <w:rPr>
                <w:szCs w:val="24"/>
              </w:rPr>
            </w:pPr>
            <w:r>
              <w:rPr>
                <w:szCs w:val="24"/>
              </w:rPr>
              <w:t xml:space="preserve">Hydrated infested liver </w:t>
            </w:r>
          </w:p>
          <w:p w14:paraId="189490CE" w14:textId="77777777" w:rsidR="00D82289" w:rsidRDefault="00000000">
            <w:pPr>
              <w:numPr>
                <w:ilvl w:val="0"/>
                <w:numId w:val="267"/>
              </w:numPr>
              <w:spacing w:after="0" w:line="360" w:lineRule="auto"/>
              <w:rPr>
                <w:szCs w:val="24"/>
              </w:rPr>
            </w:pPr>
            <w:r>
              <w:rPr>
                <w:szCs w:val="24"/>
              </w:rPr>
              <w:t xml:space="preserve">Whole carcass </w:t>
            </w:r>
          </w:p>
        </w:tc>
      </w:tr>
      <w:tr w:rsidR="00D82289" w14:paraId="26891AFD" w14:textId="77777777">
        <w:trPr>
          <w:trHeight w:val="70"/>
        </w:trPr>
        <w:tc>
          <w:tcPr>
            <w:tcW w:w="2198" w:type="pct"/>
          </w:tcPr>
          <w:p w14:paraId="5E5F93C8" w14:textId="77777777" w:rsidR="00D82289" w:rsidRDefault="00000000">
            <w:pPr>
              <w:pStyle w:val="ListParagraph"/>
              <w:numPr>
                <w:ilvl w:val="0"/>
                <w:numId w:val="266"/>
              </w:numPr>
              <w:rPr>
                <w:szCs w:val="24"/>
                <w:lang w:val="en-US"/>
              </w:rPr>
            </w:pPr>
            <w:r>
              <w:rPr>
                <w:szCs w:val="24"/>
                <w:lang w:val="en-US"/>
              </w:rPr>
              <w:t xml:space="preserve">Data collection methods </w:t>
            </w:r>
            <w:r>
              <w:rPr>
                <w:szCs w:val="24"/>
              </w:rPr>
              <w:t>may include but are not limited to:</w:t>
            </w:r>
          </w:p>
        </w:tc>
        <w:tc>
          <w:tcPr>
            <w:tcW w:w="2802" w:type="pct"/>
          </w:tcPr>
          <w:p w14:paraId="13B54FFA" w14:textId="77777777" w:rsidR="00D82289" w:rsidRDefault="00000000">
            <w:pPr>
              <w:numPr>
                <w:ilvl w:val="0"/>
                <w:numId w:val="267"/>
              </w:numPr>
              <w:spacing w:after="0" w:line="360" w:lineRule="auto"/>
              <w:rPr>
                <w:szCs w:val="24"/>
              </w:rPr>
            </w:pPr>
            <w:r>
              <w:rPr>
                <w:szCs w:val="24"/>
              </w:rPr>
              <w:t>Focus group discussions</w:t>
            </w:r>
          </w:p>
          <w:p w14:paraId="2DC9E803" w14:textId="77777777" w:rsidR="00D82289" w:rsidRDefault="00000000">
            <w:pPr>
              <w:numPr>
                <w:ilvl w:val="0"/>
                <w:numId w:val="267"/>
              </w:numPr>
              <w:spacing w:after="0" w:line="360" w:lineRule="auto"/>
              <w:rPr>
                <w:szCs w:val="24"/>
              </w:rPr>
            </w:pPr>
            <w:r>
              <w:rPr>
                <w:szCs w:val="24"/>
              </w:rPr>
              <w:t>Media</w:t>
            </w:r>
          </w:p>
          <w:p w14:paraId="35D68BCA" w14:textId="77777777" w:rsidR="00D82289" w:rsidRDefault="00000000">
            <w:pPr>
              <w:numPr>
                <w:ilvl w:val="0"/>
                <w:numId w:val="267"/>
              </w:numPr>
              <w:spacing w:after="0" w:line="360" w:lineRule="auto"/>
              <w:rPr>
                <w:szCs w:val="24"/>
              </w:rPr>
            </w:pPr>
            <w:r>
              <w:rPr>
                <w:szCs w:val="24"/>
              </w:rPr>
              <w:t xml:space="preserve">KNBS </w:t>
            </w:r>
          </w:p>
          <w:p w14:paraId="02BD8FEA" w14:textId="77777777" w:rsidR="00D82289" w:rsidRDefault="00000000">
            <w:pPr>
              <w:numPr>
                <w:ilvl w:val="0"/>
                <w:numId w:val="267"/>
              </w:numPr>
              <w:spacing w:after="0" w:line="360" w:lineRule="auto"/>
              <w:rPr>
                <w:szCs w:val="24"/>
              </w:rPr>
            </w:pPr>
            <w:r>
              <w:rPr>
                <w:szCs w:val="24"/>
              </w:rPr>
              <w:t>Observation</w:t>
            </w:r>
          </w:p>
          <w:p w14:paraId="3D46BB15" w14:textId="77777777" w:rsidR="00D82289" w:rsidRDefault="00000000">
            <w:pPr>
              <w:numPr>
                <w:ilvl w:val="0"/>
                <w:numId w:val="267"/>
              </w:numPr>
              <w:spacing w:after="0" w:line="360" w:lineRule="auto"/>
              <w:rPr>
                <w:szCs w:val="24"/>
              </w:rPr>
            </w:pPr>
            <w:r>
              <w:rPr>
                <w:szCs w:val="24"/>
              </w:rPr>
              <w:t>Interviews</w:t>
            </w:r>
          </w:p>
          <w:p w14:paraId="5D83DB83" w14:textId="77777777" w:rsidR="00D82289" w:rsidRDefault="00000000">
            <w:pPr>
              <w:numPr>
                <w:ilvl w:val="0"/>
                <w:numId w:val="267"/>
              </w:numPr>
              <w:spacing w:after="0" w:line="360" w:lineRule="auto"/>
              <w:rPr>
                <w:szCs w:val="24"/>
              </w:rPr>
            </w:pPr>
            <w:r>
              <w:rPr>
                <w:szCs w:val="24"/>
              </w:rPr>
              <w:t>Forecasting</w:t>
            </w:r>
          </w:p>
        </w:tc>
      </w:tr>
      <w:tr w:rsidR="00D82289" w14:paraId="4702010D" w14:textId="77777777">
        <w:trPr>
          <w:trHeight w:val="404"/>
        </w:trPr>
        <w:tc>
          <w:tcPr>
            <w:tcW w:w="2198" w:type="pct"/>
          </w:tcPr>
          <w:p w14:paraId="74DD330D" w14:textId="77777777" w:rsidR="00D82289" w:rsidRDefault="00000000">
            <w:pPr>
              <w:pStyle w:val="ListParagraph"/>
              <w:numPr>
                <w:ilvl w:val="0"/>
                <w:numId w:val="266"/>
              </w:numPr>
              <w:rPr>
                <w:szCs w:val="24"/>
              </w:rPr>
            </w:pPr>
            <w:r>
              <w:rPr>
                <w:szCs w:val="24"/>
              </w:rPr>
              <w:t>Contractual agreements may include but are not limited to:</w:t>
            </w:r>
          </w:p>
        </w:tc>
        <w:tc>
          <w:tcPr>
            <w:tcW w:w="2802" w:type="pct"/>
          </w:tcPr>
          <w:p w14:paraId="64FC5D13" w14:textId="77777777" w:rsidR="00D82289" w:rsidRDefault="00000000">
            <w:pPr>
              <w:numPr>
                <w:ilvl w:val="0"/>
                <w:numId w:val="267"/>
              </w:numPr>
              <w:spacing w:after="0" w:line="360" w:lineRule="auto"/>
              <w:rPr>
                <w:szCs w:val="24"/>
              </w:rPr>
            </w:pPr>
            <w:r>
              <w:rPr>
                <w:szCs w:val="24"/>
              </w:rPr>
              <w:t>Verbal</w:t>
            </w:r>
          </w:p>
          <w:p w14:paraId="408B9C8F" w14:textId="77777777" w:rsidR="00D82289" w:rsidRDefault="00000000">
            <w:pPr>
              <w:numPr>
                <w:ilvl w:val="0"/>
                <w:numId w:val="267"/>
              </w:numPr>
              <w:spacing w:after="0" w:line="360" w:lineRule="auto"/>
              <w:rPr>
                <w:szCs w:val="24"/>
              </w:rPr>
            </w:pPr>
            <w:r>
              <w:rPr>
                <w:szCs w:val="24"/>
              </w:rPr>
              <w:t>Written</w:t>
            </w:r>
          </w:p>
        </w:tc>
      </w:tr>
      <w:tr w:rsidR="00D82289" w14:paraId="15334175" w14:textId="77777777">
        <w:trPr>
          <w:trHeight w:val="70"/>
        </w:trPr>
        <w:tc>
          <w:tcPr>
            <w:tcW w:w="2198" w:type="pct"/>
          </w:tcPr>
          <w:p w14:paraId="32EF272A" w14:textId="77777777" w:rsidR="00D82289" w:rsidRDefault="00000000">
            <w:pPr>
              <w:pStyle w:val="ListParagraph"/>
              <w:numPr>
                <w:ilvl w:val="0"/>
                <w:numId w:val="266"/>
              </w:numPr>
              <w:rPr>
                <w:szCs w:val="24"/>
              </w:rPr>
            </w:pPr>
            <w:r>
              <w:rPr>
                <w:szCs w:val="24"/>
              </w:rPr>
              <w:t>Animal welfare regulations may include but are not limited to:</w:t>
            </w:r>
          </w:p>
        </w:tc>
        <w:tc>
          <w:tcPr>
            <w:tcW w:w="2802" w:type="pct"/>
          </w:tcPr>
          <w:p w14:paraId="1BBE4F20" w14:textId="77777777" w:rsidR="00D82289" w:rsidRDefault="00000000">
            <w:pPr>
              <w:numPr>
                <w:ilvl w:val="0"/>
                <w:numId w:val="267"/>
              </w:numPr>
              <w:spacing w:after="0" w:line="360" w:lineRule="auto"/>
              <w:rPr>
                <w:szCs w:val="24"/>
              </w:rPr>
            </w:pPr>
            <w:r>
              <w:rPr>
                <w:szCs w:val="24"/>
              </w:rPr>
              <w:t>KVB</w:t>
            </w:r>
          </w:p>
          <w:p w14:paraId="6EEE426F" w14:textId="77777777" w:rsidR="00D82289" w:rsidRDefault="00000000">
            <w:pPr>
              <w:numPr>
                <w:ilvl w:val="0"/>
                <w:numId w:val="267"/>
              </w:numPr>
              <w:spacing w:after="0" w:line="360" w:lineRule="auto"/>
              <w:rPr>
                <w:szCs w:val="24"/>
              </w:rPr>
            </w:pPr>
            <w:r>
              <w:rPr>
                <w:szCs w:val="24"/>
              </w:rPr>
              <w:t>KSPCA</w:t>
            </w:r>
          </w:p>
          <w:p w14:paraId="457784ED" w14:textId="77777777" w:rsidR="00D82289" w:rsidRDefault="00000000">
            <w:pPr>
              <w:pStyle w:val="ListParagraph"/>
              <w:numPr>
                <w:ilvl w:val="0"/>
                <w:numId w:val="269"/>
              </w:numPr>
              <w:rPr>
                <w:szCs w:val="24"/>
              </w:rPr>
            </w:pPr>
            <w:r>
              <w:rPr>
                <w:szCs w:val="24"/>
              </w:rPr>
              <w:t>OIE</w:t>
            </w:r>
          </w:p>
        </w:tc>
      </w:tr>
    </w:tbl>
    <w:p w14:paraId="6A62D24F" w14:textId="77777777" w:rsidR="00D82289" w:rsidRDefault="00D82289">
      <w:pPr>
        <w:spacing w:after="0" w:line="360" w:lineRule="auto"/>
        <w:rPr>
          <w:szCs w:val="24"/>
        </w:rPr>
      </w:pPr>
    </w:p>
    <w:p w14:paraId="6C2B125D" w14:textId="77777777" w:rsidR="00D82289" w:rsidRDefault="00D82289">
      <w:pPr>
        <w:spacing w:after="0" w:line="360" w:lineRule="auto"/>
        <w:rPr>
          <w:b/>
          <w:szCs w:val="24"/>
        </w:rPr>
      </w:pPr>
    </w:p>
    <w:p w14:paraId="4B6C68AE" w14:textId="77777777" w:rsidR="00D82289" w:rsidRDefault="00000000">
      <w:pPr>
        <w:spacing w:after="0" w:line="360" w:lineRule="auto"/>
        <w:rPr>
          <w:b/>
          <w:szCs w:val="24"/>
        </w:rPr>
      </w:pPr>
      <w:r>
        <w:rPr>
          <w:b/>
          <w:szCs w:val="24"/>
        </w:rPr>
        <w:t xml:space="preserve">REQUIRED KNOWLEDGE AND SKILLS </w:t>
      </w:r>
    </w:p>
    <w:p w14:paraId="18F8AE75" w14:textId="77777777" w:rsidR="00D82289" w:rsidRDefault="00000000">
      <w:pPr>
        <w:spacing w:after="0" w:line="360" w:lineRule="auto"/>
        <w:rPr>
          <w:szCs w:val="24"/>
        </w:rPr>
      </w:pPr>
      <w:r>
        <w:rPr>
          <w:szCs w:val="24"/>
        </w:rPr>
        <w:t xml:space="preserve">This section describes the knowledge and skills required for this unit of competency. </w:t>
      </w:r>
    </w:p>
    <w:p w14:paraId="174990C7" w14:textId="77777777" w:rsidR="00D82289" w:rsidRDefault="00000000">
      <w:pPr>
        <w:spacing w:after="0" w:line="360" w:lineRule="auto"/>
        <w:rPr>
          <w:b/>
          <w:color w:val="auto"/>
          <w:szCs w:val="24"/>
        </w:rPr>
      </w:pPr>
      <w:r>
        <w:rPr>
          <w:b/>
          <w:color w:val="auto"/>
          <w:szCs w:val="24"/>
        </w:rPr>
        <w:t>Required knowledge</w:t>
      </w:r>
    </w:p>
    <w:p w14:paraId="7C43E6B3" w14:textId="77777777" w:rsidR="00D82289" w:rsidRDefault="00000000">
      <w:pPr>
        <w:spacing w:after="0" w:line="360" w:lineRule="auto"/>
        <w:rPr>
          <w:szCs w:val="24"/>
        </w:rPr>
      </w:pPr>
      <w:r>
        <w:rPr>
          <w:szCs w:val="24"/>
        </w:rPr>
        <w:t xml:space="preserve">The individual needs to demonstrate knowledge of: </w:t>
      </w:r>
    </w:p>
    <w:p w14:paraId="53F65B02" w14:textId="77777777" w:rsidR="00D82289" w:rsidRDefault="00000000">
      <w:pPr>
        <w:numPr>
          <w:ilvl w:val="0"/>
          <w:numId w:val="123"/>
        </w:numPr>
        <w:spacing w:after="0" w:line="360" w:lineRule="auto"/>
        <w:ind w:right="63"/>
        <w:rPr>
          <w:szCs w:val="24"/>
        </w:rPr>
      </w:pPr>
      <w:r>
        <w:rPr>
          <w:szCs w:val="24"/>
        </w:rPr>
        <w:t>Pig handling</w:t>
      </w:r>
    </w:p>
    <w:p w14:paraId="2D0E50D7" w14:textId="77777777" w:rsidR="00D82289" w:rsidRDefault="00000000">
      <w:pPr>
        <w:numPr>
          <w:ilvl w:val="0"/>
          <w:numId w:val="123"/>
        </w:numPr>
        <w:spacing w:after="0" w:line="360" w:lineRule="auto"/>
        <w:ind w:right="63"/>
        <w:rPr>
          <w:szCs w:val="24"/>
        </w:rPr>
      </w:pPr>
      <w:r>
        <w:rPr>
          <w:szCs w:val="24"/>
        </w:rPr>
        <w:t>Littering</w:t>
      </w:r>
    </w:p>
    <w:p w14:paraId="19401E47" w14:textId="77777777" w:rsidR="00D82289" w:rsidRDefault="00000000">
      <w:pPr>
        <w:numPr>
          <w:ilvl w:val="0"/>
          <w:numId w:val="123"/>
        </w:numPr>
        <w:spacing w:after="0" w:line="360" w:lineRule="auto"/>
        <w:ind w:right="63"/>
        <w:rPr>
          <w:szCs w:val="24"/>
        </w:rPr>
      </w:pPr>
      <w:r>
        <w:rPr>
          <w:szCs w:val="24"/>
        </w:rPr>
        <w:t>Rearing piglets, growers and finishers</w:t>
      </w:r>
    </w:p>
    <w:p w14:paraId="4BD638EC" w14:textId="77777777" w:rsidR="00D82289" w:rsidRDefault="00000000">
      <w:pPr>
        <w:numPr>
          <w:ilvl w:val="0"/>
          <w:numId w:val="123"/>
        </w:numPr>
        <w:spacing w:after="0" w:line="360" w:lineRule="auto"/>
        <w:ind w:right="63"/>
        <w:rPr>
          <w:szCs w:val="24"/>
        </w:rPr>
      </w:pPr>
      <w:r>
        <w:rPr>
          <w:szCs w:val="24"/>
        </w:rPr>
        <w:t>Rearing gilt, sow and boar for breeding</w:t>
      </w:r>
    </w:p>
    <w:p w14:paraId="7452993C" w14:textId="77777777" w:rsidR="00D82289" w:rsidRDefault="00000000">
      <w:pPr>
        <w:numPr>
          <w:ilvl w:val="0"/>
          <w:numId w:val="123"/>
        </w:numPr>
        <w:spacing w:after="0" w:line="360" w:lineRule="auto"/>
        <w:ind w:right="63"/>
        <w:rPr>
          <w:szCs w:val="24"/>
        </w:rPr>
      </w:pPr>
      <w:r>
        <w:rPr>
          <w:szCs w:val="24"/>
        </w:rPr>
        <w:t>Implementation of medication program</w:t>
      </w:r>
    </w:p>
    <w:p w14:paraId="1FCD9B65" w14:textId="77777777" w:rsidR="00D82289" w:rsidRDefault="00000000">
      <w:pPr>
        <w:numPr>
          <w:ilvl w:val="0"/>
          <w:numId w:val="123"/>
        </w:numPr>
        <w:spacing w:after="0" w:line="360" w:lineRule="auto"/>
        <w:ind w:right="63"/>
        <w:rPr>
          <w:szCs w:val="24"/>
        </w:rPr>
      </w:pPr>
      <w:r>
        <w:rPr>
          <w:szCs w:val="24"/>
        </w:rPr>
        <w:t>Proper disposal of hazardous wastes</w:t>
      </w:r>
    </w:p>
    <w:p w14:paraId="2DCF2A44" w14:textId="77777777" w:rsidR="00D82289" w:rsidRDefault="00000000">
      <w:pPr>
        <w:numPr>
          <w:ilvl w:val="0"/>
          <w:numId w:val="123"/>
        </w:numPr>
        <w:spacing w:after="0" w:line="360" w:lineRule="auto"/>
        <w:ind w:right="63"/>
        <w:rPr>
          <w:szCs w:val="24"/>
        </w:rPr>
      </w:pPr>
      <w:r>
        <w:rPr>
          <w:szCs w:val="24"/>
        </w:rPr>
        <w:t>Feeding habit of pig</w:t>
      </w:r>
    </w:p>
    <w:p w14:paraId="7F952B7F" w14:textId="77777777" w:rsidR="00D82289" w:rsidRDefault="00000000">
      <w:pPr>
        <w:numPr>
          <w:ilvl w:val="0"/>
          <w:numId w:val="123"/>
        </w:numPr>
        <w:spacing w:after="0" w:line="360" w:lineRule="auto"/>
        <w:ind w:right="63"/>
        <w:rPr>
          <w:szCs w:val="24"/>
        </w:rPr>
      </w:pPr>
      <w:r>
        <w:rPr>
          <w:szCs w:val="24"/>
        </w:rPr>
        <w:t>Digestive system of pigs</w:t>
      </w:r>
    </w:p>
    <w:p w14:paraId="18B29B34" w14:textId="77777777" w:rsidR="00D82289" w:rsidRDefault="00000000">
      <w:pPr>
        <w:numPr>
          <w:ilvl w:val="0"/>
          <w:numId w:val="123"/>
        </w:numPr>
        <w:spacing w:after="0" w:line="360" w:lineRule="auto"/>
        <w:ind w:right="63"/>
        <w:rPr>
          <w:szCs w:val="24"/>
        </w:rPr>
      </w:pPr>
      <w:r>
        <w:rPr>
          <w:szCs w:val="24"/>
        </w:rPr>
        <w:t>Building materials, tools and equipment</w:t>
      </w:r>
    </w:p>
    <w:p w14:paraId="16F8DB4E" w14:textId="77777777" w:rsidR="00D82289" w:rsidRDefault="00000000">
      <w:pPr>
        <w:numPr>
          <w:ilvl w:val="0"/>
          <w:numId w:val="123"/>
        </w:numPr>
        <w:spacing w:after="0" w:line="360" w:lineRule="auto"/>
        <w:ind w:right="63"/>
        <w:rPr>
          <w:szCs w:val="24"/>
        </w:rPr>
      </w:pPr>
      <w:r>
        <w:rPr>
          <w:szCs w:val="24"/>
        </w:rPr>
        <w:t>Consideration in siting a pig unit</w:t>
      </w:r>
    </w:p>
    <w:p w14:paraId="640208C4" w14:textId="77777777" w:rsidR="00D82289" w:rsidRDefault="00000000">
      <w:pPr>
        <w:numPr>
          <w:ilvl w:val="0"/>
          <w:numId w:val="123"/>
        </w:numPr>
        <w:spacing w:after="0" w:line="360" w:lineRule="auto"/>
        <w:ind w:right="63"/>
        <w:rPr>
          <w:szCs w:val="24"/>
        </w:rPr>
      </w:pPr>
      <w:r>
        <w:rPr>
          <w:szCs w:val="24"/>
        </w:rPr>
        <w:t>Development and management contract document</w:t>
      </w:r>
    </w:p>
    <w:p w14:paraId="3D172158" w14:textId="77777777" w:rsidR="00D82289" w:rsidRDefault="00000000">
      <w:pPr>
        <w:numPr>
          <w:ilvl w:val="0"/>
          <w:numId w:val="123"/>
        </w:numPr>
        <w:spacing w:after="0" w:line="360" w:lineRule="auto"/>
        <w:ind w:right="63"/>
        <w:rPr>
          <w:szCs w:val="24"/>
        </w:rPr>
      </w:pPr>
      <w:r>
        <w:rPr>
          <w:szCs w:val="24"/>
        </w:rPr>
        <w:t>Housing care, repair and maintenance</w:t>
      </w:r>
    </w:p>
    <w:p w14:paraId="3B66F427" w14:textId="77777777" w:rsidR="00D82289" w:rsidRDefault="00000000">
      <w:pPr>
        <w:numPr>
          <w:ilvl w:val="0"/>
          <w:numId w:val="123"/>
        </w:numPr>
        <w:spacing w:after="0" w:line="360" w:lineRule="auto"/>
        <w:ind w:right="63"/>
        <w:rPr>
          <w:szCs w:val="24"/>
        </w:rPr>
      </w:pPr>
      <w:r>
        <w:rPr>
          <w:szCs w:val="24"/>
        </w:rPr>
        <w:t>Monitoring work progress</w:t>
      </w:r>
    </w:p>
    <w:p w14:paraId="77B14512" w14:textId="77777777" w:rsidR="00D82289" w:rsidRDefault="00000000">
      <w:pPr>
        <w:numPr>
          <w:ilvl w:val="0"/>
          <w:numId w:val="123"/>
        </w:numPr>
        <w:spacing w:after="0" w:line="360" w:lineRule="auto"/>
        <w:ind w:right="63"/>
        <w:rPr>
          <w:szCs w:val="24"/>
        </w:rPr>
      </w:pPr>
      <w:r>
        <w:rPr>
          <w:szCs w:val="24"/>
        </w:rPr>
        <w:t>Pig housing types and designs</w:t>
      </w:r>
    </w:p>
    <w:p w14:paraId="66B3B9A0" w14:textId="77777777" w:rsidR="00D82289" w:rsidRDefault="00000000">
      <w:pPr>
        <w:numPr>
          <w:ilvl w:val="0"/>
          <w:numId w:val="123"/>
        </w:numPr>
        <w:spacing w:after="0" w:line="360" w:lineRule="auto"/>
        <w:ind w:right="63"/>
        <w:rPr>
          <w:szCs w:val="24"/>
        </w:rPr>
      </w:pPr>
      <w:r>
        <w:rPr>
          <w:szCs w:val="24"/>
        </w:rPr>
        <w:t>Report writing and record keeping</w:t>
      </w:r>
    </w:p>
    <w:p w14:paraId="17E51328" w14:textId="77777777" w:rsidR="00D82289" w:rsidRDefault="00000000">
      <w:pPr>
        <w:numPr>
          <w:ilvl w:val="0"/>
          <w:numId w:val="123"/>
        </w:numPr>
        <w:spacing w:after="0" w:line="360" w:lineRule="auto"/>
        <w:ind w:right="63"/>
        <w:rPr>
          <w:szCs w:val="24"/>
        </w:rPr>
      </w:pPr>
      <w:r>
        <w:rPr>
          <w:szCs w:val="24"/>
        </w:rPr>
        <w:t>Requisition of building materials</w:t>
      </w:r>
    </w:p>
    <w:p w14:paraId="4A1CABD0" w14:textId="77777777" w:rsidR="00D82289" w:rsidRDefault="00000000">
      <w:pPr>
        <w:numPr>
          <w:ilvl w:val="0"/>
          <w:numId w:val="123"/>
        </w:numPr>
        <w:spacing w:after="0" w:line="360" w:lineRule="auto"/>
        <w:ind w:right="63"/>
        <w:rPr>
          <w:szCs w:val="24"/>
        </w:rPr>
      </w:pPr>
      <w:r>
        <w:rPr>
          <w:szCs w:val="24"/>
        </w:rPr>
        <w:t>Safety precautions</w:t>
      </w:r>
    </w:p>
    <w:p w14:paraId="48F832F0" w14:textId="77777777" w:rsidR="00D82289" w:rsidRDefault="00000000">
      <w:pPr>
        <w:numPr>
          <w:ilvl w:val="0"/>
          <w:numId w:val="123"/>
        </w:numPr>
        <w:spacing w:after="0" w:line="360" w:lineRule="auto"/>
        <w:ind w:right="63"/>
        <w:rPr>
          <w:szCs w:val="24"/>
        </w:rPr>
      </w:pPr>
      <w:r>
        <w:rPr>
          <w:szCs w:val="24"/>
        </w:rPr>
        <w:t>Terms of reference development</w:t>
      </w:r>
    </w:p>
    <w:p w14:paraId="74C6FBFF" w14:textId="77777777" w:rsidR="00D82289" w:rsidRDefault="00000000">
      <w:pPr>
        <w:numPr>
          <w:ilvl w:val="0"/>
          <w:numId w:val="123"/>
        </w:numPr>
        <w:spacing w:after="0" w:line="360" w:lineRule="auto"/>
        <w:ind w:right="63"/>
        <w:rPr>
          <w:szCs w:val="24"/>
        </w:rPr>
      </w:pPr>
      <w:r>
        <w:rPr>
          <w:szCs w:val="24"/>
        </w:rPr>
        <w:t>Types of pig production systems</w:t>
      </w:r>
    </w:p>
    <w:p w14:paraId="10BE6B89" w14:textId="77777777" w:rsidR="00D82289" w:rsidRDefault="00D82289">
      <w:pPr>
        <w:spacing w:after="0" w:line="360" w:lineRule="auto"/>
        <w:rPr>
          <w:b/>
          <w:szCs w:val="24"/>
        </w:rPr>
      </w:pPr>
    </w:p>
    <w:p w14:paraId="74303105" w14:textId="77777777" w:rsidR="00D82289" w:rsidRDefault="00000000">
      <w:pPr>
        <w:spacing w:after="0" w:line="360" w:lineRule="auto"/>
        <w:rPr>
          <w:szCs w:val="24"/>
        </w:rPr>
      </w:pPr>
      <w:r>
        <w:rPr>
          <w:b/>
          <w:szCs w:val="24"/>
        </w:rPr>
        <w:t>Required skills</w:t>
      </w:r>
      <w:r>
        <w:rPr>
          <w:szCs w:val="24"/>
        </w:rPr>
        <w:t xml:space="preserve"> </w:t>
      </w:r>
    </w:p>
    <w:p w14:paraId="77D58D3E" w14:textId="77777777" w:rsidR="00D82289" w:rsidRDefault="00000000">
      <w:pPr>
        <w:spacing w:after="0" w:line="360" w:lineRule="auto"/>
        <w:rPr>
          <w:szCs w:val="24"/>
        </w:rPr>
      </w:pPr>
      <w:r>
        <w:rPr>
          <w:szCs w:val="24"/>
        </w:rPr>
        <w:t xml:space="preserve">The individual needs to demonstrate the following skills: </w:t>
      </w:r>
    </w:p>
    <w:p w14:paraId="56986A19" w14:textId="77777777" w:rsidR="00D82289" w:rsidRDefault="00000000">
      <w:pPr>
        <w:pStyle w:val="ListParagraph"/>
        <w:numPr>
          <w:ilvl w:val="0"/>
          <w:numId w:val="270"/>
        </w:numPr>
        <w:rPr>
          <w:szCs w:val="24"/>
        </w:rPr>
      </w:pPr>
      <w:r>
        <w:rPr>
          <w:szCs w:val="24"/>
        </w:rPr>
        <w:t xml:space="preserve">Analytical </w:t>
      </w:r>
    </w:p>
    <w:p w14:paraId="302B348C" w14:textId="77777777" w:rsidR="00D82289" w:rsidRDefault="00000000">
      <w:pPr>
        <w:pStyle w:val="ListParagraph"/>
        <w:numPr>
          <w:ilvl w:val="0"/>
          <w:numId w:val="270"/>
        </w:numPr>
        <w:rPr>
          <w:szCs w:val="24"/>
        </w:rPr>
      </w:pPr>
      <w:r>
        <w:rPr>
          <w:szCs w:val="24"/>
        </w:rPr>
        <w:t>Communication</w:t>
      </w:r>
    </w:p>
    <w:p w14:paraId="048BB52E" w14:textId="77777777" w:rsidR="00D82289" w:rsidRDefault="00000000">
      <w:pPr>
        <w:pStyle w:val="ListParagraph"/>
        <w:numPr>
          <w:ilvl w:val="0"/>
          <w:numId w:val="270"/>
        </w:numPr>
        <w:rPr>
          <w:szCs w:val="24"/>
        </w:rPr>
      </w:pPr>
      <w:r>
        <w:rPr>
          <w:szCs w:val="24"/>
        </w:rPr>
        <w:t>Critical thinking</w:t>
      </w:r>
    </w:p>
    <w:p w14:paraId="7EB262C6" w14:textId="77777777" w:rsidR="00D82289" w:rsidRDefault="00000000">
      <w:pPr>
        <w:pStyle w:val="ListParagraph"/>
        <w:numPr>
          <w:ilvl w:val="0"/>
          <w:numId w:val="270"/>
        </w:numPr>
        <w:rPr>
          <w:szCs w:val="24"/>
        </w:rPr>
      </w:pPr>
      <w:r>
        <w:rPr>
          <w:szCs w:val="24"/>
        </w:rPr>
        <w:t>Decision making</w:t>
      </w:r>
    </w:p>
    <w:p w14:paraId="1C84478F" w14:textId="77777777" w:rsidR="00D82289" w:rsidRDefault="00000000">
      <w:pPr>
        <w:pStyle w:val="ListParagraph"/>
        <w:numPr>
          <w:ilvl w:val="0"/>
          <w:numId w:val="270"/>
        </w:numPr>
        <w:rPr>
          <w:szCs w:val="24"/>
        </w:rPr>
      </w:pPr>
      <w:r>
        <w:rPr>
          <w:szCs w:val="24"/>
        </w:rPr>
        <w:t>Equipment operation</w:t>
      </w:r>
    </w:p>
    <w:p w14:paraId="19B9F592" w14:textId="77777777" w:rsidR="00D82289" w:rsidRDefault="00000000">
      <w:pPr>
        <w:pStyle w:val="ListParagraph"/>
        <w:numPr>
          <w:ilvl w:val="0"/>
          <w:numId w:val="270"/>
        </w:numPr>
        <w:rPr>
          <w:szCs w:val="24"/>
        </w:rPr>
      </w:pPr>
      <w:r>
        <w:rPr>
          <w:szCs w:val="24"/>
        </w:rPr>
        <w:lastRenderedPageBreak/>
        <w:t>Feed handling</w:t>
      </w:r>
    </w:p>
    <w:p w14:paraId="0E0E937F" w14:textId="77777777" w:rsidR="00D82289" w:rsidRDefault="00000000">
      <w:pPr>
        <w:pStyle w:val="ListParagraph"/>
        <w:numPr>
          <w:ilvl w:val="0"/>
          <w:numId w:val="270"/>
        </w:numPr>
        <w:rPr>
          <w:szCs w:val="24"/>
        </w:rPr>
      </w:pPr>
      <w:r>
        <w:rPr>
          <w:szCs w:val="24"/>
        </w:rPr>
        <w:t>Problem solving</w:t>
      </w:r>
    </w:p>
    <w:p w14:paraId="603D1E1D" w14:textId="77777777" w:rsidR="00D82289" w:rsidRDefault="00000000">
      <w:pPr>
        <w:pStyle w:val="ListParagraph"/>
        <w:numPr>
          <w:ilvl w:val="0"/>
          <w:numId w:val="270"/>
        </w:numPr>
        <w:rPr>
          <w:szCs w:val="24"/>
        </w:rPr>
      </w:pPr>
      <w:r>
        <w:rPr>
          <w:szCs w:val="24"/>
        </w:rPr>
        <w:t>Record keeping</w:t>
      </w:r>
    </w:p>
    <w:p w14:paraId="23B93A78" w14:textId="77777777" w:rsidR="00D82289" w:rsidRDefault="00000000">
      <w:pPr>
        <w:pStyle w:val="ListParagraph"/>
        <w:numPr>
          <w:ilvl w:val="0"/>
          <w:numId w:val="270"/>
        </w:numPr>
        <w:rPr>
          <w:szCs w:val="24"/>
        </w:rPr>
      </w:pPr>
      <w:r>
        <w:rPr>
          <w:szCs w:val="24"/>
        </w:rPr>
        <w:t>Routine management skills</w:t>
      </w:r>
    </w:p>
    <w:p w14:paraId="1404D1B5" w14:textId="77777777" w:rsidR="00D82289" w:rsidRDefault="00000000">
      <w:pPr>
        <w:pStyle w:val="ListParagraph"/>
        <w:numPr>
          <w:ilvl w:val="0"/>
          <w:numId w:val="270"/>
        </w:numPr>
        <w:rPr>
          <w:szCs w:val="24"/>
        </w:rPr>
      </w:pPr>
      <w:r>
        <w:rPr>
          <w:szCs w:val="24"/>
        </w:rPr>
        <w:t>Report Writing</w:t>
      </w:r>
    </w:p>
    <w:p w14:paraId="17EDC481" w14:textId="77777777" w:rsidR="00D82289" w:rsidRDefault="00D82289">
      <w:pPr>
        <w:spacing w:after="0" w:line="360" w:lineRule="auto"/>
        <w:rPr>
          <w:b/>
          <w:szCs w:val="24"/>
        </w:rPr>
      </w:pPr>
    </w:p>
    <w:p w14:paraId="179841BD" w14:textId="77777777" w:rsidR="00D82289" w:rsidRDefault="00000000">
      <w:pPr>
        <w:spacing w:after="0" w:line="360" w:lineRule="auto"/>
        <w:rPr>
          <w:b/>
          <w:szCs w:val="24"/>
        </w:rPr>
      </w:pPr>
      <w:r>
        <w:rPr>
          <w:b/>
          <w:szCs w:val="24"/>
        </w:rPr>
        <w:t>EVIDENCE GUIDE</w:t>
      </w:r>
    </w:p>
    <w:p w14:paraId="471E9DF7" w14:textId="77777777" w:rsidR="00D82289" w:rsidRDefault="00000000">
      <w:pPr>
        <w:spacing w:after="0" w:line="360" w:lineRule="auto"/>
        <w:rPr>
          <w:szCs w:val="24"/>
        </w:rPr>
      </w:pPr>
      <w:r>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5"/>
        <w:gridCol w:w="6721"/>
      </w:tblGrid>
      <w:tr w:rsidR="00D82289" w14:paraId="3012F20E" w14:textId="77777777">
        <w:trPr>
          <w:trHeight w:val="791"/>
        </w:trPr>
        <w:tc>
          <w:tcPr>
            <w:tcW w:w="1273" w:type="pct"/>
          </w:tcPr>
          <w:p w14:paraId="7C9EF04F" w14:textId="77777777" w:rsidR="00D82289" w:rsidRDefault="00000000">
            <w:pPr>
              <w:numPr>
                <w:ilvl w:val="0"/>
                <w:numId w:val="271"/>
              </w:numPr>
              <w:spacing w:line="360" w:lineRule="auto"/>
              <w:rPr>
                <w:szCs w:val="24"/>
              </w:rPr>
            </w:pPr>
            <w:r>
              <w:rPr>
                <w:szCs w:val="24"/>
              </w:rPr>
              <w:t>Critical aspects of competency</w:t>
            </w:r>
          </w:p>
        </w:tc>
        <w:tc>
          <w:tcPr>
            <w:tcW w:w="3727" w:type="pct"/>
          </w:tcPr>
          <w:p w14:paraId="7875EFE5" w14:textId="77777777" w:rsidR="00D82289" w:rsidRDefault="00000000">
            <w:pPr>
              <w:spacing w:after="0" w:line="360" w:lineRule="auto"/>
              <w:rPr>
                <w:szCs w:val="24"/>
              </w:rPr>
            </w:pPr>
            <w:r>
              <w:rPr>
                <w:szCs w:val="24"/>
              </w:rPr>
              <w:t xml:space="preserve">Assessment requires evidence that the candidate: </w:t>
            </w:r>
          </w:p>
          <w:p w14:paraId="5F81254B" w14:textId="77777777" w:rsidR="00D82289" w:rsidRDefault="00000000">
            <w:pPr>
              <w:numPr>
                <w:ilvl w:val="0"/>
                <w:numId w:val="272"/>
              </w:numPr>
              <w:tabs>
                <w:tab w:val="left" w:pos="702"/>
              </w:tabs>
              <w:spacing w:after="0" w:line="360" w:lineRule="auto"/>
              <w:rPr>
                <w:kern w:val="0"/>
                <w:szCs w:val="24"/>
              </w:rPr>
            </w:pPr>
            <w:r>
              <w:rPr>
                <w:kern w:val="0"/>
                <w:szCs w:val="24"/>
              </w:rPr>
              <w:t xml:space="preserve">Designed pig structure </w:t>
            </w:r>
          </w:p>
          <w:p w14:paraId="788086E2" w14:textId="77777777" w:rsidR="00D82289" w:rsidRDefault="00000000">
            <w:pPr>
              <w:numPr>
                <w:ilvl w:val="0"/>
                <w:numId w:val="272"/>
              </w:numPr>
              <w:tabs>
                <w:tab w:val="left" w:pos="702"/>
              </w:tabs>
              <w:spacing w:after="0" w:line="360" w:lineRule="auto"/>
              <w:rPr>
                <w:kern w:val="0"/>
                <w:szCs w:val="24"/>
              </w:rPr>
            </w:pPr>
            <w:r>
              <w:rPr>
                <w:szCs w:val="24"/>
              </w:rPr>
              <w:t xml:space="preserve"> Constructed pig production structures based on available resources</w:t>
            </w:r>
          </w:p>
          <w:p w14:paraId="75C387BB" w14:textId="77777777" w:rsidR="00D82289" w:rsidRDefault="00000000">
            <w:pPr>
              <w:numPr>
                <w:ilvl w:val="0"/>
                <w:numId w:val="272"/>
              </w:numPr>
              <w:tabs>
                <w:tab w:val="left" w:pos="702"/>
              </w:tabs>
              <w:spacing w:after="0" w:line="360" w:lineRule="auto"/>
              <w:rPr>
                <w:kern w:val="0"/>
                <w:szCs w:val="24"/>
              </w:rPr>
            </w:pPr>
            <w:r>
              <w:rPr>
                <w:kern w:val="0"/>
                <w:szCs w:val="24"/>
              </w:rPr>
              <w:t>Prepared pig breeding stock</w:t>
            </w:r>
          </w:p>
          <w:p w14:paraId="693B05E5" w14:textId="77777777" w:rsidR="00D82289" w:rsidRDefault="00000000">
            <w:pPr>
              <w:numPr>
                <w:ilvl w:val="0"/>
                <w:numId w:val="272"/>
              </w:numPr>
              <w:tabs>
                <w:tab w:val="left" w:pos="702"/>
              </w:tabs>
              <w:spacing w:after="0" w:line="360" w:lineRule="auto"/>
              <w:rPr>
                <w:kern w:val="0"/>
                <w:szCs w:val="24"/>
              </w:rPr>
            </w:pPr>
            <w:r>
              <w:rPr>
                <w:kern w:val="0"/>
                <w:szCs w:val="24"/>
              </w:rPr>
              <w:t>Mated pigs</w:t>
            </w:r>
          </w:p>
          <w:p w14:paraId="185E10DD" w14:textId="77777777" w:rsidR="00D82289" w:rsidRDefault="00000000">
            <w:pPr>
              <w:numPr>
                <w:ilvl w:val="0"/>
                <w:numId w:val="272"/>
              </w:numPr>
              <w:tabs>
                <w:tab w:val="left" w:pos="702"/>
              </w:tabs>
              <w:spacing w:after="0" w:line="360" w:lineRule="auto"/>
              <w:rPr>
                <w:kern w:val="0"/>
                <w:szCs w:val="24"/>
              </w:rPr>
            </w:pPr>
            <w:r>
              <w:rPr>
                <w:kern w:val="0"/>
                <w:szCs w:val="24"/>
              </w:rPr>
              <w:t>Performed pig husbandry practices</w:t>
            </w:r>
          </w:p>
          <w:p w14:paraId="6BB9ACA0" w14:textId="77777777" w:rsidR="00D82289" w:rsidRDefault="00000000">
            <w:pPr>
              <w:pStyle w:val="ListParagraph"/>
              <w:numPr>
                <w:ilvl w:val="0"/>
                <w:numId w:val="272"/>
              </w:numPr>
              <w:rPr>
                <w:szCs w:val="24"/>
              </w:rPr>
            </w:pPr>
            <w:r>
              <w:rPr>
                <w:szCs w:val="24"/>
              </w:rPr>
              <w:t>Selected and used clearing tools correctly.</w:t>
            </w:r>
          </w:p>
          <w:p w14:paraId="4D2054C2" w14:textId="77777777" w:rsidR="00D82289" w:rsidRDefault="00000000">
            <w:pPr>
              <w:pStyle w:val="ListParagraph"/>
              <w:numPr>
                <w:ilvl w:val="0"/>
                <w:numId w:val="272"/>
              </w:numPr>
              <w:rPr>
                <w:szCs w:val="24"/>
              </w:rPr>
            </w:pPr>
            <w:r>
              <w:rPr>
                <w:szCs w:val="24"/>
              </w:rPr>
              <w:t>Recorded and stored construction materials appropriately.</w:t>
            </w:r>
          </w:p>
          <w:p w14:paraId="6C608033" w14:textId="77777777" w:rsidR="00D82289" w:rsidRDefault="00000000">
            <w:pPr>
              <w:pStyle w:val="ListParagraph"/>
              <w:numPr>
                <w:ilvl w:val="0"/>
                <w:numId w:val="272"/>
              </w:numPr>
              <w:rPr>
                <w:szCs w:val="24"/>
              </w:rPr>
            </w:pPr>
            <w:r>
              <w:rPr>
                <w:szCs w:val="24"/>
              </w:rPr>
              <w:t>Maintained a clear pig unit repair and maintenance records.</w:t>
            </w:r>
          </w:p>
          <w:p w14:paraId="4D2309AE" w14:textId="77777777" w:rsidR="00D82289" w:rsidRDefault="00000000">
            <w:pPr>
              <w:pStyle w:val="ListParagraph"/>
              <w:numPr>
                <w:ilvl w:val="0"/>
                <w:numId w:val="272"/>
              </w:numPr>
              <w:rPr>
                <w:szCs w:val="24"/>
              </w:rPr>
            </w:pPr>
            <w:r>
              <w:rPr>
                <w:szCs w:val="24"/>
              </w:rPr>
              <w:t>Slaughtered pigs based on Kenya Meat Control Act.</w:t>
            </w:r>
          </w:p>
          <w:p w14:paraId="54373A4B" w14:textId="77777777" w:rsidR="00D82289" w:rsidRDefault="00000000">
            <w:pPr>
              <w:pStyle w:val="ListParagraph"/>
              <w:numPr>
                <w:ilvl w:val="0"/>
                <w:numId w:val="272"/>
              </w:numPr>
              <w:rPr>
                <w:szCs w:val="24"/>
              </w:rPr>
            </w:pPr>
            <w:r>
              <w:rPr>
                <w:szCs w:val="24"/>
              </w:rPr>
              <w:t>Marketed pigs based on market demands.</w:t>
            </w:r>
          </w:p>
          <w:p w14:paraId="65C4202B" w14:textId="77777777" w:rsidR="00D82289" w:rsidRDefault="00000000">
            <w:pPr>
              <w:pStyle w:val="ListParagraph"/>
              <w:numPr>
                <w:ilvl w:val="0"/>
                <w:numId w:val="272"/>
              </w:numPr>
              <w:rPr>
                <w:szCs w:val="24"/>
              </w:rPr>
            </w:pPr>
            <w:r>
              <w:rPr>
                <w:szCs w:val="24"/>
              </w:rPr>
              <w:t>Prepared pig production records based on organization’s record management guidelines</w:t>
            </w:r>
          </w:p>
        </w:tc>
      </w:tr>
      <w:tr w:rsidR="00D82289" w14:paraId="108A5952" w14:textId="77777777">
        <w:trPr>
          <w:trHeight w:val="1074"/>
        </w:trPr>
        <w:tc>
          <w:tcPr>
            <w:tcW w:w="1273" w:type="pct"/>
          </w:tcPr>
          <w:p w14:paraId="61DCD428" w14:textId="77777777" w:rsidR="00D82289" w:rsidRDefault="00000000">
            <w:pPr>
              <w:numPr>
                <w:ilvl w:val="0"/>
                <w:numId w:val="271"/>
              </w:numPr>
              <w:spacing w:line="360" w:lineRule="auto"/>
              <w:rPr>
                <w:szCs w:val="24"/>
              </w:rPr>
            </w:pPr>
            <w:r>
              <w:rPr>
                <w:szCs w:val="24"/>
              </w:rPr>
              <w:t>Resource implications</w:t>
            </w:r>
          </w:p>
        </w:tc>
        <w:tc>
          <w:tcPr>
            <w:tcW w:w="3727" w:type="pct"/>
          </w:tcPr>
          <w:p w14:paraId="6FC3F0E6" w14:textId="77777777" w:rsidR="00D82289" w:rsidRDefault="00000000">
            <w:pPr>
              <w:spacing w:after="0" w:line="360" w:lineRule="auto"/>
              <w:rPr>
                <w:color w:val="auto"/>
                <w:szCs w:val="24"/>
              </w:rPr>
            </w:pPr>
            <w:r>
              <w:rPr>
                <w:color w:val="auto"/>
                <w:szCs w:val="24"/>
              </w:rPr>
              <w:t>The following resources should be provided:</w:t>
            </w:r>
          </w:p>
          <w:p w14:paraId="4AFD96BF" w14:textId="77777777" w:rsidR="00D82289" w:rsidRDefault="00000000">
            <w:pPr>
              <w:numPr>
                <w:ilvl w:val="1"/>
                <w:numId w:val="273"/>
              </w:numPr>
              <w:spacing w:after="0" w:line="360" w:lineRule="auto"/>
              <w:contextualSpacing/>
              <w:rPr>
                <w:color w:val="auto"/>
                <w:kern w:val="0"/>
                <w:szCs w:val="24"/>
                <w:lang w:eastAsia="en-GB"/>
              </w:rPr>
            </w:pPr>
            <w:r>
              <w:rPr>
                <w:color w:val="auto"/>
                <w:kern w:val="0"/>
                <w:szCs w:val="24"/>
                <w:lang w:eastAsia="en-GB"/>
              </w:rPr>
              <w:t>Access to relevant workplace where assessment can take place</w:t>
            </w:r>
          </w:p>
          <w:p w14:paraId="7D8D0C80" w14:textId="77777777" w:rsidR="00D82289" w:rsidRDefault="00000000">
            <w:pPr>
              <w:numPr>
                <w:ilvl w:val="1"/>
                <w:numId w:val="273"/>
              </w:numPr>
              <w:spacing w:after="0" w:line="360" w:lineRule="auto"/>
              <w:contextualSpacing/>
              <w:rPr>
                <w:color w:val="auto"/>
                <w:kern w:val="0"/>
                <w:szCs w:val="24"/>
                <w:lang w:eastAsia="en-GB"/>
              </w:rPr>
            </w:pPr>
            <w:r>
              <w:rPr>
                <w:color w:val="auto"/>
                <w:kern w:val="0"/>
                <w:szCs w:val="24"/>
                <w:lang w:eastAsia="en-GB"/>
              </w:rPr>
              <w:t xml:space="preserve">Appropriately simulated environment where assessment can take place </w:t>
            </w:r>
            <w:bookmarkStart w:id="75" w:name="_Toc524013353"/>
          </w:p>
          <w:p w14:paraId="27259904" w14:textId="77777777" w:rsidR="00D82289" w:rsidRDefault="00000000">
            <w:pPr>
              <w:numPr>
                <w:ilvl w:val="1"/>
                <w:numId w:val="273"/>
              </w:numPr>
              <w:spacing w:after="0" w:line="360" w:lineRule="auto"/>
              <w:contextualSpacing/>
              <w:rPr>
                <w:color w:val="auto"/>
                <w:kern w:val="0"/>
                <w:szCs w:val="24"/>
                <w:lang w:eastAsia="en-GB"/>
              </w:rPr>
            </w:pPr>
            <w:r>
              <w:rPr>
                <w:rFonts w:eastAsia="Calibri"/>
                <w:color w:val="auto"/>
                <w:kern w:val="0"/>
                <w:szCs w:val="24"/>
              </w:rPr>
              <w:t>A busy pig farm which is in the process of upscaling production or</w:t>
            </w:r>
            <w:bookmarkEnd w:id="75"/>
            <w:r>
              <w:rPr>
                <w:rFonts w:eastAsia="Calibri"/>
                <w:color w:val="auto"/>
                <w:kern w:val="0"/>
                <w:szCs w:val="24"/>
              </w:rPr>
              <w:t xml:space="preserve"> </w:t>
            </w:r>
            <w:bookmarkStart w:id="76" w:name="_Toc524013354"/>
          </w:p>
          <w:p w14:paraId="686BF45C" w14:textId="77777777" w:rsidR="00D82289" w:rsidRDefault="00000000">
            <w:pPr>
              <w:numPr>
                <w:ilvl w:val="1"/>
                <w:numId w:val="273"/>
              </w:numPr>
              <w:spacing w:after="0" w:line="360" w:lineRule="auto"/>
              <w:contextualSpacing/>
              <w:rPr>
                <w:color w:val="auto"/>
                <w:kern w:val="0"/>
                <w:szCs w:val="24"/>
                <w:lang w:eastAsia="en-GB"/>
              </w:rPr>
            </w:pPr>
            <w:r>
              <w:rPr>
                <w:szCs w:val="24"/>
              </w:rPr>
              <w:t>A farm starting/diversifying into pig production.</w:t>
            </w:r>
            <w:bookmarkEnd w:id="76"/>
          </w:p>
        </w:tc>
      </w:tr>
      <w:tr w:rsidR="00D82289" w14:paraId="0B0246D7" w14:textId="77777777">
        <w:trPr>
          <w:trHeight w:val="2429"/>
        </w:trPr>
        <w:tc>
          <w:tcPr>
            <w:tcW w:w="1273" w:type="pct"/>
          </w:tcPr>
          <w:p w14:paraId="269167D9" w14:textId="77777777" w:rsidR="00D82289" w:rsidRDefault="00000000">
            <w:pPr>
              <w:numPr>
                <w:ilvl w:val="0"/>
                <w:numId w:val="271"/>
              </w:numPr>
              <w:spacing w:after="0" w:line="360" w:lineRule="auto"/>
              <w:rPr>
                <w:szCs w:val="24"/>
              </w:rPr>
            </w:pPr>
            <w:r>
              <w:rPr>
                <w:szCs w:val="24"/>
              </w:rPr>
              <w:lastRenderedPageBreak/>
              <w:t>Methods of assessment</w:t>
            </w:r>
          </w:p>
        </w:tc>
        <w:tc>
          <w:tcPr>
            <w:tcW w:w="3727" w:type="pct"/>
          </w:tcPr>
          <w:p w14:paraId="3349A721" w14:textId="77777777" w:rsidR="00D82289" w:rsidRDefault="00000000">
            <w:pPr>
              <w:spacing w:after="0" w:line="360" w:lineRule="auto"/>
              <w:rPr>
                <w:szCs w:val="24"/>
              </w:rPr>
            </w:pPr>
            <w:r>
              <w:rPr>
                <w:szCs w:val="24"/>
              </w:rPr>
              <w:t xml:space="preserve">Competency in this unit may be assessed through: </w:t>
            </w:r>
          </w:p>
          <w:p w14:paraId="2B9D78C7" w14:textId="77777777" w:rsidR="00D82289" w:rsidRDefault="00000000">
            <w:pPr>
              <w:numPr>
                <w:ilvl w:val="0"/>
                <w:numId w:val="274"/>
              </w:numPr>
              <w:tabs>
                <w:tab w:val="left" w:pos="459"/>
              </w:tabs>
              <w:spacing w:after="0" w:line="360" w:lineRule="auto"/>
              <w:ind w:left="553" w:hanging="501"/>
              <w:contextualSpacing/>
              <w:rPr>
                <w:color w:val="auto"/>
                <w:kern w:val="0"/>
                <w:szCs w:val="24"/>
                <w:lang w:val="en-GB" w:eastAsia="fr-CA"/>
              </w:rPr>
            </w:pPr>
            <w:r>
              <w:rPr>
                <w:color w:val="FF0000"/>
                <w:szCs w:val="24"/>
              </w:rPr>
              <w:t xml:space="preserve"> </w:t>
            </w:r>
            <w:r>
              <w:rPr>
                <w:color w:val="auto"/>
                <w:kern w:val="0"/>
                <w:szCs w:val="24"/>
                <w:lang w:val="en-GB" w:eastAsia="fr-CA"/>
              </w:rPr>
              <w:t>Third-party reports</w:t>
            </w:r>
          </w:p>
          <w:p w14:paraId="532F3153" w14:textId="77777777" w:rsidR="00D82289" w:rsidRDefault="00000000">
            <w:pPr>
              <w:numPr>
                <w:ilvl w:val="0"/>
                <w:numId w:val="274"/>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Portfolio of Evidence</w:t>
            </w:r>
          </w:p>
          <w:p w14:paraId="54841E7C" w14:textId="77777777" w:rsidR="00D82289" w:rsidRDefault="00000000">
            <w:pPr>
              <w:numPr>
                <w:ilvl w:val="0"/>
                <w:numId w:val="274"/>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 xml:space="preserve">Interview </w:t>
            </w:r>
          </w:p>
          <w:p w14:paraId="6B925303" w14:textId="77777777" w:rsidR="00D82289" w:rsidRDefault="00000000">
            <w:pPr>
              <w:numPr>
                <w:ilvl w:val="0"/>
                <w:numId w:val="274"/>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Written tests</w:t>
            </w:r>
          </w:p>
          <w:p w14:paraId="67877D5E" w14:textId="77777777" w:rsidR="00D82289" w:rsidRDefault="00000000">
            <w:pPr>
              <w:numPr>
                <w:ilvl w:val="0"/>
                <w:numId w:val="274"/>
              </w:numPr>
              <w:tabs>
                <w:tab w:val="left" w:pos="459"/>
              </w:tabs>
              <w:spacing w:after="0" w:line="360" w:lineRule="auto"/>
              <w:ind w:left="553" w:hanging="501"/>
              <w:contextualSpacing/>
              <w:rPr>
                <w:color w:val="auto"/>
                <w:kern w:val="0"/>
                <w:szCs w:val="24"/>
                <w:lang w:val="en-GB" w:eastAsia="fr-CA"/>
              </w:rPr>
            </w:pPr>
            <w:r>
              <w:rPr>
                <w:color w:val="auto"/>
                <w:kern w:val="0"/>
                <w:szCs w:val="24"/>
                <w:lang w:val="en-GB" w:eastAsia="fr-CA"/>
              </w:rPr>
              <w:t xml:space="preserve">Observation </w:t>
            </w:r>
          </w:p>
          <w:p w14:paraId="53E172E9" w14:textId="77777777" w:rsidR="00D82289" w:rsidRDefault="00000000">
            <w:pPr>
              <w:numPr>
                <w:ilvl w:val="0"/>
                <w:numId w:val="274"/>
              </w:numPr>
              <w:tabs>
                <w:tab w:val="left" w:pos="459"/>
              </w:tabs>
              <w:spacing w:after="0" w:line="360" w:lineRule="auto"/>
              <w:ind w:left="553" w:hanging="501"/>
              <w:contextualSpacing/>
              <w:rPr>
                <w:szCs w:val="24"/>
              </w:rPr>
            </w:pPr>
            <w:r>
              <w:rPr>
                <w:color w:val="auto"/>
                <w:kern w:val="0"/>
                <w:szCs w:val="24"/>
                <w:lang w:val="en-GB" w:eastAsia="fr-CA"/>
              </w:rPr>
              <w:t>Oral questioning</w:t>
            </w:r>
          </w:p>
        </w:tc>
      </w:tr>
      <w:tr w:rsidR="00D82289" w14:paraId="3C92448E" w14:textId="77777777">
        <w:trPr>
          <w:trHeight w:val="879"/>
        </w:trPr>
        <w:tc>
          <w:tcPr>
            <w:tcW w:w="1273" w:type="pct"/>
          </w:tcPr>
          <w:p w14:paraId="716452AF" w14:textId="77777777" w:rsidR="00D82289" w:rsidRDefault="00000000">
            <w:pPr>
              <w:numPr>
                <w:ilvl w:val="0"/>
                <w:numId w:val="271"/>
              </w:numPr>
              <w:spacing w:after="0" w:line="360" w:lineRule="auto"/>
              <w:rPr>
                <w:color w:val="auto"/>
                <w:szCs w:val="24"/>
              </w:rPr>
            </w:pPr>
            <w:r>
              <w:rPr>
                <w:color w:val="auto"/>
                <w:szCs w:val="24"/>
              </w:rPr>
              <w:t>Context of assessment</w:t>
            </w:r>
          </w:p>
        </w:tc>
        <w:tc>
          <w:tcPr>
            <w:tcW w:w="3727" w:type="pct"/>
          </w:tcPr>
          <w:p w14:paraId="30C506B3" w14:textId="77777777" w:rsidR="00D82289" w:rsidRDefault="00000000">
            <w:pPr>
              <w:spacing w:after="0" w:line="360" w:lineRule="auto"/>
              <w:rPr>
                <w:color w:val="auto"/>
                <w:szCs w:val="24"/>
              </w:rPr>
            </w:pPr>
            <w:r>
              <w:rPr>
                <w:color w:val="auto"/>
                <w:szCs w:val="24"/>
              </w:rPr>
              <w:t xml:space="preserve">Competency may be assessed in a: </w:t>
            </w:r>
          </w:p>
          <w:p w14:paraId="119ED5ED" w14:textId="77777777" w:rsidR="00D82289" w:rsidRDefault="00000000">
            <w:pPr>
              <w:pStyle w:val="ListParagraph"/>
              <w:numPr>
                <w:ilvl w:val="0"/>
                <w:numId w:val="275"/>
              </w:numPr>
              <w:rPr>
                <w:szCs w:val="24"/>
              </w:rPr>
            </w:pPr>
            <w:r>
              <w:rPr>
                <w:szCs w:val="24"/>
              </w:rPr>
              <w:t>Off-the-job</w:t>
            </w:r>
          </w:p>
          <w:p w14:paraId="158190DC" w14:textId="77777777" w:rsidR="00D82289" w:rsidRDefault="00000000">
            <w:pPr>
              <w:pStyle w:val="ListParagraph"/>
              <w:numPr>
                <w:ilvl w:val="0"/>
                <w:numId w:val="275"/>
              </w:numPr>
              <w:rPr>
                <w:szCs w:val="24"/>
              </w:rPr>
            </w:pPr>
            <w:r>
              <w:rPr>
                <w:szCs w:val="24"/>
              </w:rPr>
              <w:t xml:space="preserve">On-the-job </w:t>
            </w:r>
          </w:p>
          <w:p w14:paraId="269EFE66" w14:textId="77777777" w:rsidR="00D82289" w:rsidRDefault="00000000">
            <w:pPr>
              <w:pStyle w:val="ListParagraph"/>
              <w:numPr>
                <w:ilvl w:val="0"/>
                <w:numId w:val="275"/>
              </w:numPr>
              <w:rPr>
                <w:szCs w:val="24"/>
              </w:rPr>
            </w:pPr>
            <w:r>
              <w:rPr>
                <w:szCs w:val="24"/>
              </w:rPr>
              <w:t xml:space="preserve">During industrial attachment </w:t>
            </w:r>
          </w:p>
        </w:tc>
      </w:tr>
      <w:tr w:rsidR="00D82289" w14:paraId="58273DBB" w14:textId="77777777">
        <w:tc>
          <w:tcPr>
            <w:tcW w:w="1273" w:type="pct"/>
          </w:tcPr>
          <w:p w14:paraId="525CC996" w14:textId="77777777" w:rsidR="00D82289" w:rsidRDefault="00000000">
            <w:pPr>
              <w:numPr>
                <w:ilvl w:val="0"/>
                <w:numId w:val="271"/>
              </w:numPr>
              <w:spacing w:after="0" w:line="360" w:lineRule="auto"/>
              <w:rPr>
                <w:szCs w:val="24"/>
              </w:rPr>
            </w:pPr>
            <w:r>
              <w:rPr>
                <w:szCs w:val="24"/>
              </w:rPr>
              <w:t>Guidance information for assessment</w:t>
            </w:r>
          </w:p>
        </w:tc>
        <w:tc>
          <w:tcPr>
            <w:tcW w:w="3727" w:type="pct"/>
          </w:tcPr>
          <w:p w14:paraId="4CAE5CB4" w14:textId="77777777" w:rsidR="00D82289" w:rsidRDefault="00000000">
            <w:pPr>
              <w:spacing w:after="0" w:line="360" w:lineRule="auto"/>
              <w:rPr>
                <w:szCs w:val="24"/>
              </w:rPr>
            </w:pPr>
            <w:r>
              <w:rPr>
                <w:szCs w:val="24"/>
              </w:rPr>
              <w:t>Holistic assessment with other units relevant to the industry sector and workplace job role is recommended.</w:t>
            </w:r>
          </w:p>
        </w:tc>
      </w:tr>
    </w:tbl>
    <w:p w14:paraId="74780EB0" w14:textId="77777777" w:rsidR="00D82289" w:rsidRDefault="00D82289">
      <w:pPr>
        <w:spacing w:after="0" w:line="360" w:lineRule="auto"/>
        <w:rPr>
          <w:szCs w:val="24"/>
        </w:rPr>
      </w:pPr>
    </w:p>
    <w:p w14:paraId="3CD87B63" w14:textId="77777777" w:rsidR="00D82289" w:rsidRDefault="00D82289">
      <w:pPr>
        <w:spacing w:after="0" w:line="360" w:lineRule="auto"/>
        <w:ind w:left="765" w:hanging="357"/>
        <w:rPr>
          <w:szCs w:val="24"/>
        </w:rPr>
      </w:pPr>
    </w:p>
    <w:p w14:paraId="58024BC5" w14:textId="77777777" w:rsidR="00D82289" w:rsidRDefault="00D82289">
      <w:pPr>
        <w:spacing w:after="0" w:line="360" w:lineRule="auto"/>
        <w:ind w:left="765" w:hanging="357"/>
        <w:rPr>
          <w:szCs w:val="24"/>
        </w:rPr>
      </w:pPr>
    </w:p>
    <w:p w14:paraId="6B21B75B" w14:textId="77777777" w:rsidR="00D82289" w:rsidRDefault="00D82289">
      <w:pPr>
        <w:spacing w:after="0" w:line="360" w:lineRule="auto"/>
        <w:rPr>
          <w:rFonts w:eastAsia="Calibri"/>
          <w:b/>
          <w:color w:val="auto"/>
          <w:kern w:val="0"/>
          <w:szCs w:val="24"/>
          <w:lang w:val="en-GB" w:eastAsia="en-GB"/>
        </w:rPr>
      </w:pPr>
    </w:p>
    <w:p w14:paraId="07840264"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6E5C7231" w14:textId="77777777" w:rsidR="00D82289" w:rsidRDefault="00000000">
      <w:pPr>
        <w:pStyle w:val="Heading2"/>
        <w:spacing w:before="0" w:after="0"/>
      </w:pPr>
      <w:bookmarkStart w:id="77" w:name="_Toc15776"/>
      <w:r>
        <w:lastRenderedPageBreak/>
        <w:t>CARRY OUT POULTRY PRODUCTION</w:t>
      </w:r>
      <w:bookmarkEnd w:id="77"/>
    </w:p>
    <w:p w14:paraId="6B95C705" w14:textId="77777777" w:rsidR="00D82289" w:rsidRDefault="00D82289">
      <w:pPr>
        <w:spacing w:after="0" w:line="360" w:lineRule="auto"/>
        <w:rPr>
          <w:rFonts w:eastAsia="Calibri"/>
          <w:b/>
          <w:szCs w:val="24"/>
        </w:rPr>
      </w:pPr>
    </w:p>
    <w:p w14:paraId="6C01095E" w14:textId="77777777" w:rsidR="00D82289" w:rsidRDefault="00000000">
      <w:pPr>
        <w:spacing w:after="0" w:line="360" w:lineRule="auto"/>
        <w:rPr>
          <w:rFonts w:eastAsia="Calibri"/>
          <w:b/>
          <w:szCs w:val="24"/>
        </w:rPr>
      </w:pPr>
      <w:r>
        <w:rPr>
          <w:rFonts w:eastAsia="Calibri"/>
          <w:b/>
          <w:szCs w:val="24"/>
        </w:rPr>
        <w:t>UNIT CODE:</w:t>
      </w:r>
      <w:bookmarkStart w:id="78" w:name="_Hlk185331465"/>
      <w:r>
        <w:rPr>
          <w:rFonts w:eastAsia="Calibri"/>
          <w:b/>
          <w:szCs w:val="24"/>
        </w:rPr>
        <w:t xml:space="preserve"> </w:t>
      </w:r>
      <w:r>
        <w:rPr>
          <w:bCs/>
          <w:szCs w:val="24"/>
        </w:rPr>
        <w:t>0811 551 21A</w:t>
      </w:r>
      <w:bookmarkEnd w:id="78"/>
    </w:p>
    <w:p w14:paraId="7ED15368" w14:textId="77777777" w:rsidR="00D82289" w:rsidRDefault="00D82289">
      <w:pPr>
        <w:spacing w:after="0" w:line="360" w:lineRule="auto"/>
        <w:rPr>
          <w:rFonts w:eastAsia="Calibri"/>
          <w:b/>
          <w:szCs w:val="24"/>
        </w:rPr>
      </w:pPr>
    </w:p>
    <w:p w14:paraId="3F79AB27" w14:textId="77777777" w:rsidR="00D82289" w:rsidRDefault="00000000">
      <w:pPr>
        <w:spacing w:after="0" w:line="360" w:lineRule="auto"/>
        <w:rPr>
          <w:rFonts w:eastAsia="Calibri"/>
          <w:b/>
          <w:szCs w:val="24"/>
        </w:rPr>
      </w:pPr>
      <w:r>
        <w:rPr>
          <w:rFonts w:eastAsia="Calibri"/>
          <w:b/>
          <w:szCs w:val="24"/>
        </w:rPr>
        <w:t>UNIT DESCRIPTION</w:t>
      </w:r>
    </w:p>
    <w:p w14:paraId="39A7C013" w14:textId="77777777" w:rsidR="00D82289" w:rsidRDefault="00000000">
      <w:pPr>
        <w:tabs>
          <w:tab w:val="left" w:pos="1003"/>
          <w:tab w:val="center" w:pos="1130"/>
        </w:tabs>
        <w:spacing w:after="0" w:line="360" w:lineRule="auto"/>
        <w:jc w:val="both"/>
        <w:rPr>
          <w:rFonts w:eastAsia="Calibri"/>
          <w:szCs w:val="24"/>
        </w:rPr>
      </w:pPr>
      <w:r>
        <w:rPr>
          <w:rFonts w:eastAsia="Calibri"/>
          <w:szCs w:val="24"/>
        </w:rPr>
        <w:t xml:space="preserve">This unit specifies competencies required to </w:t>
      </w:r>
      <w:r>
        <w:rPr>
          <w:rFonts w:eastAsia="Calibri"/>
          <w:bCs/>
          <w:szCs w:val="24"/>
        </w:rPr>
        <w:t>carry out poultry production</w:t>
      </w:r>
      <w:r>
        <w:rPr>
          <w:rFonts w:eastAsia="Calibri"/>
          <w:szCs w:val="24"/>
        </w:rPr>
        <w:t>. It involves constructing poultry structures, carrying out chick brooding, managing layer poultry, managing meat poultry, managing poultry slaughter, managing poultry breeding and marketing poultry products.</w:t>
      </w:r>
    </w:p>
    <w:p w14:paraId="738068A0"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93"/>
        <w:gridCol w:w="6623"/>
      </w:tblGrid>
      <w:tr w:rsidR="00D82289" w14:paraId="73FE1F51" w14:textId="77777777">
        <w:trPr>
          <w:trHeight w:val="1"/>
          <w:tblHeader/>
        </w:trPr>
        <w:tc>
          <w:tcPr>
            <w:tcW w:w="132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03AA628" w14:textId="77777777" w:rsidR="00D82289" w:rsidRDefault="00000000">
            <w:pPr>
              <w:spacing w:after="0" w:line="360" w:lineRule="auto"/>
              <w:rPr>
                <w:rFonts w:eastAsia="Calibri"/>
                <w:b/>
                <w:szCs w:val="24"/>
              </w:rPr>
            </w:pPr>
            <w:r>
              <w:rPr>
                <w:rFonts w:eastAsia="Calibri"/>
                <w:b/>
                <w:szCs w:val="24"/>
              </w:rPr>
              <w:t xml:space="preserve">ELEMENT </w:t>
            </w:r>
          </w:p>
          <w:p w14:paraId="050512E5"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7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B27DCF" w14:textId="77777777" w:rsidR="00D82289" w:rsidRDefault="00000000">
            <w:pPr>
              <w:spacing w:after="0" w:line="360" w:lineRule="auto"/>
              <w:rPr>
                <w:rFonts w:eastAsia="Calibri"/>
                <w:b/>
                <w:szCs w:val="24"/>
              </w:rPr>
            </w:pPr>
            <w:r>
              <w:rPr>
                <w:rFonts w:eastAsia="Calibri"/>
                <w:b/>
                <w:szCs w:val="24"/>
              </w:rPr>
              <w:t>PERFORMANCE CRITERIA</w:t>
            </w:r>
          </w:p>
          <w:p w14:paraId="109144E5"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300CBEBD"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48C70B90" w14:textId="77777777">
        <w:trPr>
          <w:trHeight w:val="512"/>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44B47" w14:textId="77777777" w:rsidR="00D82289" w:rsidRDefault="00000000">
            <w:pPr>
              <w:numPr>
                <w:ilvl w:val="0"/>
                <w:numId w:val="276"/>
              </w:numPr>
              <w:spacing w:after="0" w:line="360" w:lineRule="auto"/>
              <w:ind w:left="511"/>
              <w:contextualSpacing/>
              <w:rPr>
                <w:szCs w:val="24"/>
              </w:rPr>
            </w:pPr>
            <w:r>
              <w:rPr>
                <w:szCs w:val="24"/>
                <w:lang w:val="en-GB" w:eastAsia="en-GB"/>
              </w:rPr>
              <w:t>Construct poultry structures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8CF5C" w14:textId="77777777" w:rsidR="00D82289" w:rsidRDefault="00000000">
            <w:pPr>
              <w:pStyle w:val="ListParagraph"/>
              <w:numPr>
                <w:ilvl w:val="0"/>
                <w:numId w:val="277"/>
              </w:numPr>
              <w:rPr>
                <w:szCs w:val="24"/>
              </w:rPr>
            </w:pPr>
            <w:r>
              <w:rPr>
                <w:b/>
                <w:i/>
                <w:szCs w:val="24"/>
              </w:rPr>
              <w:t>Tools, equipment and materials</w:t>
            </w:r>
            <w:r>
              <w:rPr>
                <w:szCs w:val="24"/>
              </w:rPr>
              <w:t xml:space="preserve"> are assembled as per work requirements</w:t>
            </w:r>
          </w:p>
          <w:p w14:paraId="04C80445" w14:textId="77777777" w:rsidR="00D82289" w:rsidRDefault="00000000">
            <w:pPr>
              <w:pStyle w:val="ListParagraph"/>
              <w:numPr>
                <w:ilvl w:val="0"/>
                <w:numId w:val="277"/>
              </w:numPr>
              <w:rPr>
                <w:szCs w:val="24"/>
              </w:rPr>
            </w:pPr>
            <w:r>
              <w:rPr>
                <w:szCs w:val="24"/>
              </w:rPr>
              <w:t xml:space="preserve">Site of </w:t>
            </w:r>
            <w:r>
              <w:rPr>
                <w:b/>
                <w:i/>
                <w:szCs w:val="24"/>
              </w:rPr>
              <w:t>poultry structures</w:t>
            </w:r>
            <w:r>
              <w:rPr>
                <w:szCs w:val="24"/>
              </w:rPr>
              <w:t xml:space="preserve"> is selected based on LPM</w:t>
            </w:r>
          </w:p>
          <w:p w14:paraId="08588AAF" w14:textId="77777777" w:rsidR="00D82289" w:rsidRDefault="00000000">
            <w:pPr>
              <w:pStyle w:val="ListParagraph"/>
              <w:numPr>
                <w:ilvl w:val="0"/>
                <w:numId w:val="277"/>
              </w:numPr>
              <w:rPr>
                <w:szCs w:val="24"/>
              </w:rPr>
            </w:pPr>
            <w:r>
              <w:rPr>
                <w:szCs w:val="24"/>
              </w:rPr>
              <w:t>Poultry structures are designed according to Livestock Production Manual (LPM)</w:t>
            </w:r>
          </w:p>
          <w:p w14:paraId="47CD1738" w14:textId="77777777" w:rsidR="00D82289" w:rsidRDefault="00000000">
            <w:pPr>
              <w:pStyle w:val="ListParagraph"/>
              <w:numPr>
                <w:ilvl w:val="0"/>
                <w:numId w:val="277"/>
              </w:numPr>
              <w:rPr>
                <w:szCs w:val="24"/>
              </w:rPr>
            </w:pPr>
            <w:r>
              <w:rPr>
                <w:szCs w:val="24"/>
              </w:rPr>
              <w:t>Poultry structures are constructed based on livestock production manual</w:t>
            </w:r>
          </w:p>
          <w:p w14:paraId="2200894D" w14:textId="77777777" w:rsidR="00D82289" w:rsidRDefault="00000000">
            <w:pPr>
              <w:pStyle w:val="ListParagraph"/>
              <w:numPr>
                <w:ilvl w:val="0"/>
                <w:numId w:val="277"/>
              </w:numPr>
              <w:rPr>
                <w:szCs w:val="24"/>
              </w:rPr>
            </w:pPr>
            <w:r>
              <w:rPr>
                <w:szCs w:val="24"/>
              </w:rPr>
              <w:t>Poultry structures are maintained as per workplace procedures</w:t>
            </w:r>
          </w:p>
          <w:p w14:paraId="09A00D2B" w14:textId="77777777" w:rsidR="00D82289" w:rsidRDefault="00000000">
            <w:pPr>
              <w:pStyle w:val="ListParagraph"/>
              <w:numPr>
                <w:ilvl w:val="0"/>
                <w:numId w:val="277"/>
              </w:numPr>
              <w:rPr>
                <w:szCs w:val="24"/>
              </w:rPr>
            </w:pPr>
            <w:r>
              <w:rPr>
                <w:szCs w:val="24"/>
              </w:rPr>
              <w:t>Poultry structures construction and maintenance records are kept as per workplace requirements</w:t>
            </w:r>
          </w:p>
          <w:p w14:paraId="5C25D4F4" w14:textId="77777777" w:rsidR="00D82289" w:rsidRDefault="00000000">
            <w:pPr>
              <w:pStyle w:val="ListParagraph"/>
              <w:numPr>
                <w:ilvl w:val="0"/>
                <w:numId w:val="277"/>
              </w:numPr>
              <w:rPr>
                <w:szCs w:val="24"/>
              </w:rPr>
            </w:pPr>
            <w:r>
              <w:rPr>
                <w:szCs w:val="24"/>
              </w:rPr>
              <w:t xml:space="preserve">Waste is managed according to environmental protection regulations   </w:t>
            </w:r>
          </w:p>
          <w:p w14:paraId="32678688" w14:textId="77777777" w:rsidR="00D82289" w:rsidRDefault="00000000">
            <w:pPr>
              <w:pStyle w:val="ListParagraph"/>
              <w:numPr>
                <w:ilvl w:val="0"/>
                <w:numId w:val="277"/>
              </w:numPr>
              <w:rPr>
                <w:szCs w:val="24"/>
              </w:rPr>
            </w:pPr>
            <w:r>
              <w:rPr>
                <w:szCs w:val="24"/>
              </w:rPr>
              <w:t xml:space="preserve">Necessary </w:t>
            </w:r>
            <w:r>
              <w:rPr>
                <w:b/>
                <w:i/>
                <w:szCs w:val="24"/>
              </w:rPr>
              <w:t>poultry house equipment and material</w:t>
            </w:r>
            <w:r>
              <w:rPr>
                <w:szCs w:val="24"/>
              </w:rPr>
              <w:t xml:space="preserve"> are identified according to production system</w:t>
            </w:r>
          </w:p>
          <w:p w14:paraId="48A0ECD7" w14:textId="77777777" w:rsidR="00D82289" w:rsidRDefault="00000000">
            <w:pPr>
              <w:pStyle w:val="ListParagraph"/>
              <w:numPr>
                <w:ilvl w:val="0"/>
                <w:numId w:val="277"/>
              </w:numPr>
              <w:rPr>
                <w:szCs w:val="24"/>
              </w:rPr>
            </w:pPr>
            <w:r>
              <w:rPr>
                <w:szCs w:val="24"/>
              </w:rPr>
              <w:t xml:space="preserve">Poultry house equipment and materials are installed as per specifications in the </w:t>
            </w:r>
            <w:r>
              <w:rPr>
                <w:b/>
                <w:i/>
                <w:szCs w:val="24"/>
              </w:rPr>
              <w:t>poultry production manual (PPM)</w:t>
            </w:r>
            <w:r>
              <w:rPr>
                <w:szCs w:val="24"/>
              </w:rPr>
              <w:t xml:space="preserve"> </w:t>
            </w:r>
          </w:p>
          <w:p w14:paraId="60AAE159" w14:textId="77777777" w:rsidR="00D82289" w:rsidRDefault="00000000">
            <w:pPr>
              <w:pStyle w:val="ListParagraph"/>
              <w:numPr>
                <w:ilvl w:val="0"/>
                <w:numId w:val="277"/>
              </w:numPr>
              <w:rPr>
                <w:szCs w:val="24"/>
              </w:rPr>
            </w:pPr>
            <w:r>
              <w:rPr>
                <w:szCs w:val="24"/>
              </w:rPr>
              <w:lastRenderedPageBreak/>
              <w:t xml:space="preserve">Poultry structures construction and maintenance records are kept as per workplace requirements </w:t>
            </w:r>
          </w:p>
          <w:p w14:paraId="16940D18" w14:textId="77777777" w:rsidR="00D82289" w:rsidRDefault="00000000">
            <w:pPr>
              <w:pStyle w:val="ListParagraph"/>
              <w:numPr>
                <w:ilvl w:val="0"/>
                <w:numId w:val="277"/>
              </w:numPr>
              <w:rPr>
                <w:szCs w:val="24"/>
              </w:rPr>
            </w:pPr>
            <w:r>
              <w:rPr>
                <w:szCs w:val="24"/>
              </w:rPr>
              <w:t xml:space="preserve">Waste is managed according to environmental protection regulations    </w:t>
            </w:r>
          </w:p>
        </w:tc>
      </w:tr>
      <w:tr w:rsidR="00D82289" w14:paraId="240FF87B"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375D9" w14:textId="77777777" w:rsidR="00D82289" w:rsidRDefault="00000000">
            <w:pPr>
              <w:numPr>
                <w:ilvl w:val="0"/>
                <w:numId w:val="276"/>
              </w:numPr>
              <w:spacing w:after="0" w:line="360" w:lineRule="auto"/>
              <w:ind w:left="511"/>
              <w:contextualSpacing/>
              <w:rPr>
                <w:szCs w:val="24"/>
              </w:rPr>
            </w:pPr>
            <w:r>
              <w:rPr>
                <w:szCs w:val="24"/>
                <w:lang w:val="en-GB" w:eastAsia="en-GB"/>
              </w:rPr>
              <w:lastRenderedPageBreak/>
              <w:t>Carry</w:t>
            </w:r>
            <w:r>
              <w:rPr>
                <w:szCs w:val="24"/>
                <w:lang w:val="en-ZA"/>
              </w:rPr>
              <w:t xml:space="preserve"> out chick brooding</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CB3D6" w14:textId="77777777" w:rsidR="00D82289" w:rsidRDefault="00000000">
            <w:pPr>
              <w:pStyle w:val="ListParagraph"/>
              <w:numPr>
                <w:ilvl w:val="0"/>
                <w:numId w:val="278"/>
              </w:numPr>
              <w:rPr>
                <w:szCs w:val="24"/>
              </w:rPr>
            </w:pPr>
            <w:r>
              <w:rPr>
                <w:szCs w:val="24"/>
              </w:rPr>
              <w:t>Tools, equipment and materials are assembled as per work requirements</w:t>
            </w:r>
          </w:p>
          <w:p w14:paraId="76AC06CF" w14:textId="77777777" w:rsidR="00D82289" w:rsidRDefault="00000000">
            <w:pPr>
              <w:pStyle w:val="ListParagraph"/>
              <w:numPr>
                <w:ilvl w:val="0"/>
                <w:numId w:val="278"/>
              </w:numPr>
              <w:rPr>
                <w:szCs w:val="24"/>
              </w:rPr>
            </w:pPr>
            <w:r>
              <w:rPr>
                <w:szCs w:val="24"/>
              </w:rPr>
              <w:t>Brooder is constructed as per poultry production guidelines</w:t>
            </w:r>
          </w:p>
          <w:p w14:paraId="408E2CE2" w14:textId="77777777" w:rsidR="00D82289" w:rsidRDefault="00000000">
            <w:pPr>
              <w:pStyle w:val="ListParagraph"/>
              <w:numPr>
                <w:ilvl w:val="0"/>
                <w:numId w:val="278"/>
              </w:numPr>
              <w:rPr>
                <w:szCs w:val="24"/>
              </w:rPr>
            </w:pPr>
            <w:r>
              <w:rPr>
                <w:szCs w:val="24"/>
              </w:rPr>
              <w:t>Brooder and brooder equipment are disinfected as per poultry production guidelines</w:t>
            </w:r>
          </w:p>
          <w:p w14:paraId="295CB358" w14:textId="77777777" w:rsidR="00D82289" w:rsidRDefault="00000000">
            <w:pPr>
              <w:pStyle w:val="ListParagraph"/>
              <w:numPr>
                <w:ilvl w:val="0"/>
                <w:numId w:val="278"/>
              </w:numPr>
              <w:rPr>
                <w:szCs w:val="24"/>
              </w:rPr>
            </w:pPr>
            <w:r>
              <w:rPr>
                <w:szCs w:val="24"/>
              </w:rPr>
              <w:t xml:space="preserve">Chick brooder equipment </w:t>
            </w:r>
            <w:proofErr w:type="gramStart"/>
            <w:r>
              <w:rPr>
                <w:szCs w:val="24"/>
              </w:rPr>
              <w:t>are</w:t>
            </w:r>
            <w:proofErr w:type="gramEnd"/>
            <w:r>
              <w:rPr>
                <w:szCs w:val="24"/>
              </w:rPr>
              <w:t xml:space="preserve"> set as per poultry production guidelines</w:t>
            </w:r>
          </w:p>
          <w:p w14:paraId="6458F741" w14:textId="77777777" w:rsidR="00D82289" w:rsidRDefault="00000000">
            <w:pPr>
              <w:pStyle w:val="ListParagraph"/>
              <w:numPr>
                <w:ilvl w:val="0"/>
                <w:numId w:val="278"/>
              </w:numPr>
              <w:rPr>
                <w:szCs w:val="24"/>
              </w:rPr>
            </w:pPr>
            <w:r>
              <w:rPr>
                <w:szCs w:val="24"/>
              </w:rPr>
              <w:t xml:space="preserve">Microclimate is monitored as per workplace requirements </w:t>
            </w:r>
          </w:p>
          <w:p w14:paraId="441272F9" w14:textId="77777777" w:rsidR="00D82289" w:rsidRDefault="00000000">
            <w:pPr>
              <w:pStyle w:val="ListParagraph"/>
              <w:numPr>
                <w:ilvl w:val="0"/>
                <w:numId w:val="278"/>
              </w:numPr>
              <w:rPr>
                <w:szCs w:val="24"/>
              </w:rPr>
            </w:pPr>
            <w:r>
              <w:rPr>
                <w:szCs w:val="24"/>
              </w:rPr>
              <w:t>Brooding chicks are fed as per the poultry production guidelines</w:t>
            </w:r>
          </w:p>
          <w:p w14:paraId="12D185B0" w14:textId="77777777" w:rsidR="00D82289" w:rsidRDefault="00000000">
            <w:pPr>
              <w:pStyle w:val="ListParagraph"/>
              <w:numPr>
                <w:ilvl w:val="0"/>
                <w:numId w:val="278"/>
              </w:numPr>
              <w:rPr>
                <w:szCs w:val="24"/>
              </w:rPr>
            </w:pPr>
            <w:r>
              <w:rPr>
                <w:szCs w:val="24"/>
              </w:rPr>
              <w:t>Bio-safety structures/facilities are set as per workplace requirements</w:t>
            </w:r>
          </w:p>
          <w:p w14:paraId="0B027281" w14:textId="77777777" w:rsidR="00D82289" w:rsidRDefault="00000000">
            <w:pPr>
              <w:pStyle w:val="ListParagraph"/>
              <w:numPr>
                <w:ilvl w:val="0"/>
                <w:numId w:val="278"/>
              </w:numPr>
              <w:rPr>
                <w:szCs w:val="24"/>
              </w:rPr>
            </w:pPr>
            <w:r>
              <w:rPr>
                <w:szCs w:val="24"/>
              </w:rPr>
              <w:t xml:space="preserve">Brooding chicks are vaccinated as per the vaccination schedule </w:t>
            </w:r>
          </w:p>
          <w:p w14:paraId="77EF6FDD" w14:textId="77777777" w:rsidR="00D82289" w:rsidRDefault="00000000">
            <w:pPr>
              <w:pStyle w:val="ListParagraph"/>
              <w:numPr>
                <w:ilvl w:val="0"/>
                <w:numId w:val="278"/>
              </w:numPr>
              <w:rPr>
                <w:szCs w:val="24"/>
              </w:rPr>
            </w:pPr>
            <w:r>
              <w:rPr>
                <w:szCs w:val="24"/>
              </w:rPr>
              <w:t xml:space="preserve">Predator control is executed as per workplace requirements </w:t>
            </w:r>
          </w:p>
          <w:p w14:paraId="37A3698C" w14:textId="77777777" w:rsidR="00D82289" w:rsidRDefault="00000000">
            <w:pPr>
              <w:pStyle w:val="ListParagraph"/>
              <w:numPr>
                <w:ilvl w:val="0"/>
                <w:numId w:val="278"/>
              </w:numPr>
              <w:rPr>
                <w:szCs w:val="24"/>
              </w:rPr>
            </w:pPr>
            <w:r>
              <w:rPr>
                <w:szCs w:val="24"/>
              </w:rPr>
              <w:t>Chick brooding records are kept as the PPM</w:t>
            </w:r>
          </w:p>
          <w:p w14:paraId="1314E7DE" w14:textId="77777777" w:rsidR="00D82289" w:rsidRDefault="00000000">
            <w:pPr>
              <w:pStyle w:val="ListParagraph"/>
              <w:numPr>
                <w:ilvl w:val="0"/>
                <w:numId w:val="278"/>
              </w:numPr>
              <w:rPr>
                <w:color w:val="000000"/>
                <w:szCs w:val="24"/>
              </w:rPr>
            </w:pPr>
            <w:r>
              <w:rPr>
                <w:szCs w:val="24"/>
              </w:rPr>
              <w:t>Waste is managed according to environmental protection regulations</w:t>
            </w:r>
          </w:p>
        </w:tc>
      </w:tr>
      <w:tr w:rsidR="00D82289" w14:paraId="2EA45B02"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C4F71" w14:textId="77777777" w:rsidR="00D82289" w:rsidRDefault="00000000">
            <w:pPr>
              <w:numPr>
                <w:ilvl w:val="0"/>
                <w:numId w:val="276"/>
              </w:numPr>
              <w:spacing w:after="0" w:line="360" w:lineRule="auto"/>
              <w:ind w:left="511"/>
              <w:contextualSpacing/>
              <w:rPr>
                <w:szCs w:val="24"/>
              </w:rPr>
            </w:pPr>
            <w:r>
              <w:rPr>
                <w:szCs w:val="24"/>
                <w:lang w:val="en-GB" w:eastAsia="en-GB"/>
              </w:rPr>
              <w:t>Manage</w:t>
            </w:r>
            <w:r>
              <w:rPr>
                <w:bCs/>
                <w:szCs w:val="24"/>
              </w:rPr>
              <w:t xml:space="preserve"> Layer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063D7" w14:textId="77777777" w:rsidR="00D82289" w:rsidRDefault="00000000">
            <w:pPr>
              <w:pStyle w:val="ListParagraph"/>
              <w:numPr>
                <w:ilvl w:val="0"/>
                <w:numId w:val="279"/>
              </w:numPr>
              <w:rPr>
                <w:szCs w:val="24"/>
              </w:rPr>
            </w:pPr>
            <w:r>
              <w:rPr>
                <w:szCs w:val="24"/>
              </w:rPr>
              <w:t>Tools, equipment and materials are assembled as per work requirements</w:t>
            </w:r>
          </w:p>
          <w:p w14:paraId="5342F503" w14:textId="77777777" w:rsidR="00D82289" w:rsidRDefault="00000000">
            <w:pPr>
              <w:widowControl w:val="0"/>
              <w:numPr>
                <w:ilvl w:val="0"/>
                <w:numId w:val="279"/>
              </w:numPr>
              <w:spacing w:after="0" w:line="360" w:lineRule="auto"/>
              <w:contextualSpacing/>
              <w:jc w:val="both"/>
              <w:rPr>
                <w:color w:val="auto"/>
                <w:kern w:val="0"/>
                <w:szCs w:val="24"/>
                <w:lang w:val="en-GB"/>
              </w:rPr>
            </w:pPr>
            <w:r>
              <w:rPr>
                <w:color w:val="auto"/>
                <w:kern w:val="0"/>
                <w:szCs w:val="24"/>
                <w:lang w:val="en-GB"/>
              </w:rPr>
              <w:t>Layers house sanitization procedures are performed as per manufacturer’s guidelines</w:t>
            </w:r>
          </w:p>
          <w:p w14:paraId="4ABE5FFC" w14:textId="77777777" w:rsidR="00D82289" w:rsidRDefault="00000000">
            <w:pPr>
              <w:widowControl w:val="0"/>
              <w:numPr>
                <w:ilvl w:val="0"/>
                <w:numId w:val="279"/>
              </w:numPr>
              <w:spacing w:after="0" w:line="360" w:lineRule="auto"/>
              <w:contextualSpacing/>
              <w:jc w:val="both"/>
              <w:rPr>
                <w:color w:val="auto"/>
                <w:kern w:val="0"/>
                <w:szCs w:val="24"/>
                <w:lang w:val="en-GB"/>
              </w:rPr>
            </w:pPr>
            <w:proofErr w:type="gramStart"/>
            <w:r>
              <w:rPr>
                <w:color w:val="auto"/>
                <w:kern w:val="0"/>
                <w:szCs w:val="24"/>
                <w:lang w:val="en-GB"/>
              </w:rPr>
              <w:t>Micro climate</w:t>
            </w:r>
            <w:proofErr w:type="gramEnd"/>
            <w:r>
              <w:rPr>
                <w:color w:val="auto"/>
                <w:kern w:val="0"/>
                <w:szCs w:val="24"/>
                <w:lang w:val="en-GB"/>
              </w:rPr>
              <w:t xml:space="preserve"> is monitored as per workplace requirements</w:t>
            </w:r>
          </w:p>
          <w:p w14:paraId="047535F8" w14:textId="77777777" w:rsidR="00D82289" w:rsidRDefault="00000000">
            <w:pPr>
              <w:widowControl w:val="0"/>
              <w:numPr>
                <w:ilvl w:val="0"/>
                <w:numId w:val="279"/>
              </w:numPr>
              <w:spacing w:after="0" w:line="360" w:lineRule="auto"/>
              <w:contextualSpacing/>
              <w:jc w:val="both"/>
              <w:rPr>
                <w:color w:val="auto"/>
                <w:kern w:val="0"/>
                <w:szCs w:val="24"/>
                <w:lang w:val="en-GB"/>
              </w:rPr>
            </w:pPr>
            <w:r>
              <w:rPr>
                <w:color w:val="auto"/>
                <w:kern w:val="0"/>
                <w:szCs w:val="24"/>
                <w:lang w:val="en-GB"/>
              </w:rPr>
              <w:t>Layer poultry are fed as per the poultry production guidelines</w:t>
            </w:r>
          </w:p>
          <w:p w14:paraId="1FA42265" w14:textId="77777777" w:rsidR="00D82289" w:rsidRDefault="00000000">
            <w:pPr>
              <w:widowControl w:val="0"/>
              <w:numPr>
                <w:ilvl w:val="0"/>
                <w:numId w:val="279"/>
              </w:numPr>
              <w:spacing w:after="0" w:line="360" w:lineRule="auto"/>
              <w:contextualSpacing/>
              <w:jc w:val="both"/>
              <w:rPr>
                <w:color w:val="auto"/>
                <w:kern w:val="0"/>
                <w:szCs w:val="24"/>
                <w:lang w:val="en-GB"/>
              </w:rPr>
            </w:pPr>
            <w:r>
              <w:rPr>
                <w:color w:val="auto"/>
                <w:kern w:val="0"/>
                <w:szCs w:val="24"/>
                <w:lang w:val="en-GB"/>
              </w:rPr>
              <w:lastRenderedPageBreak/>
              <w:t xml:space="preserve">Layer poultry are vaccinated as per the vaccination schedule </w:t>
            </w:r>
          </w:p>
          <w:p w14:paraId="76C8321D" w14:textId="77777777" w:rsidR="00D82289" w:rsidRDefault="00000000">
            <w:pPr>
              <w:widowControl w:val="0"/>
              <w:numPr>
                <w:ilvl w:val="0"/>
                <w:numId w:val="279"/>
              </w:numPr>
              <w:spacing w:after="0" w:line="360" w:lineRule="auto"/>
              <w:contextualSpacing/>
              <w:jc w:val="both"/>
              <w:rPr>
                <w:color w:val="auto"/>
                <w:kern w:val="0"/>
                <w:szCs w:val="24"/>
                <w:lang w:val="en-GB"/>
              </w:rPr>
            </w:pPr>
            <w:r>
              <w:rPr>
                <w:color w:val="auto"/>
                <w:kern w:val="0"/>
                <w:szCs w:val="24"/>
                <w:lang w:val="en-GB"/>
              </w:rPr>
              <w:t>Post-vaccination behaviour is monitored as per workplace requirements</w:t>
            </w:r>
          </w:p>
          <w:p w14:paraId="79376FED" w14:textId="77777777" w:rsidR="00D82289" w:rsidRDefault="00000000">
            <w:pPr>
              <w:widowControl w:val="0"/>
              <w:numPr>
                <w:ilvl w:val="0"/>
                <w:numId w:val="279"/>
              </w:numPr>
              <w:spacing w:after="0" w:line="360" w:lineRule="auto"/>
              <w:contextualSpacing/>
              <w:jc w:val="both"/>
              <w:rPr>
                <w:color w:val="auto"/>
                <w:kern w:val="0"/>
                <w:szCs w:val="24"/>
                <w:lang w:val="en-GB"/>
              </w:rPr>
            </w:pPr>
            <w:r>
              <w:rPr>
                <w:color w:val="auto"/>
                <w:kern w:val="0"/>
                <w:szCs w:val="24"/>
                <w:lang w:val="en-GB"/>
              </w:rPr>
              <w:t>Table poultry eggs are collected as per workplace requirements</w:t>
            </w:r>
          </w:p>
          <w:p w14:paraId="5ECDDECB" w14:textId="77777777" w:rsidR="00D82289" w:rsidRDefault="00000000">
            <w:pPr>
              <w:widowControl w:val="0"/>
              <w:numPr>
                <w:ilvl w:val="0"/>
                <w:numId w:val="279"/>
              </w:numPr>
              <w:spacing w:after="0" w:line="360" w:lineRule="auto"/>
              <w:contextualSpacing/>
              <w:rPr>
                <w:color w:val="auto"/>
                <w:kern w:val="0"/>
                <w:szCs w:val="24"/>
                <w:lang w:val="en-GB"/>
              </w:rPr>
            </w:pPr>
            <w:r>
              <w:rPr>
                <w:color w:val="auto"/>
                <w:kern w:val="0"/>
                <w:szCs w:val="24"/>
                <w:lang w:val="en-GB"/>
              </w:rPr>
              <w:t>Table poultry eggs are Sorted and graded as per poultry production manual</w:t>
            </w:r>
          </w:p>
          <w:p w14:paraId="1AE8E9CA" w14:textId="77777777" w:rsidR="00D82289" w:rsidRDefault="00000000">
            <w:pPr>
              <w:widowControl w:val="0"/>
              <w:numPr>
                <w:ilvl w:val="0"/>
                <w:numId w:val="279"/>
              </w:numPr>
              <w:spacing w:after="0" w:line="360" w:lineRule="auto"/>
              <w:contextualSpacing/>
              <w:rPr>
                <w:color w:val="auto"/>
                <w:kern w:val="0"/>
                <w:szCs w:val="24"/>
                <w:lang w:val="en-GB"/>
              </w:rPr>
            </w:pPr>
            <w:r>
              <w:rPr>
                <w:color w:val="auto"/>
                <w:kern w:val="0"/>
                <w:szCs w:val="24"/>
                <w:lang w:val="en-GB"/>
              </w:rPr>
              <w:t>Table poultry eggs are cleaned as per poultry production manual</w:t>
            </w:r>
          </w:p>
          <w:p w14:paraId="745DAE44" w14:textId="77777777" w:rsidR="00D82289" w:rsidRDefault="00000000">
            <w:pPr>
              <w:widowControl w:val="0"/>
              <w:numPr>
                <w:ilvl w:val="0"/>
                <w:numId w:val="279"/>
              </w:numPr>
              <w:spacing w:after="0" w:line="360" w:lineRule="auto"/>
              <w:contextualSpacing/>
              <w:rPr>
                <w:color w:val="auto"/>
                <w:kern w:val="0"/>
                <w:szCs w:val="24"/>
                <w:lang w:val="en-GB"/>
              </w:rPr>
            </w:pPr>
            <w:r>
              <w:rPr>
                <w:color w:val="auto"/>
                <w:kern w:val="0"/>
                <w:szCs w:val="24"/>
                <w:lang w:val="en-GB"/>
              </w:rPr>
              <w:t>Table poultry eggs are packaged as per workplace requirements</w:t>
            </w:r>
          </w:p>
          <w:p w14:paraId="48F35645" w14:textId="77777777" w:rsidR="00D82289" w:rsidRDefault="00000000">
            <w:pPr>
              <w:widowControl w:val="0"/>
              <w:numPr>
                <w:ilvl w:val="0"/>
                <w:numId w:val="279"/>
              </w:numPr>
              <w:spacing w:after="0" w:line="360" w:lineRule="auto"/>
              <w:contextualSpacing/>
              <w:rPr>
                <w:color w:val="auto"/>
                <w:kern w:val="0"/>
                <w:szCs w:val="24"/>
                <w:lang w:val="en-GB"/>
              </w:rPr>
            </w:pPr>
            <w:r>
              <w:rPr>
                <w:color w:val="auto"/>
                <w:kern w:val="0"/>
                <w:szCs w:val="24"/>
                <w:lang w:val="en-GB"/>
              </w:rPr>
              <w:t>Table poultry eggs are branded based on the KEBS specifications</w:t>
            </w:r>
          </w:p>
          <w:p w14:paraId="3A4180BD" w14:textId="77777777" w:rsidR="00D82289" w:rsidRDefault="00000000">
            <w:pPr>
              <w:widowControl w:val="0"/>
              <w:numPr>
                <w:ilvl w:val="0"/>
                <w:numId w:val="279"/>
              </w:numPr>
              <w:spacing w:after="0" w:line="360" w:lineRule="auto"/>
              <w:contextualSpacing/>
              <w:rPr>
                <w:color w:val="auto"/>
                <w:kern w:val="0"/>
                <w:szCs w:val="24"/>
                <w:lang w:val="en-GB"/>
              </w:rPr>
            </w:pPr>
            <w:r>
              <w:rPr>
                <w:color w:val="auto"/>
                <w:kern w:val="0"/>
                <w:szCs w:val="24"/>
                <w:lang w:val="en-GB"/>
              </w:rPr>
              <w:t>Layer poultry records are kept as the PPM</w:t>
            </w:r>
          </w:p>
          <w:p w14:paraId="7DF4AD2C" w14:textId="77777777" w:rsidR="00D82289" w:rsidRDefault="00000000">
            <w:pPr>
              <w:pStyle w:val="ListParagraph"/>
              <w:numPr>
                <w:ilvl w:val="0"/>
                <w:numId w:val="279"/>
              </w:numPr>
              <w:rPr>
                <w:szCs w:val="24"/>
              </w:rPr>
            </w:pPr>
            <w:r>
              <w:rPr>
                <w:szCs w:val="24"/>
              </w:rPr>
              <w:t>Waste is managed according to environmental protection regulations</w:t>
            </w:r>
          </w:p>
        </w:tc>
      </w:tr>
      <w:tr w:rsidR="00D82289" w14:paraId="44E7831C"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43676" w14:textId="77777777" w:rsidR="00D82289" w:rsidRDefault="00000000">
            <w:pPr>
              <w:numPr>
                <w:ilvl w:val="0"/>
                <w:numId w:val="276"/>
              </w:numPr>
              <w:spacing w:after="0" w:line="360" w:lineRule="auto"/>
              <w:ind w:left="511"/>
              <w:contextualSpacing/>
              <w:rPr>
                <w:rFonts w:eastAsia="Calibri"/>
                <w:szCs w:val="24"/>
              </w:rPr>
            </w:pPr>
            <w:r>
              <w:rPr>
                <w:szCs w:val="24"/>
                <w:lang w:val="en-GB" w:eastAsia="en-GB"/>
              </w:rPr>
              <w:lastRenderedPageBreak/>
              <w:t>Manage</w:t>
            </w:r>
            <w:r>
              <w:rPr>
                <w:szCs w:val="24"/>
              </w:rPr>
              <w:t xml:space="preserve"> meat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A4BCC" w14:textId="77777777" w:rsidR="00D82289" w:rsidRDefault="00000000">
            <w:pPr>
              <w:pStyle w:val="ListParagraph"/>
              <w:numPr>
                <w:ilvl w:val="0"/>
                <w:numId w:val="280"/>
              </w:numPr>
              <w:rPr>
                <w:rFonts w:eastAsia="Times New Roman"/>
                <w:szCs w:val="24"/>
              </w:rPr>
            </w:pPr>
            <w:r>
              <w:rPr>
                <w:szCs w:val="24"/>
              </w:rPr>
              <w:t>Tools, equipment and materials are assembled as per work requirements</w:t>
            </w:r>
          </w:p>
          <w:p w14:paraId="606A9F68" w14:textId="77777777" w:rsidR="00D82289" w:rsidRDefault="00000000">
            <w:pPr>
              <w:pStyle w:val="ListParagraph"/>
              <w:numPr>
                <w:ilvl w:val="0"/>
                <w:numId w:val="280"/>
              </w:numPr>
              <w:rPr>
                <w:rFonts w:eastAsia="Times New Roman"/>
                <w:szCs w:val="24"/>
              </w:rPr>
            </w:pPr>
            <w:r>
              <w:rPr>
                <w:bCs/>
                <w:szCs w:val="24"/>
              </w:rPr>
              <w:t>Meat poultry house</w:t>
            </w:r>
            <w:r>
              <w:rPr>
                <w:szCs w:val="24"/>
              </w:rPr>
              <w:t xml:space="preserve"> sanitization procedures are performed as per manufacturer’s guidelines</w:t>
            </w:r>
          </w:p>
          <w:p w14:paraId="757251DD" w14:textId="77777777" w:rsidR="00D82289" w:rsidRDefault="00000000">
            <w:pPr>
              <w:pStyle w:val="ListParagraph"/>
              <w:numPr>
                <w:ilvl w:val="0"/>
                <w:numId w:val="280"/>
              </w:numPr>
              <w:rPr>
                <w:rFonts w:eastAsia="Times New Roman"/>
                <w:szCs w:val="24"/>
              </w:rPr>
            </w:pPr>
            <w:proofErr w:type="gramStart"/>
            <w:r>
              <w:rPr>
                <w:szCs w:val="24"/>
              </w:rPr>
              <w:t>Micro climate</w:t>
            </w:r>
            <w:proofErr w:type="gramEnd"/>
            <w:r>
              <w:rPr>
                <w:szCs w:val="24"/>
              </w:rPr>
              <w:t xml:space="preserve"> is monitored as per workplace requirements</w:t>
            </w:r>
          </w:p>
          <w:p w14:paraId="3DBB7981" w14:textId="77777777" w:rsidR="00D82289" w:rsidRDefault="00000000">
            <w:pPr>
              <w:pStyle w:val="ListParagraph"/>
              <w:numPr>
                <w:ilvl w:val="0"/>
                <w:numId w:val="280"/>
              </w:numPr>
              <w:rPr>
                <w:rFonts w:eastAsia="Times New Roman"/>
                <w:szCs w:val="24"/>
              </w:rPr>
            </w:pPr>
            <w:r>
              <w:rPr>
                <w:szCs w:val="24"/>
              </w:rPr>
              <w:t>Meat poultry are fed as per the poultry production guidelines</w:t>
            </w:r>
          </w:p>
          <w:p w14:paraId="5C312B32" w14:textId="77777777" w:rsidR="00D82289" w:rsidRDefault="00000000">
            <w:pPr>
              <w:widowControl w:val="0"/>
              <w:numPr>
                <w:ilvl w:val="0"/>
                <w:numId w:val="280"/>
              </w:numPr>
              <w:spacing w:after="0" w:line="360" w:lineRule="auto"/>
              <w:contextualSpacing/>
              <w:jc w:val="both"/>
              <w:rPr>
                <w:szCs w:val="24"/>
              </w:rPr>
            </w:pPr>
            <w:r>
              <w:rPr>
                <w:szCs w:val="24"/>
              </w:rPr>
              <w:t xml:space="preserve">Meat poultry are vaccinated as per the vaccination schedule </w:t>
            </w:r>
          </w:p>
          <w:p w14:paraId="6552F521" w14:textId="77777777" w:rsidR="00D82289" w:rsidRDefault="00000000">
            <w:pPr>
              <w:widowControl w:val="0"/>
              <w:numPr>
                <w:ilvl w:val="0"/>
                <w:numId w:val="280"/>
              </w:numPr>
              <w:spacing w:after="0" w:line="360" w:lineRule="auto"/>
              <w:contextualSpacing/>
              <w:jc w:val="both"/>
              <w:rPr>
                <w:szCs w:val="24"/>
              </w:rPr>
            </w:pPr>
            <w:r>
              <w:rPr>
                <w:szCs w:val="24"/>
              </w:rPr>
              <w:t>Post-vaccination behavior is monitored as per workplace requirements</w:t>
            </w:r>
          </w:p>
          <w:p w14:paraId="3A92D645" w14:textId="77777777" w:rsidR="00D82289" w:rsidRDefault="00000000">
            <w:pPr>
              <w:widowControl w:val="0"/>
              <w:numPr>
                <w:ilvl w:val="0"/>
                <w:numId w:val="280"/>
              </w:numPr>
              <w:spacing w:after="0" w:line="360" w:lineRule="auto"/>
              <w:contextualSpacing/>
              <w:jc w:val="both"/>
              <w:rPr>
                <w:szCs w:val="24"/>
              </w:rPr>
            </w:pPr>
            <w:r>
              <w:rPr>
                <w:szCs w:val="24"/>
              </w:rPr>
              <w:t>Meat poultry is caught as per workplace requirements</w:t>
            </w:r>
          </w:p>
          <w:p w14:paraId="2E32E265" w14:textId="77777777" w:rsidR="00D82289" w:rsidRDefault="00000000">
            <w:pPr>
              <w:widowControl w:val="0"/>
              <w:numPr>
                <w:ilvl w:val="0"/>
                <w:numId w:val="280"/>
              </w:numPr>
              <w:spacing w:after="0" w:line="360" w:lineRule="auto"/>
              <w:contextualSpacing/>
              <w:jc w:val="both"/>
              <w:rPr>
                <w:szCs w:val="24"/>
              </w:rPr>
            </w:pPr>
            <w:r>
              <w:rPr>
                <w:szCs w:val="24"/>
              </w:rPr>
              <w:t xml:space="preserve">Meat poultry is weighed and sorted as per market requirement </w:t>
            </w:r>
          </w:p>
          <w:p w14:paraId="7124018C" w14:textId="77777777" w:rsidR="00D82289" w:rsidRDefault="00000000">
            <w:pPr>
              <w:widowControl w:val="0"/>
              <w:numPr>
                <w:ilvl w:val="0"/>
                <w:numId w:val="280"/>
              </w:numPr>
              <w:spacing w:after="0" w:line="360" w:lineRule="auto"/>
              <w:contextualSpacing/>
              <w:jc w:val="both"/>
              <w:rPr>
                <w:szCs w:val="24"/>
              </w:rPr>
            </w:pPr>
            <w:r>
              <w:rPr>
                <w:szCs w:val="24"/>
              </w:rPr>
              <w:t xml:space="preserve"> Packaging and loading of meat poultry </w:t>
            </w:r>
            <w:proofErr w:type="gramStart"/>
            <w:r>
              <w:rPr>
                <w:szCs w:val="24"/>
              </w:rPr>
              <w:t>is</w:t>
            </w:r>
            <w:proofErr w:type="gramEnd"/>
            <w:r>
              <w:rPr>
                <w:szCs w:val="24"/>
              </w:rPr>
              <w:t xml:space="preserve"> carried out as per animal welfare guidelines </w:t>
            </w:r>
          </w:p>
          <w:p w14:paraId="0D5C554B" w14:textId="77777777" w:rsidR="00D82289" w:rsidRDefault="00000000">
            <w:pPr>
              <w:widowControl w:val="0"/>
              <w:numPr>
                <w:ilvl w:val="0"/>
                <w:numId w:val="280"/>
              </w:numPr>
              <w:tabs>
                <w:tab w:val="left" w:pos="466"/>
              </w:tabs>
              <w:spacing w:after="0" w:line="360" w:lineRule="auto"/>
              <w:contextualSpacing/>
              <w:jc w:val="both"/>
              <w:rPr>
                <w:szCs w:val="24"/>
              </w:rPr>
            </w:pPr>
            <w:r>
              <w:rPr>
                <w:szCs w:val="24"/>
              </w:rPr>
              <w:lastRenderedPageBreak/>
              <w:t>Meat poultry is recorded as per workplace requirements</w:t>
            </w:r>
          </w:p>
          <w:p w14:paraId="2A40D445" w14:textId="77777777" w:rsidR="00D82289" w:rsidRDefault="00000000">
            <w:pPr>
              <w:pStyle w:val="ListParagraph"/>
              <w:numPr>
                <w:ilvl w:val="0"/>
                <w:numId w:val="280"/>
              </w:numPr>
              <w:rPr>
                <w:rFonts w:eastAsia="Times New Roman"/>
                <w:szCs w:val="24"/>
              </w:rPr>
            </w:pPr>
            <w:r>
              <w:rPr>
                <w:szCs w:val="24"/>
              </w:rPr>
              <w:t>Meat poultry is dispatched as per animal welfare guidelines</w:t>
            </w:r>
          </w:p>
          <w:p w14:paraId="141C337C" w14:textId="77777777" w:rsidR="00D82289" w:rsidRDefault="00000000">
            <w:pPr>
              <w:pStyle w:val="ListParagraph"/>
              <w:numPr>
                <w:ilvl w:val="0"/>
                <w:numId w:val="280"/>
              </w:numPr>
              <w:rPr>
                <w:rFonts w:eastAsia="Times New Roman"/>
                <w:szCs w:val="24"/>
              </w:rPr>
            </w:pPr>
            <w:r>
              <w:rPr>
                <w:szCs w:val="24"/>
              </w:rPr>
              <w:t>Meat poultry records are kept as the PPM</w:t>
            </w:r>
          </w:p>
          <w:p w14:paraId="18EFDC6A" w14:textId="77777777" w:rsidR="00D82289" w:rsidRDefault="00000000">
            <w:pPr>
              <w:pStyle w:val="ListParagraph"/>
              <w:numPr>
                <w:ilvl w:val="0"/>
                <w:numId w:val="280"/>
              </w:numPr>
              <w:rPr>
                <w:rFonts w:eastAsia="Times New Roman"/>
                <w:szCs w:val="24"/>
              </w:rPr>
            </w:pPr>
            <w:r>
              <w:rPr>
                <w:szCs w:val="24"/>
              </w:rPr>
              <w:t xml:space="preserve">Waste is managed according to environmental protection regulations    </w:t>
            </w:r>
          </w:p>
        </w:tc>
      </w:tr>
      <w:tr w:rsidR="00D82289" w14:paraId="42086DC4"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D9048" w14:textId="77777777" w:rsidR="00D82289" w:rsidRDefault="00000000">
            <w:pPr>
              <w:numPr>
                <w:ilvl w:val="0"/>
                <w:numId w:val="276"/>
              </w:numPr>
              <w:spacing w:after="0" w:line="360" w:lineRule="auto"/>
              <w:ind w:left="511"/>
              <w:contextualSpacing/>
              <w:rPr>
                <w:rFonts w:eastAsia="Calibri"/>
                <w:szCs w:val="24"/>
              </w:rPr>
            </w:pPr>
            <w:r>
              <w:rPr>
                <w:szCs w:val="24"/>
                <w:lang w:val="en-GB" w:eastAsia="en-GB"/>
              </w:rPr>
              <w:lastRenderedPageBreak/>
              <w:t>Manage</w:t>
            </w:r>
            <w:r>
              <w:rPr>
                <w:bCs/>
                <w:szCs w:val="24"/>
              </w:rPr>
              <w:t xml:space="preserve"> Poultry Slaughter</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4DC18" w14:textId="77777777" w:rsidR="00D82289" w:rsidRDefault="00000000">
            <w:pPr>
              <w:pStyle w:val="ListParagraph"/>
              <w:numPr>
                <w:ilvl w:val="0"/>
                <w:numId w:val="281"/>
              </w:numPr>
              <w:rPr>
                <w:rFonts w:eastAsia="Times New Roman"/>
                <w:szCs w:val="24"/>
              </w:rPr>
            </w:pPr>
            <w:r>
              <w:rPr>
                <w:szCs w:val="24"/>
              </w:rPr>
              <w:t>Tools, equipment and materials are assembled as per work requirements</w:t>
            </w:r>
          </w:p>
          <w:p w14:paraId="306C5891" w14:textId="77777777" w:rsidR="00D82289" w:rsidRDefault="00000000">
            <w:pPr>
              <w:widowControl w:val="0"/>
              <w:numPr>
                <w:ilvl w:val="0"/>
                <w:numId w:val="281"/>
              </w:numPr>
              <w:spacing w:after="0" w:line="360" w:lineRule="auto"/>
              <w:contextualSpacing/>
              <w:jc w:val="both"/>
              <w:rPr>
                <w:szCs w:val="24"/>
              </w:rPr>
            </w:pPr>
            <w:r>
              <w:rPr>
                <w:szCs w:val="24"/>
              </w:rPr>
              <w:t xml:space="preserve">Poultry for slaughter is selected as per the poultry farm regulations </w:t>
            </w:r>
          </w:p>
          <w:p w14:paraId="478E7B6E" w14:textId="77777777" w:rsidR="00D82289" w:rsidRDefault="00000000">
            <w:pPr>
              <w:widowControl w:val="0"/>
              <w:numPr>
                <w:ilvl w:val="0"/>
                <w:numId w:val="281"/>
              </w:numPr>
              <w:spacing w:after="0" w:line="360" w:lineRule="auto"/>
              <w:contextualSpacing/>
              <w:jc w:val="both"/>
              <w:rPr>
                <w:szCs w:val="24"/>
              </w:rPr>
            </w:pPr>
            <w:r>
              <w:rPr>
                <w:szCs w:val="24"/>
              </w:rPr>
              <w:t>Ante-mortem inspection is performed based on the veterinary regulations</w:t>
            </w:r>
          </w:p>
          <w:p w14:paraId="4022131D" w14:textId="77777777" w:rsidR="00D82289" w:rsidRDefault="00000000">
            <w:pPr>
              <w:widowControl w:val="0"/>
              <w:numPr>
                <w:ilvl w:val="0"/>
                <w:numId w:val="281"/>
              </w:numPr>
              <w:spacing w:after="0" w:line="360" w:lineRule="auto"/>
              <w:contextualSpacing/>
              <w:jc w:val="both"/>
              <w:rPr>
                <w:szCs w:val="24"/>
              </w:rPr>
            </w:pPr>
            <w:r>
              <w:rPr>
                <w:szCs w:val="24"/>
              </w:rPr>
              <w:t>Poultry is slaughtered as per poultry slaughtering procedure</w:t>
            </w:r>
          </w:p>
          <w:p w14:paraId="76440571" w14:textId="77777777" w:rsidR="00D82289" w:rsidRDefault="00000000">
            <w:pPr>
              <w:widowControl w:val="0"/>
              <w:numPr>
                <w:ilvl w:val="0"/>
                <w:numId w:val="281"/>
              </w:numPr>
              <w:spacing w:after="0" w:line="360" w:lineRule="auto"/>
              <w:contextualSpacing/>
              <w:jc w:val="both"/>
              <w:rPr>
                <w:szCs w:val="24"/>
              </w:rPr>
            </w:pPr>
            <w:r>
              <w:rPr>
                <w:szCs w:val="24"/>
              </w:rPr>
              <w:t>Cleaned eviscerated poultry carcass is chilled as per poultry slaughtering procedure</w:t>
            </w:r>
          </w:p>
          <w:p w14:paraId="2A91ABF3" w14:textId="77777777" w:rsidR="00D82289" w:rsidRDefault="00000000">
            <w:pPr>
              <w:widowControl w:val="0"/>
              <w:numPr>
                <w:ilvl w:val="0"/>
                <w:numId w:val="281"/>
              </w:numPr>
              <w:spacing w:after="0" w:line="360" w:lineRule="auto"/>
              <w:contextualSpacing/>
              <w:jc w:val="both"/>
              <w:rPr>
                <w:szCs w:val="24"/>
              </w:rPr>
            </w:pPr>
            <w:r>
              <w:rPr>
                <w:szCs w:val="24"/>
              </w:rPr>
              <w:t>Poultry carcass is chilled and graded as per workplace requirements</w:t>
            </w:r>
          </w:p>
          <w:p w14:paraId="317E5255" w14:textId="77777777" w:rsidR="00D82289" w:rsidRDefault="00000000">
            <w:pPr>
              <w:widowControl w:val="0"/>
              <w:numPr>
                <w:ilvl w:val="0"/>
                <w:numId w:val="281"/>
              </w:numPr>
              <w:spacing w:after="0" w:line="360" w:lineRule="auto"/>
              <w:contextualSpacing/>
              <w:jc w:val="both"/>
              <w:rPr>
                <w:szCs w:val="24"/>
              </w:rPr>
            </w:pPr>
            <w:r>
              <w:rPr>
                <w:szCs w:val="24"/>
              </w:rPr>
              <w:t>Portioned poultry meat is packaged as per the workplace procedures</w:t>
            </w:r>
          </w:p>
          <w:p w14:paraId="5629648A" w14:textId="77777777" w:rsidR="00D82289" w:rsidRDefault="00000000">
            <w:pPr>
              <w:widowControl w:val="0"/>
              <w:numPr>
                <w:ilvl w:val="0"/>
                <w:numId w:val="281"/>
              </w:numPr>
              <w:spacing w:after="0" w:line="360" w:lineRule="auto"/>
              <w:contextualSpacing/>
              <w:jc w:val="both"/>
              <w:rPr>
                <w:szCs w:val="24"/>
              </w:rPr>
            </w:pPr>
            <w:r>
              <w:rPr>
                <w:szCs w:val="24"/>
              </w:rPr>
              <w:t>Poultry slaughter records are kept as the PPM</w:t>
            </w:r>
          </w:p>
          <w:p w14:paraId="0D02DDEC" w14:textId="77777777" w:rsidR="00D82289" w:rsidRDefault="00000000">
            <w:pPr>
              <w:widowControl w:val="0"/>
              <w:numPr>
                <w:ilvl w:val="0"/>
                <w:numId w:val="281"/>
              </w:numPr>
              <w:spacing w:after="0" w:line="360" w:lineRule="auto"/>
              <w:contextualSpacing/>
              <w:jc w:val="both"/>
              <w:rPr>
                <w:szCs w:val="24"/>
              </w:rPr>
            </w:pPr>
            <w:r>
              <w:rPr>
                <w:szCs w:val="24"/>
              </w:rPr>
              <w:t xml:space="preserve">Waste is managed according to environmental protection regulations    </w:t>
            </w:r>
          </w:p>
        </w:tc>
      </w:tr>
      <w:tr w:rsidR="00D82289" w14:paraId="1A17D589"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7D989" w14:textId="77777777" w:rsidR="00D82289" w:rsidRDefault="00000000">
            <w:pPr>
              <w:numPr>
                <w:ilvl w:val="0"/>
                <w:numId w:val="276"/>
              </w:numPr>
              <w:spacing w:after="0" w:line="360" w:lineRule="auto"/>
              <w:ind w:left="511"/>
              <w:contextualSpacing/>
              <w:rPr>
                <w:szCs w:val="24"/>
              </w:rPr>
            </w:pPr>
            <w:r>
              <w:rPr>
                <w:szCs w:val="24"/>
                <w:lang w:val="en-GB" w:eastAsia="en-GB"/>
              </w:rPr>
              <w:t>Manage</w:t>
            </w:r>
            <w:r>
              <w:rPr>
                <w:szCs w:val="24"/>
                <w:lang w:val="en-ZA"/>
              </w:rPr>
              <w:t xml:space="preserve"> Breeding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134BD" w14:textId="77777777" w:rsidR="00D82289" w:rsidRDefault="00000000">
            <w:pPr>
              <w:pStyle w:val="ListParagraph"/>
              <w:numPr>
                <w:ilvl w:val="0"/>
                <w:numId w:val="282"/>
              </w:numPr>
              <w:rPr>
                <w:rFonts w:eastAsia="Times New Roman"/>
                <w:szCs w:val="24"/>
              </w:rPr>
            </w:pPr>
            <w:r>
              <w:rPr>
                <w:szCs w:val="24"/>
              </w:rPr>
              <w:t>Tools, equipment and materials are assembled as per work requirements</w:t>
            </w:r>
          </w:p>
          <w:p w14:paraId="6620F393" w14:textId="77777777" w:rsidR="00D82289" w:rsidRDefault="00000000">
            <w:pPr>
              <w:widowControl w:val="0"/>
              <w:numPr>
                <w:ilvl w:val="0"/>
                <w:numId w:val="282"/>
              </w:numPr>
              <w:spacing w:after="0" w:line="360" w:lineRule="auto"/>
              <w:contextualSpacing/>
              <w:jc w:val="both"/>
              <w:rPr>
                <w:szCs w:val="24"/>
              </w:rPr>
            </w:pPr>
            <w:r>
              <w:rPr>
                <w:szCs w:val="24"/>
              </w:rPr>
              <w:t>Mating and breeding systems are designed in accordance with farm preferences and desired mating ratios</w:t>
            </w:r>
          </w:p>
          <w:p w14:paraId="192D4218" w14:textId="77777777" w:rsidR="00D82289" w:rsidRDefault="00000000">
            <w:pPr>
              <w:widowControl w:val="0"/>
              <w:numPr>
                <w:ilvl w:val="0"/>
                <w:numId w:val="282"/>
              </w:numPr>
              <w:spacing w:after="0" w:line="360" w:lineRule="auto"/>
              <w:contextualSpacing/>
              <w:jc w:val="both"/>
              <w:rPr>
                <w:szCs w:val="24"/>
              </w:rPr>
            </w:pPr>
            <w:r>
              <w:rPr>
                <w:szCs w:val="24"/>
              </w:rPr>
              <w:t>Breeding poultry are selected</w:t>
            </w:r>
            <w:r>
              <w:rPr>
                <w:b/>
                <w:i/>
                <w:szCs w:val="24"/>
              </w:rPr>
              <w:t xml:space="preserve"> </w:t>
            </w:r>
            <w:r>
              <w:rPr>
                <w:szCs w:val="24"/>
              </w:rPr>
              <w:t>in accordance with the poultry production manual (PPM) and poultry welfare regulations</w:t>
            </w:r>
          </w:p>
          <w:p w14:paraId="784D5793" w14:textId="77777777" w:rsidR="00D82289" w:rsidRDefault="00000000">
            <w:pPr>
              <w:widowControl w:val="0"/>
              <w:numPr>
                <w:ilvl w:val="0"/>
                <w:numId w:val="282"/>
              </w:numPr>
              <w:spacing w:after="0" w:line="360" w:lineRule="auto"/>
              <w:contextualSpacing/>
              <w:jc w:val="both"/>
              <w:rPr>
                <w:szCs w:val="24"/>
              </w:rPr>
            </w:pPr>
            <w:r>
              <w:rPr>
                <w:szCs w:val="24"/>
              </w:rPr>
              <w:lastRenderedPageBreak/>
              <w:t>Selected breeding poultry are mated as per designed mating and breeding systems</w:t>
            </w:r>
          </w:p>
          <w:p w14:paraId="4A259FD5" w14:textId="77777777" w:rsidR="00D82289" w:rsidRDefault="00000000">
            <w:pPr>
              <w:widowControl w:val="0"/>
              <w:numPr>
                <w:ilvl w:val="0"/>
                <w:numId w:val="282"/>
              </w:numPr>
              <w:spacing w:after="0" w:line="360" w:lineRule="auto"/>
              <w:contextualSpacing/>
              <w:jc w:val="both"/>
              <w:rPr>
                <w:szCs w:val="24"/>
              </w:rPr>
            </w:pPr>
            <w:r>
              <w:rPr>
                <w:szCs w:val="24"/>
              </w:rPr>
              <w:t>Breeding poultry are fed as per the poultry production guidelines</w:t>
            </w:r>
          </w:p>
          <w:p w14:paraId="20718AC5" w14:textId="77777777" w:rsidR="00D82289" w:rsidRDefault="00000000">
            <w:pPr>
              <w:widowControl w:val="0"/>
              <w:numPr>
                <w:ilvl w:val="0"/>
                <w:numId w:val="282"/>
              </w:numPr>
              <w:spacing w:after="0" w:line="360" w:lineRule="auto"/>
              <w:contextualSpacing/>
              <w:jc w:val="both"/>
              <w:rPr>
                <w:szCs w:val="24"/>
              </w:rPr>
            </w:pPr>
            <w:r>
              <w:rPr>
                <w:szCs w:val="24"/>
              </w:rPr>
              <w:t xml:space="preserve">Breeding poultry are vaccinated as per the vaccination schedule </w:t>
            </w:r>
          </w:p>
          <w:p w14:paraId="3EE5599E" w14:textId="77777777" w:rsidR="00D82289" w:rsidRDefault="00000000">
            <w:pPr>
              <w:widowControl w:val="0"/>
              <w:numPr>
                <w:ilvl w:val="0"/>
                <w:numId w:val="282"/>
              </w:numPr>
              <w:spacing w:after="0" w:line="360" w:lineRule="auto"/>
              <w:contextualSpacing/>
              <w:jc w:val="both"/>
              <w:rPr>
                <w:szCs w:val="24"/>
              </w:rPr>
            </w:pPr>
            <w:r>
              <w:rPr>
                <w:szCs w:val="24"/>
              </w:rPr>
              <w:t>Post-vaccination behavior is monitored as per workplace requirements</w:t>
            </w:r>
          </w:p>
          <w:p w14:paraId="7FABE91F" w14:textId="77777777" w:rsidR="00D82289" w:rsidRDefault="00000000">
            <w:pPr>
              <w:widowControl w:val="0"/>
              <w:numPr>
                <w:ilvl w:val="0"/>
                <w:numId w:val="282"/>
              </w:numPr>
              <w:spacing w:after="0" w:line="360" w:lineRule="auto"/>
              <w:contextualSpacing/>
              <w:jc w:val="both"/>
              <w:rPr>
                <w:szCs w:val="24"/>
              </w:rPr>
            </w:pPr>
            <w:r>
              <w:rPr>
                <w:szCs w:val="24"/>
              </w:rPr>
              <w:t>Collected eggs in trays are fumigated in the farm fumigation chamber according to procedures described in the PPM</w:t>
            </w:r>
          </w:p>
          <w:p w14:paraId="011B4B98" w14:textId="77777777" w:rsidR="00D82289" w:rsidRDefault="00000000">
            <w:pPr>
              <w:widowControl w:val="0"/>
              <w:numPr>
                <w:ilvl w:val="0"/>
                <w:numId w:val="282"/>
              </w:numPr>
              <w:spacing w:after="0" w:line="360" w:lineRule="auto"/>
              <w:contextualSpacing/>
              <w:jc w:val="both"/>
              <w:rPr>
                <w:szCs w:val="24"/>
              </w:rPr>
            </w:pPr>
            <w:r>
              <w:rPr>
                <w:szCs w:val="24"/>
              </w:rPr>
              <w:t xml:space="preserve">Poultry eggs are sorted and stored according to </w:t>
            </w:r>
            <w:r>
              <w:rPr>
                <w:b/>
                <w:i/>
                <w:szCs w:val="24"/>
              </w:rPr>
              <w:t>regulatory body standards</w:t>
            </w:r>
          </w:p>
          <w:p w14:paraId="0F2FA6F7" w14:textId="77777777" w:rsidR="00D82289" w:rsidRDefault="00000000">
            <w:pPr>
              <w:widowControl w:val="0"/>
              <w:numPr>
                <w:ilvl w:val="0"/>
                <w:numId w:val="282"/>
              </w:numPr>
              <w:tabs>
                <w:tab w:val="left" w:pos="240"/>
              </w:tabs>
              <w:spacing w:after="0" w:line="360" w:lineRule="auto"/>
              <w:contextualSpacing/>
              <w:jc w:val="both"/>
              <w:rPr>
                <w:szCs w:val="24"/>
              </w:rPr>
            </w:pPr>
            <w:r>
              <w:rPr>
                <w:szCs w:val="24"/>
              </w:rPr>
              <w:t>Selected eggs for hatching are transported to the hatchery according to PPM</w:t>
            </w:r>
          </w:p>
          <w:p w14:paraId="322513AB" w14:textId="77777777" w:rsidR="00D82289" w:rsidRDefault="00000000">
            <w:pPr>
              <w:widowControl w:val="0"/>
              <w:numPr>
                <w:ilvl w:val="0"/>
                <w:numId w:val="282"/>
              </w:numPr>
              <w:spacing w:after="0" w:line="360" w:lineRule="auto"/>
              <w:contextualSpacing/>
              <w:jc w:val="both"/>
              <w:rPr>
                <w:szCs w:val="24"/>
              </w:rPr>
            </w:pPr>
            <w:r>
              <w:rPr>
                <w:szCs w:val="24"/>
              </w:rPr>
              <w:t>Breeding poultry records are kept as the PPM</w:t>
            </w:r>
          </w:p>
          <w:p w14:paraId="53706677" w14:textId="77777777" w:rsidR="00D82289" w:rsidRDefault="00000000">
            <w:pPr>
              <w:widowControl w:val="0"/>
              <w:numPr>
                <w:ilvl w:val="0"/>
                <w:numId w:val="282"/>
              </w:numPr>
              <w:spacing w:after="0" w:line="360" w:lineRule="auto"/>
              <w:contextualSpacing/>
              <w:jc w:val="both"/>
              <w:rPr>
                <w:szCs w:val="24"/>
              </w:rPr>
            </w:pPr>
            <w:r>
              <w:rPr>
                <w:szCs w:val="24"/>
              </w:rPr>
              <w:t xml:space="preserve">Waste is managed according to environmental protection regulations      </w:t>
            </w:r>
          </w:p>
        </w:tc>
      </w:tr>
      <w:tr w:rsidR="00D82289" w14:paraId="324752E3"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7B307" w14:textId="77777777" w:rsidR="00D82289" w:rsidRDefault="00000000">
            <w:pPr>
              <w:numPr>
                <w:ilvl w:val="0"/>
                <w:numId w:val="276"/>
              </w:numPr>
              <w:spacing w:after="0" w:line="360" w:lineRule="auto"/>
              <w:ind w:left="511"/>
              <w:contextualSpacing/>
              <w:rPr>
                <w:szCs w:val="24"/>
              </w:rPr>
            </w:pPr>
            <w:r>
              <w:rPr>
                <w:szCs w:val="24"/>
                <w:lang w:val="en-GB" w:eastAsia="en-GB"/>
              </w:rPr>
              <w:lastRenderedPageBreak/>
              <w:t>Market</w:t>
            </w:r>
            <w:r>
              <w:rPr>
                <w:szCs w:val="24"/>
                <w:lang w:val="en-ZA"/>
              </w:rPr>
              <w:t xml:space="preserve"> poultry products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BC73E" w14:textId="77777777" w:rsidR="00D82289" w:rsidRDefault="00000000">
            <w:pPr>
              <w:pStyle w:val="ListParagraph"/>
              <w:numPr>
                <w:ilvl w:val="0"/>
                <w:numId w:val="283"/>
              </w:numPr>
              <w:ind w:left="240" w:firstLine="0"/>
              <w:rPr>
                <w:szCs w:val="24"/>
                <w:lang w:eastAsia="en-GB"/>
              </w:rPr>
            </w:pPr>
            <w:r>
              <w:rPr>
                <w:szCs w:val="24"/>
                <w:lang w:eastAsia="en-GB"/>
              </w:rPr>
              <w:t>Market survey is conducted based on Standard Survey guidelines</w:t>
            </w:r>
          </w:p>
          <w:p w14:paraId="3E277C1A" w14:textId="77777777" w:rsidR="00D82289" w:rsidRDefault="00000000">
            <w:pPr>
              <w:pStyle w:val="ListParagraph"/>
              <w:numPr>
                <w:ilvl w:val="0"/>
                <w:numId w:val="283"/>
              </w:numPr>
              <w:ind w:left="240" w:firstLine="0"/>
              <w:rPr>
                <w:szCs w:val="24"/>
                <w:lang w:eastAsia="en-GB"/>
              </w:rPr>
            </w:pPr>
            <w:r>
              <w:rPr>
                <w:b/>
                <w:i/>
                <w:szCs w:val="24"/>
                <w:lang w:eastAsia="en-GB"/>
              </w:rPr>
              <w:t>Poultry products</w:t>
            </w:r>
            <w:r>
              <w:rPr>
                <w:szCs w:val="24"/>
                <w:lang w:eastAsia="en-GB"/>
              </w:rPr>
              <w:t xml:space="preserve"> are sold based on market demands</w:t>
            </w:r>
          </w:p>
          <w:p w14:paraId="0BD0BE7A" w14:textId="77777777" w:rsidR="00D82289" w:rsidRDefault="00000000">
            <w:pPr>
              <w:pStyle w:val="ListParagraph"/>
              <w:numPr>
                <w:ilvl w:val="0"/>
                <w:numId w:val="283"/>
              </w:numPr>
              <w:ind w:firstLine="1624"/>
              <w:rPr>
                <w:szCs w:val="24"/>
                <w:lang w:eastAsia="en-GB"/>
              </w:rPr>
            </w:pPr>
            <w:r>
              <w:rPr>
                <w:szCs w:val="24"/>
                <w:lang w:eastAsia="en-GB"/>
              </w:rPr>
              <w:t>Meat poultry is transported to the market based on Animal Welfare Act</w:t>
            </w:r>
          </w:p>
          <w:p w14:paraId="6227F74E" w14:textId="77777777" w:rsidR="00D82289" w:rsidRDefault="00000000">
            <w:pPr>
              <w:pStyle w:val="ListParagraph"/>
              <w:numPr>
                <w:ilvl w:val="0"/>
                <w:numId w:val="283"/>
              </w:numPr>
              <w:ind w:left="236" w:firstLine="4"/>
              <w:rPr>
                <w:szCs w:val="24"/>
              </w:rPr>
            </w:pPr>
            <w:r>
              <w:rPr>
                <w:szCs w:val="24"/>
                <w:lang w:eastAsia="en-GB"/>
              </w:rPr>
              <w:t xml:space="preserve">Marketing records are maintained based on the </w:t>
            </w:r>
            <w:r>
              <w:rPr>
                <w:szCs w:val="24"/>
                <w:lang w:val="en-US" w:eastAsia="en-GB"/>
              </w:rPr>
              <w:t>o</w:t>
            </w:r>
            <w:proofErr w:type="spellStart"/>
            <w:r>
              <w:rPr>
                <w:szCs w:val="24"/>
                <w:lang w:eastAsia="en-GB"/>
              </w:rPr>
              <w:t>rganization’s</w:t>
            </w:r>
            <w:proofErr w:type="spellEnd"/>
            <w:r>
              <w:rPr>
                <w:szCs w:val="24"/>
                <w:lang w:eastAsia="en-GB"/>
              </w:rPr>
              <w:t xml:space="preserve"> record management guidelines</w:t>
            </w:r>
          </w:p>
        </w:tc>
      </w:tr>
    </w:tbl>
    <w:p w14:paraId="7543A95A" w14:textId="77777777" w:rsidR="00D82289" w:rsidRDefault="00D82289">
      <w:pPr>
        <w:spacing w:after="0" w:line="360" w:lineRule="auto"/>
        <w:rPr>
          <w:rFonts w:eastAsia="Calibri"/>
          <w:szCs w:val="24"/>
        </w:rPr>
      </w:pPr>
    </w:p>
    <w:p w14:paraId="3FC4C833" w14:textId="77777777" w:rsidR="00D82289" w:rsidRDefault="00000000">
      <w:pPr>
        <w:spacing w:after="0" w:line="360" w:lineRule="auto"/>
        <w:rPr>
          <w:rFonts w:eastAsia="Calibri"/>
          <w:b/>
          <w:szCs w:val="24"/>
        </w:rPr>
      </w:pPr>
      <w:r>
        <w:rPr>
          <w:rFonts w:eastAsia="Calibri"/>
          <w:b/>
          <w:szCs w:val="24"/>
        </w:rPr>
        <w:t>RANGE OF VARIABLES</w:t>
      </w:r>
    </w:p>
    <w:p w14:paraId="7B411295"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0A72D7F7"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621"/>
        <w:gridCol w:w="5395"/>
      </w:tblGrid>
      <w:tr w:rsidR="00D82289" w14:paraId="6BD65A06" w14:textId="77777777">
        <w:trPr>
          <w:trHeight w:val="1"/>
          <w:tblHeader/>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3DF8A" w14:textId="77777777" w:rsidR="00D82289" w:rsidRDefault="00000000">
            <w:pPr>
              <w:spacing w:after="0" w:line="360" w:lineRule="auto"/>
              <w:ind w:left="390"/>
              <w:rPr>
                <w:rFonts w:eastAsia="Calibri"/>
                <w:szCs w:val="24"/>
              </w:rPr>
            </w:pPr>
            <w:r>
              <w:rPr>
                <w:rFonts w:eastAsia="Calibri"/>
                <w:b/>
                <w:szCs w:val="24"/>
              </w:rPr>
              <w:lastRenderedPageBreak/>
              <w:t xml:space="preserve">RANGE </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3B5E8" w14:textId="77777777" w:rsidR="00D82289" w:rsidRDefault="00000000">
            <w:pPr>
              <w:spacing w:after="0" w:line="360" w:lineRule="auto"/>
              <w:rPr>
                <w:rFonts w:eastAsia="Calibri"/>
                <w:b/>
                <w:szCs w:val="24"/>
              </w:rPr>
            </w:pPr>
            <w:r>
              <w:rPr>
                <w:rFonts w:eastAsia="Calibri"/>
                <w:b/>
                <w:szCs w:val="24"/>
              </w:rPr>
              <w:t>VARIABLE</w:t>
            </w:r>
          </w:p>
        </w:tc>
      </w:tr>
      <w:tr w:rsidR="00D82289" w14:paraId="42234575"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882BB" w14:textId="77777777" w:rsidR="00D82289" w:rsidRDefault="00000000">
            <w:pPr>
              <w:numPr>
                <w:ilvl w:val="0"/>
                <w:numId w:val="284"/>
              </w:numPr>
              <w:tabs>
                <w:tab w:val="left" w:pos="390"/>
              </w:tabs>
              <w:spacing w:after="0" w:line="360" w:lineRule="auto"/>
              <w:contextualSpacing/>
              <w:rPr>
                <w:szCs w:val="24"/>
              </w:rPr>
            </w:pPr>
            <w:r>
              <w:rPr>
                <w:szCs w:val="24"/>
              </w:rPr>
              <w:t>Poultry structures may include</w:t>
            </w:r>
            <w:r>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BFEA7"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 xml:space="preserve">Brooder </w:t>
            </w:r>
          </w:p>
          <w:p w14:paraId="65F5016A"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Grower house</w:t>
            </w:r>
          </w:p>
          <w:p w14:paraId="03443AEB"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Layer’s house</w:t>
            </w:r>
          </w:p>
          <w:p w14:paraId="6B950310"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Broiler house</w:t>
            </w:r>
          </w:p>
          <w:p w14:paraId="4EA377C6"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 xml:space="preserve">Feed store </w:t>
            </w:r>
          </w:p>
          <w:p w14:paraId="7036B42E"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 xml:space="preserve">Slated floors </w:t>
            </w:r>
          </w:p>
          <w:p w14:paraId="7DAB2CF6"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 xml:space="preserve">Cages </w:t>
            </w:r>
          </w:p>
          <w:p w14:paraId="2AE8DAEB" w14:textId="77777777" w:rsidR="00D82289" w:rsidRDefault="00000000">
            <w:pPr>
              <w:widowControl w:val="0"/>
              <w:numPr>
                <w:ilvl w:val="0"/>
                <w:numId w:val="285"/>
              </w:numPr>
              <w:spacing w:after="0" w:line="360" w:lineRule="auto"/>
              <w:jc w:val="both"/>
              <w:rPr>
                <w:rFonts w:eastAsia="Calibri"/>
                <w:szCs w:val="24"/>
              </w:rPr>
            </w:pPr>
            <w:r>
              <w:rPr>
                <w:rFonts w:eastAsia="Calibri"/>
                <w:szCs w:val="24"/>
              </w:rPr>
              <w:t>Pallets</w:t>
            </w:r>
          </w:p>
        </w:tc>
      </w:tr>
      <w:tr w:rsidR="00D82289" w14:paraId="5860CF13"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C7C68" w14:textId="77777777" w:rsidR="00D82289" w:rsidRDefault="00000000">
            <w:pPr>
              <w:numPr>
                <w:ilvl w:val="0"/>
                <w:numId w:val="284"/>
              </w:numPr>
              <w:tabs>
                <w:tab w:val="left" w:pos="390"/>
              </w:tabs>
              <w:spacing w:after="0" w:line="360" w:lineRule="auto"/>
              <w:contextualSpacing/>
              <w:rPr>
                <w:szCs w:val="24"/>
              </w:rPr>
            </w:pPr>
            <w:r>
              <w:rPr>
                <w:szCs w:val="24"/>
              </w:rPr>
              <w:t>Tools, equipment and materials may include</w:t>
            </w:r>
            <w:r>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D98FD"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Waterers</w:t>
            </w:r>
          </w:p>
          <w:p w14:paraId="7DD321BC"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Feeders</w:t>
            </w:r>
          </w:p>
          <w:p w14:paraId="27C224DB"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Thermometer (maximum – minimum)</w:t>
            </w:r>
          </w:p>
          <w:p w14:paraId="5E0CAD43"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Heat sources</w:t>
            </w:r>
          </w:p>
          <w:p w14:paraId="275FDD06"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 xml:space="preserve">Litter material </w:t>
            </w:r>
          </w:p>
          <w:p w14:paraId="23AF086C"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Curtains</w:t>
            </w:r>
          </w:p>
          <w:p w14:paraId="0CE2D787" w14:textId="77777777" w:rsidR="00D82289" w:rsidRDefault="00000000">
            <w:pPr>
              <w:widowControl w:val="0"/>
              <w:numPr>
                <w:ilvl w:val="0"/>
                <w:numId w:val="286"/>
              </w:numPr>
              <w:spacing w:after="0" w:line="360" w:lineRule="auto"/>
              <w:ind w:left="766"/>
              <w:contextualSpacing/>
              <w:jc w:val="both"/>
              <w:rPr>
                <w:rFonts w:eastAsia="Calibri"/>
                <w:szCs w:val="24"/>
              </w:rPr>
            </w:pPr>
            <w:r>
              <w:rPr>
                <w:rFonts w:eastAsia="Calibri"/>
                <w:szCs w:val="24"/>
              </w:rPr>
              <w:t>False ceilings</w:t>
            </w:r>
          </w:p>
          <w:p w14:paraId="757303AC" w14:textId="77777777" w:rsidR="00D82289" w:rsidRDefault="00000000">
            <w:pPr>
              <w:widowControl w:val="0"/>
              <w:numPr>
                <w:ilvl w:val="0"/>
                <w:numId w:val="286"/>
              </w:numPr>
              <w:spacing w:after="0" w:line="360" w:lineRule="auto"/>
              <w:ind w:left="766"/>
              <w:jc w:val="both"/>
              <w:rPr>
                <w:rFonts w:eastAsia="Calibri"/>
                <w:szCs w:val="24"/>
              </w:rPr>
            </w:pPr>
            <w:r>
              <w:rPr>
                <w:rFonts w:eastAsia="Calibri"/>
                <w:szCs w:val="24"/>
              </w:rPr>
              <w:t>Hygrometer</w:t>
            </w:r>
          </w:p>
        </w:tc>
      </w:tr>
      <w:tr w:rsidR="00D82289" w14:paraId="42170E6E"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4F3D5" w14:textId="77777777" w:rsidR="00D82289" w:rsidRDefault="00000000">
            <w:pPr>
              <w:numPr>
                <w:ilvl w:val="0"/>
                <w:numId w:val="284"/>
              </w:numPr>
              <w:tabs>
                <w:tab w:val="left" w:pos="390"/>
              </w:tabs>
              <w:spacing w:after="0" w:line="360" w:lineRule="auto"/>
              <w:contextualSpacing/>
              <w:rPr>
                <w:szCs w:val="24"/>
              </w:rPr>
            </w:pPr>
            <w:r>
              <w:rPr>
                <w:rFonts w:eastAsia="Calibri"/>
                <w:szCs w:val="24"/>
              </w:rPr>
              <w:t>Poultry production manual (PPM)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AE363" w14:textId="77777777" w:rsidR="00D82289" w:rsidRDefault="00000000">
            <w:pPr>
              <w:pStyle w:val="ListParagraph"/>
              <w:numPr>
                <w:ilvl w:val="1"/>
                <w:numId w:val="287"/>
              </w:numPr>
              <w:rPr>
                <w:szCs w:val="24"/>
              </w:rPr>
            </w:pPr>
            <w:r>
              <w:rPr>
                <w:szCs w:val="24"/>
              </w:rPr>
              <w:t>National Poultry Development Programme Manual</w:t>
            </w:r>
          </w:p>
          <w:p w14:paraId="3231F880" w14:textId="77777777" w:rsidR="00D82289" w:rsidRDefault="00000000">
            <w:pPr>
              <w:numPr>
                <w:ilvl w:val="1"/>
                <w:numId w:val="284"/>
              </w:numPr>
              <w:tabs>
                <w:tab w:val="left" w:pos="702"/>
              </w:tabs>
              <w:spacing w:after="0" w:line="360" w:lineRule="auto"/>
              <w:contextualSpacing/>
              <w:rPr>
                <w:szCs w:val="24"/>
              </w:rPr>
            </w:pPr>
            <w:r>
              <w:rPr>
                <w:rFonts w:eastAsia="Calibri"/>
                <w:szCs w:val="24"/>
              </w:rPr>
              <w:t>Breeder’s manuals by breeders like Cobb and Issa Brown</w:t>
            </w:r>
          </w:p>
        </w:tc>
      </w:tr>
      <w:tr w:rsidR="00D82289" w14:paraId="75FDE75B"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17A31" w14:textId="77777777" w:rsidR="00D82289" w:rsidRDefault="00000000">
            <w:pPr>
              <w:numPr>
                <w:ilvl w:val="0"/>
                <w:numId w:val="284"/>
              </w:numPr>
              <w:tabs>
                <w:tab w:val="left" w:pos="390"/>
              </w:tabs>
              <w:spacing w:after="0" w:line="360" w:lineRule="auto"/>
              <w:contextualSpacing/>
              <w:rPr>
                <w:szCs w:val="24"/>
              </w:rPr>
            </w:pPr>
            <w:r>
              <w:rPr>
                <w:rFonts w:eastAsia="Calibri"/>
                <w:szCs w:val="24"/>
              </w:rPr>
              <w:t>Chick brooder equipment and Tools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95051"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Brooder thermometer </w:t>
            </w:r>
          </w:p>
          <w:p w14:paraId="595AF4D6"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Charcoal </w:t>
            </w:r>
            <w:proofErr w:type="spellStart"/>
            <w:r>
              <w:rPr>
                <w:rFonts w:eastAsia="Calibri"/>
                <w:szCs w:val="24"/>
              </w:rPr>
              <w:t>jiko</w:t>
            </w:r>
            <w:proofErr w:type="spellEnd"/>
          </w:p>
          <w:p w14:paraId="116FA58A"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Infra-red bulb </w:t>
            </w:r>
          </w:p>
          <w:p w14:paraId="032E52EA"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Gas burner </w:t>
            </w:r>
          </w:p>
          <w:p w14:paraId="232F7BD4"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Kerosene lamp  </w:t>
            </w:r>
          </w:p>
          <w:p w14:paraId="6FAE3CEC"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Chick feeder</w:t>
            </w:r>
          </w:p>
          <w:p w14:paraId="0A641077" w14:textId="77777777" w:rsidR="00D82289" w:rsidRDefault="00000000">
            <w:pPr>
              <w:widowControl w:val="0"/>
              <w:numPr>
                <w:ilvl w:val="0"/>
                <w:numId w:val="288"/>
              </w:numPr>
              <w:spacing w:after="0" w:line="360" w:lineRule="auto"/>
              <w:ind w:left="676"/>
              <w:contextualSpacing/>
              <w:jc w:val="both"/>
              <w:rPr>
                <w:rFonts w:eastAsia="Calibri"/>
                <w:szCs w:val="24"/>
              </w:rPr>
            </w:pPr>
            <w:r>
              <w:rPr>
                <w:rFonts w:eastAsia="Calibri"/>
                <w:szCs w:val="24"/>
              </w:rPr>
              <w:t xml:space="preserve">Chick drinker </w:t>
            </w:r>
          </w:p>
          <w:p w14:paraId="3BD859E8" w14:textId="77777777" w:rsidR="00D82289" w:rsidRDefault="00000000">
            <w:pPr>
              <w:numPr>
                <w:ilvl w:val="1"/>
                <w:numId w:val="288"/>
              </w:numPr>
              <w:spacing w:after="0" w:line="360" w:lineRule="auto"/>
              <w:ind w:left="676"/>
              <w:contextualSpacing/>
              <w:rPr>
                <w:szCs w:val="24"/>
              </w:rPr>
            </w:pPr>
            <w:r>
              <w:rPr>
                <w:rFonts w:eastAsia="Calibri"/>
                <w:szCs w:val="24"/>
              </w:rPr>
              <w:t>Hygrometer</w:t>
            </w:r>
          </w:p>
        </w:tc>
      </w:tr>
      <w:tr w:rsidR="00D82289" w14:paraId="52A81498"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1723D" w14:textId="77777777" w:rsidR="00D82289" w:rsidRDefault="00000000">
            <w:pPr>
              <w:numPr>
                <w:ilvl w:val="0"/>
                <w:numId w:val="284"/>
              </w:numPr>
              <w:tabs>
                <w:tab w:val="left" w:pos="390"/>
              </w:tabs>
              <w:spacing w:after="0" w:line="360" w:lineRule="auto"/>
              <w:contextualSpacing/>
              <w:rPr>
                <w:rFonts w:eastAsia="Calibri"/>
                <w:szCs w:val="24"/>
              </w:rPr>
            </w:pPr>
            <w:r>
              <w:rPr>
                <w:rFonts w:eastAsia="Calibri"/>
                <w:szCs w:val="24"/>
              </w:rPr>
              <w:t xml:space="preserve">Bio-safety structures/facilities </w:t>
            </w:r>
            <w:proofErr w:type="gramStart"/>
            <w:r>
              <w:rPr>
                <w:rFonts w:eastAsia="Calibri"/>
                <w:szCs w:val="24"/>
              </w:rPr>
              <w:t>includes</w:t>
            </w:r>
            <w:proofErr w:type="gramEnd"/>
            <w:r>
              <w:rPr>
                <w:rFonts w:eastAsia="Calibri"/>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86274" w14:textId="77777777" w:rsidR="00D82289" w:rsidRDefault="00000000">
            <w:pPr>
              <w:widowControl w:val="0"/>
              <w:numPr>
                <w:ilvl w:val="0"/>
                <w:numId w:val="289"/>
              </w:numPr>
              <w:spacing w:after="0" w:line="360" w:lineRule="auto"/>
              <w:ind w:left="676"/>
              <w:contextualSpacing/>
              <w:jc w:val="both"/>
              <w:rPr>
                <w:rFonts w:eastAsia="Calibri"/>
                <w:szCs w:val="24"/>
              </w:rPr>
            </w:pPr>
            <w:r>
              <w:rPr>
                <w:rFonts w:eastAsia="Calibri"/>
                <w:szCs w:val="24"/>
              </w:rPr>
              <w:t>Foot bath</w:t>
            </w:r>
          </w:p>
          <w:p w14:paraId="5AD5E33E" w14:textId="77777777" w:rsidR="00D82289" w:rsidRDefault="00000000">
            <w:pPr>
              <w:widowControl w:val="0"/>
              <w:numPr>
                <w:ilvl w:val="0"/>
                <w:numId w:val="289"/>
              </w:numPr>
              <w:spacing w:after="0" w:line="360" w:lineRule="auto"/>
              <w:ind w:left="676"/>
              <w:contextualSpacing/>
              <w:jc w:val="both"/>
              <w:rPr>
                <w:rFonts w:eastAsia="Calibri"/>
                <w:szCs w:val="24"/>
              </w:rPr>
            </w:pPr>
            <w:r>
              <w:rPr>
                <w:rFonts w:eastAsia="Calibri"/>
                <w:szCs w:val="24"/>
              </w:rPr>
              <w:t xml:space="preserve">Sanitizer </w:t>
            </w:r>
          </w:p>
          <w:p w14:paraId="5A7B98F7" w14:textId="77777777" w:rsidR="00D82289" w:rsidRDefault="00000000">
            <w:pPr>
              <w:widowControl w:val="0"/>
              <w:numPr>
                <w:ilvl w:val="0"/>
                <w:numId w:val="289"/>
              </w:numPr>
              <w:spacing w:after="0" w:line="360" w:lineRule="auto"/>
              <w:ind w:left="676"/>
              <w:contextualSpacing/>
              <w:jc w:val="both"/>
              <w:rPr>
                <w:rFonts w:eastAsia="Calibri"/>
                <w:szCs w:val="24"/>
              </w:rPr>
            </w:pPr>
            <w:r>
              <w:rPr>
                <w:rFonts w:eastAsia="Calibri"/>
                <w:szCs w:val="24"/>
              </w:rPr>
              <w:t>Fence</w:t>
            </w:r>
          </w:p>
        </w:tc>
      </w:tr>
      <w:tr w:rsidR="00D82289" w14:paraId="60D9BF62"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AF565" w14:textId="77777777" w:rsidR="00D82289" w:rsidRDefault="00000000">
            <w:pPr>
              <w:numPr>
                <w:ilvl w:val="0"/>
                <w:numId w:val="284"/>
              </w:numPr>
              <w:tabs>
                <w:tab w:val="left" w:pos="390"/>
              </w:tabs>
              <w:spacing w:after="0" w:line="360" w:lineRule="auto"/>
              <w:contextualSpacing/>
              <w:rPr>
                <w:rFonts w:eastAsia="Calibri"/>
                <w:szCs w:val="24"/>
              </w:rPr>
            </w:pPr>
            <w:r>
              <w:rPr>
                <w:szCs w:val="24"/>
              </w:rPr>
              <w:lastRenderedPageBreak/>
              <w:t>Regulatory body standards include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4E5EE" w14:textId="77777777" w:rsidR="00D82289" w:rsidRDefault="00000000">
            <w:pPr>
              <w:pStyle w:val="ListParagraph"/>
              <w:numPr>
                <w:ilvl w:val="0"/>
                <w:numId w:val="290"/>
              </w:numPr>
              <w:rPr>
                <w:szCs w:val="24"/>
              </w:rPr>
            </w:pPr>
            <w:r>
              <w:rPr>
                <w:szCs w:val="24"/>
              </w:rPr>
              <w:t>Standards by bodies like:</w:t>
            </w:r>
          </w:p>
          <w:p w14:paraId="38C5A4D1" w14:textId="77777777" w:rsidR="00D82289" w:rsidRDefault="00000000">
            <w:pPr>
              <w:pStyle w:val="ListParagraph"/>
              <w:numPr>
                <w:ilvl w:val="0"/>
                <w:numId w:val="290"/>
              </w:numPr>
              <w:rPr>
                <w:szCs w:val="24"/>
              </w:rPr>
            </w:pPr>
            <w:r>
              <w:rPr>
                <w:szCs w:val="24"/>
              </w:rPr>
              <w:t>Kenya Bureau of Standards (KEBS)</w:t>
            </w:r>
          </w:p>
          <w:p w14:paraId="1150B919" w14:textId="77777777" w:rsidR="00D82289" w:rsidRDefault="00000000">
            <w:pPr>
              <w:pStyle w:val="ListParagraph"/>
              <w:numPr>
                <w:ilvl w:val="0"/>
                <w:numId w:val="290"/>
              </w:numPr>
              <w:rPr>
                <w:szCs w:val="24"/>
              </w:rPr>
            </w:pPr>
            <w:r>
              <w:rPr>
                <w:szCs w:val="24"/>
              </w:rPr>
              <w:t>State Directorate of Veterinary Services (SDVS)</w:t>
            </w:r>
          </w:p>
        </w:tc>
      </w:tr>
      <w:tr w:rsidR="00D82289" w14:paraId="6278DAC2"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0017F" w14:textId="77777777" w:rsidR="00D82289" w:rsidRDefault="00000000">
            <w:pPr>
              <w:numPr>
                <w:ilvl w:val="0"/>
                <w:numId w:val="284"/>
              </w:numPr>
              <w:tabs>
                <w:tab w:val="left" w:pos="390"/>
              </w:tabs>
              <w:spacing w:after="0" w:line="360" w:lineRule="auto"/>
              <w:contextualSpacing/>
              <w:rPr>
                <w:szCs w:val="24"/>
              </w:rPr>
            </w:pPr>
            <w:r>
              <w:rPr>
                <w:szCs w:val="24"/>
              </w:rPr>
              <w:t xml:space="preserve">Poultry products </w:t>
            </w:r>
            <w:proofErr w:type="gramStart"/>
            <w:r>
              <w:rPr>
                <w:szCs w:val="24"/>
              </w:rPr>
              <w:t>includes</w:t>
            </w:r>
            <w:proofErr w:type="gramEnd"/>
            <w:r>
              <w:rPr>
                <w:szCs w:val="24"/>
              </w:rPr>
              <w:t xml:space="preserv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63861" w14:textId="77777777" w:rsidR="00D82289" w:rsidRDefault="00000000">
            <w:pPr>
              <w:pStyle w:val="ListParagraph"/>
              <w:numPr>
                <w:ilvl w:val="0"/>
                <w:numId w:val="290"/>
              </w:numPr>
              <w:rPr>
                <w:szCs w:val="24"/>
              </w:rPr>
            </w:pPr>
            <w:r>
              <w:rPr>
                <w:szCs w:val="24"/>
              </w:rPr>
              <w:t xml:space="preserve">Eggs </w:t>
            </w:r>
          </w:p>
          <w:p w14:paraId="2CFDD9E0" w14:textId="77777777" w:rsidR="00D82289" w:rsidRDefault="00000000">
            <w:pPr>
              <w:pStyle w:val="ListParagraph"/>
              <w:numPr>
                <w:ilvl w:val="0"/>
                <w:numId w:val="290"/>
              </w:numPr>
              <w:rPr>
                <w:szCs w:val="24"/>
              </w:rPr>
            </w:pPr>
            <w:r>
              <w:rPr>
                <w:szCs w:val="24"/>
              </w:rPr>
              <w:t>Poultry meat</w:t>
            </w:r>
          </w:p>
          <w:p w14:paraId="219C2AC9" w14:textId="77777777" w:rsidR="00D82289" w:rsidRDefault="00000000">
            <w:pPr>
              <w:pStyle w:val="ListParagraph"/>
              <w:numPr>
                <w:ilvl w:val="0"/>
                <w:numId w:val="290"/>
              </w:numPr>
              <w:rPr>
                <w:szCs w:val="24"/>
              </w:rPr>
            </w:pPr>
            <w:r>
              <w:rPr>
                <w:szCs w:val="24"/>
              </w:rPr>
              <w:t xml:space="preserve">Feathers </w:t>
            </w:r>
          </w:p>
          <w:p w14:paraId="7F2234A3" w14:textId="77777777" w:rsidR="00D82289" w:rsidRDefault="00000000">
            <w:pPr>
              <w:pStyle w:val="ListParagraph"/>
              <w:numPr>
                <w:ilvl w:val="0"/>
                <w:numId w:val="290"/>
              </w:numPr>
              <w:rPr>
                <w:szCs w:val="24"/>
              </w:rPr>
            </w:pPr>
            <w:r>
              <w:rPr>
                <w:szCs w:val="24"/>
              </w:rPr>
              <w:t>Manure</w:t>
            </w:r>
          </w:p>
          <w:p w14:paraId="5E4A4654" w14:textId="77777777" w:rsidR="00D82289" w:rsidRDefault="00000000">
            <w:pPr>
              <w:pStyle w:val="ListParagraph"/>
              <w:numPr>
                <w:ilvl w:val="0"/>
                <w:numId w:val="290"/>
              </w:numPr>
              <w:rPr>
                <w:szCs w:val="24"/>
              </w:rPr>
            </w:pPr>
            <w:r>
              <w:rPr>
                <w:szCs w:val="24"/>
              </w:rPr>
              <w:t xml:space="preserve">Offal </w:t>
            </w:r>
          </w:p>
        </w:tc>
      </w:tr>
    </w:tbl>
    <w:p w14:paraId="516D20F0" w14:textId="77777777" w:rsidR="00D82289" w:rsidRDefault="00D82289">
      <w:pPr>
        <w:spacing w:after="0" w:line="360" w:lineRule="auto"/>
        <w:rPr>
          <w:rFonts w:eastAsia="Calibri"/>
          <w:b/>
          <w:szCs w:val="24"/>
        </w:rPr>
      </w:pPr>
    </w:p>
    <w:p w14:paraId="62957692" w14:textId="77777777" w:rsidR="00D82289" w:rsidRDefault="00000000">
      <w:pPr>
        <w:spacing w:after="0" w:line="360" w:lineRule="auto"/>
        <w:rPr>
          <w:rFonts w:eastAsia="Calibri"/>
          <w:b/>
          <w:szCs w:val="24"/>
        </w:rPr>
      </w:pPr>
      <w:r>
        <w:rPr>
          <w:rFonts w:eastAsia="Calibri"/>
          <w:b/>
          <w:szCs w:val="24"/>
        </w:rPr>
        <w:t>REQUIRED SKILLS AND KNOWLEDGE</w:t>
      </w:r>
    </w:p>
    <w:p w14:paraId="1AF2A1A6"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69301247" w14:textId="77777777" w:rsidR="00D82289" w:rsidRDefault="00000000">
      <w:pPr>
        <w:spacing w:after="0" w:line="360" w:lineRule="auto"/>
        <w:rPr>
          <w:rFonts w:eastAsia="Calibri"/>
          <w:b/>
          <w:szCs w:val="24"/>
        </w:rPr>
      </w:pPr>
      <w:r>
        <w:rPr>
          <w:rFonts w:eastAsia="Calibri"/>
          <w:b/>
          <w:szCs w:val="24"/>
        </w:rPr>
        <w:t>Required Skills</w:t>
      </w:r>
    </w:p>
    <w:p w14:paraId="743A17BD"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73ADA7B7" w14:textId="77777777" w:rsidR="00D82289" w:rsidRDefault="00000000">
      <w:pPr>
        <w:numPr>
          <w:ilvl w:val="0"/>
          <w:numId w:val="122"/>
        </w:numPr>
        <w:spacing w:after="0" w:line="360" w:lineRule="auto"/>
        <w:ind w:right="63"/>
        <w:rPr>
          <w:rFonts w:eastAsia="Calibri"/>
          <w:szCs w:val="24"/>
        </w:rPr>
      </w:pPr>
      <w:r>
        <w:rPr>
          <w:rFonts w:eastAsia="Calibri"/>
          <w:szCs w:val="24"/>
        </w:rPr>
        <w:t>Communication skills</w:t>
      </w:r>
    </w:p>
    <w:p w14:paraId="680813A2" w14:textId="77777777" w:rsidR="00D82289" w:rsidRDefault="00000000">
      <w:pPr>
        <w:numPr>
          <w:ilvl w:val="0"/>
          <w:numId w:val="122"/>
        </w:numPr>
        <w:spacing w:after="0" w:line="360" w:lineRule="auto"/>
        <w:ind w:right="63"/>
        <w:rPr>
          <w:rFonts w:eastAsia="Calibri"/>
          <w:szCs w:val="24"/>
        </w:rPr>
      </w:pPr>
      <w:r>
        <w:rPr>
          <w:rFonts w:eastAsia="Calibri"/>
          <w:szCs w:val="24"/>
        </w:rPr>
        <w:t>Problem solving</w:t>
      </w:r>
    </w:p>
    <w:p w14:paraId="18E62D4F" w14:textId="77777777" w:rsidR="00D82289" w:rsidRDefault="00000000">
      <w:pPr>
        <w:numPr>
          <w:ilvl w:val="0"/>
          <w:numId w:val="122"/>
        </w:numPr>
        <w:spacing w:after="0" w:line="360" w:lineRule="auto"/>
        <w:ind w:right="63"/>
        <w:rPr>
          <w:rFonts w:eastAsia="Calibri"/>
          <w:szCs w:val="24"/>
        </w:rPr>
      </w:pPr>
      <w:r>
        <w:rPr>
          <w:rFonts w:eastAsia="Calibri"/>
          <w:szCs w:val="24"/>
        </w:rPr>
        <w:t>Organizational skills</w:t>
      </w:r>
    </w:p>
    <w:p w14:paraId="5164E20D" w14:textId="77777777" w:rsidR="00D82289" w:rsidRDefault="00000000">
      <w:pPr>
        <w:numPr>
          <w:ilvl w:val="0"/>
          <w:numId w:val="122"/>
        </w:numPr>
        <w:spacing w:after="0" w:line="360" w:lineRule="auto"/>
        <w:ind w:right="63"/>
        <w:rPr>
          <w:rFonts w:eastAsia="Calibri"/>
          <w:szCs w:val="24"/>
        </w:rPr>
      </w:pPr>
      <w:r>
        <w:rPr>
          <w:rFonts w:eastAsia="Calibri"/>
          <w:szCs w:val="24"/>
        </w:rPr>
        <w:t xml:space="preserve">Time management </w:t>
      </w:r>
    </w:p>
    <w:p w14:paraId="2640E8F6" w14:textId="77777777" w:rsidR="00D82289" w:rsidRDefault="00000000">
      <w:pPr>
        <w:numPr>
          <w:ilvl w:val="0"/>
          <w:numId w:val="122"/>
        </w:numPr>
        <w:spacing w:after="0" w:line="360" w:lineRule="auto"/>
        <w:ind w:right="63"/>
        <w:rPr>
          <w:rFonts w:eastAsia="Calibri"/>
          <w:szCs w:val="24"/>
        </w:rPr>
      </w:pPr>
      <w:r>
        <w:rPr>
          <w:rFonts w:eastAsia="Calibri"/>
          <w:szCs w:val="24"/>
        </w:rPr>
        <w:t>Listening skills</w:t>
      </w:r>
    </w:p>
    <w:p w14:paraId="2335EFD9" w14:textId="77777777" w:rsidR="00D82289" w:rsidRDefault="00000000">
      <w:pPr>
        <w:numPr>
          <w:ilvl w:val="0"/>
          <w:numId w:val="122"/>
        </w:numPr>
        <w:spacing w:after="0" w:line="360" w:lineRule="auto"/>
        <w:ind w:right="63"/>
        <w:rPr>
          <w:rFonts w:eastAsia="Calibri"/>
          <w:szCs w:val="24"/>
        </w:rPr>
      </w:pPr>
      <w:r>
        <w:rPr>
          <w:rFonts w:eastAsia="Calibri"/>
          <w:szCs w:val="24"/>
        </w:rPr>
        <w:t>Critical thinking</w:t>
      </w:r>
    </w:p>
    <w:p w14:paraId="673F206F" w14:textId="77777777" w:rsidR="00D82289" w:rsidRDefault="00000000">
      <w:pPr>
        <w:numPr>
          <w:ilvl w:val="0"/>
          <w:numId w:val="122"/>
        </w:numPr>
        <w:spacing w:after="0" w:line="360" w:lineRule="auto"/>
        <w:ind w:right="63"/>
        <w:rPr>
          <w:rFonts w:eastAsia="Calibri"/>
          <w:szCs w:val="24"/>
        </w:rPr>
      </w:pPr>
      <w:r>
        <w:rPr>
          <w:rFonts w:eastAsia="Calibri"/>
          <w:szCs w:val="24"/>
        </w:rPr>
        <w:t>Negotiation</w:t>
      </w:r>
    </w:p>
    <w:p w14:paraId="7BCC42E6" w14:textId="77777777" w:rsidR="00D82289" w:rsidRDefault="00000000">
      <w:pPr>
        <w:numPr>
          <w:ilvl w:val="0"/>
          <w:numId w:val="122"/>
        </w:numPr>
        <w:spacing w:after="0" w:line="360" w:lineRule="auto"/>
        <w:ind w:right="63"/>
        <w:rPr>
          <w:rFonts w:eastAsia="Calibri"/>
          <w:szCs w:val="24"/>
        </w:rPr>
      </w:pPr>
      <w:r>
        <w:rPr>
          <w:rFonts w:eastAsia="Calibri"/>
          <w:szCs w:val="24"/>
        </w:rPr>
        <w:t>Data collection</w:t>
      </w:r>
    </w:p>
    <w:p w14:paraId="662F6611" w14:textId="77777777" w:rsidR="00D82289" w:rsidRDefault="00000000">
      <w:pPr>
        <w:numPr>
          <w:ilvl w:val="0"/>
          <w:numId w:val="122"/>
        </w:numPr>
        <w:spacing w:after="0" w:line="360" w:lineRule="auto"/>
        <w:ind w:right="63"/>
        <w:rPr>
          <w:rFonts w:eastAsia="Calibri"/>
          <w:szCs w:val="24"/>
        </w:rPr>
      </w:pPr>
      <w:r>
        <w:rPr>
          <w:rFonts w:eastAsia="Calibri"/>
          <w:szCs w:val="24"/>
        </w:rPr>
        <w:t xml:space="preserve">Digital literacy </w:t>
      </w:r>
    </w:p>
    <w:p w14:paraId="436B8566" w14:textId="77777777" w:rsidR="00D82289" w:rsidRDefault="00000000">
      <w:pPr>
        <w:numPr>
          <w:ilvl w:val="0"/>
          <w:numId w:val="122"/>
        </w:numPr>
        <w:spacing w:after="0" w:line="360" w:lineRule="auto"/>
        <w:ind w:right="63"/>
        <w:rPr>
          <w:rFonts w:eastAsia="Calibri"/>
          <w:szCs w:val="24"/>
        </w:rPr>
      </w:pPr>
      <w:r>
        <w:rPr>
          <w:rFonts w:eastAsia="Calibri"/>
          <w:szCs w:val="24"/>
        </w:rPr>
        <w:t xml:space="preserve">Analytical skills  </w:t>
      </w:r>
    </w:p>
    <w:p w14:paraId="0EE97120" w14:textId="77777777" w:rsidR="00D82289" w:rsidRDefault="00D82289">
      <w:pPr>
        <w:spacing w:after="0" w:line="360" w:lineRule="auto"/>
        <w:rPr>
          <w:rFonts w:eastAsia="Calibri"/>
          <w:b/>
          <w:szCs w:val="24"/>
        </w:rPr>
      </w:pPr>
    </w:p>
    <w:p w14:paraId="2CA58EA6" w14:textId="77777777" w:rsidR="00D82289" w:rsidRDefault="00000000">
      <w:pPr>
        <w:spacing w:after="0" w:line="360" w:lineRule="auto"/>
        <w:rPr>
          <w:rFonts w:eastAsia="Calibri"/>
          <w:b/>
          <w:szCs w:val="24"/>
        </w:rPr>
      </w:pPr>
      <w:r>
        <w:rPr>
          <w:rFonts w:eastAsia="Calibri"/>
          <w:b/>
          <w:szCs w:val="24"/>
        </w:rPr>
        <w:t>Required knowledge</w:t>
      </w:r>
    </w:p>
    <w:p w14:paraId="665E4EB8" w14:textId="77777777" w:rsidR="00D82289" w:rsidRDefault="00000000">
      <w:pPr>
        <w:spacing w:after="0" w:line="360" w:lineRule="auto"/>
        <w:rPr>
          <w:rFonts w:eastAsia="Calibri"/>
          <w:szCs w:val="24"/>
        </w:rPr>
      </w:pPr>
      <w:r>
        <w:rPr>
          <w:rFonts w:eastAsia="Calibri"/>
          <w:szCs w:val="24"/>
        </w:rPr>
        <w:t>The individual needs to demonstrate knowledge of:</w:t>
      </w:r>
    </w:p>
    <w:p w14:paraId="4AFECF92"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Anatomy and physiology of the poultry reproductive system</w:t>
      </w:r>
    </w:p>
    <w:p w14:paraId="2C6DEF01"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Breeding systems</w:t>
      </w:r>
    </w:p>
    <w:p w14:paraId="1076C079"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 xml:space="preserve">Selection criteria for breeding poultry </w:t>
      </w:r>
    </w:p>
    <w:p w14:paraId="36C2A3E5" w14:textId="77777777" w:rsidR="00D82289" w:rsidRDefault="00000000">
      <w:pPr>
        <w:pStyle w:val="ListParagraph"/>
        <w:numPr>
          <w:ilvl w:val="0"/>
          <w:numId w:val="291"/>
        </w:numPr>
        <w:rPr>
          <w:szCs w:val="24"/>
        </w:rPr>
      </w:pPr>
      <w:r>
        <w:rPr>
          <w:szCs w:val="24"/>
        </w:rPr>
        <w:t>Poultry selection and breeding</w:t>
      </w:r>
    </w:p>
    <w:p w14:paraId="64165C09" w14:textId="77777777" w:rsidR="00D82289" w:rsidRDefault="00000000">
      <w:pPr>
        <w:pStyle w:val="ListParagraph"/>
        <w:numPr>
          <w:ilvl w:val="0"/>
          <w:numId w:val="291"/>
        </w:numPr>
        <w:rPr>
          <w:szCs w:val="24"/>
        </w:rPr>
      </w:pPr>
      <w:r>
        <w:rPr>
          <w:szCs w:val="24"/>
        </w:rPr>
        <w:t>Animal nutrition</w:t>
      </w:r>
    </w:p>
    <w:p w14:paraId="48D5A8ED" w14:textId="77777777" w:rsidR="00D82289" w:rsidRDefault="00000000">
      <w:pPr>
        <w:pStyle w:val="ListParagraph"/>
        <w:numPr>
          <w:ilvl w:val="0"/>
          <w:numId w:val="291"/>
        </w:numPr>
        <w:rPr>
          <w:szCs w:val="24"/>
        </w:rPr>
      </w:pPr>
      <w:r>
        <w:rPr>
          <w:szCs w:val="24"/>
        </w:rPr>
        <w:t>Parasite and disease management in poultry</w:t>
      </w:r>
    </w:p>
    <w:p w14:paraId="47BE55E7" w14:textId="77777777" w:rsidR="00D82289" w:rsidRDefault="00000000">
      <w:pPr>
        <w:pStyle w:val="ListParagraph"/>
        <w:numPr>
          <w:ilvl w:val="0"/>
          <w:numId w:val="291"/>
        </w:numPr>
        <w:rPr>
          <w:szCs w:val="24"/>
        </w:rPr>
      </w:pPr>
      <w:r>
        <w:rPr>
          <w:szCs w:val="24"/>
        </w:rPr>
        <w:lastRenderedPageBreak/>
        <w:t>Marketing poultry and eggs</w:t>
      </w:r>
    </w:p>
    <w:p w14:paraId="6BF25588"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Egg handling</w:t>
      </w:r>
    </w:p>
    <w:p w14:paraId="4AC841B6"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Egg sorting</w:t>
      </w:r>
    </w:p>
    <w:p w14:paraId="7F8DADF8"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Egg storage</w:t>
      </w:r>
    </w:p>
    <w:p w14:paraId="7957EE8A"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Feeding strategies, systems and regimes</w:t>
      </w:r>
    </w:p>
    <w:p w14:paraId="3D67101B"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Mating systems</w:t>
      </w:r>
    </w:p>
    <w:p w14:paraId="35E1ABE8"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Nutritional composition of feed materials</w:t>
      </w:r>
    </w:p>
    <w:p w14:paraId="2D8CC3CA"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feed intake</w:t>
      </w:r>
    </w:p>
    <w:p w14:paraId="0C3FF46D"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housing requirements</w:t>
      </w:r>
    </w:p>
    <w:p w14:paraId="0C90BD7C"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identification methods</w:t>
      </w:r>
    </w:p>
    <w:p w14:paraId="27C20741"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Immunology</w:t>
      </w:r>
    </w:p>
    <w:p w14:paraId="599D0DD9"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nutritional requirements</w:t>
      </w:r>
    </w:p>
    <w:p w14:paraId="79291160"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spacing requirements</w:t>
      </w:r>
    </w:p>
    <w:p w14:paraId="378C7E05"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Poultry welfare</w:t>
      </w:r>
    </w:p>
    <w:p w14:paraId="23CB601B"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Reconstitution of vaccines</w:t>
      </w:r>
    </w:p>
    <w:p w14:paraId="4C32C0ED"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Record keeping</w:t>
      </w:r>
    </w:p>
    <w:p w14:paraId="52202B20"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Refrigeration methods</w:t>
      </w:r>
    </w:p>
    <w:p w14:paraId="37233B19"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Restraining methods</w:t>
      </w:r>
    </w:p>
    <w:p w14:paraId="5D9F0B11"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Selection and culling criteria</w:t>
      </w:r>
    </w:p>
    <w:p w14:paraId="397874FA"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Stocking density</w:t>
      </w:r>
    </w:p>
    <w:p w14:paraId="5D2C6094"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Traits of economic importance in poultry</w:t>
      </w:r>
    </w:p>
    <w:p w14:paraId="0A81EBBB"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and breeds of poultry</w:t>
      </w:r>
    </w:p>
    <w:p w14:paraId="353D0FDE"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and functions of nutrients</w:t>
      </w:r>
    </w:p>
    <w:p w14:paraId="02969490"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of drinkers and waterers</w:t>
      </w:r>
    </w:p>
    <w:p w14:paraId="65CE14C7"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of feed additives</w:t>
      </w:r>
    </w:p>
    <w:p w14:paraId="2E00068A"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of poultry records</w:t>
      </w:r>
    </w:p>
    <w:p w14:paraId="5207AA5B"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Types of vaccines</w:t>
      </w:r>
    </w:p>
    <w:p w14:paraId="0B1F572E"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Vaccinology</w:t>
      </w:r>
    </w:p>
    <w:p w14:paraId="4C602553" w14:textId="77777777" w:rsidR="00D82289" w:rsidRDefault="00000000">
      <w:pPr>
        <w:widowControl w:val="0"/>
        <w:numPr>
          <w:ilvl w:val="0"/>
          <w:numId w:val="291"/>
        </w:numPr>
        <w:spacing w:after="0" w:line="360" w:lineRule="auto"/>
        <w:contextualSpacing/>
        <w:jc w:val="both"/>
        <w:rPr>
          <w:rFonts w:eastAsia="Calibri"/>
          <w:szCs w:val="24"/>
        </w:rPr>
      </w:pPr>
      <w:r>
        <w:rPr>
          <w:rFonts w:eastAsia="Calibri"/>
          <w:szCs w:val="24"/>
        </w:rPr>
        <w:t>Water quality</w:t>
      </w:r>
    </w:p>
    <w:p w14:paraId="1F84C209" w14:textId="77777777" w:rsidR="00D82289" w:rsidRDefault="00D82289">
      <w:pPr>
        <w:spacing w:after="0" w:line="360" w:lineRule="auto"/>
        <w:rPr>
          <w:rFonts w:eastAsia="Calibri"/>
          <w:b/>
          <w:szCs w:val="24"/>
        </w:rPr>
      </w:pPr>
    </w:p>
    <w:p w14:paraId="4314A7CA" w14:textId="77777777" w:rsidR="00D82289" w:rsidRDefault="00000000">
      <w:pPr>
        <w:spacing w:after="0" w:line="360" w:lineRule="auto"/>
        <w:rPr>
          <w:rFonts w:eastAsia="Calibri"/>
          <w:b/>
          <w:szCs w:val="24"/>
        </w:rPr>
      </w:pPr>
      <w:r>
        <w:rPr>
          <w:rFonts w:eastAsia="Calibri"/>
          <w:b/>
          <w:szCs w:val="24"/>
        </w:rPr>
        <w:t>EVIDENCE GUIDE</w:t>
      </w:r>
    </w:p>
    <w:p w14:paraId="0A75C608"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633AC59F"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09"/>
        <w:gridCol w:w="6599"/>
      </w:tblGrid>
      <w:tr w:rsidR="00D82289" w14:paraId="5F883136"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C3EC0" w14:textId="77777777" w:rsidR="00D82289" w:rsidRDefault="00000000">
            <w:pPr>
              <w:numPr>
                <w:ilvl w:val="0"/>
                <w:numId w:val="292"/>
              </w:numPr>
              <w:tabs>
                <w:tab w:val="left" w:pos="360"/>
              </w:tabs>
              <w:spacing w:after="0" w:line="360" w:lineRule="auto"/>
              <w:contextualSpacing/>
              <w:rPr>
                <w:szCs w:val="24"/>
              </w:rPr>
            </w:pPr>
            <w:r>
              <w:rPr>
                <w:szCs w:val="24"/>
              </w:rPr>
              <w:t>Critical aspects of competency</w:t>
            </w:r>
          </w:p>
          <w:p w14:paraId="30C02B5C"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C3991" w14:textId="77777777" w:rsidR="00D82289" w:rsidRDefault="00000000">
            <w:pPr>
              <w:spacing w:after="0" w:line="360" w:lineRule="auto"/>
              <w:rPr>
                <w:rFonts w:eastAsia="Calibri"/>
                <w:szCs w:val="24"/>
              </w:rPr>
            </w:pPr>
            <w:r>
              <w:rPr>
                <w:rFonts w:eastAsia="Calibri"/>
                <w:szCs w:val="24"/>
              </w:rPr>
              <w:t>Assessment requires evidence that the candidate:</w:t>
            </w:r>
          </w:p>
          <w:p w14:paraId="22496504" w14:textId="77777777" w:rsidR="00D82289" w:rsidRDefault="00000000">
            <w:pPr>
              <w:numPr>
                <w:ilvl w:val="1"/>
                <w:numId w:val="292"/>
              </w:numPr>
              <w:spacing w:after="0" w:line="360" w:lineRule="auto"/>
              <w:contextualSpacing/>
              <w:rPr>
                <w:szCs w:val="24"/>
              </w:rPr>
            </w:pPr>
            <w:r>
              <w:rPr>
                <w:rFonts w:eastAsia="Calibri"/>
                <w:szCs w:val="24"/>
              </w:rPr>
              <w:t>Constructed poultry structure as per the design and type of construction materials</w:t>
            </w:r>
          </w:p>
          <w:p w14:paraId="74B50F29" w14:textId="77777777" w:rsidR="00D82289" w:rsidRDefault="00000000">
            <w:pPr>
              <w:numPr>
                <w:ilvl w:val="1"/>
                <w:numId w:val="292"/>
              </w:numPr>
              <w:spacing w:after="0" w:line="360" w:lineRule="auto"/>
              <w:contextualSpacing/>
              <w:rPr>
                <w:szCs w:val="24"/>
              </w:rPr>
            </w:pPr>
            <w:r>
              <w:rPr>
                <w:rFonts w:eastAsia="Calibri"/>
                <w:szCs w:val="24"/>
              </w:rPr>
              <w:t xml:space="preserve">Installed poultry house equipment and materials as per specifications in the </w:t>
            </w:r>
            <w:r>
              <w:rPr>
                <w:rFonts w:eastAsia="Calibri"/>
                <w:b/>
                <w:i/>
                <w:szCs w:val="24"/>
              </w:rPr>
              <w:t>poultry production manual (PPM)</w:t>
            </w:r>
            <w:r>
              <w:rPr>
                <w:szCs w:val="24"/>
              </w:rPr>
              <w:t>Collected data as per statistical manual</w:t>
            </w:r>
          </w:p>
          <w:p w14:paraId="61138763" w14:textId="77777777" w:rsidR="00D82289" w:rsidRDefault="00000000">
            <w:pPr>
              <w:numPr>
                <w:ilvl w:val="1"/>
                <w:numId w:val="292"/>
              </w:numPr>
              <w:spacing w:after="0" w:line="360" w:lineRule="auto"/>
              <w:contextualSpacing/>
              <w:rPr>
                <w:szCs w:val="24"/>
              </w:rPr>
            </w:pPr>
            <w:r>
              <w:rPr>
                <w:rFonts w:eastAsia="Calibri"/>
                <w:szCs w:val="24"/>
              </w:rPr>
              <w:t>Mated breeding poultry as per designed mating and breeding systems</w:t>
            </w:r>
          </w:p>
          <w:p w14:paraId="453DC598" w14:textId="77777777" w:rsidR="00D82289" w:rsidRDefault="00000000">
            <w:pPr>
              <w:numPr>
                <w:ilvl w:val="1"/>
                <w:numId w:val="292"/>
              </w:numPr>
              <w:spacing w:after="0" w:line="360" w:lineRule="auto"/>
              <w:contextualSpacing/>
              <w:rPr>
                <w:szCs w:val="24"/>
              </w:rPr>
            </w:pPr>
            <w:r>
              <w:rPr>
                <w:rFonts w:eastAsia="Calibri"/>
                <w:szCs w:val="24"/>
              </w:rPr>
              <w:t xml:space="preserve">Fed poultry as per the poultry production guidelines </w:t>
            </w:r>
          </w:p>
          <w:p w14:paraId="6DD22FE2" w14:textId="77777777" w:rsidR="00D82289" w:rsidRDefault="00000000">
            <w:pPr>
              <w:numPr>
                <w:ilvl w:val="1"/>
                <w:numId w:val="292"/>
              </w:numPr>
              <w:spacing w:after="0" w:line="360" w:lineRule="auto"/>
              <w:contextualSpacing/>
              <w:rPr>
                <w:szCs w:val="24"/>
              </w:rPr>
            </w:pPr>
            <w:r>
              <w:rPr>
                <w:rFonts w:eastAsia="Calibri"/>
                <w:szCs w:val="24"/>
              </w:rPr>
              <w:t>Vaccinated poultry as per the vaccination schedule</w:t>
            </w:r>
          </w:p>
          <w:p w14:paraId="3383DEDF" w14:textId="77777777" w:rsidR="00D82289" w:rsidRDefault="00000000">
            <w:pPr>
              <w:numPr>
                <w:ilvl w:val="1"/>
                <w:numId w:val="292"/>
              </w:numPr>
              <w:spacing w:after="0" w:line="360" w:lineRule="auto"/>
              <w:contextualSpacing/>
              <w:rPr>
                <w:szCs w:val="24"/>
              </w:rPr>
            </w:pPr>
            <w:r>
              <w:rPr>
                <w:rFonts w:eastAsia="Calibri"/>
                <w:szCs w:val="24"/>
              </w:rPr>
              <w:t xml:space="preserve">Monitored microclimate as per workplace requirements </w:t>
            </w:r>
          </w:p>
          <w:p w14:paraId="6509EEE5" w14:textId="77777777" w:rsidR="00D82289" w:rsidRDefault="00000000">
            <w:pPr>
              <w:numPr>
                <w:ilvl w:val="1"/>
                <w:numId w:val="292"/>
              </w:numPr>
              <w:spacing w:after="0" w:line="360" w:lineRule="auto"/>
              <w:contextualSpacing/>
              <w:rPr>
                <w:szCs w:val="24"/>
              </w:rPr>
            </w:pPr>
            <w:r>
              <w:rPr>
                <w:rFonts w:eastAsia="Calibri"/>
                <w:szCs w:val="24"/>
              </w:rPr>
              <w:t>Stored eggs for incubation at a correct temperature in preparation for incubation in accordance with PPM guidelines</w:t>
            </w:r>
          </w:p>
          <w:p w14:paraId="491EB7E2" w14:textId="77777777" w:rsidR="00D82289" w:rsidRDefault="00000000">
            <w:pPr>
              <w:numPr>
                <w:ilvl w:val="1"/>
                <w:numId w:val="292"/>
              </w:numPr>
              <w:spacing w:after="0" w:line="360" w:lineRule="auto"/>
              <w:contextualSpacing/>
              <w:rPr>
                <w:szCs w:val="24"/>
              </w:rPr>
            </w:pPr>
            <w:r>
              <w:rPr>
                <w:rFonts w:eastAsia="Calibri"/>
                <w:szCs w:val="24"/>
              </w:rPr>
              <w:t>Carried out packaging and loading of meat producing poultry as per animal welfare guidelines</w:t>
            </w:r>
          </w:p>
          <w:p w14:paraId="3A813A22" w14:textId="77777777" w:rsidR="00D82289" w:rsidRDefault="00000000">
            <w:pPr>
              <w:numPr>
                <w:ilvl w:val="1"/>
                <w:numId w:val="292"/>
              </w:numPr>
              <w:spacing w:after="0" w:line="360" w:lineRule="auto"/>
              <w:contextualSpacing/>
              <w:rPr>
                <w:szCs w:val="24"/>
              </w:rPr>
            </w:pPr>
            <w:r>
              <w:rPr>
                <w:rFonts w:eastAsia="Calibri"/>
                <w:szCs w:val="24"/>
              </w:rPr>
              <w:t>Slaughtered poultry as per poultry slaughtering procedure</w:t>
            </w:r>
          </w:p>
          <w:p w14:paraId="0AA00CD0" w14:textId="77777777" w:rsidR="00D82289" w:rsidRDefault="00000000">
            <w:pPr>
              <w:numPr>
                <w:ilvl w:val="1"/>
                <w:numId w:val="292"/>
              </w:numPr>
              <w:tabs>
                <w:tab w:val="left" w:pos="467"/>
              </w:tabs>
              <w:spacing w:after="0" w:line="360" w:lineRule="auto"/>
              <w:contextualSpacing/>
              <w:rPr>
                <w:szCs w:val="24"/>
              </w:rPr>
            </w:pPr>
            <w:r>
              <w:rPr>
                <w:rFonts w:eastAsia="Calibri"/>
                <w:szCs w:val="24"/>
              </w:rPr>
              <w:t>Chilled and graded poultry carcass as workplace requirements</w:t>
            </w:r>
          </w:p>
          <w:p w14:paraId="39182E9A" w14:textId="77777777" w:rsidR="00D82289" w:rsidRDefault="00000000">
            <w:pPr>
              <w:numPr>
                <w:ilvl w:val="1"/>
                <w:numId w:val="292"/>
              </w:numPr>
              <w:tabs>
                <w:tab w:val="left" w:pos="467"/>
              </w:tabs>
              <w:spacing w:after="0" w:line="360" w:lineRule="auto"/>
              <w:contextualSpacing/>
              <w:rPr>
                <w:szCs w:val="24"/>
              </w:rPr>
            </w:pPr>
            <w:r>
              <w:rPr>
                <w:rFonts w:eastAsia="Calibri"/>
                <w:szCs w:val="24"/>
              </w:rPr>
              <w:t>Packaged portioned poultry meat as per workplace procedures</w:t>
            </w:r>
          </w:p>
          <w:p w14:paraId="6FC095C5" w14:textId="77777777" w:rsidR="00D82289" w:rsidRDefault="00000000">
            <w:pPr>
              <w:numPr>
                <w:ilvl w:val="1"/>
                <w:numId w:val="292"/>
              </w:numPr>
              <w:tabs>
                <w:tab w:val="left" w:pos="467"/>
              </w:tabs>
              <w:spacing w:after="0" w:line="360" w:lineRule="auto"/>
              <w:contextualSpacing/>
              <w:rPr>
                <w:szCs w:val="24"/>
              </w:rPr>
            </w:pPr>
            <w:r>
              <w:rPr>
                <w:rFonts w:eastAsia="Calibri"/>
                <w:szCs w:val="24"/>
              </w:rPr>
              <w:t>Kept records as per the LPM</w:t>
            </w:r>
          </w:p>
          <w:p w14:paraId="4A3E9FE0" w14:textId="77777777" w:rsidR="00D82289" w:rsidRDefault="00000000">
            <w:pPr>
              <w:numPr>
                <w:ilvl w:val="1"/>
                <w:numId w:val="292"/>
              </w:numPr>
              <w:tabs>
                <w:tab w:val="left" w:pos="467"/>
              </w:tabs>
              <w:spacing w:after="0" w:line="360" w:lineRule="auto"/>
              <w:contextualSpacing/>
              <w:rPr>
                <w:szCs w:val="24"/>
              </w:rPr>
            </w:pPr>
            <w:r>
              <w:rPr>
                <w:szCs w:val="24"/>
              </w:rPr>
              <w:t xml:space="preserve">Managed wastes according to environmental protection regulations      </w:t>
            </w:r>
          </w:p>
        </w:tc>
      </w:tr>
      <w:tr w:rsidR="00D82289" w14:paraId="00BB962F"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4C07C" w14:textId="77777777" w:rsidR="00D82289" w:rsidRDefault="00000000">
            <w:pPr>
              <w:numPr>
                <w:ilvl w:val="0"/>
                <w:numId w:val="292"/>
              </w:numPr>
              <w:tabs>
                <w:tab w:val="left" w:pos="360"/>
              </w:tabs>
              <w:spacing w:after="0" w:line="360" w:lineRule="auto"/>
              <w:contextualSpacing/>
              <w:rPr>
                <w:szCs w:val="24"/>
              </w:rPr>
            </w:pPr>
            <w:r>
              <w:rPr>
                <w:szCs w:val="24"/>
              </w:rPr>
              <w:t>Resource    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8FCB0" w14:textId="77777777" w:rsidR="00D82289" w:rsidRDefault="00000000">
            <w:pPr>
              <w:spacing w:after="0" w:line="360" w:lineRule="auto"/>
              <w:rPr>
                <w:rFonts w:eastAsia="Calibri"/>
                <w:szCs w:val="24"/>
              </w:rPr>
            </w:pPr>
            <w:r>
              <w:rPr>
                <w:rFonts w:eastAsia="Calibri"/>
                <w:szCs w:val="24"/>
              </w:rPr>
              <w:t>The following resources should be provided:</w:t>
            </w:r>
          </w:p>
          <w:p w14:paraId="4732A2C9" w14:textId="77777777" w:rsidR="00D82289" w:rsidRDefault="00000000">
            <w:pPr>
              <w:numPr>
                <w:ilvl w:val="1"/>
                <w:numId w:val="292"/>
              </w:numPr>
              <w:tabs>
                <w:tab w:val="left" w:pos="405"/>
              </w:tabs>
              <w:spacing w:after="0" w:line="360" w:lineRule="auto"/>
              <w:contextualSpacing/>
              <w:rPr>
                <w:szCs w:val="24"/>
              </w:rPr>
            </w:pPr>
            <w:r>
              <w:rPr>
                <w:szCs w:val="24"/>
              </w:rPr>
              <w:t>Tools, equipment and machineries</w:t>
            </w:r>
          </w:p>
          <w:p w14:paraId="7C9BD15B" w14:textId="77777777" w:rsidR="00D82289" w:rsidRDefault="00000000">
            <w:pPr>
              <w:numPr>
                <w:ilvl w:val="1"/>
                <w:numId w:val="292"/>
              </w:numPr>
              <w:tabs>
                <w:tab w:val="left" w:pos="405"/>
              </w:tabs>
              <w:spacing w:after="0" w:line="360" w:lineRule="auto"/>
              <w:contextualSpacing/>
              <w:rPr>
                <w:szCs w:val="24"/>
              </w:rPr>
            </w:pPr>
            <w:r>
              <w:rPr>
                <w:szCs w:val="24"/>
              </w:rPr>
              <w:t>Materials and supplies</w:t>
            </w:r>
          </w:p>
        </w:tc>
      </w:tr>
      <w:tr w:rsidR="00D82289" w14:paraId="37193D8E"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D41CC" w14:textId="77777777" w:rsidR="00D82289" w:rsidRDefault="00000000">
            <w:pPr>
              <w:numPr>
                <w:ilvl w:val="0"/>
                <w:numId w:val="292"/>
              </w:numPr>
              <w:spacing w:after="0" w:line="360" w:lineRule="auto"/>
              <w:contextualSpacing/>
              <w:rPr>
                <w:szCs w:val="24"/>
              </w:rPr>
            </w:pPr>
            <w:r>
              <w:rPr>
                <w:szCs w:val="24"/>
              </w:rPr>
              <w:t>Method of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1F5D7" w14:textId="77777777" w:rsidR="00D82289" w:rsidRDefault="00000000">
            <w:pPr>
              <w:spacing w:after="0" w:line="360" w:lineRule="auto"/>
              <w:rPr>
                <w:rFonts w:eastAsia="Calibri"/>
                <w:szCs w:val="24"/>
              </w:rPr>
            </w:pPr>
            <w:r>
              <w:rPr>
                <w:rFonts w:eastAsia="Calibri"/>
                <w:szCs w:val="24"/>
              </w:rPr>
              <w:t>Competency in this unit may be assessed through:</w:t>
            </w:r>
          </w:p>
          <w:p w14:paraId="72513063" w14:textId="77777777" w:rsidR="00D82289" w:rsidRDefault="00000000">
            <w:pPr>
              <w:numPr>
                <w:ilvl w:val="1"/>
                <w:numId w:val="292"/>
              </w:numPr>
              <w:spacing w:after="0" w:line="360" w:lineRule="auto"/>
              <w:contextualSpacing/>
              <w:rPr>
                <w:szCs w:val="24"/>
              </w:rPr>
            </w:pPr>
            <w:r>
              <w:rPr>
                <w:szCs w:val="24"/>
              </w:rPr>
              <w:t>Projects</w:t>
            </w:r>
          </w:p>
          <w:p w14:paraId="2FBA4CC3" w14:textId="77777777" w:rsidR="00D82289" w:rsidRDefault="00000000">
            <w:pPr>
              <w:numPr>
                <w:ilvl w:val="1"/>
                <w:numId w:val="292"/>
              </w:numPr>
              <w:spacing w:after="0" w:line="360" w:lineRule="auto"/>
              <w:contextualSpacing/>
              <w:rPr>
                <w:szCs w:val="24"/>
              </w:rPr>
            </w:pPr>
            <w:r>
              <w:rPr>
                <w:szCs w:val="24"/>
              </w:rPr>
              <w:t>Observation</w:t>
            </w:r>
          </w:p>
          <w:p w14:paraId="191FA5FD" w14:textId="77777777" w:rsidR="00D82289" w:rsidRDefault="00000000">
            <w:pPr>
              <w:numPr>
                <w:ilvl w:val="1"/>
                <w:numId w:val="292"/>
              </w:numPr>
              <w:spacing w:after="0" w:line="360" w:lineRule="auto"/>
              <w:contextualSpacing/>
              <w:rPr>
                <w:szCs w:val="24"/>
              </w:rPr>
            </w:pPr>
            <w:r>
              <w:rPr>
                <w:szCs w:val="24"/>
              </w:rPr>
              <w:t>Written tests</w:t>
            </w:r>
          </w:p>
          <w:p w14:paraId="6E2FA9E2" w14:textId="77777777" w:rsidR="00D82289" w:rsidRDefault="00000000">
            <w:pPr>
              <w:numPr>
                <w:ilvl w:val="1"/>
                <w:numId w:val="292"/>
              </w:numPr>
              <w:spacing w:after="0" w:line="360" w:lineRule="auto"/>
              <w:contextualSpacing/>
              <w:rPr>
                <w:szCs w:val="24"/>
              </w:rPr>
            </w:pPr>
            <w:r>
              <w:rPr>
                <w:szCs w:val="24"/>
              </w:rPr>
              <w:t>Questionnaires</w:t>
            </w:r>
          </w:p>
          <w:p w14:paraId="35952E2D" w14:textId="77777777" w:rsidR="00D82289" w:rsidRDefault="00000000">
            <w:pPr>
              <w:numPr>
                <w:ilvl w:val="1"/>
                <w:numId w:val="292"/>
              </w:numPr>
              <w:spacing w:after="0" w:line="360" w:lineRule="auto"/>
              <w:contextualSpacing/>
              <w:rPr>
                <w:szCs w:val="24"/>
              </w:rPr>
            </w:pPr>
            <w:r>
              <w:rPr>
                <w:szCs w:val="24"/>
              </w:rPr>
              <w:t>Oral questioning</w:t>
            </w:r>
          </w:p>
        </w:tc>
      </w:tr>
      <w:tr w:rsidR="00D82289" w14:paraId="01269237" w14:textId="77777777">
        <w:trPr>
          <w:trHeight w:val="104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B35D1" w14:textId="77777777" w:rsidR="00D82289" w:rsidRDefault="00000000">
            <w:pPr>
              <w:numPr>
                <w:ilvl w:val="0"/>
                <w:numId w:val="292"/>
              </w:numPr>
              <w:spacing w:after="0" w:line="360" w:lineRule="auto"/>
              <w:contextualSpacing/>
              <w:rPr>
                <w:szCs w:val="24"/>
              </w:rPr>
            </w:pPr>
            <w:r>
              <w:rPr>
                <w:szCs w:val="24"/>
              </w:rPr>
              <w:lastRenderedPageBreak/>
              <w:t>Context of assessment</w:t>
            </w:r>
          </w:p>
          <w:p w14:paraId="6C2C8CD5" w14:textId="77777777" w:rsidR="00D82289" w:rsidRDefault="00D82289">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3B587" w14:textId="77777777" w:rsidR="00D82289" w:rsidRDefault="00000000">
            <w:pPr>
              <w:pStyle w:val="ListParagraph"/>
              <w:numPr>
                <w:ilvl w:val="0"/>
                <w:numId w:val="293"/>
              </w:numPr>
              <w:rPr>
                <w:szCs w:val="24"/>
              </w:rPr>
            </w:pPr>
            <w:r>
              <w:rPr>
                <w:szCs w:val="24"/>
              </w:rPr>
              <w:t>Competency elements must be assessed in a safe working environment</w:t>
            </w:r>
          </w:p>
          <w:p w14:paraId="68F7AFF7" w14:textId="77777777" w:rsidR="00D82289" w:rsidRDefault="00000000">
            <w:pPr>
              <w:pStyle w:val="ListParagraph"/>
              <w:numPr>
                <w:ilvl w:val="0"/>
                <w:numId w:val="293"/>
              </w:numPr>
              <w:rPr>
                <w:szCs w:val="24"/>
              </w:rPr>
            </w:pPr>
            <w:r>
              <w:rPr>
                <w:szCs w:val="24"/>
              </w:rPr>
              <w:t>4.2 Assessment may be conducted in a workplace or simulated environment</w:t>
            </w:r>
          </w:p>
        </w:tc>
      </w:tr>
      <w:tr w:rsidR="00D82289" w14:paraId="4D0E34F5"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408A5" w14:textId="77777777" w:rsidR="00D82289" w:rsidRDefault="00000000">
            <w:pPr>
              <w:numPr>
                <w:ilvl w:val="0"/>
                <w:numId w:val="292"/>
              </w:numPr>
              <w:spacing w:after="0" w:line="360" w:lineRule="auto"/>
              <w:contextualSpacing/>
              <w:rPr>
                <w:szCs w:val="24"/>
              </w:rPr>
            </w:pPr>
            <w:r>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C726A" w14:textId="77777777" w:rsidR="00D82289" w:rsidRDefault="00000000">
            <w:pPr>
              <w:spacing w:after="0" w:line="360" w:lineRule="auto"/>
              <w:ind w:firstLine="46"/>
              <w:rPr>
                <w:rFonts w:eastAsia="Calibri"/>
                <w:szCs w:val="24"/>
              </w:rPr>
            </w:pPr>
            <w:r>
              <w:rPr>
                <w:rFonts w:eastAsia="Calibri"/>
                <w:szCs w:val="24"/>
              </w:rPr>
              <w:t>Holistic assessment with other units relevant to the industry sector, workplace and job role is recommended.</w:t>
            </w:r>
          </w:p>
        </w:tc>
      </w:tr>
    </w:tbl>
    <w:p w14:paraId="35127CC9" w14:textId="77777777" w:rsidR="00D82289" w:rsidRDefault="00D82289">
      <w:pPr>
        <w:pStyle w:val="NoSpacing"/>
        <w:spacing w:line="360" w:lineRule="auto"/>
      </w:pPr>
    </w:p>
    <w:p w14:paraId="214A066F"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2FE59AE1" w14:textId="77777777" w:rsidR="00D82289" w:rsidRDefault="00000000">
      <w:pPr>
        <w:pStyle w:val="Heading2"/>
        <w:spacing w:before="0" w:after="0"/>
      </w:pPr>
      <w:bookmarkStart w:id="79" w:name="_Toc24389"/>
      <w:r>
        <w:lastRenderedPageBreak/>
        <w:t>CARRY OUT RABBIT PRODUCTION</w:t>
      </w:r>
      <w:bookmarkEnd w:id="79"/>
    </w:p>
    <w:p w14:paraId="16737951" w14:textId="77777777" w:rsidR="00D82289" w:rsidRDefault="00000000">
      <w:pPr>
        <w:spacing w:after="0" w:line="360" w:lineRule="auto"/>
        <w:rPr>
          <w:rFonts w:eastAsia="Calibri"/>
          <w:b/>
          <w:szCs w:val="24"/>
        </w:rPr>
      </w:pPr>
      <w:r>
        <w:rPr>
          <w:rFonts w:eastAsia="Calibri"/>
          <w:b/>
          <w:szCs w:val="24"/>
        </w:rPr>
        <w:t xml:space="preserve">UNIT CODE: </w:t>
      </w:r>
      <w:bookmarkStart w:id="80" w:name="_Hlk185334842"/>
      <w:r>
        <w:rPr>
          <w:bCs/>
          <w:szCs w:val="24"/>
        </w:rPr>
        <w:t>0811 551 22A</w:t>
      </w:r>
      <w:bookmarkEnd w:id="80"/>
    </w:p>
    <w:p w14:paraId="6701C827" w14:textId="77777777" w:rsidR="00D82289" w:rsidRDefault="00000000">
      <w:pPr>
        <w:spacing w:after="0" w:line="360" w:lineRule="auto"/>
        <w:rPr>
          <w:rFonts w:eastAsia="Calibri"/>
          <w:b/>
          <w:szCs w:val="24"/>
        </w:rPr>
      </w:pPr>
      <w:r>
        <w:rPr>
          <w:rFonts w:eastAsia="Calibri"/>
          <w:b/>
          <w:szCs w:val="24"/>
        </w:rPr>
        <w:t>UNIT DESCRIPTION</w:t>
      </w:r>
    </w:p>
    <w:p w14:paraId="4A68750E" w14:textId="77777777" w:rsidR="00D82289" w:rsidRDefault="00000000">
      <w:pPr>
        <w:tabs>
          <w:tab w:val="left" w:pos="1003"/>
          <w:tab w:val="center" w:pos="1130"/>
        </w:tabs>
        <w:spacing w:after="0" w:line="360" w:lineRule="auto"/>
        <w:jc w:val="both"/>
        <w:rPr>
          <w:rFonts w:eastAsia="Calibri"/>
          <w:szCs w:val="24"/>
        </w:rPr>
      </w:pPr>
      <w:r>
        <w:rPr>
          <w:rFonts w:eastAsia="Calibri"/>
          <w:szCs w:val="24"/>
        </w:rPr>
        <w:t xml:space="preserve">This unit specifies competencies required to </w:t>
      </w:r>
      <w:r>
        <w:rPr>
          <w:rFonts w:eastAsia="Calibri"/>
          <w:bCs/>
          <w:szCs w:val="24"/>
        </w:rPr>
        <w:t>carry-out rabbit production</w:t>
      </w:r>
      <w:r>
        <w:rPr>
          <w:rFonts w:eastAsia="Calibri"/>
          <w:szCs w:val="24"/>
        </w:rPr>
        <w:t xml:space="preserve">. It involves construction of rabbit structures, feeding of rabbits, breeding of rabbits, rearing of rabbit litter, performing of routine management practices and marketing of rabbit products. </w:t>
      </w:r>
    </w:p>
    <w:p w14:paraId="245F81B7"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625"/>
        <w:gridCol w:w="6391"/>
      </w:tblGrid>
      <w:tr w:rsidR="00D82289" w14:paraId="57AD5703" w14:textId="77777777">
        <w:trPr>
          <w:trHeight w:val="1"/>
          <w:tblHeader/>
        </w:trPr>
        <w:tc>
          <w:tcPr>
            <w:tcW w:w="1456"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0004F8" w14:textId="77777777" w:rsidR="00D82289" w:rsidRDefault="00000000">
            <w:pPr>
              <w:spacing w:after="0" w:line="360" w:lineRule="auto"/>
              <w:rPr>
                <w:rFonts w:eastAsia="Calibri"/>
                <w:b/>
                <w:szCs w:val="24"/>
              </w:rPr>
            </w:pPr>
            <w:r>
              <w:rPr>
                <w:rFonts w:eastAsia="Calibri"/>
                <w:b/>
                <w:szCs w:val="24"/>
              </w:rPr>
              <w:t xml:space="preserve">ELEMENT </w:t>
            </w:r>
          </w:p>
          <w:p w14:paraId="3ECBA6D7"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544"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CC4C9D" w14:textId="77777777" w:rsidR="00D82289" w:rsidRDefault="00000000">
            <w:pPr>
              <w:spacing w:after="0" w:line="360" w:lineRule="auto"/>
              <w:rPr>
                <w:rFonts w:eastAsia="Calibri"/>
                <w:b/>
                <w:szCs w:val="24"/>
              </w:rPr>
            </w:pPr>
            <w:r>
              <w:rPr>
                <w:rFonts w:eastAsia="Calibri"/>
                <w:b/>
                <w:szCs w:val="24"/>
              </w:rPr>
              <w:t>PERFORMANCE CRITERIA</w:t>
            </w:r>
          </w:p>
          <w:p w14:paraId="29A3F9F4"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12B8D418"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5079A782" w14:textId="77777777">
        <w:trPr>
          <w:trHeight w:val="512"/>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FF412" w14:textId="77777777" w:rsidR="00D82289" w:rsidRDefault="00000000">
            <w:pPr>
              <w:pStyle w:val="ListParagraph"/>
              <w:numPr>
                <w:ilvl w:val="0"/>
                <w:numId w:val="294"/>
              </w:numPr>
              <w:rPr>
                <w:b/>
                <w:szCs w:val="24"/>
              </w:rPr>
            </w:pPr>
            <w:r>
              <w:rPr>
                <w:szCs w:val="24"/>
                <w:lang w:eastAsia="zh-CN"/>
              </w:rPr>
              <w:t>Construct rabbit structures</w:t>
            </w:r>
            <w:r>
              <w:rPr>
                <w:szCs w:val="24"/>
              </w:rPr>
              <w:t xml:space="preserve"> </w:t>
            </w:r>
          </w:p>
          <w:p w14:paraId="2373122F" w14:textId="77777777" w:rsidR="00D82289" w:rsidRDefault="00D82289">
            <w:pPr>
              <w:spacing w:after="0" w:line="360" w:lineRule="auto"/>
              <w:contextualSpacing/>
              <w:rPr>
                <w:szCs w:val="24"/>
              </w:rPr>
            </w:pP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D5F08" w14:textId="77777777" w:rsidR="00D82289" w:rsidRDefault="00000000">
            <w:pPr>
              <w:pStyle w:val="ListParagraph"/>
              <w:numPr>
                <w:ilvl w:val="0"/>
                <w:numId w:val="295"/>
              </w:numPr>
              <w:rPr>
                <w:szCs w:val="24"/>
              </w:rPr>
            </w:pPr>
            <w:r>
              <w:rPr>
                <w:szCs w:val="24"/>
              </w:rPr>
              <w:t>P</w:t>
            </w:r>
            <w:r>
              <w:rPr>
                <w:szCs w:val="24"/>
                <w:lang w:val="en-US"/>
              </w:rPr>
              <w:t xml:space="preserve">PEs </w:t>
            </w:r>
            <w:r>
              <w:rPr>
                <w:szCs w:val="24"/>
              </w:rPr>
              <w:t>are worn as per standard operating procedures</w:t>
            </w:r>
          </w:p>
          <w:p w14:paraId="1A837419" w14:textId="77777777" w:rsidR="00D82289" w:rsidRDefault="00000000">
            <w:pPr>
              <w:pStyle w:val="ListParagraph"/>
              <w:numPr>
                <w:ilvl w:val="0"/>
                <w:numId w:val="295"/>
              </w:numPr>
              <w:rPr>
                <w:szCs w:val="24"/>
              </w:rPr>
            </w:pPr>
            <w:r>
              <w:rPr>
                <w:szCs w:val="24"/>
              </w:rPr>
              <w:t xml:space="preserve">Rabbit structures are designed in accordance with </w:t>
            </w:r>
            <w:r>
              <w:rPr>
                <w:color w:val="000000"/>
                <w:szCs w:val="24"/>
              </w:rPr>
              <w:t xml:space="preserve">Ministry of Agriculture </w:t>
            </w:r>
            <w:r>
              <w:rPr>
                <w:szCs w:val="24"/>
              </w:rPr>
              <w:t>Livestock Production Manual (LPM)</w:t>
            </w:r>
          </w:p>
          <w:p w14:paraId="4009B3C8" w14:textId="77777777" w:rsidR="00D82289" w:rsidRDefault="00000000">
            <w:pPr>
              <w:pStyle w:val="ListParagraph"/>
              <w:numPr>
                <w:ilvl w:val="0"/>
                <w:numId w:val="295"/>
              </w:numPr>
              <w:rPr>
                <w:szCs w:val="24"/>
              </w:rPr>
            </w:pPr>
            <w:r>
              <w:rPr>
                <w:szCs w:val="24"/>
              </w:rPr>
              <w:t>Construction tools are assembled based on workplace requirements</w:t>
            </w:r>
          </w:p>
          <w:p w14:paraId="4F42CB2F" w14:textId="77777777" w:rsidR="00D82289" w:rsidRDefault="00000000">
            <w:pPr>
              <w:pStyle w:val="ListParagraph"/>
              <w:numPr>
                <w:ilvl w:val="0"/>
                <w:numId w:val="295"/>
              </w:numPr>
              <w:rPr>
                <w:color w:val="000000"/>
                <w:szCs w:val="24"/>
              </w:rPr>
            </w:pPr>
            <w:r>
              <w:rPr>
                <w:szCs w:val="24"/>
              </w:rPr>
              <w:t>Rabbit structures are constructed in accordance with the LPM</w:t>
            </w:r>
          </w:p>
        </w:tc>
      </w:tr>
      <w:tr w:rsidR="00D82289" w14:paraId="47B233FA"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1378" w14:textId="77777777" w:rsidR="00D82289" w:rsidRDefault="00000000">
            <w:pPr>
              <w:pStyle w:val="ListParagraph"/>
              <w:numPr>
                <w:ilvl w:val="0"/>
                <w:numId w:val="294"/>
              </w:numPr>
              <w:rPr>
                <w:rFonts w:eastAsia="Times New Roman"/>
                <w:szCs w:val="24"/>
              </w:rPr>
            </w:pPr>
            <w:r>
              <w:rPr>
                <w:szCs w:val="24"/>
              </w:rPr>
              <w:t>Carry out rabbit feeding</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3DC5A" w14:textId="77777777" w:rsidR="00D82289" w:rsidRDefault="00000000">
            <w:pPr>
              <w:pStyle w:val="ListParagraph"/>
              <w:numPr>
                <w:ilvl w:val="0"/>
                <w:numId w:val="296"/>
              </w:numPr>
              <w:rPr>
                <w:szCs w:val="24"/>
              </w:rPr>
            </w:pPr>
            <w:r>
              <w:rPr>
                <w:b/>
                <w:i/>
                <w:szCs w:val="24"/>
                <w:lang w:val="en-US"/>
              </w:rPr>
              <w:t>Rabbit</w:t>
            </w:r>
            <w:r>
              <w:rPr>
                <w:b/>
                <w:i/>
                <w:szCs w:val="24"/>
              </w:rPr>
              <w:t xml:space="preserve"> feeds</w:t>
            </w:r>
            <w:r>
              <w:rPr>
                <w:szCs w:val="24"/>
              </w:rPr>
              <w:t xml:space="preserve"> are identified as per the nutritional requirements</w:t>
            </w:r>
          </w:p>
          <w:p w14:paraId="20C948E8" w14:textId="77777777" w:rsidR="00D82289" w:rsidRDefault="00000000">
            <w:pPr>
              <w:pStyle w:val="ListParagraph"/>
              <w:numPr>
                <w:ilvl w:val="0"/>
                <w:numId w:val="296"/>
              </w:numPr>
              <w:rPr>
                <w:szCs w:val="24"/>
              </w:rPr>
            </w:pPr>
            <w:r>
              <w:rPr>
                <w:szCs w:val="24"/>
                <w:lang w:val="en-US"/>
              </w:rPr>
              <w:t>Rabbits</w:t>
            </w:r>
            <w:r>
              <w:rPr>
                <w:szCs w:val="24"/>
              </w:rPr>
              <w:t xml:space="preserve"> are grouped based on their nutritional requirements</w:t>
            </w:r>
          </w:p>
          <w:p w14:paraId="64FEA872" w14:textId="77777777" w:rsidR="00D82289" w:rsidRDefault="00000000">
            <w:pPr>
              <w:pStyle w:val="ListParagraph"/>
              <w:numPr>
                <w:ilvl w:val="0"/>
                <w:numId w:val="296"/>
              </w:numPr>
              <w:rPr>
                <w:szCs w:val="24"/>
              </w:rPr>
            </w:pPr>
            <w:r>
              <w:rPr>
                <w:szCs w:val="24"/>
                <w:lang w:val="en-US"/>
              </w:rPr>
              <w:t>Rabbit</w:t>
            </w:r>
            <w:r>
              <w:rPr>
                <w:szCs w:val="24"/>
              </w:rPr>
              <w:t xml:space="preserve"> feeding regime is determined based on LPM</w:t>
            </w:r>
          </w:p>
          <w:p w14:paraId="18911826" w14:textId="77777777" w:rsidR="00D82289" w:rsidRDefault="00000000">
            <w:pPr>
              <w:pStyle w:val="ListParagraph"/>
              <w:numPr>
                <w:ilvl w:val="0"/>
                <w:numId w:val="296"/>
              </w:numPr>
              <w:rPr>
                <w:szCs w:val="24"/>
              </w:rPr>
            </w:pPr>
            <w:r>
              <w:rPr>
                <w:szCs w:val="24"/>
                <w:lang w:val="en-US"/>
              </w:rPr>
              <w:t>Rabbits</w:t>
            </w:r>
            <w:r>
              <w:rPr>
                <w:szCs w:val="24"/>
              </w:rPr>
              <w:t xml:space="preserve"> are fed based on their nutritional requirements in accordance with LPM  </w:t>
            </w:r>
          </w:p>
          <w:p w14:paraId="11583184" w14:textId="77777777" w:rsidR="00D82289" w:rsidRDefault="00000000">
            <w:pPr>
              <w:pStyle w:val="ListParagraph"/>
              <w:numPr>
                <w:ilvl w:val="0"/>
                <w:numId w:val="296"/>
              </w:numPr>
              <w:rPr>
                <w:szCs w:val="24"/>
              </w:rPr>
            </w:pPr>
            <w:r>
              <w:rPr>
                <w:szCs w:val="24"/>
              </w:rPr>
              <w:t>Feed intake is evaluated as per the LPM</w:t>
            </w:r>
          </w:p>
          <w:p w14:paraId="7F7041E8" w14:textId="77777777" w:rsidR="00D82289" w:rsidRDefault="00000000">
            <w:pPr>
              <w:pStyle w:val="ListParagraph"/>
              <w:numPr>
                <w:ilvl w:val="0"/>
                <w:numId w:val="296"/>
              </w:numPr>
              <w:rPr>
                <w:szCs w:val="24"/>
              </w:rPr>
            </w:pPr>
            <w:r>
              <w:rPr>
                <w:szCs w:val="24"/>
              </w:rPr>
              <w:t>Feed conversion efficiency is evaluated based on productivity</w:t>
            </w:r>
          </w:p>
          <w:p w14:paraId="109D60E3" w14:textId="77777777" w:rsidR="00D82289" w:rsidRDefault="00000000">
            <w:pPr>
              <w:pStyle w:val="ListParagraph"/>
              <w:numPr>
                <w:ilvl w:val="0"/>
                <w:numId w:val="296"/>
              </w:numPr>
              <w:rPr>
                <w:szCs w:val="24"/>
              </w:rPr>
            </w:pPr>
            <w:r>
              <w:rPr>
                <w:szCs w:val="24"/>
              </w:rPr>
              <w:t>Feeding</w:t>
            </w:r>
            <w:r>
              <w:rPr>
                <w:szCs w:val="24"/>
                <w:lang w:val="en-US"/>
              </w:rPr>
              <w:t xml:space="preserve"> </w:t>
            </w:r>
            <w:r>
              <w:rPr>
                <w:szCs w:val="24"/>
              </w:rPr>
              <w:t>record</w:t>
            </w:r>
            <w:r>
              <w:rPr>
                <w:szCs w:val="24"/>
                <w:lang w:val="en-US"/>
              </w:rPr>
              <w:t>s are kept</w:t>
            </w:r>
            <w:r>
              <w:rPr>
                <w:szCs w:val="24"/>
              </w:rPr>
              <w:t xml:space="preserve"> as per the workplace procedure</w:t>
            </w:r>
            <w:r>
              <w:rPr>
                <w:szCs w:val="24"/>
                <w:lang w:val="en-US"/>
              </w:rPr>
              <w:t>s</w:t>
            </w:r>
          </w:p>
          <w:p w14:paraId="009AA4D5" w14:textId="77777777" w:rsidR="00D82289" w:rsidRDefault="00000000">
            <w:pPr>
              <w:pStyle w:val="ListParagraph"/>
              <w:numPr>
                <w:ilvl w:val="0"/>
                <w:numId w:val="296"/>
              </w:numPr>
              <w:rPr>
                <w:color w:val="000000"/>
                <w:szCs w:val="24"/>
              </w:rPr>
            </w:pPr>
            <w:r>
              <w:rPr>
                <w:szCs w:val="24"/>
              </w:rPr>
              <w:t xml:space="preserve">Waste is managed according to environmental protection regulations    </w:t>
            </w:r>
          </w:p>
        </w:tc>
      </w:tr>
      <w:tr w:rsidR="00D82289" w14:paraId="7D21B85E"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0EB4B" w14:textId="77777777" w:rsidR="00D82289" w:rsidRDefault="00000000">
            <w:pPr>
              <w:pStyle w:val="ListParagraph"/>
              <w:numPr>
                <w:ilvl w:val="0"/>
                <w:numId w:val="294"/>
              </w:numPr>
              <w:rPr>
                <w:szCs w:val="24"/>
              </w:rPr>
            </w:pPr>
            <w:r>
              <w:rPr>
                <w:szCs w:val="24"/>
              </w:rPr>
              <w:t>Carry out rabbit breeding</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F69A5" w14:textId="77777777" w:rsidR="00D82289" w:rsidRDefault="00000000">
            <w:pPr>
              <w:pStyle w:val="ListParagraph"/>
              <w:numPr>
                <w:ilvl w:val="0"/>
                <w:numId w:val="297"/>
              </w:numPr>
              <w:rPr>
                <w:szCs w:val="24"/>
              </w:rPr>
            </w:pPr>
            <w:r>
              <w:rPr>
                <w:b/>
                <w:i/>
                <w:iCs/>
                <w:szCs w:val="24"/>
              </w:rPr>
              <w:t>Breeds of rabbits</w:t>
            </w:r>
            <w:r>
              <w:rPr>
                <w:szCs w:val="24"/>
              </w:rPr>
              <w:t xml:space="preserve"> are identified based on their characteristics </w:t>
            </w:r>
          </w:p>
          <w:p w14:paraId="5614D122" w14:textId="77777777" w:rsidR="00D82289" w:rsidRDefault="00000000">
            <w:pPr>
              <w:pStyle w:val="ListParagraph"/>
              <w:numPr>
                <w:ilvl w:val="0"/>
                <w:numId w:val="297"/>
              </w:numPr>
              <w:rPr>
                <w:szCs w:val="24"/>
              </w:rPr>
            </w:pPr>
            <w:r>
              <w:rPr>
                <w:szCs w:val="24"/>
              </w:rPr>
              <w:t xml:space="preserve">Breeding schedule is </w:t>
            </w:r>
            <w:r>
              <w:rPr>
                <w:szCs w:val="24"/>
                <w:lang w:val="en-US"/>
              </w:rPr>
              <w:t xml:space="preserve">applied </w:t>
            </w:r>
            <w:r>
              <w:rPr>
                <w:szCs w:val="24"/>
              </w:rPr>
              <w:t>based on GAP</w:t>
            </w:r>
          </w:p>
          <w:p w14:paraId="77A7D84B" w14:textId="77777777" w:rsidR="00D82289" w:rsidRDefault="00000000">
            <w:pPr>
              <w:pStyle w:val="ListParagraph"/>
              <w:numPr>
                <w:ilvl w:val="0"/>
                <w:numId w:val="297"/>
              </w:numPr>
              <w:rPr>
                <w:spacing w:val="10"/>
                <w:w w:val="89"/>
                <w:szCs w:val="24"/>
              </w:rPr>
            </w:pPr>
            <w:r>
              <w:rPr>
                <w:iCs/>
                <w:spacing w:val="4"/>
                <w:w w:val="95"/>
                <w:szCs w:val="24"/>
              </w:rPr>
              <w:lastRenderedPageBreak/>
              <w:t>Breeding</w:t>
            </w:r>
            <w:r>
              <w:rPr>
                <w:iCs/>
                <w:w w:val="92"/>
                <w:szCs w:val="24"/>
              </w:rPr>
              <w:t xml:space="preserve"> </w:t>
            </w:r>
            <w:r>
              <w:rPr>
                <w:iCs/>
                <w:spacing w:val="-2"/>
                <w:szCs w:val="24"/>
              </w:rPr>
              <w:t>program</w:t>
            </w:r>
            <w:r>
              <w:rPr>
                <w:b/>
                <w:i/>
                <w:w w:val="99"/>
                <w:szCs w:val="24"/>
              </w:rPr>
              <w:t xml:space="preserve"> </w:t>
            </w:r>
            <w:r>
              <w:rPr>
                <w:w w:val="99"/>
                <w:szCs w:val="24"/>
              </w:rPr>
              <w:t>is</w:t>
            </w:r>
            <w:r>
              <w:rPr>
                <w:w w:val="92"/>
                <w:szCs w:val="24"/>
              </w:rPr>
              <w:t xml:space="preserve"> </w:t>
            </w:r>
            <w:r>
              <w:rPr>
                <w:spacing w:val="10"/>
                <w:w w:val="89"/>
                <w:szCs w:val="24"/>
              </w:rPr>
              <w:t>followed</w:t>
            </w:r>
            <w:r>
              <w:rPr>
                <w:w w:val="82"/>
                <w:szCs w:val="24"/>
              </w:rPr>
              <w:t xml:space="preserve"> </w:t>
            </w:r>
            <w:r>
              <w:rPr>
                <w:spacing w:val="8"/>
                <w:w w:val="91"/>
                <w:szCs w:val="24"/>
              </w:rPr>
              <w:t>according</w:t>
            </w:r>
            <w:r>
              <w:rPr>
                <w:w w:val="88"/>
                <w:szCs w:val="24"/>
              </w:rPr>
              <w:t xml:space="preserve"> </w:t>
            </w:r>
            <w:r>
              <w:rPr>
                <w:spacing w:val="-1"/>
                <w:w w:val="98"/>
                <w:szCs w:val="24"/>
              </w:rPr>
              <w:t>to</w:t>
            </w:r>
            <w:r>
              <w:rPr>
                <w:w w:val="98"/>
                <w:szCs w:val="24"/>
              </w:rPr>
              <w:t xml:space="preserve"> </w:t>
            </w:r>
            <w:r>
              <w:rPr>
                <w:spacing w:val="-1"/>
                <w:w w:val="99"/>
                <w:szCs w:val="24"/>
              </w:rPr>
              <w:t>the</w:t>
            </w:r>
            <w:r>
              <w:rPr>
                <w:spacing w:val="61"/>
                <w:szCs w:val="24"/>
              </w:rPr>
              <w:t xml:space="preserve"> </w:t>
            </w:r>
            <w:r>
              <w:rPr>
                <w:w w:val="94"/>
                <w:szCs w:val="24"/>
              </w:rPr>
              <w:t>breeding schedule</w:t>
            </w:r>
          </w:p>
        </w:tc>
      </w:tr>
      <w:tr w:rsidR="00D82289" w14:paraId="60FC27BF"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AE969" w14:textId="77777777" w:rsidR="00D82289" w:rsidRDefault="00000000">
            <w:pPr>
              <w:pStyle w:val="ListParagraph"/>
              <w:numPr>
                <w:ilvl w:val="0"/>
                <w:numId w:val="294"/>
              </w:numPr>
              <w:rPr>
                <w:szCs w:val="24"/>
              </w:rPr>
            </w:pPr>
            <w:r>
              <w:rPr>
                <w:szCs w:val="24"/>
              </w:rPr>
              <w:lastRenderedPageBreak/>
              <w:t>Rear rabbit litter</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90CFA" w14:textId="77777777" w:rsidR="00D82289" w:rsidRDefault="00000000">
            <w:pPr>
              <w:pStyle w:val="ListParagraph"/>
              <w:numPr>
                <w:ilvl w:val="0"/>
                <w:numId w:val="298"/>
              </w:numPr>
              <w:rPr>
                <w:szCs w:val="24"/>
              </w:rPr>
            </w:pPr>
            <w:r>
              <w:rPr>
                <w:szCs w:val="24"/>
              </w:rPr>
              <w:t xml:space="preserve">Newly born kindles are reared according to LPM </w:t>
            </w:r>
          </w:p>
          <w:p w14:paraId="1003B6A1" w14:textId="77777777" w:rsidR="00D82289" w:rsidRDefault="00000000">
            <w:pPr>
              <w:pStyle w:val="ListParagraph"/>
              <w:numPr>
                <w:ilvl w:val="0"/>
                <w:numId w:val="298"/>
              </w:numPr>
              <w:rPr>
                <w:szCs w:val="24"/>
              </w:rPr>
            </w:pPr>
            <w:r>
              <w:rPr>
                <w:szCs w:val="24"/>
              </w:rPr>
              <w:t xml:space="preserve">Routine feeding is </w:t>
            </w:r>
            <w:proofErr w:type="gramStart"/>
            <w:r>
              <w:rPr>
                <w:szCs w:val="24"/>
              </w:rPr>
              <w:t>carried-out</w:t>
            </w:r>
            <w:proofErr w:type="gramEnd"/>
            <w:r>
              <w:rPr>
                <w:szCs w:val="24"/>
              </w:rPr>
              <w:t xml:space="preserve"> at prescribed feeding intervals as per LPM</w:t>
            </w:r>
          </w:p>
          <w:p w14:paraId="7981EFDD" w14:textId="77777777" w:rsidR="00D82289" w:rsidRDefault="00000000">
            <w:pPr>
              <w:pStyle w:val="ListParagraph"/>
              <w:numPr>
                <w:ilvl w:val="0"/>
                <w:numId w:val="298"/>
              </w:numPr>
              <w:rPr>
                <w:szCs w:val="24"/>
              </w:rPr>
            </w:pPr>
            <w:r>
              <w:rPr>
                <w:szCs w:val="24"/>
              </w:rPr>
              <w:t xml:space="preserve">Kindles are identified in accordance </w:t>
            </w:r>
            <w:proofErr w:type="gramStart"/>
            <w:r>
              <w:rPr>
                <w:szCs w:val="24"/>
              </w:rPr>
              <w:t>to</w:t>
            </w:r>
            <w:proofErr w:type="gramEnd"/>
            <w:r>
              <w:rPr>
                <w:szCs w:val="24"/>
              </w:rPr>
              <w:t xml:space="preserve"> the LPM</w:t>
            </w:r>
          </w:p>
          <w:p w14:paraId="08DBE607" w14:textId="77777777" w:rsidR="00D82289" w:rsidRDefault="00000000">
            <w:pPr>
              <w:pStyle w:val="ListParagraph"/>
              <w:numPr>
                <w:ilvl w:val="0"/>
                <w:numId w:val="298"/>
              </w:numPr>
              <w:rPr>
                <w:szCs w:val="24"/>
              </w:rPr>
            </w:pPr>
            <w:r>
              <w:rPr>
                <w:szCs w:val="24"/>
              </w:rPr>
              <w:t>Small and less vigorous kindles are identified and separated from others for specialized feeding</w:t>
            </w:r>
          </w:p>
          <w:p w14:paraId="77144DDE" w14:textId="77777777" w:rsidR="00D82289" w:rsidRDefault="00000000">
            <w:pPr>
              <w:pStyle w:val="ListParagraph"/>
              <w:numPr>
                <w:ilvl w:val="0"/>
                <w:numId w:val="298"/>
              </w:numPr>
              <w:rPr>
                <w:szCs w:val="24"/>
              </w:rPr>
            </w:pPr>
            <w:r>
              <w:rPr>
                <w:szCs w:val="24"/>
              </w:rPr>
              <w:t>Progress and development of kindles is monitored regularly through weighing and/or visual appraisal.</w:t>
            </w:r>
          </w:p>
        </w:tc>
      </w:tr>
      <w:tr w:rsidR="00D82289" w14:paraId="1C0EC4F9"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DAC05" w14:textId="77777777" w:rsidR="00D82289" w:rsidRDefault="00000000">
            <w:pPr>
              <w:pStyle w:val="ListParagraph"/>
              <w:numPr>
                <w:ilvl w:val="0"/>
                <w:numId w:val="294"/>
              </w:numPr>
              <w:rPr>
                <w:szCs w:val="24"/>
              </w:rPr>
            </w:pPr>
            <w:r>
              <w:rPr>
                <w:szCs w:val="24"/>
              </w:rPr>
              <w:t>Perform rabbit routine management practices</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D094C" w14:textId="77777777" w:rsidR="00D82289" w:rsidRDefault="00000000">
            <w:pPr>
              <w:pStyle w:val="ListParagraph"/>
              <w:numPr>
                <w:ilvl w:val="0"/>
                <w:numId w:val="299"/>
              </w:numPr>
              <w:rPr>
                <w:color w:val="000000"/>
                <w:szCs w:val="24"/>
              </w:rPr>
            </w:pPr>
            <w:r>
              <w:rPr>
                <w:szCs w:val="24"/>
                <w:lang w:eastAsia="en-GB"/>
              </w:rPr>
              <w:t>External parasite control methods are performed based on GAPs</w:t>
            </w:r>
          </w:p>
          <w:p w14:paraId="312A550B" w14:textId="77777777" w:rsidR="00D82289" w:rsidRDefault="00000000">
            <w:pPr>
              <w:pStyle w:val="ListParagraph"/>
              <w:numPr>
                <w:ilvl w:val="0"/>
                <w:numId w:val="299"/>
              </w:numPr>
              <w:rPr>
                <w:color w:val="000000"/>
                <w:szCs w:val="24"/>
              </w:rPr>
            </w:pPr>
            <w:r>
              <w:rPr>
                <w:szCs w:val="24"/>
                <w:lang w:eastAsia="en-GB"/>
              </w:rPr>
              <w:t xml:space="preserve"> </w:t>
            </w:r>
            <w:r>
              <w:rPr>
                <w:b/>
                <w:bCs/>
                <w:i/>
                <w:iCs/>
                <w:szCs w:val="24"/>
                <w:lang w:val="en-US" w:eastAsia="en-GB"/>
              </w:rPr>
              <w:t>Internal</w:t>
            </w:r>
            <w:r>
              <w:rPr>
                <w:szCs w:val="24"/>
                <w:lang w:eastAsia="en-GB"/>
              </w:rPr>
              <w:t xml:space="preserve"> </w:t>
            </w:r>
            <w:r>
              <w:rPr>
                <w:b/>
                <w:i/>
                <w:szCs w:val="24"/>
                <w:lang w:eastAsia="en-GB"/>
              </w:rPr>
              <w:t>parasites</w:t>
            </w:r>
            <w:r>
              <w:rPr>
                <w:szCs w:val="24"/>
                <w:lang w:eastAsia="en-GB"/>
              </w:rPr>
              <w:t xml:space="preserve"> are controlled by drenching based on GAPS</w:t>
            </w:r>
          </w:p>
          <w:p w14:paraId="400D55D2" w14:textId="77777777" w:rsidR="00D82289" w:rsidRDefault="00000000">
            <w:pPr>
              <w:pStyle w:val="ListParagraph"/>
              <w:numPr>
                <w:ilvl w:val="0"/>
                <w:numId w:val="299"/>
              </w:numPr>
              <w:rPr>
                <w:szCs w:val="24"/>
                <w:lang w:eastAsia="en-GB"/>
              </w:rPr>
            </w:pPr>
            <w:r>
              <w:rPr>
                <w:szCs w:val="24"/>
                <w:lang w:val="en-US" w:eastAsia="en-GB"/>
              </w:rPr>
              <w:t>Bio-security</w:t>
            </w:r>
            <w:r>
              <w:rPr>
                <w:szCs w:val="24"/>
                <w:lang w:eastAsia="en-GB"/>
              </w:rPr>
              <w:t xml:space="preserve"> measures </w:t>
            </w:r>
            <w:r>
              <w:rPr>
                <w:szCs w:val="24"/>
                <w:lang w:val="en-US" w:eastAsia="en-GB"/>
              </w:rPr>
              <w:t>are applied</w:t>
            </w:r>
            <w:r>
              <w:rPr>
                <w:szCs w:val="24"/>
                <w:lang w:eastAsia="en-GB"/>
              </w:rPr>
              <w:t xml:space="preserve"> to prevent diseases based on GAP</w:t>
            </w:r>
          </w:p>
          <w:p w14:paraId="5AA2366C" w14:textId="77777777" w:rsidR="00D82289" w:rsidRDefault="00000000">
            <w:pPr>
              <w:pStyle w:val="ListParagraph"/>
              <w:numPr>
                <w:ilvl w:val="0"/>
                <w:numId w:val="299"/>
              </w:numPr>
              <w:rPr>
                <w:szCs w:val="24"/>
                <w:lang w:eastAsia="en-GB"/>
              </w:rPr>
            </w:pPr>
            <w:r>
              <w:rPr>
                <w:szCs w:val="24"/>
                <w:lang w:val="en-US" w:eastAsia="en-GB"/>
              </w:rPr>
              <w:t xml:space="preserve">Rabbit </w:t>
            </w:r>
            <w:r>
              <w:rPr>
                <w:szCs w:val="24"/>
                <w:lang w:eastAsia="en-GB"/>
              </w:rPr>
              <w:t>management records are prepared based on the organization’s record management guidelines</w:t>
            </w:r>
          </w:p>
        </w:tc>
      </w:tr>
      <w:tr w:rsidR="00D82289" w14:paraId="52EADD43" w14:textId="77777777">
        <w:trPr>
          <w:trHeight w:val="1"/>
        </w:trPr>
        <w:tc>
          <w:tcPr>
            <w:tcW w:w="14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741F8" w14:textId="77777777" w:rsidR="00D82289" w:rsidRDefault="00000000">
            <w:pPr>
              <w:pStyle w:val="ListParagraph"/>
              <w:numPr>
                <w:ilvl w:val="0"/>
                <w:numId w:val="294"/>
              </w:numPr>
              <w:rPr>
                <w:szCs w:val="24"/>
              </w:rPr>
            </w:pPr>
            <w:r>
              <w:rPr>
                <w:szCs w:val="24"/>
              </w:rPr>
              <w:t>Market rabbit products</w:t>
            </w:r>
          </w:p>
        </w:tc>
        <w:tc>
          <w:tcPr>
            <w:tcW w:w="35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ACC2B" w14:textId="77777777" w:rsidR="00D82289" w:rsidRDefault="00000000">
            <w:pPr>
              <w:pStyle w:val="ListParagraph"/>
              <w:numPr>
                <w:ilvl w:val="0"/>
                <w:numId w:val="300"/>
              </w:numPr>
              <w:rPr>
                <w:szCs w:val="24"/>
              </w:rPr>
            </w:pPr>
            <w:r>
              <w:rPr>
                <w:szCs w:val="24"/>
              </w:rPr>
              <w:t>Rabbit is prepare</w:t>
            </w:r>
            <w:r>
              <w:rPr>
                <w:szCs w:val="24"/>
                <w:lang w:val="en-US"/>
              </w:rPr>
              <w:t>d</w:t>
            </w:r>
            <w:r>
              <w:rPr>
                <w:szCs w:val="24"/>
              </w:rPr>
              <w:t xml:space="preserve"> for slaughter as per the LPM and Meat Control Act</w:t>
            </w:r>
          </w:p>
          <w:p w14:paraId="119757E1" w14:textId="77777777" w:rsidR="00D82289" w:rsidRDefault="00000000">
            <w:pPr>
              <w:pStyle w:val="ListParagraph"/>
              <w:numPr>
                <w:ilvl w:val="0"/>
                <w:numId w:val="300"/>
              </w:numPr>
              <w:rPr>
                <w:szCs w:val="24"/>
              </w:rPr>
            </w:pPr>
            <w:r>
              <w:rPr>
                <w:szCs w:val="24"/>
              </w:rPr>
              <w:t>Rabbit is slaughter as per LPM and Meat Control Act</w:t>
            </w:r>
          </w:p>
          <w:p w14:paraId="76130670" w14:textId="77777777" w:rsidR="00D82289" w:rsidRDefault="00000000">
            <w:pPr>
              <w:pStyle w:val="ListParagraph"/>
              <w:numPr>
                <w:ilvl w:val="0"/>
                <w:numId w:val="300"/>
              </w:numPr>
              <w:rPr>
                <w:rFonts w:eastAsia="Times New Roman"/>
                <w:color w:val="000000"/>
                <w:szCs w:val="24"/>
              </w:rPr>
            </w:pPr>
            <w:r>
              <w:rPr>
                <w:szCs w:val="24"/>
              </w:rPr>
              <w:t xml:space="preserve">Rabbit carcass is package for the market as per </w:t>
            </w:r>
            <w:r>
              <w:rPr>
                <w:szCs w:val="24"/>
                <w:lang w:val="en-US"/>
              </w:rPr>
              <w:t xml:space="preserve">market specification and </w:t>
            </w:r>
            <w:r>
              <w:rPr>
                <w:rFonts w:eastAsia="Arial"/>
                <w:bCs/>
                <w:color w:val="000000"/>
                <w:spacing w:val="-2"/>
                <w:szCs w:val="24"/>
              </w:rPr>
              <w:t>and Meat Control Act</w:t>
            </w:r>
            <w:r>
              <w:rPr>
                <w:szCs w:val="24"/>
                <w:lang w:val="en-US"/>
              </w:rPr>
              <w:t>.</w:t>
            </w:r>
          </w:p>
        </w:tc>
      </w:tr>
    </w:tbl>
    <w:p w14:paraId="173746CF" w14:textId="77777777" w:rsidR="00D82289" w:rsidRDefault="00D82289">
      <w:pPr>
        <w:spacing w:after="0" w:line="360" w:lineRule="auto"/>
        <w:rPr>
          <w:rFonts w:eastAsia="Calibri"/>
          <w:b/>
          <w:szCs w:val="24"/>
        </w:rPr>
      </w:pPr>
    </w:p>
    <w:p w14:paraId="3EA42327" w14:textId="77777777" w:rsidR="00D82289" w:rsidRDefault="00D82289">
      <w:pPr>
        <w:spacing w:after="0" w:line="360" w:lineRule="auto"/>
        <w:rPr>
          <w:rFonts w:eastAsia="Calibri"/>
          <w:b/>
          <w:szCs w:val="24"/>
        </w:rPr>
      </w:pPr>
    </w:p>
    <w:p w14:paraId="39E57299" w14:textId="77777777" w:rsidR="00D82289" w:rsidRDefault="00000000">
      <w:pPr>
        <w:spacing w:after="0" w:line="360" w:lineRule="auto"/>
        <w:rPr>
          <w:rFonts w:eastAsia="Calibri"/>
          <w:b/>
          <w:szCs w:val="24"/>
        </w:rPr>
      </w:pPr>
      <w:r>
        <w:rPr>
          <w:rFonts w:eastAsia="Calibri"/>
          <w:b/>
          <w:szCs w:val="24"/>
        </w:rPr>
        <w:t>RANGE OF VARIABLES</w:t>
      </w:r>
    </w:p>
    <w:p w14:paraId="326A32D9"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2F2D6B73" w14:textId="77777777" w:rsidR="00D82289" w:rsidRDefault="00D82289">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487"/>
        <w:gridCol w:w="5421"/>
      </w:tblGrid>
      <w:tr w:rsidR="00D82289" w14:paraId="045917F6"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FF297" w14:textId="77777777" w:rsidR="00D82289" w:rsidRDefault="00000000">
            <w:pPr>
              <w:spacing w:after="0" w:line="360" w:lineRule="auto"/>
              <w:ind w:left="390"/>
              <w:rPr>
                <w:rFonts w:eastAsia="Calibri"/>
                <w:szCs w:val="24"/>
              </w:rPr>
            </w:pPr>
            <w:r>
              <w:rPr>
                <w:rFonts w:eastAsia="Calibri"/>
                <w:b/>
                <w:szCs w:val="24"/>
              </w:rPr>
              <w:lastRenderedPageBreak/>
              <w:t xml:space="preserve">RANGE </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A8690" w14:textId="77777777" w:rsidR="00D82289" w:rsidRDefault="00000000">
            <w:pPr>
              <w:spacing w:after="0" w:line="360" w:lineRule="auto"/>
              <w:rPr>
                <w:rFonts w:eastAsia="Calibri"/>
                <w:b/>
                <w:szCs w:val="24"/>
              </w:rPr>
            </w:pPr>
            <w:r>
              <w:rPr>
                <w:rFonts w:eastAsia="Calibri"/>
                <w:b/>
                <w:szCs w:val="24"/>
              </w:rPr>
              <w:t>VARIABLE</w:t>
            </w:r>
          </w:p>
        </w:tc>
      </w:tr>
      <w:tr w:rsidR="00D82289" w14:paraId="08131C47"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8DD14" w14:textId="77777777" w:rsidR="00D82289" w:rsidRDefault="00000000">
            <w:pPr>
              <w:numPr>
                <w:ilvl w:val="0"/>
                <w:numId w:val="301"/>
              </w:numPr>
              <w:tabs>
                <w:tab w:val="left" w:pos="390"/>
              </w:tabs>
              <w:spacing w:after="0" w:line="360" w:lineRule="auto"/>
              <w:ind w:hanging="218"/>
              <w:contextualSpacing/>
              <w:rPr>
                <w:szCs w:val="24"/>
              </w:rPr>
            </w:pPr>
            <w:r>
              <w:rPr>
                <w:szCs w:val="24"/>
              </w:rPr>
              <w:t>Rabbit structures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6489F" w14:textId="77777777" w:rsidR="00D82289" w:rsidRDefault="00000000">
            <w:pPr>
              <w:pStyle w:val="ListParagraph"/>
              <w:numPr>
                <w:ilvl w:val="0"/>
                <w:numId w:val="230"/>
              </w:numPr>
              <w:rPr>
                <w:szCs w:val="24"/>
              </w:rPr>
            </w:pPr>
            <w:r>
              <w:rPr>
                <w:szCs w:val="24"/>
              </w:rPr>
              <w:t>Crushes</w:t>
            </w:r>
          </w:p>
          <w:p w14:paraId="595CB501" w14:textId="77777777" w:rsidR="00D82289" w:rsidRDefault="00000000">
            <w:pPr>
              <w:pStyle w:val="ListParagraph"/>
              <w:numPr>
                <w:ilvl w:val="0"/>
                <w:numId w:val="230"/>
              </w:numPr>
              <w:rPr>
                <w:szCs w:val="24"/>
              </w:rPr>
            </w:pPr>
            <w:r>
              <w:rPr>
                <w:szCs w:val="24"/>
              </w:rPr>
              <w:t>Barn</w:t>
            </w:r>
          </w:p>
          <w:p w14:paraId="5498DEDF" w14:textId="77777777" w:rsidR="00D82289" w:rsidRDefault="00000000">
            <w:pPr>
              <w:pStyle w:val="ListParagraph"/>
              <w:numPr>
                <w:ilvl w:val="0"/>
                <w:numId w:val="230"/>
              </w:numPr>
              <w:rPr>
                <w:szCs w:val="24"/>
              </w:rPr>
            </w:pPr>
            <w:r>
              <w:rPr>
                <w:szCs w:val="24"/>
              </w:rPr>
              <w:t>Feeding facility</w:t>
            </w:r>
          </w:p>
          <w:p w14:paraId="07AB065A" w14:textId="77777777" w:rsidR="00D82289" w:rsidRDefault="00000000">
            <w:pPr>
              <w:pStyle w:val="ListParagraph"/>
              <w:numPr>
                <w:ilvl w:val="0"/>
                <w:numId w:val="230"/>
              </w:numPr>
              <w:rPr>
                <w:szCs w:val="24"/>
              </w:rPr>
            </w:pPr>
            <w:r>
              <w:rPr>
                <w:szCs w:val="24"/>
              </w:rPr>
              <w:t>Sheep shed</w:t>
            </w:r>
          </w:p>
          <w:p w14:paraId="471F6F68" w14:textId="77777777" w:rsidR="00D82289" w:rsidRDefault="00000000">
            <w:pPr>
              <w:pStyle w:val="ListParagraph"/>
              <w:numPr>
                <w:ilvl w:val="0"/>
                <w:numId w:val="230"/>
              </w:numPr>
              <w:rPr>
                <w:szCs w:val="24"/>
              </w:rPr>
            </w:pPr>
            <w:r>
              <w:rPr>
                <w:szCs w:val="24"/>
              </w:rPr>
              <w:t>Sheep dips</w:t>
            </w:r>
          </w:p>
          <w:p w14:paraId="1C01B1EA" w14:textId="77777777" w:rsidR="00D82289" w:rsidRDefault="00000000">
            <w:pPr>
              <w:numPr>
                <w:ilvl w:val="1"/>
                <w:numId w:val="158"/>
              </w:numPr>
              <w:tabs>
                <w:tab w:val="left" w:pos="702"/>
              </w:tabs>
              <w:spacing w:after="0" w:line="360" w:lineRule="auto"/>
              <w:ind w:left="702"/>
              <w:contextualSpacing/>
              <w:rPr>
                <w:szCs w:val="24"/>
              </w:rPr>
            </w:pPr>
            <w:r>
              <w:rPr>
                <w:szCs w:val="24"/>
              </w:rPr>
              <w:t>Feed storage facility</w:t>
            </w:r>
          </w:p>
        </w:tc>
      </w:tr>
      <w:tr w:rsidR="00D82289" w14:paraId="6FA7D767"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08118" w14:textId="77777777" w:rsidR="00D82289" w:rsidRDefault="00000000">
            <w:pPr>
              <w:numPr>
                <w:ilvl w:val="0"/>
                <w:numId w:val="301"/>
              </w:numPr>
              <w:tabs>
                <w:tab w:val="left" w:pos="390"/>
              </w:tabs>
              <w:spacing w:after="0" w:line="360" w:lineRule="auto"/>
              <w:ind w:hanging="218"/>
              <w:contextualSpacing/>
              <w:rPr>
                <w:szCs w:val="24"/>
              </w:rPr>
            </w:pPr>
            <w:r>
              <w:rPr>
                <w:szCs w:val="24"/>
              </w:rPr>
              <w:t>Breeds of Rabbits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5637D" w14:textId="77777777" w:rsidR="00D82289" w:rsidRDefault="00000000">
            <w:pPr>
              <w:pStyle w:val="ListParagraph"/>
              <w:numPr>
                <w:ilvl w:val="0"/>
                <w:numId w:val="302"/>
              </w:numPr>
              <w:rPr>
                <w:szCs w:val="24"/>
              </w:rPr>
            </w:pPr>
            <w:r>
              <w:rPr>
                <w:szCs w:val="24"/>
              </w:rPr>
              <w:t>New Zealand white rabbit</w:t>
            </w:r>
          </w:p>
          <w:p w14:paraId="78569038" w14:textId="77777777" w:rsidR="00D82289" w:rsidRDefault="00000000">
            <w:pPr>
              <w:pStyle w:val="ListParagraph"/>
              <w:numPr>
                <w:ilvl w:val="0"/>
                <w:numId w:val="302"/>
              </w:numPr>
              <w:rPr>
                <w:szCs w:val="24"/>
              </w:rPr>
            </w:pPr>
            <w:r>
              <w:rPr>
                <w:szCs w:val="24"/>
              </w:rPr>
              <w:t>Flemish Giant rabbit</w:t>
            </w:r>
          </w:p>
          <w:p w14:paraId="2BE79E12" w14:textId="77777777" w:rsidR="00D82289" w:rsidRDefault="00000000">
            <w:pPr>
              <w:numPr>
                <w:ilvl w:val="1"/>
                <w:numId w:val="301"/>
              </w:numPr>
              <w:tabs>
                <w:tab w:val="left" w:pos="702"/>
              </w:tabs>
              <w:spacing w:after="0" w:line="360" w:lineRule="auto"/>
              <w:contextualSpacing/>
              <w:rPr>
                <w:szCs w:val="24"/>
              </w:rPr>
            </w:pPr>
            <w:r>
              <w:rPr>
                <w:szCs w:val="24"/>
              </w:rPr>
              <w:t>French Lop</w:t>
            </w:r>
          </w:p>
        </w:tc>
      </w:tr>
      <w:tr w:rsidR="00D82289" w14:paraId="20F67E7D" w14:textId="77777777">
        <w:trPr>
          <w:trHeight w:val="1"/>
        </w:trPr>
        <w:tc>
          <w:tcPr>
            <w:tcW w:w="3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F7378" w14:textId="77777777" w:rsidR="00D82289" w:rsidRDefault="00000000">
            <w:pPr>
              <w:numPr>
                <w:ilvl w:val="0"/>
                <w:numId w:val="301"/>
              </w:numPr>
              <w:tabs>
                <w:tab w:val="left" w:pos="390"/>
              </w:tabs>
              <w:spacing w:after="0" w:line="360" w:lineRule="auto"/>
              <w:ind w:hanging="218"/>
              <w:contextualSpacing/>
              <w:rPr>
                <w:szCs w:val="24"/>
              </w:rPr>
            </w:pPr>
            <w:r>
              <w:rPr>
                <w:szCs w:val="24"/>
              </w:rPr>
              <w:t>External and internal parasite control methods may include but are not limited to:</w:t>
            </w:r>
          </w:p>
        </w:tc>
        <w:tc>
          <w:tcPr>
            <w:tcW w:w="5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D8F66" w14:textId="77777777" w:rsidR="00D82289" w:rsidRDefault="00000000">
            <w:pPr>
              <w:pStyle w:val="ListParagraph"/>
              <w:numPr>
                <w:ilvl w:val="0"/>
                <w:numId w:val="303"/>
              </w:numPr>
              <w:rPr>
                <w:rFonts w:eastAsia="Times New Roman"/>
                <w:szCs w:val="24"/>
              </w:rPr>
            </w:pPr>
            <w:r>
              <w:rPr>
                <w:szCs w:val="24"/>
              </w:rPr>
              <w:t>Drenching</w:t>
            </w:r>
          </w:p>
          <w:p w14:paraId="6872F67F" w14:textId="77777777" w:rsidR="00D82289" w:rsidRDefault="00000000">
            <w:pPr>
              <w:pStyle w:val="ListParagraph"/>
              <w:numPr>
                <w:ilvl w:val="0"/>
                <w:numId w:val="303"/>
              </w:numPr>
              <w:rPr>
                <w:rFonts w:eastAsia="Times New Roman"/>
                <w:szCs w:val="24"/>
              </w:rPr>
            </w:pPr>
            <w:r>
              <w:rPr>
                <w:szCs w:val="24"/>
              </w:rPr>
              <w:t xml:space="preserve">Dusting </w:t>
            </w:r>
          </w:p>
          <w:p w14:paraId="1D675A0E" w14:textId="77777777" w:rsidR="00D82289" w:rsidRDefault="00000000">
            <w:pPr>
              <w:pStyle w:val="ListParagraph"/>
              <w:numPr>
                <w:ilvl w:val="0"/>
                <w:numId w:val="303"/>
              </w:numPr>
              <w:rPr>
                <w:rFonts w:eastAsia="Times New Roman"/>
                <w:szCs w:val="24"/>
              </w:rPr>
            </w:pPr>
            <w:r>
              <w:rPr>
                <w:szCs w:val="24"/>
              </w:rPr>
              <w:t xml:space="preserve">Injection </w:t>
            </w:r>
          </w:p>
        </w:tc>
      </w:tr>
    </w:tbl>
    <w:p w14:paraId="2B5F4C1E" w14:textId="77777777" w:rsidR="00D82289" w:rsidRDefault="00D82289">
      <w:pPr>
        <w:spacing w:after="0" w:line="360" w:lineRule="auto"/>
        <w:rPr>
          <w:rFonts w:eastAsia="Calibri"/>
          <w:b/>
          <w:szCs w:val="24"/>
        </w:rPr>
      </w:pPr>
    </w:p>
    <w:p w14:paraId="01F7D20D" w14:textId="77777777" w:rsidR="00D82289" w:rsidRDefault="00D82289">
      <w:pPr>
        <w:spacing w:after="0" w:line="360" w:lineRule="auto"/>
        <w:rPr>
          <w:rFonts w:eastAsia="Calibri"/>
          <w:b/>
          <w:szCs w:val="24"/>
        </w:rPr>
      </w:pPr>
    </w:p>
    <w:p w14:paraId="1B41E436" w14:textId="77777777" w:rsidR="00D82289" w:rsidRDefault="00000000">
      <w:pPr>
        <w:spacing w:after="0" w:line="360" w:lineRule="auto"/>
        <w:rPr>
          <w:rFonts w:eastAsia="Calibri"/>
          <w:b/>
          <w:szCs w:val="24"/>
        </w:rPr>
      </w:pPr>
      <w:r>
        <w:rPr>
          <w:rFonts w:eastAsia="Calibri"/>
          <w:b/>
          <w:szCs w:val="24"/>
        </w:rPr>
        <w:t>REQUIRED SKILLS AND KNOWLEDGE</w:t>
      </w:r>
    </w:p>
    <w:p w14:paraId="49DCBAE5"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33FAB46A" w14:textId="77777777" w:rsidR="00D82289" w:rsidRDefault="00000000">
      <w:pPr>
        <w:spacing w:after="0" w:line="360" w:lineRule="auto"/>
        <w:rPr>
          <w:rFonts w:eastAsia="Calibri"/>
          <w:b/>
          <w:szCs w:val="24"/>
        </w:rPr>
      </w:pPr>
      <w:r>
        <w:rPr>
          <w:rFonts w:eastAsia="Calibri"/>
          <w:b/>
          <w:szCs w:val="24"/>
        </w:rPr>
        <w:t>Required Skills</w:t>
      </w:r>
    </w:p>
    <w:p w14:paraId="33E81C74"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6A984EBA" w14:textId="77777777" w:rsidR="00D82289" w:rsidRDefault="00000000">
      <w:pPr>
        <w:numPr>
          <w:ilvl w:val="0"/>
          <w:numId w:val="122"/>
        </w:numPr>
        <w:spacing w:after="0" w:line="360" w:lineRule="auto"/>
        <w:ind w:right="63"/>
        <w:rPr>
          <w:rFonts w:eastAsia="Calibri"/>
          <w:szCs w:val="24"/>
        </w:rPr>
      </w:pPr>
      <w:r>
        <w:rPr>
          <w:rFonts w:eastAsia="Calibri"/>
          <w:szCs w:val="24"/>
        </w:rPr>
        <w:t>Communication skills</w:t>
      </w:r>
    </w:p>
    <w:p w14:paraId="70112570" w14:textId="77777777" w:rsidR="00D82289" w:rsidRDefault="00000000">
      <w:pPr>
        <w:numPr>
          <w:ilvl w:val="0"/>
          <w:numId w:val="122"/>
        </w:numPr>
        <w:spacing w:after="0" w:line="360" w:lineRule="auto"/>
        <w:ind w:right="63"/>
        <w:rPr>
          <w:rFonts w:eastAsia="Calibri"/>
          <w:szCs w:val="24"/>
        </w:rPr>
      </w:pPr>
      <w:r>
        <w:rPr>
          <w:rFonts w:eastAsia="Calibri"/>
          <w:szCs w:val="24"/>
        </w:rPr>
        <w:t>Problem solving</w:t>
      </w:r>
    </w:p>
    <w:p w14:paraId="5CD61ACB" w14:textId="77777777" w:rsidR="00D82289" w:rsidRDefault="00000000">
      <w:pPr>
        <w:numPr>
          <w:ilvl w:val="0"/>
          <w:numId w:val="122"/>
        </w:numPr>
        <w:spacing w:after="0" w:line="360" w:lineRule="auto"/>
        <w:ind w:right="63"/>
        <w:rPr>
          <w:rFonts w:eastAsia="Calibri"/>
          <w:szCs w:val="24"/>
        </w:rPr>
      </w:pPr>
      <w:r>
        <w:rPr>
          <w:rFonts w:eastAsia="Calibri"/>
          <w:szCs w:val="24"/>
        </w:rPr>
        <w:t>Organizational skills</w:t>
      </w:r>
    </w:p>
    <w:p w14:paraId="1CCEC72C" w14:textId="77777777" w:rsidR="00D82289" w:rsidRDefault="00000000">
      <w:pPr>
        <w:numPr>
          <w:ilvl w:val="0"/>
          <w:numId w:val="122"/>
        </w:numPr>
        <w:spacing w:after="0" w:line="360" w:lineRule="auto"/>
        <w:ind w:right="63"/>
        <w:rPr>
          <w:rFonts w:eastAsia="Calibri"/>
          <w:szCs w:val="24"/>
        </w:rPr>
      </w:pPr>
      <w:r>
        <w:rPr>
          <w:rFonts w:eastAsia="Calibri"/>
          <w:szCs w:val="24"/>
        </w:rPr>
        <w:t xml:space="preserve">Time management </w:t>
      </w:r>
    </w:p>
    <w:p w14:paraId="43BBAC44" w14:textId="77777777" w:rsidR="00D82289" w:rsidRDefault="00000000">
      <w:pPr>
        <w:numPr>
          <w:ilvl w:val="0"/>
          <w:numId w:val="122"/>
        </w:numPr>
        <w:spacing w:after="0" w:line="360" w:lineRule="auto"/>
        <w:ind w:right="63"/>
        <w:rPr>
          <w:rFonts w:eastAsia="Calibri"/>
          <w:szCs w:val="24"/>
        </w:rPr>
      </w:pPr>
      <w:r>
        <w:rPr>
          <w:rFonts w:eastAsia="Calibri"/>
          <w:szCs w:val="24"/>
        </w:rPr>
        <w:t>Listening skills</w:t>
      </w:r>
    </w:p>
    <w:p w14:paraId="11CC78E9" w14:textId="77777777" w:rsidR="00D82289" w:rsidRDefault="00000000">
      <w:pPr>
        <w:numPr>
          <w:ilvl w:val="0"/>
          <w:numId w:val="122"/>
        </w:numPr>
        <w:spacing w:after="0" w:line="360" w:lineRule="auto"/>
        <w:ind w:right="63"/>
        <w:rPr>
          <w:rFonts w:eastAsia="Calibri"/>
          <w:szCs w:val="24"/>
        </w:rPr>
      </w:pPr>
      <w:r>
        <w:rPr>
          <w:rFonts w:eastAsia="Calibri"/>
          <w:szCs w:val="24"/>
        </w:rPr>
        <w:t>Critical thinking</w:t>
      </w:r>
    </w:p>
    <w:p w14:paraId="6C472BB4" w14:textId="77777777" w:rsidR="00D82289" w:rsidRDefault="00000000">
      <w:pPr>
        <w:spacing w:after="0" w:line="360" w:lineRule="auto"/>
        <w:rPr>
          <w:rFonts w:eastAsia="Calibri"/>
          <w:b/>
          <w:szCs w:val="24"/>
        </w:rPr>
      </w:pPr>
      <w:r>
        <w:rPr>
          <w:rFonts w:eastAsia="Calibri"/>
          <w:b/>
          <w:szCs w:val="24"/>
        </w:rPr>
        <w:t>Required knowledge</w:t>
      </w:r>
    </w:p>
    <w:p w14:paraId="016486EA" w14:textId="77777777" w:rsidR="00D82289" w:rsidRDefault="00000000">
      <w:pPr>
        <w:spacing w:after="0" w:line="360" w:lineRule="auto"/>
        <w:rPr>
          <w:rFonts w:eastAsia="Calibri"/>
          <w:szCs w:val="24"/>
        </w:rPr>
      </w:pPr>
      <w:r>
        <w:rPr>
          <w:rFonts w:eastAsia="Calibri"/>
          <w:szCs w:val="24"/>
        </w:rPr>
        <w:t>The individual needs to demonstrate knowledge of:</w:t>
      </w:r>
    </w:p>
    <w:p w14:paraId="08986F7D" w14:textId="77777777" w:rsidR="00D82289" w:rsidRDefault="00000000">
      <w:pPr>
        <w:pStyle w:val="ListParagraph"/>
        <w:numPr>
          <w:ilvl w:val="0"/>
          <w:numId w:val="217"/>
        </w:numPr>
        <w:rPr>
          <w:bCs/>
          <w:szCs w:val="24"/>
        </w:rPr>
      </w:pPr>
      <w:r>
        <w:rPr>
          <w:szCs w:val="24"/>
        </w:rPr>
        <w:t>Principles of animal production</w:t>
      </w:r>
    </w:p>
    <w:p w14:paraId="5AF9D5E4" w14:textId="77777777" w:rsidR="00D82289" w:rsidRDefault="00000000">
      <w:pPr>
        <w:pStyle w:val="ListParagraph"/>
        <w:numPr>
          <w:ilvl w:val="0"/>
          <w:numId w:val="217"/>
        </w:numPr>
        <w:rPr>
          <w:szCs w:val="24"/>
        </w:rPr>
      </w:pPr>
      <w:r>
        <w:rPr>
          <w:szCs w:val="24"/>
        </w:rPr>
        <w:t>Rabbit breeding and selection</w:t>
      </w:r>
    </w:p>
    <w:p w14:paraId="3D8F7C1C" w14:textId="77777777" w:rsidR="00D82289" w:rsidRDefault="00000000">
      <w:pPr>
        <w:pStyle w:val="ListParagraph"/>
        <w:numPr>
          <w:ilvl w:val="0"/>
          <w:numId w:val="217"/>
        </w:numPr>
        <w:rPr>
          <w:szCs w:val="24"/>
        </w:rPr>
      </w:pPr>
      <w:r>
        <w:rPr>
          <w:szCs w:val="24"/>
        </w:rPr>
        <w:t>Rabbit nutrition</w:t>
      </w:r>
    </w:p>
    <w:p w14:paraId="44990C19" w14:textId="77777777" w:rsidR="00D82289" w:rsidRDefault="00000000">
      <w:pPr>
        <w:pStyle w:val="ListParagraph"/>
        <w:numPr>
          <w:ilvl w:val="0"/>
          <w:numId w:val="217"/>
        </w:numPr>
        <w:rPr>
          <w:szCs w:val="24"/>
        </w:rPr>
      </w:pPr>
      <w:r>
        <w:rPr>
          <w:szCs w:val="24"/>
        </w:rPr>
        <w:t>Parasite and disease management in rabbits</w:t>
      </w:r>
    </w:p>
    <w:p w14:paraId="3E71F153" w14:textId="77777777" w:rsidR="00D82289" w:rsidRDefault="00000000">
      <w:pPr>
        <w:pStyle w:val="ListParagraph"/>
        <w:numPr>
          <w:ilvl w:val="0"/>
          <w:numId w:val="217"/>
        </w:numPr>
        <w:rPr>
          <w:szCs w:val="24"/>
        </w:rPr>
      </w:pPr>
      <w:r>
        <w:rPr>
          <w:szCs w:val="24"/>
        </w:rPr>
        <w:t>Rabbit marketing</w:t>
      </w:r>
    </w:p>
    <w:p w14:paraId="3443D99D" w14:textId="77777777" w:rsidR="00D82289" w:rsidRDefault="00000000">
      <w:pPr>
        <w:pStyle w:val="ListParagraph"/>
        <w:numPr>
          <w:ilvl w:val="0"/>
          <w:numId w:val="217"/>
        </w:numPr>
        <w:rPr>
          <w:szCs w:val="24"/>
        </w:rPr>
      </w:pPr>
      <w:r>
        <w:rPr>
          <w:szCs w:val="24"/>
        </w:rPr>
        <w:lastRenderedPageBreak/>
        <w:t>Rabbit production records</w:t>
      </w:r>
    </w:p>
    <w:p w14:paraId="2A003B6C" w14:textId="77777777" w:rsidR="00D82289" w:rsidRDefault="00000000">
      <w:pPr>
        <w:pStyle w:val="ListParagraph"/>
        <w:numPr>
          <w:ilvl w:val="0"/>
          <w:numId w:val="217"/>
        </w:numPr>
        <w:rPr>
          <w:b/>
          <w:szCs w:val="24"/>
        </w:rPr>
      </w:pPr>
      <w:r>
        <w:rPr>
          <w:szCs w:val="24"/>
        </w:rPr>
        <w:t>Rabbit handling</w:t>
      </w:r>
    </w:p>
    <w:p w14:paraId="65F45A7A" w14:textId="77777777" w:rsidR="00D82289" w:rsidRDefault="00000000">
      <w:pPr>
        <w:pStyle w:val="ListParagraph"/>
        <w:numPr>
          <w:ilvl w:val="0"/>
          <w:numId w:val="216"/>
        </w:numPr>
        <w:rPr>
          <w:szCs w:val="24"/>
        </w:rPr>
      </w:pPr>
      <w:r>
        <w:rPr>
          <w:szCs w:val="24"/>
        </w:rPr>
        <w:t xml:space="preserve">Communication </w:t>
      </w:r>
    </w:p>
    <w:p w14:paraId="6A3FD5A8" w14:textId="77777777" w:rsidR="00D82289" w:rsidRDefault="00000000">
      <w:pPr>
        <w:pStyle w:val="ListParagraph"/>
        <w:numPr>
          <w:ilvl w:val="0"/>
          <w:numId w:val="216"/>
        </w:numPr>
        <w:rPr>
          <w:szCs w:val="24"/>
        </w:rPr>
      </w:pPr>
      <w:r>
        <w:rPr>
          <w:szCs w:val="24"/>
        </w:rPr>
        <w:t xml:space="preserve">Analytical </w:t>
      </w:r>
    </w:p>
    <w:p w14:paraId="2DF477FB" w14:textId="77777777" w:rsidR="00D82289" w:rsidRDefault="00000000">
      <w:pPr>
        <w:pStyle w:val="ListParagraph"/>
        <w:numPr>
          <w:ilvl w:val="0"/>
          <w:numId w:val="216"/>
        </w:numPr>
        <w:rPr>
          <w:szCs w:val="24"/>
        </w:rPr>
      </w:pPr>
      <w:r>
        <w:rPr>
          <w:szCs w:val="24"/>
        </w:rPr>
        <w:t xml:space="preserve">Evaluation </w:t>
      </w:r>
    </w:p>
    <w:p w14:paraId="16ABABE2" w14:textId="77777777" w:rsidR="00D82289" w:rsidRDefault="00000000">
      <w:pPr>
        <w:pStyle w:val="ListParagraph"/>
        <w:numPr>
          <w:ilvl w:val="0"/>
          <w:numId w:val="216"/>
        </w:numPr>
        <w:rPr>
          <w:szCs w:val="24"/>
        </w:rPr>
      </w:pPr>
      <w:r>
        <w:rPr>
          <w:szCs w:val="24"/>
        </w:rPr>
        <w:t xml:space="preserve">Management </w:t>
      </w:r>
    </w:p>
    <w:p w14:paraId="52EDAC75" w14:textId="77777777" w:rsidR="00D82289" w:rsidRDefault="00000000">
      <w:pPr>
        <w:pStyle w:val="ListParagraph"/>
        <w:numPr>
          <w:ilvl w:val="0"/>
          <w:numId w:val="216"/>
        </w:numPr>
        <w:rPr>
          <w:szCs w:val="24"/>
        </w:rPr>
      </w:pPr>
      <w:r>
        <w:rPr>
          <w:szCs w:val="24"/>
        </w:rPr>
        <w:t xml:space="preserve">Problem solving </w:t>
      </w:r>
    </w:p>
    <w:p w14:paraId="02FDD68E" w14:textId="77777777" w:rsidR="00D82289" w:rsidRDefault="00000000">
      <w:pPr>
        <w:pStyle w:val="ListParagraph"/>
        <w:numPr>
          <w:ilvl w:val="0"/>
          <w:numId w:val="216"/>
        </w:numPr>
        <w:rPr>
          <w:szCs w:val="24"/>
        </w:rPr>
      </w:pPr>
      <w:r>
        <w:rPr>
          <w:szCs w:val="24"/>
        </w:rPr>
        <w:t>Time management</w:t>
      </w:r>
    </w:p>
    <w:p w14:paraId="5F1CB517" w14:textId="77777777" w:rsidR="00D82289" w:rsidRDefault="00000000">
      <w:pPr>
        <w:pStyle w:val="ListParagraph"/>
        <w:numPr>
          <w:ilvl w:val="0"/>
          <w:numId w:val="216"/>
        </w:numPr>
        <w:rPr>
          <w:szCs w:val="24"/>
        </w:rPr>
      </w:pPr>
      <w:r>
        <w:rPr>
          <w:szCs w:val="24"/>
        </w:rPr>
        <w:t>Data collection</w:t>
      </w:r>
    </w:p>
    <w:p w14:paraId="6B5C1357" w14:textId="77777777" w:rsidR="00D82289" w:rsidRDefault="00000000">
      <w:pPr>
        <w:pStyle w:val="ListParagraph"/>
        <w:numPr>
          <w:ilvl w:val="0"/>
          <w:numId w:val="216"/>
        </w:numPr>
        <w:rPr>
          <w:szCs w:val="24"/>
        </w:rPr>
      </w:pPr>
      <w:r>
        <w:rPr>
          <w:szCs w:val="24"/>
        </w:rPr>
        <w:t xml:space="preserve">Numeracy </w:t>
      </w:r>
    </w:p>
    <w:p w14:paraId="465ED53C" w14:textId="77777777" w:rsidR="00D82289" w:rsidRDefault="00000000">
      <w:pPr>
        <w:pStyle w:val="ListParagraph"/>
        <w:numPr>
          <w:ilvl w:val="0"/>
          <w:numId w:val="216"/>
        </w:numPr>
        <w:rPr>
          <w:szCs w:val="24"/>
        </w:rPr>
      </w:pPr>
      <w:r>
        <w:rPr>
          <w:szCs w:val="24"/>
        </w:rPr>
        <w:t xml:space="preserve">Observation </w:t>
      </w:r>
    </w:p>
    <w:p w14:paraId="3F27368A" w14:textId="77777777" w:rsidR="00D82289" w:rsidRDefault="00000000">
      <w:pPr>
        <w:pStyle w:val="ListParagraph"/>
        <w:numPr>
          <w:ilvl w:val="0"/>
          <w:numId w:val="216"/>
        </w:numPr>
        <w:rPr>
          <w:szCs w:val="24"/>
        </w:rPr>
      </w:pPr>
      <w:r>
        <w:rPr>
          <w:szCs w:val="24"/>
        </w:rPr>
        <w:t>Negotiation</w:t>
      </w:r>
    </w:p>
    <w:p w14:paraId="5E641A82" w14:textId="77777777" w:rsidR="00D82289" w:rsidRDefault="00000000">
      <w:pPr>
        <w:pStyle w:val="ListParagraph"/>
        <w:numPr>
          <w:ilvl w:val="0"/>
          <w:numId w:val="216"/>
        </w:numPr>
        <w:rPr>
          <w:szCs w:val="24"/>
        </w:rPr>
      </w:pPr>
      <w:r>
        <w:rPr>
          <w:szCs w:val="24"/>
        </w:rPr>
        <w:t>Digital literacy</w:t>
      </w:r>
    </w:p>
    <w:p w14:paraId="4159C6EA" w14:textId="77777777" w:rsidR="00D82289" w:rsidRDefault="00000000">
      <w:pPr>
        <w:pStyle w:val="ListParagraph"/>
        <w:numPr>
          <w:ilvl w:val="0"/>
          <w:numId w:val="216"/>
        </w:numPr>
        <w:rPr>
          <w:szCs w:val="24"/>
        </w:rPr>
      </w:pPr>
      <w:r>
        <w:rPr>
          <w:szCs w:val="24"/>
        </w:rPr>
        <w:t>Equipment calibration</w:t>
      </w:r>
    </w:p>
    <w:p w14:paraId="2C30E91C" w14:textId="77777777" w:rsidR="00D82289" w:rsidRDefault="00000000">
      <w:pPr>
        <w:spacing w:after="0" w:line="360" w:lineRule="auto"/>
        <w:rPr>
          <w:rFonts w:eastAsia="Calibri"/>
          <w:b/>
          <w:szCs w:val="24"/>
        </w:rPr>
      </w:pPr>
      <w:r>
        <w:rPr>
          <w:rFonts w:eastAsia="Calibri"/>
          <w:b/>
          <w:szCs w:val="24"/>
        </w:rPr>
        <w:t>EVIDENCE GUIDE</w:t>
      </w:r>
    </w:p>
    <w:p w14:paraId="6B6B9270"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18DDC688" w14:textId="77777777" w:rsidR="00D82289" w:rsidRDefault="00D82289">
      <w:pPr>
        <w:spacing w:after="0" w:line="360" w:lineRule="auto"/>
        <w:rPr>
          <w:rFonts w:eastAsia="Calibri"/>
          <w:szCs w:val="24"/>
        </w:rPr>
      </w:pPr>
    </w:p>
    <w:tbl>
      <w:tblPr>
        <w:tblStyle w:val="TableGrid"/>
        <w:tblW w:w="5000" w:type="pct"/>
        <w:tblLook w:val="04A0" w:firstRow="1" w:lastRow="0" w:firstColumn="1" w:lastColumn="0" w:noHBand="0" w:noVBand="1"/>
      </w:tblPr>
      <w:tblGrid>
        <w:gridCol w:w="2717"/>
        <w:gridCol w:w="6299"/>
      </w:tblGrid>
      <w:tr w:rsidR="00D82289" w14:paraId="3D5DDAC7" w14:textId="77777777">
        <w:trPr>
          <w:trHeight w:val="2690"/>
        </w:trPr>
        <w:tc>
          <w:tcPr>
            <w:tcW w:w="1507" w:type="pct"/>
          </w:tcPr>
          <w:p w14:paraId="0F15FBD8" w14:textId="77777777" w:rsidR="00D82289" w:rsidRDefault="00000000">
            <w:pPr>
              <w:pStyle w:val="ListParagraph"/>
              <w:numPr>
                <w:ilvl w:val="0"/>
                <w:numId w:val="304"/>
              </w:numPr>
              <w:rPr>
                <w:szCs w:val="24"/>
              </w:rPr>
            </w:pPr>
            <w:r>
              <w:rPr>
                <w:szCs w:val="24"/>
              </w:rPr>
              <w:t>Critical Aspects of Competency.</w:t>
            </w:r>
          </w:p>
        </w:tc>
        <w:tc>
          <w:tcPr>
            <w:tcW w:w="3493" w:type="pct"/>
          </w:tcPr>
          <w:p w14:paraId="596B35EE" w14:textId="77777777" w:rsidR="00D82289" w:rsidRDefault="00000000">
            <w:pPr>
              <w:pStyle w:val="BodyText"/>
              <w:spacing w:after="0" w:line="360" w:lineRule="auto"/>
              <w:ind w:left="0" w:firstLine="0"/>
              <w:contextualSpacing/>
              <w:rPr>
                <w:szCs w:val="24"/>
              </w:rPr>
            </w:pPr>
            <w:r>
              <w:rPr>
                <w:szCs w:val="24"/>
              </w:rPr>
              <w:t>Assessment requires evidence that the candidate:</w:t>
            </w:r>
          </w:p>
          <w:p w14:paraId="0100C89A" w14:textId="77777777" w:rsidR="00D82289" w:rsidRDefault="00000000">
            <w:pPr>
              <w:pStyle w:val="BodyText"/>
              <w:numPr>
                <w:ilvl w:val="0"/>
                <w:numId w:val="305"/>
              </w:numPr>
              <w:spacing w:after="0" w:line="360" w:lineRule="auto"/>
              <w:ind w:left="708" w:hanging="450"/>
              <w:contextualSpacing/>
              <w:rPr>
                <w:szCs w:val="24"/>
              </w:rPr>
            </w:pPr>
            <w:r>
              <w:rPr>
                <w:szCs w:val="24"/>
              </w:rPr>
              <w:t>Identified rabbit breeds based on farmer requirement</w:t>
            </w:r>
          </w:p>
          <w:p w14:paraId="161C66F5" w14:textId="77777777" w:rsidR="00D82289" w:rsidRDefault="00000000">
            <w:pPr>
              <w:pStyle w:val="BodyText"/>
              <w:numPr>
                <w:ilvl w:val="0"/>
                <w:numId w:val="305"/>
              </w:numPr>
              <w:spacing w:after="0" w:line="360" w:lineRule="auto"/>
              <w:ind w:left="708" w:hanging="450"/>
              <w:contextualSpacing/>
              <w:rPr>
                <w:szCs w:val="24"/>
              </w:rPr>
            </w:pPr>
            <w:r>
              <w:rPr>
                <w:szCs w:val="24"/>
              </w:rPr>
              <w:t>Performed rabbit breeding based on GAPs</w:t>
            </w:r>
          </w:p>
          <w:p w14:paraId="5AA68285" w14:textId="77777777" w:rsidR="00D82289" w:rsidRDefault="00000000">
            <w:pPr>
              <w:pStyle w:val="BodyText"/>
              <w:numPr>
                <w:ilvl w:val="0"/>
                <w:numId w:val="305"/>
              </w:numPr>
              <w:spacing w:after="0" w:line="360" w:lineRule="auto"/>
              <w:ind w:left="708" w:hanging="450"/>
              <w:contextualSpacing/>
              <w:rPr>
                <w:szCs w:val="24"/>
              </w:rPr>
            </w:pPr>
            <w:r>
              <w:rPr>
                <w:szCs w:val="24"/>
              </w:rPr>
              <w:t>Constructed rabbit production structures based on available resources</w:t>
            </w:r>
          </w:p>
          <w:p w14:paraId="40EA1287" w14:textId="77777777" w:rsidR="00D82289" w:rsidRDefault="00000000">
            <w:pPr>
              <w:pStyle w:val="BodyText"/>
              <w:numPr>
                <w:ilvl w:val="0"/>
                <w:numId w:val="305"/>
              </w:numPr>
              <w:spacing w:after="0" w:line="360" w:lineRule="auto"/>
              <w:ind w:left="708" w:hanging="450"/>
              <w:contextualSpacing/>
              <w:rPr>
                <w:szCs w:val="24"/>
              </w:rPr>
            </w:pPr>
            <w:r>
              <w:rPr>
                <w:szCs w:val="24"/>
              </w:rPr>
              <w:t>Performed rabbit identification based on GAPs</w:t>
            </w:r>
          </w:p>
          <w:p w14:paraId="6ED59DFB" w14:textId="77777777" w:rsidR="00D82289" w:rsidRDefault="00000000">
            <w:pPr>
              <w:pStyle w:val="BodyText"/>
              <w:numPr>
                <w:ilvl w:val="0"/>
                <w:numId w:val="305"/>
              </w:numPr>
              <w:spacing w:after="0" w:line="360" w:lineRule="auto"/>
              <w:ind w:left="708" w:hanging="450"/>
              <w:contextualSpacing/>
              <w:rPr>
                <w:szCs w:val="24"/>
              </w:rPr>
            </w:pPr>
            <w:r>
              <w:rPr>
                <w:szCs w:val="24"/>
              </w:rPr>
              <w:t>Managed rabbit parasites and diseases based on GAPs</w:t>
            </w:r>
          </w:p>
          <w:p w14:paraId="141A9754" w14:textId="77777777" w:rsidR="00D82289" w:rsidRDefault="00000000">
            <w:pPr>
              <w:pStyle w:val="BodyText"/>
              <w:numPr>
                <w:ilvl w:val="0"/>
                <w:numId w:val="305"/>
              </w:numPr>
              <w:spacing w:after="0" w:line="360" w:lineRule="auto"/>
              <w:ind w:left="708" w:hanging="450"/>
              <w:contextualSpacing/>
              <w:rPr>
                <w:szCs w:val="24"/>
              </w:rPr>
            </w:pPr>
            <w:r>
              <w:rPr>
                <w:szCs w:val="24"/>
              </w:rPr>
              <w:t>Slaughtered rabbits based on Meat Control Act</w:t>
            </w:r>
          </w:p>
          <w:p w14:paraId="5B2C2FA1" w14:textId="77777777" w:rsidR="00D82289" w:rsidRDefault="00000000">
            <w:pPr>
              <w:pStyle w:val="BodyText"/>
              <w:numPr>
                <w:ilvl w:val="0"/>
                <w:numId w:val="305"/>
              </w:numPr>
              <w:spacing w:after="0" w:line="360" w:lineRule="auto"/>
              <w:ind w:left="708" w:hanging="450"/>
              <w:contextualSpacing/>
              <w:rPr>
                <w:szCs w:val="24"/>
              </w:rPr>
            </w:pPr>
            <w:r>
              <w:rPr>
                <w:szCs w:val="24"/>
              </w:rPr>
              <w:t>Marketed rabbits based on market demands</w:t>
            </w:r>
          </w:p>
          <w:p w14:paraId="492C2395" w14:textId="77777777" w:rsidR="00D82289" w:rsidRDefault="00000000">
            <w:pPr>
              <w:pStyle w:val="BodyText"/>
              <w:numPr>
                <w:ilvl w:val="0"/>
                <w:numId w:val="305"/>
              </w:numPr>
              <w:spacing w:after="0" w:line="360" w:lineRule="auto"/>
              <w:ind w:left="708" w:hanging="450"/>
              <w:contextualSpacing/>
              <w:rPr>
                <w:szCs w:val="24"/>
              </w:rPr>
            </w:pPr>
            <w:r>
              <w:rPr>
                <w:szCs w:val="24"/>
              </w:rPr>
              <w:t>Prepared rabbit production records based on organizations record management guidelines</w:t>
            </w:r>
          </w:p>
        </w:tc>
      </w:tr>
      <w:tr w:rsidR="00D82289" w14:paraId="25DCAF55" w14:textId="77777777">
        <w:trPr>
          <w:trHeight w:val="1313"/>
        </w:trPr>
        <w:tc>
          <w:tcPr>
            <w:tcW w:w="1507" w:type="pct"/>
          </w:tcPr>
          <w:p w14:paraId="549EE15A" w14:textId="77777777" w:rsidR="00D82289" w:rsidRDefault="00000000">
            <w:pPr>
              <w:pStyle w:val="ListParagraph"/>
              <w:numPr>
                <w:ilvl w:val="0"/>
                <w:numId w:val="304"/>
              </w:numPr>
              <w:rPr>
                <w:szCs w:val="24"/>
              </w:rPr>
            </w:pPr>
            <w:r>
              <w:rPr>
                <w:szCs w:val="24"/>
              </w:rPr>
              <w:t>Resource Implications.</w:t>
            </w:r>
          </w:p>
        </w:tc>
        <w:tc>
          <w:tcPr>
            <w:tcW w:w="3493" w:type="pct"/>
          </w:tcPr>
          <w:p w14:paraId="6E382A76" w14:textId="77777777" w:rsidR="00D82289" w:rsidRDefault="00000000">
            <w:pPr>
              <w:tabs>
                <w:tab w:val="left" w:pos="702"/>
              </w:tabs>
              <w:spacing w:after="0" w:line="360" w:lineRule="auto"/>
              <w:rPr>
                <w:szCs w:val="24"/>
              </w:rPr>
            </w:pPr>
            <w:r>
              <w:rPr>
                <w:szCs w:val="24"/>
              </w:rPr>
              <w:t xml:space="preserve">The following resources should be provided: </w:t>
            </w:r>
          </w:p>
          <w:p w14:paraId="7BC1D8DD" w14:textId="77777777" w:rsidR="00D82289" w:rsidRDefault="00000000">
            <w:pPr>
              <w:pStyle w:val="ListParagraph"/>
              <w:numPr>
                <w:ilvl w:val="0"/>
                <w:numId w:val="306"/>
              </w:numPr>
              <w:rPr>
                <w:szCs w:val="24"/>
              </w:rPr>
            </w:pPr>
            <w:r>
              <w:rPr>
                <w:szCs w:val="24"/>
              </w:rPr>
              <w:t xml:space="preserve">Access to relevant workplace where assessment can take place </w:t>
            </w:r>
          </w:p>
          <w:p w14:paraId="56A99AFB" w14:textId="77777777" w:rsidR="00D82289" w:rsidRDefault="00000000">
            <w:pPr>
              <w:pStyle w:val="ListParagraph"/>
              <w:numPr>
                <w:ilvl w:val="0"/>
                <w:numId w:val="306"/>
              </w:numPr>
              <w:rPr>
                <w:szCs w:val="24"/>
              </w:rPr>
            </w:pPr>
            <w:r>
              <w:rPr>
                <w:szCs w:val="24"/>
              </w:rPr>
              <w:lastRenderedPageBreak/>
              <w:t xml:space="preserve">Appropriately simulated environment where assessment can take place </w:t>
            </w:r>
          </w:p>
          <w:p w14:paraId="43AB8366" w14:textId="77777777" w:rsidR="00D82289" w:rsidRDefault="00000000">
            <w:pPr>
              <w:pStyle w:val="ListParagraph"/>
              <w:numPr>
                <w:ilvl w:val="0"/>
                <w:numId w:val="306"/>
              </w:numPr>
              <w:rPr>
                <w:szCs w:val="24"/>
              </w:rPr>
            </w:pPr>
            <w:r>
              <w:rPr>
                <w:szCs w:val="24"/>
              </w:rPr>
              <w:t>Materials relevant to the proposed assessment activity or tasks</w:t>
            </w:r>
          </w:p>
        </w:tc>
      </w:tr>
      <w:tr w:rsidR="00D82289" w14:paraId="71285CDA" w14:textId="77777777">
        <w:trPr>
          <w:trHeight w:val="2240"/>
        </w:trPr>
        <w:tc>
          <w:tcPr>
            <w:tcW w:w="1507" w:type="pct"/>
          </w:tcPr>
          <w:p w14:paraId="1E3F0A1A" w14:textId="77777777" w:rsidR="00D82289" w:rsidRDefault="00000000">
            <w:pPr>
              <w:pStyle w:val="ListParagraph"/>
              <w:numPr>
                <w:ilvl w:val="0"/>
                <w:numId w:val="304"/>
              </w:numPr>
              <w:rPr>
                <w:szCs w:val="24"/>
              </w:rPr>
            </w:pPr>
            <w:r>
              <w:rPr>
                <w:szCs w:val="24"/>
              </w:rPr>
              <w:lastRenderedPageBreak/>
              <w:t>Methods of Assessment.</w:t>
            </w:r>
          </w:p>
        </w:tc>
        <w:tc>
          <w:tcPr>
            <w:tcW w:w="3493" w:type="pct"/>
          </w:tcPr>
          <w:p w14:paraId="73734017" w14:textId="77777777" w:rsidR="00D82289" w:rsidRDefault="00000000">
            <w:pPr>
              <w:spacing w:after="0" w:line="360" w:lineRule="auto"/>
              <w:ind w:left="359" w:hanging="359"/>
              <w:contextualSpacing/>
              <w:rPr>
                <w:szCs w:val="24"/>
                <w:lang w:val="en-GB"/>
              </w:rPr>
            </w:pPr>
            <w:r>
              <w:rPr>
                <w:szCs w:val="24"/>
                <w:lang w:val="en-GB"/>
              </w:rPr>
              <w:t>Competency may be assessed through:</w:t>
            </w:r>
          </w:p>
          <w:p w14:paraId="276E987C" w14:textId="77777777" w:rsidR="00D82289" w:rsidRDefault="00D82289">
            <w:pPr>
              <w:numPr>
                <w:ilvl w:val="0"/>
                <w:numId w:val="307"/>
              </w:numPr>
              <w:spacing w:after="0" w:line="360" w:lineRule="auto"/>
              <w:contextualSpacing/>
              <w:rPr>
                <w:vanish/>
                <w:szCs w:val="24"/>
                <w:lang w:val="en-GB"/>
              </w:rPr>
            </w:pPr>
          </w:p>
          <w:p w14:paraId="58DC96B3" w14:textId="77777777" w:rsidR="00D82289" w:rsidRDefault="00D82289">
            <w:pPr>
              <w:numPr>
                <w:ilvl w:val="0"/>
                <w:numId w:val="307"/>
              </w:numPr>
              <w:spacing w:after="0" w:line="360" w:lineRule="auto"/>
              <w:contextualSpacing/>
              <w:rPr>
                <w:vanish/>
                <w:szCs w:val="24"/>
                <w:lang w:val="en-GB"/>
              </w:rPr>
            </w:pPr>
          </w:p>
          <w:p w14:paraId="218E4013" w14:textId="77777777" w:rsidR="00D82289" w:rsidRDefault="00D82289">
            <w:pPr>
              <w:numPr>
                <w:ilvl w:val="0"/>
                <w:numId w:val="307"/>
              </w:numPr>
              <w:spacing w:after="0" w:line="360" w:lineRule="auto"/>
              <w:contextualSpacing/>
              <w:rPr>
                <w:vanish/>
                <w:szCs w:val="24"/>
                <w:lang w:val="en-GB"/>
              </w:rPr>
            </w:pPr>
          </w:p>
          <w:p w14:paraId="693CD3B8" w14:textId="77777777" w:rsidR="00D82289" w:rsidRDefault="00000000">
            <w:pPr>
              <w:pStyle w:val="ListParagraph"/>
              <w:numPr>
                <w:ilvl w:val="0"/>
                <w:numId w:val="308"/>
              </w:numPr>
              <w:rPr>
                <w:szCs w:val="24"/>
              </w:rPr>
            </w:pPr>
            <w:r>
              <w:rPr>
                <w:szCs w:val="24"/>
              </w:rPr>
              <w:t>Practical</w:t>
            </w:r>
          </w:p>
          <w:p w14:paraId="5D932A3C" w14:textId="77777777" w:rsidR="00D82289" w:rsidRDefault="00000000">
            <w:pPr>
              <w:pStyle w:val="ListParagraph"/>
              <w:numPr>
                <w:ilvl w:val="0"/>
                <w:numId w:val="308"/>
              </w:numPr>
              <w:rPr>
                <w:szCs w:val="24"/>
              </w:rPr>
            </w:pPr>
            <w:r>
              <w:rPr>
                <w:szCs w:val="24"/>
              </w:rPr>
              <w:t>Project</w:t>
            </w:r>
          </w:p>
          <w:p w14:paraId="71C82B51" w14:textId="77777777" w:rsidR="00D82289" w:rsidRDefault="00000000">
            <w:pPr>
              <w:pStyle w:val="ListParagraph"/>
              <w:numPr>
                <w:ilvl w:val="0"/>
                <w:numId w:val="308"/>
              </w:numPr>
              <w:rPr>
                <w:szCs w:val="24"/>
              </w:rPr>
            </w:pPr>
            <w:r>
              <w:rPr>
                <w:szCs w:val="24"/>
              </w:rPr>
              <w:t>Portfolio of evidence</w:t>
            </w:r>
          </w:p>
          <w:p w14:paraId="2732B55E" w14:textId="77777777" w:rsidR="00D82289" w:rsidRDefault="00000000">
            <w:pPr>
              <w:pStyle w:val="ListParagraph"/>
              <w:numPr>
                <w:ilvl w:val="0"/>
                <w:numId w:val="308"/>
              </w:numPr>
              <w:rPr>
                <w:szCs w:val="24"/>
              </w:rPr>
            </w:pPr>
            <w:r>
              <w:rPr>
                <w:szCs w:val="24"/>
              </w:rPr>
              <w:t>Third Party Report</w:t>
            </w:r>
          </w:p>
          <w:p w14:paraId="5F64A30D" w14:textId="77777777" w:rsidR="00D82289" w:rsidRDefault="00000000">
            <w:pPr>
              <w:pStyle w:val="ListParagraph"/>
              <w:numPr>
                <w:ilvl w:val="0"/>
                <w:numId w:val="308"/>
              </w:numPr>
              <w:rPr>
                <w:szCs w:val="24"/>
              </w:rPr>
            </w:pPr>
            <w:r>
              <w:rPr>
                <w:szCs w:val="24"/>
              </w:rPr>
              <w:t>Written Tests</w:t>
            </w:r>
          </w:p>
          <w:p w14:paraId="32D003A3" w14:textId="77777777" w:rsidR="00D82289" w:rsidRDefault="00000000">
            <w:pPr>
              <w:pStyle w:val="ListParagraph"/>
              <w:numPr>
                <w:ilvl w:val="0"/>
                <w:numId w:val="308"/>
              </w:numPr>
              <w:rPr>
                <w:szCs w:val="24"/>
              </w:rPr>
            </w:pPr>
            <w:r>
              <w:rPr>
                <w:szCs w:val="24"/>
              </w:rPr>
              <w:t>Oral Questioning</w:t>
            </w:r>
          </w:p>
        </w:tc>
      </w:tr>
      <w:tr w:rsidR="00D82289" w14:paraId="6ED34439" w14:textId="77777777">
        <w:trPr>
          <w:trHeight w:val="278"/>
        </w:trPr>
        <w:tc>
          <w:tcPr>
            <w:tcW w:w="1507" w:type="pct"/>
          </w:tcPr>
          <w:p w14:paraId="347F12D4" w14:textId="77777777" w:rsidR="00D82289" w:rsidRDefault="00000000">
            <w:pPr>
              <w:pStyle w:val="ListParagraph"/>
              <w:numPr>
                <w:ilvl w:val="0"/>
                <w:numId w:val="304"/>
              </w:numPr>
              <w:rPr>
                <w:szCs w:val="24"/>
              </w:rPr>
            </w:pPr>
            <w:r>
              <w:rPr>
                <w:szCs w:val="24"/>
              </w:rPr>
              <w:t>Context of Assessment.</w:t>
            </w:r>
          </w:p>
        </w:tc>
        <w:tc>
          <w:tcPr>
            <w:tcW w:w="3493" w:type="pct"/>
          </w:tcPr>
          <w:p w14:paraId="0A021D9E" w14:textId="77777777" w:rsidR="00D82289" w:rsidRDefault="00000000">
            <w:pPr>
              <w:tabs>
                <w:tab w:val="left" w:pos="792"/>
              </w:tabs>
              <w:autoSpaceDE w:val="0"/>
              <w:autoSpaceDN w:val="0"/>
              <w:adjustRightInd w:val="0"/>
              <w:spacing w:after="0" w:line="360" w:lineRule="auto"/>
              <w:contextualSpacing/>
              <w:rPr>
                <w:vanish/>
                <w:szCs w:val="24"/>
              </w:rPr>
            </w:pPr>
            <w:r>
              <w:rPr>
                <w:szCs w:val="24"/>
                <w:lang w:val="en-GB"/>
              </w:rPr>
              <w:t xml:space="preserve">This competency may be assessed in a </w:t>
            </w:r>
            <w:proofErr w:type="gramStart"/>
            <w:r>
              <w:rPr>
                <w:szCs w:val="24"/>
                <w:lang w:val="en-GB"/>
              </w:rPr>
              <w:t>work place</w:t>
            </w:r>
            <w:proofErr w:type="gramEnd"/>
            <w:r>
              <w:rPr>
                <w:szCs w:val="24"/>
                <w:lang w:val="en-GB"/>
              </w:rPr>
              <w:t xml:space="preserve"> or in assimilated </w:t>
            </w:r>
            <w:proofErr w:type="gramStart"/>
            <w:r>
              <w:rPr>
                <w:szCs w:val="24"/>
                <w:lang w:val="en-GB"/>
              </w:rPr>
              <w:t>work place</w:t>
            </w:r>
            <w:proofErr w:type="gramEnd"/>
          </w:p>
          <w:p w14:paraId="0E36FEA2" w14:textId="77777777" w:rsidR="00D82289" w:rsidRDefault="00D82289">
            <w:pPr>
              <w:tabs>
                <w:tab w:val="left" w:pos="792"/>
              </w:tabs>
              <w:autoSpaceDE w:val="0"/>
              <w:autoSpaceDN w:val="0"/>
              <w:adjustRightInd w:val="0"/>
              <w:spacing w:after="0" w:line="360" w:lineRule="auto"/>
              <w:ind w:left="360"/>
              <w:contextualSpacing/>
              <w:rPr>
                <w:szCs w:val="24"/>
              </w:rPr>
            </w:pPr>
          </w:p>
        </w:tc>
      </w:tr>
      <w:tr w:rsidR="00D82289" w14:paraId="2B4B67C9" w14:textId="77777777">
        <w:tc>
          <w:tcPr>
            <w:tcW w:w="1507" w:type="pct"/>
          </w:tcPr>
          <w:p w14:paraId="39ED2177" w14:textId="77777777" w:rsidR="00D82289" w:rsidRDefault="00000000">
            <w:pPr>
              <w:pStyle w:val="ListParagraph"/>
              <w:numPr>
                <w:ilvl w:val="0"/>
                <w:numId w:val="304"/>
              </w:numPr>
              <w:rPr>
                <w:szCs w:val="24"/>
              </w:rPr>
            </w:pPr>
            <w:r>
              <w:rPr>
                <w:szCs w:val="24"/>
              </w:rPr>
              <w:t>Guidance information for assessment.</w:t>
            </w:r>
          </w:p>
        </w:tc>
        <w:tc>
          <w:tcPr>
            <w:tcW w:w="3493" w:type="pct"/>
          </w:tcPr>
          <w:p w14:paraId="59299524" w14:textId="77777777" w:rsidR="00D82289" w:rsidRDefault="00000000">
            <w:pPr>
              <w:spacing w:after="0" w:line="360" w:lineRule="auto"/>
              <w:jc w:val="both"/>
              <w:rPr>
                <w:szCs w:val="24"/>
              </w:rPr>
            </w:pPr>
            <w:r>
              <w:rPr>
                <w:szCs w:val="24"/>
              </w:rPr>
              <w:t>Holistic assessment with other units relevant to the industry sector, workplace and job role is recommended.</w:t>
            </w:r>
          </w:p>
        </w:tc>
      </w:tr>
    </w:tbl>
    <w:p w14:paraId="06D95E78" w14:textId="77777777" w:rsidR="00D82289" w:rsidRDefault="00000000">
      <w:pPr>
        <w:spacing w:after="0" w:line="360" w:lineRule="auto"/>
        <w:rPr>
          <w:b/>
          <w:szCs w:val="24"/>
        </w:rPr>
      </w:pPr>
      <w:r>
        <w:rPr>
          <w:b/>
          <w:szCs w:val="24"/>
        </w:rPr>
        <w:t xml:space="preserve">                                          </w:t>
      </w:r>
    </w:p>
    <w:p w14:paraId="5C09C9E7" w14:textId="77777777" w:rsidR="00D82289" w:rsidRDefault="00D82289">
      <w:pPr>
        <w:spacing w:after="0" w:line="360" w:lineRule="auto"/>
        <w:rPr>
          <w:b/>
          <w:szCs w:val="24"/>
        </w:rPr>
      </w:pPr>
    </w:p>
    <w:p w14:paraId="7E93987A" w14:textId="77777777" w:rsidR="00D82289" w:rsidRDefault="00D82289">
      <w:pPr>
        <w:spacing w:after="0" w:line="360" w:lineRule="auto"/>
        <w:rPr>
          <w:b/>
          <w:szCs w:val="24"/>
        </w:rPr>
      </w:pPr>
    </w:p>
    <w:p w14:paraId="7F4D804B" w14:textId="77777777" w:rsidR="00D82289" w:rsidRDefault="00000000">
      <w:pPr>
        <w:spacing w:after="0" w:line="360" w:lineRule="auto"/>
        <w:rPr>
          <w:b/>
          <w:szCs w:val="24"/>
        </w:rPr>
      </w:pPr>
      <w:r>
        <w:rPr>
          <w:b/>
          <w:szCs w:val="24"/>
        </w:rPr>
        <w:br w:type="page"/>
      </w:r>
    </w:p>
    <w:p w14:paraId="5B3FC6BD" w14:textId="77777777" w:rsidR="00D82289" w:rsidRDefault="00000000">
      <w:pPr>
        <w:spacing w:after="0" w:line="360" w:lineRule="auto"/>
        <w:jc w:val="center"/>
        <w:rPr>
          <w:rFonts w:eastAsia="Calibri"/>
          <w:b/>
          <w:szCs w:val="24"/>
        </w:rPr>
      </w:pPr>
      <w:bookmarkStart w:id="81" w:name="_Toc18527"/>
      <w:r>
        <w:rPr>
          <w:rStyle w:val="Heading2Char"/>
        </w:rPr>
        <w:lastRenderedPageBreak/>
        <w:t>CARRY OUT BEE PRODUCTION</w:t>
      </w:r>
      <w:bookmarkEnd w:id="81"/>
    </w:p>
    <w:p w14:paraId="38B8267D" w14:textId="77777777" w:rsidR="00D82289" w:rsidRDefault="00D82289">
      <w:pPr>
        <w:spacing w:after="0" w:line="360" w:lineRule="auto"/>
        <w:rPr>
          <w:rFonts w:eastAsia="Calibri"/>
          <w:b/>
          <w:color w:val="auto"/>
          <w:kern w:val="0"/>
          <w:szCs w:val="24"/>
          <w:lang w:val="en-GB" w:eastAsia="en-GB"/>
        </w:rPr>
      </w:pPr>
    </w:p>
    <w:p w14:paraId="0BA95D7C" w14:textId="77777777" w:rsidR="00D82289" w:rsidRDefault="00000000">
      <w:pPr>
        <w:spacing w:after="0" w:line="360" w:lineRule="auto"/>
        <w:rPr>
          <w:rFonts w:eastAsia="Calibri"/>
          <w:b/>
          <w:szCs w:val="24"/>
        </w:rPr>
      </w:pPr>
      <w:r>
        <w:rPr>
          <w:rFonts w:eastAsia="Calibri"/>
          <w:b/>
          <w:szCs w:val="24"/>
        </w:rPr>
        <w:t>UNIT CODE:</w:t>
      </w:r>
      <w:bookmarkStart w:id="82" w:name="_Hlk185337874"/>
      <w:r>
        <w:rPr>
          <w:bCs/>
          <w:szCs w:val="24"/>
        </w:rPr>
        <w:t xml:space="preserve"> 0811 551 23A</w:t>
      </w:r>
      <w:bookmarkEnd w:id="82"/>
      <w:r>
        <w:rPr>
          <w:rFonts w:eastAsia="Calibri"/>
          <w:b/>
          <w:szCs w:val="24"/>
        </w:rPr>
        <w:t xml:space="preserve"> </w:t>
      </w:r>
    </w:p>
    <w:p w14:paraId="7B7409E0" w14:textId="77777777" w:rsidR="00D82289" w:rsidRDefault="00D82289">
      <w:pPr>
        <w:spacing w:after="0" w:line="360" w:lineRule="auto"/>
        <w:rPr>
          <w:rFonts w:eastAsia="Calibri"/>
          <w:b/>
          <w:szCs w:val="24"/>
        </w:rPr>
      </w:pPr>
    </w:p>
    <w:p w14:paraId="2DABE08B" w14:textId="77777777" w:rsidR="00D82289" w:rsidRDefault="00000000">
      <w:pPr>
        <w:spacing w:after="0" w:line="360" w:lineRule="auto"/>
        <w:rPr>
          <w:rFonts w:eastAsia="Calibri"/>
          <w:b/>
          <w:szCs w:val="24"/>
        </w:rPr>
      </w:pPr>
      <w:r>
        <w:rPr>
          <w:rFonts w:eastAsia="Calibri"/>
          <w:b/>
          <w:szCs w:val="24"/>
        </w:rPr>
        <w:t>UNIT DESCRIPTION</w:t>
      </w:r>
    </w:p>
    <w:p w14:paraId="35D20C3D" w14:textId="77777777" w:rsidR="00D82289" w:rsidRDefault="00000000">
      <w:pPr>
        <w:tabs>
          <w:tab w:val="left" w:pos="1003"/>
          <w:tab w:val="center" w:pos="1130"/>
        </w:tabs>
        <w:spacing w:after="0" w:line="360" w:lineRule="auto"/>
        <w:jc w:val="both"/>
        <w:rPr>
          <w:rFonts w:eastAsia="Calibri"/>
          <w:color w:val="auto"/>
          <w:szCs w:val="24"/>
        </w:rPr>
      </w:pPr>
      <w:r>
        <w:rPr>
          <w:rFonts w:eastAsia="Calibri"/>
          <w:color w:val="auto"/>
          <w:szCs w:val="24"/>
        </w:rPr>
        <w:t>This unit specifies competencies required to carry-out bee production. It involves establishing an apiary, managing bee facilities, tools and equipment, managing bee colony, managing bee pests and diseases, harvesting bee products and marketing of bee products</w:t>
      </w:r>
    </w:p>
    <w:p w14:paraId="562C4E89"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0"/>
        <w:gridCol w:w="6636"/>
      </w:tblGrid>
      <w:tr w:rsidR="00D82289" w14:paraId="40276481" w14:textId="77777777">
        <w:trPr>
          <w:trHeight w:val="1"/>
          <w:tblHeader/>
        </w:trPr>
        <w:tc>
          <w:tcPr>
            <w:tcW w:w="1320"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CDB775" w14:textId="77777777" w:rsidR="00D82289" w:rsidRDefault="00000000">
            <w:pPr>
              <w:spacing w:after="0" w:line="360" w:lineRule="auto"/>
              <w:rPr>
                <w:rFonts w:eastAsia="Calibri"/>
                <w:b/>
                <w:szCs w:val="24"/>
              </w:rPr>
            </w:pPr>
            <w:r>
              <w:rPr>
                <w:rFonts w:eastAsia="Calibri"/>
                <w:b/>
                <w:szCs w:val="24"/>
              </w:rPr>
              <w:t xml:space="preserve">ELEMENT </w:t>
            </w:r>
          </w:p>
          <w:p w14:paraId="7B03ED99"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80"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BF0E93" w14:textId="77777777" w:rsidR="00D82289" w:rsidRDefault="00000000">
            <w:pPr>
              <w:spacing w:after="0" w:line="360" w:lineRule="auto"/>
              <w:rPr>
                <w:rFonts w:eastAsia="Calibri"/>
                <w:b/>
                <w:szCs w:val="24"/>
              </w:rPr>
            </w:pPr>
            <w:r>
              <w:rPr>
                <w:rFonts w:eastAsia="Calibri"/>
                <w:b/>
                <w:szCs w:val="24"/>
              </w:rPr>
              <w:t>PERFORMANCE CRITERIA</w:t>
            </w:r>
          </w:p>
          <w:p w14:paraId="1C9F1152"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1D682A31"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2376F410" w14:textId="77777777">
        <w:trPr>
          <w:trHeight w:val="512"/>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78660" w14:textId="77777777" w:rsidR="00D82289" w:rsidRDefault="00000000">
            <w:pPr>
              <w:pStyle w:val="ListParagraph"/>
              <w:numPr>
                <w:ilvl w:val="0"/>
                <w:numId w:val="309"/>
              </w:numPr>
              <w:rPr>
                <w:b/>
                <w:szCs w:val="24"/>
              </w:rPr>
            </w:pPr>
            <w:r>
              <w:rPr>
                <w:szCs w:val="24"/>
                <w:lang w:eastAsia="zh-CN"/>
              </w:rPr>
              <w:t>Establish an apiary</w:t>
            </w:r>
          </w:p>
          <w:p w14:paraId="4CFADEBA" w14:textId="77777777" w:rsidR="00D82289" w:rsidRDefault="00D82289">
            <w:pPr>
              <w:spacing w:after="0" w:line="360" w:lineRule="auto"/>
              <w:contextualSpacing/>
              <w:rPr>
                <w:szCs w:val="24"/>
              </w:rPr>
            </w:pP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F54D8" w14:textId="77777777" w:rsidR="00D82289" w:rsidRDefault="00000000">
            <w:pPr>
              <w:pStyle w:val="ListParagraph"/>
              <w:numPr>
                <w:ilvl w:val="0"/>
                <w:numId w:val="310"/>
              </w:numPr>
              <w:rPr>
                <w:b/>
                <w:color w:val="000000"/>
                <w:szCs w:val="24"/>
              </w:rPr>
            </w:pPr>
            <w:r>
              <w:rPr>
                <w:bCs/>
                <w:iCs/>
                <w:szCs w:val="24"/>
              </w:rPr>
              <w:t xml:space="preserve">Materials, tools and equipment for preparing </w:t>
            </w:r>
            <w:r>
              <w:rPr>
                <w:bCs/>
                <w:szCs w:val="24"/>
              </w:rPr>
              <w:t>t</w:t>
            </w:r>
            <w:r>
              <w:rPr>
                <w:szCs w:val="24"/>
              </w:rPr>
              <w:t xml:space="preserve">he apiary site are </w:t>
            </w:r>
            <w:r>
              <w:rPr>
                <w:szCs w:val="24"/>
                <w:lang w:val="en-US"/>
              </w:rPr>
              <w:t>assembled</w:t>
            </w:r>
            <w:r>
              <w:rPr>
                <w:szCs w:val="24"/>
              </w:rPr>
              <w:t xml:space="preserve"> as per workplace procedures.</w:t>
            </w:r>
          </w:p>
          <w:p w14:paraId="4BA6C30D" w14:textId="77777777" w:rsidR="00D82289" w:rsidRDefault="00000000">
            <w:pPr>
              <w:pStyle w:val="ListParagraph"/>
              <w:numPr>
                <w:ilvl w:val="0"/>
                <w:numId w:val="310"/>
              </w:numPr>
              <w:rPr>
                <w:szCs w:val="24"/>
              </w:rPr>
            </w:pPr>
            <w:r>
              <w:rPr>
                <w:szCs w:val="24"/>
              </w:rPr>
              <w:t xml:space="preserve">The </w:t>
            </w:r>
            <w:r>
              <w:rPr>
                <w:b/>
                <w:i/>
                <w:szCs w:val="24"/>
              </w:rPr>
              <w:t>apiary site</w:t>
            </w:r>
            <w:r>
              <w:rPr>
                <w:szCs w:val="24"/>
              </w:rPr>
              <w:t xml:space="preserve"> is selected as per </w:t>
            </w:r>
            <w:proofErr w:type="gramStart"/>
            <w:r>
              <w:rPr>
                <w:szCs w:val="24"/>
              </w:rPr>
              <w:t>work place</w:t>
            </w:r>
            <w:proofErr w:type="gramEnd"/>
            <w:r>
              <w:rPr>
                <w:szCs w:val="24"/>
              </w:rPr>
              <w:t xml:space="preserve"> procedures</w:t>
            </w:r>
          </w:p>
          <w:p w14:paraId="5795A8BB" w14:textId="77777777" w:rsidR="00D82289" w:rsidRDefault="00000000">
            <w:pPr>
              <w:pStyle w:val="ListParagraph"/>
              <w:numPr>
                <w:ilvl w:val="0"/>
                <w:numId w:val="310"/>
              </w:numPr>
              <w:rPr>
                <w:b/>
                <w:color w:val="000000"/>
                <w:szCs w:val="24"/>
              </w:rPr>
            </w:pPr>
            <w:r>
              <w:rPr>
                <w:szCs w:val="24"/>
              </w:rPr>
              <w:t>The apiary site is prepared as per the workplace procedures</w:t>
            </w:r>
          </w:p>
        </w:tc>
      </w:tr>
      <w:tr w:rsidR="00D82289" w14:paraId="49E9A3EA"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DD365" w14:textId="77777777" w:rsidR="00D82289" w:rsidRDefault="00000000">
            <w:pPr>
              <w:pStyle w:val="ListParagraph"/>
              <w:numPr>
                <w:ilvl w:val="0"/>
                <w:numId w:val="309"/>
              </w:numPr>
              <w:rPr>
                <w:rFonts w:eastAsia="Times New Roman"/>
                <w:szCs w:val="24"/>
              </w:rPr>
            </w:pPr>
            <w:r>
              <w:rPr>
                <w:szCs w:val="24"/>
              </w:rPr>
              <w:t>Manage bee facilities, tools and equipment</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38B67" w14:textId="77777777" w:rsidR="00D82289" w:rsidRDefault="00000000">
            <w:pPr>
              <w:numPr>
                <w:ilvl w:val="0"/>
                <w:numId w:val="311"/>
              </w:numPr>
              <w:spacing w:after="0" w:line="360" w:lineRule="auto"/>
              <w:ind w:left="384"/>
              <w:contextualSpacing/>
              <w:rPr>
                <w:szCs w:val="24"/>
              </w:rPr>
            </w:pPr>
            <w:r>
              <w:rPr>
                <w:b/>
                <w:bCs/>
                <w:i/>
                <w:iCs/>
                <w:szCs w:val="24"/>
              </w:rPr>
              <w:t>Personal protective equipment</w:t>
            </w:r>
            <w:r>
              <w:rPr>
                <w:szCs w:val="24"/>
              </w:rPr>
              <w:t xml:space="preserve"> </w:t>
            </w:r>
            <w:proofErr w:type="gramStart"/>
            <w:r>
              <w:rPr>
                <w:szCs w:val="24"/>
              </w:rPr>
              <w:t>are</w:t>
            </w:r>
            <w:proofErr w:type="gramEnd"/>
            <w:r>
              <w:rPr>
                <w:szCs w:val="24"/>
              </w:rPr>
              <w:t xml:space="preserve"> worn as per the occupational health and safety procedures</w:t>
            </w:r>
          </w:p>
          <w:p w14:paraId="59A7D3B8" w14:textId="77777777" w:rsidR="00D82289" w:rsidRDefault="00000000">
            <w:pPr>
              <w:numPr>
                <w:ilvl w:val="0"/>
                <w:numId w:val="311"/>
              </w:numPr>
              <w:spacing w:after="0" w:line="360" w:lineRule="auto"/>
              <w:ind w:left="384"/>
              <w:contextualSpacing/>
              <w:rPr>
                <w:szCs w:val="24"/>
              </w:rPr>
            </w:pPr>
            <w:r>
              <w:rPr>
                <w:szCs w:val="24"/>
              </w:rPr>
              <w:t xml:space="preserve">Relevant equipment and accessories are identified as per </w:t>
            </w:r>
            <w:proofErr w:type="gramStart"/>
            <w:r>
              <w:rPr>
                <w:szCs w:val="24"/>
              </w:rPr>
              <w:t>work place</w:t>
            </w:r>
            <w:proofErr w:type="gramEnd"/>
            <w:r>
              <w:rPr>
                <w:szCs w:val="24"/>
              </w:rPr>
              <w:t xml:space="preserve"> procedures</w:t>
            </w:r>
          </w:p>
          <w:p w14:paraId="167229DD" w14:textId="77777777" w:rsidR="00D82289" w:rsidRDefault="00000000">
            <w:pPr>
              <w:numPr>
                <w:ilvl w:val="0"/>
                <w:numId w:val="311"/>
              </w:numPr>
              <w:spacing w:after="0" w:line="360" w:lineRule="auto"/>
              <w:ind w:left="384"/>
              <w:contextualSpacing/>
              <w:rPr>
                <w:szCs w:val="24"/>
              </w:rPr>
            </w:pPr>
            <w:r>
              <w:rPr>
                <w:szCs w:val="24"/>
              </w:rPr>
              <w:t xml:space="preserve">Repairable facilities, equipment and tools are repaired as per </w:t>
            </w:r>
            <w:proofErr w:type="gramStart"/>
            <w:r>
              <w:rPr>
                <w:szCs w:val="24"/>
              </w:rPr>
              <w:t>work place</w:t>
            </w:r>
            <w:proofErr w:type="gramEnd"/>
            <w:r>
              <w:rPr>
                <w:szCs w:val="24"/>
              </w:rPr>
              <w:t xml:space="preserve"> procedures</w:t>
            </w:r>
          </w:p>
          <w:p w14:paraId="34BCCBF7" w14:textId="77777777" w:rsidR="00D82289" w:rsidRDefault="00000000">
            <w:pPr>
              <w:numPr>
                <w:ilvl w:val="0"/>
                <w:numId w:val="311"/>
              </w:numPr>
              <w:spacing w:after="0" w:line="360" w:lineRule="auto"/>
              <w:ind w:left="384"/>
              <w:contextualSpacing/>
              <w:rPr>
                <w:szCs w:val="24"/>
              </w:rPr>
            </w:pPr>
            <w:r>
              <w:rPr>
                <w:szCs w:val="24"/>
              </w:rPr>
              <w:t>Equipment, tools and accessories are stored according to use the identified storage procedure</w:t>
            </w:r>
          </w:p>
        </w:tc>
      </w:tr>
      <w:tr w:rsidR="00D82289" w14:paraId="00A86184"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2120A" w14:textId="77777777" w:rsidR="00D82289" w:rsidRDefault="00000000">
            <w:pPr>
              <w:pStyle w:val="ListParagraph"/>
              <w:numPr>
                <w:ilvl w:val="0"/>
                <w:numId w:val="309"/>
              </w:numPr>
              <w:rPr>
                <w:rFonts w:eastAsia="Times New Roman"/>
                <w:szCs w:val="24"/>
              </w:rPr>
            </w:pPr>
            <w:r>
              <w:rPr>
                <w:szCs w:val="24"/>
              </w:rPr>
              <w:t>Manage bee colony</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ACECB" w14:textId="77777777" w:rsidR="00D82289" w:rsidRDefault="00000000">
            <w:pPr>
              <w:pStyle w:val="ListParagraph"/>
              <w:numPr>
                <w:ilvl w:val="0"/>
                <w:numId w:val="312"/>
              </w:numPr>
              <w:rPr>
                <w:szCs w:val="24"/>
              </w:rPr>
            </w:pPr>
            <w:r>
              <w:rPr>
                <w:bCs/>
                <w:iCs/>
                <w:szCs w:val="24"/>
              </w:rPr>
              <w:t>Personal protective equipment</w:t>
            </w:r>
            <w:r>
              <w:rPr>
                <w:b/>
                <w:i/>
                <w:szCs w:val="24"/>
              </w:rPr>
              <w:t xml:space="preserve"> </w:t>
            </w:r>
            <w:r>
              <w:rPr>
                <w:szCs w:val="24"/>
              </w:rPr>
              <w:t>is worn as per the occupational health and safety procedures</w:t>
            </w:r>
          </w:p>
          <w:p w14:paraId="719C0E52" w14:textId="77777777" w:rsidR="00D82289" w:rsidRDefault="00000000">
            <w:pPr>
              <w:pStyle w:val="ListParagraph"/>
              <w:numPr>
                <w:ilvl w:val="0"/>
                <w:numId w:val="312"/>
              </w:numPr>
              <w:rPr>
                <w:szCs w:val="24"/>
              </w:rPr>
            </w:pPr>
            <w:r>
              <w:rPr>
                <w:szCs w:val="24"/>
              </w:rPr>
              <w:t xml:space="preserve">The </w:t>
            </w:r>
            <w:proofErr w:type="gramStart"/>
            <w:r>
              <w:rPr>
                <w:b/>
                <w:i/>
                <w:szCs w:val="24"/>
              </w:rPr>
              <w:t>bee hive</w:t>
            </w:r>
            <w:proofErr w:type="gramEnd"/>
            <w:r>
              <w:rPr>
                <w:szCs w:val="24"/>
              </w:rPr>
              <w:t xml:space="preserve"> is opened as per workplace procedures</w:t>
            </w:r>
          </w:p>
          <w:p w14:paraId="0ADE520F" w14:textId="77777777" w:rsidR="00D82289" w:rsidRDefault="00000000">
            <w:pPr>
              <w:pStyle w:val="ListParagraph"/>
              <w:numPr>
                <w:ilvl w:val="0"/>
                <w:numId w:val="312"/>
              </w:numPr>
              <w:rPr>
                <w:szCs w:val="24"/>
              </w:rPr>
            </w:pPr>
            <w:r>
              <w:rPr>
                <w:b/>
                <w:i/>
                <w:szCs w:val="24"/>
              </w:rPr>
              <w:t>Tools and equipment for dividing the colony</w:t>
            </w:r>
            <w:r>
              <w:rPr>
                <w:szCs w:val="24"/>
              </w:rPr>
              <w:t xml:space="preserve"> are identified and used as per the workplace procedure</w:t>
            </w:r>
          </w:p>
          <w:p w14:paraId="0DFEBD14" w14:textId="77777777" w:rsidR="00D82289" w:rsidRDefault="00000000">
            <w:pPr>
              <w:pStyle w:val="ListParagraph"/>
              <w:numPr>
                <w:ilvl w:val="0"/>
                <w:numId w:val="312"/>
              </w:numPr>
              <w:rPr>
                <w:szCs w:val="24"/>
              </w:rPr>
            </w:pPr>
            <w:proofErr w:type="gramStart"/>
            <w:r>
              <w:rPr>
                <w:szCs w:val="24"/>
              </w:rPr>
              <w:t>Honey bee</w:t>
            </w:r>
            <w:proofErr w:type="gramEnd"/>
            <w:r>
              <w:rPr>
                <w:szCs w:val="24"/>
              </w:rPr>
              <w:t xml:space="preserve"> colony is divided as per the workplace procedures </w:t>
            </w:r>
          </w:p>
        </w:tc>
      </w:tr>
      <w:tr w:rsidR="00D82289" w14:paraId="32E71087"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1AFBC" w14:textId="77777777" w:rsidR="00D82289" w:rsidRDefault="00000000">
            <w:pPr>
              <w:pStyle w:val="ListParagraph"/>
              <w:numPr>
                <w:ilvl w:val="0"/>
                <w:numId w:val="309"/>
              </w:numPr>
              <w:rPr>
                <w:szCs w:val="24"/>
              </w:rPr>
            </w:pPr>
            <w:r>
              <w:rPr>
                <w:szCs w:val="24"/>
              </w:rPr>
              <w:lastRenderedPageBreak/>
              <w:t>Manage bee pests and disease</w:t>
            </w:r>
            <w:r>
              <w:rPr>
                <w:szCs w:val="24"/>
                <w:lang w:val="en-US"/>
              </w:rPr>
              <w: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FB4A2" w14:textId="77777777" w:rsidR="00D82289" w:rsidRDefault="00000000">
            <w:pPr>
              <w:numPr>
                <w:ilvl w:val="0"/>
                <w:numId w:val="313"/>
              </w:numPr>
              <w:spacing w:after="0" w:line="360" w:lineRule="auto"/>
              <w:contextualSpacing/>
              <w:rPr>
                <w:szCs w:val="24"/>
              </w:rPr>
            </w:pPr>
            <w:r>
              <w:rPr>
                <w:szCs w:val="24"/>
              </w:rPr>
              <w:t>Protective gears are worn as per the procedures</w:t>
            </w:r>
          </w:p>
          <w:p w14:paraId="64B1A163" w14:textId="77777777" w:rsidR="00D82289" w:rsidRDefault="00000000">
            <w:pPr>
              <w:numPr>
                <w:ilvl w:val="0"/>
                <w:numId w:val="313"/>
              </w:numPr>
              <w:spacing w:after="0" w:line="360" w:lineRule="auto"/>
              <w:contextualSpacing/>
              <w:rPr>
                <w:szCs w:val="24"/>
              </w:rPr>
            </w:pPr>
            <w:r>
              <w:rPr>
                <w:szCs w:val="24"/>
              </w:rPr>
              <w:t>Hive is smoked and opened according to workplace procedures</w:t>
            </w:r>
          </w:p>
          <w:p w14:paraId="0D893A72" w14:textId="77777777" w:rsidR="00D82289" w:rsidRDefault="00000000">
            <w:pPr>
              <w:numPr>
                <w:ilvl w:val="0"/>
                <w:numId w:val="313"/>
              </w:numPr>
              <w:spacing w:after="0" w:line="360" w:lineRule="auto"/>
              <w:contextualSpacing/>
              <w:rPr>
                <w:szCs w:val="24"/>
              </w:rPr>
            </w:pPr>
            <w:r>
              <w:rPr>
                <w:szCs w:val="24"/>
              </w:rPr>
              <w:t>Colonies to be inspected are identified based on apiary records</w:t>
            </w:r>
          </w:p>
          <w:p w14:paraId="6493D4F8" w14:textId="77777777" w:rsidR="00D82289" w:rsidRDefault="00000000">
            <w:pPr>
              <w:pStyle w:val="ListParagraph"/>
              <w:numPr>
                <w:ilvl w:val="0"/>
                <w:numId w:val="313"/>
              </w:numPr>
              <w:rPr>
                <w:rFonts w:eastAsia="Times New Roman"/>
                <w:color w:val="000000"/>
                <w:szCs w:val="24"/>
              </w:rPr>
            </w:pPr>
            <w:r>
              <w:rPr>
                <w:szCs w:val="24"/>
              </w:rPr>
              <w:t xml:space="preserve">Observation of </w:t>
            </w:r>
            <w:r>
              <w:rPr>
                <w:bCs/>
                <w:i/>
                <w:szCs w:val="24"/>
              </w:rPr>
              <w:t>signs and symptoms</w:t>
            </w:r>
            <w:r>
              <w:rPr>
                <w:b/>
                <w:i/>
                <w:szCs w:val="24"/>
              </w:rPr>
              <w:t xml:space="preserve"> </w:t>
            </w:r>
            <w:r>
              <w:rPr>
                <w:bCs/>
                <w:iCs/>
                <w:szCs w:val="24"/>
              </w:rPr>
              <w:t>of</w:t>
            </w:r>
            <w:r>
              <w:rPr>
                <w:b/>
                <w:i/>
                <w:szCs w:val="24"/>
              </w:rPr>
              <w:t xml:space="preserve"> pests and diseases </w:t>
            </w:r>
            <w:r>
              <w:rPr>
                <w:szCs w:val="24"/>
                <w:lang w:eastAsia="en-GB"/>
              </w:rPr>
              <w:t xml:space="preserve">evidence </w:t>
            </w:r>
            <w:r>
              <w:rPr>
                <w:szCs w:val="24"/>
              </w:rPr>
              <w:t>is done</w:t>
            </w:r>
            <w:r>
              <w:rPr>
                <w:b/>
                <w:i/>
                <w:szCs w:val="24"/>
              </w:rPr>
              <w:t xml:space="preserve"> </w:t>
            </w:r>
            <w:r>
              <w:rPr>
                <w:szCs w:val="24"/>
              </w:rPr>
              <w:t>according to bee brood health guidelines</w:t>
            </w:r>
          </w:p>
          <w:p w14:paraId="165E18B8" w14:textId="77777777" w:rsidR="00D82289" w:rsidRDefault="00000000">
            <w:pPr>
              <w:pStyle w:val="ListParagraph"/>
              <w:numPr>
                <w:ilvl w:val="0"/>
                <w:numId w:val="313"/>
              </w:numPr>
              <w:rPr>
                <w:rFonts w:eastAsia="Times New Roman"/>
                <w:color w:val="000000"/>
                <w:szCs w:val="24"/>
              </w:rPr>
            </w:pPr>
            <w:r>
              <w:rPr>
                <w:b/>
                <w:i/>
                <w:szCs w:val="24"/>
              </w:rPr>
              <w:t>Control measures</w:t>
            </w:r>
            <w:r>
              <w:rPr>
                <w:szCs w:val="24"/>
              </w:rPr>
              <w:t xml:space="preserve"> are implemented as per the workplace procedures</w:t>
            </w:r>
          </w:p>
        </w:tc>
      </w:tr>
      <w:tr w:rsidR="00D82289" w14:paraId="2050E3CA"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1E208" w14:textId="77777777" w:rsidR="00D82289" w:rsidRDefault="00000000">
            <w:pPr>
              <w:pStyle w:val="ListParagraph"/>
              <w:numPr>
                <w:ilvl w:val="0"/>
                <w:numId w:val="309"/>
              </w:numPr>
              <w:rPr>
                <w:szCs w:val="24"/>
              </w:rPr>
            </w:pPr>
            <w:r>
              <w:rPr>
                <w:szCs w:val="24"/>
              </w:rPr>
              <w:t>Harvest bee products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948B0" w14:textId="77777777" w:rsidR="00D82289" w:rsidRDefault="00000000">
            <w:pPr>
              <w:numPr>
                <w:ilvl w:val="0"/>
                <w:numId w:val="314"/>
              </w:numPr>
              <w:spacing w:after="0" w:line="360" w:lineRule="auto"/>
              <w:contextualSpacing/>
              <w:rPr>
                <w:szCs w:val="24"/>
              </w:rPr>
            </w:pPr>
            <w:r>
              <w:rPr>
                <w:szCs w:val="24"/>
              </w:rPr>
              <w:t xml:space="preserve">Personal protective equipment </w:t>
            </w:r>
            <w:proofErr w:type="gramStart"/>
            <w:r>
              <w:rPr>
                <w:szCs w:val="24"/>
              </w:rPr>
              <w:t>are</w:t>
            </w:r>
            <w:proofErr w:type="gramEnd"/>
            <w:r>
              <w:rPr>
                <w:szCs w:val="24"/>
              </w:rPr>
              <w:t xml:space="preserve"> worn as per the occupational health and safety procedures</w:t>
            </w:r>
          </w:p>
          <w:p w14:paraId="62666479" w14:textId="77777777" w:rsidR="00D82289" w:rsidRDefault="00000000">
            <w:pPr>
              <w:numPr>
                <w:ilvl w:val="0"/>
                <w:numId w:val="314"/>
              </w:numPr>
              <w:spacing w:after="0" w:line="360" w:lineRule="auto"/>
              <w:contextualSpacing/>
              <w:rPr>
                <w:szCs w:val="24"/>
              </w:rPr>
            </w:pPr>
            <w:r>
              <w:rPr>
                <w:szCs w:val="24"/>
              </w:rPr>
              <w:t>Colonies to be harvested are identified as per workplace procedures.</w:t>
            </w:r>
          </w:p>
          <w:p w14:paraId="0D295C50" w14:textId="77777777" w:rsidR="00D82289" w:rsidRDefault="00000000">
            <w:pPr>
              <w:pStyle w:val="ListParagraph"/>
              <w:numPr>
                <w:ilvl w:val="0"/>
                <w:numId w:val="314"/>
              </w:numPr>
              <w:rPr>
                <w:szCs w:val="24"/>
              </w:rPr>
            </w:pPr>
            <w:r>
              <w:rPr>
                <w:szCs w:val="24"/>
              </w:rPr>
              <w:t>Hive is opened as per the workplace procedures</w:t>
            </w:r>
          </w:p>
          <w:p w14:paraId="06C72130" w14:textId="77777777" w:rsidR="00D82289" w:rsidRDefault="00000000">
            <w:pPr>
              <w:pStyle w:val="ListParagraph"/>
              <w:numPr>
                <w:ilvl w:val="0"/>
                <w:numId w:val="314"/>
              </w:numPr>
              <w:rPr>
                <w:szCs w:val="24"/>
              </w:rPr>
            </w:pPr>
            <w:r>
              <w:rPr>
                <w:b/>
                <w:bCs/>
                <w:i/>
                <w:iCs/>
                <w:szCs w:val="24"/>
                <w:lang w:val="en-US"/>
              </w:rPr>
              <w:t>Hive products</w:t>
            </w:r>
            <w:r>
              <w:rPr>
                <w:b/>
                <w:bCs/>
                <w:i/>
                <w:iCs/>
                <w:szCs w:val="24"/>
              </w:rPr>
              <w:t xml:space="preserve"> </w:t>
            </w:r>
            <w:r>
              <w:rPr>
                <w:szCs w:val="24"/>
                <w:lang w:val="en-US"/>
              </w:rPr>
              <w:t xml:space="preserve">are </w:t>
            </w:r>
            <w:r>
              <w:rPr>
                <w:szCs w:val="24"/>
              </w:rPr>
              <w:t>harvested as per the workplace procedures</w:t>
            </w:r>
          </w:p>
        </w:tc>
      </w:tr>
      <w:tr w:rsidR="00D82289" w14:paraId="372D7B4D" w14:textId="77777777">
        <w:trPr>
          <w:trHeight w:val="1"/>
        </w:trPr>
        <w:tc>
          <w:tcPr>
            <w:tcW w:w="132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F7C72" w14:textId="77777777" w:rsidR="00D82289" w:rsidRDefault="00000000">
            <w:pPr>
              <w:pStyle w:val="ListParagraph"/>
              <w:numPr>
                <w:ilvl w:val="0"/>
                <w:numId w:val="309"/>
              </w:numPr>
              <w:rPr>
                <w:rFonts w:eastAsia="Times New Roman"/>
                <w:szCs w:val="24"/>
              </w:rPr>
            </w:pPr>
            <w:r>
              <w:rPr>
                <w:szCs w:val="24"/>
              </w:rPr>
              <w:t xml:space="preserve">Market </w:t>
            </w:r>
            <w:r>
              <w:rPr>
                <w:szCs w:val="24"/>
                <w:lang w:val="en-US"/>
              </w:rPr>
              <w:t>bee</w:t>
            </w:r>
            <w:r>
              <w:rPr>
                <w:szCs w:val="24"/>
              </w:rPr>
              <w:t xml:space="preserve"> products</w:t>
            </w:r>
          </w:p>
        </w:tc>
        <w:tc>
          <w:tcPr>
            <w:tcW w:w="368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606DE" w14:textId="77777777" w:rsidR="00D82289" w:rsidRDefault="00000000">
            <w:pPr>
              <w:pStyle w:val="ListParagraph"/>
              <w:numPr>
                <w:ilvl w:val="0"/>
                <w:numId w:val="315"/>
              </w:numPr>
              <w:rPr>
                <w:szCs w:val="24"/>
              </w:rPr>
            </w:pPr>
            <w:r>
              <w:rPr>
                <w:szCs w:val="24"/>
                <w:lang w:val="en-US"/>
              </w:rPr>
              <w:t xml:space="preserve">Hive </w:t>
            </w:r>
            <w:r>
              <w:rPr>
                <w:szCs w:val="24"/>
              </w:rPr>
              <w:t>products packaged as per industry standards</w:t>
            </w:r>
          </w:p>
          <w:p w14:paraId="26924A3E" w14:textId="77777777" w:rsidR="00D82289" w:rsidRDefault="00000000">
            <w:pPr>
              <w:pStyle w:val="ListParagraph"/>
              <w:numPr>
                <w:ilvl w:val="0"/>
                <w:numId w:val="315"/>
              </w:numPr>
              <w:rPr>
                <w:color w:val="000000"/>
                <w:szCs w:val="24"/>
              </w:rPr>
            </w:pPr>
            <w:r>
              <w:rPr>
                <w:szCs w:val="24"/>
                <w:lang w:val="en-US"/>
              </w:rPr>
              <w:t xml:space="preserve">Hive </w:t>
            </w:r>
            <w:r>
              <w:rPr>
                <w:szCs w:val="24"/>
              </w:rPr>
              <w:t>products labelled and branded as per industry standard</w:t>
            </w:r>
            <w:r>
              <w:rPr>
                <w:szCs w:val="24"/>
                <w:lang w:val="en-US"/>
              </w:rPr>
              <w:t>s</w:t>
            </w:r>
          </w:p>
          <w:p w14:paraId="5536ECF6" w14:textId="77777777" w:rsidR="00D82289" w:rsidRDefault="00000000">
            <w:pPr>
              <w:pStyle w:val="ListParagraph"/>
              <w:numPr>
                <w:ilvl w:val="0"/>
                <w:numId w:val="315"/>
              </w:numPr>
              <w:rPr>
                <w:color w:val="000000"/>
                <w:szCs w:val="24"/>
              </w:rPr>
            </w:pPr>
            <w:r>
              <w:rPr>
                <w:szCs w:val="24"/>
                <w:lang w:val="en-US"/>
              </w:rPr>
              <w:t xml:space="preserve">Hive </w:t>
            </w:r>
            <w:r>
              <w:rPr>
                <w:szCs w:val="24"/>
              </w:rPr>
              <w:t>products marketed as per industry regulations</w:t>
            </w:r>
          </w:p>
        </w:tc>
      </w:tr>
    </w:tbl>
    <w:p w14:paraId="66DFFBF5" w14:textId="77777777" w:rsidR="00D82289" w:rsidRDefault="00D82289">
      <w:pPr>
        <w:spacing w:after="0" w:line="360" w:lineRule="auto"/>
        <w:rPr>
          <w:rFonts w:eastAsia="Calibri"/>
          <w:szCs w:val="24"/>
        </w:rPr>
      </w:pPr>
    </w:p>
    <w:p w14:paraId="39D1CEAE" w14:textId="77777777" w:rsidR="00D82289" w:rsidRDefault="00000000">
      <w:pPr>
        <w:spacing w:after="0" w:line="360" w:lineRule="auto"/>
        <w:rPr>
          <w:rFonts w:eastAsia="Calibri"/>
          <w:b/>
          <w:szCs w:val="24"/>
        </w:rPr>
      </w:pPr>
      <w:r>
        <w:rPr>
          <w:rFonts w:eastAsia="Calibri"/>
          <w:b/>
          <w:szCs w:val="24"/>
        </w:rPr>
        <w:t>RANGE OF VARIABLES</w:t>
      </w:r>
    </w:p>
    <w:p w14:paraId="40F2B989" w14:textId="77777777" w:rsidR="00D82289" w:rsidRDefault="00000000">
      <w:pPr>
        <w:spacing w:after="0" w:line="360" w:lineRule="auto"/>
        <w:jc w:val="both"/>
        <w:rPr>
          <w:rFonts w:eastAsia="Calibri"/>
          <w:szCs w:val="24"/>
        </w:rPr>
      </w:pPr>
      <w:r>
        <w:rPr>
          <w:rFonts w:eastAsia="Calibri"/>
          <w:szCs w:val="24"/>
        </w:rPr>
        <w:t xml:space="preserve">This section provides work environments and conditions to which the performance criteria apply. It allows for different work environments and situations that will affect performance. </w:t>
      </w:r>
    </w:p>
    <w:p w14:paraId="3AC48BD2"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711"/>
        <w:gridCol w:w="5305"/>
      </w:tblGrid>
      <w:tr w:rsidR="00D82289" w14:paraId="2954EF73" w14:textId="77777777">
        <w:trPr>
          <w:trHeight w:val="1"/>
          <w:tblHeader/>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4C2F8" w14:textId="77777777" w:rsidR="00D82289" w:rsidRDefault="00000000">
            <w:pPr>
              <w:spacing w:after="0" w:line="360" w:lineRule="auto"/>
              <w:ind w:left="390"/>
              <w:rPr>
                <w:rFonts w:eastAsia="Calibri"/>
                <w:szCs w:val="24"/>
              </w:rPr>
            </w:pPr>
            <w:r>
              <w:rPr>
                <w:rFonts w:eastAsia="Calibri"/>
                <w:b/>
                <w:szCs w:val="24"/>
              </w:rPr>
              <w:t xml:space="preserve">RANGE </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8691B" w14:textId="77777777" w:rsidR="00D82289" w:rsidRDefault="00000000">
            <w:pPr>
              <w:spacing w:after="0" w:line="360" w:lineRule="auto"/>
              <w:rPr>
                <w:rFonts w:eastAsia="Calibri"/>
                <w:b/>
                <w:szCs w:val="24"/>
              </w:rPr>
            </w:pPr>
            <w:r>
              <w:rPr>
                <w:rFonts w:eastAsia="Calibri"/>
                <w:b/>
                <w:szCs w:val="24"/>
              </w:rPr>
              <w:t>VARIABLE</w:t>
            </w:r>
          </w:p>
        </w:tc>
      </w:tr>
      <w:tr w:rsidR="00D82289" w14:paraId="35AFD865"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2E2ED" w14:textId="77777777" w:rsidR="00D82289" w:rsidRDefault="00000000">
            <w:pPr>
              <w:pStyle w:val="ListParagraph"/>
              <w:numPr>
                <w:ilvl w:val="0"/>
                <w:numId w:val="316"/>
              </w:numPr>
              <w:rPr>
                <w:szCs w:val="24"/>
              </w:rPr>
            </w:pPr>
            <w:r>
              <w:rPr>
                <w:szCs w:val="24"/>
              </w:rPr>
              <w:t>Bee products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85F49" w14:textId="77777777" w:rsidR="00D82289" w:rsidRDefault="00000000">
            <w:pPr>
              <w:pStyle w:val="ListParagraph"/>
              <w:numPr>
                <w:ilvl w:val="0"/>
                <w:numId w:val="317"/>
              </w:numPr>
              <w:rPr>
                <w:szCs w:val="24"/>
              </w:rPr>
            </w:pPr>
            <w:r>
              <w:rPr>
                <w:szCs w:val="24"/>
              </w:rPr>
              <w:t>Honey, Propolis</w:t>
            </w:r>
          </w:p>
          <w:p w14:paraId="78EC4E68" w14:textId="77777777" w:rsidR="00D82289" w:rsidRDefault="00000000">
            <w:pPr>
              <w:pStyle w:val="ListParagraph"/>
              <w:numPr>
                <w:ilvl w:val="0"/>
                <w:numId w:val="317"/>
              </w:numPr>
              <w:rPr>
                <w:szCs w:val="24"/>
              </w:rPr>
            </w:pPr>
            <w:r>
              <w:rPr>
                <w:szCs w:val="24"/>
              </w:rPr>
              <w:t>Bee venom</w:t>
            </w:r>
          </w:p>
          <w:p w14:paraId="1C88D249" w14:textId="77777777" w:rsidR="00D82289" w:rsidRDefault="00000000">
            <w:pPr>
              <w:pStyle w:val="ListParagraph"/>
              <w:numPr>
                <w:ilvl w:val="0"/>
                <w:numId w:val="317"/>
              </w:numPr>
              <w:rPr>
                <w:szCs w:val="24"/>
              </w:rPr>
            </w:pPr>
            <w:r>
              <w:rPr>
                <w:szCs w:val="24"/>
              </w:rPr>
              <w:t>Creamed honey</w:t>
            </w:r>
          </w:p>
          <w:p w14:paraId="47F80094" w14:textId="77777777" w:rsidR="00D82289" w:rsidRDefault="00000000">
            <w:pPr>
              <w:pStyle w:val="ListParagraph"/>
              <w:numPr>
                <w:ilvl w:val="0"/>
                <w:numId w:val="317"/>
              </w:numPr>
              <w:rPr>
                <w:szCs w:val="24"/>
              </w:rPr>
            </w:pPr>
            <w:r>
              <w:rPr>
                <w:szCs w:val="24"/>
              </w:rPr>
              <w:t>Manuka honey</w:t>
            </w:r>
          </w:p>
          <w:p w14:paraId="103B013D" w14:textId="77777777" w:rsidR="00D82289" w:rsidRDefault="00000000">
            <w:pPr>
              <w:pStyle w:val="ListParagraph"/>
              <w:numPr>
                <w:ilvl w:val="0"/>
                <w:numId w:val="317"/>
              </w:numPr>
              <w:rPr>
                <w:szCs w:val="24"/>
              </w:rPr>
            </w:pPr>
            <w:r>
              <w:rPr>
                <w:szCs w:val="24"/>
              </w:rPr>
              <w:t>Comb honey</w:t>
            </w:r>
          </w:p>
          <w:p w14:paraId="42AB41F9" w14:textId="77777777" w:rsidR="00D82289" w:rsidRDefault="00000000">
            <w:pPr>
              <w:pStyle w:val="ListParagraph"/>
              <w:numPr>
                <w:ilvl w:val="0"/>
                <w:numId w:val="317"/>
              </w:numPr>
              <w:rPr>
                <w:szCs w:val="24"/>
              </w:rPr>
            </w:pPr>
            <w:r>
              <w:rPr>
                <w:szCs w:val="24"/>
              </w:rPr>
              <w:lastRenderedPageBreak/>
              <w:t>Honeycomb, Beeswax</w:t>
            </w:r>
          </w:p>
          <w:p w14:paraId="3F0ECBDE" w14:textId="77777777" w:rsidR="00D82289" w:rsidRDefault="00000000">
            <w:pPr>
              <w:pStyle w:val="ListParagraph"/>
              <w:numPr>
                <w:ilvl w:val="0"/>
                <w:numId w:val="317"/>
              </w:numPr>
              <w:rPr>
                <w:rFonts w:eastAsia="Times New Roman"/>
                <w:szCs w:val="24"/>
              </w:rPr>
            </w:pPr>
            <w:r>
              <w:rPr>
                <w:szCs w:val="24"/>
              </w:rPr>
              <w:t>Bee pollen, Royal jelly</w:t>
            </w:r>
          </w:p>
        </w:tc>
      </w:tr>
      <w:tr w:rsidR="00D82289" w14:paraId="44A00817"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D5EE1" w14:textId="77777777" w:rsidR="00D82289" w:rsidRDefault="00000000">
            <w:pPr>
              <w:pStyle w:val="ListParagraph"/>
              <w:numPr>
                <w:ilvl w:val="0"/>
                <w:numId w:val="316"/>
              </w:numPr>
              <w:rPr>
                <w:szCs w:val="24"/>
              </w:rPr>
            </w:pPr>
            <w:r>
              <w:rPr>
                <w:szCs w:val="24"/>
              </w:rPr>
              <w:lastRenderedPageBreak/>
              <w:t>Tools and equipment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D9C74" w14:textId="77777777" w:rsidR="00D82289" w:rsidRDefault="00000000">
            <w:pPr>
              <w:pStyle w:val="ListParagraph"/>
              <w:numPr>
                <w:ilvl w:val="0"/>
                <w:numId w:val="318"/>
              </w:numPr>
              <w:rPr>
                <w:szCs w:val="24"/>
              </w:rPr>
            </w:pPr>
            <w:r>
              <w:rPr>
                <w:szCs w:val="24"/>
              </w:rPr>
              <w:t>Smokers, Hive tools</w:t>
            </w:r>
          </w:p>
          <w:p w14:paraId="5167E941" w14:textId="77777777" w:rsidR="00D82289" w:rsidRDefault="00000000">
            <w:pPr>
              <w:pStyle w:val="ListParagraph"/>
              <w:numPr>
                <w:ilvl w:val="0"/>
                <w:numId w:val="318"/>
              </w:numPr>
              <w:rPr>
                <w:szCs w:val="24"/>
              </w:rPr>
            </w:pPr>
            <w:r>
              <w:rPr>
                <w:szCs w:val="24"/>
              </w:rPr>
              <w:t>Conical honey strainer</w:t>
            </w:r>
          </w:p>
          <w:p w14:paraId="1A6C37A9" w14:textId="77777777" w:rsidR="00D82289" w:rsidRDefault="00000000">
            <w:pPr>
              <w:pStyle w:val="ListParagraph"/>
              <w:numPr>
                <w:ilvl w:val="0"/>
                <w:numId w:val="318"/>
              </w:numPr>
              <w:rPr>
                <w:rFonts w:eastAsia="Times New Roman"/>
                <w:szCs w:val="24"/>
              </w:rPr>
            </w:pPr>
            <w:r>
              <w:rPr>
                <w:szCs w:val="24"/>
              </w:rPr>
              <w:t>Wax press, Solar wax melter</w:t>
            </w:r>
          </w:p>
        </w:tc>
      </w:tr>
      <w:tr w:rsidR="00D82289" w14:paraId="413C6262"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32EF3" w14:textId="77777777" w:rsidR="00D82289" w:rsidRDefault="00000000">
            <w:pPr>
              <w:pStyle w:val="ListParagraph"/>
              <w:numPr>
                <w:ilvl w:val="0"/>
                <w:numId w:val="316"/>
              </w:numPr>
              <w:rPr>
                <w:szCs w:val="24"/>
              </w:rPr>
            </w:pPr>
            <w:r>
              <w:rPr>
                <w:szCs w:val="24"/>
              </w:rPr>
              <w:t>Personal protective equipment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CFCE3" w14:textId="77777777" w:rsidR="00D82289" w:rsidRDefault="00000000">
            <w:pPr>
              <w:pStyle w:val="ListParagraph"/>
              <w:numPr>
                <w:ilvl w:val="1"/>
                <w:numId w:val="301"/>
              </w:numPr>
              <w:rPr>
                <w:rFonts w:eastAsia="Times New Roman"/>
                <w:szCs w:val="24"/>
              </w:rPr>
            </w:pPr>
            <w:r>
              <w:rPr>
                <w:szCs w:val="24"/>
              </w:rPr>
              <w:t xml:space="preserve">Bee suit, </w:t>
            </w:r>
            <w:r>
              <w:rPr>
                <w:rFonts w:eastAsia="Times New Roman"/>
                <w:szCs w:val="24"/>
              </w:rPr>
              <w:t>Gloves</w:t>
            </w:r>
          </w:p>
          <w:p w14:paraId="3F4E7DC9" w14:textId="77777777" w:rsidR="00D82289" w:rsidRDefault="00000000">
            <w:pPr>
              <w:numPr>
                <w:ilvl w:val="1"/>
                <w:numId w:val="301"/>
              </w:numPr>
              <w:spacing w:after="0" w:line="360" w:lineRule="auto"/>
              <w:ind w:left="702"/>
              <w:contextualSpacing/>
              <w:rPr>
                <w:szCs w:val="24"/>
              </w:rPr>
            </w:pPr>
            <w:r>
              <w:rPr>
                <w:szCs w:val="24"/>
              </w:rPr>
              <w:t xml:space="preserve">Gumboots </w:t>
            </w:r>
          </w:p>
        </w:tc>
      </w:tr>
      <w:tr w:rsidR="00D82289" w14:paraId="29D80139"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725B0" w14:textId="77777777" w:rsidR="00D82289" w:rsidRDefault="00000000">
            <w:pPr>
              <w:pStyle w:val="ListParagraph"/>
              <w:numPr>
                <w:ilvl w:val="0"/>
                <w:numId w:val="316"/>
              </w:numPr>
              <w:rPr>
                <w:szCs w:val="24"/>
              </w:rPr>
            </w:pPr>
            <w:r>
              <w:rPr>
                <w:szCs w:val="24"/>
              </w:rPr>
              <w:t>Bee disease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DB3D7" w14:textId="77777777" w:rsidR="00D82289" w:rsidRDefault="00000000">
            <w:pPr>
              <w:pStyle w:val="ListParagraph"/>
              <w:numPr>
                <w:ilvl w:val="0"/>
                <w:numId w:val="319"/>
              </w:numPr>
              <w:rPr>
                <w:szCs w:val="24"/>
              </w:rPr>
            </w:pPr>
            <w:r>
              <w:rPr>
                <w:szCs w:val="24"/>
              </w:rPr>
              <w:t xml:space="preserve">Bee viruses, </w:t>
            </w:r>
            <w:proofErr w:type="spellStart"/>
            <w:r>
              <w:rPr>
                <w:szCs w:val="24"/>
              </w:rPr>
              <w:t>Nosemosis</w:t>
            </w:r>
            <w:proofErr w:type="spellEnd"/>
          </w:p>
          <w:p w14:paraId="58393651" w14:textId="77777777" w:rsidR="00D82289" w:rsidRDefault="00000000">
            <w:pPr>
              <w:pStyle w:val="ListParagraph"/>
              <w:numPr>
                <w:ilvl w:val="0"/>
                <w:numId w:val="319"/>
              </w:numPr>
              <w:rPr>
                <w:szCs w:val="24"/>
              </w:rPr>
            </w:pPr>
            <w:r>
              <w:rPr>
                <w:szCs w:val="24"/>
              </w:rPr>
              <w:t>Varroa mites</w:t>
            </w:r>
          </w:p>
          <w:p w14:paraId="25E59AF8" w14:textId="77777777" w:rsidR="00D82289" w:rsidRDefault="00000000">
            <w:pPr>
              <w:pStyle w:val="ListParagraph"/>
              <w:numPr>
                <w:ilvl w:val="0"/>
                <w:numId w:val="319"/>
              </w:numPr>
              <w:rPr>
                <w:szCs w:val="24"/>
              </w:rPr>
            </w:pPr>
            <w:r>
              <w:rPr>
                <w:szCs w:val="24"/>
              </w:rPr>
              <w:t>American Foulbrood (AFB)</w:t>
            </w:r>
          </w:p>
          <w:p w14:paraId="7476D1E4" w14:textId="77777777" w:rsidR="00D82289" w:rsidRDefault="00000000">
            <w:pPr>
              <w:pStyle w:val="ListParagraph"/>
              <w:numPr>
                <w:ilvl w:val="0"/>
                <w:numId w:val="319"/>
              </w:numPr>
              <w:rPr>
                <w:szCs w:val="24"/>
              </w:rPr>
            </w:pPr>
            <w:r>
              <w:rPr>
                <w:szCs w:val="24"/>
              </w:rPr>
              <w:t>European Foulbrood (EFB)</w:t>
            </w:r>
          </w:p>
          <w:p w14:paraId="0D5F01B5" w14:textId="77777777" w:rsidR="00D82289" w:rsidRDefault="00000000">
            <w:pPr>
              <w:pStyle w:val="ListParagraph"/>
              <w:numPr>
                <w:ilvl w:val="0"/>
                <w:numId w:val="319"/>
              </w:numPr>
              <w:rPr>
                <w:szCs w:val="24"/>
              </w:rPr>
            </w:pPr>
            <w:proofErr w:type="spellStart"/>
            <w:r>
              <w:rPr>
                <w:szCs w:val="24"/>
              </w:rPr>
              <w:t>Amebiosis</w:t>
            </w:r>
            <w:proofErr w:type="spellEnd"/>
            <w:r>
              <w:rPr>
                <w:szCs w:val="24"/>
              </w:rPr>
              <w:t>, Chalkbrood</w:t>
            </w:r>
          </w:p>
          <w:p w14:paraId="10D12332" w14:textId="77777777" w:rsidR="00D82289" w:rsidRDefault="00000000">
            <w:pPr>
              <w:pStyle w:val="ListParagraph"/>
              <w:numPr>
                <w:ilvl w:val="0"/>
                <w:numId w:val="319"/>
              </w:numPr>
              <w:rPr>
                <w:szCs w:val="24"/>
              </w:rPr>
            </w:pPr>
            <w:r>
              <w:rPr>
                <w:szCs w:val="24"/>
              </w:rPr>
              <w:t>Stonebrood</w:t>
            </w:r>
          </w:p>
          <w:p w14:paraId="423FEF9C" w14:textId="77777777" w:rsidR="00D82289" w:rsidRDefault="00000000">
            <w:pPr>
              <w:pStyle w:val="ListParagraph"/>
              <w:numPr>
                <w:ilvl w:val="0"/>
                <w:numId w:val="319"/>
              </w:numPr>
              <w:rPr>
                <w:szCs w:val="24"/>
              </w:rPr>
            </w:pPr>
            <w:r>
              <w:rPr>
                <w:szCs w:val="24"/>
              </w:rPr>
              <w:t>Small Hive Beetle (SHB)</w:t>
            </w:r>
          </w:p>
        </w:tc>
      </w:tr>
      <w:tr w:rsidR="00D82289" w14:paraId="28F72990" w14:textId="77777777">
        <w:trPr>
          <w:trHeight w:val="1"/>
        </w:trPr>
        <w:tc>
          <w:tcPr>
            <w:tcW w:w="205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3C178" w14:textId="77777777" w:rsidR="00D82289" w:rsidRDefault="00000000">
            <w:pPr>
              <w:pStyle w:val="ListParagraph"/>
              <w:numPr>
                <w:ilvl w:val="0"/>
                <w:numId w:val="316"/>
              </w:numPr>
              <w:rPr>
                <w:szCs w:val="24"/>
              </w:rPr>
            </w:pPr>
            <w:r>
              <w:rPr>
                <w:szCs w:val="24"/>
              </w:rPr>
              <w:t>Bee pests may include but are not limited to:</w:t>
            </w:r>
          </w:p>
        </w:tc>
        <w:tc>
          <w:tcPr>
            <w:tcW w:w="294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209A9" w14:textId="77777777" w:rsidR="00D82289" w:rsidRDefault="00000000">
            <w:pPr>
              <w:pStyle w:val="ListParagraph"/>
              <w:numPr>
                <w:ilvl w:val="0"/>
                <w:numId w:val="319"/>
              </w:numPr>
              <w:rPr>
                <w:szCs w:val="24"/>
              </w:rPr>
            </w:pPr>
            <w:r>
              <w:rPr>
                <w:szCs w:val="24"/>
              </w:rPr>
              <w:t>Carpenter bee</w:t>
            </w:r>
          </w:p>
          <w:p w14:paraId="1C0975E8" w14:textId="77777777" w:rsidR="00D82289" w:rsidRDefault="00000000">
            <w:pPr>
              <w:pStyle w:val="ListParagraph"/>
              <w:numPr>
                <w:ilvl w:val="0"/>
                <w:numId w:val="319"/>
              </w:numPr>
              <w:rPr>
                <w:szCs w:val="24"/>
              </w:rPr>
            </w:pPr>
            <w:proofErr w:type="gramStart"/>
            <w:r>
              <w:rPr>
                <w:szCs w:val="24"/>
              </w:rPr>
              <w:t>Honey bee</w:t>
            </w:r>
            <w:proofErr w:type="gramEnd"/>
          </w:p>
          <w:p w14:paraId="31FD1322" w14:textId="77777777" w:rsidR="00D82289" w:rsidRDefault="00000000">
            <w:pPr>
              <w:pStyle w:val="ListParagraph"/>
              <w:numPr>
                <w:ilvl w:val="0"/>
                <w:numId w:val="319"/>
              </w:numPr>
              <w:rPr>
                <w:szCs w:val="24"/>
              </w:rPr>
            </w:pPr>
            <w:r>
              <w:rPr>
                <w:szCs w:val="24"/>
              </w:rPr>
              <w:t>Bumblebee</w:t>
            </w:r>
          </w:p>
          <w:p w14:paraId="54D3CEA0" w14:textId="77777777" w:rsidR="00D82289" w:rsidRDefault="00000000">
            <w:pPr>
              <w:pStyle w:val="ListParagraph"/>
              <w:numPr>
                <w:ilvl w:val="0"/>
                <w:numId w:val="319"/>
              </w:numPr>
              <w:rPr>
                <w:szCs w:val="24"/>
              </w:rPr>
            </w:pPr>
            <w:r>
              <w:rPr>
                <w:szCs w:val="24"/>
              </w:rPr>
              <w:t>Ants</w:t>
            </w:r>
          </w:p>
          <w:p w14:paraId="5CAAB0B5" w14:textId="77777777" w:rsidR="00D82289" w:rsidRDefault="00000000">
            <w:pPr>
              <w:pStyle w:val="ListParagraph"/>
              <w:numPr>
                <w:ilvl w:val="0"/>
                <w:numId w:val="319"/>
              </w:numPr>
              <w:rPr>
                <w:szCs w:val="24"/>
              </w:rPr>
            </w:pPr>
            <w:r>
              <w:rPr>
                <w:szCs w:val="24"/>
              </w:rPr>
              <w:t>Mite</w:t>
            </w:r>
          </w:p>
          <w:p w14:paraId="1B49EEC4" w14:textId="77777777" w:rsidR="00D82289" w:rsidRDefault="00000000">
            <w:pPr>
              <w:pStyle w:val="ListParagraph"/>
              <w:numPr>
                <w:ilvl w:val="0"/>
                <w:numId w:val="319"/>
              </w:numPr>
              <w:rPr>
                <w:szCs w:val="24"/>
              </w:rPr>
            </w:pPr>
            <w:r>
              <w:rPr>
                <w:szCs w:val="24"/>
              </w:rPr>
              <w:t>Lesser wax moth</w:t>
            </w:r>
          </w:p>
          <w:p w14:paraId="7E5994F7" w14:textId="77777777" w:rsidR="00D82289" w:rsidRDefault="00000000">
            <w:pPr>
              <w:pStyle w:val="ListParagraph"/>
              <w:numPr>
                <w:ilvl w:val="0"/>
                <w:numId w:val="319"/>
              </w:numPr>
              <w:rPr>
                <w:szCs w:val="24"/>
              </w:rPr>
            </w:pPr>
            <w:r>
              <w:rPr>
                <w:szCs w:val="24"/>
              </w:rPr>
              <w:t>Bee louse</w:t>
            </w:r>
          </w:p>
          <w:p w14:paraId="4DB4B7AC" w14:textId="77777777" w:rsidR="00D82289" w:rsidRDefault="00000000">
            <w:pPr>
              <w:numPr>
                <w:ilvl w:val="1"/>
                <w:numId w:val="301"/>
              </w:numPr>
              <w:spacing w:after="0" w:line="360" w:lineRule="auto"/>
              <w:ind w:left="702"/>
              <w:contextualSpacing/>
              <w:rPr>
                <w:szCs w:val="24"/>
              </w:rPr>
            </w:pPr>
            <w:r>
              <w:rPr>
                <w:szCs w:val="24"/>
              </w:rPr>
              <w:t>Greater wax moth</w:t>
            </w:r>
          </w:p>
        </w:tc>
      </w:tr>
    </w:tbl>
    <w:p w14:paraId="2D023841" w14:textId="77777777" w:rsidR="00D82289" w:rsidRDefault="00D82289">
      <w:pPr>
        <w:spacing w:after="0" w:line="360" w:lineRule="auto"/>
        <w:rPr>
          <w:rFonts w:eastAsia="Calibri"/>
          <w:b/>
          <w:szCs w:val="24"/>
        </w:rPr>
      </w:pPr>
    </w:p>
    <w:p w14:paraId="4934DF44" w14:textId="77777777" w:rsidR="00D82289" w:rsidRDefault="00D82289">
      <w:pPr>
        <w:spacing w:after="0" w:line="360" w:lineRule="auto"/>
        <w:rPr>
          <w:rFonts w:eastAsia="Calibri"/>
          <w:b/>
          <w:szCs w:val="24"/>
        </w:rPr>
      </w:pPr>
    </w:p>
    <w:p w14:paraId="0C6622C0" w14:textId="77777777" w:rsidR="00D82289" w:rsidRDefault="00000000">
      <w:pPr>
        <w:spacing w:after="0" w:line="360" w:lineRule="auto"/>
        <w:rPr>
          <w:rFonts w:eastAsia="Calibri"/>
          <w:b/>
          <w:szCs w:val="24"/>
        </w:rPr>
      </w:pPr>
      <w:r>
        <w:rPr>
          <w:rFonts w:eastAsia="Calibri"/>
          <w:b/>
          <w:szCs w:val="24"/>
        </w:rPr>
        <w:t>REQUIRED SKILLS AND KNOWLEDGE</w:t>
      </w:r>
    </w:p>
    <w:p w14:paraId="454FDA92" w14:textId="77777777" w:rsidR="00D82289" w:rsidRDefault="00000000">
      <w:pPr>
        <w:spacing w:after="0" w:line="360" w:lineRule="auto"/>
        <w:rPr>
          <w:rFonts w:eastAsia="Calibri"/>
          <w:szCs w:val="24"/>
        </w:rPr>
      </w:pPr>
      <w:r>
        <w:rPr>
          <w:rFonts w:eastAsia="Calibri"/>
          <w:szCs w:val="24"/>
        </w:rPr>
        <w:t>This section describes the skills and knowledge required for this unit of competency.</w:t>
      </w:r>
    </w:p>
    <w:p w14:paraId="2380DD12" w14:textId="77777777" w:rsidR="00D82289" w:rsidRDefault="00000000">
      <w:pPr>
        <w:spacing w:after="0" w:line="360" w:lineRule="auto"/>
        <w:rPr>
          <w:rFonts w:eastAsia="Calibri"/>
          <w:b/>
          <w:szCs w:val="24"/>
        </w:rPr>
      </w:pPr>
      <w:r>
        <w:rPr>
          <w:rFonts w:eastAsia="Calibri"/>
          <w:b/>
          <w:szCs w:val="24"/>
        </w:rPr>
        <w:t>Required Skills</w:t>
      </w:r>
    </w:p>
    <w:p w14:paraId="21ADC0B3" w14:textId="77777777" w:rsidR="00D82289" w:rsidRDefault="00000000">
      <w:pPr>
        <w:spacing w:after="0" w:line="360" w:lineRule="auto"/>
        <w:rPr>
          <w:rFonts w:eastAsia="Calibri"/>
          <w:szCs w:val="24"/>
        </w:rPr>
      </w:pPr>
      <w:r>
        <w:rPr>
          <w:rFonts w:eastAsia="Calibri"/>
          <w:szCs w:val="24"/>
        </w:rPr>
        <w:t>The individual needs to demonstrate the following skills:</w:t>
      </w:r>
    </w:p>
    <w:p w14:paraId="21C65F9B" w14:textId="77777777" w:rsidR="00D82289" w:rsidRDefault="00000000">
      <w:pPr>
        <w:pStyle w:val="ListParagraph"/>
        <w:numPr>
          <w:ilvl w:val="0"/>
          <w:numId w:val="216"/>
        </w:numPr>
        <w:rPr>
          <w:szCs w:val="24"/>
        </w:rPr>
      </w:pPr>
      <w:r>
        <w:rPr>
          <w:szCs w:val="24"/>
        </w:rPr>
        <w:t xml:space="preserve">Communication </w:t>
      </w:r>
    </w:p>
    <w:p w14:paraId="524E8936" w14:textId="77777777" w:rsidR="00D82289" w:rsidRDefault="00000000">
      <w:pPr>
        <w:pStyle w:val="ListParagraph"/>
        <w:numPr>
          <w:ilvl w:val="0"/>
          <w:numId w:val="216"/>
        </w:numPr>
        <w:rPr>
          <w:szCs w:val="24"/>
        </w:rPr>
      </w:pPr>
      <w:r>
        <w:rPr>
          <w:szCs w:val="24"/>
        </w:rPr>
        <w:t xml:space="preserve">Analytical </w:t>
      </w:r>
    </w:p>
    <w:p w14:paraId="29F2B688" w14:textId="77777777" w:rsidR="00D82289" w:rsidRDefault="00000000">
      <w:pPr>
        <w:pStyle w:val="ListParagraph"/>
        <w:numPr>
          <w:ilvl w:val="0"/>
          <w:numId w:val="216"/>
        </w:numPr>
        <w:rPr>
          <w:szCs w:val="24"/>
        </w:rPr>
      </w:pPr>
      <w:r>
        <w:rPr>
          <w:szCs w:val="24"/>
        </w:rPr>
        <w:lastRenderedPageBreak/>
        <w:t xml:space="preserve">Evaluation </w:t>
      </w:r>
    </w:p>
    <w:p w14:paraId="5F51580B" w14:textId="77777777" w:rsidR="00D82289" w:rsidRDefault="00000000">
      <w:pPr>
        <w:pStyle w:val="ListParagraph"/>
        <w:numPr>
          <w:ilvl w:val="0"/>
          <w:numId w:val="216"/>
        </w:numPr>
        <w:rPr>
          <w:szCs w:val="24"/>
        </w:rPr>
      </w:pPr>
      <w:r>
        <w:rPr>
          <w:szCs w:val="24"/>
        </w:rPr>
        <w:t xml:space="preserve">Management </w:t>
      </w:r>
    </w:p>
    <w:p w14:paraId="4EAB99A1" w14:textId="77777777" w:rsidR="00D82289" w:rsidRDefault="00000000">
      <w:pPr>
        <w:pStyle w:val="ListParagraph"/>
        <w:numPr>
          <w:ilvl w:val="0"/>
          <w:numId w:val="216"/>
        </w:numPr>
        <w:rPr>
          <w:szCs w:val="24"/>
        </w:rPr>
      </w:pPr>
      <w:r>
        <w:rPr>
          <w:szCs w:val="24"/>
        </w:rPr>
        <w:t xml:space="preserve">Problem solving </w:t>
      </w:r>
    </w:p>
    <w:p w14:paraId="28318417" w14:textId="77777777" w:rsidR="00D82289" w:rsidRDefault="00000000">
      <w:pPr>
        <w:pStyle w:val="ListParagraph"/>
        <w:numPr>
          <w:ilvl w:val="0"/>
          <w:numId w:val="216"/>
        </w:numPr>
        <w:rPr>
          <w:szCs w:val="24"/>
        </w:rPr>
      </w:pPr>
      <w:r>
        <w:rPr>
          <w:szCs w:val="24"/>
        </w:rPr>
        <w:t>Time management</w:t>
      </w:r>
    </w:p>
    <w:p w14:paraId="0EA52E97" w14:textId="77777777" w:rsidR="00D82289" w:rsidRDefault="00000000">
      <w:pPr>
        <w:pStyle w:val="ListParagraph"/>
        <w:numPr>
          <w:ilvl w:val="0"/>
          <w:numId w:val="216"/>
        </w:numPr>
        <w:rPr>
          <w:szCs w:val="24"/>
        </w:rPr>
      </w:pPr>
      <w:r>
        <w:rPr>
          <w:szCs w:val="24"/>
        </w:rPr>
        <w:t>Data collection</w:t>
      </w:r>
    </w:p>
    <w:p w14:paraId="71F90E3A" w14:textId="77777777" w:rsidR="00D82289" w:rsidRDefault="00000000">
      <w:pPr>
        <w:pStyle w:val="ListParagraph"/>
        <w:numPr>
          <w:ilvl w:val="0"/>
          <w:numId w:val="216"/>
        </w:numPr>
        <w:rPr>
          <w:szCs w:val="24"/>
        </w:rPr>
      </w:pPr>
      <w:r>
        <w:rPr>
          <w:szCs w:val="24"/>
        </w:rPr>
        <w:t xml:space="preserve">Numeracy </w:t>
      </w:r>
    </w:p>
    <w:p w14:paraId="7AA3A9D3" w14:textId="77777777" w:rsidR="00D82289" w:rsidRDefault="00000000">
      <w:pPr>
        <w:pStyle w:val="ListParagraph"/>
        <w:numPr>
          <w:ilvl w:val="0"/>
          <w:numId w:val="216"/>
        </w:numPr>
        <w:rPr>
          <w:szCs w:val="24"/>
        </w:rPr>
      </w:pPr>
      <w:r>
        <w:rPr>
          <w:szCs w:val="24"/>
        </w:rPr>
        <w:t xml:space="preserve">Observation </w:t>
      </w:r>
    </w:p>
    <w:p w14:paraId="73B6ECEC" w14:textId="77777777" w:rsidR="00D82289" w:rsidRDefault="00000000">
      <w:pPr>
        <w:pStyle w:val="ListParagraph"/>
        <w:numPr>
          <w:ilvl w:val="0"/>
          <w:numId w:val="216"/>
        </w:numPr>
        <w:rPr>
          <w:szCs w:val="24"/>
        </w:rPr>
      </w:pPr>
      <w:r>
        <w:rPr>
          <w:szCs w:val="24"/>
        </w:rPr>
        <w:t>Negotiation</w:t>
      </w:r>
    </w:p>
    <w:p w14:paraId="4BAC21E1" w14:textId="77777777" w:rsidR="00D82289" w:rsidRDefault="00000000">
      <w:pPr>
        <w:pStyle w:val="ListParagraph"/>
        <w:numPr>
          <w:ilvl w:val="0"/>
          <w:numId w:val="216"/>
        </w:numPr>
        <w:rPr>
          <w:szCs w:val="24"/>
        </w:rPr>
      </w:pPr>
      <w:r>
        <w:rPr>
          <w:szCs w:val="24"/>
        </w:rPr>
        <w:t>Digital literacy</w:t>
      </w:r>
    </w:p>
    <w:p w14:paraId="259C903A" w14:textId="77777777" w:rsidR="00D82289" w:rsidRDefault="00000000">
      <w:pPr>
        <w:pStyle w:val="ListParagraph"/>
        <w:numPr>
          <w:ilvl w:val="0"/>
          <w:numId w:val="216"/>
        </w:numPr>
        <w:rPr>
          <w:b/>
          <w:szCs w:val="24"/>
        </w:rPr>
      </w:pPr>
      <w:r>
        <w:rPr>
          <w:szCs w:val="24"/>
        </w:rPr>
        <w:t>Equipment calibration</w:t>
      </w:r>
    </w:p>
    <w:p w14:paraId="0255D299" w14:textId="77777777" w:rsidR="00D82289" w:rsidRDefault="00D82289">
      <w:pPr>
        <w:spacing w:after="0" w:line="360" w:lineRule="auto"/>
        <w:ind w:right="63"/>
        <w:rPr>
          <w:rFonts w:eastAsia="Calibri"/>
          <w:szCs w:val="24"/>
        </w:rPr>
      </w:pPr>
    </w:p>
    <w:p w14:paraId="317CDCAC" w14:textId="77777777" w:rsidR="00D82289" w:rsidRDefault="00000000">
      <w:pPr>
        <w:spacing w:after="0" w:line="360" w:lineRule="auto"/>
        <w:rPr>
          <w:rFonts w:eastAsia="Calibri"/>
          <w:b/>
          <w:szCs w:val="24"/>
        </w:rPr>
      </w:pPr>
      <w:r>
        <w:rPr>
          <w:rFonts w:eastAsia="Calibri"/>
          <w:b/>
          <w:szCs w:val="24"/>
        </w:rPr>
        <w:t>Required knowledge</w:t>
      </w:r>
    </w:p>
    <w:p w14:paraId="1E2A88F5" w14:textId="77777777" w:rsidR="00D82289" w:rsidRDefault="00000000">
      <w:pPr>
        <w:spacing w:after="0" w:line="360" w:lineRule="auto"/>
        <w:rPr>
          <w:rFonts w:eastAsia="Calibri"/>
          <w:szCs w:val="24"/>
        </w:rPr>
      </w:pPr>
      <w:r>
        <w:rPr>
          <w:rFonts w:eastAsia="Calibri"/>
          <w:szCs w:val="24"/>
        </w:rPr>
        <w:t>The individual needs to demonstrate knowledge of:</w:t>
      </w:r>
    </w:p>
    <w:p w14:paraId="60D4DAA5" w14:textId="77777777" w:rsidR="00D82289" w:rsidRDefault="00000000">
      <w:pPr>
        <w:pStyle w:val="ListParagraph"/>
        <w:numPr>
          <w:ilvl w:val="0"/>
          <w:numId w:val="217"/>
        </w:numPr>
        <w:rPr>
          <w:bCs/>
          <w:szCs w:val="24"/>
        </w:rPr>
      </w:pPr>
      <w:r>
        <w:rPr>
          <w:szCs w:val="24"/>
        </w:rPr>
        <w:t>Beehive construction</w:t>
      </w:r>
    </w:p>
    <w:p w14:paraId="60D4DC42" w14:textId="77777777" w:rsidR="00D82289" w:rsidRDefault="00000000">
      <w:pPr>
        <w:pStyle w:val="ListParagraph"/>
        <w:numPr>
          <w:ilvl w:val="0"/>
          <w:numId w:val="217"/>
        </w:numPr>
        <w:rPr>
          <w:bCs/>
          <w:szCs w:val="24"/>
        </w:rPr>
      </w:pPr>
      <w:r>
        <w:rPr>
          <w:szCs w:val="24"/>
        </w:rPr>
        <w:t>Apiary site selection</w:t>
      </w:r>
    </w:p>
    <w:p w14:paraId="6112B487" w14:textId="77777777" w:rsidR="00D82289" w:rsidRDefault="00000000">
      <w:pPr>
        <w:pStyle w:val="ListParagraph"/>
        <w:numPr>
          <w:ilvl w:val="0"/>
          <w:numId w:val="217"/>
        </w:numPr>
        <w:rPr>
          <w:bCs/>
          <w:szCs w:val="24"/>
        </w:rPr>
      </w:pPr>
      <w:r>
        <w:rPr>
          <w:szCs w:val="24"/>
        </w:rPr>
        <w:t>Beehive stocking</w:t>
      </w:r>
    </w:p>
    <w:p w14:paraId="25A4961B" w14:textId="77777777" w:rsidR="00D82289" w:rsidRDefault="00000000">
      <w:pPr>
        <w:pStyle w:val="ListParagraph"/>
        <w:numPr>
          <w:ilvl w:val="0"/>
          <w:numId w:val="217"/>
        </w:numPr>
        <w:rPr>
          <w:szCs w:val="24"/>
        </w:rPr>
      </w:pPr>
      <w:r>
        <w:rPr>
          <w:szCs w:val="24"/>
        </w:rPr>
        <w:t>Swarming of bee</w:t>
      </w:r>
    </w:p>
    <w:p w14:paraId="361F5556" w14:textId="77777777" w:rsidR="00D82289" w:rsidRDefault="00000000">
      <w:pPr>
        <w:pStyle w:val="ListParagraph"/>
        <w:numPr>
          <w:ilvl w:val="0"/>
          <w:numId w:val="217"/>
        </w:numPr>
        <w:rPr>
          <w:szCs w:val="24"/>
        </w:rPr>
      </w:pPr>
      <w:r>
        <w:rPr>
          <w:szCs w:val="24"/>
        </w:rPr>
        <w:t>Bee multiplication</w:t>
      </w:r>
    </w:p>
    <w:p w14:paraId="6B19A1AD" w14:textId="77777777" w:rsidR="00D82289" w:rsidRDefault="00000000">
      <w:pPr>
        <w:pStyle w:val="ListParagraph"/>
        <w:numPr>
          <w:ilvl w:val="0"/>
          <w:numId w:val="217"/>
        </w:numPr>
        <w:rPr>
          <w:szCs w:val="24"/>
        </w:rPr>
      </w:pPr>
      <w:r>
        <w:rPr>
          <w:szCs w:val="24"/>
        </w:rPr>
        <w:t>Bee nutrition</w:t>
      </w:r>
    </w:p>
    <w:p w14:paraId="515C5718" w14:textId="77777777" w:rsidR="00D82289" w:rsidRDefault="00000000">
      <w:pPr>
        <w:pStyle w:val="ListParagraph"/>
        <w:numPr>
          <w:ilvl w:val="0"/>
          <w:numId w:val="217"/>
        </w:numPr>
        <w:rPr>
          <w:szCs w:val="24"/>
        </w:rPr>
      </w:pPr>
      <w:r>
        <w:rPr>
          <w:szCs w:val="24"/>
        </w:rPr>
        <w:t>Parasite and disease management in bees</w:t>
      </w:r>
    </w:p>
    <w:p w14:paraId="5E86071D" w14:textId="77777777" w:rsidR="00D82289" w:rsidRDefault="00000000">
      <w:pPr>
        <w:pStyle w:val="ListParagraph"/>
        <w:numPr>
          <w:ilvl w:val="0"/>
          <w:numId w:val="217"/>
        </w:numPr>
        <w:rPr>
          <w:szCs w:val="24"/>
        </w:rPr>
      </w:pPr>
      <w:r>
        <w:rPr>
          <w:szCs w:val="24"/>
        </w:rPr>
        <w:t>Bee products</w:t>
      </w:r>
    </w:p>
    <w:p w14:paraId="56CBC3BE" w14:textId="77777777" w:rsidR="00D82289" w:rsidRDefault="00000000">
      <w:pPr>
        <w:pStyle w:val="ListParagraph"/>
        <w:numPr>
          <w:ilvl w:val="0"/>
          <w:numId w:val="217"/>
        </w:numPr>
        <w:rPr>
          <w:szCs w:val="24"/>
        </w:rPr>
      </w:pPr>
      <w:r>
        <w:rPr>
          <w:szCs w:val="24"/>
        </w:rPr>
        <w:t>Bee production records</w:t>
      </w:r>
    </w:p>
    <w:p w14:paraId="6221328D" w14:textId="77777777" w:rsidR="00D82289" w:rsidRDefault="00000000">
      <w:pPr>
        <w:pStyle w:val="ListParagraph"/>
        <w:numPr>
          <w:ilvl w:val="0"/>
          <w:numId w:val="217"/>
        </w:numPr>
        <w:rPr>
          <w:b/>
          <w:szCs w:val="24"/>
        </w:rPr>
      </w:pPr>
      <w:r>
        <w:rPr>
          <w:szCs w:val="24"/>
        </w:rPr>
        <w:t>Animal Produce handling</w:t>
      </w:r>
    </w:p>
    <w:p w14:paraId="2E9D45F5" w14:textId="77777777" w:rsidR="00D82289" w:rsidRDefault="00D82289">
      <w:pPr>
        <w:spacing w:after="0" w:line="360" w:lineRule="auto"/>
        <w:contextualSpacing/>
        <w:rPr>
          <w:szCs w:val="24"/>
        </w:rPr>
      </w:pPr>
    </w:p>
    <w:p w14:paraId="62918FB5" w14:textId="77777777" w:rsidR="00D82289" w:rsidRDefault="00000000">
      <w:pPr>
        <w:spacing w:after="0" w:line="360" w:lineRule="auto"/>
        <w:rPr>
          <w:rFonts w:eastAsia="Calibri"/>
          <w:b/>
          <w:szCs w:val="24"/>
        </w:rPr>
      </w:pPr>
      <w:r>
        <w:rPr>
          <w:rFonts w:eastAsia="Calibri"/>
          <w:b/>
          <w:szCs w:val="24"/>
        </w:rPr>
        <w:t>EVIDENCE GUIDE</w:t>
      </w:r>
    </w:p>
    <w:p w14:paraId="05430C71" w14:textId="77777777" w:rsidR="00D82289" w:rsidRDefault="00000000">
      <w:pPr>
        <w:spacing w:after="0" w:line="360" w:lineRule="auto"/>
        <w:rPr>
          <w:rFonts w:eastAsia="Calibri"/>
          <w:szCs w:val="24"/>
        </w:rPr>
      </w:pPr>
      <w:r>
        <w:rPr>
          <w:rFonts w:eastAsia="Calibri"/>
          <w:szCs w:val="24"/>
        </w:rPr>
        <w:t>This provides advice on assessment and must be read in conjunction with the performance criteria, required skills and knowledge and range.</w:t>
      </w:r>
    </w:p>
    <w:p w14:paraId="7840FDED" w14:textId="77777777" w:rsidR="00D82289" w:rsidRDefault="00D82289">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325"/>
        <w:gridCol w:w="5691"/>
      </w:tblGrid>
      <w:tr w:rsidR="00D82289" w14:paraId="2F613DBE"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A53BF" w14:textId="77777777" w:rsidR="00D82289" w:rsidRDefault="00000000">
            <w:pPr>
              <w:pStyle w:val="ListParagraph"/>
              <w:numPr>
                <w:ilvl w:val="0"/>
                <w:numId w:val="320"/>
              </w:numPr>
              <w:rPr>
                <w:szCs w:val="24"/>
              </w:rPr>
            </w:pPr>
            <w:r>
              <w:rPr>
                <w:szCs w:val="24"/>
              </w:rPr>
              <w:t>Critical Aspects of Competency.</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BC0BE" w14:textId="77777777" w:rsidR="00D82289" w:rsidRDefault="00000000">
            <w:pPr>
              <w:pStyle w:val="BodyText"/>
              <w:spacing w:after="0" w:line="360" w:lineRule="auto"/>
              <w:ind w:left="0" w:firstLine="0"/>
              <w:contextualSpacing/>
              <w:rPr>
                <w:szCs w:val="24"/>
              </w:rPr>
            </w:pPr>
            <w:r>
              <w:rPr>
                <w:szCs w:val="24"/>
              </w:rPr>
              <w:t>Assessment requires evidence that the candidate:</w:t>
            </w:r>
          </w:p>
          <w:p w14:paraId="792E2AB0" w14:textId="77777777" w:rsidR="00D82289" w:rsidRDefault="00000000">
            <w:pPr>
              <w:pStyle w:val="BodyText"/>
              <w:numPr>
                <w:ilvl w:val="0"/>
                <w:numId w:val="321"/>
              </w:numPr>
              <w:spacing w:after="0" w:line="360" w:lineRule="auto"/>
              <w:contextualSpacing/>
              <w:rPr>
                <w:szCs w:val="24"/>
              </w:rPr>
            </w:pPr>
            <w:r>
              <w:rPr>
                <w:szCs w:val="24"/>
              </w:rPr>
              <w:t>Constructed beehives based on resources available</w:t>
            </w:r>
          </w:p>
          <w:p w14:paraId="7B2890D4" w14:textId="77777777" w:rsidR="00D82289" w:rsidRDefault="00000000">
            <w:pPr>
              <w:pStyle w:val="BodyText"/>
              <w:numPr>
                <w:ilvl w:val="0"/>
                <w:numId w:val="321"/>
              </w:numPr>
              <w:spacing w:after="0" w:line="360" w:lineRule="auto"/>
              <w:contextualSpacing/>
              <w:rPr>
                <w:szCs w:val="24"/>
              </w:rPr>
            </w:pPr>
            <w:r>
              <w:rPr>
                <w:szCs w:val="24"/>
              </w:rPr>
              <w:t>Managed apiaries based on GAPs</w:t>
            </w:r>
          </w:p>
          <w:p w14:paraId="5E490E9F" w14:textId="77777777" w:rsidR="00D82289" w:rsidRDefault="00000000">
            <w:pPr>
              <w:pStyle w:val="BodyText"/>
              <w:numPr>
                <w:ilvl w:val="0"/>
                <w:numId w:val="321"/>
              </w:numPr>
              <w:spacing w:after="0" w:line="360" w:lineRule="auto"/>
              <w:contextualSpacing/>
              <w:rPr>
                <w:szCs w:val="24"/>
              </w:rPr>
            </w:pPr>
            <w:r>
              <w:rPr>
                <w:szCs w:val="24"/>
              </w:rPr>
              <w:lastRenderedPageBreak/>
              <w:t>Harvested bee products based on market demand</w:t>
            </w:r>
          </w:p>
          <w:p w14:paraId="33C2E279" w14:textId="77777777" w:rsidR="00D82289" w:rsidRDefault="00000000">
            <w:pPr>
              <w:pStyle w:val="BodyText"/>
              <w:numPr>
                <w:ilvl w:val="0"/>
                <w:numId w:val="321"/>
              </w:numPr>
              <w:spacing w:after="0" w:line="360" w:lineRule="auto"/>
              <w:contextualSpacing/>
              <w:rPr>
                <w:szCs w:val="24"/>
              </w:rPr>
            </w:pPr>
            <w:r>
              <w:rPr>
                <w:szCs w:val="24"/>
              </w:rPr>
              <w:t>Managed bee diseases based on GAPs</w:t>
            </w:r>
          </w:p>
          <w:p w14:paraId="56770755" w14:textId="77777777" w:rsidR="00D82289" w:rsidRDefault="00000000">
            <w:pPr>
              <w:pStyle w:val="BodyText"/>
              <w:numPr>
                <w:ilvl w:val="0"/>
                <w:numId w:val="321"/>
              </w:numPr>
              <w:spacing w:after="0" w:line="360" w:lineRule="auto"/>
              <w:contextualSpacing/>
              <w:rPr>
                <w:szCs w:val="24"/>
              </w:rPr>
            </w:pPr>
            <w:r>
              <w:rPr>
                <w:szCs w:val="24"/>
              </w:rPr>
              <w:t>1.6 Controlled bee parasites and predators based on GAPs</w:t>
            </w:r>
          </w:p>
        </w:tc>
      </w:tr>
      <w:tr w:rsidR="00D82289" w14:paraId="2C9D8CFC"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A7126" w14:textId="77777777" w:rsidR="00D82289" w:rsidRDefault="00000000">
            <w:pPr>
              <w:pStyle w:val="BodyText"/>
              <w:numPr>
                <w:ilvl w:val="0"/>
                <w:numId w:val="320"/>
              </w:numPr>
              <w:spacing w:after="0" w:line="360" w:lineRule="auto"/>
              <w:ind w:right="162" w:hanging="199"/>
              <w:contextualSpacing/>
              <w:jc w:val="both"/>
              <w:rPr>
                <w:szCs w:val="24"/>
              </w:rPr>
            </w:pPr>
            <w:r>
              <w:rPr>
                <w:szCs w:val="24"/>
              </w:rPr>
              <w:lastRenderedPageBreak/>
              <w:t>Resource Implications.</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39174" w14:textId="77777777" w:rsidR="00D82289" w:rsidRDefault="00000000">
            <w:pPr>
              <w:tabs>
                <w:tab w:val="left" w:pos="702"/>
              </w:tabs>
              <w:spacing w:after="0" w:line="360" w:lineRule="auto"/>
              <w:rPr>
                <w:szCs w:val="24"/>
              </w:rPr>
            </w:pPr>
            <w:r>
              <w:rPr>
                <w:szCs w:val="24"/>
              </w:rPr>
              <w:t xml:space="preserve">The following resources should be provided: </w:t>
            </w:r>
          </w:p>
          <w:p w14:paraId="618FD007" w14:textId="77777777" w:rsidR="00D82289" w:rsidRDefault="00000000">
            <w:pPr>
              <w:pStyle w:val="ListParagraph"/>
              <w:numPr>
                <w:ilvl w:val="0"/>
                <w:numId w:val="322"/>
              </w:numPr>
              <w:rPr>
                <w:szCs w:val="24"/>
              </w:rPr>
            </w:pPr>
            <w:r>
              <w:rPr>
                <w:szCs w:val="24"/>
              </w:rPr>
              <w:t xml:space="preserve">Access to relevant workplace where assessment can take place </w:t>
            </w:r>
          </w:p>
          <w:p w14:paraId="652C81EB" w14:textId="77777777" w:rsidR="00D82289" w:rsidRDefault="00000000">
            <w:pPr>
              <w:pStyle w:val="ListParagraph"/>
              <w:numPr>
                <w:ilvl w:val="0"/>
                <w:numId w:val="322"/>
              </w:numPr>
              <w:rPr>
                <w:szCs w:val="24"/>
              </w:rPr>
            </w:pPr>
            <w:r>
              <w:rPr>
                <w:szCs w:val="24"/>
              </w:rPr>
              <w:t xml:space="preserve">Appropriately simulated environment where assessment can take place </w:t>
            </w:r>
          </w:p>
          <w:p w14:paraId="77810B5B" w14:textId="77777777" w:rsidR="00D82289" w:rsidRDefault="00000000">
            <w:pPr>
              <w:pStyle w:val="ListParagraph"/>
              <w:numPr>
                <w:ilvl w:val="0"/>
                <w:numId w:val="322"/>
              </w:numPr>
              <w:rPr>
                <w:szCs w:val="24"/>
              </w:rPr>
            </w:pPr>
            <w:r>
              <w:rPr>
                <w:szCs w:val="24"/>
              </w:rPr>
              <w:t>2.3 Materials relevant to the proposed assessment activity or tasks</w:t>
            </w:r>
          </w:p>
        </w:tc>
      </w:tr>
      <w:tr w:rsidR="00D82289" w14:paraId="43C5A08A" w14:textId="77777777">
        <w:trPr>
          <w:trHeight w:val="692"/>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65AD1" w14:textId="77777777" w:rsidR="00D82289" w:rsidRDefault="00000000">
            <w:pPr>
              <w:pStyle w:val="BodyText"/>
              <w:numPr>
                <w:ilvl w:val="0"/>
                <w:numId w:val="320"/>
              </w:numPr>
              <w:tabs>
                <w:tab w:val="left" w:pos="0"/>
              </w:tabs>
              <w:spacing w:after="0" w:line="360" w:lineRule="auto"/>
              <w:ind w:right="252" w:hanging="199"/>
              <w:contextualSpacing/>
              <w:rPr>
                <w:szCs w:val="24"/>
              </w:rPr>
            </w:pPr>
            <w:r>
              <w:rPr>
                <w:szCs w:val="24"/>
              </w:rPr>
              <w:t>Methods of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D167" w14:textId="77777777" w:rsidR="00D82289" w:rsidRDefault="00000000">
            <w:pPr>
              <w:spacing w:after="0" w:line="360" w:lineRule="auto"/>
              <w:ind w:left="359" w:hanging="359"/>
              <w:contextualSpacing/>
              <w:rPr>
                <w:szCs w:val="24"/>
                <w:lang w:val="en-GB"/>
              </w:rPr>
            </w:pPr>
            <w:r>
              <w:rPr>
                <w:szCs w:val="24"/>
                <w:lang w:val="en-GB"/>
              </w:rPr>
              <w:t>Competency may be assessed through:</w:t>
            </w:r>
          </w:p>
          <w:p w14:paraId="02DC2F38" w14:textId="77777777" w:rsidR="00D82289" w:rsidRDefault="00D82289">
            <w:pPr>
              <w:numPr>
                <w:ilvl w:val="0"/>
                <w:numId w:val="307"/>
              </w:numPr>
              <w:spacing w:after="0" w:line="360" w:lineRule="auto"/>
              <w:contextualSpacing/>
              <w:rPr>
                <w:vanish/>
                <w:szCs w:val="24"/>
                <w:lang w:val="en-GB"/>
              </w:rPr>
            </w:pPr>
          </w:p>
          <w:p w14:paraId="540C1FCE" w14:textId="77777777" w:rsidR="00D82289" w:rsidRDefault="00D82289">
            <w:pPr>
              <w:numPr>
                <w:ilvl w:val="0"/>
                <w:numId w:val="307"/>
              </w:numPr>
              <w:spacing w:after="0" w:line="360" w:lineRule="auto"/>
              <w:contextualSpacing/>
              <w:rPr>
                <w:vanish/>
                <w:szCs w:val="24"/>
                <w:lang w:val="en-GB"/>
              </w:rPr>
            </w:pPr>
          </w:p>
          <w:p w14:paraId="702CFEF9" w14:textId="77777777" w:rsidR="00D82289" w:rsidRDefault="00D82289">
            <w:pPr>
              <w:numPr>
                <w:ilvl w:val="0"/>
                <w:numId w:val="307"/>
              </w:numPr>
              <w:spacing w:after="0" w:line="360" w:lineRule="auto"/>
              <w:contextualSpacing/>
              <w:rPr>
                <w:vanish/>
                <w:szCs w:val="24"/>
                <w:lang w:val="en-GB"/>
              </w:rPr>
            </w:pPr>
          </w:p>
          <w:p w14:paraId="093E7ED6" w14:textId="77777777" w:rsidR="00D82289" w:rsidRDefault="00000000">
            <w:pPr>
              <w:pStyle w:val="ListParagraph"/>
              <w:numPr>
                <w:ilvl w:val="0"/>
                <w:numId w:val="323"/>
              </w:numPr>
              <w:rPr>
                <w:szCs w:val="24"/>
              </w:rPr>
            </w:pPr>
            <w:r>
              <w:rPr>
                <w:szCs w:val="24"/>
              </w:rPr>
              <w:t>Practical</w:t>
            </w:r>
          </w:p>
          <w:p w14:paraId="3D948C44" w14:textId="77777777" w:rsidR="00D82289" w:rsidRDefault="00000000">
            <w:pPr>
              <w:pStyle w:val="ListParagraph"/>
              <w:numPr>
                <w:ilvl w:val="0"/>
                <w:numId w:val="323"/>
              </w:numPr>
              <w:rPr>
                <w:szCs w:val="24"/>
              </w:rPr>
            </w:pPr>
            <w:r>
              <w:rPr>
                <w:szCs w:val="24"/>
              </w:rPr>
              <w:t>Project</w:t>
            </w:r>
          </w:p>
          <w:p w14:paraId="06D5F335" w14:textId="77777777" w:rsidR="00D82289" w:rsidRDefault="00000000">
            <w:pPr>
              <w:pStyle w:val="ListParagraph"/>
              <w:numPr>
                <w:ilvl w:val="0"/>
                <w:numId w:val="323"/>
              </w:numPr>
              <w:rPr>
                <w:szCs w:val="24"/>
              </w:rPr>
            </w:pPr>
            <w:r>
              <w:rPr>
                <w:szCs w:val="24"/>
              </w:rPr>
              <w:t>Portfolio of evidence</w:t>
            </w:r>
          </w:p>
          <w:p w14:paraId="58DFFE50" w14:textId="77777777" w:rsidR="00D82289" w:rsidRDefault="00000000">
            <w:pPr>
              <w:pStyle w:val="ListParagraph"/>
              <w:numPr>
                <w:ilvl w:val="0"/>
                <w:numId w:val="323"/>
              </w:numPr>
              <w:rPr>
                <w:szCs w:val="24"/>
              </w:rPr>
            </w:pPr>
            <w:r>
              <w:rPr>
                <w:szCs w:val="24"/>
              </w:rPr>
              <w:t>Third Party Report</w:t>
            </w:r>
          </w:p>
          <w:p w14:paraId="242C1689" w14:textId="77777777" w:rsidR="00D82289" w:rsidRDefault="00000000">
            <w:pPr>
              <w:pStyle w:val="ListParagraph"/>
              <w:numPr>
                <w:ilvl w:val="0"/>
                <w:numId w:val="323"/>
              </w:numPr>
              <w:rPr>
                <w:szCs w:val="24"/>
              </w:rPr>
            </w:pPr>
            <w:r>
              <w:rPr>
                <w:szCs w:val="24"/>
              </w:rPr>
              <w:t>Written Tests</w:t>
            </w:r>
          </w:p>
          <w:p w14:paraId="4A694695" w14:textId="77777777" w:rsidR="00D82289" w:rsidRDefault="00000000">
            <w:pPr>
              <w:pStyle w:val="ListParagraph"/>
              <w:numPr>
                <w:ilvl w:val="0"/>
                <w:numId w:val="323"/>
              </w:numPr>
              <w:rPr>
                <w:szCs w:val="24"/>
              </w:rPr>
            </w:pPr>
            <w:r>
              <w:rPr>
                <w:szCs w:val="24"/>
              </w:rPr>
              <w:t>Oral Questioning</w:t>
            </w:r>
          </w:p>
        </w:tc>
      </w:tr>
      <w:tr w:rsidR="00D82289" w14:paraId="45BCBDC0" w14:textId="77777777">
        <w:trPr>
          <w:trHeight w:val="476"/>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CA2E1" w14:textId="77777777" w:rsidR="00D82289" w:rsidRDefault="00000000">
            <w:pPr>
              <w:pStyle w:val="BodyText"/>
              <w:numPr>
                <w:ilvl w:val="0"/>
                <w:numId w:val="320"/>
              </w:numPr>
              <w:tabs>
                <w:tab w:val="left" w:pos="-5508"/>
              </w:tabs>
              <w:spacing w:after="0" w:line="360" w:lineRule="auto"/>
              <w:ind w:right="252" w:hanging="199"/>
              <w:contextualSpacing/>
              <w:rPr>
                <w:szCs w:val="24"/>
              </w:rPr>
            </w:pPr>
            <w:r>
              <w:rPr>
                <w:szCs w:val="24"/>
              </w:rPr>
              <w:t>Context of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155EC" w14:textId="77777777" w:rsidR="00D82289" w:rsidRDefault="00000000">
            <w:pPr>
              <w:tabs>
                <w:tab w:val="left" w:pos="792"/>
              </w:tabs>
              <w:autoSpaceDE w:val="0"/>
              <w:autoSpaceDN w:val="0"/>
              <w:adjustRightInd w:val="0"/>
              <w:spacing w:after="0" w:line="360" w:lineRule="auto"/>
              <w:contextualSpacing/>
              <w:rPr>
                <w:vanish/>
                <w:szCs w:val="24"/>
              </w:rPr>
            </w:pPr>
            <w:r>
              <w:rPr>
                <w:szCs w:val="24"/>
                <w:lang w:val="en-GB"/>
              </w:rPr>
              <w:t xml:space="preserve">This competency may be assessed in a </w:t>
            </w:r>
            <w:proofErr w:type="gramStart"/>
            <w:r>
              <w:rPr>
                <w:szCs w:val="24"/>
                <w:lang w:val="en-GB"/>
              </w:rPr>
              <w:t>work place</w:t>
            </w:r>
            <w:proofErr w:type="gramEnd"/>
            <w:r>
              <w:rPr>
                <w:szCs w:val="24"/>
                <w:lang w:val="en-GB"/>
              </w:rPr>
              <w:t xml:space="preserve"> or in assimilated </w:t>
            </w:r>
            <w:proofErr w:type="gramStart"/>
            <w:r>
              <w:rPr>
                <w:szCs w:val="24"/>
                <w:lang w:val="en-GB"/>
              </w:rPr>
              <w:t>work place</w:t>
            </w:r>
            <w:proofErr w:type="gramEnd"/>
          </w:p>
          <w:p w14:paraId="017A23D1" w14:textId="77777777" w:rsidR="00D82289" w:rsidRDefault="00D82289">
            <w:pPr>
              <w:tabs>
                <w:tab w:val="left" w:pos="792"/>
              </w:tabs>
              <w:autoSpaceDE w:val="0"/>
              <w:autoSpaceDN w:val="0"/>
              <w:adjustRightInd w:val="0"/>
              <w:spacing w:after="0" w:line="360" w:lineRule="auto"/>
              <w:ind w:left="720"/>
              <w:contextualSpacing/>
              <w:rPr>
                <w:szCs w:val="24"/>
              </w:rPr>
            </w:pPr>
          </w:p>
        </w:tc>
      </w:tr>
      <w:tr w:rsidR="00D82289" w14:paraId="0007D17B" w14:textId="77777777">
        <w:trPr>
          <w:trHeight w:val="1"/>
        </w:trPr>
        <w:tc>
          <w:tcPr>
            <w:tcW w:w="184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84AC3" w14:textId="77777777" w:rsidR="00D82289" w:rsidRDefault="00000000">
            <w:pPr>
              <w:pStyle w:val="ListParagraph"/>
              <w:numPr>
                <w:ilvl w:val="0"/>
                <w:numId w:val="320"/>
              </w:numPr>
              <w:rPr>
                <w:szCs w:val="24"/>
              </w:rPr>
            </w:pPr>
            <w:r>
              <w:rPr>
                <w:szCs w:val="24"/>
              </w:rPr>
              <w:t>Guidance information for assessment.</w:t>
            </w:r>
          </w:p>
        </w:tc>
        <w:tc>
          <w:tcPr>
            <w:tcW w:w="315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9023E" w14:textId="77777777" w:rsidR="00D82289" w:rsidRDefault="00000000">
            <w:pPr>
              <w:spacing w:after="0" w:line="360" w:lineRule="auto"/>
              <w:jc w:val="both"/>
              <w:rPr>
                <w:szCs w:val="24"/>
              </w:rPr>
            </w:pPr>
            <w:r>
              <w:rPr>
                <w:szCs w:val="24"/>
              </w:rPr>
              <w:t>Holistic assessment with other units relevant to the industry sector, workplace and job role is recommended.</w:t>
            </w:r>
          </w:p>
        </w:tc>
      </w:tr>
    </w:tbl>
    <w:p w14:paraId="46FBFDB3" w14:textId="77777777" w:rsidR="00D82289" w:rsidRDefault="00D82289">
      <w:pPr>
        <w:pStyle w:val="Heading2"/>
        <w:spacing w:before="0" w:after="0"/>
        <w:jc w:val="left"/>
      </w:pPr>
    </w:p>
    <w:p w14:paraId="4C40A7B3" w14:textId="77777777" w:rsidR="00D82289" w:rsidRDefault="00D82289">
      <w:pPr>
        <w:pStyle w:val="Heading2"/>
        <w:spacing w:before="0" w:after="0"/>
      </w:pPr>
    </w:p>
    <w:p w14:paraId="676E662D" w14:textId="77777777" w:rsidR="00D82289" w:rsidRDefault="00D82289">
      <w:pPr>
        <w:pStyle w:val="Heading2"/>
        <w:spacing w:before="0" w:after="0"/>
      </w:pPr>
    </w:p>
    <w:p w14:paraId="1152B89F" w14:textId="77777777" w:rsidR="00D82289" w:rsidRDefault="00D82289">
      <w:pPr>
        <w:pStyle w:val="Heading2"/>
        <w:spacing w:before="0" w:after="0"/>
      </w:pPr>
    </w:p>
    <w:p w14:paraId="2D81714C"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59E439AA" w14:textId="77777777" w:rsidR="00D82289" w:rsidRDefault="00000000">
      <w:pPr>
        <w:pStyle w:val="Heading2"/>
        <w:spacing w:before="0" w:after="0"/>
      </w:pPr>
      <w:bookmarkStart w:id="83" w:name="_Toc3808"/>
      <w:r>
        <w:lastRenderedPageBreak/>
        <w:t>MANAGE FISH FARM</w:t>
      </w:r>
      <w:bookmarkEnd w:id="83"/>
    </w:p>
    <w:p w14:paraId="23850C6C" w14:textId="77777777" w:rsidR="00D82289" w:rsidRDefault="00D82289">
      <w:pPr>
        <w:spacing w:after="0" w:line="360" w:lineRule="auto"/>
        <w:rPr>
          <w:b/>
          <w:szCs w:val="24"/>
        </w:rPr>
      </w:pPr>
    </w:p>
    <w:p w14:paraId="423A40A9" w14:textId="77777777" w:rsidR="00D82289" w:rsidRDefault="00000000">
      <w:pPr>
        <w:spacing w:after="0" w:line="360" w:lineRule="auto"/>
        <w:rPr>
          <w:b/>
          <w:szCs w:val="24"/>
        </w:rPr>
      </w:pPr>
      <w:r>
        <w:rPr>
          <w:b/>
          <w:szCs w:val="24"/>
        </w:rPr>
        <w:t xml:space="preserve">UNIT CODE: </w:t>
      </w:r>
      <w:bookmarkStart w:id="84" w:name="_Hlk185339010"/>
      <w:r>
        <w:rPr>
          <w:bCs/>
          <w:szCs w:val="24"/>
        </w:rPr>
        <w:t>0831 551 24A</w:t>
      </w:r>
      <w:bookmarkEnd w:id="84"/>
    </w:p>
    <w:p w14:paraId="4FCF5A6D" w14:textId="77777777" w:rsidR="00D82289" w:rsidRDefault="00000000">
      <w:pPr>
        <w:spacing w:after="0" w:line="360" w:lineRule="auto"/>
        <w:rPr>
          <w:b/>
          <w:szCs w:val="24"/>
        </w:rPr>
      </w:pPr>
      <w:r>
        <w:rPr>
          <w:b/>
          <w:szCs w:val="24"/>
        </w:rPr>
        <w:t>UNIT DESCRIPTION</w:t>
      </w:r>
    </w:p>
    <w:p w14:paraId="60CCE8EE" w14:textId="77777777" w:rsidR="00D82289" w:rsidRDefault="00000000">
      <w:pPr>
        <w:spacing w:after="0" w:line="360" w:lineRule="auto"/>
        <w:rPr>
          <w:color w:val="auto"/>
          <w:szCs w:val="24"/>
        </w:rPr>
      </w:pPr>
      <w:r>
        <w:rPr>
          <w:color w:val="auto"/>
          <w:szCs w:val="24"/>
        </w:rPr>
        <w:t>This unit describes competencies required to manage fish farm. This involves constructing fish holding units, producing fish fingerlings, producing table size fish, handling harvested fish and producing live fish feeds.</w:t>
      </w:r>
    </w:p>
    <w:p w14:paraId="3010CA6E" w14:textId="77777777" w:rsidR="00D82289" w:rsidRDefault="00000000">
      <w:pPr>
        <w:spacing w:after="0" w:line="360" w:lineRule="auto"/>
        <w:rPr>
          <w:b/>
          <w:color w:val="auto"/>
          <w:szCs w:val="24"/>
        </w:rPr>
      </w:pPr>
      <w:r>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7"/>
        <w:gridCol w:w="6309"/>
      </w:tblGrid>
      <w:tr w:rsidR="00D82289" w14:paraId="7E6FC7E6" w14:textId="77777777">
        <w:trPr>
          <w:tblHeader/>
        </w:trPr>
        <w:tc>
          <w:tcPr>
            <w:tcW w:w="1501" w:type="pct"/>
          </w:tcPr>
          <w:p w14:paraId="0F329AE2" w14:textId="77777777" w:rsidR="00D82289" w:rsidRDefault="00000000">
            <w:pPr>
              <w:spacing w:after="0" w:line="360" w:lineRule="auto"/>
              <w:rPr>
                <w:b/>
                <w:szCs w:val="24"/>
              </w:rPr>
            </w:pPr>
            <w:bookmarkStart w:id="85" w:name="_Hlk164676075"/>
            <w:r>
              <w:rPr>
                <w:b/>
                <w:szCs w:val="24"/>
              </w:rPr>
              <w:t xml:space="preserve">ELEMENT </w:t>
            </w:r>
          </w:p>
          <w:p w14:paraId="236C7711" w14:textId="77777777" w:rsidR="00D82289" w:rsidRDefault="00000000">
            <w:pPr>
              <w:spacing w:after="0" w:line="360" w:lineRule="auto"/>
              <w:rPr>
                <w:szCs w:val="24"/>
              </w:rPr>
            </w:pPr>
            <w:r>
              <w:rPr>
                <w:szCs w:val="24"/>
              </w:rPr>
              <w:t>These describe the key outcomes which make up workplace functions</w:t>
            </w:r>
          </w:p>
        </w:tc>
        <w:tc>
          <w:tcPr>
            <w:tcW w:w="3499" w:type="pct"/>
          </w:tcPr>
          <w:p w14:paraId="13208C0A" w14:textId="77777777" w:rsidR="00D82289" w:rsidRDefault="00000000">
            <w:pPr>
              <w:spacing w:after="0" w:line="360" w:lineRule="auto"/>
              <w:rPr>
                <w:b/>
                <w:szCs w:val="24"/>
              </w:rPr>
            </w:pPr>
            <w:r>
              <w:rPr>
                <w:b/>
                <w:szCs w:val="24"/>
              </w:rPr>
              <w:t>PERFORMANCE CRITERIA</w:t>
            </w:r>
          </w:p>
          <w:p w14:paraId="62A90C56"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0A4B1BA2" w14:textId="77777777" w:rsidR="00D82289" w:rsidRDefault="00000000">
            <w:pPr>
              <w:spacing w:after="0" w:line="360" w:lineRule="auto"/>
              <w:rPr>
                <w:b/>
                <w:i/>
                <w:szCs w:val="24"/>
              </w:rPr>
            </w:pPr>
            <w:r>
              <w:rPr>
                <w:b/>
                <w:i/>
                <w:szCs w:val="24"/>
              </w:rPr>
              <w:t>(Bold and italicized terms are elaborated in the range)</w:t>
            </w:r>
          </w:p>
        </w:tc>
      </w:tr>
      <w:tr w:rsidR="00D82289" w14:paraId="48D0EBF0" w14:textId="77777777">
        <w:trPr>
          <w:trHeight w:val="1921"/>
        </w:trPr>
        <w:tc>
          <w:tcPr>
            <w:tcW w:w="1501" w:type="pct"/>
          </w:tcPr>
          <w:p w14:paraId="2154CFA6" w14:textId="77777777" w:rsidR="00D82289" w:rsidRDefault="00000000">
            <w:pPr>
              <w:numPr>
                <w:ilvl w:val="0"/>
                <w:numId w:val="324"/>
              </w:numPr>
              <w:spacing w:after="0" w:line="360" w:lineRule="auto"/>
              <w:rPr>
                <w:color w:val="000000" w:themeColor="text1"/>
                <w:szCs w:val="24"/>
              </w:rPr>
            </w:pPr>
            <w:r>
              <w:rPr>
                <w:szCs w:val="24"/>
              </w:rPr>
              <w:t>Construct fish holding units</w:t>
            </w:r>
          </w:p>
        </w:tc>
        <w:tc>
          <w:tcPr>
            <w:tcW w:w="3499" w:type="pct"/>
          </w:tcPr>
          <w:p w14:paraId="4DAEC7FB"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 xml:space="preserve">Tools, equipment and materials are assembled as per workplace requirements </w:t>
            </w:r>
          </w:p>
          <w:p w14:paraId="453AB642"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 xml:space="preserve">Fish farm site is selected based on Fish Production Manual (FPM) </w:t>
            </w:r>
          </w:p>
          <w:p w14:paraId="786EE627"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Fish farm is designed based on FPM</w:t>
            </w:r>
          </w:p>
          <w:p w14:paraId="518060C0"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b/>
                <w:i/>
                <w:szCs w:val="24"/>
              </w:rPr>
              <w:t>Fish farm site is prepared</w:t>
            </w:r>
            <w:r>
              <w:rPr>
                <w:szCs w:val="24"/>
              </w:rPr>
              <w:t xml:space="preserve"> as per FPM.</w:t>
            </w:r>
          </w:p>
          <w:p w14:paraId="450C85E2"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Fish holding unit is constructed and installed according to FPM</w:t>
            </w:r>
          </w:p>
          <w:p w14:paraId="0C790AAB"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Fish farm water filtration system is installed based on design features</w:t>
            </w:r>
          </w:p>
          <w:p w14:paraId="1A9AF440"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b/>
                <w:i/>
                <w:szCs w:val="24"/>
              </w:rPr>
              <w:t>Auxiliary farm structures</w:t>
            </w:r>
            <w:r>
              <w:rPr>
                <w:szCs w:val="24"/>
              </w:rPr>
              <w:t xml:space="preserve"> are constructed or installed based on the farm design specifications</w:t>
            </w:r>
          </w:p>
          <w:p w14:paraId="45990295" w14:textId="77777777" w:rsidR="00D82289" w:rsidRDefault="00000000">
            <w:pPr>
              <w:widowControl w:val="0"/>
              <w:numPr>
                <w:ilvl w:val="1"/>
                <w:numId w:val="325"/>
              </w:numPr>
              <w:tabs>
                <w:tab w:val="left" w:pos="684"/>
              </w:tabs>
              <w:adjustRightInd w:val="0"/>
              <w:spacing w:after="0" w:line="360" w:lineRule="auto"/>
              <w:textAlignment w:val="baseline"/>
              <w:rPr>
                <w:szCs w:val="24"/>
              </w:rPr>
            </w:pPr>
            <w:r>
              <w:rPr>
                <w:szCs w:val="24"/>
              </w:rPr>
              <w:t>Predator control devices are installed as per FPM</w:t>
            </w:r>
          </w:p>
          <w:p w14:paraId="1A04E4F9" w14:textId="77777777" w:rsidR="00D82289" w:rsidRDefault="00000000">
            <w:pPr>
              <w:widowControl w:val="0"/>
              <w:numPr>
                <w:ilvl w:val="1"/>
                <w:numId w:val="325"/>
              </w:numPr>
              <w:tabs>
                <w:tab w:val="left" w:pos="684"/>
              </w:tabs>
              <w:adjustRightInd w:val="0"/>
              <w:spacing w:after="0" w:line="360" w:lineRule="auto"/>
              <w:textAlignment w:val="baseline"/>
              <w:rPr>
                <w:color w:val="000000" w:themeColor="text1"/>
                <w:szCs w:val="24"/>
              </w:rPr>
            </w:pPr>
            <w:r>
              <w:rPr>
                <w:bCs/>
                <w:iCs/>
                <w:szCs w:val="24"/>
              </w:rPr>
              <w:t>Soil erosion control measures</w:t>
            </w:r>
            <w:r>
              <w:rPr>
                <w:szCs w:val="24"/>
              </w:rPr>
              <w:t xml:space="preserve"> are taken based on good agricultural practices </w:t>
            </w:r>
          </w:p>
        </w:tc>
      </w:tr>
      <w:tr w:rsidR="00D82289" w14:paraId="157909DC" w14:textId="77777777">
        <w:trPr>
          <w:trHeight w:val="278"/>
        </w:trPr>
        <w:tc>
          <w:tcPr>
            <w:tcW w:w="1501" w:type="pct"/>
          </w:tcPr>
          <w:p w14:paraId="11F83AF8" w14:textId="77777777" w:rsidR="00D82289" w:rsidRDefault="00000000">
            <w:pPr>
              <w:numPr>
                <w:ilvl w:val="0"/>
                <w:numId w:val="324"/>
              </w:numPr>
              <w:spacing w:after="0" w:line="360" w:lineRule="auto"/>
              <w:rPr>
                <w:szCs w:val="24"/>
              </w:rPr>
            </w:pPr>
            <w:r>
              <w:rPr>
                <w:szCs w:val="24"/>
              </w:rPr>
              <w:t xml:space="preserve">Perform fish farm management practices </w:t>
            </w:r>
          </w:p>
        </w:tc>
        <w:tc>
          <w:tcPr>
            <w:tcW w:w="3499" w:type="pct"/>
          </w:tcPr>
          <w:p w14:paraId="7AFAFB54" w14:textId="77777777" w:rsidR="00D82289" w:rsidRDefault="00000000">
            <w:pPr>
              <w:spacing w:after="0" w:line="360" w:lineRule="auto"/>
              <w:rPr>
                <w:szCs w:val="24"/>
              </w:rPr>
            </w:pPr>
            <w:r>
              <w:rPr>
                <w:szCs w:val="24"/>
              </w:rPr>
              <w:t xml:space="preserve">2.1 </w:t>
            </w:r>
            <w:r>
              <w:rPr>
                <w:b/>
                <w:i/>
                <w:szCs w:val="24"/>
              </w:rPr>
              <w:t>Water quality parameters</w:t>
            </w:r>
            <w:r>
              <w:rPr>
                <w:szCs w:val="24"/>
              </w:rPr>
              <w:t xml:space="preserve"> are monitored as per FPM</w:t>
            </w:r>
          </w:p>
          <w:p w14:paraId="0988D169" w14:textId="77777777" w:rsidR="00D82289" w:rsidRDefault="00000000">
            <w:pPr>
              <w:spacing w:after="0" w:line="360" w:lineRule="auto"/>
              <w:rPr>
                <w:szCs w:val="24"/>
              </w:rPr>
            </w:pPr>
            <w:r>
              <w:rPr>
                <w:szCs w:val="24"/>
              </w:rPr>
              <w:t xml:space="preserve">2.2 </w:t>
            </w:r>
            <w:proofErr w:type="gramStart"/>
            <w:r>
              <w:rPr>
                <w:szCs w:val="24"/>
              </w:rPr>
              <w:t>Fish Pond</w:t>
            </w:r>
            <w:proofErr w:type="gramEnd"/>
            <w:r>
              <w:rPr>
                <w:szCs w:val="24"/>
              </w:rPr>
              <w:t xml:space="preserve"> is fertilized as per FPM</w:t>
            </w:r>
          </w:p>
          <w:p w14:paraId="60D6616A" w14:textId="77777777" w:rsidR="00D82289" w:rsidRDefault="00000000">
            <w:pPr>
              <w:spacing w:after="0" w:line="360" w:lineRule="auto"/>
              <w:rPr>
                <w:szCs w:val="24"/>
              </w:rPr>
            </w:pPr>
            <w:r>
              <w:rPr>
                <w:szCs w:val="24"/>
              </w:rPr>
              <w:t xml:space="preserve">2.3 </w:t>
            </w:r>
            <w:proofErr w:type="gramStart"/>
            <w:r>
              <w:rPr>
                <w:szCs w:val="24"/>
              </w:rPr>
              <w:t>Fish Pond</w:t>
            </w:r>
            <w:proofErr w:type="gramEnd"/>
            <w:r>
              <w:rPr>
                <w:szCs w:val="24"/>
              </w:rPr>
              <w:t xml:space="preserve"> liming is carried out as per FPM</w:t>
            </w:r>
          </w:p>
          <w:p w14:paraId="1B640929" w14:textId="77777777" w:rsidR="00D82289" w:rsidRDefault="00000000">
            <w:pPr>
              <w:spacing w:after="0" w:line="360" w:lineRule="auto"/>
              <w:rPr>
                <w:szCs w:val="24"/>
              </w:rPr>
            </w:pPr>
            <w:r>
              <w:rPr>
                <w:szCs w:val="24"/>
              </w:rPr>
              <w:t xml:space="preserve">2.4 </w:t>
            </w:r>
            <w:proofErr w:type="gramStart"/>
            <w:r>
              <w:rPr>
                <w:szCs w:val="24"/>
              </w:rPr>
              <w:t>Fish Pond</w:t>
            </w:r>
            <w:proofErr w:type="gramEnd"/>
            <w:r>
              <w:rPr>
                <w:szCs w:val="24"/>
              </w:rPr>
              <w:t xml:space="preserve"> weed is controlled as per FPM</w:t>
            </w:r>
          </w:p>
          <w:p w14:paraId="67C021B7" w14:textId="77777777" w:rsidR="00D82289" w:rsidRDefault="00000000">
            <w:pPr>
              <w:spacing w:after="0" w:line="360" w:lineRule="auto"/>
              <w:rPr>
                <w:szCs w:val="24"/>
              </w:rPr>
            </w:pPr>
            <w:r>
              <w:rPr>
                <w:szCs w:val="24"/>
              </w:rPr>
              <w:lastRenderedPageBreak/>
              <w:t xml:space="preserve">2.5 </w:t>
            </w:r>
            <w:r>
              <w:rPr>
                <w:b/>
                <w:bCs/>
                <w:szCs w:val="24"/>
              </w:rPr>
              <w:t>Pond repair and maintenance</w:t>
            </w:r>
            <w:r>
              <w:rPr>
                <w:szCs w:val="24"/>
              </w:rPr>
              <w:t xml:space="preserve"> is performed as per workplace procedure </w:t>
            </w:r>
          </w:p>
          <w:p w14:paraId="50DA4FAF" w14:textId="77777777" w:rsidR="00D82289" w:rsidRDefault="00000000">
            <w:pPr>
              <w:spacing w:after="0" w:line="360" w:lineRule="auto"/>
              <w:rPr>
                <w:szCs w:val="24"/>
              </w:rPr>
            </w:pPr>
            <w:r>
              <w:rPr>
                <w:szCs w:val="24"/>
              </w:rPr>
              <w:t>2.7 Fish predators are controlled as per FPM</w:t>
            </w:r>
          </w:p>
          <w:p w14:paraId="622FBD1F" w14:textId="77777777" w:rsidR="00D82289" w:rsidRDefault="00000000">
            <w:pPr>
              <w:spacing w:after="0" w:line="360" w:lineRule="auto"/>
              <w:rPr>
                <w:szCs w:val="24"/>
              </w:rPr>
            </w:pPr>
            <w:r>
              <w:rPr>
                <w:szCs w:val="24"/>
              </w:rPr>
              <w:t>2.8 Brood stock are monitored for signs of infections and stress according to FPM</w:t>
            </w:r>
          </w:p>
          <w:p w14:paraId="5C773237" w14:textId="77777777" w:rsidR="00D82289" w:rsidRDefault="00000000">
            <w:pPr>
              <w:spacing w:after="0" w:line="360" w:lineRule="auto"/>
              <w:rPr>
                <w:szCs w:val="24"/>
              </w:rPr>
            </w:pPr>
            <w:r>
              <w:rPr>
                <w:bCs/>
                <w:szCs w:val="24"/>
              </w:rPr>
              <w:t>2.9</w:t>
            </w:r>
            <w:r>
              <w:rPr>
                <w:b/>
                <w:bCs/>
                <w:szCs w:val="24"/>
              </w:rPr>
              <w:t xml:space="preserve"> </w:t>
            </w:r>
            <w:r>
              <w:rPr>
                <w:b/>
                <w:bCs/>
                <w:i/>
                <w:szCs w:val="24"/>
              </w:rPr>
              <w:t>Fish disease causes</w:t>
            </w:r>
            <w:r>
              <w:rPr>
                <w:szCs w:val="24"/>
              </w:rPr>
              <w:t xml:space="preserve"> are identified as per standard operation procedures</w:t>
            </w:r>
          </w:p>
          <w:p w14:paraId="63CE4DA8" w14:textId="77777777" w:rsidR="00D82289" w:rsidRDefault="00000000">
            <w:pPr>
              <w:spacing w:after="0" w:line="360" w:lineRule="auto"/>
              <w:rPr>
                <w:szCs w:val="24"/>
              </w:rPr>
            </w:pPr>
            <w:r>
              <w:rPr>
                <w:szCs w:val="24"/>
              </w:rPr>
              <w:t xml:space="preserve">2.12 </w:t>
            </w:r>
            <w:r>
              <w:rPr>
                <w:b/>
                <w:bCs/>
                <w:i/>
                <w:szCs w:val="24"/>
              </w:rPr>
              <w:t xml:space="preserve">Sanitation and hygiene </w:t>
            </w:r>
            <w:r>
              <w:rPr>
                <w:szCs w:val="24"/>
              </w:rPr>
              <w:t>are practiced as per recommended fish farm procedures</w:t>
            </w:r>
          </w:p>
          <w:p w14:paraId="7C861286" w14:textId="77777777" w:rsidR="00D82289" w:rsidRDefault="00000000">
            <w:pPr>
              <w:spacing w:after="0" w:line="360" w:lineRule="auto"/>
              <w:rPr>
                <w:szCs w:val="24"/>
              </w:rPr>
            </w:pPr>
            <w:r>
              <w:rPr>
                <w:szCs w:val="24"/>
              </w:rPr>
              <w:t xml:space="preserve">2.13 </w:t>
            </w:r>
            <w:r>
              <w:rPr>
                <w:b/>
                <w:i/>
                <w:szCs w:val="24"/>
              </w:rPr>
              <w:t>Fish feeds</w:t>
            </w:r>
            <w:r>
              <w:rPr>
                <w:szCs w:val="24"/>
              </w:rPr>
              <w:t xml:space="preserve"> are produced as per recommended procedures. </w:t>
            </w:r>
          </w:p>
          <w:p w14:paraId="3E819F7B" w14:textId="77777777" w:rsidR="00D82289" w:rsidRDefault="00000000">
            <w:pPr>
              <w:spacing w:after="0" w:line="360" w:lineRule="auto"/>
              <w:rPr>
                <w:szCs w:val="24"/>
              </w:rPr>
            </w:pPr>
            <w:r>
              <w:rPr>
                <w:szCs w:val="24"/>
              </w:rPr>
              <w:t>2.14 Fish are fed as per FPM</w:t>
            </w:r>
          </w:p>
          <w:p w14:paraId="0DD014D1" w14:textId="77777777" w:rsidR="00D82289" w:rsidRDefault="00000000">
            <w:pPr>
              <w:spacing w:after="0" w:line="360" w:lineRule="auto"/>
              <w:rPr>
                <w:szCs w:val="24"/>
              </w:rPr>
            </w:pPr>
            <w:r>
              <w:rPr>
                <w:szCs w:val="24"/>
              </w:rPr>
              <w:t>2.15 Fish feed performance is evaluated according to FPM</w:t>
            </w:r>
          </w:p>
          <w:p w14:paraId="02BB5552" w14:textId="77777777" w:rsidR="00D82289" w:rsidRDefault="00000000">
            <w:pPr>
              <w:spacing w:after="0" w:line="360" w:lineRule="auto"/>
              <w:rPr>
                <w:szCs w:val="24"/>
              </w:rPr>
            </w:pPr>
            <w:r>
              <w:rPr>
                <w:szCs w:val="24"/>
              </w:rPr>
              <w:t xml:space="preserve">2.16 Fish </w:t>
            </w:r>
            <w:r>
              <w:rPr>
                <w:b/>
                <w:i/>
                <w:szCs w:val="24"/>
              </w:rPr>
              <w:t>bio-security measures</w:t>
            </w:r>
            <w:r>
              <w:rPr>
                <w:szCs w:val="24"/>
              </w:rPr>
              <w:t xml:space="preserve"> are applied as per FPM</w:t>
            </w:r>
          </w:p>
          <w:p w14:paraId="67C4D186" w14:textId="77777777" w:rsidR="00D82289" w:rsidRDefault="00000000">
            <w:pPr>
              <w:spacing w:after="0" w:line="360" w:lineRule="auto"/>
              <w:rPr>
                <w:szCs w:val="24"/>
              </w:rPr>
            </w:pPr>
            <w:r>
              <w:rPr>
                <w:szCs w:val="24"/>
              </w:rPr>
              <w:t>2.17 Fish farm wastes are managed as per environmental protection guidelines</w:t>
            </w:r>
          </w:p>
          <w:p w14:paraId="04A6FE5E" w14:textId="77777777" w:rsidR="00D82289" w:rsidRDefault="00000000">
            <w:pPr>
              <w:spacing w:after="0" w:line="360" w:lineRule="auto"/>
              <w:rPr>
                <w:color w:val="000000" w:themeColor="text1"/>
                <w:szCs w:val="24"/>
              </w:rPr>
            </w:pPr>
            <w:r>
              <w:rPr>
                <w:szCs w:val="24"/>
              </w:rPr>
              <w:t xml:space="preserve">2.18 Records are kept as per work procedures </w:t>
            </w:r>
          </w:p>
        </w:tc>
      </w:tr>
      <w:tr w:rsidR="00D82289" w14:paraId="71ADCDFC" w14:textId="77777777">
        <w:trPr>
          <w:trHeight w:val="278"/>
        </w:trPr>
        <w:tc>
          <w:tcPr>
            <w:tcW w:w="1501" w:type="pct"/>
          </w:tcPr>
          <w:p w14:paraId="5F7BE8C1" w14:textId="77777777" w:rsidR="00D82289" w:rsidRDefault="00000000">
            <w:pPr>
              <w:numPr>
                <w:ilvl w:val="0"/>
                <w:numId w:val="324"/>
              </w:numPr>
              <w:spacing w:after="0" w:line="360" w:lineRule="auto"/>
              <w:rPr>
                <w:szCs w:val="24"/>
              </w:rPr>
            </w:pPr>
            <w:r>
              <w:rPr>
                <w:szCs w:val="24"/>
              </w:rPr>
              <w:lastRenderedPageBreak/>
              <w:t>Process harvested fish</w:t>
            </w:r>
          </w:p>
        </w:tc>
        <w:tc>
          <w:tcPr>
            <w:tcW w:w="3499" w:type="pct"/>
          </w:tcPr>
          <w:p w14:paraId="2F9D17EB" w14:textId="77777777" w:rsidR="00D82289" w:rsidRDefault="00000000">
            <w:pPr>
              <w:pStyle w:val="ListParagraph"/>
              <w:numPr>
                <w:ilvl w:val="0"/>
                <w:numId w:val="326"/>
              </w:numPr>
              <w:rPr>
                <w:szCs w:val="24"/>
              </w:rPr>
            </w:pPr>
            <w:r>
              <w:rPr>
                <w:szCs w:val="24"/>
              </w:rPr>
              <w:t xml:space="preserve">Tools, equipment and materials are assembled as per workplace requirements </w:t>
            </w:r>
          </w:p>
          <w:p w14:paraId="38AB6A1D" w14:textId="77777777" w:rsidR="00D82289" w:rsidRDefault="00000000">
            <w:pPr>
              <w:pStyle w:val="ListParagraph"/>
              <w:numPr>
                <w:ilvl w:val="0"/>
                <w:numId w:val="326"/>
              </w:numPr>
              <w:rPr>
                <w:szCs w:val="24"/>
              </w:rPr>
            </w:pPr>
            <w:r>
              <w:rPr>
                <w:szCs w:val="24"/>
              </w:rPr>
              <w:t>Harvesting of fish is carried out as per FPM</w:t>
            </w:r>
          </w:p>
          <w:p w14:paraId="2312A8EA" w14:textId="77777777" w:rsidR="00D82289" w:rsidRDefault="00000000">
            <w:pPr>
              <w:pStyle w:val="ListParagraph"/>
              <w:numPr>
                <w:ilvl w:val="0"/>
                <w:numId w:val="326"/>
              </w:numPr>
              <w:rPr>
                <w:b/>
                <w:i/>
                <w:szCs w:val="24"/>
              </w:rPr>
            </w:pPr>
            <w:r>
              <w:rPr>
                <w:szCs w:val="24"/>
              </w:rPr>
              <w:t>Harvested fish is sorted according to FPM</w:t>
            </w:r>
          </w:p>
          <w:p w14:paraId="1DE6CC56" w14:textId="77777777" w:rsidR="00D82289" w:rsidRDefault="00000000">
            <w:pPr>
              <w:pStyle w:val="ListParagraph"/>
              <w:numPr>
                <w:ilvl w:val="0"/>
                <w:numId w:val="326"/>
              </w:numPr>
              <w:rPr>
                <w:b/>
                <w:i/>
                <w:szCs w:val="24"/>
              </w:rPr>
            </w:pPr>
            <w:r>
              <w:rPr>
                <w:b/>
                <w:i/>
                <w:szCs w:val="24"/>
              </w:rPr>
              <w:t xml:space="preserve">Preservation methods </w:t>
            </w:r>
            <w:r>
              <w:rPr>
                <w:szCs w:val="24"/>
              </w:rPr>
              <w:t>are performed as per FPM</w:t>
            </w:r>
          </w:p>
          <w:p w14:paraId="3A39C2FA" w14:textId="77777777" w:rsidR="00D82289" w:rsidRDefault="00000000">
            <w:pPr>
              <w:pStyle w:val="ListParagraph"/>
              <w:numPr>
                <w:ilvl w:val="0"/>
                <w:numId w:val="326"/>
              </w:numPr>
              <w:rPr>
                <w:szCs w:val="24"/>
              </w:rPr>
            </w:pPr>
            <w:r>
              <w:rPr>
                <w:szCs w:val="24"/>
              </w:rPr>
              <w:t xml:space="preserve">Fish processing methods </w:t>
            </w:r>
            <w:r>
              <w:rPr>
                <w:bCs/>
                <w:iCs/>
                <w:szCs w:val="24"/>
              </w:rPr>
              <w:t>are performed as per FPM</w:t>
            </w:r>
          </w:p>
          <w:p w14:paraId="54F9D273" w14:textId="77777777" w:rsidR="00D82289" w:rsidRDefault="00000000">
            <w:pPr>
              <w:pStyle w:val="ListParagraph"/>
              <w:numPr>
                <w:ilvl w:val="0"/>
                <w:numId w:val="326"/>
              </w:numPr>
              <w:rPr>
                <w:b/>
                <w:i/>
                <w:szCs w:val="24"/>
              </w:rPr>
            </w:pPr>
            <w:r>
              <w:rPr>
                <w:szCs w:val="24"/>
              </w:rPr>
              <w:t>Fish quality assurance is adhered to as per Hazard Analysis and Critical Control Points (HACCP) and Integrated Quality Management (IQM) procedures.</w:t>
            </w:r>
          </w:p>
          <w:p w14:paraId="0F0B799F" w14:textId="77777777" w:rsidR="00D82289" w:rsidRDefault="00000000">
            <w:pPr>
              <w:pStyle w:val="ListParagraph"/>
              <w:numPr>
                <w:ilvl w:val="0"/>
                <w:numId w:val="326"/>
              </w:numPr>
              <w:rPr>
                <w:color w:val="000000"/>
                <w:szCs w:val="24"/>
              </w:rPr>
            </w:pPr>
            <w:r>
              <w:rPr>
                <w:bCs/>
                <w:iCs/>
                <w:szCs w:val="24"/>
              </w:rPr>
              <w:lastRenderedPageBreak/>
              <w:t xml:space="preserve">Fish products and by-products </w:t>
            </w:r>
            <w:r>
              <w:rPr>
                <w:b/>
                <w:i/>
                <w:szCs w:val="24"/>
              </w:rPr>
              <w:t>are</w:t>
            </w:r>
            <w:r>
              <w:rPr>
                <w:szCs w:val="24"/>
              </w:rPr>
              <w:t xml:space="preserve"> marketed as per market specifications </w:t>
            </w:r>
          </w:p>
          <w:p w14:paraId="46457532" w14:textId="77777777" w:rsidR="00D82289" w:rsidRDefault="00000000">
            <w:pPr>
              <w:pStyle w:val="ListParagraph"/>
              <w:numPr>
                <w:ilvl w:val="0"/>
                <w:numId w:val="326"/>
              </w:numPr>
              <w:rPr>
                <w:szCs w:val="24"/>
              </w:rPr>
            </w:pPr>
            <w:r>
              <w:rPr>
                <w:szCs w:val="24"/>
              </w:rPr>
              <w:t>Records are kept as per work procedures</w:t>
            </w:r>
          </w:p>
        </w:tc>
      </w:tr>
      <w:tr w:rsidR="00D82289" w14:paraId="6ABC70F9" w14:textId="77777777">
        <w:trPr>
          <w:trHeight w:val="278"/>
        </w:trPr>
        <w:tc>
          <w:tcPr>
            <w:tcW w:w="1501" w:type="pct"/>
          </w:tcPr>
          <w:p w14:paraId="33C4400C" w14:textId="77777777" w:rsidR="00D82289" w:rsidRDefault="00000000">
            <w:pPr>
              <w:numPr>
                <w:ilvl w:val="0"/>
                <w:numId w:val="324"/>
              </w:numPr>
              <w:spacing w:after="0" w:line="360" w:lineRule="auto"/>
              <w:rPr>
                <w:szCs w:val="24"/>
              </w:rPr>
            </w:pPr>
            <w:r>
              <w:rPr>
                <w:szCs w:val="24"/>
              </w:rPr>
              <w:lastRenderedPageBreak/>
              <w:t>Manage fish hatcheries</w:t>
            </w:r>
          </w:p>
        </w:tc>
        <w:tc>
          <w:tcPr>
            <w:tcW w:w="3499" w:type="pct"/>
          </w:tcPr>
          <w:p w14:paraId="0AD9DDCF" w14:textId="77777777" w:rsidR="00D82289" w:rsidRDefault="00000000">
            <w:pPr>
              <w:numPr>
                <w:ilvl w:val="0"/>
                <w:numId w:val="327"/>
              </w:numPr>
              <w:spacing w:after="0" w:line="360" w:lineRule="auto"/>
              <w:rPr>
                <w:szCs w:val="24"/>
              </w:rPr>
            </w:pPr>
            <w:r>
              <w:rPr>
                <w:bCs/>
                <w:szCs w:val="24"/>
              </w:rPr>
              <w:t>PPEs</w:t>
            </w:r>
            <w:r>
              <w:rPr>
                <w:szCs w:val="24"/>
              </w:rPr>
              <w:t xml:space="preserve"> are worn as per task requirements</w:t>
            </w:r>
          </w:p>
          <w:p w14:paraId="631F12AF" w14:textId="77777777" w:rsidR="00D82289" w:rsidRDefault="00000000">
            <w:pPr>
              <w:numPr>
                <w:ilvl w:val="0"/>
                <w:numId w:val="327"/>
              </w:numPr>
              <w:spacing w:after="0" w:line="360" w:lineRule="auto"/>
              <w:rPr>
                <w:szCs w:val="24"/>
              </w:rPr>
            </w:pPr>
            <w:r>
              <w:rPr>
                <w:bCs/>
                <w:szCs w:val="24"/>
              </w:rPr>
              <w:t>Hatchery management tools, equipment and materials</w:t>
            </w:r>
            <w:r>
              <w:rPr>
                <w:b/>
                <w:szCs w:val="24"/>
              </w:rPr>
              <w:t xml:space="preserve"> </w:t>
            </w:r>
            <w:r>
              <w:rPr>
                <w:szCs w:val="24"/>
              </w:rPr>
              <w:t>are assembled as per task requirements</w:t>
            </w:r>
          </w:p>
          <w:p w14:paraId="3A1C9E2A" w14:textId="77777777" w:rsidR="00D82289" w:rsidRDefault="00000000">
            <w:pPr>
              <w:numPr>
                <w:ilvl w:val="0"/>
                <w:numId w:val="327"/>
              </w:numPr>
              <w:spacing w:after="0" w:line="360" w:lineRule="auto"/>
              <w:rPr>
                <w:szCs w:val="24"/>
              </w:rPr>
            </w:pPr>
            <w:r>
              <w:rPr>
                <w:b/>
                <w:i/>
                <w:szCs w:val="24"/>
              </w:rPr>
              <w:t>Hatchery Pre-stocking activities</w:t>
            </w:r>
            <w:r>
              <w:rPr>
                <w:b/>
                <w:szCs w:val="24"/>
              </w:rPr>
              <w:t xml:space="preserve"> </w:t>
            </w:r>
            <w:r>
              <w:rPr>
                <w:bCs/>
                <w:szCs w:val="24"/>
              </w:rPr>
              <w:t>are performed as per</w:t>
            </w:r>
            <w:r>
              <w:rPr>
                <w:b/>
                <w:szCs w:val="24"/>
              </w:rPr>
              <w:t xml:space="preserve"> </w:t>
            </w:r>
            <w:r>
              <w:rPr>
                <w:szCs w:val="24"/>
              </w:rPr>
              <w:t xml:space="preserve">FPM </w:t>
            </w:r>
          </w:p>
          <w:p w14:paraId="76EC7BE2" w14:textId="77777777" w:rsidR="00D82289" w:rsidRDefault="00000000">
            <w:pPr>
              <w:numPr>
                <w:ilvl w:val="0"/>
                <w:numId w:val="327"/>
              </w:numPr>
              <w:spacing w:after="0" w:line="360" w:lineRule="auto"/>
              <w:rPr>
                <w:szCs w:val="24"/>
              </w:rPr>
            </w:pPr>
            <w:r>
              <w:rPr>
                <w:szCs w:val="24"/>
              </w:rPr>
              <w:t>Brood stock is sourced as per FPM</w:t>
            </w:r>
          </w:p>
          <w:p w14:paraId="69598A01" w14:textId="77777777" w:rsidR="00D82289" w:rsidRDefault="00000000">
            <w:pPr>
              <w:numPr>
                <w:ilvl w:val="0"/>
                <w:numId w:val="327"/>
              </w:numPr>
              <w:spacing w:after="0" w:line="360" w:lineRule="auto"/>
              <w:rPr>
                <w:szCs w:val="24"/>
              </w:rPr>
            </w:pPr>
            <w:r>
              <w:rPr>
                <w:szCs w:val="24"/>
              </w:rPr>
              <w:t>Brood stock is sorted and stocked into brood stock ponds based on FPM</w:t>
            </w:r>
          </w:p>
          <w:p w14:paraId="2B1040C6" w14:textId="77777777" w:rsidR="00D82289" w:rsidRDefault="00000000">
            <w:pPr>
              <w:numPr>
                <w:ilvl w:val="0"/>
                <w:numId w:val="327"/>
              </w:numPr>
              <w:spacing w:after="0" w:line="360" w:lineRule="auto"/>
              <w:rPr>
                <w:szCs w:val="24"/>
              </w:rPr>
            </w:pPr>
            <w:r>
              <w:rPr>
                <w:szCs w:val="24"/>
              </w:rPr>
              <w:t>Brood stock is fed according to FPM.</w:t>
            </w:r>
          </w:p>
          <w:p w14:paraId="2991C1CD" w14:textId="77777777" w:rsidR="00D82289" w:rsidRDefault="00000000">
            <w:pPr>
              <w:numPr>
                <w:ilvl w:val="0"/>
                <w:numId w:val="327"/>
              </w:numPr>
              <w:spacing w:after="0" w:line="360" w:lineRule="auto"/>
              <w:rPr>
                <w:szCs w:val="24"/>
              </w:rPr>
            </w:pPr>
            <w:r>
              <w:rPr>
                <w:b/>
                <w:i/>
                <w:szCs w:val="24"/>
              </w:rPr>
              <w:t>Water quality parameters</w:t>
            </w:r>
            <w:r>
              <w:rPr>
                <w:szCs w:val="24"/>
              </w:rPr>
              <w:t xml:space="preserve"> are monitored and corrective action taken as per FPM</w:t>
            </w:r>
            <w:r>
              <w:rPr>
                <w:b/>
                <w:i/>
                <w:szCs w:val="24"/>
              </w:rPr>
              <w:t xml:space="preserve"> </w:t>
            </w:r>
          </w:p>
          <w:p w14:paraId="57C48F17" w14:textId="77777777" w:rsidR="00D82289" w:rsidRDefault="00000000">
            <w:pPr>
              <w:numPr>
                <w:ilvl w:val="0"/>
                <w:numId w:val="327"/>
              </w:numPr>
              <w:spacing w:after="0" w:line="360" w:lineRule="auto"/>
              <w:rPr>
                <w:szCs w:val="24"/>
              </w:rPr>
            </w:pPr>
            <w:r>
              <w:rPr>
                <w:szCs w:val="24"/>
              </w:rPr>
              <w:t xml:space="preserve">Brood </w:t>
            </w:r>
            <w:proofErr w:type="gramStart"/>
            <w:r>
              <w:rPr>
                <w:szCs w:val="24"/>
              </w:rPr>
              <w:t>stock</w:t>
            </w:r>
            <w:proofErr w:type="gramEnd"/>
            <w:r>
              <w:rPr>
                <w:szCs w:val="24"/>
              </w:rPr>
              <w:t xml:space="preserve"> are monitored for signs of infections and stress as per FPM</w:t>
            </w:r>
          </w:p>
          <w:p w14:paraId="2AB25959" w14:textId="77777777" w:rsidR="00D82289" w:rsidRDefault="00000000">
            <w:pPr>
              <w:numPr>
                <w:ilvl w:val="0"/>
                <w:numId w:val="327"/>
              </w:numPr>
              <w:spacing w:after="0" w:line="360" w:lineRule="auto"/>
              <w:rPr>
                <w:szCs w:val="24"/>
              </w:rPr>
            </w:pPr>
            <w:r>
              <w:rPr>
                <w:szCs w:val="24"/>
              </w:rPr>
              <w:t>Fingerlings are produced as per FPM</w:t>
            </w:r>
          </w:p>
          <w:p w14:paraId="171A65B4" w14:textId="77777777" w:rsidR="00D82289" w:rsidRDefault="00000000">
            <w:pPr>
              <w:numPr>
                <w:ilvl w:val="0"/>
                <w:numId w:val="327"/>
              </w:numPr>
              <w:spacing w:after="0" w:line="360" w:lineRule="auto"/>
              <w:rPr>
                <w:szCs w:val="24"/>
              </w:rPr>
            </w:pPr>
            <w:r>
              <w:rPr>
                <w:szCs w:val="24"/>
              </w:rPr>
              <w:t>Records are kept as per work procedures</w:t>
            </w:r>
          </w:p>
        </w:tc>
      </w:tr>
      <w:tr w:rsidR="00D82289" w14:paraId="6609F913" w14:textId="77777777">
        <w:trPr>
          <w:trHeight w:val="278"/>
        </w:trPr>
        <w:tc>
          <w:tcPr>
            <w:tcW w:w="1501" w:type="pct"/>
          </w:tcPr>
          <w:p w14:paraId="5A46DE57" w14:textId="77777777" w:rsidR="00D82289" w:rsidRDefault="00000000">
            <w:pPr>
              <w:numPr>
                <w:ilvl w:val="0"/>
                <w:numId w:val="324"/>
              </w:numPr>
              <w:spacing w:after="0" w:line="360" w:lineRule="auto"/>
              <w:rPr>
                <w:szCs w:val="24"/>
              </w:rPr>
            </w:pPr>
            <w:r>
              <w:rPr>
                <w:szCs w:val="24"/>
              </w:rPr>
              <w:t>Manage fish cages</w:t>
            </w:r>
          </w:p>
        </w:tc>
        <w:tc>
          <w:tcPr>
            <w:tcW w:w="3499" w:type="pct"/>
          </w:tcPr>
          <w:p w14:paraId="6BCCA04C" w14:textId="77777777" w:rsidR="00D82289" w:rsidRDefault="00000000">
            <w:pPr>
              <w:pStyle w:val="ListParagraph"/>
              <w:numPr>
                <w:ilvl w:val="0"/>
                <w:numId w:val="328"/>
              </w:numPr>
              <w:rPr>
                <w:szCs w:val="24"/>
              </w:rPr>
            </w:pPr>
            <w:r>
              <w:rPr>
                <w:szCs w:val="24"/>
              </w:rPr>
              <w:t>Fish cage is designed as per FPM</w:t>
            </w:r>
          </w:p>
          <w:p w14:paraId="242E64A5" w14:textId="77777777" w:rsidR="00D82289" w:rsidRDefault="00000000">
            <w:pPr>
              <w:pStyle w:val="ListParagraph"/>
              <w:numPr>
                <w:ilvl w:val="0"/>
                <w:numId w:val="328"/>
              </w:numPr>
              <w:rPr>
                <w:szCs w:val="24"/>
              </w:rPr>
            </w:pPr>
            <w:r>
              <w:rPr>
                <w:szCs w:val="24"/>
              </w:rPr>
              <w:t xml:space="preserve">Cages are set up in the water body as per Fisheries Management and Development Act </w:t>
            </w:r>
          </w:p>
          <w:p w14:paraId="22D7CA1C" w14:textId="77777777" w:rsidR="00D82289" w:rsidRDefault="00000000">
            <w:pPr>
              <w:pStyle w:val="ListParagraph"/>
              <w:numPr>
                <w:ilvl w:val="0"/>
                <w:numId w:val="328"/>
              </w:numPr>
              <w:rPr>
                <w:szCs w:val="24"/>
              </w:rPr>
            </w:pPr>
            <w:r>
              <w:rPr>
                <w:szCs w:val="24"/>
              </w:rPr>
              <w:t>Cages are stocked based on FPM</w:t>
            </w:r>
          </w:p>
          <w:p w14:paraId="4B71688A" w14:textId="77777777" w:rsidR="00D82289" w:rsidRDefault="00000000">
            <w:pPr>
              <w:pStyle w:val="ListParagraph"/>
              <w:numPr>
                <w:ilvl w:val="0"/>
                <w:numId w:val="328"/>
              </w:numPr>
              <w:rPr>
                <w:szCs w:val="24"/>
              </w:rPr>
            </w:pPr>
            <w:r>
              <w:rPr>
                <w:b/>
                <w:i/>
                <w:szCs w:val="24"/>
              </w:rPr>
              <w:t>Husbandry practices</w:t>
            </w:r>
            <w:r>
              <w:rPr>
                <w:szCs w:val="24"/>
              </w:rPr>
              <w:t xml:space="preserve"> are performed based on FPM</w:t>
            </w:r>
          </w:p>
          <w:p w14:paraId="58C46434" w14:textId="77777777" w:rsidR="00D82289" w:rsidRDefault="00000000">
            <w:pPr>
              <w:pStyle w:val="ListParagraph"/>
              <w:numPr>
                <w:ilvl w:val="0"/>
                <w:numId w:val="328"/>
              </w:numPr>
              <w:rPr>
                <w:szCs w:val="24"/>
              </w:rPr>
            </w:pPr>
            <w:r>
              <w:rPr>
                <w:szCs w:val="24"/>
              </w:rPr>
              <w:t>Fish safety and Bio security measures are applied as per FPM</w:t>
            </w:r>
          </w:p>
          <w:p w14:paraId="0144F237" w14:textId="77777777" w:rsidR="00D82289" w:rsidRDefault="00000000">
            <w:pPr>
              <w:pStyle w:val="ListParagraph"/>
              <w:numPr>
                <w:ilvl w:val="0"/>
                <w:numId w:val="328"/>
              </w:numPr>
              <w:rPr>
                <w:szCs w:val="24"/>
              </w:rPr>
            </w:pPr>
            <w:r>
              <w:rPr>
                <w:szCs w:val="24"/>
              </w:rPr>
              <w:t>Fish stock is harvested based on FPM</w:t>
            </w:r>
          </w:p>
          <w:p w14:paraId="4D0CDADB" w14:textId="77777777" w:rsidR="00D82289" w:rsidRDefault="00000000">
            <w:pPr>
              <w:pStyle w:val="ListParagraph"/>
              <w:numPr>
                <w:ilvl w:val="0"/>
                <w:numId w:val="328"/>
              </w:numPr>
              <w:rPr>
                <w:szCs w:val="24"/>
              </w:rPr>
            </w:pPr>
            <w:r>
              <w:rPr>
                <w:szCs w:val="24"/>
              </w:rPr>
              <w:t>Cages are maintained based on FPM</w:t>
            </w:r>
          </w:p>
          <w:p w14:paraId="0134EA37" w14:textId="77777777" w:rsidR="00D82289" w:rsidRDefault="00000000">
            <w:pPr>
              <w:pStyle w:val="ListParagraph"/>
              <w:numPr>
                <w:ilvl w:val="0"/>
                <w:numId w:val="328"/>
              </w:numPr>
              <w:rPr>
                <w:szCs w:val="24"/>
              </w:rPr>
            </w:pPr>
            <w:r>
              <w:rPr>
                <w:szCs w:val="24"/>
              </w:rPr>
              <w:lastRenderedPageBreak/>
              <w:t>Records are kept as per work procedures</w:t>
            </w:r>
          </w:p>
        </w:tc>
      </w:tr>
      <w:tr w:rsidR="00D82289" w14:paraId="7598E1B6" w14:textId="77777777">
        <w:trPr>
          <w:trHeight w:val="278"/>
        </w:trPr>
        <w:tc>
          <w:tcPr>
            <w:tcW w:w="1501" w:type="pct"/>
          </w:tcPr>
          <w:p w14:paraId="27A5377B" w14:textId="77777777" w:rsidR="00D82289" w:rsidRDefault="00000000">
            <w:pPr>
              <w:numPr>
                <w:ilvl w:val="0"/>
                <w:numId w:val="324"/>
              </w:numPr>
              <w:spacing w:after="0" w:line="360" w:lineRule="auto"/>
              <w:rPr>
                <w:szCs w:val="24"/>
              </w:rPr>
            </w:pPr>
            <w:r>
              <w:rPr>
                <w:szCs w:val="24"/>
              </w:rPr>
              <w:lastRenderedPageBreak/>
              <w:t>Manage re-circulatory aquaculture systems</w:t>
            </w:r>
          </w:p>
        </w:tc>
        <w:tc>
          <w:tcPr>
            <w:tcW w:w="3499" w:type="pct"/>
          </w:tcPr>
          <w:p w14:paraId="084E2601" w14:textId="77777777" w:rsidR="00D82289" w:rsidRDefault="00000000">
            <w:pPr>
              <w:pStyle w:val="ListParagraph"/>
              <w:numPr>
                <w:ilvl w:val="0"/>
                <w:numId w:val="329"/>
              </w:numPr>
              <w:rPr>
                <w:szCs w:val="24"/>
              </w:rPr>
            </w:pPr>
            <w:r>
              <w:rPr>
                <w:b/>
                <w:i/>
                <w:szCs w:val="24"/>
              </w:rPr>
              <w:t>Recirculating Aquaculture System</w:t>
            </w:r>
            <w:r>
              <w:rPr>
                <w:szCs w:val="24"/>
              </w:rPr>
              <w:t xml:space="preserve"> (RAS) is designed based on FPM </w:t>
            </w:r>
          </w:p>
          <w:p w14:paraId="3914B04F" w14:textId="77777777" w:rsidR="00D82289" w:rsidRDefault="00000000">
            <w:pPr>
              <w:pStyle w:val="ListParagraph"/>
              <w:numPr>
                <w:ilvl w:val="0"/>
                <w:numId w:val="329"/>
              </w:numPr>
              <w:rPr>
                <w:szCs w:val="24"/>
              </w:rPr>
            </w:pPr>
            <w:r>
              <w:rPr>
                <w:szCs w:val="24"/>
              </w:rPr>
              <w:t xml:space="preserve">Recirculating Aquaculture System is installed based on design specifications  </w:t>
            </w:r>
          </w:p>
          <w:p w14:paraId="69BC8629" w14:textId="77777777" w:rsidR="00D82289" w:rsidRDefault="00000000">
            <w:pPr>
              <w:pStyle w:val="ListParagraph"/>
              <w:numPr>
                <w:ilvl w:val="0"/>
                <w:numId w:val="329"/>
              </w:numPr>
              <w:rPr>
                <w:szCs w:val="24"/>
              </w:rPr>
            </w:pPr>
            <w:r>
              <w:rPr>
                <w:szCs w:val="24"/>
              </w:rPr>
              <w:t>Bio safety measures are set up based on good animal husbandry practices</w:t>
            </w:r>
          </w:p>
          <w:p w14:paraId="0073CD55" w14:textId="77777777" w:rsidR="00D82289" w:rsidRDefault="00000000">
            <w:pPr>
              <w:spacing w:after="0" w:line="360" w:lineRule="auto"/>
              <w:rPr>
                <w:szCs w:val="24"/>
              </w:rPr>
            </w:pPr>
            <w:r>
              <w:rPr>
                <w:b/>
                <w:bCs/>
                <w:i/>
                <w:iCs/>
                <w:szCs w:val="24"/>
              </w:rPr>
              <w:t>2.4 RAS management activities</w:t>
            </w:r>
            <w:r>
              <w:rPr>
                <w:szCs w:val="24"/>
              </w:rPr>
              <w:t xml:space="preserve"> are performed as per standard operating procedures.</w:t>
            </w:r>
          </w:p>
        </w:tc>
      </w:tr>
    </w:tbl>
    <w:bookmarkEnd w:id="85"/>
    <w:p w14:paraId="0517E6ED" w14:textId="77777777" w:rsidR="00D82289" w:rsidRDefault="00000000">
      <w:pPr>
        <w:spacing w:after="0" w:line="360" w:lineRule="auto"/>
        <w:rPr>
          <w:b/>
          <w:szCs w:val="24"/>
        </w:rPr>
      </w:pPr>
      <w:r>
        <w:rPr>
          <w:b/>
          <w:szCs w:val="24"/>
        </w:rPr>
        <w:t xml:space="preserve">RANGE </w:t>
      </w:r>
    </w:p>
    <w:p w14:paraId="0102CF05" w14:textId="77777777" w:rsidR="00D82289" w:rsidRDefault="00000000">
      <w:pPr>
        <w:spacing w:after="0" w:line="360" w:lineRule="auto"/>
        <w:rPr>
          <w:szCs w:val="24"/>
        </w:rPr>
      </w:pPr>
      <w:r>
        <w:rPr>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D82289" w14:paraId="614E747B" w14:textId="77777777">
        <w:trPr>
          <w:tblHeader/>
        </w:trPr>
        <w:tc>
          <w:tcPr>
            <w:tcW w:w="2198" w:type="pct"/>
          </w:tcPr>
          <w:p w14:paraId="63CC99C7" w14:textId="77777777" w:rsidR="00D82289" w:rsidRDefault="00000000">
            <w:pPr>
              <w:spacing w:after="0" w:line="360" w:lineRule="auto"/>
              <w:rPr>
                <w:b/>
                <w:szCs w:val="24"/>
              </w:rPr>
            </w:pPr>
            <w:r>
              <w:rPr>
                <w:b/>
                <w:szCs w:val="24"/>
              </w:rPr>
              <w:t xml:space="preserve">VARIABLE </w:t>
            </w:r>
          </w:p>
        </w:tc>
        <w:tc>
          <w:tcPr>
            <w:tcW w:w="2802" w:type="pct"/>
          </w:tcPr>
          <w:p w14:paraId="3B345284" w14:textId="77777777" w:rsidR="00D82289" w:rsidRDefault="00000000">
            <w:pPr>
              <w:spacing w:after="0" w:line="360" w:lineRule="auto"/>
              <w:rPr>
                <w:b/>
                <w:szCs w:val="24"/>
              </w:rPr>
            </w:pPr>
            <w:r>
              <w:rPr>
                <w:b/>
                <w:szCs w:val="24"/>
              </w:rPr>
              <w:t xml:space="preserve">RANGE </w:t>
            </w:r>
          </w:p>
        </w:tc>
      </w:tr>
      <w:tr w:rsidR="00D82289" w14:paraId="276F2516" w14:textId="77777777">
        <w:trPr>
          <w:trHeight w:val="791"/>
        </w:trPr>
        <w:tc>
          <w:tcPr>
            <w:tcW w:w="2198" w:type="pct"/>
          </w:tcPr>
          <w:p w14:paraId="19D78D6B" w14:textId="77777777" w:rsidR="00D82289" w:rsidRDefault="00000000">
            <w:pPr>
              <w:numPr>
                <w:ilvl w:val="0"/>
                <w:numId w:val="330"/>
              </w:numPr>
              <w:spacing w:after="0" w:line="360" w:lineRule="auto"/>
              <w:rPr>
                <w:szCs w:val="24"/>
              </w:rPr>
            </w:pPr>
            <w:r>
              <w:rPr>
                <w:szCs w:val="24"/>
              </w:rPr>
              <w:t xml:space="preserve">Fish farm site preparation </w:t>
            </w:r>
            <w:r>
              <w:rPr>
                <w:bCs/>
                <w:iCs/>
                <w:color w:val="000000" w:themeColor="text1"/>
                <w:szCs w:val="24"/>
              </w:rPr>
              <w:t>activities</w:t>
            </w:r>
            <w:r>
              <w:rPr>
                <w:color w:val="000000" w:themeColor="text1"/>
                <w:szCs w:val="24"/>
              </w:rPr>
              <w:t xml:space="preserve"> </w:t>
            </w:r>
            <w:r>
              <w:rPr>
                <w:szCs w:val="24"/>
              </w:rPr>
              <w:t>may include but not limited to:</w:t>
            </w:r>
          </w:p>
        </w:tc>
        <w:tc>
          <w:tcPr>
            <w:tcW w:w="2802" w:type="pct"/>
          </w:tcPr>
          <w:p w14:paraId="7D590993" w14:textId="77777777" w:rsidR="00D82289" w:rsidRDefault="00000000">
            <w:pPr>
              <w:numPr>
                <w:ilvl w:val="0"/>
                <w:numId w:val="331"/>
              </w:numPr>
              <w:spacing w:after="0" w:line="360" w:lineRule="auto"/>
              <w:rPr>
                <w:szCs w:val="24"/>
              </w:rPr>
            </w:pPr>
            <w:r>
              <w:rPr>
                <w:szCs w:val="24"/>
              </w:rPr>
              <w:t>Site selection</w:t>
            </w:r>
          </w:p>
          <w:p w14:paraId="5BD14616" w14:textId="77777777" w:rsidR="00D82289" w:rsidRDefault="00000000">
            <w:pPr>
              <w:numPr>
                <w:ilvl w:val="0"/>
                <w:numId w:val="331"/>
              </w:numPr>
              <w:spacing w:after="0" w:line="360" w:lineRule="auto"/>
              <w:rPr>
                <w:szCs w:val="24"/>
              </w:rPr>
            </w:pPr>
            <w:r>
              <w:rPr>
                <w:szCs w:val="24"/>
              </w:rPr>
              <w:t>Site clearance</w:t>
            </w:r>
          </w:p>
          <w:p w14:paraId="067A933C" w14:textId="77777777" w:rsidR="00D82289" w:rsidRDefault="00000000">
            <w:pPr>
              <w:numPr>
                <w:ilvl w:val="0"/>
                <w:numId w:val="331"/>
              </w:numPr>
              <w:spacing w:after="0" w:line="360" w:lineRule="auto"/>
              <w:rPr>
                <w:szCs w:val="24"/>
              </w:rPr>
            </w:pPr>
            <w:r>
              <w:rPr>
                <w:szCs w:val="24"/>
              </w:rPr>
              <w:t>Measurement and pegging</w:t>
            </w:r>
          </w:p>
        </w:tc>
      </w:tr>
      <w:tr w:rsidR="00D82289" w14:paraId="2E686F3F" w14:textId="77777777">
        <w:trPr>
          <w:trHeight w:val="70"/>
        </w:trPr>
        <w:tc>
          <w:tcPr>
            <w:tcW w:w="2198" w:type="pct"/>
          </w:tcPr>
          <w:p w14:paraId="6DEE90FC" w14:textId="77777777" w:rsidR="00D82289" w:rsidRDefault="00000000">
            <w:pPr>
              <w:pStyle w:val="ListParagraph"/>
              <w:numPr>
                <w:ilvl w:val="0"/>
                <w:numId w:val="330"/>
              </w:numPr>
              <w:rPr>
                <w:szCs w:val="24"/>
              </w:rPr>
            </w:pPr>
            <w:r>
              <w:rPr>
                <w:szCs w:val="24"/>
              </w:rPr>
              <w:t>Auxiliary farm structures</w:t>
            </w:r>
            <w:r>
              <w:rPr>
                <w:bCs/>
                <w:iCs/>
                <w:color w:val="000000" w:themeColor="text1"/>
                <w:szCs w:val="24"/>
              </w:rPr>
              <w:t xml:space="preserve"> may</w:t>
            </w:r>
            <w:r>
              <w:rPr>
                <w:szCs w:val="24"/>
              </w:rPr>
              <w:t xml:space="preserve"> include but not limited to:</w:t>
            </w:r>
          </w:p>
        </w:tc>
        <w:tc>
          <w:tcPr>
            <w:tcW w:w="2802" w:type="pct"/>
          </w:tcPr>
          <w:p w14:paraId="743D0523" w14:textId="77777777" w:rsidR="00D82289" w:rsidRDefault="00000000">
            <w:pPr>
              <w:pStyle w:val="ListParagraph"/>
              <w:numPr>
                <w:ilvl w:val="0"/>
                <w:numId w:val="332"/>
              </w:numPr>
              <w:rPr>
                <w:szCs w:val="24"/>
              </w:rPr>
            </w:pPr>
            <w:r>
              <w:rPr>
                <w:szCs w:val="24"/>
              </w:rPr>
              <w:t>Farm stores</w:t>
            </w:r>
          </w:p>
          <w:p w14:paraId="63FAF7A3" w14:textId="77777777" w:rsidR="00D82289" w:rsidRDefault="00000000">
            <w:pPr>
              <w:pStyle w:val="ListParagraph"/>
              <w:numPr>
                <w:ilvl w:val="0"/>
                <w:numId w:val="332"/>
              </w:numPr>
              <w:rPr>
                <w:szCs w:val="24"/>
              </w:rPr>
            </w:pPr>
            <w:r>
              <w:rPr>
                <w:szCs w:val="24"/>
              </w:rPr>
              <w:t>Roads</w:t>
            </w:r>
          </w:p>
          <w:p w14:paraId="2DFB2605" w14:textId="77777777" w:rsidR="00D82289" w:rsidRDefault="00000000">
            <w:pPr>
              <w:pStyle w:val="ListParagraph"/>
              <w:numPr>
                <w:ilvl w:val="0"/>
                <w:numId w:val="332"/>
              </w:numPr>
              <w:rPr>
                <w:szCs w:val="24"/>
              </w:rPr>
            </w:pPr>
            <w:r>
              <w:rPr>
                <w:szCs w:val="24"/>
              </w:rPr>
              <w:t>Fences</w:t>
            </w:r>
          </w:p>
          <w:p w14:paraId="16EE66AF" w14:textId="77777777" w:rsidR="00D82289" w:rsidRDefault="00000000">
            <w:pPr>
              <w:pStyle w:val="ListParagraph"/>
              <w:numPr>
                <w:ilvl w:val="0"/>
                <w:numId w:val="332"/>
              </w:numPr>
              <w:rPr>
                <w:szCs w:val="24"/>
              </w:rPr>
            </w:pPr>
            <w:r>
              <w:rPr>
                <w:szCs w:val="24"/>
              </w:rPr>
              <w:t>Offices</w:t>
            </w:r>
          </w:p>
          <w:p w14:paraId="52E60B62" w14:textId="77777777" w:rsidR="00D82289" w:rsidRDefault="00000000">
            <w:pPr>
              <w:pStyle w:val="ListParagraph"/>
              <w:numPr>
                <w:ilvl w:val="0"/>
                <w:numId w:val="332"/>
              </w:numPr>
              <w:rPr>
                <w:szCs w:val="24"/>
              </w:rPr>
            </w:pPr>
            <w:r>
              <w:rPr>
                <w:szCs w:val="24"/>
              </w:rPr>
              <w:t>Laboratories</w:t>
            </w:r>
          </w:p>
          <w:p w14:paraId="5E4F9733" w14:textId="77777777" w:rsidR="00D82289" w:rsidRDefault="00000000">
            <w:pPr>
              <w:pStyle w:val="ListParagraph"/>
              <w:numPr>
                <w:ilvl w:val="0"/>
                <w:numId w:val="332"/>
              </w:numPr>
              <w:rPr>
                <w:szCs w:val="24"/>
              </w:rPr>
            </w:pPr>
            <w:r>
              <w:rPr>
                <w:szCs w:val="24"/>
              </w:rPr>
              <w:t>washrooms</w:t>
            </w:r>
          </w:p>
        </w:tc>
      </w:tr>
      <w:tr w:rsidR="00D82289" w14:paraId="0F7BD1A6" w14:textId="77777777">
        <w:trPr>
          <w:trHeight w:val="70"/>
        </w:trPr>
        <w:tc>
          <w:tcPr>
            <w:tcW w:w="2198" w:type="pct"/>
          </w:tcPr>
          <w:p w14:paraId="7780970E" w14:textId="77777777" w:rsidR="00D82289" w:rsidRDefault="00000000">
            <w:pPr>
              <w:numPr>
                <w:ilvl w:val="0"/>
                <w:numId w:val="330"/>
              </w:numPr>
              <w:spacing w:after="0" w:line="360" w:lineRule="auto"/>
              <w:rPr>
                <w:szCs w:val="24"/>
              </w:rPr>
            </w:pPr>
            <w:r>
              <w:rPr>
                <w:szCs w:val="24"/>
              </w:rPr>
              <w:t xml:space="preserve">Water quality parameters </w:t>
            </w:r>
            <w:r>
              <w:rPr>
                <w:bCs/>
                <w:iCs/>
                <w:color w:val="000000" w:themeColor="text1"/>
                <w:szCs w:val="24"/>
              </w:rPr>
              <w:t>may</w:t>
            </w:r>
            <w:r>
              <w:rPr>
                <w:szCs w:val="24"/>
              </w:rPr>
              <w:t xml:space="preserve"> include but not limited to:</w:t>
            </w:r>
          </w:p>
        </w:tc>
        <w:tc>
          <w:tcPr>
            <w:tcW w:w="2802" w:type="pct"/>
          </w:tcPr>
          <w:p w14:paraId="1B2FE5C1" w14:textId="77777777" w:rsidR="00D82289" w:rsidRDefault="00000000">
            <w:pPr>
              <w:numPr>
                <w:ilvl w:val="0"/>
                <w:numId w:val="331"/>
              </w:numPr>
              <w:spacing w:after="0" w:line="360" w:lineRule="auto"/>
              <w:rPr>
                <w:szCs w:val="24"/>
              </w:rPr>
            </w:pPr>
            <w:r>
              <w:rPr>
                <w:szCs w:val="24"/>
              </w:rPr>
              <w:t>Water temperature</w:t>
            </w:r>
          </w:p>
          <w:p w14:paraId="178DE5B9" w14:textId="77777777" w:rsidR="00D82289" w:rsidRDefault="00000000">
            <w:pPr>
              <w:numPr>
                <w:ilvl w:val="0"/>
                <w:numId w:val="331"/>
              </w:numPr>
              <w:spacing w:after="0" w:line="360" w:lineRule="auto"/>
              <w:rPr>
                <w:szCs w:val="24"/>
              </w:rPr>
            </w:pPr>
            <w:r>
              <w:rPr>
                <w:szCs w:val="24"/>
              </w:rPr>
              <w:t>Water PH</w:t>
            </w:r>
          </w:p>
          <w:p w14:paraId="39B29E0F" w14:textId="77777777" w:rsidR="00D82289" w:rsidRDefault="00000000">
            <w:pPr>
              <w:numPr>
                <w:ilvl w:val="0"/>
                <w:numId w:val="331"/>
              </w:numPr>
              <w:spacing w:after="0" w:line="360" w:lineRule="auto"/>
              <w:rPr>
                <w:szCs w:val="24"/>
              </w:rPr>
            </w:pPr>
            <w:r>
              <w:rPr>
                <w:szCs w:val="24"/>
              </w:rPr>
              <w:t>Dissolved oxygen</w:t>
            </w:r>
          </w:p>
          <w:p w14:paraId="1466739A" w14:textId="77777777" w:rsidR="00D82289" w:rsidRDefault="00000000">
            <w:pPr>
              <w:numPr>
                <w:ilvl w:val="0"/>
                <w:numId w:val="331"/>
              </w:numPr>
              <w:spacing w:after="0" w:line="360" w:lineRule="auto"/>
              <w:rPr>
                <w:szCs w:val="24"/>
              </w:rPr>
            </w:pPr>
            <w:r>
              <w:rPr>
                <w:szCs w:val="24"/>
              </w:rPr>
              <w:t>Ammonia</w:t>
            </w:r>
          </w:p>
          <w:p w14:paraId="396D9FBB" w14:textId="77777777" w:rsidR="00D82289" w:rsidRDefault="00000000">
            <w:pPr>
              <w:numPr>
                <w:ilvl w:val="0"/>
                <w:numId w:val="331"/>
              </w:numPr>
              <w:spacing w:after="0" w:line="360" w:lineRule="auto"/>
              <w:rPr>
                <w:szCs w:val="24"/>
              </w:rPr>
            </w:pPr>
            <w:r>
              <w:rPr>
                <w:szCs w:val="24"/>
              </w:rPr>
              <w:t>Nitrates</w:t>
            </w:r>
          </w:p>
          <w:p w14:paraId="3D959908" w14:textId="77777777" w:rsidR="00D82289" w:rsidRDefault="00000000">
            <w:pPr>
              <w:numPr>
                <w:ilvl w:val="0"/>
                <w:numId w:val="331"/>
              </w:numPr>
              <w:spacing w:after="0" w:line="360" w:lineRule="auto"/>
              <w:rPr>
                <w:szCs w:val="24"/>
              </w:rPr>
            </w:pPr>
            <w:r>
              <w:rPr>
                <w:szCs w:val="24"/>
              </w:rPr>
              <w:lastRenderedPageBreak/>
              <w:t>nitrites</w:t>
            </w:r>
          </w:p>
          <w:p w14:paraId="2F1CA86A" w14:textId="77777777" w:rsidR="00D82289" w:rsidRDefault="00000000">
            <w:pPr>
              <w:numPr>
                <w:ilvl w:val="0"/>
                <w:numId w:val="331"/>
              </w:numPr>
              <w:spacing w:after="0" w:line="360" w:lineRule="auto"/>
              <w:rPr>
                <w:szCs w:val="24"/>
              </w:rPr>
            </w:pPr>
            <w:r>
              <w:rPr>
                <w:szCs w:val="24"/>
              </w:rPr>
              <w:t>Salinity</w:t>
            </w:r>
          </w:p>
          <w:p w14:paraId="7975C28C" w14:textId="77777777" w:rsidR="00D82289" w:rsidRDefault="00000000">
            <w:pPr>
              <w:numPr>
                <w:ilvl w:val="0"/>
                <w:numId w:val="331"/>
              </w:numPr>
              <w:spacing w:after="0" w:line="360" w:lineRule="auto"/>
              <w:rPr>
                <w:szCs w:val="24"/>
              </w:rPr>
            </w:pPr>
            <w:r>
              <w:rPr>
                <w:szCs w:val="24"/>
              </w:rPr>
              <w:t>Turbidity</w:t>
            </w:r>
          </w:p>
          <w:p w14:paraId="35B55F1C" w14:textId="77777777" w:rsidR="00D82289" w:rsidRDefault="00000000">
            <w:pPr>
              <w:numPr>
                <w:ilvl w:val="0"/>
                <w:numId w:val="331"/>
              </w:numPr>
              <w:spacing w:after="0" w:line="360" w:lineRule="auto"/>
              <w:rPr>
                <w:szCs w:val="24"/>
              </w:rPr>
            </w:pPr>
            <w:r>
              <w:rPr>
                <w:szCs w:val="24"/>
              </w:rPr>
              <w:t>Salinity</w:t>
            </w:r>
          </w:p>
          <w:p w14:paraId="0A0E7E61" w14:textId="77777777" w:rsidR="00D82289" w:rsidRDefault="00000000">
            <w:pPr>
              <w:numPr>
                <w:ilvl w:val="0"/>
                <w:numId w:val="331"/>
              </w:numPr>
              <w:spacing w:after="0" w:line="360" w:lineRule="auto"/>
              <w:rPr>
                <w:szCs w:val="24"/>
              </w:rPr>
            </w:pPr>
            <w:r>
              <w:rPr>
                <w:szCs w:val="24"/>
              </w:rPr>
              <w:t>Total suspended solids</w:t>
            </w:r>
          </w:p>
          <w:p w14:paraId="69131478" w14:textId="77777777" w:rsidR="00D82289" w:rsidRDefault="00000000">
            <w:pPr>
              <w:numPr>
                <w:ilvl w:val="0"/>
                <w:numId w:val="331"/>
              </w:numPr>
              <w:spacing w:after="0" w:line="360" w:lineRule="auto"/>
              <w:rPr>
                <w:szCs w:val="24"/>
              </w:rPr>
            </w:pPr>
            <w:r>
              <w:rPr>
                <w:szCs w:val="24"/>
              </w:rPr>
              <w:t>Heavy metals</w:t>
            </w:r>
          </w:p>
          <w:p w14:paraId="1C053981" w14:textId="77777777" w:rsidR="00D82289" w:rsidRDefault="00000000">
            <w:pPr>
              <w:numPr>
                <w:ilvl w:val="0"/>
                <w:numId w:val="331"/>
              </w:numPr>
              <w:spacing w:after="0" w:line="360" w:lineRule="auto"/>
              <w:rPr>
                <w:szCs w:val="24"/>
              </w:rPr>
            </w:pPr>
            <w:r>
              <w:rPr>
                <w:szCs w:val="24"/>
              </w:rPr>
              <w:t xml:space="preserve">Hydrogen </w:t>
            </w:r>
            <w:proofErr w:type="spellStart"/>
            <w:r>
              <w:rPr>
                <w:szCs w:val="24"/>
              </w:rPr>
              <w:t>sulphide</w:t>
            </w:r>
            <w:proofErr w:type="spellEnd"/>
          </w:p>
        </w:tc>
      </w:tr>
      <w:tr w:rsidR="00D82289" w14:paraId="7E58F631" w14:textId="77777777">
        <w:trPr>
          <w:trHeight w:val="70"/>
        </w:trPr>
        <w:tc>
          <w:tcPr>
            <w:tcW w:w="2198" w:type="pct"/>
          </w:tcPr>
          <w:p w14:paraId="1C26813C" w14:textId="77777777" w:rsidR="00D82289" w:rsidRDefault="00000000">
            <w:pPr>
              <w:numPr>
                <w:ilvl w:val="0"/>
                <w:numId w:val="330"/>
              </w:numPr>
              <w:spacing w:after="0" w:line="360" w:lineRule="auto"/>
              <w:rPr>
                <w:szCs w:val="24"/>
              </w:rPr>
            </w:pPr>
            <w:r>
              <w:rPr>
                <w:bCs/>
                <w:iCs/>
                <w:szCs w:val="24"/>
              </w:rPr>
              <w:lastRenderedPageBreak/>
              <w:t>Pond repair and maintenance</w:t>
            </w:r>
            <w:r>
              <w:rPr>
                <w:bCs/>
                <w:szCs w:val="24"/>
              </w:rPr>
              <w:t xml:space="preserve"> </w:t>
            </w:r>
            <w:r>
              <w:rPr>
                <w:szCs w:val="24"/>
              </w:rPr>
              <w:t>may include but not limited to:</w:t>
            </w:r>
          </w:p>
        </w:tc>
        <w:tc>
          <w:tcPr>
            <w:tcW w:w="2802" w:type="pct"/>
          </w:tcPr>
          <w:p w14:paraId="0C38898E" w14:textId="77777777" w:rsidR="00D82289" w:rsidRDefault="00000000">
            <w:pPr>
              <w:numPr>
                <w:ilvl w:val="0"/>
                <w:numId w:val="331"/>
              </w:numPr>
              <w:spacing w:after="0" w:line="360" w:lineRule="auto"/>
              <w:rPr>
                <w:szCs w:val="24"/>
              </w:rPr>
            </w:pPr>
            <w:r>
              <w:rPr>
                <w:szCs w:val="24"/>
              </w:rPr>
              <w:t>Sealing leakage</w:t>
            </w:r>
          </w:p>
          <w:p w14:paraId="7001CD3F" w14:textId="77777777" w:rsidR="00D82289" w:rsidRDefault="00000000">
            <w:pPr>
              <w:numPr>
                <w:ilvl w:val="0"/>
                <w:numId w:val="331"/>
              </w:numPr>
              <w:spacing w:after="0" w:line="360" w:lineRule="auto"/>
              <w:rPr>
                <w:szCs w:val="24"/>
              </w:rPr>
            </w:pPr>
            <w:r>
              <w:rPr>
                <w:szCs w:val="24"/>
              </w:rPr>
              <w:t>De-clogging</w:t>
            </w:r>
          </w:p>
          <w:p w14:paraId="102BE0BA" w14:textId="77777777" w:rsidR="00D82289" w:rsidRDefault="00000000">
            <w:pPr>
              <w:numPr>
                <w:ilvl w:val="0"/>
                <w:numId w:val="331"/>
              </w:numPr>
              <w:spacing w:after="0" w:line="360" w:lineRule="auto"/>
              <w:rPr>
                <w:szCs w:val="24"/>
              </w:rPr>
            </w:pPr>
            <w:r>
              <w:rPr>
                <w:szCs w:val="24"/>
              </w:rPr>
              <w:t>Water flow rate regulation</w:t>
            </w:r>
          </w:p>
        </w:tc>
      </w:tr>
      <w:tr w:rsidR="00D82289" w14:paraId="6CCF3028" w14:textId="77777777">
        <w:trPr>
          <w:trHeight w:val="70"/>
        </w:trPr>
        <w:tc>
          <w:tcPr>
            <w:tcW w:w="2198" w:type="pct"/>
          </w:tcPr>
          <w:p w14:paraId="35E99F9A" w14:textId="77777777" w:rsidR="00D82289" w:rsidRDefault="00000000">
            <w:pPr>
              <w:numPr>
                <w:ilvl w:val="0"/>
                <w:numId w:val="330"/>
              </w:numPr>
              <w:spacing w:after="0" w:line="360" w:lineRule="auto"/>
              <w:rPr>
                <w:szCs w:val="24"/>
              </w:rPr>
            </w:pPr>
            <w:r>
              <w:rPr>
                <w:bCs/>
                <w:szCs w:val="24"/>
              </w:rPr>
              <w:t xml:space="preserve">Fish disease causes </w:t>
            </w:r>
            <w:r>
              <w:rPr>
                <w:szCs w:val="24"/>
              </w:rPr>
              <w:t>may include but not limited to:</w:t>
            </w:r>
          </w:p>
        </w:tc>
        <w:tc>
          <w:tcPr>
            <w:tcW w:w="2802" w:type="pct"/>
          </w:tcPr>
          <w:p w14:paraId="5E9C9CB4" w14:textId="77777777" w:rsidR="00D82289" w:rsidRDefault="00000000">
            <w:pPr>
              <w:numPr>
                <w:ilvl w:val="0"/>
                <w:numId w:val="331"/>
              </w:numPr>
              <w:spacing w:after="0" w:line="360" w:lineRule="auto"/>
              <w:rPr>
                <w:szCs w:val="24"/>
              </w:rPr>
            </w:pPr>
            <w:r>
              <w:rPr>
                <w:szCs w:val="24"/>
              </w:rPr>
              <w:t>Environmental/water quality causes</w:t>
            </w:r>
          </w:p>
          <w:p w14:paraId="3934835A" w14:textId="77777777" w:rsidR="00D82289" w:rsidRDefault="00000000">
            <w:pPr>
              <w:numPr>
                <w:ilvl w:val="0"/>
                <w:numId w:val="331"/>
              </w:numPr>
              <w:spacing w:after="0" w:line="360" w:lineRule="auto"/>
              <w:rPr>
                <w:szCs w:val="24"/>
              </w:rPr>
            </w:pPr>
            <w:r>
              <w:rPr>
                <w:szCs w:val="24"/>
              </w:rPr>
              <w:t>Hereditary/genetic causes</w:t>
            </w:r>
          </w:p>
          <w:p w14:paraId="2E9FE4FE" w14:textId="77777777" w:rsidR="00D82289" w:rsidRDefault="00000000">
            <w:pPr>
              <w:numPr>
                <w:ilvl w:val="0"/>
                <w:numId w:val="331"/>
              </w:numPr>
              <w:spacing w:after="0" w:line="360" w:lineRule="auto"/>
              <w:rPr>
                <w:szCs w:val="24"/>
              </w:rPr>
            </w:pPr>
            <w:r>
              <w:rPr>
                <w:szCs w:val="24"/>
              </w:rPr>
              <w:t>Microbial/pathogenic causes</w:t>
            </w:r>
          </w:p>
          <w:p w14:paraId="4720C12F" w14:textId="77777777" w:rsidR="00D82289" w:rsidRDefault="00000000">
            <w:pPr>
              <w:numPr>
                <w:ilvl w:val="0"/>
                <w:numId w:val="331"/>
              </w:numPr>
              <w:spacing w:after="0" w:line="360" w:lineRule="auto"/>
              <w:rPr>
                <w:szCs w:val="24"/>
              </w:rPr>
            </w:pPr>
            <w:r>
              <w:rPr>
                <w:szCs w:val="24"/>
              </w:rPr>
              <w:t>Nutritional causes</w:t>
            </w:r>
          </w:p>
          <w:p w14:paraId="4EA00AE7" w14:textId="77777777" w:rsidR="00D82289" w:rsidRDefault="00000000">
            <w:pPr>
              <w:numPr>
                <w:ilvl w:val="0"/>
                <w:numId w:val="331"/>
              </w:numPr>
              <w:spacing w:after="0" w:line="360" w:lineRule="auto"/>
              <w:rPr>
                <w:szCs w:val="24"/>
              </w:rPr>
            </w:pPr>
            <w:r>
              <w:rPr>
                <w:szCs w:val="24"/>
              </w:rPr>
              <w:t>Physical injury</w:t>
            </w:r>
          </w:p>
        </w:tc>
      </w:tr>
      <w:tr w:rsidR="00D82289" w14:paraId="52A4519D" w14:textId="77777777">
        <w:trPr>
          <w:trHeight w:val="70"/>
        </w:trPr>
        <w:tc>
          <w:tcPr>
            <w:tcW w:w="2198" w:type="pct"/>
          </w:tcPr>
          <w:p w14:paraId="6377727A" w14:textId="77777777" w:rsidR="00D82289" w:rsidRDefault="00000000">
            <w:pPr>
              <w:numPr>
                <w:ilvl w:val="0"/>
                <w:numId w:val="330"/>
              </w:numPr>
              <w:spacing w:after="0" w:line="360" w:lineRule="auto"/>
              <w:rPr>
                <w:szCs w:val="24"/>
              </w:rPr>
            </w:pPr>
            <w:r>
              <w:rPr>
                <w:bCs/>
                <w:szCs w:val="24"/>
              </w:rPr>
              <w:t xml:space="preserve">Sanitation and hygiene </w:t>
            </w:r>
            <w:r>
              <w:rPr>
                <w:szCs w:val="24"/>
              </w:rPr>
              <w:t>may include but not limited to:</w:t>
            </w:r>
          </w:p>
        </w:tc>
        <w:tc>
          <w:tcPr>
            <w:tcW w:w="2802" w:type="pct"/>
          </w:tcPr>
          <w:p w14:paraId="786FAD93" w14:textId="77777777" w:rsidR="00D82289" w:rsidRDefault="00000000">
            <w:pPr>
              <w:numPr>
                <w:ilvl w:val="0"/>
                <w:numId w:val="331"/>
              </w:numPr>
              <w:spacing w:after="0" w:line="360" w:lineRule="auto"/>
              <w:rPr>
                <w:szCs w:val="24"/>
              </w:rPr>
            </w:pPr>
            <w:r>
              <w:rPr>
                <w:szCs w:val="24"/>
              </w:rPr>
              <w:t>Regular hand washing</w:t>
            </w:r>
          </w:p>
          <w:p w14:paraId="6F62D8E2" w14:textId="77777777" w:rsidR="00D82289" w:rsidRDefault="00000000">
            <w:pPr>
              <w:numPr>
                <w:ilvl w:val="0"/>
                <w:numId w:val="331"/>
              </w:numPr>
              <w:spacing w:after="0" w:line="360" w:lineRule="auto"/>
              <w:rPr>
                <w:szCs w:val="24"/>
              </w:rPr>
            </w:pPr>
            <w:r>
              <w:rPr>
                <w:szCs w:val="24"/>
              </w:rPr>
              <w:t>Sanitization</w:t>
            </w:r>
          </w:p>
          <w:p w14:paraId="3E27594D" w14:textId="77777777" w:rsidR="00D82289" w:rsidRDefault="00000000">
            <w:pPr>
              <w:numPr>
                <w:ilvl w:val="0"/>
                <w:numId w:val="331"/>
              </w:numPr>
              <w:spacing w:after="0" w:line="360" w:lineRule="auto"/>
              <w:rPr>
                <w:szCs w:val="24"/>
              </w:rPr>
            </w:pPr>
            <w:r>
              <w:rPr>
                <w:szCs w:val="24"/>
              </w:rPr>
              <w:t xml:space="preserve">Disinfection </w:t>
            </w:r>
          </w:p>
          <w:p w14:paraId="0699BAEA" w14:textId="77777777" w:rsidR="00D82289" w:rsidRDefault="00000000">
            <w:pPr>
              <w:numPr>
                <w:ilvl w:val="0"/>
                <w:numId w:val="331"/>
              </w:numPr>
              <w:spacing w:after="0" w:line="360" w:lineRule="auto"/>
              <w:rPr>
                <w:szCs w:val="24"/>
              </w:rPr>
            </w:pPr>
            <w:r>
              <w:rPr>
                <w:szCs w:val="24"/>
              </w:rPr>
              <w:t>Use of foot bath</w:t>
            </w:r>
          </w:p>
        </w:tc>
      </w:tr>
      <w:tr w:rsidR="00D82289" w14:paraId="35F41F06" w14:textId="77777777">
        <w:trPr>
          <w:trHeight w:val="70"/>
        </w:trPr>
        <w:tc>
          <w:tcPr>
            <w:tcW w:w="2198" w:type="pct"/>
          </w:tcPr>
          <w:p w14:paraId="04DBCD21" w14:textId="77777777" w:rsidR="00D82289" w:rsidRDefault="00000000">
            <w:pPr>
              <w:numPr>
                <w:ilvl w:val="0"/>
                <w:numId w:val="330"/>
              </w:numPr>
              <w:spacing w:after="0" w:line="360" w:lineRule="auto"/>
              <w:rPr>
                <w:bCs/>
                <w:szCs w:val="24"/>
              </w:rPr>
            </w:pPr>
            <w:r>
              <w:rPr>
                <w:szCs w:val="24"/>
              </w:rPr>
              <w:t>Fish feeds</w:t>
            </w:r>
          </w:p>
        </w:tc>
        <w:tc>
          <w:tcPr>
            <w:tcW w:w="2802" w:type="pct"/>
          </w:tcPr>
          <w:p w14:paraId="7F591D56" w14:textId="77777777" w:rsidR="00D82289" w:rsidRDefault="00000000">
            <w:pPr>
              <w:numPr>
                <w:ilvl w:val="0"/>
                <w:numId w:val="331"/>
              </w:numPr>
              <w:spacing w:after="0" w:line="360" w:lineRule="auto"/>
              <w:rPr>
                <w:szCs w:val="24"/>
              </w:rPr>
            </w:pPr>
            <w:r>
              <w:rPr>
                <w:szCs w:val="24"/>
              </w:rPr>
              <w:t>Live or natural feeds</w:t>
            </w:r>
          </w:p>
          <w:p w14:paraId="18C76ED8" w14:textId="77777777" w:rsidR="00D82289" w:rsidRDefault="00000000">
            <w:pPr>
              <w:numPr>
                <w:ilvl w:val="0"/>
                <w:numId w:val="331"/>
              </w:numPr>
              <w:spacing w:after="0" w:line="360" w:lineRule="auto"/>
              <w:rPr>
                <w:szCs w:val="24"/>
              </w:rPr>
            </w:pPr>
            <w:r>
              <w:rPr>
                <w:szCs w:val="24"/>
              </w:rPr>
              <w:t>Concentrate feeds</w:t>
            </w:r>
          </w:p>
        </w:tc>
      </w:tr>
      <w:tr w:rsidR="00D82289" w14:paraId="5ACB1A26" w14:textId="77777777">
        <w:trPr>
          <w:trHeight w:val="70"/>
        </w:trPr>
        <w:tc>
          <w:tcPr>
            <w:tcW w:w="2198" w:type="pct"/>
          </w:tcPr>
          <w:p w14:paraId="7156F8C0" w14:textId="77777777" w:rsidR="00D82289" w:rsidRDefault="00000000">
            <w:pPr>
              <w:numPr>
                <w:ilvl w:val="0"/>
                <w:numId w:val="330"/>
              </w:numPr>
              <w:spacing w:after="0" w:line="360" w:lineRule="auto"/>
              <w:rPr>
                <w:szCs w:val="24"/>
              </w:rPr>
            </w:pPr>
            <w:r>
              <w:rPr>
                <w:szCs w:val="24"/>
              </w:rPr>
              <w:t>bio-security measures may include but not limited to:</w:t>
            </w:r>
          </w:p>
        </w:tc>
        <w:tc>
          <w:tcPr>
            <w:tcW w:w="2802" w:type="pct"/>
          </w:tcPr>
          <w:p w14:paraId="3091DA35" w14:textId="77777777" w:rsidR="00D82289" w:rsidRDefault="00000000">
            <w:pPr>
              <w:numPr>
                <w:ilvl w:val="0"/>
                <w:numId w:val="331"/>
              </w:numPr>
              <w:spacing w:after="0" w:line="360" w:lineRule="auto"/>
              <w:rPr>
                <w:szCs w:val="24"/>
              </w:rPr>
            </w:pPr>
            <w:r>
              <w:rPr>
                <w:szCs w:val="24"/>
              </w:rPr>
              <w:t xml:space="preserve">Sanitation and hygiene practices </w:t>
            </w:r>
          </w:p>
          <w:p w14:paraId="666CF1DA" w14:textId="77777777" w:rsidR="00D82289" w:rsidRDefault="00000000">
            <w:pPr>
              <w:numPr>
                <w:ilvl w:val="0"/>
                <w:numId w:val="331"/>
              </w:numPr>
              <w:spacing w:after="0" w:line="360" w:lineRule="auto"/>
              <w:rPr>
                <w:szCs w:val="24"/>
              </w:rPr>
            </w:pPr>
            <w:r>
              <w:rPr>
                <w:szCs w:val="24"/>
              </w:rPr>
              <w:t>Sourcing of feeds, fingerlings, brood stock</w:t>
            </w:r>
          </w:p>
          <w:p w14:paraId="7C8726C9" w14:textId="77777777" w:rsidR="00D82289" w:rsidRDefault="00000000">
            <w:pPr>
              <w:numPr>
                <w:ilvl w:val="0"/>
                <w:numId w:val="331"/>
              </w:numPr>
              <w:spacing w:after="0" w:line="360" w:lineRule="auto"/>
              <w:rPr>
                <w:szCs w:val="24"/>
              </w:rPr>
            </w:pPr>
            <w:r>
              <w:rPr>
                <w:szCs w:val="24"/>
              </w:rPr>
              <w:t>Self-closing doors</w:t>
            </w:r>
          </w:p>
          <w:p w14:paraId="67E7F11E" w14:textId="77777777" w:rsidR="00D82289" w:rsidRDefault="00000000">
            <w:pPr>
              <w:numPr>
                <w:ilvl w:val="0"/>
                <w:numId w:val="331"/>
              </w:numPr>
              <w:spacing w:after="0" w:line="360" w:lineRule="auto"/>
              <w:rPr>
                <w:szCs w:val="24"/>
              </w:rPr>
            </w:pPr>
            <w:r>
              <w:rPr>
                <w:szCs w:val="24"/>
              </w:rPr>
              <w:t>Use of air conditioning instead of natural ventilation.</w:t>
            </w:r>
          </w:p>
          <w:p w14:paraId="4819EEBB" w14:textId="77777777" w:rsidR="00D82289" w:rsidRDefault="00000000">
            <w:pPr>
              <w:numPr>
                <w:ilvl w:val="0"/>
                <w:numId w:val="331"/>
              </w:numPr>
              <w:spacing w:after="0" w:line="360" w:lineRule="auto"/>
              <w:rPr>
                <w:szCs w:val="24"/>
              </w:rPr>
            </w:pPr>
            <w:r>
              <w:rPr>
                <w:szCs w:val="24"/>
              </w:rPr>
              <w:t>Use of artificial lights.</w:t>
            </w:r>
          </w:p>
          <w:p w14:paraId="25E845D1" w14:textId="77777777" w:rsidR="00D82289" w:rsidRDefault="00000000">
            <w:pPr>
              <w:numPr>
                <w:ilvl w:val="0"/>
                <w:numId w:val="331"/>
              </w:numPr>
              <w:spacing w:after="0" w:line="360" w:lineRule="auto"/>
              <w:rPr>
                <w:szCs w:val="24"/>
              </w:rPr>
            </w:pPr>
            <w:r>
              <w:rPr>
                <w:szCs w:val="24"/>
              </w:rPr>
              <w:t>Visitor Movement control</w:t>
            </w:r>
          </w:p>
        </w:tc>
      </w:tr>
      <w:tr w:rsidR="00D82289" w14:paraId="679EA517" w14:textId="77777777">
        <w:trPr>
          <w:trHeight w:val="70"/>
        </w:trPr>
        <w:tc>
          <w:tcPr>
            <w:tcW w:w="2198" w:type="pct"/>
          </w:tcPr>
          <w:p w14:paraId="3CB6F8A0" w14:textId="77777777" w:rsidR="00D82289" w:rsidRDefault="00000000">
            <w:pPr>
              <w:numPr>
                <w:ilvl w:val="0"/>
                <w:numId w:val="330"/>
              </w:numPr>
              <w:spacing w:after="0" w:line="360" w:lineRule="auto"/>
              <w:rPr>
                <w:szCs w:val="24"/>
              </w:rPr>
            </w:pPr>
            <w:r>
              <w:rPr>
                <w:szCs w:val="24"/>
              </w:rPr>
              <w:lastRenderedPageBreak/>
              <w:t>Preservation methods may include but not limited to:</w:t>
            </w:r>
          </w:p>
        </w:tc>
        <w:tc>
          <w:tcPr>
            <w:tcW w:w="2802" w:type="pct"/>
          </w:tcPr>
          <w:p w14:paraId="526CDD47" w14:textId="77777777" w:rsidR="00D82289" w:rsidRDefault="00000000">
            <w:pPr>
              <w:numPr>
                <w:ilvl w:val="0"/>
                <w:numId w:val="331"/>
              </w:numPr>
              <w:spacing w:after="0" w:line="360" w:lineRule="auto"/>
              <w:rPr>
                <w:szCs w:val="24"/>
              </w:rPr>
            </w:pPr>
            <w:r>
              <w:rPr>
                <w:szCs w:val="24"/>
              </w:rPr>
              <w:t>Chilling</w:t>
            </w:r>
          </w:p>
          <w:p w14:paraId="3571CDC0" w14:textId="77777777" w:rsidR="00D82289" w:rsidRDefault="00000000">
            <w:pPr>
              <w:numPr>
                <w:ilvl w:val="0"/>
                <w:numId w:val="331"/>
              </w:numPr>
              <w:spacing w:after="0" w:line="360" w:lineRule="auto"/>
              <w:rPr>
                <w:szCs w:val="24"/>
              </w:rPr>
            </w:pPr>
            <w:r>
              <w:rPr>
                <w:szCs w:val="24"/>
              </w:rPr>
              <w:t>Freezing</w:t>
            </w:r>
          </w:p>
          <w:p w14:paraId="69EF1A3C" w14:textId="77777777" w:rsidR="00D82289" w:rsidRDefault="00000000">
            <w:pPr>
              <w:numPr>
                <w:ilvl w:val="0"/>
                <w:numId w:val="331"/>
              </w:numPr>
              <w:spacing w:after="0" w:line="360" w:lineRule="auto"/>
              <w:rPr>
                <w:szCs w:val="24"/>
              </w:rPr>
            </w:pPr>
            <w:r>
              <w:rPr>
                <w:szCs w:val="24"/>
              </w:rPr>
              <w:t>Salting</w:t>
            </w:r>
          </w:p>
          <w:p w14:paraId="14CE67AF" w14:textId="77777777" w:rsidR="00D82289" w:rsidRDefault="00000000">
            <w:pPr>
              <w:numPr>
                <w:ilvl w:val="0"/>
                <w:numId w:val="331"/>
              </w:numPr>
              <w:spacing w:after="0" w:line="360" w:lineRule="auto"/>
              <w:rPr>
                <w:szCs w:val="24"/>
              </w:rPr>
            </w:pPr>
            <w:r>
              <w:rPr>
                <w:szCs w:val="24"/>
              </w:rPr>
              <w:t>Drying</w:t>
            </w:r>
          </w:p>
          <w:p w14:paraId="4D6C7007" w14:textId="77777777" w:rsidR="00D82289" w:rsidRDefault="00000000">
            <w:pPr>
              <w:numPr>
                <w:ilvl w:val="0"/>
                <w:numId w:val="331"/>
              </w:numPr>
              <w:spacing w:after="0" w:line="360" w:lineRule="auto"/>
              <w:rPr>
                <w:szCs w:val="24"/>
              </w:rPr>
            </w:pPr>
            <w:r>
              <w:rPr>
                <w:szCs w:val="24"/>
              </w:rPr>
              <w:t>Salting</w:t>
            </w:r>
          </w:p>
          <w:p w14:paraId="54129302" w14:textId="77777777" w:rsidR="00D82289" w:rsidRDefault="00000000">
            <w:pPr>
              <w:numPr>
                <w:ilvl w:val="0"/>
                <w:numId w:val="331"/>
              </w:numPr>
              <w:spacing w:after="0" w:line="360" w:lineRule="auto"/>
              <w:rPr>
                <w:szCs w:val="24"/>
              </w:rPr>
            </w:pPr>
            <w:r>
              <w:rPr>
                <w:szCs w:val="24"/>
              </w:rPr>
              <w:t>smoking</w:t>
            </w:r>
          </w:p>
        </w:tc>
      </w:tr>
      <w:tr w:rsidR="00D82289" w14:paraId="088F0123" w14:textId="77777777">
        <w:trPr>
          <w:trHeight w:val="70"/>
        </w:trPr>
        <w:tc>
          <w:tcPr>
            <w:tcW w:w="2198" w:type="pct"/>
          </w:tcPr>
          <w:p w14:paraId="4C305CBD" w14:textId="77777777" w:rsidR="00D82289" w:rsidRDefault="00000000">
            <w:pPr>
              <w:numPr>
                <w:ilvl w:val="0"/>
                <w:numId w:val="330"/>
              </w:numPr>
              <w:spacing w:after="0" w:line="360" w:lineRule="auto"/>
              <w:rPr>
                <w:szCs w:val="24"/>
              </w:rPr>
            </w:pPr>
            <w:r>
              <w:rPr>
                <w:szCs w:val="24"/>
              </w:rPr>
              <w:t>Fish processing methods may include but not limited to:</w:t>
            </w:r>
          </w:p>
        </w:tc>
        <w:tc>
          <w:tcPr>
            <w:tcW w:w="2802" w:type="pct"/>
          </w:tcPr>
          <w:p w14:paraId="7662A263" w14:textId="77777777" w:rsidR="00D82289" w:rsidRDefault="00000000">
            <w:pPr>
              <w:numPr>
                <w:ilvl w:val="0"/>
                <w:numId w:val="331"/>
              </w:numPr>
              <w:spacing w:after="0" w:line="360" w:lineRule="auto"/>
              <w:rPr>
                <w:szCs w:val="24"/>
              </w:rPr>
            </w:pPr>
            <w:r>
              <w:rPr>
                <w:szCs w:val="24"/>
              </w:rPr>
              <w:t>Salting</w:t>
            </w:r>
          </w:p>
          <w:p w14:paraId="40FCA71A" w14:textId="77777777" w:rsidR="00D82289" w:rsidRDefault="00000000">
            <w:pPr>
              <w:numPr>
                <w:ilvl w:val="0"/>
                <w:numId w:val="331"/>
              </w:numPr>
              <w:spacing w:after="0" w:line="360" w:lineRule="auto"/>
              <w:rPr>
                <w:szCs w:val="24"/>
              </w:rPr>
            </w:pPr>
            <w:r>
              <w:rPr>
                <w:szCs w:val="24"/>
              </w:rPr>
              <w:t>Drying</w:t>
            </w:r>
          </w:p>
          <w:p w14:paraId="37A362F1" w14:textId="77777777" w:rsidR="00D82289" w:rsidRDefault="00000000">
            <w:pPr>
              <w:numPr>
                <w:ilvl w:val="0"/>
                <w:numId w:val="331"/>
              </w:numPr>
              <w:spacing w:after="0" w:line="360" w:lineRule="auto"/>
              <w:rPr>
                <w:szCs w:val="24"/>
              </w:rPr>
            </w:pPr>
            <w:r>
              <w:rPr>
                <w:szCs w:val="24"/>
              </w:rPr>
              <w:t>Salting</w:t>
            </w:r>
          </w:p>
          <w:p w14:paraId="121790DE" w14:textId="77777777" w:rsidR="00D82289" w:rsidRDefault="00000000">
            <w:pPr>
              <w:numPr>
                <w:ilvl w:val="0"/>
                <w:numId w:val="331"/>
              </w:numPr>
              <w:spacing w:after="0" w:line="360" w:lineRule="auto"/>
              <w:rPr>
                <w:szCs w:val="24"/>
              </w:rPr>
            </w:pPr>
            <w:r>
              <w:rPr>
                <w:szCs w:val="24"/>
              </w:rPr>
              <w:t>Smoking</w:t>
            </w:r>
          </w:p>
          <w:p w14:paraId="2D1D5BE8" w14:textId="77777777" w:rsidR="00D82289" w:rsidRDefault="00000000">
            <w:pPr>
              <w:numPr>
                <w:ilvl w:val="0"/>
                <w:numId w:val="331"/>
              </w:numPr>
              <w:spacing w:after="0" w:line="360" w:lineRule="auto"/>
              <w:rPr>
                <w:szCs w:val="24"/>
              </w:rPr>
            </w:pPr>
            <w:r>
              <w:rPr>
                <w:szCs w:val="24"/>
              </w:rPr>
              <w:t>Filleting</w:t>
            </w:r>
          </w:p>
          <w:p w14:paraId="5A5BA327" w14:textId="77777777" w:rsidR="00D82289" w:rsidRDefault="00000000">
            <w:pPr>
              <w:numPr>
                <w:ilvl w:val="0"/>
                <w:numId w:val="331"/>
              </w:numPr>
              <w:spacing w:after="0" w:line="360" w:lineRule="auto"/>
              <w:rPr>
                <w:szCs w:val="24"/>
              </w:rPr>
            </w:pPr>
            <w:r>
              <w:rPr>
                <w:szCs w:val="24"/>
              </w:rPr>
              <w:t xml:space="preserve">Frying </w:t>
            </w:r>
          </w:p>
        </w:tc>
      </w:tr>
      <w:tr w:rsidR="00D82289" w14:paraId="02613BE5" w14:textId="77777777">
        <w:trPr>
          <w:trHeight w:val="70"/>
        </w:trPr>
        <w:tc>
          <w:tcPr>
            <w:tcW w:w="2198" w:type="pct"/>
          </w:tcPr>
          <w:p w14:paraId="712B59C1" w14:textId="77777777" w:rsidR="00D82289" w:rsidRDefault="00000000">
            <w:pPr>
              <w:numPr>
                <w:ilvl w:val="0"/>
                <w:numId w:val="330"/>
              </w:numPr>
              <w:spacing w:after="0" w:line="360" w:lineRule="auto"/>
              <w:rPr>
                <w:szCs w:val="24"/>
              </w:rPr>
            </w:pPr>
            <w:r>
              <w:rPr>
                <w:szCs w:val="24"/>
              </w:rPr>
              <w:t>Hatchery Pre-stocking activities may include but not limited to:</w:t>
            </w:r>
          </w:p>
        </w:tc>
        <w:tc>
          <w:tcPr>
            <w:tcW w:w="2802" w:type="pct"/>
          </w:tcPr>
          <w:p w14:paraId="271F2A3D" w14:textId="77777777" w:rsidR="00D82289" w:rsidRDefault="00000000">
            <w:pPr>
              <w:numPr>
                <w:ilvl w:val="0"/>
                <w:numId w:val="331"/>
              </w:numPr>
              <w:spacing w:after="0" w:line="360" w:lineRule="auto"/>
              <w:rPr>
                <w:szCs w:val="24"/>
              </w:rPr>
            </w:pPr>
            <w:r>
              <w:rPr>
                <w:szCs w:val="24"/>
              </w:rPr>
              <w:t>Cleaning</w:t>
            </w:r>
          </w:p>
          <w:p w14:paraId="71A43A01" w14:textId="77777777" w:rsidR="00D82289" w:rsidRDefault="00000000">
            <w:pPr>
              <w:numPr>
                <w:ilvl w:val="0"/>
                <w:numId w:val="331"/>
              </w:numPr>
              <w:spacing w:after="0" w:line="360" w:lineRule="auto"/>
              <w:rPr>
                <w:szCs w:val="24"/>
              </w:rPr>
            </w:pPr>
            <w:r>
              <w:rPr>
                <w:szCs w:val="24"/>
              </w:rPr>
              <w:t>De-clogging</w:t>
            </w:r>
          </w:p>
          <w:p w14:paraId="44521C05" w14:textId="77777777" w:rsidR="00D82289" w:rsidRDefault="00000000">
            <w:pPr>
              <w:numPr>
                <w:ilvl w:val="0"/>
                <w:numId w:val="331"/>
              </w:numPr>
              <w:spacing w:after="0" w:line="360" w:lineRule="auto"/>
              <w:rPr>
                <w:szCs w:val="24"/>
              </w:rPr>
            </w:pPr>
            <w:r>
              <w:rPr>
                <w:szCs w:val="24"/>
              </w:rPr>
              <w:t>Removal of sludge</w:t>
            </w:r>
          </w:p>
          <w:p w14:paraId="1D09B5A0" w14:textId="77777777" w:rsidR="00D82289" w:rsidRDefault="00000000">
            <w:pPr>
              <w:numPr>
                <w:ilvl w:val="0"/>
                <w:numId w:val="331"/>
              </w:numPr>
              <w:spacing w:after="0" w:line="360" w:lineRule="auto"/>
              <w:rPr>
                <w:szCs w:val="24"/>
              </w:rPr>
            </w:pPr>
            <w:r>
              <w:rPr>
                <w:szCs w:val="24"/>
              </w:rPr>
              <w:t>Fixing water leakages</w:t>
            </w:r>
          </w:p>
          <w:p w14:paraId="18896B62" w14:textId="77777777" w:rsidR="00D82289" w:rsidRDefault="00000000">
            <w:pPr>
              <w:numPr>
                <w:ilvl w:val="0"/>
                <w:numId w:val="331"/>
              </w:numPr>
              <w:spacing w:after="0" w:line="360" w:lineRule="auto"/>
              <w:rPr>
                <w:szCs w:val="24"/>
              </w:rPr>
            </w:pPr>
            <w:r>
              <w:rPr>
                <w:szCs w:val="24"/>
              </w:rPr>
              <w:t>liming</w:t>
            </w:r>
          </w:p>
          <w:p w14:paraId="6AE9412D" w14:textId="77777777" w:rsidR="00D82289" w:rsidRDefault="00000000">
            <w:pPr>
              <w:numPr>
                <w:ilvl w:val="0"/>
                <w:numId w:val="331"/>
              </w:numPr>
              <w:spacing w:after="0" w:line="360" w:lineRule="auto"/>
              <w:rPr>
                <w:szCs w:val="24"/>
              </w:rPr>
            </w:pPr>
            <w:r>
              <w:rPr>
                <w:szCs w:val="24"/>
              </w:rPr>
              <w:t>Filling with water</w:t>
            </w:r>
          </w:p>
          <w:p w14:paraId="11764C7E" w14:textId="77777777" w:rsidR="00D82289" w:rsidRDefault="00000000">
            <w:pPr>
              <w:numPr>
                <w:ilvl w:val="0"/>
                <w:numId w:val="331"/>
              </w:numPr>
              <w:spacing w:after="0" w:line="360" w:lineRule="auto"/>
              <w:rPr>
                <w:szCs w:val="24"/>
              </w:rPr>
            </w:pPr>
            <w:r>
              <w:rPr>
                <w:szCs w:val="24"/>
              </w:rPr>
              <w:t>Controlling water flow rate</w:t>
            </w:r>
          </w:p>
        </w:tc>
      </w:tr>
      <w:tr w:rsidR="00D82289" w14:paraId="4FDB79A5" w14:textId="77777777">
        <w:trPr>
          <w:trHeight w:val="70"/>
        </w:trPr>
        <w:tc>
          <w:tcPr>
            <w:tcW w:w="2198" w:type="pct"/>
          </w:tcPr>
          <w:p w14:paraId="6743638E" w14:textId="77777777" w:rsidR="00D82289" w:rsidRDefault="00000000">
            <w:pPr>
              <w:numPr>
                <w:ilvl w:val="0"/>
                <w:numId w:val="330"/>
              </w:numPr>
              <w:spacing w:after="0" w:line="360" w:lineRule="auto"/>
              <w:rPr>
                <w:szCs w:val="24"/>
              </w:rPr>
            </w:pPr>
            <w:r>
              <w:rPr>
                <w:szCs w:val="24"/>
              </w:rPr>
              <w:t>Husbandry practices may include but not limited to:</w:t>
            </w:r>
          </w:p>
        </w:tc>
        <w:tc>
          <w:tcPr>
            <w:tcW w:w="2802" w:type="pct"/>
          </w:tcPr>
          <w:p w14:paraId="1F4F349A" w14:textId="77777777" w:rsidR="00D82289" w:rsidRDefault="00000000">
            <w:pPr>
              <w:numPr>
                <w:ilvl w:val="0"/>
                <w:numId w:val="331"/>
              </w:numPr>
              <w:spacing w:after="0" w:line="360" w:lineRule="auto"/>
              <w:rPr>
                <w:szCs w:val="24"/>
              </w:rPr>
            </w:pPr>
            <w:r>
              <w:rPr>
                <w:szCs w:val="24"/>
              </w:rPr>
              <w:t>Feeding</w:t>
            </w:r>
          </w:p>
          <w:p w14:paraId="3CA1C5A5" w14:textId="77777777" w:rsidR="00D82289" w:rsidRDefault="00000000">
            <w:pPr>
              <w:numPr>
                <w:ilvl w:val="0"/>
                <w:numId w:val="331"/>
              </w:numPr>
              <w:spacing w:after="0" w:line="360" w:lineRule="auto"/>
              <w:rPr>
                <w:szCs w:val="24"/>
              </w:rPr>
            </w:pPr>
            <w:r>
              <w:rPr>
                <w:szCs w:val="24"/>
              </w:rPr>
              <w:t>Aeration</w:t>
            </w:r>
          </w:p>
          <w:p w14:paraId="252832A5" w14:textId="77777777" w:rsidR="00D82289" w:rsidRDefault="00000000">
            <w:pPr>
              <w:numPr>
                <w:ilvl w:val="0"/>
                <w:numId w:val="331"/>
              </w:numPr>
              <w:spacing w:after="0" w:line="360" w:lineRule="auto"/>
              <w:rPr>
                <w:szCs w:val="24"/>
              </w:rPr>
            </w:pPr>
            <w:r>
              <w:rPr>
                <w:szCs w:val="24"/>
              </w:rPr>
              <w:t>Water flow rate control</w:t>
            </w:r>
          </w:p>
          <w:p w14:paraId="122BA668" w14:textId="77777777" w:rsidR="00D82289" w:rsidRDefault="00000000">
            <w:pPr>
              <w:numPr>
                <w:ilvl w:val="0"/>
                <w:numId w:val="331"/>
              </w:numPr>
              <w:spacing w:after="0" w:line="360" w:lineRule="auto"/>
              <w:rPr>
                <w:szCs w:val="24"/>
              </w:rPr>
            </w:pPr>
            <w:r>
              <w:rPr>
                <w:szCs w:val="24"/>
              </w:rPr>
              <w:t>Water quality monitoring</w:t>
            </w:r>
          </w:p>
          <w:p w14:paraId="2F9B9BAE" w14:textId="77777777" w:rsidR="00D82289" w:rsidRDefault="00000000">
            <w:pPr>
              <w:numPr>
                <w:ilvl w:val="0"/>
                <w:numId w:val="331"/>
              </w:numPr>
              <w:spacing w:after="0" w:line="360" w:lineRule="auto"/>
              <w:rPr>
                <w:szCs w:val="24"/>
              </w:rPr>
            </w:pPr>
            <w:r>
              <w:rPr>
                <w:szCs w:val="24"/>
              </w:rPr>
              <w:t>Predator control</w:t>
            </w:r>
          </w:p>
          <w:p w14:paraId="7FB02904" w14:textId="77777777" w:rsidR="00D82289" w:rsidRDefault="00000000">
            <w:pPr>
              <w:numPr>
                <w:ilvl w:val="0"/>
                <w:numId w:val="331"/>
              </w:numPr>
              <w:spacing w:after="0" w:line="360" w:lineRule="auto"/>
              <w:rPr>
                <w:szCs w:val="24"/>
              </w:rPr>
            </w:pPr>
            <w:r>
              <w:rPr>
                <w:szCs w:val="24"/>
              </w:rPr>
              <w:t>Sludge removal</w:t>
            </w:r>
          </w:p>
          <w:p w14:paraId="2422713F" w14:textId="77777777" w:rsidR="00D82289" w:rsidRDefault="00000000">
            <w:pPr>
              <w:numPr>
                <w:ilvl w:val="0"/>
                <w:numId w:val="331"/>
              </w:numPr>
              <w:spacing w:after="0" w:line="360" w:lineRule="auto"/>
              <w:rPr>
                <w:szCs w:val="24"/>
              </w:rPr>
            </w:pPr>
            <w:r>
              <w:rPr>
                <w:szCs w:val="24"/>
              </w:rPr>
              <w:t>De-clogging of drainage system</w:t>
            </w:r>
          </w:p>
          <w:p w14:paraId="585F3BDA" w14:textId="77777777" w:rsidR="00D82289" w:rsidRDefault="00000000">
            <w:pPr>
              <w:numPr>
                <w:ilvl w:val="0"/>
                <w:numId w:val="331"/>
              </w:numPr>
              <w:spacing w:after="0" w:line="360" w:lineRule="auto"/>
              <w:rPr>
                <w:szCs w:val="24"/>
              </w:rPr>
            </w:pPr>
            <w:r>
              <w:rPr>
                <w:szCs w:val="24"/>
              </w:rPr>
              <w:t>Cleaning of filters</w:t>
            </w:r>
          </w:p>
          <w:p w14:paraId="5887FC5A" w14:textId="77777777" w:rsidR="00D82289" w:rsidRDefault="00000000">
            <w:pPr>
              <w:numPr>
                <w:ilvl w:val="0"/>
                <w:numId w:val="331"/>
              </w:numPr>
              <w:spacing w:after="0" w:line="360" w:lineRule="auto"/>
              <w:rPr>
                <w:szCs w:val="24"/>
              </w:rPr>
            </w:pPr>
            <w:r>
              <w:rPr>
                <w:szCs w:val="24"/>
              </w:rPr>
              <w:t>Harvesting</w:t>
            </w:r>
          </w:p>
          <w:p w14:paraId="73E8E095" w14:textId="77777777" w:rsidR="00D82289" w:rsidRDefault="00000000">
            <w:pPr>
              <w:numPr>
                <w:ilvl w:val="0"/>
                <w:numId w:val="331"/>
              </w:numPr>
              <w:spacing w:after="0" w:line="360" w:lineRule="auto"/>
              <w:rPr>
                <w:szCs w:val="24"/>
              </w:rPr>
            </w:pPr>
            <w:r>
              <w:rPr>
                <w:szCs w:val="24"/>
              </w:rPr>
              <w:t>Growth monitoring</w:t>
            </w:r>
          </w:p>
          <w:p w14:paraId="47FCB6CE" w14:textId="77777777" w:rsidR="00D82289" w:rsidRDefault="00000000">
            <w:pPr>
              <w:numPr>
                <w:ilvl w:val="0"/>
                <w:numId w:val="331"/>
              </w:numPr>
              <w:spacing w:after="0" w:line="360" w:lineRule="auto"/>
              <w:rPr>
                <w:szCs w:val="24"/>
              </w:rPr>
            </w:pPr>
            <w:r>
              <w:rPr>
                <w:szCs w:val="24"/>
              </w:rPr>
              <w:lastRenderedPageBreak/>
              <w:t>Fingerling/fry grading</w:t>
            </w:r>
          </w:p>
          <w:p w14:paraId="44FDCE48" w14:textId="77777777" w:rsidR="00D82289" w:rsidRDefault="00000000">
            <w:pPr>
              <w:numPr>
                <w:ilvl w:val="0"/>
                <w:numId w:val="331"/>
              </w:numPr>
              <w:spacing w:after="0" w:line="360" w:lineRule="auto"/>
              <w:rPr>
                <w:szCs w:val="24"/>
              </w:rPr>
            </w:pPr>
            <w:r>
              <w:rPr>
                <w:szCs w:val="24"/>
              </w:rPr>
              <w:t>Marketing of hatchery products</w:t>
            </w:r>
          </w:p>
          <w:p w14:paraId="57DF8B01" w14:textId="77777777" w:rsidR="00D82289" w:rsidRDefault="00000000">
            <w:pPr>
              <w:numPr>
                <w:ilvl w:val="0"/>
                <w:numId w:val="331"/>
              </w:numPr>
              <w:spacing w:after="0" w:line="360" w:lineRule="auto"/>
              <w:rPr>
                <w:szCs w:val="24"/>
              </w:rPr>
            </w:pPr>
            <w:r>
              <w:rPr>
                <w:szCs w:val="24"/>
              </w:rPr>
              <w:t>Fish health monitoring</w:t>
            </w:r>
          </w:p>
          <w:p w14:paraId="35E47FF4" w14:textId="77777777" w:rsidR="00D82289" w:rsidRDefault="00000000">
            <w:pPr>
              <w:numPr>
                <w:ilvl w:val="0"/>
                <w:numId w:val="331"/>
              </w:numPr>
              <w:spacing w:after="0" w:line="360" w:lineRule="auto"/>
              <w:rPr>
                <w:szCs w:val="24"/>
              </w:rPr>
            </w:pPr>
            <w:r>
              <w:rPr>
                <w:szCs w:val="24"/>
              </w:rPr>
              <w:t>Fish propagation</w:t>
            </w:r>
          </w:p>
          <w:p w14:paraId="1A0D7E46" w14:textId="77777777" w:rsidR="00D82289" w:rsidRDefault="00000000">
            <w:pPr>
              <w:numPr>
                <w:ilvl w:val="0"/>
                <w:numId w:val="331"/>
              </w:numPr>
              <w:spacing w:after="0" w:line="360" w:lineRule="auto"/>
              <w:rPr>
                <w:szCs w:val="24"/>
              </w:rPr>
            </w:pPr>
            <w:r>
              <w:rPr>
                <w:szCs w:val="24"/>
              </w:rPr>
              <w:t>Fish stocking</w:t>
            </w:r>
          </w:p>
          <w:p w14:paraId="12B1F39D" w14:textId="77777777" w:rsidR="00D82289" w:rsidRDefault="00000000">
            <w:pPr>
              <w:numPr>
                <w:ilvl w:val="0"/>
                <w:numId w:val="331"/>
              </w:numPr>
              <w:spacing w:after="0" w:line="360" w:lineRule="auto"/>
              <w:rPr>
                <w:szCs w:val="24"/>
              </w:rPr>
            </w:pPr>
            <w:r>
              <w:rPr>
                <w:szCs w:val="24"/>
              </w:rPr>
              <w:t>Fingerling packaging and transport</w:t>
            </w:r>
          </w:p>
        </w:tc>
      </w:tr>
      <w:tr w:rsidR="00D82289" w14:paraId="16FB4D3B" w14:textId="77777777">
        <w:trPr>
          <w:trHeight w:val="70"/>
        </w:trPr>
        <w:tc>
          <w:tcPr>
            <w:tcW w:w="2198" w:type="pct"/>
          </w:tcPr>
          <w:p w14:paraId="31D67DD8" w14:textId="77777777" w:rsidR="00D82289" w:rsidRDefault="00000000">
            <w:pPr>
              <w:numPr>
                <w:ilvl w:val="0"/>
                <w:numId w:val="330"/>
              </w:numPr>
              <w:spacing w:after="0" w:line="360" w:lineRule="auto"/>
              <w:rPr>
                <w:szCs w:val="24"/>
              </w:rPr>
            </w:pPr>
            <w:r>
              <w:rPr>
                <w:szCs w:val="24"/>
              </w:rPr>
              <w:lastRenderedPageBreak/>
              <w:t>Fish safety and Bio security measures may include but not limited to:</w:t>
            </w:r>
          </w:p>
        </w:tc>
        <w:tc>
          <w:tcPr>
            <w:tcW w:w="2802" w:type="pct"/>
          </w:tcPr>
          <w:p w14:paraId="0CA68537" w14:textId="77777777" w:rsidR="00D82289" w:rsidRDefault="00000000">
            <w:pPr>
              <w:numPr>
                <w:ilvl w:val="0"/>
                <w:numId w:val="331"/>
              </w:numPr>
              <w:spacing w:after="0" w:line="360" w:lineRule="auto"/>
              <w:rPr>
                <w:szCs w:val="24"/>
              </w:rPr>
            </w:pPr>
            <w:r>
              <w:rPr>
                <w:szCs w:val="24"/>
              </w:rPr>
              <w:t>Fencing</w:t>
            </w:r>
          </w:p>
          <w:p w14:paraId="6B5135DE" w14:textId="77777777" w:rsidR="00D82289" w:rsidRDefault="00000000">
            <w:pPr>
              <w:numPr>
                <w:ilvl w:val="0"/>
                <w:numId w:val="331"/>
              </w:numPr>
              <w:spacing w:after="0" w:line="360" w:lineRule="auto"/>
              <w:rPr>
                <w:szCs w:val="24"/>
              </w:rPr>
            </w:pPr>
            <w:r>
              <w:rPr>
                <w:szCs w:val="24"/>
              </w:rPr>
              <w:t>Proper Sourcing of feeds, fingerlings, brood stock</w:t>
            </w:r>
          </w:p>
          <w:p w14:paraId="258C69E8" w14:textId="77777777" w:rsidR="00D82289" w:rsidRDefault="00000000">
            <w:pPr>
              <w:numPr>
                <w:ilvl w:val="0"/>
                <w:numId w:val="331"/>
              </w:numPr>
              <w:spacing w:after="0" w:line="360" w:lineRule="auto"/>
              <w:rPr>
                <w:szCs w:val="24"/>
              </w:rPr>
            </w:pPr>
            <w:r>
              <w:rPr>
                <w:szCs w:val="24"/>
              </w:rPr>
              <w:t>Predator control</w:t>
            </w:r>
          </w:p>
          <w:p w14:paraId="16C79E1C" w14:textId="77777777" w:rsidR="00D82289" w:rsidRDefault="00000000">
            <w:pPr>
              <w:numPr>
                <w:ilvl w:val="0"/>
                <w:numId w:val="331"/>
              </w:numPr>
              <w:spacing w:after="0" w:line="360" w:lineRule="auto"/>
              <w:rPr>
                <w:szCs w:val="24"/>
              </w:rPr>
            </w:pPr>
            <w:r>
              <w:rPr>
                <w:szCs w:val="24"/>
              </w:rPr>
              <w:t>Visitor Movement control</w:t>
            </w:r>
          </w:p>
          <w:p w14:paraId="03094DD3" w14:textId="77777777" w:rsidR="00D82289" w:rsidRDefault="00000000">
            <w:pPr>
              <w:numPr>
                <w:ilvl w:val="0"/>
                <w:numId w:val="331"/>
              </w:numPr>
              <w:spacing w:after="0" w:line="360" w:lineRule="auto"/>
              <w:rPr>
                <w:szCs w:val="24"/>
              </w:rPr>
            </w:pPr>
            <w:r>
              <w:rPr>
                <w:szCs w:val="24"/>
              </w:rPr>
              <w:t>Quarantine and isolation</w:t>
            </w:r>
          </w:p>
        </w:tc>
      </w:tr>
      <w:tr w:rsidR="00D82289" w14:paraId="4AFD7C52" w14:textId="77777777">
        <w:trPr>
          <w:trHeight w:val="70"/>
        </w:trPr>
        <w:tc>
          <w:tcPr>
            <w:tcW w:w="2198" w:type="pct"/>
          </w:tcPr>
          <w:p w14:paraId="41CE7F0B" w14:textId="77777777" w:rsidR="00D82289" w:rsidRDefault="00000000">
            <w:pPr>
              <w:numPr>
                <w:ilvl w:val="0"/>
                <w:numId w:val="330"/>
              </w:numPr>
              <w:spacing w:after="0" w:line="360" w:lineRule="auto"/>
              <w:rPr>
                <w:szCs w:val="24"/>
              </w:rPr>
            </w:pPr>
            <w:r>
              <w:rPr>
                <w:szCs w:val="24"/>
              </w:rPr>
              <w:t>Recirculating Aquaculture System (RAS) may include but not limited to:</w:t>
            </w:r>
          </w:p>
        </w:tc>
        <w:tc>
          <w:tcPr>
            <w:tcW w:w="2802" w:type="pct"/>
          </w:tcPr>
          <w:p w14:paraId="29EC92BA" w14:textId="77777777" w:rsidR="00D82289" w:rsidRDefault="00000000">
            <w:pPr>
              <w:numPr>
                <w:ilvl w:val="0"/>
                <w:numId w:val="331"/>
              </w:numPr>
              <w:spacing w:after="0" w:line="360" w:lineRule="auto"/>
              <w:rPr>
                <w:szCs w:val="24"/>
              </w:rPr>
            </w:pPr>
            <w:r>
              <w:rPr>
                <w:szCs w:val="24"/>
              </w:rPr>
              <w:t>Bio-filters</w:t>
            </w:r>
          </w:p>
          <w:p w14:paraId="73C5B937" w14:textId="77777777" w:rsidR="00D82289" w:rsidRDefault="00000000">
            <w:pPr>
              <w:numPr>
                <w:ilvl w:val="0"/>
                <w:numId w:val="331"/>
              </w:numPr>
              <w:spacing w:after="0" w:line="360" w:lineRule="auto"/>
              <w:rPr>
                <w:szCs w:val="24"/>
              </w:rPr>
            </w:pPr>
            <w:r>
              <w:rPr>
                <w:szCs w:val="24"/>
              </w:rPr>
              <w:t>Mechanical filters</w:t>
            </w:r>
          </w:p>
          <w:p w14:paraId="035F7669" w14:textId="77777777" w:rsidR="00D82289" w:rsidRDefault="00000000">
            <w:pPr>
              <w:numPr>
                <w:ilvl w:val="0"/>
                <w:numId w:val="331"/>
              </w:numPr>
              <w:spacing w:after="0" w:line="360" w:lineRule="auto"/>
              <w:rPr>
                <w:szCs w:val="24"/>
              </w:rPr>
            </w:pPr>
            <w:r>
              <w:rPr>
                <w:szCs w:val="24"/>
              </w:rPr>
              <w:t>Fish culture unit(s)</w:t>
            </w:r>
          </w:p>
          <w:p w14:paraId="004E3E30" w14:textId="77777777" w:rsidR="00D82289" w:rsidRDefault="00000000">
            <w:pPr>
              <w:numPr>
                <w:ilvl w:val="0"/>
                <w:numId w:val="331"/>
              </w:numPr>
              <w:spacing w:after="0" w:line="360" w:lineRule="auto"/>
              <w:rPr>
                <w:szCs w:val="24"/>
              </w:rPr>
            </w:pPr>
            <w:r>
              <w:rPr>
                <w:szCs w:val="24"/>
              </w:rPr>
              <w:t>Water reservoir</w:t>
            </w:r>
          </w:p>
          <w:p w14:paraId="54B47913" w14:textId="77777777" w:rsidR="00D82289" w:rsidRDefault="00000000">
            <w:pPr>
              <w:numPr>
                <w:ilvl w:val="0"/>
                <w:numId w:val="331"/>
              </w:numPr>
              <w:spacing w:after="0" w:line="360" w:lineRule="auto"/>
              <w:rPr>
                <w:szCs w:val="24"/>
              </w:rPr>
            </w:pPr>
            <w:r>
              <w:rPr>
                <w:szCs w:val="24"/>
              </w:rPr>
              <w:t>Water drainage system</w:t>
            </w:r>
          </w:p>
          <w:p w14:paraId="2A95AC3D" w14:textId="77777777" w:rsidR="00D82289" w:rsidRDefault="00000000">
            <w:pPr>
              <w:numPr>
                <w:ilvl w:val="0"/>
                <w:numId w:val="331"/>
              </w:numPr>
              <w:spacing w:after="0" w:line="360" w:lineRule="auto"/>
              <w:rPr>
                <w:szCs w:val="24"/>
              </w:rPr>
            </w:pPr>
            <w:r>
              <w:rPr>
                <w:szCs w:val="24"/>
              </w:rPr>
              <w:t>Water aeration system</w:t>
            </w:r>
          </w:p>
        </w:tc>
      </w:tr>
      <w:tr w:rsidR="00D82289" w14:paraId="71CCB221" w14:textId="77777777">
        <w:trPr>
          <w:trHeight w:val="70"/>
        </w:trPr>
        <w:tc>
          <w:tcPr>
            <w:tcW w:w="2198" w:type="pct"/>
          </w:tcPr>
          <w:p w14:paraId="79973FA9" w14:textId="77777777" w:rsidR="00D82289" w:rsidRDefault="00000000">
            <w:pPr>
              <w:numPr>
                <w:ilvl w:val="0"/>
                <w:numId w:val="330"/>
              </w:numPr>
              <w:spacing w:after="0" w:line="360" w:lineRule="auto"/>
              <w:rPr>
                <w:szCs w:val="24"/>
              </w:rPr>
            </w:pPr>
            <w:r>
              <w:rPr>
                <w:szCs w:val="24"/>
              </w:rPr>
              <w:t>RAS</w:t>
            </w:r>
            <w:r>
              <w:rPr>
                <w:bCs/>
                <w:iCs/>
                <w:szCs w:val="24"/>
              </w:rPr>
              <w:t xml:space="preserve"> management activities </w:t>
            </w:r>
            <w:r>
              <w:rPr>
                <w:szCs w:val="24"/>
              </w:rPr>
              <w:t>may include but not limited to:</w:t>
            </w:r>
          </w:p>
        </w:tc>
        <w:tc>
          <w:tcPr>
            <w:tcW w:w="2802" w:type="pct"/>
          </w:tcPr>
          <w:p w14:paraId="3A72297C" w14:textId="77777777" w:rsidR="00D82289" w:rsidRDefault="00000000">
            <w:pPr>
              <w:numPr>
                <w:ilvl w:val="0"/>
                <w:numId w:val="331"/>
              </w:numPr>
              <w:spacing w:after="0" w:line="360" w:lineRule="auto"/>
              <w:rPr>
                <w:szCs w:val="24"/>
              </w:rPr>
            </w:pPr>
            <w:r>
              <w:rPr>
                <w:szCs w:val="24"/>
              </w:rPr>
              <w:t>Cleaning of the unit</w:t>
            </w:r>
          </w:p>
          <w:p w14:paraId="48AE53E3" w14:textId="77777777" w:rsidR="00D82289" w:rsidRDefault="00000000">
            <w:pPr>
              <w:numPr>
                <w:ilvl w:val="0"/>
                <w:numId w:val="331"/>
              </w:numPr>
              <w:spacing w:after="0" w:line="360" w:lineRule="auto"/>
              <w:rPr>
                <w:szCs w:val="24"/>
              </w:rPr>
            </w:pPr>
            <w:r>
              <w:rPr>
                <w:szCs w:val="24"/>
              </w:rPr>
              <w:t>De-clogging</w:t>
            </w:r>
          </w:p>
          <w:p w14:paraId="62D4FD23" w14:textId="77777777" w:rsidR="00D82289" w:rsidRDefault="00000000">
            <w:pPr>
              <w:numPr>
                <w:ilvl w:val="0"/>
                <w:numId w:val="331"/>
              </w:numPr>
              <w:spacing w:after="0" w:line="360" w:lineRule="auto"/>
              <w:rPr>
                <w:szCs w:val="24"/>
              </w:rPr>
            </w:pPr>
            <w:r>
              <w:rPr>
                <w:szCs w:val="24"/>
              </w:rPr>
              <w:t>Water flow rate control</w:t>
            </w:r>
          </w:p>
          <w:p w14:paraId="2000011B" w14:textId="77777777" w:rsidR="00D82289" w:rsidRDefault="00000000">
            <w:pPr>
              <w:numPr>
                <w:ilvl w:val="0"/>
                <w:numId w:val="331"/>
              </w:numPr>
              <w:spacing w:after="0" w:line="360" w:lineRule="auto"/>
              <w:rPr>
                <w:szCs w:val="24"/>
              </w:rPr>
            </w:pPr>
            <w:r>
              <w:rPr>
                <w:szCs w:val="24"/>
              </w:rPr>
              <w:t>Water aeration or oxygenation</w:t>
            </w:r>
          </w:p>
          <w:p w14:paraId="3B373709" w14:textId="77777777" w:rsidR="00D82289" w:rsidRDefault="00000000">
            <w:pPr>
              <w:numPr>
                <w:ilvl w:val="0"/>
                <w:numId w:val="331"/>
              </w:numPr>
              <w:spacing w:after="0" w:line="360" w:lineRule="auto"/>
              <w:rPr>
                <w:szCs w:val="24"/>
              </w:rPr>
            </w:pPr>
            <w:r>
              <w:rPr>
                <w:szCs w:val="24"/>
              </w:rPr>
              <w:t>Fish feeding</w:t>
            </w:r>
          </w:p>
          <w:p w14:paraId="50472005" w14:textId="77777777" w:rsidR="00D82289" w:rsidRDefault="00000000">
            <w:pPr>
              <w:numPr>
                <w:ilvl w:val="0"/>
                <w:numId w:val="331"/>
              </w:numPr>
              <w:spacing w:after="0" w:line="360" w:lineRule="auto"/>
              <w:rPr>
                <w:szCs w:val="24"/>
              </w:rPr>
            </w:pPr>
            <w:r>
              <w:rPr>
                <w:szCs w:val="24"/>
              </w:rPr>
              <w:t>Water quality monitoring</w:t>
            </w:r>
          </w:p>
          <w:p w14:paraId="53A45228" w14:textId="77777777" w:rsidR="00D82289" w:rsidRDefault="00000000">
            <w:pPr>
              <w:numPr>
                <w:ilvl w:val="0"/>
                <w:numId w:val="331"/>
              </w:numPr>
              <w:spacing w:after="0" w:line="360" w:lineRule="auto"/>
              <w:rPr>
                <w:szCs w:val="24"/>
              </w:rPr>
            </w:pPr>
            <w:r>
              <w:rPr>
                <w:szCs w:val="24"/>
              </w:rPr>
              <w:t>Predator control</w:t>
            </w:r>
          </w:p>
          <w:p w14:paraId="61F0A969" w14:textId="77777777" w:rsidR="00D82289" w:rsidRDefault="00000000">
            <w:pPr>
              <w:numPr>
                <w:ilvl w:val="0"/>
                <w:numId w:val="331"/>
              </w:numPr>
              <w:spacing w:after="0" w:line="360" w:lineRule="auto"/>
              <w:rPr>
                <w:szCs w:val="24"/>
              </w:rPr>
            </w:pPr>
            <w:r>
              <w:rPr>
                <w:szCs w:val="24"/>
              </w:rPr>
              <w:t>Sludge removal</w:t>
            </w:r>
          </w:p>
          <w:p w14:paraId="68A01C06" w14:textId="77777777" w:rsidR="00D82289" w:rsidRDefault="00000000">
            <w:pPr>
              <w:numPr>
                <w:ilvl w:val="0"/>
                <w:numId w:val="331"/>
              </w:numPr>
              <w:spacing w:after="0" w:line="360" w:lineRule="auto"/>
              <w:rPr>
                <w:szCs w:val="24"/>
              </w:rPr>
            </w:pPr>
            <w:r>
              <w:rPr>
                <w:szCs w:val="24"/>
              </w:rPr>
              <w:t>De-clogging of drainage system</w:t>
            </w:r>
          </w:p>
          <w:p w14:paraId="61600E2F" w14:textId="77777777" w:rsidR="00D82289" w:rsidRDefault="00000000">
            <w:pPr>
              <w:numPr>
                <w:ilvl w:val="0"/>
                <w:numId w:val="331"/>
              </w:numPr>
              <w:spacing w:after="0" w:line="360" w:lineRule="auto"/>
              <w:rPr>
                <w:szCs w:val="24"/>
              </w:rPr>
            </w:pPr>
            <w:r>
              <w:rPr>
                <w:szCs w:val="24"/>
              </w:rPr>
              <w:t>Cleaning of filters</w:t>
            </w:r>
          </w:p>
          <w:p w14:paraId="3D0D1284" w14:textId="77777777" w:rsidR="00D82289" w:rsidRDefault="00000000">
            <w:pPr>
              <w:numPr>
                <w:ilvl w:val="0"/>
                <w:numId w:val="331"/>
              </w:numPr>
              <w:spacing w:after="0" w:line="360" w:lineRule="auto"/>
              <w:rPr>
                <w:szCs w:val="24"/>
              </w:rPr>
            </w:pPr>
            <w:r>
              <w:rPr>
                <w:szCs w:val="24"/>
              </w:rPr>
              <w:t>Harvesting</w:t>
            </w:r>
          </w:p>
          <w:p w14:paraId="398C2BF1" w14:textId="77777777" w:rsidR="00D82289" w:rsidRDefault="00000000">
            <w:pPr>
              <w:numPr>
                <w:ilvl w:val="0"/>
                <w:numId w:val="331"/>
              </w:numPr>
              <w:spacing w:after="0" w:line="360" w:lineRule="auto"/>
              <w:rPr>
                <w:szCs w:val="24"/>
              </w:rPr>
            </w:pPr>
            <w:r>
              <w:rPr>
                <w:szCs w:val="24"/>
              </w:rPr>
              <w:lastRenderedPageBreak/>
              <w:t>Growth monitoring</w:t>
            </w:r>
          </w:p>
          <w:p w14:paraId="517E9C29" w14:textId="77777777" w:rsidR="00D82289" w:rsidRDefault="00000000">
            <w:pPr>
              <w:numPr>
                <w:ilvl w:val="0"/>
                <w:numId w:val="331"/>
              </w:numPr>
              <w:spacing w:after="0" w:line="360" w:lineRule="auto"/>
              <w:rPr>
                <w:szCs w:val="24"/>
              </w:rPr>
            </w:pPr>
            <w:r>
              <w:rPr>
                <w:szCs w:val="24"/>
              </w:rPr>
              <w:t>Fingerling/fry grading</w:t>
            </w:r>
          </w:p>
          <w:p w14:paraId="0139A20C" w14:textId="77777777" w:rsidR="00D82289" w:rsidRDefault="00000000">
            <w:pPr>
              <w:numPr>
                <w:ilvl w:val="0"/>
                <w:numId w:val="331"/>
              </w:numPr>
              <w:spacing w:after="0" w:line="360" w:lineRule="auto"/>
              <w:rPr>
                <w:szCs w:val="24"/>
              </w:rPr>
            </w:pPr>
            <w:r>
              <w:rPr>
                <w:szCs w:val="24"/>
              </w:rPr>
              <w:t>Marketing of hatchery products</w:t>
            </w:r>
          </w:p>
          <w:p w14:paraId="1B0A4EF9" w14:textId="77777777" w:rsidR="00D82289" w:rsidRDefault="00000000">
            <w:pPr>
              <w:numPr>
                <w:ilvl w:val="0"/>
                <w:numId w:val="331"/>
              </w:numPr>
              <w:spacing w:after="0" w:line="360" w:lineRule="auto"/>
              <w:rPr>
                <w:szCs w:val="24"/>
              </w:rPr>
            </w:pPr>
            <w:r>
              <w:rPr>
                <w:szCs w:val="24"/>
              </w:rPr>
              <w:t>Fish health monitoring</w:t>
            </w:r>
          </w:p>
          <w:p w14:paraId="75846B2A" w14:textId="77777777" w:rsidR="00D82289" w:rsidRDefault="00000000">
            <w:pPr>
              <w:numPr>
                <w:ilvl w:val="0"/>
                <w:numId w:val="331"/>
              </w:numPr>
              <w:spacing w:after="0" w:line="360" w:lineRule="auto"/>
              <w:rPr>
                <w:szCs w:val="24"/>
              </w:rPr>
            </w:pPr>
            <w:r>
              <w:rPr>
                <w:szCs w:val="24"/>
              </w:rPr>
              <w:t>Fish propagation</w:t>
            </w:r>
          </w:p>
          <w:p w14:paraId="74102540" w14:textId="77777777" w:rsidR="00D82289" w:rsidRDefault="00000000">
            <w:pPr>
              <w:numPr>
                <w:ilvl w:val="0"/>
                <w:numId w:val="331"/>
              </w:numPr>
              <w:spacing w:after="0" w:line="360" w:lineRule="auto"/>
              <w:rPr>
                <w:szCs w:val="24"/>
              </w:rPr>
            </w:pPr>
            <w:r>
              <w:rPr>
                <w:szCs w:val="24"/>
              </w:rPr>
              <w:t>Fish stocking</w:t>
            </w:r>
          </w:p>
          <w:p w14:paraId="2A71FB91" w14:textId="77777777" w:rsidR="00D82289" w:rsidRDefault="00000000">
            <w:pPr>
              <w:numPr>
                <w:ilvl w:val="0"/>
                <w:numId w:val="331"/>
              </w:numPr>
              <w:spacing w:after="0" w:line="360" w:lineRule="auto"/>
              <w:rPr>
                <w:szCs w:val="24"/>
              </w:rPr>
            </w:pPr>
            <w:r>
              <w:rPr>
                <w:szCs w:val="24"/>
              </w:rPr>
              <w:t>Fingerling packaging and transport</w:t>
            </w:r>
          </w:p>
        </w:tc>
      </w:tr>
    </w:tbl>
    <w:p w14:paraId="54DA8EA1" w14:textId="77777777" w:rsidR="00D82289" w:rsidRDefault="00D82289">
      <w:pPr>
        <w:spacing w:after="0" w:line="360" w:lineRule="auto"/>
        <w:rPr>
          <w:szCs w:val="24"/>
        </w:rPr>
      </w:pPr>
    </w:p>
    <w:p w14:paraId="5F9E8CE1" w14:textId="77777777" w:rsidR="00D82289" w:rsidRDefault="00000000">
      <w:pPr>
        <w:spacing w:after="0" w:line="360" w:lineRule="auto"/>
        <w:rPr>
          <w:b/>
          <w:szCs w:val="24"/>
        </w:rPr>
      </w:pPr>
      <w:r>
        <w:rPr>
          <w:b/>
          <w:szCs w:val="24"/>
        </w:rPr>
        <w:t xml:space="preserve">REQUIRED KNOWLEDGE AND SKILLS </w:t>
      </w:r>
    </w:p>
    <w:p w14:paraId="608F7E23" w14:textId="77777777" w:rsidR="00D82289" w:rsidRDefault="00000000">
      <w:pPr>
        <w:spacing w:after="0" w:line="360" w:lineRule="auto"/>
        <w:rPr>
          <w:szCs w:val="24"/>
        </w:rPr>
      </w:pPr>
      <w:r>
        <w:rPr>
          <w:szCs w:val="24"/>
        </w:rPr>
        <w:t xml:space="preserve">This section describes the knowledge and skills required for this unit of competency. </w:t>
      </w:r>
    </w:p>
    <w:p w14:paraId="7BE6DBDA" w14:textId="77777777" w:rsidR="00D82289" w:rsidRDefault="00000000">
      <w:pPr>
        <w:spacing w:after="0" w:line="360" w:lineRule="auto"/>
        <w:rPr>
          <w:b/>
          <w:color w:val="auto"/>
          <w:szCs w:val="24"/>
        </w:rPr>
      </w:pPr>
      <w:r>
        <w:rPr>
          <w:b/>
          <w:color w:val="auto"/>
          <w:szCs w:val="24"/>
        </w:rPr>
        <w:t>Required knowledge</w:t>
      </w:r>
    </w:p>
    <w:p w14:paraId="628D43E9" w14:textId="77777777" w:rsidR="00D82289" w:rsidRDefault="00000000">
      <w:pPr>
        <w:spacing w:after="0" w:line="360" w:lineRule="auto"/>
        <w:rPr>
          <w:szCs w:val="24"/>
        </w:rPr>
      </w:pPr>
      <w:r>
        <w:rPr>
          <w:szCs w:val="24"/>
        </w:rPr>
        <w:t xml:space="preserve">The individual needs to demonstrate knowledge of: </w:t>
      </w:r>
    </w:p>
    <w:p w14:paraId="60733C4D" w14:textId="77777777" w:rsidR="00D82289" w:rsidRDefault="00000000">
      <w:pPr>
        <w:numPr>
          <w:ilvl w:val="0"/>
          <w:numId w:val="333"/>
        </w:numPr>
        <w:spacing w:after="0" w:line="360" w:lineRule="auto"/>
        <w:ind w:left="525" w:right="63"/>
        <w:rPr>
          <w:szCs w:val="24"/>
        </w:rPr>
      </w:pPr>
      <w:r>
        <w:rPr>
          <w:szCs w:val="24"/>
        </w:rPr>
        <w:t>Water chemistry</w:t>
      </w:r>
    </w:p>
    <w:p w14:paraId="3FDD3D13" w14:textId="77777777" w:rsidR="00D82289" w:rsidRDefault="00000000">
      <w:pPr>
        <w:numPr>
          <w:ilvl w:val="0"/>
          <w:numId w:val="333"/>
        </w:numPr>
        <w:spacing w:after="0" w:line="360" w:lineRule="auto"/>
        <w:ind w:left="525" w:right="63"/>
        <w:rPr>
          <w:szCs w:val="24"/>
        </w:rPr>
      </w:pPr>
      <w:r>
        <w:rPr>
          <w:szCs w:val="24"/>
        </w:rPr>
        <w:t>Fish biology</w:t>
      </w:r>
    </w:p>
    <w:p w14:paraId="257CD958" w14:textId="77777777" w:rsidR="00D82289" w:rsidRDefault="00000000">
      <w:pPr>
        <w:numPr>
          <w:ilvl w:val="0"/>
          <w:numId w:val="333"/>
        </w:numPr>
        <w:spacing w:after="0" w:line="360" w:lineRule="auto"/>
        <w:ind w:left="525" w:right="63"/>
        <w:rPr>
          <w:szCs w:val="24"/>
        </w:rPr>
      </w:pPr>
      <w:r>
        <w:rPr>
          <w:szCs w:val="24"/>
        </w:rPr>
        <w:t>Fish handling</w:t>
      </w:r>
    </w:p>
    <w:p w14:paraId="41AADDD5" w14:textId="77777777" w:rsidR="00D82289" w:rsidRDefault="00000000">
      <w:pPr>
        <w:numPr>
          <w:ilvl w:val="0"/>
          <w:numId w:val="333"/>
        </w:numPr>
        <w:spacing w:after="0" w:line="360" w:lineRule="auto"/>
        <w:ind w:left="525" w:right="63"/>
        <w:rPr>
          <w:szCs w:val="24"/>
        </w:rPr>
      </w:pPr>
      <w:r>
        <w:rPr>
          <w:szCs w:val="24"/>
        </w:rPr>
        <w:t>Fish stocking</w:t>
      </w:r>
    </w:p>
    <w:p w14:paraId="530D1E8D" w14:textId="77777777" w:rsidR="00D82289" w:rsidRDefault="00000000">
      <w:pPr>
        <w:numPr>
          <w:ilvl w:val="0"/>
          <w:numId w:val="333"/>
        </w:numPr>
        <w:spacing w:after="0" w:line="360" w:lineRule="auto"/>
        <w:ind w:left="525" w:right="63"/>
        <w:rPr>
          <w:szCs w:val="24"/>
        </w:rPr>
      </w:pPr>
      <w:r>
        <w:rPr>
          <w:szCs w:val="24"/>
        </w:rPr>
        <w:t>Fish harvesting</w:t>
      </w:r>
    </w:p>
    <w:p w14:paraId="3959EFD3" w14:textId="77777777" w:rsidR="00D82289" w:rsidRDefault="00000000">
      <w:pPr>
        <w:numPr>
          <w:ilvl w:val="0"/>
          <w:numId w:val="333"/>
        </w:numPr>
        <w:spacing w:after="0" w:line="360" w:lineRule="auto"/>
        <w:ind w:left="525" w:right="63"/>
        <w:rPr>
          <w:szCs w:val="24"/>
        </w:rPr>
      </w:pPr>
      <w:r>
        <w:rPr>
          <w:szCs w:val="24"/>
        </w:rPr>
        <w:t>Fish packaging and transportation</w:t>
      </w:r>
    </w:p>
    <w:p w14:paraId="4A523B02" w14:textId="77777777" w:rsidR="00D82289" w:rsidRDefault="00000000">
      <w:pPr>
        <w:numPr>
          <w:ilvl w:val="0"/>
          <w:numId w:val="333"/>
        </w:numPr>
        <w:spacing w:after="0" w:line="360" w:lineRule="auto"/>
        <w:ind w:left="525" w:right="63"/>
        <w:rPr>
          <w:szCs w:val="24"/>
        </w:rPr>
      </w:pPr>
      <w:r>
        <w:rPr>
          <w:szCs w:val="24"/>
        </w:rPr>
        <w:t>Fish health monitoring</w:t>
      </w:r>
    </w:p>
    <w:p w14:paraId="4FAE8EE5" w14:textId="77777777" w:rsidR="00D82289" w:rsidRDefault="00000000">
      <w:pPr>
        <w:numPr>
          <w:ilvl w:val="0"/>
          <w:numId w:val="333"/>
        </w:numPr>
        <w:spacing w:after="0" w:line="360" w:lineRule="auto"/>
        <w:ind w:left="525" w:right="63"/>
        <w:rPr>
          <w:szCs w:val="24"/>
        </w:rPr>
      </w:pPr>
      <w:r>
        <w:rPr>
          <w:szCs w:val="24"/>
        </w:rPr>
        <w:t>Water flow rate control</w:t>
      </w:r>
    </w:p>
    <w:p w14:paraId="76ACD8DB" w14:textId="77777777" w:rsidR="00D82289" w:rsidRDefault="00000000">
      <w:pPr>
        <w:numPr>
          <w:ilvl w:val="0"/>
          <w:numId w:val="333"/>
        </w:numPr>
        <w:spacing w:after="0" w:line="360" w:lineRule="auto"/>
        <w:ind w:left="525" w:right="63"/>
        <w:rPr>
          <w:szCs w:val="24"/>
        </w:rPr>
      </w:pPr>
      <w:r>
        <w:rPr>
          <w:szCs w:val="24"/>
        </w:rPr>
        <w:t>Fish feeding</w:t>
      </w:r>
    </w:p>
    <w:p w14:paraId="60083873" w14:textId="77777777" w:rsidR="00D82289" w:rsidRDefault="00000000">
      <w:pPr>
        <w:numPr>
          <w:ilvl w:val="0"/>
          <w:numId w:val="333"/>
        </w:numPr>
        <w:spacing w:after="0" w:line="360" w:lineRule="auto"/>
        <w:ind w:left="525" w:right="63"/>
        <w:rPr>
          <w:szCs w:val="24"/>
        </w:rPr>
      </w:pPr>
      <w:r>
        <w:rPr>
          <w:szCs w:val="24"/>
        </w:rPr>
        <w:t>Fish growth monitoring</w:t>
      </w:r>
    </w:p>
    <w:p w14:paraId="366A8D63" w14:textId="77777777" w:rsidR="00D82289" w:rsidRDefault="00000000">
      <w:pPr>
        <w:numPr>
          <w:ilvl w:val="0"/>
          <w:numId w:val="333"/>
        </w:numPr>
        <w:spacing w:after="0" w:line="360" w:lineRule="auto"/>
        <w:ind w:left="525" w:right="63"/>
        <w:rPr>
          <w:szCs w:val="24"/>
        </w:rPr>
      </w:pPr>
      <w:r>
        <w:rPr>
          <w:szCs w:val="24"/>
        </w:rPr>
        <w:t>Fish marketing</w:t>
      </w:r>
    </w:p>
    <w:p w14:paraId="30BEE13D" w14:textId="77777777" w:rsidR="00D82289" w:rsidRDefault="00D82289">
      <w:pPr>
        <w:spacing w:after="0" w:line="360" w:lineRule="auto"/>
        <w:ind w:left="525" w:right="63"/>
        <w:rPr>
          <w:szCs w:val="24"/>
        </w:rPr>
      </w:pPr>
    </w:p>
    <w:p w14:paraId="25D3A592" w14:textId="77777777" w:rsidR="00D82289" w:rsidRDefault="00000000">
      <w:pPr>
        <w:spacing w:after="0" w:line="360" w:lineRule="auto"/>
        <w:rPr>
          <w:szCs w:val="24"/>
        </w:rPr>
      </w:pPr>
      <w:r>
        <w:rPr>
          <w:b/>
          <w:szCs w:val="24"/>
        </w:rPr>
        <w:t>Required skills</w:t>
      </w:r>
      <w:r>
        <w:rPr>
          <w:szCs w:val="24"/>
        </w:rPr>
        <w:t xml:space="preserve"> </w:t>
      </w:r>
    </w:p>
    <w:p w14:paraId="4383A5A9" w14:textId="77777777" w:rsidR="00D82289" w:rsidRDefault="00000000">
      <w:pPr>
        <w:spacing w:after="0" w:line="360" w:lineRule="auto"/>
        <w:rPr>
          <w:szCs w:val="24"/>
        </w:rPr>
      </w:pPr>
      <w:r>
        <w:rPr>
          <w:szCs w:val="24"/>
        </w:rPr>
        <w:t xml:space="preserve">The individual needs to demonstrate the following skills: </w:t>
      </w:r>
    </w:p>
    <w:p w14:paraId="2C771325" w14:textId="77777777" w:rsidR="00D82289" w:rsidRDefault="00000000">
      <w:pPr>
        <w:numPr>
          <w:ilvl w:val="0"/>
          <w:numId w:val="133"/>
        </w:numPr>
        <w:spacing w:after="0" w:line="360" w:lineRule="auto"/>
        <w:ind w:right="63"/>
        <w:rPr>
          <w:szCs w:val="24"/>
        </w:rPr>
      </w:pPr>
      <w:r>
        <w:rPr>
          <w:szCs w:val="24"/>
        </w:rPr>
        <w:t xml:space="preserve">Procurement  </w:t>
      </w:r>
    </w:p>
    <w:p w14:paraId="6F26489B" w14:textId="77777777" w:rsidR="00D82289" w:rsidRDefault="00000000">
      <w:pPr>
        <w:numPr>
          <w:ilvl w:val="0"/>
          <w:numId w:val="133"/>
        </w:numPr>
        <w:spacing w:after="0" w:line="360" w:lineRule="auto"/>
        <w:ind w:right="63"/>
        <w:rPr>
          <w:szCs w:val="24"/>
        </w:rPr>
      </w:pPr>
      <w:r>
        <w:rPr>
          <w:szCs w:val="24"/>
        </w:rPr>
        <w:t>water quality equipment Calibration</w:t>
      </w:r>
    </w:p>
    <w:p w14:paraId="2ABC5E2B" w14:textId="77777777" w:rsidR="00D82289" w:rsidRDefault="00000000">
      <w:pPr>
        <w:numPr>
          <w:ilvl w:val="0"/>
          <w:numId w:val="133"/>
        </w:numPr>
        <w:spacing w:after="0" w:line="360" w:lineRule="auto"/>
        <w:ind w:right="63"/>
        <w:rPr>
          <w:szCs w:val="24"/>
        </w:rPr>
      </w:pPr>
      <w:r>
        <w:rPr>
          <w:szCs w:val="24"/>
        </w:rPr>
        <w:t>Net repair and maintenance</w:t>
      </w:r>
    </w:p>
    <w:p w14:paraId="177554D7" w14:textId="77777777" w:rsidR="00D82289" w:rsidRDefault="00000000">
      <w:pPr>
        <w:numPr>
          <w:ilvl w:val="0"/>
          <w:numId w:val="133"/>
        </w:numPr>
        <w:spacing w:after="0" w:line="360" w:lineRule="auto"/>
        <w:ind w:right="63"/>
        <w:rPr>
          <w:szCs w:val="24"/>
        </w:rPr>
      </w:pPr>
      <w:r>
        <w:rPr>
          <w:szCs w:val="24"/>
        </w:rPr>
        <w:t>Record keeping</w:t>
      </w:r>
    </w:p>
    <w:p w14:paraId="0B447EF2" w14:textId="77777777" w:rsidR="00D82289" w:rsidRDefault="00000000">
      <w:pPr>
        <w:numPr>
          <w:ilvl w:val="0"/>
          <w:numId w:val="133"/>
        </w:numPr>
        <w:spacing w:after="0" w:line="360" w:lineRule="auto"/>
        <w:ind w:right="63"/>
        <w:rPr>
          <w:szCs w:val="24"/>
        </w:rPr>
      </w:pPr>
      <w:r>
        <w:rPr>
          <w:szCs w:val="24"/>
        </w:rPr>
        <w:t xml:space="preserve">Communication </w:t>
      </w:r>
    </w:p>
    <w:p w14:paraId="5DC6BE4A" w14:textId="77777777" w:rsidR="00D82289" w:rsidRDefault="00000000">
      <w:pPr>
        <w:numPr>
          <w:ilvl w:val="0"/>
          <w:numId w:val="133"/>
        </w:numPr>
        <w:spacing w:after="0" w:line="360" w:lineRule="auto"/>
        <w:ind w:right="63"/>
        <w:rPr>
          <w:szCs w:val="24"/>
        </w:rPr>
      </w:pPr>
      <w:r>
        <w:rPr>
          <w:szCs w:val="24"/>
        </w:rPr>
        <w:lastRenderedPageBreak/>
        <w:t>Problem solving</w:t>
      </w:r>
    </w:p>
    <w:p w14:paraId="2C7EF573" w14:textId="77777777" w:rsidR="00D82289" w:rsidRDefault="00000000">
      <w:pPr>
        <w:numPr>
          <w:ilvl w:val="0"/>
          <w:numId w:val="133"/>
        </w:numPr>
        <w:spacing w:after="0" w:line="360" w:lineRule="auto"/>
        <w:ind w:right="63"/>
        <w:rPr>
          <w:szCs w:val="24"/>
        </w:rPr>
      </w:pPr>
      <w:r>
        <w:rPr>
          <w:szCs w:val="24"/>
        </w:rPr>
        <w:t xml:space="preserve">Time management </w:t>
      </w:r>
    </w:p>
    <w:p w14:paraId="1D9B0B14" w14:textId="77777777" w:rsidR="00D82289" w:rsidRDefault="00000000">
      <w:pPr>
        <w:numPr>
          <w:ilvl w:val="0"/>
          <w:numId w:val="133"/>
        </w:numPr>
        <w:spacing w:after="0" w:line="360" w:lineRule="auto"/>
        <w:ind w:right="63"/>
        <w:rPr>
          <w:szCs w:val="24"/>
        </w:rPr>
      </w:pPr>
      <w:r>
        <w:rPr>
          <w:szCs w:val="24"/>
        </w:rPr>
        <w:t xml:space="preserve">Digital </w:t>
      </w:r>
    </w:p>
    <w:p w14:paraId="6004D0FC" w14:textId="77777777" w:rsidR="00D82289" w:rsidRDefault="00000000">
      <w:pPr>
        <w:numPr>
          <w:ilvl w:val="0"/>
          <w:numId w:val="133"/>
        </w:numPr>
        <w:spacing w:after="0" w:line="360" w:lineRule="auto"/>
        <w:ind w:right="63"/>
        <w:rPr>
          <w:szCs w:val="24"/>
        </w:rPr>
      </w:pPr>
      <w:r>
        <w:rPr>
          <w:szCs w:val="24"/>
        </w:rPr>
        <w:t>Critical thinking</w:t>
      </w:r>
    </w:p>
    <w:p w14:paraId="33D241C4" w14:textId="77777777" w:rsidR="00D82289" w:rsidRDefault="00D82289">
      <w:pPr>
        <w:spacing w:after="0" w:line="360" w:lineRule="auto"/>
        <w:ind w:left="765"/>
        <w:rPr>
          <w:color w:val="FF0000"/>
          <w:szCs w:val="24"/>
        </w:rPr>
      </w:pPr>
    </w:p>
    <w:p w14:paraId="2431DD76" w14:textId="77777777" w:rsidR="00D82289" w:rsidRDefault="00000000">
      <w:pPr>
        <w:spacing w:after="0" w:line="360" w:lineRule="auto"/>
        <w:rPr>
          <w:b/>
          <w:szCs w:val="24"/>
        </w:rPr>
      </w:pPr>
      <w:r>
        <w:rPr>
          <w:b/>
          <w:szCs w:val="24"/>
        </w:rPr>
        <w:t>EVIDENCE GUIDE</w:t>
      </w:r>
    </w:p>
    <w:p w14:paraId="2809C8DE" w14:textId="77777777" w:rsidR="00D82289" w:rsidRDefault="00000000">
      <w:pPr>
        <w:spacing w:after="0" w:line="360" w:lineRule="auto"/>
        <w:rPr>
          <w:szCs w:val="24"/>
        </w:rPr>
      </w:pPr>
      <w:r>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D82289" w14:paraId="3E136939" w14:textId="77777777">
        <w:trPr>
          <w:trHeight w:val="791"/>
        </w:trPr>
        <w:tc>
          <w:tcPr>
            <w:tcW w:w="2695" w:type="dxa"/>
          </w:tcPr>
          <w:p w14:paraId="1A6BADB0" w14:textId="77777777" w:rsidR="00D82289" w:rsidRDefault="00000000">
            <w:pPr>
              <w:pStyle w:val="ListParagraph"/>
              <w:numPr>
                <w:ilvl w:val="0"/>
                <w:numId w:val="334"/>
              </w:numPr>
              <w:rPr>
                <w:szCs w:val="24"/>
              </w:rPr>
            </w:pPr>
            <w:r>
              <w:rPr>
                <w:szCs w:val="24"/>
              </w:rPr>
              <w:t>Critical aspects of competency</w:t>
            </w:r>
          </w:p>
        </w:tc>
        <w:tc>
          <w:tcPr>
            <w:tcW w:w="6475" w:type="dxa"/>
          </w:tcPr>
          <w:p w14:paraId="2FF305E4" w14:textId="77777777" w:rsidR="00D82289" w:rsidRDefault="00000000">
            <w:pPr>
              <w:spacing w:after="0" w:line="360" w:lineRule="auto"/>
              <w:rPr>
                <w:szCs w:val="24"/>
              </w:rPr>
            </w:pPr>
            <w:r>
              <w:rPr>
                <w:szCs w:val="24"/>
              </w:rPr>
              <w:t xml:space="preserve">Assessment requires evidence that the candidate: </w:t>
            </w:r>
          </w:p>
          <w:p w14:paraId="1935C436" w14:textId="77777777" w:rsidR="00D82289" w:rsidRDefault="00000000">
            <w:pPr>
              <w:pStyle w:val="ListParagraph"/>
              <w:numPr>
                <w:ilvl w:val="1"/>
                <w:numId w:val="335"/>
              </w:numPr>
              <w:rPr>
                <w:szCs w:val="24"/>
              </w:rPr>
            </w:pPr>
            <w:r>
              <w:rPr>
                <w:szCs w:val="24"/>
              </w:rPr>
              <w:t>Adhered to safe work procedures as per the workplace policy.</w:t>
            </w:r>
          </w:p>
          <w:p w14:paraId="3EB510ED" w14:textId="77777777" w:rsidR="00D82289" w:rsidRDefault="00000000">
            <w:pPr>
              <w:pStyle w:val="ListParagraph"/>
              <w:numPr>
                <w:ilvl w:val="1"/>
                <w:numId w:val="335"/>
              </w:numPr>
              <w:rPr>
                <w:szCs w:val="24"/>
              </w:rPr>
            </w:pPr>
            <w:r>
              <w:rPr>
                <w:szCs w:val="24"/>
              </w:rPr>
              <w:t>Set up fish culture unit as per the FPM</w:t>
            </w:r>
          </w:p>
          <w:p w14:paraId="43572E9C" w14:textId="77777777" w:rsidR="00D82289" w:rsidRDefault="00000000">
            <w:pPr>
              <w:pStyle w:val="ListParagraph"/>
              <w:numPr>
                <w:ilvl w:val="1"/>
                <w:numId w:val="335"/>
              </w:numPr>
              <w:rPr>
                <w:szCs w:val="24"/>
              </w:rPr>
            </w:pPr>
            <w:r>
              <w:rPr>
                <w:szCs w:val="24"/>
              </w:rPr>
              <w:t>Maintained water flow rate as per the FPM</w:t>
            </w:r>
          </w:p>
          <w:p w14:paraId="02A400B3" w14:textId="77777777" w:rsidR="00D82289" w:rsidRDefault="00000000">
            <w:pPr>
              <w:pStyle w:val="ListParagraph"/>
              <w:numPr>
                <w:ilvl w:val="1"/>
                <w:numId w:val="335"/>
              </w:numPr>
              <w:rPr>
                <w:szCs w:val="24"/>
              </w:rPr>
            </w:pPr>
            <w:r>
              <w:rPr>
                <w:szCs w:val="24"/>
              </w:rPr>
              <w:t>Aerated fish holding unit as per the FPM</w:t>
            </w:r>
          </w:p>
          <w:p w14:paraId="68BB8753" w14:textId="77777777" w:rsidR="00D82289" w:rsidRDefault="00000000">
            <w:pPr>
              <w:pStyle w:val="ListParagraph"/>
              <w:numPr>
                <w:ilvl w:val="1"/>
                <w:numId w:val="335"/>
              </w:numPr>
              <w:rPr>
                <w:szCs w:val="24"/>
              </w:rPr>
            </w:pPr>
            <w:r>
              <w:rPr>
                <w:szCs w:val="24"/>
              </w:rPr>
              <w:t>Produced fish feeds as per the FPM</w:t>
            </w:r>
          </w:p>
          <w:p w14:paraId="7D43731D" w14:textId="77777777" w:rsidR="00D82289" w:rsidRDefault="00000000">
            <w:pPr>
              <w:pStyle w:val="ListParagraph"/>
              <w:numPr>
                <w:ilvl w:val="1"/>
                <w:numId w:val="335"/>
              </w:numPr>
              <w:rPr>
                <w:szCs w:val="24"/>
              </w:rPr>
            </w:pPr>
            <w:r>
              <w:rPr>
                <w:szCs w:val="24"/>
              </w:rPr>
              <w:t>Stocked fish holding units as per the FPM</w:t>
            </w:r>
          </w:p>
          <w:p w14:paraId="1FA408F6" w14:textId="77777777" w:rsidR="00D82289" w:rsidRDefault="00000000">
            <w:pPr>
              <w:pStyle w:val="ListParagraph"/>
              <w:numPr>
                <w:ilvl w:val="1"/>
                <w:numId w:val="335"/>
              </w:numPr>
              <w:rPr>
                <w:color w:val="000000" w:themeColor="text1"/>
                <w:szCs w:val="24"/>
              </w:rPr>
            </w:pPr>
            <w:r>
              <w:rPr>
                <w:szCs w:val="24"/>
              </w:rPr>
              <w:t>Fish are fed as per FPM</w:t>
            </w:r>
          </w:p>
          <w:p w14:paraId="72F88EB8" w14:textId="77777777" w:rsidR="00D82289" w:rsidRDefault="00000000">
            <w:pPr>
              <w:pStyle w:val="ListParagraph"/>
              <w:numPr>
                <w:ilvl w:val="1"/>
                <w:numId w:val="335"/>
              </w:numPr>
              <w:rPr>
                <w:szCs w:val="24"/>
              </w:rPr>
            </w:pPr>
            <w:r>
              <w:rPr>
                <w:szCs w:val="24"/>
              </w:rPr>
              <w:t>Fertilized fish pond as per FPM</w:t>
            </w:r>
          </w:p>
          <w:p w14:paraId="44882261" w14:textId="77777777" w:rsidR="00D82289" w:rsidRDefault="00000000">
            <w:pPr>
              <w:pStyle w:val="ListParagraph"/>
              <w:numPr>
                <w:ilvl w:val="1"/>
                <w:numId w:val="335"/>
              </w:numPr>
              <w:rPr>
                <w:szCs w:val="24"/>
              </w:rPr>
            </w:pPr>
            <w:r>
              <w:rPr>
                <w:color w:val="000000" w:themeColor="text1"/>
                <w:szCs w:val="24"/>
              </w:rPr>
              <w:t>Carried</w:t>
            </w:r>
            <w:r>
              <w:rPr>
                <w:szCs w:val="24"/>
              </w:rPr>
              <w:t xml:space="preserve"> out </w:t>
            </w:r>
            <w:proofErr w:type="gramStart"/>
            <w:r>
              <w:rPr>
                <w:szCs w:val="24"/>
              </w:rPr>
              <w:t>fish pond</w:t>
            </w:r>
            <w:proofErr w:type="gramEnd"/>
            <w:r>
              <w:rPr>
                <w:szCs w:val="24"/>
              </w:rPr>
              <w:t xml:space="preserve"> liming as per FPM</w:t>
            </w:r>
          </w:p>
          <w:p w14:paraId="359BAE8B" w14:textId="77777777" w:rsidR="00D82289" w:rsidRDefault="00000000">
            <w:pPr>
              <w:pStyle w:val="ListParagraph"/>
              <w:numPr>
                <w:ilvl w:val="1"/>
                <w:numId w:val="335"/>
              </w:numPr>
              <w:rPr>
                <w:szCs w:val="24"/>
              </w:rPr>
            </w:pPr>
            <w:r>
              <w:rPr>
                <w:szCs w:val="24"/>
              </w:rPr>
              <w:t xml:space="preserve">Managed fish health </w:t>
            </w:r>
            <w:r>
              <w:rPr>
                <w:szCs w:val="24"/>
                <w:lang w:val="en-US"/>
              </w:rPr>
              <w:t>as per the FPM</w:t>
            </w:r>
            <w:r>
              <w:rPr>
                <w:szCs w:val="24"/>
              </w:rPr>
              <w:t>.</w:t>
            </w:r>
          </w:p>
          <w:p w14:paraId="3083D307" w14:textId="77777777" w:rsidR="00D82289" w:rsidRDefault="00000000">
            <w:pPr>
              <w:pStyle w:val="ListParagraph"/>
              <w:numPr>
                <w:ilvl w:val="1"/>
                <w:numId w:val="335"/>
              </w:numPr>
              <w:rPr>
                <w:szCs w:val="24"/>
              </w:rPr>
            </w:pPr>
            <w:r>
              <w:rPr>
                <w:szCs w:val="24"/>
              </w:rPr>
              <w:t>Harvested fish as per the FPM</w:t>
            </w:r>
          </w:p>
          <w:p w14:paraId="4C4386CA" w14:textId="77777777" w:rsidR="00D82289" w:rsidRDefault="00000000">
            <w:pPr>
              <w:pStyle w:val="ListParagraph"/>
              <w:numPr>
                <w:ilvl w:val="1"/>
                <w:numId w:val="335"/>
              </w:numPr>
              <w:rPr>
                <w:szCs w:val="24"/>
              </w:rPr>
            </w:pPr>
            <w:r>
              <w:rPr>
                <w:szCs w:val="24"/>
              </w:rPr>
              <w:t>Handled harvested fish as per the FPM.</w:t>
            </w:r>
          </w:p>
          <w:p w14:paraId="5596C5A7" w14:textId="77777777" w:rsidR="00D82289" w:rsidRDefault="00000000">
            <w:pPr>
              <w:pStyle w:val="ListParagraph"/>
              <w:numPr>
                <w:ilvl w:val="1"/>
                <w:numId w:val="335"/>
              </w:numPr>
              <w:rPr>
                <w:szCs w:val="24"/>
              </w:rPr>
            </w:pPr>
            <w:r>
              <w:rPr>
                <w:szCs w:val="24"/>
              </w:rPr>
              <w:t>Packaged and transported fish as per FPM</w:t>
            </w:r>
          </w:p>
          <w:p w14:paraId="14298272" w14:textId="77777777" w:rsidR="00D82289" w:rsidRDefault="00000000">
            <w:pPr>
              <w:pStyle w:val="ListParagraph"/>
              <w:numPr>
                <w:ilvl w:val="1"/>
                <w:numId w:val="335"/>
              </w:numPr>
              <w:rPr>
                <w:szCs w:val="24"/>
              </w:rPr>
            </w:pPr>
            <w:r>
              <w:rPr>
                <w:szCs w:val="24"/>
              </w:rPr>
              <w:t>Marketed fish products and by products as per FPM</w:t>
            </w:r>
          </w:p>
          <w:p w14:paraId="177DFCAC" w14:textId="77777777" w:rsidR="00D82289" w:rsidRDefault="00000000">
            <w:pPr>
              <w:pStyle w:val="ListParagraph"/>
              <w:numPr>
                <w:ilvl w:val="1"/>
                <w:numId w:val="335"/>
              </w:numPr>
              <w:rPr>
                <w:color w:val="000000" w:themeColor="text1"/>
                <w:szCs w:val="24"/>
              </w:rPr>
            </w:pPr>
            <w:r>
              <w:rPr>
                <w:szCs w:val="24"/>
              </w:rPr>
              <w:t>Managed fish farm wastes as per environmental protection guidelines</w:t>
            </w:r>
          </w:p>
          <w:p w14:paraId="5753213C" w14:textId="77777777" w:rsidR="00D82289" w:rsidRDefault="00000000">
            <w:pPr>
              <w:pStyle w:val="ListParagraph"/>
              <w:numPr>
                <w:ilvl w:val="1"/>
                <w:numId w:val="335"/>
              </w:numPr>
              <w:rPr>
                <w:color w:val="000000" w:themeColor="text1"/>
                <w:szCs w:val="24"/>
              </w:rPr>
            </w:pPr>
            <w:r>
              <w:rPr>
                <w:szCs w:val="24"/>
              </w:rPr>
              <w:t xml:space="preserve">Repaired and maintained pond as per workplace procedure </w:t>
            </w:r>
          </w:p>
          <w:p w14:paraId="2B2ED0F7" w14:textId="77777777" w:rsidR="00D82289" w:rsidRDefault="00000000">
            <w:pPr>
              <w:pStyle w:val="ListParagraph"/>
              <w:numPr>
                <w:ilvl w:val="1"/>
                <w:numId w:val="335"/>
              </w:numPr>
              <w:rPr>
                <w:szCs w:val="24"/>
              </w:rPr>
            </w:pPr>
            <w:r>
              <w:rPr>
                <w:b/>
                <w:bCs/>
                <w:szCs w:val="24"/>
              </w:rPr>
              <w:t>Kept</w:t>
            </w:r>
            <w:r>
              <w:rPr>
                <w:szCs w:val="24"/>
              </w:rPr>
              <w:t xml:space="preserve"> records Package and transport fish</w:t>
            </w:r>
          </w:p>
        </w:tc>
      </w:tr>
      <w:tr w:rsidR="00D82289" w14:paraId="66E5D28B" w14:textId="77777777">
        <w:trPr>
          <w:trHeight w:val="1074"/>
        </w:trPr>
        <w:tc>
          <w:tcPr>
            <w:tcW w:w="2695" w:type="dxa"/>
          </w:tcPr>
          <w:p w14:paraId="09B89337" w14:textId="77777777" w:rsidR="00D82289" w:rsidRDefault="00000000">
            <w:pPr>
              <w:pStyle w:val="ListParagraph"/>
              <w:numPr>
                <w:ilvl w:val="0"/>
                <w:numId w:val="334"/>
              </w:numPr>
              <w:rPr>
                <w:szCs w:val="24"/>
              </w:rPr>
            </w:pPr>
            <w:r>
              <w:rPr>
                <w:szCs w:val="24"/>
              </w:rPr>
              <w:t>Resource implications</w:t>
            </w:r>
          </w:p>
        </w:tc>
        <w:tc>
          <w:tcPr>
            <w:tcW w:w="6475" w:type="dxa"/>
          </w:tcPr>
          <w:p w14:paraId="08F460DA" w14:textId="77777777" w:rsidR="00D82289" w:rsidRDefault="00000000">
            <w:pPr>
              <w:spacing w:after="0" w:line="360" w:lineRule="auto"/>
              <w:rPr>
                <w:color w:val="auto"/>
                <w:szCs w:val="24"/>
              </w:rPr>
            </w:pPr>
            <w:r>
              <w:rPr>
                <w:color w:val="auto"/>
                <w:szCs w:val="24"/>
              </w:rPr>
              <w:t>The following resources should be provided:</w:t>
            </w:r>
          </w:p>
          <w:p w14:paraId="223443B2" w14:textId="77777777" w:rsidR="00D82289" w:rsidRDefault="00000000">
            <w:pPr>
              <w:pStyle w:val="ListParagraph"/>
              <w:numPr>
                <w:ilvl w:val="1"/>
                <w:numId w:val="336"/>
              </w:numPr>
              <w:rPr>
                <w:szCs w:val="24"/>
              </w:rPr>
            </w:pPr>
            <w:r>
              <w:rPr>
                <w:szCs w:val="24"/>
              </w:rPr>
              <w:t>Appropriately simulated environment where assessment can take place</w:t>
            </w:r>
          </w:p>
          <w:p w14:paraId="4A15B57E" w14:textId="77777777" w:rsidR="00D82289" w:rsidRDefault="00000000">
            <w:pPr>
              <w:pStyle w:val="ListParagraph"/>
              <w:numPr>
                <w:ilvl w:val="1"/>
                <w:numId w:val="336"/>
              </w:numPr>
              <w:rPr>
                <w:szCs w:val="24"/>
              </w:rPr>
            </w:pPr>
            <w:r>
              <w:rPr>
                <w:szCs w:val="24"/>
              </w:rPr>
              <w:lastRenderedPageBreak/>
              <w:t>Access to relevant work environment</w:t>
            </w:r>
          </w:p>
          <w:p w14:paraId="3DE07498" w14:textId="77777777" w:rsidR="00D82289" w:rsidRDefault="00000000">
            <w:pPr>
              <w:pStyle w:val="ListParagraph"/>
              <w:numPr>
                <w:ilvl w:val="1"/>
                <w:numId w:val="336"/>
              </w:numPr>
              <w:rPr>
                <w:szCs w:val="24"/>
              </w:rPr>
            </w:pPr>
            <w:r>
              <w:rPr>
                <w:szCs w:val="24"/>
              </w:rPr>
              <w:t>Resources relevant to the proposed activities or tasks</w:t>
            </w:r>
          </w:p>
        </w:tc>
      </w:tr>
      <w:tr w:rsidR="00D82289" w14:paraId="74F0F017" w14:textId="77777777">
        <w:trPr>
          <w:trHeight w:val="2429"/>
        </w:trPr>
        <w:tc>
          <w:tcPr>
            <w:tcW w:w="2695" w:type="dxa"/>
          </w:tcPr>
          <w:p w14:paraId="19CB0AD8" w14:textId="77777777" w:rsidR="00D82289" w:rsidRDefault="00000000">
            <w:pPr>
              <w:numPr>
                <w:ilvl w:val="0"/>
                <w:numId w:val="334"/>
              </w:numPr>
              <w:spacing w:after="0" w:line="360" w:lineRule="auto"/>
              <w:rPr>
                <w:szCs w:val="24"/>
              </w:rPr>
            </w:pPr>
            <w:r>
              <w:rPr>
                <w:szCs w:val="24"/>
              </w:rPr>
              <w:lastRenderedPageBreak/>
              <w:t>Methods of assessment</w:t>
            </w:r>
          </w:p>
        </w:tc>
        <w:tc>
          <w:tcPr>
            <w:tcW w:w="6475" w:type="dxa"/>
          </w:tcPr>
          <w:p w14:paraId="1D6BCCF9" w14:textId="77777777" w:rsidR="00D82289" w:rsidRDefault="00000000">
            <w:pPr>
              <w:spacing w:after="0" w:line="360" w:lineRule="auto"/>
              <w:rPr>
                <w:szCs w:val="24"/>
              </w:rPr>
            </w:pPr>
            <w:r>
              <w:rPr>
                <w:szCs w:val="24"/>
              </w:rPr>
              <w:t xml:space="preserve">Competency in this unit may be assessed through: </w:t>
            </w:r>
          </w:p>
          <w:p w14:paraId="4BA33164" w14:textId="77777777" w:rsidR="00D82289" w:rsidRDefault="00000000">
            <w:pPr>
              <w:pStyle w:val="ListParagraph"/>
              <w:numPr>
                <w:ilvl w:val="0"/>
                <w:numId w:val="337"/>
              </w:numPr>
              <w:rPr>
                <w:szCs w:val="24"/>
              </w:rPr>
            </w:pPr>
            <w:r>
              <w:rPr>
                <w:szCs w:val="24"/>
              </w:rPr>
              <w:t xml:space="preserve">Practical assessment </w:t>
            </w:r>
          </w:p>
          <w:p w14:paraId="4EAAA75D" w14:textId="77777777" w:rsidR="00D82289" w:rsidRDefault="00000000">
            <w:pPr>
              <w:numPr>
                <w:ilvl w:val="0"/>
                <w:numId w:val="337"/>
              </w:numPr>
              <w:spacing w:after="0" w:line="360" w:lineRule="auto"/>
              <w:rPr>
                <w:color w:val="auto"/>
                <w:szCs w:val="24"/>
              </w:rPr>
            </w:pPr>
            <w:r>
              <w:rPr>
                <w:color w:val="auto"/>
                <w:szCs w:val="24"/>
              </w:rPr>
              <w:t>Oral assessment</w:t>
            </w:r>
          </w:p>
          <w:p w14:paraId="03E3730E" w14:textId="77777777" w:rsidR="00D82289" w:rsidRDefault="00000000">
            <w:pPr>
              <w:numPr>
                <w:ilvl w:val="0"/>
                <w:numId w:val="337"/>
              </w:numPr>
              <w:spacing w:after="0" w:line="360" w:lineRule="auto"/>
              <w:rPr>
                <w:color w:val="auto"/>
                <w:szCs w:val="24"/>
              </w:rPr>
            </w:pPr>
            <w:r>
              <w:rPr>
                <w:color w:val="auto"/>
                <w:szCs w:val="24"/>
              </w:rPr>
              <w:t>Portfolio of evidence</w:t>
            </w:r>
          </w:p>
          <w:p w14:paraId="47C19283" w14:textId="77777777" w:rsidR="00D82289" w:rsidRDefault="00000000">
            <w:pPr>
              <w:numPr>
                <w:ilvl w:val="0"/>
                <w:numId w:val="337"/>
              </w:numPr>
              <w:spacing w:after="0" w:line="360" w:lineRule="auto"/>
              <w:rPr>
                <w:color w:val="auto"/>
                <w:szCs w:val="24"/>
              </w:rPr>
            </w:pPr>
            <w:r>
              <w:rPr>
                <w:color w:val="auto"/>
                <w:szCs w:val="24"/>
              </w:rPr>
              <w:t>Project</w:t>
            </w:r>
          </w:p>
          <w:p w14:paraId="681E8ECB" w14:textId="77777777" w:rsidR="00D82289" w:rsidRDefault="00000000">
            <w:pPr>
              <w:numPr>
                <w:ilvl w:val="0"/>
                <w:numId w:val="337"/>
              </w:numPr>
              <w:spacing w:after="0" w:line="360" w:lineRule="auto"/>
              <w:rPr>
                <w:color w:val="auto"/>
                <w:szCs w:val="24"/>
              </w:rPr>
            </w:pPr>
            <w:r>
              <w:rPr>
                <w:color w:val="auto"/>
                <w:szCs w:val="24"/>
              </w:rPr>
              <w:t>Case study</w:t>
            </w:r>
          </w:p>
          <w:p w14:paraId="7758EE77" w14:textId="77777777" w:rsidR="00D82289" w:rsidRDefault="00000000">
            <w:pPr>
              <w:numPr>
                <w:ilvl w:val="0"/>
                <w:numId w:val="337"/>
              </w:numPr>
              <w:spacing w:after="0" w:line="360" w:lineRule="auto"/>
              <w:rPr>
                <w:color w:val="auto"/>
                <w:szCs w:val="24"/>
              </w:rPr>
            </w:pPr>
            <w:r>
              <w:rPr>
                <w:color w:val="auto"/>
                <w:szCs w:val="24"/>
              </w:rPr>
              <w:t>Third party report (recognition of prior learning)</w:t>
            </w:r>
          </w:p>
          <w:p w14:paraId="29C13A93" w14:textId="77777777" w:rsidR="00D82289" w:rsidRDefault="00000000">
            <w:pPr>
              <w:numPr>
                <w:ilvl w:val="0"/>
                <w:numId w:val="337"/>
              </w:numPr>
              <w:spacing w:after="0" w:line="360" w:lineRule="auto"/>
              <w:rPr>
                <w:szCs w:val="24"/>
              </w:rPr>
            </w:pPr>
            <w:r>
              <w:rPr>
                <w:color w:val="auto"/>
                <w:szCs w:val="24"/>
              </w:rPr>
              <w:t xml:space="preserve">Written tests </w:t>
            </w:r>
          </w:p>
        </w:tc>
      </w:tr>
      <w:tr w:rsidR="00D82289" w14:paraId="446BB355" w14:textId="77777777">
        <w:trPr>
          <w:trHeight w:val="879"/>
        </w:trPr>
        <w:tc>
          <w:tcPr>
            <w:tcW w:w="2695" w:type="dxa"/>
          </w:tcPr>
          <w:p w14:paraId="5A37A8A0" w14:textId="77777777" w:rsidR="00D82289" w:rsidRDefault="00000000">
            <w:pPr>
              <w:numPr>
                <w:ilvl w:val="0"/>
                <w:numId w:val="334"/>
              </w:numPr>
              <w:spacing w:after="0" w:line="360" w:lineRule="auto"/>
              <w:rPr>
                <w:color w:val="auto"/>
                <w:szCs w:val="24"/>
              </w:rPr>
            </w:pPr>
            <w:r>
              <w:rPr>
                <w:color w:val="auto"/>
                <w:szCs w:val="24"/>
              </w:rPr>
              <w:t>Context of assessment</w:t>
            </w:r>
          </w:p>
        </w:tc>
        <w:tc>
          <w:tcPr>
            <w:tcW w:w="6475" w:type="dxa"/>
          </w:tcPr>
          <w:p w14:paraId="244CEF26" w14:textId="77777777" w:rsidR="00D82289" w:rsidRDefault="00000000">
            <w:pPr>
              <w:spacing w:after="0" w:line="360" w:lineRule="auto"/>
              <w:rPr>
                <w:color w:val="auto"/>
                <w:szCs w:val="24"/>
              </w:rPr>
            </w:pPr>
            <w:r>
              <w:rPr>
                <w:color w:val="auto"/>
                <w:szCs w:val="24"/>
              </w:rPr>
              <w:t xml:space="preserve">Competency may be assessed in a: </w:t>
            </w:r>
          </w:p>
          <w:p w14:paraId="367F434C" w14:textId="77777777" w:rsidR="00D82289" w:rsidRDefault="00000000">
            <w:pPr>
              <w:spacing w:after="0" w:line="360" w:lineRule="auto"/>
              <w:rPr>
                <w:color w:val="auto"/>
                <w:szCs w:val="24"/>
              </w:rPr>
            </w:pPr>
            <w:r>
              <w:rPr>
                <w:color w:val="auto"/>
                <w:szCs w:val="24"/>
              </w:rPr>
              <w:t>4.1 Workplace</w:t>
            </w:r>
          </w:p>
          <w:p w14:paraId="4B4580D1" w14:textId="77777777" w:rsidR="00D82289" w:rsidRDefault="00000000">
            <w:pPr>
              <w:spacing w:after="0" w:line="360" w:lineRule="auto"/>
              <w:rPr>
                <w:color w:val="auto"/>
                <w:szCs w:val="24"/>
              </w:rPr>
            </w:pPr>
            <w:r>
              <w:rPr>
                <w:color w:val="auto"/>
                <w:szCs w:val="24"/>
              </w:rPr>
              <w:t>4.2 Simulated workplace</w:t>
            </w:r>
          </w:p>
        </w:tc>
      </w:tr>
      <w:tr w:rsidR="00D82289" w14:paraId="5A205AE8" w14:textId="77777777">
        <w:tc>
          <w:tcPr>
            <w:tcW w:w="2695" w:type="dxa"/>
          </w:tcPr>
          <w:p w14:paraId="72CBA2CF" w14:textId="77777777" w:rsidR="00D82289" w:rsidRDefault="00000000">
            <w:pPr>
              <w:numPr>
                <w:ilvl w:val="0"/>
                <w:numId w:val="334"/>
              </w:numPr>
              <w:spacing w:after="0" w:line="360" w:lineRule="auto"/>
              <w:rPr>
                <w:szCs w:val="24"/>
              </w:rPr>
            </w:pPr>
            <w:r>
              <w:rPr>
                <w:szCs w:val="24"/>
              </w:rPr>
              <w:t>Guidance information for assessment</w:t>
            </w:r>
          </w:p>
        </w:tc>
        <w:tc>
          <w:tcPr>
            <w:tcW w:w="6475" w:type="dxa"/>
          </w:tcPr>
          <w:p w14:paraId="0931E4BA" w14:textId="77777777" w:rsidR="00D82289" w:rsidRDefault="00000000">
            <w:pPr>
              <w:spacing w:after="0" w:line="360" w:lineRule="auto"/>
              <w:rPr>
                <w:szCs w:val="24"/>
              </w:rPr>
            </w:pPr>
            <w:r>
              <w:rPr>
                <w:szCs w:val="24"/>
              </w:rPr>
              <w:t>Holistic assessment with other units relevant to the industry sector and workplace job role is recommended.</w:t>
            </w:r>
          </w:p>
        </w:tc>
      </w:tr>
    </w:tbl>
    <w:p w14:paraId="264C5DFC" w14:textId="77777777" w:rsidR="00D82289" w:rsidRDefault="00D82289">
      <w:pPr>
        <w:pStyle w:val="NoSpacing"/>
        <w:spacing w:line="360" w:lineRule="auto"/>
      </w:pPr>
    </w:p>
    <w:p w14:paraId="5ABE4F02" w14:textId="77777777" w:rsidR="00D82289" w:rsidRDefault="00D82289">
      <w:pPr>
        <w:spacing w:after="0" w:line="360" w:lineRule="auto"/>
        <w:rPr>
          <w:rFonts w:eastAsia="Calibri"/>
          <w:b/>
          <w:color w:val="auto"/>
          <w:kern w:val="0"/>
          <w:szCs w:val="24"/>
          <w:lang w:val="en-GB" w:eastAsia="en-GB"/>
        </w:rPr>
      </w:pPr>
    </w:p>
    <w:p w14:paraId="51E9DDFC" w14:textId="77777777" w:rsidR="00D82289" w:rsidRDefault="00D82289">
      <w:pPr>
        <w:spacing w:after="0" w:line="360" w:lineRule="auto"/>
        <w:rPr>
          <w:rFonts w:eastAsia="Calibri"/>
          <w:b/>
          <w:color w:val="auto"/>
          <w:kern w:val="0"/>
          <w:szCs w:val="24"/>
          <w:lang w:val="en-GB" w:eastAsia="en-GB"/>
        </w:rPr>
      </w:pPr>
    </w:p>
    <w:p w14:paraId="13F5F9B8" w14:textId="77777777" w:rsidR="00D82289" w:rsidRDefault="00D82289">
      <w:pPr>
        <w:spacing w:after="0" w:line="360" w:lineRule="auto"/>
        <w:rPr>
          <w:rFonts w:eastAsia="Calibri"/>
          <w:b/>
          <w:color w:val="auto"/>
          <w:kern w:val="0"/>
          <w:szCs w:val="24"/>
          <w:lang w:val="en-GB" w:eastAsia="en-GB"/>
        </w:rPr>
      </w:pPr>
    </w:p>
    <w:p w14:paraId="5E79D445" w14:textId="77777777" w:rsidR="00D82289" w:rsidRDefault="00D82289">
      <w:pPr>
        <w:spacing w:after="0" w:line="360" w:lineRule="auto"/>
        <w:rPr>
          <w:rFonts w:eastAsia="Calibri"/>
          <w:b/>
          <w:color w:val="auto"/>
          <w:kern w:val="0"/>
          <w:szCs w:val="24"/>
          <w:lang w:val="en-GB" w:eastAsia="en-GB"/>
        </w:rPr>
      </w:pPr>
    </w:p>
    <w:p w14:paraId="02D13F66" w14:textId="77777777" w:rsidR="00D82289" w:rsidRDefault="00D82289">
      <w:pPr>
        <w:spacing w:after="0" w:line="360" w:lineRule="auto"/>
        <w:rPr>
          <w:rFonts w:eastAsia="Calibri"/>
          <w:b/>
          <w:color w:val="auto"/>
          <w:kern w:val="0"/>
          <w:szCs w:val="24"/>
          <w:lang w:val="en-GB" w:eastAsia="en-GB"/>
        </w:rPr>
      </w:pPr>
    </w:p>
    <w:p w14:paraId="3079E7D9" w14:textId="77777777" w:rsidR="00D82289" w:rsidRDefault="00D82289">
      <w:pPr>
        <w:spacing w:after="0" w:line="360" w:lineRule="auto"/>
        <w:rPr>
          <w:rFonts w:eastAsia="Calibri"/>
          <w:b/>
          <w:color w:val="auto"/>
          <w:kern w:val="0"/>
          <w:szCs w:val="24"/>
          <w:lang w:val="en-GB" w:eastAsia="en-GB"/>
        </w:rPr>
      </w:pPr>
    </w:p>
    <w:p w14:paraId="4FC047BA" w14:textId="77777777" w:rsidR="00D82289" w:rsidRDefault="00000000">
      <w:pPr>
        <w:spacing w:line="360" w:lineRule="auto"/>
        <w:rPr>
          <w:szCs w:val="24"/>
        </w:rPr>
      </w:pPr>
      <w:r>
        <w:rPr>
          <w:szCs w:val="24"/>
        </w:rPr>
        <w:br w:type="page"/>
      </w:r>
    </w:p>
    <w:p w14:paraId="1E8C7786" w14:textId="77777777" w:rsidR="00D82289" w:rsidRDefault="00000000">
      <w:pPr>
        <w:pStyle w:val="Heading2"/>
        <w:spacing w:before="0" w:after="0"/>
      </w:pPr>
      <w:bookmarkStart w:id="86" w:name="_Toc12826"/>
      <w:r>
        <w:lastRenderedPageBreak/>
        <w:t>MANAGE DRAUGHT ANIMALS</w:t>
      </w:r>
      <w:bookmarkEnd w:id="86"/>
    </w:p>
    <w:p w14:paraId="0DD21810" w14:textId="77777777" w:rsidR="00D82289" w:rsidRDefault="00000000">
      <w:pPr>
        <w:spacing w:after="0" w:line="360" w:lineRule="auto"/>
        <w:rPr>
          <w:b/>
          <w:szCs w:val="24"/>
        </w:rPr>
      </w:pPr>
      <w:r>
        <w:rPr>
          <w:b/>
          <w:color w:val="auto"/>
          <w:szCs w:val="24"/>
        </w:rPr>
        <w:t xml:space="preserve">UNIT CODE: </w:t>
      </w:r>
      <w:bookmarkStart w:id="87" w:name="_Hlk185341496"/>
      <w:r>
        <w:rPr>
          <w:bCs/>
          <w:szCs w:val="24"/>
        </w:rPr>
        <w:t>0811 551 25A</w:t>
      </w:r>
      <w:bookmarkEnd w:id="87"/>
    </w:p>
    <w:p w14:paraId="4FF1E31F" w14:textId="77777777" w:rsidR="00D82289" w:rsidRDefault="00000000">
      <w:pPr>
        <w:spacing w:after="0" w:line="360" w:lineRule="auto"/>
        <w:rPr>
          <w:b/>
          <w:color w:val="auto"/>
          <w:szCs w:val="24"/>
        </w:rPr>
      </w:pPr>
      <w:r>
        <w:rPr>
          <w:b/>
          <w:color w:val="auto"/>
          <w:szCs w:val="24"/>
        </w:rPr>
        <w:t>UNIT DESCRIPTION</w:t>
      </w:r>
    </w:p>
    <w:p w14:paraId="0DA2F6C7" w14:textId="77777777" w:rsidR="00D82289" w:rsidRDefault="00000000">
      <w:pPr>
        <w:tabs>
          <w:tab w:val="left" w:pos="1003"/>
          <w:tab w:val="center" w:pos="1130"/>
        </w:tabs>
        <w:spacing w:after="0" w:line="360" w:lineRule="auto"/>
        <w:jc w:val="both"/>
        <w:rPr>
          <w:szCs w:val="24"/>
        </w:rPr>
      </w:pPr>
      <w:r>
        <w:rPr>
          <w:szCs w:val="24"/>
        </w:rPr>
        <w:t>This unit describes knowledge, skills and attitudes required to carry out camel, donkey and horse production. It involves constructing camel, donkey and horse production structures; carrying out camel, donkey and horse breeding; carrying out routine management practices and marketing camels, donkeys and horses.</w:t>
      </w:r>
    </w:p>
    <w:p w14:paraId="3FE1F3F4" w14:textId="77777777" w:rsidR="00D82289" w:rsidRDefault="00000000">
      <w:pPr>
        <w:spacing w:after="0" w:line="360" w:lineRule="auto"/>
        <w:rPr>
          <w:szCs w:val="24"/>
        </w:rPr>
      </w:pPr>
      <w:r>
        <w:rPr>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93"/>
        <w:gridCol w:w="6623"/>
      </w:tblGrid>
      <w:tr w:rsidR="00D82289" w14:paraId="1CCD77D9" w14:textId="77777777">
        <w:trPr>
          <w:trHeight w:val="1"/>
          <w:tblHeader/>
        </w:trPr>
        <w:tc>
          <w:tcPr>
            <w:tcW w:w="132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58B24D" w14:textId="77777777" w:rsidR="00D82289" w:rsidRDefault="00000000">
            <w:pPr>
              <w:spacing w:after="0" w:line="360" w:lineRule="auto"/>
              <w:rPr>
                <w:b/>
                <w:szCs w:val="24"/>
              </w:rPr>
            </w:pPr>
            <w:r>
              <w:rPr>
                <w:b/>
                <w:szCs w:val="24"/>
              </w:rPr>
              <w:t xml:space="preserve">ELEMENT </w:t>
            </w:r>
          </w:p>
          <w:p w14:paraId="17BD2BF0" w14:textId="77777777" w:rsidR="00D82289" w:rsidRDefault="00000000">
            <w:pPr>
              <w:spacing w:after="0" w:line="360" w:lineRule="auto"/>
              <w:rPr>
                <w:szCs w:val="24"/>
              </w:rPr>
            </w:pPr>
            <w:r>
              <w:rPr>
                <w:szCs w:val="24"/>
              </w:rPr>
              <w:t>These describe the key outcomes which make up workplace function.</w:t>
            </w:r>
          </w:p>
        </w:tc>
        <w:tc>
          <w:tcPr>
            <w:tcW w:w="367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4B423F" w14:textId="77777777" w:rsidR="00D82289" w:rsidRDefault="00000000">
            <w:pPr>
              <w:spacing w:after="0" w:line="360" w:lineRule="auto"/>
              <w:rPr>
                <w:b/>
                <w:szCs w:val="24"/>
              </w:rPr>
            </w:pPr>
            <w:r>
              <w:rPr>
                <w:b/>
                <w:szCs w:val="24"/>
              </w:rPr>
              <w:t>PERFORMANCE CRITERIA</w:t>
            </w:r>
          </w:p>
          <w:p w14:paraId="15393D3C" w14:textId="77777777" w:rsidR="00D82289" w:rsidRDefault="00000000">
            <w:pPr>
              <w:spacing w:after="0" w:line="360" w:lineRule="auto"/>
              <w:rPr>
                <w:szCs w:val="24"/>
              </w:rPr>
            </w:pPr>
            <w:r>
              <w:rPr>
                <w:szCs w:val="24"/>
              </w:rPr>
              <w:t>These are assessable statements which specify the required level of performance for each of the elements.</w:t>
            </w:r>
          </w:p>
          <w:p w14:paraId="4FEEF22D" w14:textId="77777777" w:rsidR="00D82289" w:rsidRDefault="00000000">
            <w:pPr>
              <w:spacing w:after="0" w:line="360" w:lineRule="auto"/>
              <w:rPr>
                <w:szCs w:val="24"/>
              </w:rPr>
            </w:pPr>
            <w:r>
              <w:rPr>
                <w:b/>
                <w:i/>
                <w:szCs w:val="24"/>
              </w:rPr>
              <w:t>Bold and italicized terms are elaborated in the Range.</w:t>
            </w:r>
          </w:p>
        </w:tc>
      </w:tr>
      <w:tr w:rsidR="00D82289" w14:paraId="5A172A8F" w14:textId="77777777">
        <w:trPr>
          <w:trHeight w:val="512"/>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B8EF6" w14:textId="77777777" w:rsidR="00D82289" w:rsidRDefault="00000000">
            <w:pPr>
              <w:numPr>
                <w:ilvl w:val="0"/>
                <w:numId w:val="338"/>
              </w:numPr>
              <w:spacing w:after="0" w:line="360" w:lineRule="auto"/>
              <w:contextualSpacing/>
              <w:rPr>
                <w:szCs w:val="24"/>
              </w:rPr>
            </w:pPr>
            <w:bookmarkStart w:id="88" w:name="_Hlk164418709"/>
            <w:r>
              <w:rPr>
                <w:bCs/>
                <w:szCs w:val="24"/>
              </w:rPr>
              <w:t>Carry out camel production</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81FA6" w14:textId="77777777" w:rsidR="00D82289" w:rsidRDefault="00000000">
            <w:pPr>
              <w:pStyle w:val="ListParagraph"/>
              <w:numPr>
                <w:ilvl w:val="0"/>
                <w:numId w:val="339"/>
              </w:numPr>
              <w:rPr>
                <w:szCs w:val="24"/>
              </w:rPr>
            </w:pPr>
            <w:r>
              <w:rPr>
                <w:b/>
                <w:bCs/>
                <w:i/>
                <w:iCs/>
                <w:szCs w:val="24"/>
              </w:rPr>
              <w:t>Camel production structures</w:t>
            </w:r>
            <w:r>
              <w:rPr>
                <w:szCs w:val="24"/>
              </w:rPr>
              <w:t xml:space="preserve"> are identified and designed based on Camel Production Manual (CPM)</w:t>
            </w:r>
          </w:p>
          <w:p w14:paraId="3A530A8E" w14:textId="77777777" w:rsidR="00D82289" w:rsidRDefault="00000000">
            <w:pPr>
              <w:pStyle w:val="ListParagraph"/>
              <w:numPr>
                <w:ilvl w:val="0"/>
                <w:numId w:val="339"/>
              </w:numPr>
              <w:rPr>
                <w:szCs w:val="24"/>
              </w:rPr>
            </w:pPr>
            <w:r>
              <w:rPr>
                <w:b/>
                <w:bCs/>
                <w:i/>
                <w:iCs/>
                <w:szCs w:val="24"/>
              </w:rPr>
              <w:t>Materials for construction</w:t>
            </w:r>
            <w:r>
              <w:rPr>
                <w:szCs w:val="24"/>
              </w:rPr>
              <w:t xml:space="preserve"> of camel production structure are identified based on the design of the structure</w:t>
            </w:r>
          </w:p>
          <w:p w14:paraId="1EC8CEF7" w14:textId="77777777" w:rsidR="00D82289" w:rsidRDefault="00000000">
            <w:pPr>
              <w:pStyle w:val="ListParagraph"/>
              <w:numPr>
                <w:ilvl w:val="0"/>
                <w:numId w:val="339"/>
              </w:numPr>
              <w:rPr>
                <w:szCs w:val="24"/>
              </w:rPr>
            </w:pPr>
            <w:r>
              <w:rPr>
                <w:szCs w:val="24"/>
              </w:rPr>
              <w:t>Tools and equipment for Camel production structures construction are assembled based on structure selected</w:t>
            </w:r>
          </w:p>
          <w:p w14:paraId="18B8AA5B" w14:textId="77777777" w:rsidR="00D82289" w:rsidRDefault="00000000">
            <w:pPr>
              <w:pStyle w:val="ListParagraph"/>
              <w:numPr>
                <w:ilvl w:val="0"/>
                <w:numId w:val="339"/>
              </w:numPr>
              <w:rPr>
                <w:szCs w:val="24"/>
              </w:rPr>
            </w:pPr>
            <w:r>
              <w:rPr>
                <w:szCs w:val="24"/>
              </w:rPr>
              <w:t>Camel production structure is constructed as per the design</w:t>
            </w:r>
          </w:p>
          <w:p w14:paraId="7F6C299D" w14:textId="77777777" w:rsidR="00D82289" w:rsidRDefault="00000000">
            <w:pPr>
              <w:pStyle w:val="ListParagraph"/>
              <w:numPr>
                <w:ilvl w:val="0"/>
                <w:numId w:val="339"/>
              </w:numPr>
              <w:rPr>
                <w:szCs w:val="24"/>
              </w:rPr>
            </w:pPr>
            <w:r>
              <w:rPr>
                <w:b/>
                <w:bCs/>
                <w:i/>
                <w:iCs/>
                <w:szCs w:val="24"/>
              </w:rPr>
              <w:t>Camel breeds</w:t>
            </w:r>
            <w:r>
              <w:rPr>
                <w:szCs w:val="24"/>
              </w:rPr>
              <w:t xml:space="preserve"> are identified and selected based on Camel Production Manual (CPM)</w:t>
            </w:r>
          </w:p>
          <w:p w14:paraId="738573F4" w14:textId="77777777" w:rsidR="00D82289" w:rsidRDefault="00000000">
            <w:pPr>
              <w:pStyle w:val="ListParagraph"/>
              <w:numPr>
                <w:ilvl w:val="0"/>
                <w:numId w:val="339"/>
              </w:numPr>
              <w:rPr>
                <w:szCs w:val="24"/>
              </w:rPr>
            </w:pPr>
            <w:r>
              <w:rPr>
                <w:szCs w:val="24"/>
              </w:rPr>
              <w:t>Selection of breeding male and female camels is done according to CPM</w:t>
            </w:r>
          </w:p>
          <w:p w14:paraId="61BE4482" w14:textId="77777777" w:rsidR="00D82289" w:rsidRDefault="00000000">
            <w:pPr>
              <w:pStyle w:val="ListParagraph"/>
              <w:numPr>
                <w:ilvl w:val="0"/>
                <w:numId w:val="339"/>
              </w:numPr>
              <w:rPr>
                <w:szCs w:val="24"/>
              </w:rPr>
            </w:pPr>
            <w:r>
              <w:rPr>
                <w:szCs w:val="24"/>
              </w:rPr>
              <w:t>Heat signs</w:t>
            </w:r>
            <w:r>
              <w:rPr>
                <w:b/>
                <w:bCs/>
                <w:i/>
                <w:iCs/>
                <w:szCs w:val="24"/>
              </w:rPr>
              <w:t xml:space="preserve"> </w:t>
            </w:r>
            <w:r>
              <w:rPr>
                <w:szCs w:val="24"/>
              </w:rPr>
              <w:t>are detected as per the CMP</w:t>
            </w:r>
          </w:p>
          <w:p w14:paraId="5B572C95" w14:textId="77777777" w:rsidR="00D82289" w:rsidRDefault="00000000">
            <w:pPr>
              <w:pStyle w:val="ListParagraph"/>
              <w:numPr>
                <w:ilvl w:val="0"/>
                <w:numId w:val="339"/>
              </w:numPr>
              <w:rPr>
                <w:szCs w:val="24"/>
              </w:rPr>
            </w:pPr>
            <w:r>
              <w:rPr>
                <w:szCs w:val="24"/>
              </w:rPr>
              <w:t>Rutting signs</w:t>
            </w:r>
            <w:r>
              <w:rPr>
                <w:b/>
                <w:bCs/>
                <w:i/>
                <w:iCs/>
                <w:szCs w:val="24"/>
              </w:rPr>
              <w:t xml:space="preserve"> </w:t>
            </w:r>
            <w:r>
              <w:rPr>
                <w:szCs w:val="24"/>
              </w:rPr>
              <w:t>are detected as per the CPM.</w:t>
            </w:r>
          </w:p>
          <w:p w14:paraId="3A56258C" w14:textId="77777777" w:rsidR="00D82289" w:rsidRDefault="00000000">
            <w:pPr>
              <w:pStyle w:val="ListParagraph"/>
              <w:numPr>
                <w:ilvl w:val="0"/>
                <w:numId w:val="339"/>
              </w:numPr>
              <w:rPr>
                <w:szCs w:val="24"/>
              </w:rPr>
            </w:pPr>
            <w:r>
              <w:rPr>
                <w:szCs w:val="24"/>
              </w:rPr>
              <w:t>Breeding of camel is carried out based on GAPs</w:t>
            </w:r>
          </w:p>
          <w:p w14:paraId="15EB4866" w14:textId="77777777" w:rsidR="00D82289" w:rsidRDefault="00000000">
            <w:pPr>
              <w:pStyle w:val="ListParagraph"/>
              <w:numPr>
                <w:ilvl w:val="0"/>
                <w:numId w:val="339"/>
              </w:numPr>
              <w:rPr>
                <w:szCs w:val="24"/>
              </w:rPr>
            </w:pPr>
            <w:r>
              <w:rPr>
                <w:szCs w:val="24"/>
              </w:rPr>
              <w:t>Pregnancy diagnosis is performed as per the CPM</w:t>
            </w:r>
          </w:p>
          <w:p w14:paraId="7E45310A" w14:textId="77777777" w:rsidR="00D82289" w:rsidRDefault="00000000">
            <w:pPr>
              <w:pStyle w:val="ListParagraph"/>
              <w:numPr>
                <w:ilvl w:val="0"/>
                <w:numId w:val="339"/>
              </w:numPr>
              <w:rPr>
                <w:szCs w:val="24"/>
              </w:rPr>
            </w:pPr>
            <w:r>
              <w:rPr>
                <w:szCs w:val="24"/>
              </w:rPr>
              <w:t>Parturition is managed as per the CPM</w:t>
            </w:r>
          </w:p>
          <w:p w14:paraId="3F77517B" w14:textId="77777777" w:rsidR="00D82289" w:rsidRDefault="00000000">
            <w:pPr>
              <w:pStyle w:val="ListParagraph"/>
              <w:numPr>
                <w:ilvl w:val="0"/>
                <w:numId w:val="339"/>
              </w:numPr>
              <w:rPr>
                <w:szCs w:val="24"/>
              </w:rPr>
            </w:pPr>
            <w:r>
              <w:rPr>
                <w:b/>
                <w:bCs/>
                <w:i/>
                <w:iCs/>
                <w:szCs w:val="24"/>
              </w:rPr>
              <w:t>Rearing of camel calf</w:t>
            </w:r>
            <w:r>
              <w:rPr>
                <w:szCs w:val="24"/>
              </w:rPr>
              <w:t xml:space="preserve"> is carried out as per the CPM</w:t>
            </w:r>
          </w:p>
          <w:p w14:paraId="5F7DB778" w14:textId="77777777" w:rsidR="00D82289" w:rsidRDefault="00000000">
            <w:pPr>
              <w:pStyle w:val="ListParagraph"/>
              <w:numPr>
                <w:ilvl w:val="0"/>
                <w:numId w:val="339"/>
              </w:numPr>
              <w:rPr>
                <w:szCs w:val="24"/>
              </w:rPr>
            </w:pPr>
            <w:r>
              <w:rPr>
                <w:b/>
                <w:bCs/>
                <w:i/>
                <w:iCs/>
                <w:szCs w:val="24"/>
              </w:rPr>
              <w:t>Milking methods and techniques</w:t>
            </w:r>
            <w:r>
              <w:rPr>
                <w:szCs w:val="24"/>
              </w:rPr>
              <w:t xml:space="preserve"> are applied during milking as per LPM and CPM</w:t>
            </w:r>
          </w:p>
          <w:p w14:paraId="74F463FC" w14:textId="77777777" w:rsidR="00D82289" w:rsidRDefault="00000000">
            <w:pPr>
              <w:pStyle w:val="ListParagraph"/>
              <w:numPr>
                <w:ilvl w:val="0"/>
                <w:numId w:val="339"/>
              </w:numPr>
              <w:rPr>
                <w:szCs w:val="24"/>
              </w:rPr>
            </w:pPr>
            <w:r>
              <w:rPr>
                <w:szCs w:val="24"/>
              </w:rPr>
              <w:lastRenderedPageBreak/>
              <w:t>Camel production routine management practices are performed as per the CPM</w:t>
            </w:r>
          </w:p>
          <w:p w14:paraId="5EACC23E" w14:textId="77777777" w:rsidR="00D82289" w:rsidRDefault="00000000">
            <w:pPr>
              <w:pStyle w:val="ListParagraph"/>
              <w:numPr>
                <w:ilvl w:val="0"/>
                <w:numId w:val="339"/>
              </w:numPr>
              <w:rPr>
                <w:szCs w:val="24"/>
              </w:rPr>
            </w:pPr>
            <w:r>
              <w:rPr>
                <w:szCs w:val="24"/>
              </w:rPr>
              <w:t xml:space="preserve">Camel, camel products and by-products are sold based on market demand </w:t>
            </w:r>
          </w:p>
          <w:p w14:paraId="24A49C91" w14:textId="77777777" w:rsidR="00D82289" w:rsidRDefault="00000000">
            <w:pPr>
              <w:pStyle w:val="ListParagraph"/>
              <w:numPr>
                <w:ilvl w:val="0"/>
                <w:numId w:val="339"/>
              </w:numPr>
              <w:rPr>
                <w:szCs w:val="24"/>
              </w:rPr>
            </w:pPr>
            <w:r>
              <w:rPr>
                <w:szCs w:val="24"/>
              </w:rPr>
              <w:t>Records are prepared based on the workplace guidelines</w:t>
            </w:r>
          </w:p>
        </w:tc>
      </w:tr>
      <w:tr w:rsidR="00D82289" w14:paraId="550620D3"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89F84" w14:textId="77777777" w:rsidR="00D82289" w:rsidRDefault="00000000">
            <w:pPr>
              <w:numPr>
                <w:ilvl w:val="0"/>
                <w:numId w:val="338"/>
              </w:numPr>
              <w:spacing w:after="0" w:line="360" w:lineRule="auto"/>
              <w:contextualSpacing/>
              <w:rPr>
                <w:szCs w:val="24"/>
              </w:rPr>
            </w:pPr>
            <w:r>
              <w:rPr>
                <w:bCs/>
                <w:szCs w:val="24"/>
              </w:rPr>
              <w:lastRenderedPageBreak/>
              <w:t>Carry out donkey production</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C768D" w14:textId="77777777" w:rsidR="00D82289" w:rsidRDefault="00000000">
            <w:pPr>
              <w:pStyle w:val="ListParagraph"/>
              <w:numPr>
                <w:ilvl w:val="0"/>
                <w:numId w:val="340"/>
              </w:numPr>
              <w:rPr>
                <w:szCs w:val="24"/>
              </w:rPr>
            </w:pPr>
            <w:r>
              <w:rPr>
                <w:szCs w:val="24"/>
              </w:rPr>
              <w:t>Donkey farm layout is designed based on LPM and CPM</w:t>
            </w:r>
          </w:p>
          <w:p w14:paraId="597CD2C4" w14:textId="77777777" w:rsidR="00D82289" w:rsidRDefault="00000000">
            <w:pPr>
              <w:pStyle w:val="ListParagraph"/>
              <w:numPr>
                <w:ilvl w:val="0"/>
                <w:numId w:val="340"/>
              </w:numPr>
              <w:rPr>
                <w:szCs w:val="24"/>
              </w:rPr>
            </w:pPr>
            <w:r>
              <w:rPr>
                <w:b/>
                <w:bCs/>
                <w:i/>
                <w:iCs/>
                <w:szCs w:val="24"/>
              </w:rPr>
              <w:t>Donkey production structures</w:t>
            </w:r>
            <w:r>
              <w:rPr>
                <w:szCs w:val="24"/>
              </w:rPr>
              <w:t xml:space="preserve"> are identified and designed based on CPM</w:t>
            </w:r>
          </w:p>
          <w:p w14:paraId="24AE975A" w14:textId="77777777" w:rsidR="00D82289" w:rsidRDefault="00000000">
            <w:pPr>
              <w:pStyle w:val="ListParagraph"/>
              <w:numPr>
                <w:ilvl w:val="0"/>
                <w:numId w:val="340"/>
              </w:numPr>
              <w:rPr>
                <w:szCs w:val="24"/>
              </w:rPr>
            </w:pPr>
            <w:r>
              <w:rPr>
                <w:b/>
                <w:bCs/>
                <w:i/>
                <w:iCs/>
                <w:szCs w:val="24"/>
              </w:rPr>
              <w:t>Materials for construction</w:t>
            </w:r>
            <w:r>
              <w:rPr>
                <w:szCs w:val="24"/>
              </w:rPr>
              <w:t xml:space="preserve"> of donkey production structure are identified based on the design of the structure</w:t>
            </w:r>
          </w:p>
          <w:p w14:paraId="58F10B9F" w14:textId="77777777" w:rsidR="00D82289" w:rsidRDefault="00000000">
            <w:pPr>
              <w:pStyle w:val="ListParagraph"/>
              <w:numPr>
                <w:ilvl w:val="0"/>
                <w:numId w:val="340"/>
              </w:numPr>
              <w:rPr>
                <w:szCs w:val="24"/>
              </w:rPr>
            </w:pPr>
            <w:r>
              <w:rPr>
                <w:szCs w:val="24"/>
              </w:rPr>
              <w:t>Tools and equipment for donkey production structures construction are assembled based on structure selected</w:t>
            </w:r>
          </w:p>
          <w:p w14:paraId="3257A7E2" w14:textId="77777777" w:rsidR="00D82289" w:rsidRDefault="00000000">
            <w:pPr>
              <w:pStyle w:val="ListParagraph"/>
              <w:numPr>
                <w:ilvl w:val="0"/>
                <w:numId w:val="340"/>
              </w:numPr>
              <w:rPr>
                <w:szCs w:val="24"/>
              </w:rPr>
            </w:pPr>
            <w:r>
              <w:rPr>
                <w:szCs w:val="24"/>
              </w:rPr>
              <w:t>Donkey structures are constructed as per the design</w:t>
            </w:r>
          </w:p>
          <w:p w14:paraId="67D049C3" w14:textId="77777777" w:rsidR="00D82289" w:rsidRDefault="00000000">
            <w:pPr>
              <w:pStyle w:val="ListParagraph"/>
              <w:numPr>
                <w:ilvl w:val="0"/>
                <w:numId w:val="340"/>
              </w:numPr>
              <w:rPr>
                <w:szCs w:val="24"/>
              </w:rPr>
            </w:pPr>
            <w:r>
              <w:rPr>
                <w:b/>
                <w:bCs/>
                <w:i/>
                <w:iCs/>
                <w:szCs w:val="24"/>
              </w:rPr>
              <w:t>Donkey breeds</w:t>
            </w:r>
            <w:r>
              <w:rPr>
                <w:szCs w:val="24"/>
              </w:rPr>
              <w:t xml:space="preserve"> are identified and selected based on Camel Production Manual (CPM)</w:t>
            </w:r>
          </w:p>
          <w:p w14:paraId="3CAAB4AD" w14:textId="77777777" w:rsidR="00D82289" w:rsidRDefault="00000000">
            <w:pPr>
              <w:pStyle w:val="ListParagraph"/>
              <w:numPr>
                <w:ilvl w:val="0"/>
                <w:numId w:val="340"/>
              </w:numPr>
              <w:rPr>
                <w:szCs w:val="24"/>
              </w:rPr>
            </w:pPr>
            <w:r>
              <w:rPr>
                <w:szCs w:val="24"/>
              </w:rPr>
              <w:t>Selection of breeding male and female donkeys is done according to CPM</w:t>
            </w:r>
          </w:p>
          <w:p w14:paraId="7BE22DD5" w14:textId="77777777" w:rsidR="00D82289" w:rsidRDefault="00000000">
            <w:pPr>
              <w:pStyle w:val="ListParagraph"/>
              <w:numPr>
                <w:ilvl w:val="0"/>
                <w:numId w:val="340"/>
              </w:numPr>
              <w:rPr>
                <w:szCs w:val="24"/>
              </w:rPr>
            </w:pPr>
            <w:r>
              <w:rPr>
                <w:szCs w:val="24"/>
              </w:rPr>
              <w:t>Heat signs are detected as per the CMP</w:t>
            </w:r>
          </w:p>
          <w:p w14:paraId="2F052E2E" w14:textId="77777777" w:rsidR="00D82289" w:rsidRDefault="00000000">
            <w:pPr>
              <w:pStyle w:val="ListParagraph"/>
              <w:numPr>
                <w:ilvl w:val="0"/>
                <w:numId w:val="340"/>
              </w:numPr>
              <w:rPr>
                <w:szCs w:val="24"/>
              </w:rPr>
            </w:pPr>
            <w:r>
              <w:rPr>
                <w:szCs w:val="24"/>
              </w:rPr>
              <w:t>Breeding of camel is carried out based on GAPs</w:t>
            </w:r>
          </w:p>
          <w:p w14:paraId="74C96077" w14:textId="77777777" w:rsidR="00D82289" w:rsidRDefault="00000000">
            <w:pPr>
              <w:pStyle w:val="ListParagraph"/>
              <w:numPr>
                <w:ilvl w:val="0"/>
                <w:numId w:val="340"/>
              </w:numPr>
              <w:rPr>
                <w:szCs w:val="24"/>
              </w:rPr>
            </w:pPr>
            <w:r>
              <w:rPr>
                <w:szCs w:val="24"/>
              </w:rPr>
              <w:t>Pregnancy diagnosis is performed as per the CPM</w:t>
            </w:r>
          </w:p>
          <w:p w14:paraId="6C86B98D" w14:textId="77777777" w:rsidR="00D82289" w:rsidRDefault="00000000">
            <w:pPr>
              <w:pStyle w:val="ListParagraph"/>
              <w:numPr>
                <w:ilvl w:val="0"/>
                <w:numId w:val="340"/>
              </w:numPr>
              <w:rPr>
                <w:szCs w:val="24"/>
              </w:rPr>
            </w:pPr>
            <w:r>
              <w:rPr>
                <w:szCs w:val="24"/>
              </w:rPr>
              <w:t>Parturition is managed as per the CPM</w:t>
            </w:r>
          </w:p>
          <w:p w14:paraId="07894DE3" w14:textId="77777777" w:rsidR="00D82289" w:rsidRDefault="00000000">
            <w:pPr>
              <w:pStyle w:val="ListParagraph"/>
              <w:numPr>
                <w:ilvl w:val="0"/>
                <w:numId w:val="340"/>
              </w:numPr>
              <w:rPr>
                <w:szCs w:val="24"/>
              </w:rPr>
            </w:pPr>
            <w:r>
              <w:rPr>
                <w:b/>
                <w:bCs/>
                <w:i/>
                <w:iCs/>
                <w:szCs w:val="24"/>
              </w:rPr>
              <w:t>Rearing of a foal</w:t>
            </w:r>
            <w:r>
              <w:rPr>
                <w:szCs w:val="24"/>
              </w:rPr>
              <w:t xml:space="preserve"> is carried out as per the CPM</w:t>
            </w:r>
          </w:p>
          <w:p w14:paraId="397DB417" w14:textId="77777777" w:rsidR="00D82289" w:rsidRDefault="00000000">
            <w:pPr>
              <w:pStyle w:val="ListParagraph"/>
              <w:numPr>
                <w:ilvl w:val="0"/>
                <w:numId w:val="340"/>
              </w:numPr>
              <w:rPr>
                <w:szCs w:val="24"/>
              </w:rPr>
            </w:pPr>
            <w:r>
              <w:rPr>
                <w:szCs w:val="24"/>
              </w:rPr>
              <w:t>Donkey production routine management practices are performed as per the CPM</w:t>
            </w:r>
          </w:p>
          <w:p w14:paraId="267299CB" w14:textId="77777777" w:rsidR="00D82289" w:rsidRDefault="00000000">
            <w:pPr>
              <w:pStyle w:val="ListParagraph"/>
              <w:numPr>
                <w:ilvl w:val="0"/>
                <w:numId w:val="340"/>
              </w:numPr>
              <w:rPr>
                <w:szCs w:val="24"/>
              </w:rPr>
            </w:pPr>
            <w:r>
              <w:rPr>
                <w:szCs w:val="24"/>
              </w:rPr>
              <w:t xml:space="preserve">Donkey is marketed based on demand and existing legislative frameworks </w:t>
            </w:r>
          </w:p>
          <w:p w14:paraId="1582C682" w14:textId="77777777" w:rsidR="00D82289" w:rsidRDefault="00000000">
            <w:pPr>
              <w:pStyle w:val="ListParagraph"/>
              <w:numPr>
                <w:ilvl w:val="0"/>
                <w:numId w:val="340"/>
              </w:numPr>
              <w:rPr>
                <w:szCs w:val="24"/>
              </w:rPr>
            </w:pPr>
            <w:r>
              <w:rPr>
                <w:b/>
                <w:bCs/>
                <w:i/>
                <w:iCs/>
                <w:szCs w:val="24"/>
              </w:rPr>
              <w:t>Records</w:t>
            </w:r>
            <w:r>
              <w:rPr>
                <w:szCs w:val="24"/>
              </w:rPr>
              <w:t xml:space="preserve"> are prepared based on the workplace guidelines</w:t>
            </w:r>
          </w:p>
        </w:tc>
      </w:tr>
      <w:tr w:rsidR="00D82289" w14:paraId="7C1BFA4D"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60FF3" w14:textId="77777777" w:rsidR="00D82289" w:rsidRDefault="00000000">
            <w:pPr>
              <w:numPr>
                <w:ilvl w:val="0"/>
                <w:numId w:val="338"/>
              </w:numPr>
              <w:spacing w:after="0" w:line="360" w:lineRule="auto"/>
              <w:contextualSpacing/>
              <w:rPr>
                <w:szCs w:val="24"/>
              </w:rPr>
            </w:pPr>
            <w:r>
              <w:rPr>
                <w:szCs w:val="24"/>
              </w:rPr>
              <w:lastRenderedPageBreak/>
              <w:t>Carry out horse production</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EBA30" w14:textId="77777777" w:rsidR="00D82289" w:rsidRDefault="00000000">
            <w:pPr>
              <w:pStyle w:val="ListParagraph"/>
              <w:numPr>
                <w:ilvl w:val="0"/>
                <w:numId w:val="341"/>
              </w:numPr>
              <w:rPr>
                <w:szCs w:val="24"/>
              </w:rPr>
            </w:pPr>
            <w:r>
              <w:rPr>
                <w:b/>
                <w:bCs/>
                <w:i/>
                <w:iCs/>
                <w:szCs w:val="24"/>
              </w:rPr>
              <w:t>Horse rearing structures</w:t>
            </w:r>
            <w:r>
              <w:rPr>
                <w:szCs w:val="24"/>
              </w:rPr>
              <w:t xml:space="preserve"> are identified as per Horse Care Manual (HCM)</w:t>
            </w:r>
          </w:p>
          <w:p w14:paraId="1379A645" w14:textId="77777777" w:rsidR="00D82289" w:rsidRDefault="00000000">
            <w:pPr>
              <w:pStyle w:val="ListParagraph"/>
              <w:numPr>
                <w:ilvl w:val="0"/>
                <w:numId w:val="341"/>
              </w:numPr>
              <w:rPr>
                <w:szCs w:val="24"/>
              </w:rPr>
            </w:pPr>
            <w:r>
              <w:rPr>
                <w:b/>
                <w:bCs/>
                <w:i/>
                <w:iCs/>
                <w:szCs w:val="24"/>
              </w:rPr>
              <w:t xml:space="preserve">Horse types, </w:t>
            </w:r>
            <w:r>
              <w:rPr>
                <w:szCs w:val="24"/>
              </w:rPr>
              <w:t>characteristics and common uses are identified based on (HCM)</w:t>
            </w:r>
          </w:p>
          <w:p w14:paraId="3CEC6EF2" w14:textId="77777777" w:rsidR="00D82289" w:rsidRDefault="00000000">
            <w:pPr>
              <w:pStyle w:val="ListParagraph"/>
              <w:numPr>
                <w:ilvl w:val="0"/>
                <w:numId w:val="341"/>
              </w:numPr>
              <w:rPr>
                <w:szCs w:val="24"/>
              </w:rPr>
            </w:pPr>
            <w:r>
              <w:rPr>
                <w:b/>
                <w:bCs/>
                <w:i/>
                <w:iCs/>
                <w:szCs w:val="24"/>
              </w:rPr>
              <w:t>Breeding decisions</w:t>
            </w:r>
            <w:r>
              <w:rPr>
                <w:szCs w:val="24"/>
              </w:rPr>
              <w:t xml:space="preserve"> are made according to HCM</w:t>
            </w:r>
          </w:p>
          <w:p w14:paraId="55691780" w14:textId="77777777" w:rsidR="00D82289" w:rsidRDefault="00000000">
            <w:pPr>
              <w:pStyle w:val="ListParagraph"/>
              <w:numPr>
                <w:ilvl w:val="0"/>
                <w:numId w:val="341"/>
              </w:numPr>
              <w:rPr>
                <w:szCs w:val="24"/>
              </w:rPr>
            </w:pPr>
            <w:r>
              <w:rPr>
                <w:szCs w:val="24"/>
              </w:rPr>
              <w:t>Selection criteria for stallion and mare that have reached puberty is performed according to HCM</w:t>
            </w:r>
          </w:p>
          <w:p w14:paraId="3BB75E52" w14:textId="77777777" w:rsidR="00D82289" w:rsidRDefault="00000000">
            <w:pPr>
              <w:pStyle w:val="ListParagraph"/>
              <w:numPr>
                <w:ilvl w:val="0"/>
                <w:numId w:val="341"/>
              </w:numPr>
              <w:rPr>
                <w:szCs w:val="24"/>
              </w:rPr>
            </w:pPr>
            <w:r>
              <w:rPr>
                <w:szCs w:val="24"/>
              </w:rPr>
              <w:t>Heat detection is carried out as per the HCM</w:t>
            </w:r>
          </w:p>
          <w:p w14:paraId="04AA3AF2" w14:textId="77777777" w:rsidR="00D82289" w:rsidRDefault="00000000">
            <w:pPr>
              <w:pStyle w:val="ListParagraph"/>
              <w:numPr>
                <w:ilvl w:val="0"/>
                <w:numId w:val="341"/>
              </w:numPr>
              <w:rPr>
                <w:szCs w:val="24"/>
              </w:rPr>
            </w:pPr>
            <w:r>
              <w:rPr>
                <w:b/>
                <w:bCs/>
                <w:i/>
                <w:iCs/>
                <w:szCs w:val="24"/>
              </w:rPr>
              <w:t>Breeding methods</w:t>
            </w:r>
            <w:r>
              <w:rPr>
                <w:szCs w:val="24"/>
              </w:rPr>
              <w:t xml:space="preserve"> are applied to serve mares on heat as per HCM </w:t>
            </w:r>
          </w:p>
          <w:p w14:paraId="11A41083" w14:textId="77777777" w:rsidR="00D82289" w:rsidRDefault="00000000">
            <w:pPr>
              <w:pStyle w:val="ListParagraph"/>
              <w:numPr>
                <w:ilvl w:val="0"/>
                <w:numId w:val="341"/>
              </w:numPr>
              <w:rPr>
                <w:szCs w:val="24"/>
              </w:rPr>
            </w:pPr>
            <w:r>
              <w:rPr>
                <w:szCs w:val="24"/>
              </w:rPr>
              <w:t>Pregnancy diagnosis is performed as per HCM</w:t>
            </w:r>
          </w:p>
          <w:p w14:paraId="5E1A26B6" w14:textId="77777777" w:rsidR="00D82289" w:rsidRDefault="00000000">
            <w:pPr>
              <w:pStyle w:val="ListParagraph"/>
              <w:numPr>
                <w:ilvl w:val="0"/>
                <w:numId w:val="341"/>
              </w:numPr>
              <w:rPr>
                <w:b/>
                <w:bCs/>
                <w:i/>
                <w:iCs/>
                <w:szCs w:val="24"/>
              </w:rPr>
            </w:pPr>
            <w:r>
              <w:rPr>
                <w:szCs w:val="24"/>
              </w:rPr>
              <w:t>Mare care during pregnancy</w:t>
            </w:r>
            <w:r>
              <w:rPr>
                <w:b/>
                <w:bCs/>
                <w:i/>
                <w:iCs/>
                <w:szCs w:val="24"/>
              </w:rPr>
              <w:t xml:space="preserve"> </w:t>
            </w:r>
            <w:r>
              <w:rPr>
                <w:szCs w:val="24"/>
              </w:rPr>
              <w:t>is provided according to the HCM</w:t>
            </w:r>
          </w:p>
          <w:p w14:paraId="2C4C0C01" w14:textId="77777777" w:rsidR="00D82289" w:rsidRDefault="00000000">
            <w:pPr>
              <w:pStyle w:val="ListParagraph"/>
              <w:numPr>
                <w:ilvl w:val="0"/>
                <w:numId w:val="341"/>
              </w:numPr>
              <w:rPr>
                <w:szCs w:val="24"/>
              </w:rPr>
            </w:pPr>
            <w:r>
              <w:rPr>
                <w:szCs w:val="24"/>
              </w:rPr>
              <w:t>Foaling and foal care management is performed as per HCM</w:t>
            </w:r>
          </w:p>
          <w:p w14:paraId="7C754DD0" w14:textId="77777777" w:rsidR="00D82289" w:rsidRDefault="00000000">
            <w:pPr>
              <w:pStyle w:val="ListParagraph"/>
              <w:numPr>
                <w:ilvl w:val="0"/>
                <w:numId w:val="341"/>
              </w:numPr>
              <w:rPr>
                <w:b/>
                <w:bCs/>
                <w:i/>
                <w:iCs/>
                <w:szCs w:val="24"/>
              </w:rPr>
            </w:pPr>
            <w:r>
              <w:rPr>
                <w:szCs w:val="24"/>
              </w:rPr>
              <w:t>Foal weaning</w:t>
            </w:r>
            <w:r>
              <w:rPr>
                <w:b/>
                <w:bCs/>
                <w:i/>
                <w:iCs/>
                <w:szCs w:val="24"/>
              </w:rPr>
              <w:t xml:space="preserve"> </w:t>
            </w:r>
            <w:r>
              <w:rPr>
                <w:szCs w:val="24"/>
              </w:rPr>
              <w:t>is carried out as per HCM</w:t>
            </w:r>
          </w:p>
          <w:p w14:paraId="3B372165" w14:textId="77777777" w:rsidR="00D82289" w:rsidRDefault="00000000">
            <w:pPr>
              <w:pStyle w:val="ListParagraph"/>
              <w:numPr>
                <w:ilvl w:val="0"/>
                <w:numId w:val="341"/>
              </w:numPr>
              <w:rPr>
                <w:szCs w:val="24"/>
              </w:rPr>
            </w:pPr>
            <w:r>
              <w:rPr>
                <w:szCs w:val="24"/>
              </w:rPr>
              <w:t>Horse routine management practices are carried out as per HCM</w:t>
            </w:r>
          </w:p>
          <w:p w14:paraId="4D08EAB2" w14:textId="77777777" w:rsidR="00D82289" w:rsidRDefault="00000000">
            <w:pPr>
              <w:pStyle w:val="ListParagraph"/>
              <w:numPr>
                <w:ilvl w:val="0"/>
                <w:numId w:val="341"/>
              </w:numPr>
              <w:rPr>
                <w:b/>
                <w:bCs/>
                <w:i/>
                <w:iCs/>
                <w:szCs w:val="24"/>
              </w:rPr>
            </w:pPr>
            <w:r>
              <w:rPr>
                <w:szCs w:val="24"/>
              </w:rPr>
              <w:t>Bio-security practices</w:t>
            </w:r>
            <w:r>
              <w:rPr>
                <w:b/>
                <w:bCs/>
                <w:i/>
                <w:iCs/>
                <w:szCs w:val="24"/>
              </w:rPr>
              <w:t xml:space="preserve"> </w:t>
            </w:r>
            <w:r>
              <w:rPr>
                <w:szCs w:val="24"/>
              </w:rPr>
              <w:t xml:space="preserve">are carried out in accordance </w:t>
            </w:r>
            <w:proofErr w:type="gramStart"/>
            <w:r>
              <w:rPr>
                <w:szCs w:val="24"/>
              </w:rPr>
              <w:t>to</w:t>
            </w:r>
            <w:proofErr w:type="gramEnd"/>
            <w:r>
              <w:rPr>
                <w:szCs w:val="24"/>
              </w:rPr>
              <w:t xml:space="preserve"> HCM</w:t>
            </w:r>
          </w:p>
          <w:p w14:paraId="6A2081AF" w14:textId="77777777" w:rsidR="00D82289" w:rsidRDefault="00000000">
            <w:pPr>
              <w:pStyle w:val="ListParagraph"/>
              <w:numPr>
                <w:ilvl w:val="0"/>
                <w:numId w:val="341"/>
              </w:numPr>
              <w:rPr>
                <w:b/>
                <w:bCs/>
                <w:i/>
                <w:iCs/>
                <w:szCs w:val="24"/>
              </w:rPr>
            </w:pPr>
            <w:r>
              <w:rPr>
                <w:szCs w:val="24"/>
              </w:rPr>
              <w:t>Records are maintained as per workplace requirements</w:t>
            </w:r>
          </w:p>
        </w:tc>
      </w:tr>
      <w:bookmarkEnd w:id="88"/>
    </w:tbl>
    <w:p w14:paraId="585E531C" w14:textId="77777777" w:rsidR="00D82289" w:rsidRDefault="00D82289">
      <w:pPr>
        <w:spacing w:after="0" w:line="360" w:lineRule="auto"/>
        <w:rPr>
          <w:szCs w:val="24"/>
        </w:rPr>
      </w:pPr>
    </w:p>
    <w:p w14:paraId="35A72BAB" w14:textId="77777777" w:rsidR="00D82289" w:rsidRDefault="00D82289">
      <w:pPr>
        <w:spacing w:after="0" w:line="360" w:lineRule="auto"/>
        <w:rPr>
          <w:b/>
          <w:szCs w:val="24"/>
        </w:rPr>
      </w:pPr>
    </w:p>
    <w:p w14:paraId="6943186F" w14:textId="77777777" w:rsidR="00D82289" w:rsidRDefault="00000000">
      <w:pPr>
        <w:spacing w:after="0" w:line="360" w:lineRule="auto"/>
        <w:rPr>
          <w:b/>
          <w:szCs w:val="24"/>
        </w:rPr>
      </w:pPr>
      <w:r>
        <w:rPr>
          <w:b/>
          <w:szCs w:val="24"/>
        </w:rPr>
        <w:t>RANGE OF VARIABLES</w:t>
      </w:r>
    </w:p>
    <w:p w14:paraId="4E0D47F2" w14:textId="77777777" w:rsidR="00D82289" w:rsidRDefault="00000000">
      <w:pPr>
        <w:spacing w:after="0" w:line="360" w:lineRule="auto"/>
        <w:jc w:val="both"/>
        <w:rPr>
          <w:szCs w:val="24"/>
        </w:rPr>
      </w:pPr>
      <w:r>
        <w:rPr>
          <w:szCs w:val="24"/>
        </w:rPr>
        <w:t xml:space="preserve">This section provides work environments and conditions to which the performance criteria apply. It allows for different work environments and situations that will affect performance. </w:t>
      </w:r>
    </w:p>
    <w:p w14:paraId="6E8DDEC9" w14:textId="77777777" w:rsidR="00D82289" w:rsidRDefault="00D82289">
      <w:pPr>
        <w:spacing w:after="0" w:line="360" w:lineRule="auto"/>
        <w:rPr>
          <w:szCs w:val="24"/>
        </w:rPr>
      </w:pPr>
    </w:p>
    <w:tbl>
      <w:tblPr>
        <w:tblStyle w:val="TableGrid"/>
        <w:tblW w:w="0" w:type="auto"/>
        <w:tblLook w:val="04A0" w:firstRow="1" w:lastRow="0" w:firstColumn="1" w:lastColumn="0" w:noHBand="0" w:noVBand="1"/>
      </w:tblPr>
      <w:tblGrid>
        <w:gridCol w:w="4491"/>
        <w:gridCol w:w="4525"/>
      </w:tblGrid>
      <w:tr w:rsidR="00D82289" w14:paraId="0939C447" w14:textId="77777777">
        <w:trPr>
          <w:tblHeader/>
        </w:trPr>
        <w:tc>
          <w:tcPr>
            <w:tcW w:w="4621" w:type="dxa"/>
            <w:tcBorders>
              <w:top w:val="single" w:sz="4" w:space="0" w:color="auto"/>
              <w:left w:val="single" w:sz="4" w:space="0" w:color="auto"/>
              <w:bottom w:val="single" w:sz="4" w:space="0" w:color="auto"/>
              <w:right w:val="single" w:sz="4" w:space="0" w:color="auto"/>
            </w:tcBorders>
          </w:tcPr>
          <w:p w14:paraId="53A8B6FC" w14:textId="77777777" w:rsidR="00D82289" w:rsidRDefault="00000000">
            <w:pPr>
              <w:spacing w:after="0" w:line="360" w:lineRule="auto"/>
              <w:rPr>
                <w:b/>
                <w:szCs w:val="24"/>
              </w:rPr>
            </w:pPr>
            <w:r>
              <w:rPr>
                <w:b/>
                <w:szCs w:val="24"/>
              </w:rPr>
              <w:lastRenderedPageBreak/>
              <w:t>VARIABLE</w:t>
            </w:r>
          </w:p>
        </w:tc>
        <w:tc>
          <w:tcPr>
            <w:tcW w:w="4621" w:type="dxa"/>
            <w:tcBorders>
              <w:top w:val="single" w:sz="4" w:space="0" w:color="auto"/>
              <w:left w:val="single" w:sz="4" w:space="0" w:color="auto"/>
              <w:bottom w:val="single" w:sz="4" w:space="0" w:color="auto"/>
              <w:right w:val="single" w:sz="4" w:space="0" w:color="auto"/>
            </w:tcBorders>
          </w:tcPr>
          <w:p w14:paraId="0A80C608" w14:textId="77777777" w:rsidR="00D82289" w:rsidRDefault="00000000">
            <w:pPr>
              <w:spacing w:after="0" w:line="360" w:lineRule="auto"/>
              <w:rPr>
                <w:b/>
                <w:szCs w:val="24"/>
              </w:rPr>
            </w:pPr>
            <w:r>
              <w:rPr>
                <w:b/>
                <w:szCs w:val="24"/>
              </w:rPr>
              <w:t>RANGE</w:t>
            </w:r>
          </w:p>
        </w:tc>
      </w:tr>
      <w:tr w:rsidR="00D82289" w14:paraId="1F85049C" w14:textId="77777777">
        <w:tc>
          <w:tcPr>
            <w:tcW w:w="4621" w:type="dxa"/>
            <w:tcBorders>
              <w:top w:val="single" w:sz="4" w:space="0" w:color="auto"/>
              <w:left w:val="single" w:sz="4" w:space="0" w:color="auto"/>
              <w:bottom w:val="single" w:sz="4" w:space="0" w:color="auto"/>
              <w:right w:val="single" w:sz="4" w:space="0" w:color="auto"/>
            </w:tcBorders>
          </w:tcPr>
          <w:p w14:paraId="082B8115" w14:textId="77777777" w:rsidR="00D82289" w:rsidRDefault="00000000">
            <w:pPr>
              <w:pStyle w:val="ListParagraph"/>
              <w:numPr>
                <w:ilvl w:val="0"/>
                <w:numId w:val="342"/>
              </w:numPr>
              <w:rPr>
                <w:szCs w:val="24"/>
              </w:rPr>
            </w:pPr>
            <w:r>
              <w:rPr>
                <w:szCs w:val="24"/>
              </w:rPr>
              <w:t xml:space="preserve">Camel </w:t>
            </w:r>
            <w:r>
              <w:rPr>
                <w:bCs/>
                <w:szCs w:val="24"/>
                <w:lang w:eastAsia="en-GB"/>
              </w:rPr>
              <w:t xml:space="preserve">breeds </w:t>
            </w:r>
            <w:r>
              <w:rPr>
                <w:szCs w:val="24"/>
              </w:rPr>
              <w:t>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0803B955" w14:textId="77777777" w:rsidR="00D82289" w:rsidRDefault="00000000">
            <w:pPr>
              <w:pStyle w:val="ListParagraph"/>
              <w:numPr>
                <w:ilvl w:val="0"/>
                <w:numId w:val="343"/>
              </w:numPr>
              <w:rPr>
                <w:szCs w:val="24"/>
              </w:rPr>
            </w:pPr>
            <w:r>
              <w:rPr>
                <w:szCs w:val="24"/>
              </w:rPr>
              <w:t>Somali</w:t>
            </w:r>
          </w:p>
          <w:p w14:paraId="11E995EC" w14:textId="77777777" w:rsidR="00D82289" w:rsidRDefault="00000000">
            <w:pPr>
              <w:pStyle w:val="ListParagraph"/>
              <w:numPr>
                <w:ilvl w:val="0"/>
                <w:numId w:val="343"/>
              </w:numPr>
              <w:rPr>
                <w:szCs w:val="24"/>
              </w:rPr>
            </w:pPr>
            <w:proofErr w:type="spellStart"/>
            <w:r>
              <w:rPr>
                <w:szCs w:val="24"/>
              </w:rPr>
              <w:t>Rendille</w:t>
            </w:r>
            <w:proofErr w:type="spellEnd"/>
            <w:r>
              <w:rPr>
                <w:szCs w:val="24"/>
              </w:rPr>
              <w:t xml:space="preserve">/ </w:t>
            </w:r>
            <w:proofErr w:type="spellStart"/>
            <w:r>
              <w:rPr>
                <w:szCs w:val="24"/>
              </w:rPr>
              <w:t>Gabbra</w:t>
            </w:r>
            <w:proofErr w:type="spellEnd"/>
          </w:p>
          <w:p w14:paraId="4929405F" w14:textId="77777777" w:rsidR="00D82289" w:rsidRDefault="00000000">
            <w:pPr>
              <w:pStyle w:val="ListParagraph"/>
              <w:numPr>
                <w:ilvl w:val="0"/>
                <w:numId w:val="343"/>
              </w:numPr>
              <w:rPr>
                <w:szCs w:val="24"/>
              </w:rPr>
            </w:pPr>
            <w:r>
              <w:rPr>
                <w:szCs w:val="24"/>
              </w:rPr>
              <w:t>Turkana</w:t>
            </w:r>
          </w:p>
          <w:p w14:paraId="4E975AD9" w14:textId="77777777" w:rsidR="00D82289" w:rsidRDefault="00000000">
            <w:pPr>
              <w:pStyle w:val="ListParagraph"/>
              <w:numPr>
                <w:ilvl w:val="0"/>
                <w:numId w:val="343"/>
              </w:numPr>
              <w:rPr>
                <w:szCs w:val="24"/>
              </w:rPr>
            </w:pPr>
            <w:r>
              <w:rPr>
                <w:szCs w:val="24"/>
              </w:rPr>
              <w:t xml:space="preserve">Pakistani </w:t>
            </w:r>
          </w:p>
        </w:tc>
      </w:tr>
      <w:tr w:rsidR="00D82289" w14:paraId="3C62A04D" w14:textId="77777777">
        <w:tc>
          <w:tcPr>
            <w:tcW w:w="4621" w:type="dxa"/>
            <w:tcBorders>
              <w:top w:val="single" w:sz="4" w:space="0" w:color="auto"/>
              <w:left w:val="single" w:sz="4" w:space="0" w:color="auto"/>
              <w:bottom w:val="single" w:sz="4" w:space="0" w:color="auto"/>
              <w:right w:val="single" w:sz="4" w:space="0" w:color="auto"/>
            </w:tcBorders>
          </w:tcPr>
          <w:p w14:paraId="4D0E9CFA" w14:textId="77777777" w:rsidR="00D82289" w:rsidRDefault="00000000">
            <w:pPr>
              <w:pStyle w:val="ListParagraph"/>
              <w:numPr>
                <w:ilvl w:val="0"/>
                <w:numId w:val="342"/>
              </w:numPr>
              <w:rPr>
                <w:szCs w:val="24"/>
              </w:rPr>
            </w:pPr>
            <w:r>
              <w:rPr>
                <w:szCs w:val="24"/>
              </w:rPr>
              <w:t>Donkey</w:t>
            </w:r>
            <w:r>
              <w:rPr>
                <w:bCs/>
                <w:szCs w:val="24"/>
                <w:lang w:eastAsia="en-GB"/>
              </w:rPr>
              <w:t xml:space="preserve"> breeds </w:t>
            </w:r>
            <w:r>
              <w:rPr>
                <w:szCs w:val="24"/>
              </w:rPr>
              <w:t>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44A90786" w14:textId="77777777" w:rsidR="00D82289" w:rsidRDefault="00000000">
            <w:pPr>
              <w:pStyle w:val="ListParagraph"/>
              <w:numPr>
                <w:ilvl w:val="0"/>
                <w:numId w:val="344"/>
              </w:numPr>
              <w:rPr>
                <w:szCs w:val="24"/>
              </w:rPr>
            </w:pPr>
            <w:r>
              <w:rPr>
                <w:szCs w:val="24"/>
              </w:rPr>
              <w:t>East African</w:t>
            </w:r>
          </w:p>
          <w:p w14:paraId="23927E51" w14:textId="77777777" w:rsidR="00D82289" w:rsidRDefault="00000000">
            <w:pPr>
              <w:pStyle w:val="ListParagraph"/>
              <w:numPr>
                <w:ilvl w:val="0"/>
                <w:numId w:val="344"/>
              </w:numPr>
              <w:rPr>
                <w:szCs w:val="24"/>
              </w:rPr>
            </w:pPr>
            <w:r>
              <w:rPr>
                <w:szCs w:val="24"/>
              </w:rPr>
              <w:t>Maasai</w:t>
            </w:r>
          </w:p>
          <w:p w14:paraId="4604ACB6" w14:textId="77777777" w:rsidR="00D82289" w:rsidRDefault="00000000">
            <w:pPr>
              <w:pStyle w:val="ListParagraph"/>
              <w:numPr>
                <w:ilvl w:val="0"/>
                <w:numId w:val="344"/>
              </w:numPr>
              <w:rPr>
                <w:szCs w:val="24"/>
              </w:rPr>
            </w:pPr>
            <w:r>
              <w:rPr>
                <w:szCs w:val="24"/>
              </w:rPr>
              <w:t>Somalia</w:t>
            </w:r>
          </w:p>
        </w:tc>
      </w:tr>
      <w:tr w:rsidR="00D82289" w14:paraId="4BDF6B65" w14:textId="77777777">
        <w:tc>
          <w:tcPr>
            <w:tcW w:w="4621" w:type="dxa"/>
            <w:tcBorders>
              <w:top w:val="single" w:sz="4" w:space="0" w:color="auto"/>
              <w:left w:val="single" w:sz="4" w:space="0" w:color="auto"/>
              <w:bottom w:val="single" w:sz="4" w:space="0" w:color="auto"/>
              <w:right w:val="single" w:sz="4" w:space="0" w:color="auto"/>
            </w:tcBorders>
          </w:tcPr>
          <w:p w14:paraId="2EAC902D" w14:textId="77777777" w:rsidR="00D82289" w:rsidRDefault="00000000">
            <w:pPr>
              <w:pStyle w:val="ListParagraph"/>
              <w:numPr>
                <w:ilvl w:val="0"/>
                <w:numId w:val="342"/>
              </w:numPr>
              <w:rPr>
                <w:szCs w:val="24"/>
              </w:rPr>
            </w:pPr>
            <w:r>
              <w:rPr>
                <w:color w:val="000000"/>
                <w:szCs w:val="24"/>
              </w:rPr>
              <w:t xml:space="preserve">Horse breeding decisions </w:t>
            </w:r>
            <w:r>
              <w:rPr>
                <w:szCs w:val="24"/>
              </w:rPr>
              <w:t>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2D23DEE6" w14:textId="77777777" w:rsidR="00D82289" w:rsidRDefault="00000000">
            <w:pPr>
              <w:pStyle w:val="ListParagraph"/>
              <w:numPr>
                <w:ilvl w:val="0"/>
                <w:numId w:val="344"/>
              </w:numPr>
              <w:rPr>
                <w:szCs w:val="24"/>
              </w:rPr>
            </w:pPr>
            <w:r>
              <w:rPr>
                <w:szCs w:val="24"/>
              </w:rPr>
              <w:t>Defining breeding goals</w:t>
            </w:r>
          </w:p>
          <w:p w14:paraId="542ADB25" w14:textId="77777777" w:rsidR="00D82289" w:rsidRDefault="00000000">
            <w:pPr>
              <w:pStyle w:val="ListParagraph"/>
              <w:numPr>
                <w:ilvl w:val="0"/>
                <w:numId w:val="344"/>
              </w:numPr>
              <w:rPr>
                <w:szCs w:val="24"/>
              </w:rPr>
            </w:pPr>
            <w:r>
              <w:rPr>
                <w:szCs w:val="24"/>
              </w:rPr>
              <w:t>Selection of breeding stock</w:t>
            </w:r>
          </w:p>
          <w:p w14:paraId="0B26001F" w14:textId="77777777" w:rsidR="00D82289" w:rsidRDefault="00000000">
            <w:pPr>
              <w:pStyle w:val="ListParagraph"/>
              <w:numPr>
                <w:ilvl w:val="0"/>
                <w:numId w:val="344"/>
              </w:numPr>
              <w:rPr>
                <w:szCs w:val="24"/>
              </w:rPr>
            </w:pPr>
            <w:r>
              <w:rPr>
                <w:szCs w:val="24"/>
              </w:rPr>
              <w:t>Mare health pre-breeding</w:t>
            </w:r>
          </w:p>
        </w:tc>
      </w:tr>
      <w:tr w:rsidR="00D82289" w14:paraId="593BDB8D" w14:textId="77777777">
        <w:tc>
          <w:tcPr>
            <w:tcW w:w="4621" w:type="dxa"/>
            <w:tcBorders>
              <w:top w:val="single" w:sz="4" w:space="0" w:color="auto"/>
              <w:left w:val="single" w:sz="4" w:space="0" w:color="auto"/>
              <w:bottom w:val="single" w:sz="4" w:space="0" w:color="auto"/>
              <w:right w:val="single" w:sz="4" w:space="0" w:color="auto"/>
            </w:tcBorders>
          </w:tcPr>
          <w:p w14:paraId="5527DC21" w14:textId="77777777" w:rsidR="00D82289" w:rsidRDefault="00000000">
            <w:pPr>
              <w:pStyle w:val="ListParagraph"/>
              <w:numPr>
                <w:ilvl w:val="0"/>
                <w:numId w:val="342"/>
              </w:numPr>
              <w:rPr>
                <w:szCs w:val="24"/>
              </w:rPr>
            </w:pPr>
            <w:r>
              <w:rPr>
                <w:szCs w:val="24"/>
              </w:rPr>
              <w:t>Breeding method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7534C10A" w14:textId="77777777" w:rsidR="00D82289" w:rsidRDefault="00000000">
            <w:pPr>
              <w:pStyle w:val="ListParagraph"/>
              <w:numPr>
                <w:ilvl w:val="0"/>
                <w:numId w:val="345"/>
              </w:numPr>
              <w:rPr>
                <w:b/>
                <w:szCs w:val="24"/>
              </w:rPr>
            </w:pPr>
            <w:r>
              <w:rPr>
                <w:szCs w:val="24"/>
              </w:rPr>
              <w:t>Natural</w:t>
            </w:r>
          </w:p>
          <w:p w14:paraId="03DEA1C9" w14:textId="77777777" w:rsidR="00D82289" w:rsidRDefault="00000000">
            <w:pPr>
              <w:pStyle w:val="ListParagraph"/>
              <w:numPr>
                <w:ilvl w:val="0"/>
                <w:numId w:val="345"/>
              </w:numPr>
              <w:rPr>
                <w:szCs w:val="24"/>
              </w:rPr>
            </w:pPr>
            <w:r>
              <w:rPr>
                <w:szCs w:val="24"/>
              </w:rPr>
              <w:t>Artificial insemination</w:t>
            </w:r>
          </w:p>
          <w:p w14:paraId="0EF146F5" w14:textId="77777777" w:rsidR="00D82289" w:rsidRDefault="00000000">
            <w:pPr>
              <w:pStyle w:val="ListParagraph"/>
              <w:numPr>
                <w:ilvl w:val="0"/>
                <w:numId w:val="345"/>
              </w:numPr>
              <w:rPr>
                <w:b/>
                <w:szCs w:val="24"/>
              </w:rPr>
            </w:pPr>
            <w:r>
              <w:rPr>
                <w:szCs w:val="24"/>
              </w:rPr>
              <w:t>Embryo transfer</w:t>
            </w:r>
          </w:p>
        </w:tc>
      </w:tr>
      <w:tr w:rsidR="00D82289" w14:paraId="16E9206F" w14:textId="77777777">
        <w:tc>
          <w:tcPr>
            <w:tcW w:w="4621" w:type="dxa"/>
            <w:tcBorders>
              <w:top w:val="single" w:sz="4" w:space="0" w:color="auto"/>
              <w:left w:val="single" w:sz="4" w:space="0" w:color="auto"/>
              <w:bottom w:val="single" w:sz="4" w:space="0" w:color="auto"/>
              <w:right w:val="single" w:sz="4" w:space="0" w:color="auto"/>
            </w:tcBorders>
          </w:tcPr>
          <w:p w14:paraId="6862930D" w14:textId="77777777" w:rsidR="00D82289" w:rsidRDefault="00000000">
            <w:pPr>
              <w:pStyle w:val="ListParagraph"/>
              <w:numPr>
                <w:ilvl w:val="0"/>
                <w:numId w:val="342"/>
              </w:numPr>
              <w:rPr>
                <w:szCs w:val="24"/>
              </w:rPr>
            </w:pPr>
            <w:r>
              <w:rPr>
                <w:szCs w:val="24"/>
              </w:rPr>
              <w:t>Camel production structures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28B049F8" w14:textId="77777777" w:rsidR="00D82289" w:rsidRDefault="00000000">
            <w:pPr>
              <w:pStyle w:val="ListParagraph"/>
              <w:numPr>
                <w:ilvl w:val="0"/>
                <w:numId w:val="230"/>
              </w:numPr>
              <w:rPr>
                <w:szCs w:val="24"/>
              </w:rPr>
            </w:pPr>
            <w:r>
              <w:rPr>
                <w:szCs w:val="24"/>
              </w:rPr>
              <w:t>Crushes</w:t>
            </w:r>
          </w:p>
          <w:p w14:paraId="0E126652" w14:textId="77777777" w:rsidR="00D82289" w:rsidRDefault="00000000">
            <w:pPr>
              <w:pStyle w:val="ListParagraph"/>
              <w:numPr>
                <w:ilvl w:val="0"/>
                <w:numId w:val="230"/>
              </w:numPr>
              <w:rPr>
                <w:szCs w:val="24"/>
              </w:rPr>
            </w:pPr>
            <w:r>
              <w:rPr>
                <w:szCs w:val="24"/>
              </w:rPr>
              <w:t>Milking parlour</w:t>
            </w:r>
          </w:p>
          <w:p w14:paraId="72EC063E" w14:textId="77777777" w:rsidR="00D82289" w:rsidRDefault="00000000">
            <w:pPr>
              <w:pStyle w:val="ListParagraph"/>
              <w:numPr>
                <w:ilvl w:val="0"/>
                <w:numId w:val="230"/>
              </w:numPr>
              <w:rPr>
                <w:szCs w:val="24"/>
              </w:rPr>
            </w:pPr>
            <w:r>
              <w:rPr>
                <w:szCs w:val="24"/>
              </w:rPr>
              <w:t>Barn</w:t>
            </w:r>
          </w:p>
          <w:p w14:paraId="63B86A0A" w14:textId="77777777" w:rsidR="00D82289" w:rsidRDefault="00000000">
            <w:pPr>
              <w:pStyle w:val="ListParagraph"/>
              <w:numPr>
                <w:ilvl w:val="0"/>
                <w:numId w:val="230"/>
              </w:numPr>
              <w:rPr>
                <w:szCs w:val="24"/>
              </w:rPr>
            </w:pPr>
            <w:r>
              <w:rPr>
                <w:szCs w:val="24"/>
              </w:rPr>
              <w:t>Feeding facility</w:t>
            </w:r>
          </w:p>
          <w:p w14:paraId="34C8E2AA" w14:textId="77777777" w:rsidR="00D82289" w:rsidRDefault="00000000">
            <w:pPr>
              <w:pStyle w:val="ListParagraph"/>
              <w:numPr>
                <w:ilvl w:val="0"/>
                <w:numId w:val="230"/>
              </w:numPr>
              <w:rPr>
                <w:szCs w:val="24"/>
              </w:rPr>
            </w:pPr>
            <w:r>
              <w:rPr>
                <w:szCs w:val="24"/>
              </w:rPr>
              <w:t>Camel shed</w:t>
            </w:r>
          </w:p>
          <w:p w14:paraId="19AC7637" w14:textId="77777777" w:rsidR="00D82289" w:rsidRDefault="00000000">
            <w:pPr>
              <w:pStyle w:val="ListParagraph"/>
              <w:numPr>
                <w:ilvl w:val="0"/>
                <w:numId w:val="230"/>
              </w:numPr>
              <w:rPr>
                <w:szCs w:val="24"/>
              </w:rPr>
            </w:pPr>
            <w:r>
              <w:rPr>
                <w:szCs w:val="24"/>
              </w:rPr>
              <w:t>Camel dips</w:t>
            </w:r>
          </w:p>
          <w:p w14:paraId="083FE963" w14:textId="77777777" w:rsidR="00D82289" w:rsidRDefault="00000000">
            <w:pPr>
              <w:pStyle w:val="ListParagraph"/>
              <w:numPr>
                <w:ilvl w:val="0"/>
                <w:numId w:val="230"/>
              </w:numPr>
              <w:rPr>
                <w:szCs w:val="24"/>
              </w:rPr>
            </w:pPr>
            <w:r>
              <w:rPr>
                <w:szCs w:val="24"/>
              </w:rPr>
              <w:t>Feed storage facility</w:t>
            </w:r>
          </w:p>
        </w:tc>
      </w:tr>
      <w:tr w:rsidR="00D82289" w14:paraId="0C93DF31" w14:textId="77777777">
        <w:tc>
          <w:tcPr>
            <w:tcW w:w="4621" w:type="dxa"/>
            <w:tcBorders>
              <w:top w:val="single" w:sz="4" w:space="0" w:color="auto"/>
              <w:left w:val="single" w:sz="4" w:space="0" w:color="auto"/>
              <w:bottom w:val="single" w:sz="4" w:space="0" w:color="auto"/>
              <w:right w:val="single" w:sz="4" w:space="0" w:color="auto"/>
            </w:tcBorders>
          </w:tcPr>
          <w:p w14:paraId="088DEEE9" w14:textId="77777777" w:rsidR="00D82289" w:rsidRDefault="00000000">
            <w:pPr>
              <w:pStyle w:val="ListParagraph"/>
              <w:numPr>
                <w:ilvl w:val="0"/>
                <w:numId w:val="342"/>
              </w:numPr>
              <w:rPr>
                <w:szCs w:val="24"/>
              </w:rPr>
            </w:pPr>
            <w:r>
              <w:rPr>
                <w:szCs w:val="24"/>
              </w:rPr>
              <w:t>Donkey production structures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4813170B" w14:textId="77777777" w:rsidR="00D82289" w:rsidRDefault="00000000">
            <w:pPr>
              <w:pStyle w:val="ListParagraph"/>
              <w:numPr>
                <w:ilvl w:val="0"/>
                <w:numId w:val="230"/>
              </w:numPr>
              <w:rPr>
                <w:szCs w:val="24"/>
              </w:rPr>
            </w:pPr>
            <w:r>
              <w:rPr>
                <w:szCs w:val="24"/>
              </w:rPr>
              <w:t>Crushes</w:t>
            </w:r>
          </w:p>
          <w:p w14:paraId="1F67D5E4" w14:textId="77777777" w:rsidR="00D82289" w:rsidRDefault="00000000">
            <w:pPr>
              <w:pStyle w:val="ListParagraph"/>
              <w:numPr>
                <w:ilvl w:val="0"/>
                <w:numId w:val="230"/>
              </w:numPr>
              <w:rPr>
                <w:szCs w:val="24"/>
              </w:rPr>
            </w:pPr>
            <w:r>
              <w:rPr>
                <w:szCs w:val="24"/>
              </w:rPr>
              <w:t>Barn</w:t>
            </w:r>
          </w:p>
          <w:p w14:paraId="6D855DF2" w14:textId="77777777" w:rsidR="00D82289" w:rsidRDefault="00000000">
            <w:pPr>
              <w:pStyle w:val="ListParagraph"/>
              <w:numPr>
                <w:ilvl w:val="0"/>
                <w:numId w:val="230"/>
              </w:numPr>
              <w:rPr>
                <w:szCs w:val="24"/>
              </w:rPr>
            </w:pPr>
            <w:r>
              <w:rPr>
                <w:szCs w:val="24"/>
              </w:rPr>
              <w:t>Feeding facility</w:t>
            </w:r>
          </w:p>
          <w:p w14:paraId="3072101D" w14:textId="77777777" w:rsidR="00D82289" w:rsidRDefault="00000000">
            <w:pPr>
              <w:pStyle w:val="ListParagraph"/>
              <w:numPr>
                <w:ilvl w:val="0"/>
                <w:numId w:val="230"/>
              </w:numPr>
              <w:rPr>
                <w:szCs w:val="24"/>
              </w:rPr>
            </w:pPr>
            <w:r>
              <w:rPr>
                <w:szCs w:val="24"/>
              </w:rPr>
              <w:t>Donkey shed</w:t>
            </w:r>
          </w:p>
          <w:p w14:paraId="22E10479" w14:textId="77777777" w:rsidR="00D82289" w:rsidRDefault="00000000">
            <w:pPr>
              <w:pStyle w:val="ListParagraph"/>
              <w:numPr>
                <w:ilvl w:val="0"/>
                <w:numId w:val="230"/>
              </w:numPr>
              <w:rPr>
                <w:szCs w:val="24"/>
              </w:rPr>
            </w:pPr>
            <w:r>
              <w:rPr>
                <w:szCs w:val="24"/>
              </w:rPr>
              <w:t>Donkey dips</w:t>
            </w:r>
          </w:p>
          <w:p w14:paraId="2D756AED" w14:textId="77777777" w:rsidR="00D82289" w:rsidRDefault="00000000">
            <w:pPr>
              <w:pStyle w:val="ListParagraph"/>
              <w:numPr>
                <w:ilvl w:val="0"/>
                <w:numId w:val="230"/>
              </w:numPr>
              <w:rPr>
                <w:szCs w:val="24"/>
              </w:rPr>
            </w:pPr>
            <w:r>
              <w:rPr>
                <w:szCs w:val="24"/>
              </w:rPr>
              <w:t>Feed storage facility</w:t>
            </w:r>
          </w:p>
        </w:tc>
      </w:tr>
      <w:tr w:rsidR="00D82289" w14:paraId="12CF0042" w14:textId="77777777">
        <w:tc>
          <w:tcPr>
            <w:tcW w:w="4621" w:type="dxa"/>
            <w:tcBorders>
              <w:top w:val="single" w:sz="4" w:space="0" w:color="auto"/>
              <w:left w:val="single" w:sz="4" w:space="0" w:color="auto"/>
              <w:bottom w:val="single" w:sz="4" w:space="0" w:color="auto"/>
              <w:right w:val="single" w:sz="4" w:space="0" w:color="auto"/>
            </w:tcBorders>
          </w:tcPr>
          <w:p w14:paraId="1FE60D28" w14:textId="77777777" w:rsidR="00D82289" w:rsidRDefault="00000000">
            <w:pPr>
              <w:pStyle w:val="ListParagraph"/>
              <w:numPr>
                <w:ilvl w:val="0"/>
                <w:numId w:val="342"/>
              </w:numPr>
              <w:rPr>
                <w:szCs w:val="24"/>
              </w:rPr>
            </w:pPr>
            <w:r>
              <w:rPr>
                <w:szCs w:val="24"/>
              </w:rPr>
              <w:t>Horse rearing structures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57936D67" w14:textId="77777777" w:rsidR="00D82289" w:rsidRDefault="00000000">
            <w:pPr>
              <w:pStyle w:val="ListParagraph"/>
              <w:numPr>
                <w:ilvl w:val="0"/>
                <w:numId w:val="230"/>
              </w:numPr>
              <w:rPr>
                <w:szCs w:val="24"/>
              </w:rPr>
            </w:pPr>
            <w:r>
              <w:rPr>
                <w:szCs w:val="24"/>
              </w:rPr>
              <w:t>Crushes</w:t>
            </w:r>
          </w:p>
          <w:p w14:paraId="4DD8F942" w14:textId="77777777" w:rsidR="00D82289" w:rsidRDefault="00000000">
            <w:pPr>
              <w:pStyle w:val="ListParagraph"/>
              <w:numPr>
                <w:ilvl w:val="0"/>
                <w:numId w:val="230"/>
              </w:numPr>
              <w:rPr>
                <w:szCs w:val="24"/>
              </w:rPr>
            </w:pPr>
            <w:r>
              <w:rPr>
                <w:szCs w:val="24"/>
              </w:rPr>
              <w:t>Barn</w:t>
            </w:r>
          </w:p>
          <w:p w14:paraId="17DF47F3" w14:textId="77777777" w:rsidR="00D82289" w:rsidRDefault="00000000">
            <w:pPr>
              <w:pStyle w:val="ListParagraph"/>
              <w:numPr>
                <w:ilvl w:val="0"/>
                <w:numId w:val="230"/>
              </w:numPr>
              <w:rPr>
                <w:szCs w:val="24"/>
              </w:rPr>
            </w:pPr>
            <w:r>
              <w:rPr>
                <w:szCs w:val="24"/>
              </w:rPr>
              <w:t>Feeding facility</w:t>
            </w:r>
          </w:p>
          <w:p w14:paraId="6BD7E920" w14:textId="77777777" w:rsidR="00D82289" w:rsidRDefault="00000000">
            <w:pPr>
              <w:pStyle w:val="ListParagraph"/>
              <w:numPr>
                <w:ilvl w:val="0"/>
                <w:numId w:val="230"/>
              </w:numPr>
              <w:rPr>
                <w:szCs w:val="24"/>
              </w:rPr>
            </w:pPr>
            <w:r>
              <w:rPr>
                <w:szCs w:val="24"/>
              </w:rPr>
              <w:t>Horse shed</w:t>
            </w:r>
          </w:p>
          <w:p w14:paraId="55176523" w14:textId="77777777" w:rsidR="00D82289" w:rsidRDefault="00000000">
            <w:pPr>
              <w:pStyle w:val="ListParagraph"/>
              <w:numPr>
                <w:ilvl w:val="0"/>
                <w:numId w:val="230"/>
              </w:numPr>
              <w:rPr>
                <w:szCs w:val="24"/>
              </w:rPr>
            </w:pPr>
            <w:r>
              <w:rPr>
                <w:szCs w:val="24"/>
              </w:rPr>
              <w:t>Horse dips</w:t>
            </w:r>
          </w:p>
          <w:p w14:paraId="7D8FDAEF" w14:textId="77777777" w:rsidR="00D82289" w:rsidRDefault="00000000">
            <w:pPr>
              <w:pStyle w:val="ListParagraph"/>
              <w:numPr>
                <w:ilvl w:val="0"/>
                <w:numId w:val="230"/>
              </w:numPr>
              <w:rPr>
                <w:szCs w:val="24"/>
              </w:rPr>
            </w:pPr>
            <w:r>
              <w:rPr>
                <w:szCs w:val="24"/>
              </w:rPr>
              <w:lastRenderedPageBreak/>
              <w:t>Feed storage facility</w:t>
            </w:r>
          </w:p>
        </w:tc>
      </w:tr>
      <w:tr w:rsidR="00D82289" w14:paraId="101697D4" w14:textId="77777777">
        <w:tc>
          <w:tcPr>
            <w:tcW w:w="4621" w:type="dxa"/>
            <w:tcBorders>
              <w:top w:val="single" w:sz="4" w:space="0" w:color="auto"/>
              <w:left w:val="single" w:sz="4" w:space="0" w:color="auto"/>
              <w:bottom w:val="single" w:sz="4" w:space="0" w:color="auto"/>
              <w:right w:val="single" w:sz="4" w:space="0" w:color="auto"/>
            </w:tcBorders>
          </w:tcPr>
          <w:p w14:paraId="2A499A00" w14:textId="77777777" w:rsidR="00D82289" w:rsidRDefault="00000000">
            <w:pPr>
              <w:pStyle w:val="ListParagraph"/>
              <w:numPr>
                <w:ilvl w:val="0"/>
                <w:numId w:val="342"/>
              </w:numPr>
              <w:rPr>
                <w:szCs w:val="24"/>
              </w:rPr>
            </w:pPr>
            <w:r>
              <w:rPr>
                <w:szCs w:val="24"/>
              </w:rPr>
              <w:lastRenderedPageBreak/>
              <w:t>Horse types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64A5CA6A" w14:textId="77777777" w:rsidR="00D82289" w:rsidRDefault="00000000">
            <w:pPr>
              <w:pStyle w:val="ListParagraph"/>
              <w:numPr>
                <w:ilvl w:val="0"/>
                <w:numId w:val="230"/>
              </w:numPr>
              <w:rPr>
                <w:szCs w:val="24"/>
              </w:rPr>
            </w:pPr>
            <w:r>
              <w:rPr>
                <w:szCs w:val="24"/>
              </w:rPr>
              <w:t>Light horses</w:t>
            </w:r>
          </w:p>
          <w:p w14:paraId="47532B3C" w14:textId="77777777" w:rsidR="00D82289" w:rsidRDefault="00000000">
            <w:pPr>
              <w:pStyle w:val="ListParagraph"/>
              <w:numPr>
                <w:ilvl w:val="0"/>
                <w:numId w:val="230"/>
              </w:numPr>
              <w:rPr>
                <w:szCs w:val="24"/>
              </w:rPr>
            </w:pPr>
            <w:r>
              <w:rPr>
                <w:szCs w:val="24"/>
              </w:rPr>
              <w:t>Draft horses</w:t>
            </w:r>
          </w:p>
          <w:p w14:paraId="5CAE77C2" w14:textId="77777777" w:rsidR="00D82289" w:rsidRDefault="00000000">
            <w:pPr>
              <w:pStyle w:val="ListParagraph"/>
              <w:numPr>
                <w:ilvl w:val="0"/>
                <w:numId w:val="230"/>
              </w:numPr>
              <w:rPr>
                <w:szCs w:val="24"/>
              </w:rPr>
            </w:pPr>
            <w:r>
              <w:rPr>
                <w:szCs w:val="24"/>
              </w:rPr>
              <w:t xml:space="preserve">Ponies </w:t>
            </w:r>
          </w:p>
          <w:p w14:paraId="2C353AF3" w14:textId="77777777" w:rsidR="00D82289" w:rsidRDefault="00000000">
            <w:pPr>
              <w:pStyle w:val="ListParagraph"/>
              <w:numPr>
                <w:ilvl w:val="0"/>
                <w:numId w:val="230"/>
              </w:numPr>
              <w:rPr>
                <w:szCs w:val="24"/>
              </w:rPr>
            </w:pPr>
            <w:r>
              <w:rPr>
                <w:szCs w:val="24"/>
              </w:rPr>
              <w:t>Gaited horses</w:t>
            </w:r>
          </w:p>
          <w:p w14:paraId="11233E38" w14:textId="77777777" w:rsidR="00D82289" w:rsidRDefault="00000000">
            <w:pPr>
              <w:pStyle w:val="ListParagraph"/>
              <w:numPr>
                <w:ilvl w:val="0"/>
                <w:numId w:val="230"/>
              </w:numPr>
              <w:rPr>
                <w:szCs w:val="24"/>
              </w:rPr>
            </w:pPr>
            <w:r>
              <w:rPr>
                <w:szCs w:val="24"/>
              </w:rPr>
              <w:t xml:space="preserve">Warmbloods </w:t>
            </w:r>
          </w:p>
        </w:tc>
      </w:tr>
      <w:tr w:rsidR="00D82289" w14:paraId="3C98E3C9" w14:textId="77777777">
        <w:tc>
          <w:tcPr>
            <w:tcW w:w="4621" w:type="dxa"/>
            <w:tcBorders>
              <w:top w:val="single" w:sz="4" w:space="0" w:color="auto"/>
              <w:left w:val="single" w:sz="4" w:space="0" w:color="auto"/>
              <w:bottom w:val="single" w:sz="4" w:space="0" w:color="auto"/>
              <w:right w:val="single" w:sz="4" w:space="0" w:color="auto"/>
            </w:tcBorders>
          </w:tcPr>
          <w:p w14:paraId="4DCB5D4E" w14:textId="77777777" w:rsidR="00D82289" w:rsidRDefault="00000000">
            <w:pPr>
              <w:pStyle w:val="ListParagraph"/>
              <w:numPr>
                <w:ilvl w:val="0"/>
                <w:numId w:val="342"/>
              </w:numPr>
              <w:rPr>
                <w:szCs w:val="24"/>
              </w:rPr>
            </w:pPr>
            <w:r>
              <w:rPr>
                <w:szCs w:val="24"/>
              </w:rPr>
              <w:t>Materials for construction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0DC76982" w14:textId="77777777" w:rsidR="00D82289" w:rsidRDefault="00000000">
            <w:pPr>
              <w:pStyle w:val="ListParagraph"/>
              <w:numPr>
                <w:ilvl w:val="0"/>
                <w:numId w:val="346"/>
              </w:numPr>
              <w:rPr>
                <w:szCs w:val="24"/>
              </w:rPr>
            </w:pPr>
            <w:r>
              <w:rPr>
                <w:szCs w:val="24"/>
              </w:rPr>
              <w:t>Timber</w:t>
            </w:r>
          </w:p>
          <w:p w14:paraId="3627507B" w14:textId="77777777" w:rsidR="00D82289" w:rsidRDefault="00000000">
            <w:pPr>
              <w:pStyle w:val="ListParagraph"/>
              <w:numPr>
                <w:ilvl w:val="0"/>
                <w:numId w:val="346"/>
              </w:numPr>
              <w:rPr>
                <w:szCs w:val="24"/>
              </w:rPr>
            </w:pPr>
            <w:r>
              <w:rPr>
                <w:szCs w:val="24"/>
              </w:rPr>
              <w:t>Iron sheets</w:t>
            </w:r>
          </w:p>
          <w:p w14:paraId="1D4757A0" w14:textId="77777777" w:rsidR="00D82289" w:rsidRDefault="00000000">
            <w:pPr>
              <w:pStyle w:val="ListParagraph"/>
              <w:numPr>
                <w:ilvl w:val="0"/>
                <w:numId w:val="346"/>
              </w:numPr>
              <w:rPr>
                <w:szCs w:val="24"/>
              </w:rPr>
            </w:pPr>
            <w:r>
              <w:rPr>
                <w:szCs w:val="24"/>
              </w:rPr>
              <w:t>Cement</w:t>
            </w:r>
          </w:p>
          <w:p w14:paraId="54F95FE7" w14:textId="77777777" w:rsidR="00D82289" w:rsidRDefault="00000000">
            <w:pPr>
              <w:pStyle w:val="ListParagraph"/>
              <w:numPr>
                <w:ilvl w:val="0"/>
                <w:numId w:val="346"/>
              </w:numPr>
              <w:rPr>
                <w:szCs w:val="24"/>
              </w:rPr>
            </w:pPr>
            <w:r>
              <w:rPr>
                <w:szCs w:val="24"/>
              </w:rPr>
              <w:t>Nails</w:t>
            </w:r>
          </w:p>
          <w:p w14:paraId="7DE10565" w14:textId="77777777" w:rsidR="00D82289" w:rsidRDefault="00000000">
            <w:pPr>
              <w:pStyle w:val="ListParagraph"/>
              <w:numPr>
                <w:ilvl w:val="0"/>
                <w:numId w:val="346"/>
              </w:numPr>
              <w:rPr>
                <w:szCs w:val="24"/>
              </w:rPr>
            </w:pPr>
            <w:r>
              <w:rPr>
                <w:szCs w:val="24"/>
              </w:rPr>
              <w:t>Pipes</w:t>
            </w:r>
          </w:p>
        </w:tc>
      </w:tr>
      <w:tr w:rsidR="00D82289" w14:paraId="6E266206" w14:textId="77777777">
        <w:tc>
          <w:tcPr>
            <w:tcW w:w="4621" w:type="dxa"/>
            <w:tcBorders>
              <w:top w:val="single" w:sz="4" w:space="0" w:color="auto"/>
              <w:left w:val="single" w:sz="4" w:space="0" w:color="auto"/>
              <w:bottom w:val="single" w:sz="4" w:space="0" w:color="auto"/>
              <w:right w:val="single" w:sz="4" w:space="0" w:color="auto"/>
            </w:tcBorders>
          </w:tcPr>
          <w:p w14:paraId="506765AB" w14:textId="77777777" w:rsidR="00D82289" w:rsidRDefault="00000000">
            <w:pPr>
              <w:pStyle w:val="ListParagraph"/>
              <w:numPr>
                <w:ilvl w:val="0"/>
                <w:numId w:val="342"/>
              </w:numPr>
              <w:rPr>
                <w:szCs w:val="24"/>
              </w:rPr>
            </w:pPr>
            <w:r>
              <w:rPr>
                <w:szCs w:val="24"/>
              </w:rPr>
              <w:t>Camel and donkey identification methods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29B42E2F" w14:textId="77777777" w:rsidR="00D82289" w:rsidRDefault="00000000">
            <w:pPr>
              <w:pStyle w:val="ListParagraph"/>
              <w:numPr>
                <w:ilvl w:val="0"/>
                <w:numId w:val="231"/>
              </w:numPr>
              <w:rPr>
                <w:szCs w:val="24"/>
                <w:lang w:eastAsia="en-GB"/>
              </w:rPr>
            </w:pPr>
            <w:r>
              <w:rPr>
                <w:szCs w:val="24"/>
                <w:lang w:eastAsia="en-GB"/>
              </w:rPr>
              <w:t xml:space="preserve">Ear tags </w:t>
            </w:r>
          </w:p>
          <w:p w14:paraId="005C8B7B" w14:textId="77777777" w:rsidR="00D82289" w:rsidRDefault="00000000">
            <w:pPr>
              <w:pStyle w:val="ListParagraph"/>
              <w:numPr>
                <w:ilvl w:val="0"/>
                <w:numId w:val="231"/>
              </w:numPr>
              <w:rPr>
                <w:szCs w:val="24"/>
                <w:lang w:eastAsia="en-GB"/>
              </w:rPr>
            </w:pPr>
            <w:r>
              <w:rPr>
                <w:szCs w:val="24"/>
                <w:lang w:eastAsia="en-GB"/>
              </w:rPr>
              <w:t xml:space="preserve">Ear notching </w:t>
            </w:r>
          </w:p>
          <w:p w14:paraId="795FAF51" w14:textId="77777777" w:rsidR="00D82289" w:rsidRDefault="00000000">
            <w:pPr>
              <w:pStyle w:val="ListParagraph"/>
              <w:numPr>
                <w:ilvl w:val="0"/>
                <w:numId w:val="231"/>
              </w:numPr>
              <w:rPr>
                <w:szCs w:val="24"/>
                <w:lang w:eastAsia="en-GB"/>
              </w:rPr>
            </w:pPr>
            <w:r>
              <w:rPr>
                <w:szCs w:val="24"/>
                <w:lang w:eastAsia="en-GB"/>
              </w:rPr>
              <w:t xml:space="preserve">Branding </w:t>
            </w:r>
          </w:p>
          <w:p w14:paraId="66D5BB20" w14:textId="77777777" w:rsidR="00D82289" w:rsidRDefault="00000000">
            <w:pPr>
              <w:pStyle w:val="ListParagraph"/>
              <w:numPr>
                <w:ilvl w:val="0"/>
                <w:numId w:val="231"/>
              </w:numPr>
              <w:rPr>
                <w:szCs w:val="24"/>
                <w:lang w:eastAsia="en-GB"/>
              </w:rPr>
            </w:pPr>
            <w:r>
              <w:rPr>
                <w:szCs w:val="24"/>
                <w:lang w:eastAsia="en-GB"/>
              </w:rPr>
              <w:t xml:space="preserve">Neck chains </w:t>
            </w:r>
          </w:p>
          <w:p w14:paraId="307896B7" w14:textId="77777777" w:rsidR="00D82289" w:rsidRDefault="00000000">
            <w:pPr>
              <w:pStyle w:val="ListParagraph"/>
              <w:numPr>
                <w:ilvl w:val="0"/>
                <w:numId w:val="231"/>
              </w:numPr>
              <w:rPr>
                <w:szCs w:val="24"/>
                <w:lang w:eastAsia="en-GB"/>
              </w:rPr>
            </w:pPr>
            <w:r>
              <w:rPr>
                <w:szCs w:val="24"/>
                <w:lang w:eastAsia="en-GB"/>
              </w:rPr>
              <w:t xml:space="preserve">Straps with numbers </w:t>
            </w:r>
          </w:p>
          <w:p w14:paraId="1D3AA706" w14:textId="77777777" w:rsidR="00D82289" w:rsidRDefault="00000000">
            <w:pPr>
              <w:pStyle w:val="ListParagraph"/>
              <w:numPr>
                <w:ilvl w:val="0"/>
                <w:numId w:val="231"/>
              </w:numPr>
              <w:rPr>
                <w:b/>
                <w:szCs w:val="24"/>
              </w:rPr>
            </w:pPr>
            <w:r>
              <w:rPr>
                <w:szCs w:val="24"/>
                <w:lang w:eastAsia="en-GB"/>
              </w:rPr>
              <w:t xml:space="preserve">Ear tattooing </w:t>
            </w:r>
          </w:p>
        </w:tc>
      </w:tr>
      <w:tr w:rsidR="00D82289" w14:paraId="1FFB57DD" w14:textId="77777777">
        <w:tc>
          <w:tcPr>
            <w:tcW w:w="4621" w:type="dxa"/>
            <w:tcBorders>
              <w:top w:val="single" w:sz="4" w:space="0" w:color="auto"/>
              <w:left w:val="single" w:sz="4" w:space="0" w:color="auto"/>
              <w:bottom w:val="single" w:sz="4" w:space="0" w:color="auto"/>
              <w:right w:val="single" w:sz="4" w:space="0" w:color="auto"/>
            </w:tcBorders>
          </w:tcPr>
          <w:p w14:paraId="518B8002" w14:textId="77777777" w:rsidR="00D82289" w:rsidRDefault="00000000">
            <w:pPr>
              <w:pStyle w:val="ListParagraph"/>
              <w:numPr>
                <w:ilvl w:val="0"/>
                <w:numId w:val="342"/>
              </w:numPr>
              <w:rPr>
                <w:szCs w:val="24"/>
              </w:rPr>
            </w:pPr>
            <w:r>
              <w:rPr>
                <w:szCs w:val="24"/>
              </w:rPr>
              <w:t>Camel and donkey castration methods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6FBAA1EB" w14:textId="77777777" w:rsidR="00D82289" w:rsidRDefault="00000000">
            <w:pPr>
              <w:pStyle w:val="ListParagraph"/>
              <w:numPr>
                <w:ilvl w:val="0"/>
                <w:numId w:val="231"/>
              </w:numPr>
              <w:rPr>
                <w:szCs w:val="24"/>
                <w:lang w:eastAsia="en-GB"/>
              </w:rPr>
            </w:pPr>
            <w:r>
              <w:rPr>
                <w:szCs w:val="24"/>
                <w:lang w:eastAsia="en-GB"/>
              </w:rPr>
              <w:t>Closed castration</w:t>
            </w:r>
          </w:p>
          <w:p w14:paraId="65E2A25D" w14:textId="77777777" w:rsidR="00D82289" w:rsidRDefault="00000000">
            <w:pPr>
              <w:pStyle w:val="ListParagraph"/>
              <w:numPr>
                <w:ilvl w:val="0"/>
                <w:numId w:val="231"/>
              </w:numPr>
              <w:rPr>
                <w:szCs w:val="24"/>
                <w:lang w:eastAsia="en-GB"/>
              </w:rPr>
            </w:pPr>
            <w:r>
              <w:rPr>
                <w:szCs w:val="24"/>
                <w:lang w:eastAsia="en-GB"/>
              </w:rPr>
              <w:t>Open castration</w:t>
            </w:r>
          </w:p>
          <w:p w14:paraId="427BBC80" w14:textId="77777777" w:rsidR="00D82289" w:rsidRDefault="00000000">
            <w:pPr>
              <w:pStyle w:val="ListParagraph"/>
              <w:numPr>
                <w:ilvl w:val="0"/>
                <w:numId w:val="231"/>
              </w:numPr>
              <w:rPr>
                <w:szCs w:val="24"/>
                <w:lang w:eastAsia="en-GB"/>
              </w:rPr>
            </w:pPr>
            <w:r>
              <w:rPr>
                <w:szCs w:val="24"/>
                <w:lang w:eastAsia="en-GB"/>
              </w:rPr>
              <w:t xml:space="preserve">Chemical </w:t>
            </w:r>
          </w:p>
        </w:tc>
      </w:tr>
      <w:tr w:rsidR="00D82289" w14:paraId="6E682939" w14:textId="77777777">
        <w:tc>
          <w:tcPr>
            <w:tcW w:w="4621" w:type="dxa"/>
            <w:tcBorders>
              <w:top w:val="single" w:sz="4" w:space="0" w:color="auto"/>
              <w:left w:val="single" w:sz="4" w:space="0" w:color="auto"/>
              <w:bottom w:val="single" w:sz="4" w:space="0" w:color="auto"/>
              <w:right w:val="single" w:sz="4" w:space="0" w:color="auto"/>
            </w:tcBorders>
          </w:tcPr>
          <w:p w14:paraId="08667934" w14:textId="77777777" w:rsidR="00D82289" w:rsidRDefault="00000000">
            <w:pPr>
              <w:pStyle w:val="ListParagraph"/>
              <w:numPr>
                <w:ilvl w:val="0"/>
                <w:numId w:val="342"/>
              </w:numPr>
              <w:rPr>
                <w:szCs w:val="24"/>
              </w:rPr>
            </w:pPr>
            <w:r>
              <w:rPr>
                <w:szCs w:val="24"/>
              </w:rPr>
              <w:t>Camel diseases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5E44710B" w14:textId="77777777" w:rsidR="00D82289" w:rsidRDefault="00000000">
            <w:pPr>
              <w:pStyle w:val="ListParagraph"/>
              <w:numPr>
                <w:ilvl w:val="0"/>
                <w:numId w:val="347"/>
              </w:numPr>
              <w:rPr>
                <w:szCs w:val="24"/>
              </w:rPr>
            </w:pPr>
            <w:r>
              <w:rPr>
                <w:szCs w:val="24"/>
              </w:rPr>
              <w:t>Trypanosomiasis</w:t>
            </w:r>
          </w:p>
          <w:p w14:paraId="02B192D5" w14:textId="77777777" w:rsidR="00D82289" w:rsidRDefault="00000000">
            <w:pPr>
              <w:pStyle w:val="ListParagraph"/>
              <w:numPr>
                <w:ilvl w:val="0"/>
                <w:numId w:val="347"/>
              </w:numPr>
              <w:rPr>
                <w:szCs w:val="24"/>
              </w:rPr>
            </w:pPr>
            <w:r>
              <w:rPr>
                <w:szCs w:val="24"/>
              </w:rPr>
              <w:t>Camel mange disease</w:t>
            </w:r>
          </w:p>
          <w:p w14:paraId="715AB511" w14:textId="77777777" w:rsidR="00D82289" w:rsidRDefault="00000000">
            <w:pPr>
              <w:pStyle w:val="ListParagraph"/>
              <w:numPr>
                <w:ilvl w:val="0"/>
                <w:numId w:val="347"/>
              </w:numPr>
              <w:rPr>
                <w:szCs w:val="24"/>
              </w:rPr>
            </w:pPr>
            <w:r>
              <w:rPr>
                <w:szCs w:val="24"/>
              </w:rPr>
              <w:t>Camel pox</w:t>
            </w:r>
          </w:p>
          <w:p w14:paraId="3FE13627" w14:textId="77777777" w:rsidR="00D82289" w:rsidRDefault="00000000">
            <w:pPr>
              <w:pStyle w:val="ListParagraph"/>
              <w:numPr>
                <w:ilvl w:val="0"/>
                <w:numId w:val="347"/>
              </w:numPr>
              <w:rPr>
                <w:szCs w:val="24"/>
              </w:rPr>
            </w:pPr>
            <w:r>
              <w:rPr>
                <w:szCs w:val="24"/>
              </w:rPr>
              <w:t>Anthrax</w:t>
            </w:r>
          </w:p>
          <w:p w14:paraId="3DE75301" w14:textId="77777777" w:rsidR="00D82289" w:rsidRDefault="00000000">
            <w:pPr>
              <w:pStyle w:val="ListParagraph"/>
              <w:numPr>
                <w:ilvl w:val="0"/>
                <w:numId w:val="347"/>
              </w:numPr>
              <w:rPr>
                <w:szCs w:val="24"/>
              </w:rPr>
            </w:pPr>
            <w:r>
              <w:rPr>
                <w:szCs w:val="24"/>
              </w:rPr>
              <w:t>Salmonellosis</w:t>
            </w:r>
          </w:p>
        </w:tc>
      </w:tr>
      <w:tr w:rsidR="00D82289" w14:paraId="1BE85A65" w14:textId="77777777">
        <w:tc>
          <w:tcPr>
            <w:tcW w:w="4621" w:type="dxa"/>
            <w:tcBorders>
              <w:top w:val="single" w:sz="4" w:space="0" w:color="auto"/>
              <w:left w:val="single" w:sz="4" w:space="0" w:color="auto"/>
              <w:bottom w:val="single" w:sz="4" w:space="0" w:color="auto"/>
              <w:right w:val="single" w:sz="4" w:space="0" w:color="auto"/>
            </w:tcBorders>
          </w:tcPr>
          <w:p w14:paraId="2D026412" w14:textId="77777777" w:rsidR="00D82289" w:rsidRDefault="00000000">
            <w:pPr>
              <w:pStyle w:val="ListParagraph"/>
              <w:numPr>
                <w:ilvl w:val="0"/>
                <w:numId w:val="342"/>
              </w:numPr>
              <w:rPr>
                <w:szCs w:val="24"/>
              </w:rPr>
            </w:pPr>
            <w:r>
              <w:rPr>
                <w:szCs w:val="24"/>
              </w:rPr>
              <w:t>Donkey diseases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4FC5E3D3" w14:textId="77777777" w:rsidR="00D82289" w:rsidRDefault="00000000">
            <w:pPr>
              <w:pStyle w:val="ListParagraph"/>
              <w:numPr>
                <w:ilvl w:val="0"/>
                <w:numId w:val="347"/>
              </w:numPr>
              <w:rPr>
                <w:szCs w:val="24"/>
              </w:rPr>
            </w:pPr>
            <w:r>
              <w:rPr>
                <w:szCs w:val="24"/>
              </w:rPr>
              <w:t>Tetanus</w:t>
            </w:r>
          </w:p>
          <w:p w14:paraId="75C1F4F5" w14:textId="77777777" w:rsidR="00D82289" w:rsidRDefault="00000000">
            <w:pPr>
              <w:pStyle w:val="ListParagraph"/>
              <w:numPr>
                <w:ilvl w:val="0"/>
                <w:numId w:val="347"/>
              </w:numPr>
              <w:rPr>
                <w:szCs w:val="24"/>
              </w:rPr>
            </w:pPr>
            <w:r>
              <w:rPr>
                <w:szCs w:val="24"/>
              </w:rPr>
              <w:t>Strangles</w:t>
            </w:r>
          </w:p>
          <w:p w14:paraId="2CDF5D02" w14:textId="77777777" w:rsidR="00D82289" w:rsidRDefault="00000000">
            <w:pPr>
              <w:pStyle w:val="ListParagraph"/>
              <w:numPr>
                <w:ilvl w:val="0"/>
                <w:numId w:val="347"/>
              </w:numPr>
              <w:rPr>
                <w:szCs w:val="24"/>
              </w:rPr>
            </w:pPr>
            <w:r>
              <w:rPr>
                <w:szCs w:val="24"/>
              </w:rPr>
              <w:t>Rabies</w:t>
            </w:r>
          </w:p>
          <w:p w14:paraId="0FFFCEE6" w14:textId="77777777" w:rsidR="00D82289" w:rsidRDefault="00000000">
            <w:pPr>
              <w:pStyle w:val="ListParagraph"/>
              <w:numPr>
                <w:ilvl w:val="0"/>
                <w:numId w:val="347"/>
              </w:numPr>
              <w:rPr>
                <w:szCs w:val="24"/>
              </w:rPr>
            </w:pPr>
            <w:r>
              <w:rPr>
                <w:szCs w:val="24"/>
              </w:rPr>
              <w:t>Anthrax</w:t>
            </w:r>
          </w:p>
          <w:p w14:paraId="63B117BB" w14:textId="77777777" w:rsidR="00D82289" w:rsidRDefault="00000000">
            <w:pPr>
              <w:pStyle w:val="ListParagraph"/>
              <w:numPr>
                <w:ilvl w:val="0"/>
                <w:numId w:val="347"/>
              </w:numPr>
              <w:rPr>
                <w:szCs w:val="24"/>
              </w:rPr>
            </w:pPr>
            <w:r>
              <w:rPr>
                <w:szCs w:val="24"/>
              </w:rPr>
              <w:t>Dermatophilosis</w:t>
            </w:r>
          </w:p>
        </w:tc>
      </w:tr>
      <w:tr w:rsidR="00D82289" w14:paraId="113D9117" w14:textId="77777777">
        <w:tc>
          <w:tcPr>
            <w:tcW w:w="4621" w:type="dxa"/>
            <w:tcBorders>
              <w:top w:val="single" w:sz="4" w:space="0" w:color="auto"/>
              <w:left w:val="single" w:sz="4" w:space="0" w:color="auto"/>
              <w:bottom w:val="single" w:sz="4" w:space="0" w:color="auto"/>
              <w:right w:val="single" w:sz="4" w:space="0" w:color="auto"/>
            </w:tcBorders>
          </w:tcPr>
          <w:p w14:paraId="3BE09907" w14:textId="77777777" w:rsidR="00D82289" w:rsidRDefault="00000000">
            <w:pPr>
              <w:pStyle w:val="ListParagraph"/>
              <w:numPr>
                <w:ilvl w:val="0"/>
                <w:numId w:val="342"/>
              </w:numPr>
              <w:rPr>
                <w:szCs w:val="24"/>
                <w:lang w:eastAsia="en-GB"/>
              </w:rPr>
            </w:pPr>
            <w:r>
              <w:rPr>
                <w:szCs w:val="24"/>
                <w:lang w:eastAsia="en-GB"/>
              </w:rPr>
              <w:lastRenderedPageBreak/>
              <w:t>Vector control methods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325B6E32" w14:textId="77777777" w:rsidR="00D82289" w:rsidRDefault="00000000">
            <w:pPr>
              <w:pStyle w:val="ListParagraph"/>
              <w:numPr>
                <w:ilvl w:val="0"/>
                <w:numId w:val="348"/>
              </w:numPr>
              <w:rPr>
                <w:szCs w:val="24"/>
              </w:rPr>
            </w:pPr>
            <w:r>
              <w:rPr>
                <w:szCs w:val="24"/>
              </w:rPr>
              <w:t>Insecticides</w:t>
            </w:r>
          </w:p>
          <w:p w14:paraId="789F4708" w14:textId="77777777" w:rsidR="00D82289" w:rsidRDefault="00000000">
            <w:pPr>
              <w:pStyle w:val="ListParagraph"/>
              <w:numPr>
                <w:ilvl w:val="0"/>
                <w:numId w:val="348"/>
              </w:numPr>
              <w:rPr>
                <w:szCs w:val="24"/>
              </w:rPr>
            </w:pPr>
            <w:r>
              <w:rPr>
                <w:szCs w:val="24"/>
              </w:rPr>
              <w:t>Larvicides</w:t>
            </w:r>
          </w:p>
          <w:p w14:paraId="1174FA11" w14:textId="77777777" w:rsidR="00D82289" w:rsidRDefault="00000000">
            <w:pPr>
              <w:pStyle w:val="ListParagraph"/>
              <w:numPr>
                <w:ilvl w:val="0"/>
                <w:numId w:val="348"/>
              </w:numPr>
              <w:rPr>
                <w:szCs w:val="24"/>
              </w:rPr>
            </w:pPr>
            <w:r>
              <w:rPr>
                <w:szCs w:val="24"/>
              </w:rPr>
              <w:t>Rodenticides</w:t>
            </w:r>
          </w:p>
          <w:p w14:paraId="4FAA10E7" w14:textId="77777777" w:rsidR="00D82289" w:rsidRDefault="00000000">
            <w:pPr>
              <w:pStyle w:val="ListParagraph"/>
              <w:numPr>
                <w:ilvl w:val="0"/>
                <w:numId w:val="348"/>
              </w:numPr>
              <w:rPr>
                <w:szCs w:val="24"/>
              </w:rPr>
            </w:pPr>
            <w:r>
              <w:rPr>
                <w:szCs w:val="24"/>
              </w:rPr>
              <w:t xml:space="preserve">Lethal </w:t>
            </w:r>
            <w:proofErr w:type="spellStart"/>
            <w:r>
              <w:rPr>
                <w:szCs w:val="24"/>
              </w:rPr>
              <w:t>ovitraps</w:t>
            </w:r>
            <w:proofErr w:type="spellEnd"/>
          </w:p>
          <w:p w14:paraId="4A5746A2" w14:textId="77777777" w:rsidR="00D82289" w:rsidRDefault="00000000">
            <w:pPr>
              <w:pStyle w:val="ListParagraph"/>
              <w:numPr>
                <w:ilvl w:val="0"/>
                <w:numId w:val="348"/>
              </w:numPr>
              <w:rPr>
                <w:szCs w:val="24"/>
              </w:rPr>
            </w:pPr>
            <w:r>
              <w:rPr>
                <w:szCs w:val="24"/>
              </w:rPr>
              <w:t>Repellents</w:t>
            </w:r>
          </w:p>
        </w:tc>
      </w:tr>
      <w:tr w:rsidR="00D82289" w14:paraId="76F9911F" w14:textId="77777777">
        <w:tc>
          <w:tcPr>
            <w:tcW w:w="4621" w:type="dxa"/>
            <w:tcBorders>
              <w:top w:val="single" w:sz="4" w:space="0" w:color="auto"/>
              <w:left w:val="single" w:sz="4" w:space="0" w:color="auto"/>
              <w:bottom w:val="single" w:sz="4" w:space="0" w:color="auto"/>
              <w:right w:val="single" w:sz="4" w:space="0" w:color="auto"/>
            </w:tcBorders>
          </w:tcPr>
          <w:p w14:paraId="01F3E9D7" w14:textId="77777777" w:rsidR="00D82289" w:rsidRDefault="00000000">
            <w:pPr>
              <w:pStyle w:val="ListParagraph"/>
              <w:numPr>
                <w:ilvl w:val="0"/>
                <w:numId w:val="342"/>
              </w:numPr>
              <w:rPr>
                <w:szCs w:val="24"/>
              </w:rPr>
            </w:pPr>
            <w:r>
              <w:rPr>
                <w:szCs w:val="24"/>
              </w:rPr>
              <w:t>Carcass disposal methods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055E7F5A" w14:textId="77777777" w:rsidR="00D82289" w:rsidRDefault="00000000">
            <w:pPr>
              <w:pStyle w:val="ListParagraph"/>
              <w:numPr>
                <w:ilvl w:val="0"/>
                <w:numId w:val="231"/>
              </w:numPr>
              <w:rPr>
                <w:szCs w:val="24"/>
                <w:lang w:eastAsia="en-GB"/>
              </w:rPr>
            </w:pPr>
            <w:r>
              <w:rPr>
                <w:szCs w:val="24"/>
                <w:lang w:eastAsia="en-GB"/>
              </w:rPr>
              <w:t>Burial</w:t>
            </w:r>
          </w:p>
          <w:p w14:paraId="1548538D" w14:textId="77777777" w:rsidR="00D82289" w:rsidRDefault="00000000">
            <w:pPr>
              <w:pStyle w:val="ListParagraph"/>
              <w:numPr>
                <w:ilvl w:val="0"/>
                <w:numId w:val="231"/>
              </w:numPr>
              <w:rPr>
                <w:szCs w:val="24"/>
                <w:lang w:eastAsia="en-GB"/>
              </w:rPr>
            </w:pPr>
            <w:r>
              <w:rPr>
                <w:szCs w:val="24"/>
                <w:lang w:eastAsia="en-GB"/>
              </w:rPr>
              <w:t>Landfill</w:t>
            </w:r>
          </w:p>
          <w:p w14:paraId="12BA0703" w14:textId="77777777" w:rsidR="00D82289" w:rsidRDefault="00000000">
            <w:pPr>
              <w:pStyle w:val="ListParagraph"/>
              <w:numPr>
                <w:ilvl w:val="0"/>
                <w:numId w:val="231"/>
              </w:numPr>
              <w:rPr>
                <w:szCs w:val="24"/>
                <w:lang w:eastAsia="en-GB"/>
              </w:rPr>
            </w:pPr>
            <w:r>
              <w:rPr>
                <w:szCs w:val="24"/>
                <w:lang w:eastAsia="en-GB"/>
              </w:rPr>
              <w:t>Incineration</w:t>
            </w:r>
          </w:p>
          <w:p w14:paraId="05ABB230" w14:textId="77777777" w:rsidR="00D82289" w:rsidRDefault="00000000">
            <w:pPr>
              <w:pStyle w:val="ListParagraph"/>
              <w:numPr>
                <w:ilvl w:val="0"/>
                <w:numId w:val="231"/>
              </w:numPr>
              <w:rPr>
                <w:szCs w:val="24"/>
                <w:lang w:eastAsia="en-GB"/>
              </w:rPr>
            </w:pPr>
            <w:r>
              <w:rPr>
                <w:szCs w:val="24"/>
                <w:lang w:eastAsia="en-GB"/>
              </w:rPr>
              <w:t>Rendering</w:t>
            </w:r>
          </w:p>
          <w:p w14:paraId="26DF9048" w14:textId="77777777" w:rsidR="00D82289" w:rsidRDefault="00000000">
            <w:pPr>
              <w:pStyle w:val="ListParagraph"/>
              <w:numPr>
                <w:ilvl w:val="0"/>
                <w:numId w:val="231"/>
              </w:numPr>
              <w:rPr>
                <w:szCs w:val="24"/>
                <w:lang w:eastAsia="en-GB"/>
              </w:rPr>
            </w:pPr>
            <w:r>
              <w:rPr>
                <w:szCs w:val="24"/>
                <w:lang w:eastAsia="en-GB"/>
              </w:rPr>
              <w:t>Compositing</w:t>
            </w:r>
          </w:p>
          <w:p w14:paraId="69AEEE51" w14:textId="77777777" w:rsidR="00D82289" w:rsidRDefault="00000000">
            <w:pPr>
              <w:pStyle w:val="ListParagraph"/>
              <w:numPr>
                <w:ilvl w:val="0"/>
                <w:numId w:val="231"/>
              </w:numPr>
              <w:rPr>
                <w:szCs w:val="24"/>
                <w:lang w:eastAsia="en-GB"/>
              </w:rPr>
            </w:pPr>
            <w:r>
              <w:rPr>
                <w:szCs w:val="24"/>
                <w:lang w:eastAsia="en-GB"/>
              </w:rPr>
              <w:t>Chemical digestion</w:t>
            </w:r>
          </w:p>
        </w:tc>
      </w:tr>
      <w:tr w:rsidR="00D82289" w14:paraId="562BE827" w14:textId="77777777">
        <w:tc>
          <w:tcPr>
            <w:tcW w:w="4621" w:type="dxa"/>
            <w:tcBorders>
              <w:top w:val="single" w:sz="4" w:space="0" w:color="auto"/>
              <w:left w:val="single" w:sz="4" w:space="0" w:color="auto"/>
              <w:bottom w:val="single" w:sz="4" w:space="0" w:color="auto"/>
              <w:right w:val="single" w:sz="4" w:space="0" w:color="auto"/>
            </w:tcBorders>
          </w:tcPr>
          <w:p w14:paraId="5F4145E0" w14:textId="77777777" w:rsidR="00D82289" w:rsidRDefault="00000000">
            <w:pPr>
              <w:pStyle w:val="ListParagraph"/>
              <w:numPr>
                <w:ilvl w:val="0"/>
                <w:numId w:val="342"/>
              </w:numPr>
              <w:rPr>
                <w:szCs w:val="24"/>
                <w:lang w:eastAsia="en-GB"/>
              </w:rPr>
            </w:pPr>
            <w:r>
              <w:rPr>
                <w:szCs w:val="24"/>
                <w:lang w:eastAsia="en-GB"/>
              </w:rPr>
              <w:t>Parasites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662286B4" w14:textId="77777777" w:rsidR="00D82289" w:rsidRDefault="00000000">
            <w:pPr>
              <w:pStyle w:val="ListParagraph"/>
              <w:numPr>
                <w:ilvl w:val="0"/>
                <w:numId w:val="349"/>
              </w:numPr>
              <w:rPr>
                <w:szCs w:val="24"/>
              </w:rPr>
            </w:pPr>
            <w:r>
              <w:rPr>
                <w:szCs w:val="24"/>
              </w:rPr>
              <w:t>Lice</w:t>
            </w:r>
          </w:p>
          <w:p w14:paraId="5596898C" w14:textId="77777777" w:rsidR="00D82289" w:rsidRDefault="00000000">
            <w:pPr>
              <w:pStyle w:val="ListParagraph"/>
              <w:numPr>
                <w:ilvl w:val="0"/>
                <w:numId w:val="349"/>
              </w:numPr>
              <w:rPr>
                <w:szCs w:val="24"/>
              </w:rPr>
            </w:pPr>
            <w:r>
              <w:rPr>
                <w:szCs w:val="24"/>
              </w:rPr>
              <w:t>Tape worms</w:t>
            </w:r>
          </w:p>
          <w:p w14:paraId="0B2797C1" w14:textId="77777777" w:rsidR="00D82289" w:rsidRDefault="00000000">
            <w:pPr>
              <w:pStyle w:val="ListParagraph"/>
              <w:numPr>
                <w:ilvl w:val="0"/>
                <w:numId w:val="349"/>
              </w:numPr>
              <w:rPr>
                <w:szCs w:val="24"/>
              </w:rPr>
            </w:pPr>
            <w:r>
              <w:rPr>
                <w:szCs w:val="24"/>
              </w:rPr>
              <w:t>Warble flies</w:t>
            </w:r>
          </w:p>
          <w:p w14:paraId="08F57D11" w14:textId="77777777" w:rsidR="00D82289" w:rsidRDefault="00000000">
            <w:pPr>
              <w:pStyle w:val="ListParagraph"/>
              <w:numPr>
                <w:ilvl w:val="0"/>
                <w:numId w:val="349"/>
              </w:numPr>
              <w:rPr>
                <w:szCs w:val="24"/>
              </w:rPr>
            </w:pPr>
            <w:r>
              <w:rPr>
                <w:szCs w:val="24"/>
              </w:rPr>
              <w:t>Cattle tick</w:t>
            </w:r>
          </w:p>
          <w:p w14:paraId="4CCBA042" w14:textId="77777777" w:rsidR="00D82289" w:rsidRDefault="00000000">
            <w:pPr>
              <w:pStyle w:val="ListParagraph"/>
              <w:numPr>
                <w:ilvl w:val="0"/>
                <w:numId w:val="349"/>
              </w:numPr>
              <w:rPr>
                <w:szCs w:val="24"/>
              </w:rPr>
            </w:pPr>
            <w:r>
              <w:rPr>
                <w:szCs w:val="24"/>
              </w:rPr>
              <w:t>Liver fluke</w:t>
            </w:r>
          </w:p>
          <w:p w14:paraId="3ACFEED3" w14:textId="77777777" w:rsidR="00D82289" w:rsidRDefault="00000000">
            <w:pPr>
              <w:pStyle w:val="ListParagraph"/>
              <w:numPr>
                <w:ilvl w:val="0"/>
                <w:numId w:val="349"/>
              </w:numPr>
              <w:rPr>
                <w:szCs w:val="24"/>
              </w:rPr>
            </w:pPr>
            <w:r>
              <w:rPr>
                <w:szCs w:val="24"/>
              </w:rPr>
              <w:t>Itch mite</w:t>
            </w:r>
          </w:p>
          <w:p w14:paraId="5609EF3D" w14:textId="77777777" w:rsidR="00D82289" w:rsidRDefault="00000000">
            <w:pPr>
              <w:pStyle w:val="ListParagraph"/>
              <w:numPr>
                <w:ilvl w:val="0"/>
                <w:numId w:val="349"/>
              </w:numPr>
              <w:rPr>
                <w:szCs w:val="24"/>
              </w:rPr>
            </w:pPr>
            <w:r>
              <w:rPr>
                <w:szCs w:val="24"/>
              </w:rPr>
              <w:t>Coccidiosis</w:t>
            </w:r>
          </w:p>
        </w:tc>
      </w:tr>
      <w:tr w:rsidR="00D82289" w14:paraId="3B54E4B8" w14:textId="77777777">
        <w:tc>
          <w:tcPr>
            <w:tcW w:w="4621" w:type="dxa"/>
            <w:tcBorders>
              <w:top w:val="single" w:sz="4" w:space="0" w:color="auto"/>
              <w:left w:val="single" w:sz="4" w:space="0" w:color="auto"/>
              <w:bottom w:val="single" w:sz="4" w:space="0" w:color="auto"/>
              <w:right w:val="single" w:sz="4" w:space="0" w:color="auto"/>
            </w:tcBorders>
          </w:tcPr>
          <w:p w14:paraId="6D75F6B5" w14:textId="77777777" w:rsidR="00D82289" w:rsidRDefault="00000000">
            <w:pPr>
              <w:pStyle w:val="ListParagraph"/>
              <w:numPr>
                <w:ilvl w:val="0"/>
                <w:numId w:val="342"/>
              </w:numPr>
              <w:rPr>
                <w:color w:val="000000" w:themeColor="text1"/>
                <w:szCs w:val="24"/>
              </w:rPr>
            </w:pPr>
            <w:r>
              <w:rPr>
                <w:szCs w:val="24"/>
                <w:lang w:eastAsia="en-GB"/>
              </w:rPr>
              <w:t>External parasite control methods</w:t>
            </w:r>
            <w:r>
              <w:rPr>
                <w:color w:val="000000" w:themeColor="text1"/>
                <w:szCs w:val="24"/>
              </w:rPr>
              <w:t xml:space="preserve">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61867616" w14:textId="77777777" w:rsidR="00D82289" w:rsidRDefault="00000000">
            <w:pPr>
              <w:pStyle w:val="ListParagraph"/>
              <w:numPr>
                <w:ilvl w:val="0"/>
                <w:numId w:val="349"/>
              </w:numPr>
              <w:rPr>
                <w:szCs w:val="24"/>
              </w:rPr>
            </w:pPr>
            <w:r>
              <w:rPr>
                <w:szCs w:val="24"/>
              </w:rPr>
              <w:t>Plunge dip</w:t>
            </w:r>
          </w:p>
          <w:p w14:paraId="7E6D1F40" w14:textId="77777777" w:rsidR="00D82289" w:rsidRDefault="00000000">
            <w:pPr>
              <w:pStyle w:val="ListParagraph"/>
              <w:numPr>
                <w:ilvl w:val="0"/>
                <w:numId w:val="349"/>
              </w:numPr>
              <w:rPr>
                <w:b/>
                <w:szCs w:val="24"/>
              </w:rPr>
            </w:pPr>
            <w:r>
              <w:rPr>
                <w:szCs w:val="24"/>
              </w:rPr>
              <w:t>Spray race</w:t>
            </w:r>
          </w:p>
        </w:tc>
      </w:tr>
      <w:tr w:rsidR="00D82289" w14:paraId="5EC501AE" w14:textId="77777777">
        <w:tc>
          <w:tcPr>
            <w:tcW w:w="4621" w:type="dxa"/>
            <w:tcBorders>
              <w:top w:val="single" w:sz="4" w:space="0" w:color="auto"/>
              <w:left w:val="single" w:sz="4" w:space="0" w:color="auto"/>
              <w:bottom w:val="single" w:sz="4" w:space="0" w:color="auto"/>
              <w:right w:val="single" w:sz="4" w:space="0" w:color="auto"/>
            </w:tcBorders>
          </w:tcPr>
          <w:p w14:paraId="42D73418" w14:textId="77777777" w:rsidR="00D82289" w:rsidRDefault="00000000">
            <w:pPr>
              <w:pStyle w:val="ListParagraph"/>
              <w:numPr>
                <w:ilvl w:val="0"/>
                <w:numId w:val="342"/>
              </w:numPr>
              <w:rPr>
                <w:szCs w:val="24"/>
              </w:rPr>
            </w:pPr>
            <w:r>
              <w:rPr>
                <w:szCs w:val="24"/>
              </w:rPr>
              <w:t>Milking materials and equipment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54F660F9" w14:textId="77777777" w:rsidR="00D82289" w:rsidRDefault="00000000">
            <w:pPr>
              <w:pStyle w:val="ListParagraph"/>
              <w:numPr>
                <w:ilvl w:val="0"/>
                <w:numId w:val="350"/>
              </w:numPr>
              <w:rPr>
                <w:szCs w:val="24"/>
              </w:rPr>
            </w:pPr>
            <w:r>
              <w:rPr>
                <w:szCs w:val="24"/>
              </w:rPr>
              <w:t>Milking bucket</w:t>
            </w:r>
          </w:p>
          <w:p w14:paraId="0AF30BA6" w14:textId="77777777" w:rsidR="00D82289" w:rsidRDefault="00000000">
            <w:pPr>
              <w:pStyle w:val="ListParagraph"/>
              <w:numPr>
                <w:ilvl w:val="0"/>
                <w:numId w:val="350"/>
              </w:numPr>
              <w:rPr>
                <w:szCs w:val="24"/>
              </w:rPr>
            </w:pPr>
            <w:r>
              <w:rPr>
                <w:szCs w:val="24"/>
              </w:rPr>
              <w:t>Milk strainer</w:t>
            </w:r>
          </w:p>
          <w:p w14:paraId="291294F4" w14:textId="77777777" w:rsidR="00D82289" w:rsidRDefault="00000000">
            <w:pPr>
              <w:pStyle w:val="ListParagraph"/>
              <w:numPr>
                <w:ilvl w:val="0"/>
                <w:numId w:val="350"/>
              </w:numPr>
              <w:rPr>
                <w:szCs w:val="24"/>
              </w:rPr>
            </w:pPr>
            <w:r>
              <w:rPr>
                <w:szCs w:val="24"/>
              </w:rPr>
              <w:t>Milk churn</w:t>
            </w:r>
          </w:p>
          <w:p w14:paraId="48E93094" w14:textId="77777777" w:rsidR="00D82289" w:rsidRDefault="00000000">
            <w:pPr>
              <w:pStyle w:val="ListParagraph"/>
              <w:numPr>
                <w:ilvl w:val="0"/>
                <w:numId w:val="350"/>
              </w:numPr>
              <w:rPr>
                <w:szCs w:val="24"/>
              </w:rPr>
            </w:pPr>
            <w:r>
              <w:rPr>
                <w:szCs w:val="24"/>
              </w:rPr>
              <w:t>Milk weighing scale</w:t>
            </w:r>
          </w:p>
          <w:p w14:paraId="34F972BC" w14:textId="77777777" w:rsidR="00D82289" w:rsidRDefault="00000000">
            <w:pPr>
              <w:pStyle w:val="ListParagraph"/>
              <w:numPr>
                <w:ilvl w:val="0"/>
                <w:numId w:val="350"/>
              </w:numPr>
              <w:rPr>
                <w:szCs w:val="24"/>
              </w:rPr>
            </w:pPr>
            <w:r>
              <w:rPr>
                <w:szCs w:val="24"/>
              </w:rPr>
              <w:t>Milking salve</w:t>
            </w:r>
          </w:p>
          <w:p w14:paraId="60B36F63" w14:textId="77777777" w:rsidR="00D82289" w:rsidRDefault="00000000">
            <w:pPr>
              <w:pStyle w:val="ListParagraph"/>
              <w:numPr>
                <w:ilvl w:val="0"/>
                <w:numId w:val="350"/>
              </w:numPr>
              <w:rPr>
                <w:szCs w:val="24"/>
              </w:rPr>
            </w:pPr>
            <w:r>
              <w:rPr>
                <w:szCs w:val="24"/>
              </w:rPr>
              <w:t>Strip cup</w:t>
            </w:r>
          </w:p>
        </w:tc>
      </w:tr>
      <w:tr w:rsidR="00D82289" w14:paraId="66266C1E" w14:textId="77777777">
        <w:tc>
          <w:tcPr>
            <w:tcW w:w="4621" w:type="dxa"/>
            <w:tcBorders>
              <w:top w:val="single" w:sz="4" w:space="0" w:color="auto"/>
              <w:left w:val="single" w:sz="4" w:space="0" w:color="auto"/>
              <w:bottom w:val="single" w:sz="4" w:space="0" w:color="auto"/>
              <w:right w:val="single" w:sz="4" w:space="0" w:color="auto"/>
            </w:tcBorders>
          </w:tcPr>
          <w:p w14:paraId="46DE4C73" w14:textId="77777777" w:rsidR="00D82289" w:rsidRDefault="00000000">
            <w:pPr>
              <w:pStyle w:val="ListParagraph"/>
              <w:numPr>
                <w:ilvl w:val="0"/>
                <w:numId w:val="342"/>
              </w:numPr>
              <w:rPr>
                <w:szCs w:val="24"/>
              </w:rPr>
            </w:pPr>
            <w:r>
              <w:rPr>
                <w:szCs w:val="24"/>
              </w:rPr>
              <w:t>Milking techniques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5927A241" w14:textId="77777777" w:rsidR="00D82289" w:rsidRDefault="00000000">
            <w:pPr>
              <w:pStyle w:val="ListParagraph"/>
              <w:numPr>
                <w:ilvl w:val="0"/>
                <w:numId w:val="351"/>
              </w:numPr>
              <w:rPr>
                <w:szCs w:val="24"/>
              </w:rPr>
            </w:pPr>
            <w:r>
              <w:rPr>
                <w:szCs w:val="24"/>
              </w:rPr>
              <w:t>Stripping method</w:t>
            </w:r>
          </w:p>
          <w:p w14:paraId="60888695" w14:textId="77777777" w:rsidR="00D82289" w:rsidRDefault="00000000">
            <w:pPr>
              <w:pStyle w:val="ListParagraph"/>
              <w:numPr>
                <w:ilvl w:val="0"/>
                <w:numId w:val="351"/>
              </w:numPr>
              <w:rPr>
                <w:szCs w:val="24"/>
              </w:rPr>
            </w:pPr>
            <w:r>
              <w:rPr>
                <w:szCs w:val="24"/>
              </w:rPr>
              <w:t>Full hand method</w:t>
            </w:r>
          </w:p>
          <w:p w14:paraId="709FDC57" w14:textId="77777777" w:rsidR="00D82289" w:rsidRDefault="00000000">
            <w:pPr>
              <w:pStyle w:val="ListParagraph"/>
              <w:numPr>
                <w:ilvl w:val="0"/>
                <w:numId w:val="351"/>
              </w:numPr>
              <w:rPr>
                <w:szCs w:val="24"/>
              </w:rPr>
            </w:pPr>
            <w:r>
              <w:rPr>
                <w:szCs w:val="24"/>
              </w:rPr>
              <w:t>Knuckling method</w:t>
            </w:r>
          </w:p>
          <w:p w14:paraId="3FD4EA1F" w14:textId="77777777" w:rsidR="00D82289" w:rsidRDefault="00000000">
            <w:pPr>
              <w:pStyle w:val="ListParagraph"/>
              <w:numPr>
                <w:ilvl w:val="0"/>
                <w:numId w:val="351"/>
              </w:numPr>
              <w:rPr>
                <w:szCs w:val="24"/>
              </w:rPr>
            </w:pPr>
            <w:r>
              <w:rPr>
                <w:szCs w:val="24"/>
              </w:rPr>
              <w:t>Machine milking</w:t>
            </w:r>
          </w:p>
        </w:tc>
      </w:tr>
      <w:tr w:rsidR="00D82289" w14:paraId="1D96E8BE" w14:textId="77777777">
        <w:tc>
          <w:tcPr>
            <w:tcW w:w="4621" w:type="dxa"/>
            <w:tcBorders>
              <w:top w:val="single" w:sz="4" w:space="0" w:color="auto"/>
              <w:left w:val="single" w:sz="4" w:space="0" w:color="auto"/>
              <w:bottom w:val="single" w:sz="4" w:space="0" w:color="auto"/>
              <w:right w:val="single" w:sz="4" w:space="0" w:color="auto"/>
            </w:tcBorders>
          </w:tcPr>
          <w:p w14:paraId="6B0EB853" w14:textId="77777777" w:rsidR="00D82289" w:rsidRDefault="00000000">
            <w:pPr>
              <w:pStyle w:val="ListParagraph"/>
              <w:numPr>
                <w:ilvl w:val="0"/>
                <w:numId w:val="342"/>
              </w:numPr>
              <w:rPr>
                <w:szCs w:val="24"/>
              </w:rPr>
            </w:pPr>
            <w:r>
              <w:rPr>
                <w:szCs w:val="24"/>
              </w:rPr>
              <w:lastRenderedPageBreak/>
              <w:t>Materials and equipment for slaughter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2EC24AE7" w14:textId="77777777" w:rsidR="00D82289" w:rsidRDefault="00000000">
            <w:pPr>
              <w:pStyle w:val="ListParagraph"/>
              <w:numPr>
                <w:ilvl w:val="0"/>
                <w:numId w:val="352"/>
              </w:numPr>
              <w:rPr>
                <w:szCs w:val="24"/>
              </w:rPr>
            </w:pPr>
            <w:r>
              <w:rPr>
                <w:szCs w:val="24"/>
              </w:rPr>
              <w:t>Stunning gun</w:t>
            </w:r>
          </w:p>
          <w:p w14:paraId="6EC05868" w14:textId="77777777" w:rsidR="00D82289" w:rsidRDefault="00000000">
            <w:pPr>
              <w:pStyle w:val="ListParagraph"/>
              <w:numPr>
                <w:ilvl w:val="0"/>
                <w:numId w:val="352"/>
              </w:numPr>
              <w:rPr>
                <w:szCs w:val="24"/>
              </w:rPr>
            </w:pPr>
            <w:r>
              <w:rPr>
                <w:szCs w:val="24"/>
              </w:rPr>
              <w:t>Meat saw</w:t>
            </w:r>
          </w:p>
          <w:p w14:paraId="640C7B79" w14:textId="77777777" w:rsidR="00D82289" w:rsidRDefault="00000000">
            <w:pPr>
              <w:pStyle w:val="ListParagraph"/>
              <w:numPr>
                <w:ilvl w:val="0"/>
                <w:numId w:val="352"/>
              </w:numPr>
              <w:rPr>
                <w:szCs w:val="24"/>
              </w:rPr>
            </w:pPr>
            <w:r>
              <w:rPr>
                <w:szCs w:val="24"/>
              </w:rPr>
              <w:t>6-inch skinning knife</w:t>
            </w:r>
          </w:p>
          <w:p w14:paraId="4DE9CE29" w14:textId="77777777" w:rsidR="00D82289" w:rsidRDefault="00000000">
            <w:pPr>
              <w:pStyle w:val="ListParagraph"/>
              <w:numPr>
                <w:ilvl w:val="0"/>
                <w:numId w:val="352"/>
              </w:numPr>
              <w:rPr>
                <w:szCs w:val="24"/>
              </w:rPr>
            </w:pPr>
            <w:r>
              <w:rPr>
                <w:szCs w:val="24"/>
              </w:rPr>
              <w:t>Beef spreader</w:t>
            </w:r>
          </w:p>
        </w:tc>
      </w:tr>
      <w:tr w:rsidR="00D82289" w14:paraId="25B2679D" w14:textId="77777777">
        <w:tc>
          <w:tcPr>
            <w:tcW w:w="4621" w:type="dxa"/>
            <w:tcBorders>
              <w:top w:val="single" w:sz="4" w:space="0" w:color="auto"/>
              <w:left w:val="single" w:sz="4" w:space="0" w:color="auto"/>
              <w:bottom w:val="single" w:sz="4" w:space="0" w:color="auto"/>
              <w:right w:val="single" w:sz="4" w:space="0" w:color="auto"/>
            </w:tcBorders>
          </w:tcPr>
          <w:p w14:paraId="416B7F70" w14:textId="77777777" w:rsidR="00D82289" w:rsidRDefault="00000000">
            <w:pPr>
              <w:pStyle w:val="ListParagraph"/>
              <w:numPr>
                <w:ilvl w:val="0"/>
                <w:numId w:val="342"/>
              </w:numPr>
              <w:rPr>
                <w:szCs w:val="24"/>
              </w:rPr>
            </w:pPr>
            <w:r>
              <w:rPr>
                <w:szCs w:val="24"/>
              </w:rPr>
              <w:t>Camel, donkey and horse routine management practices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5404D14A" w14:textId="77777777" w:rsidR="00D82289" w:rsidRDefault="00000000">
            <w:pPr>
              <w:pStyle w:val="ListParagraph"/>
              <w:numPr>
                <w:ilvl w:val="0"/>
                <w:numId w:val="352"/>
              </w:numPr>
              <w:rPr>
                <w:szCs w:val="24"/>
              </w:rPr>
            </w:pPr>
            <w:r>
              <w:rPr>
                <w:szCs w:val="24"/>
              </w:rPr>
              <w:t>Housing</w:t>
            </w:r>
          </w:p>
          <w:p w14:paraId="57DDE969" w14:textId="77777777" w:rsidR="00D82289" w:rsidRDefault="00000000">
            <w:pPr>
              <w:pStyle w:val="ListParagraph"/>
              <w:numPr>
                <w:ilvl w:val="0"/>
                <w:numId w:val="352"/>
              </w:numPr>
              <w:rPr>
                <w:szCs w:val="24"/>
              </w:rPr>
            </w:pPr>
            <w:r>
              <w:rPr>
                <w:szCs w:val="24"/>
              </w:rPr>
              <w:t>Feeding</w:t>
            </w:r>
          </w:p>
          <w:p w14:paraId="77503FB3" w14:textId="77777777" w:rsidR="00D82289" w:rsidRDefault="00000000">
            <w:pPr>
              <w:pStyle w:val="ListParagraph"/>
              <w:numPr>
                <w:ilvl w:val="0"/>
                <w:numId w:val="352"/>
              </w:numPr>
              <w:rPr>
                <w:szCs w:val="24"/>
              </w:rPr>
            </w:pPr>
            <w:r>
              <w:rPr>
                <w:szCs w:val="24"/>
              </w:rPr>
              <w:t>Hoof care</w:t>
            </w:r>
          </w:p>
          <w:p w14:paraId="5CA8BF12" w14:textId="77777777" w:rsidR="00D82289" w:rsidRDefault="00000000">
            <w:pPr>
              <w:pStyle w:val="ListParagraph"/>
              <w:numPr>
                <w:ilvl w:val="0"/>
                <w:numId w:val="352"/>
              </w:numPr>
              <w:rPr>
                <w:szCs w:val="24"/>
              </w:rPr>
            </w:pPr>
            <w:r>
              <w:rPr>
                <w:szCs w:val="24"/>
              </w:rPr>
              <w:t>Dental care</w:t>
            </w:r>
          </w:p>
          <w:p w14:paraId="50B6F7EB" w14:textId="77777777" w:rsidR="00D82289" w:rsidRDefault="00000000">
            <w:pPr>
              <w:pStyle w:val="ListParagraph"/>
              <w:numPr>
                <w:ilvl w:val="0"/>
                <w:numId w:val="352"/>
              </w:numPr>
              <w:rPr>
                <w:szCs w:val="24"/>
              </w:rPr>
            </w:pPr>
            <w:r>
              <w:rPr>
                <w:szCs w:val="24"/>
              </w:rPr>
              <w:t>Handling and Training</w:t>
            </w:r>
          </w:p>
          <w:p w14:paraId="1651DF2B" w14:textId="77777777" w:rsidR="00D82289" w:rsidRDefault="00000000">
            <w:pPr>
              <w:pStyle w:val="ListParagraph"/>
              <w:numPr>
                <w:ilvl w:val="0"/>
                <w:numId w:val="352"/>
              </w:numPr>
              <w:rPr>
                <w:szCs w:val="24"/>
              </w:rPr>
            </w:pPr>
            <w:r>
              <w:rPr>
                <w:szCs w:val="24"/>
              </w:rPr>
              <w:t>Record keeping</w:t>
            </w:r>
          </w:p>
          <w:p w14:paraId="5DEB4491" w14:textId="77777777" w:rsidR="00D82289" w:rsidRDefault="00000000">
            <w:pPr>
              <w:pStyle w:val="ListParagraph"/>
              <w:numPr>
                <w:ilvl w:val="0"/>
                <w:numId w:val="352"/>
              </w:numPr>
              <w:rPr>
                <w:szCs w:val="24"/>
              </w:rPr>
            </w:pPr>
            <w:r>
              <w:rPr>
                <w:szCs w:val="24"/>
              </w:rPr>
              <w:t>Deworming</w:t>
            </w:r>
          </w:p>
        </w:tc>
      </w:tr>
      <w:tr w:rsidR="00D82289" w14:paraId="5C2888E1" w14:textId="77777777">
        <w:tc>
          <w:tcPr>
            <w:tcW w:w="4621" w:type="dxa"/>
            <w:tcBorders>
              <w:top w:val="single" w:sz="4" w:space="0" w:color="auto"/>
              <w:left w:val="single" w:sz="4" w:space="0" w:color="auto"/>
              <w:bottom w:val="single" w:sz="4" w:space="0" w:color="auto"/>
              <w:right w:val="single" w:sz="4" w:space="0" w:color="auto"/>
            </w:tcBorders>
          </w:tcPr>
          <w:p w14:paraId="483DABF4" w14:textId="77777777" w:rsidR="00D82289" w:rsidRDefault="00000000">
            <w:pPr>
              <w:pStyle w:val="ListParagraph"/>
              <w:numPr>
                <w:ilvl w:val="0"/>
                <w:numId w:val="342"/>
              </w:numPr>
              <w:rPr>
                <w:szCs w:val="24"/>
              </w:rPr>
            </w:pPr>
            <w:r>
              <w:rPr>
                <w:szCs w:val="24"/>
              </w:rPr>
              <w:t>Foaling and foal care management may include but not limited to;</w:t>
            </w:r>
          </w:p>
        </w:tc>
        <w:tc>
          <w:tcPr>
            <w:tcW w:w="4621" w:type="dxa"/>
            <w:tcBorders>
              <w:top w:val="single" w:sz="4" w:space="0" w:color="auto"/>
              <w:left w:val="single" w:sz="4" w:space="0" w:color="auto"/>
              <w:bottom w:val="single" w:sz="4" w:space="0" w:color="auto"/>
              <w:right w:val="single" w:sz="4" w:space="0" w:color="auto"/>
            </w:tcBorders>
          </w:tcPr>
          <w:p w14:paraId="00FA9925" w14:textId="77777777" w:rsidR="00D82289" w:rsidRDefault="00000000">
            <w:pPr>
              <w:pStyle w:val="ListParagraph"/>
              <w:numPr>
                <w:ilvl w:val="0"/>
                <w:numId w:val="352"/>
              </w:numPr>
              <w:rPr>
                <w:szCs w:val="24"/>
              </w:rPr>
            </w:pPr>
            <w:r>
              <w:rPr>
                <w:szCs w:val="24"/>
              </w:rPr>
              <w:t>Preparing foaling stall</w:t>
            </w:r>
          </w:p>
          <w:p w14:paraId="28D1CA54" w14:textId="77777777" w:rsidR="00D82289" w:rsidRDefault="00000000">
            <w:pPr>
              <w:pStyle w:val="ListParagraph"/>
              <w:numPr>
                <w:ilvl w:val="0"/>
                <w:numId w:val="352"/>
              </w:numPr>
              <w:rPr>
                <w:szCs w:val="24"/>
              </w:rPr>
            </w:pPr>
            <w:r>
              <w:rPr>
                <w:szCs w:val="24"/>
              </w:rPr>
              <w:t>Close monitoring of the mare</w:t>
            </w:r>
          </w:p>
          <w:p w14:paraId="134BC09A" w14:textId="77777777" w:rsidR="00D82289" w:rsidRDefault="00000000">
            <w:pPr>
              <w:pStyle w:val="ListParagraph"/>
              <w:numPr>
                <w:ilvl w:val="0"/>
                <w:numId w:val="352"/>
              </w:numPr>
              <w:rPr>
                <w:szCs w:val="24"/>
              </w:rPr>
            </w:pPr>
            <w:proofErr w:type="gramStart"/>
            <w:r>
              <w:rPr>
                <w:szCs w:val="24"/>
              </w:rPr>
              <w:t>New born</w:t>
            </w:r>
            <w:proofErr w:type="gramEnd"/>
            <w:r>
              <w:rPr>
                <w:szCs w:val="24"/>
              </w:rPr>
              <w:t xml:space="preserve"> foal care</w:t>
            </w:r>
          </w:p>
        </w:tc>
      </w:tr>
    </w:tbl>
    <w:p w14:paraId="1A181963" w14:textId="77777777" w:rsidR="00D82289" w:rsidRDefault="00D82289">
      <w:pPr>
        <w:spacing w:after="0" w:line="360" w:lineRule="auto"/>
        <w:rPr>
          <w:b/>
          <w:szCs w:val="24"/>
        </w:rPr>
      </w:pPr>
    </w:p>
    <w:p w14:paraId="2992AD94" w14:textId="77777777" w:rsidR="00D82289" w:rsidRDefault="00D82289">
      <w:pPr>
        <w:spacing w:after="0" w:line="360" w:lineRule="auto"/>
        <w:rPr>
          <w:b/>
          <w:szCs w:val="24"/>
        </w:rPr>
      </w:pPr>
    </w:p>
    <w:p w14:paraId="7B19CC98" w14:textId="77777777" w:rsidR="00D82289" w:rsidRDefault="00000000">
      <w:pPr>
        <w:spacing w:after="0" w:line="360" w:lineRule="auto"/>
        <w:rPr>
          <w:b/>
          <w:szCs w:val="24"/>
        </w:rPr>
      </w:pPr>
      <w:r>
        <w:rPr>
          <w:b/>
          <w:szCs w:val="24"/>
        </w:rPr>
        <w:t>REQUIRED KNOWLEDGE AND SKILLS</w:t>
      </w:r>
    </w:p>
    <w:p w14:paraId="27CAEE83" w14:textId="77777777" w:rsidR="00D82289" w:rsidRDefault="00000000">
      <w:pPr>
        <w:spacing w:after="0" w:line="360" w:lineRule="auto"/>
        <w:rPr>
          <w:b/>
          <w:szCs w:val="24"/>
        </w:rPr>
      </w:pPr>
      <w:r>
        <w:rPr>
          <w:b/>
          <w:szCs w:val="24"/>
        </w:rPr>
        <w:t>Required knowledge:</w:t>
      </w:r>
    </w:p>
    <w:p w14:paraId="2F2CE4D8" w14:textId="77777777" w:rsidR="00D82289" w:rsidRDefault="00000000">
      <w:pPr>
        <w:pStyle w:val="ListParagraph"/>
        <w:numPr>
          <w:ilvl w:val="0"/>
          <w:numId w:val="217"/>
        </w:numPr>
        <w:rPr>
          <w:bCs/>
          <w:szCs w:val="24"/>
        </w:rPr>
      </w:pPr>
      <w:r>
        <w:rPr>
          <w:szCs w:val="24"/>
        </w:rPr>
        <w:t>Principles of animal production</w:t>
      </w:r>
    </w:p>
    <w:p w14:paraId="6853F05B" w14:textId="77777777" w:rsidR="00D82289" w:rsidRDefault="00000000">
      <w:pPr>
        <w:pStyle w:val="ListParagraph"/>
        <w:numPr>
          <w:ilvl w:val="0"/>
          <w:numId w:val="217"/>
        </w:numPr>
        <w:rPr>
          <w:szCs w:val="24"/>
        </w:rPr>
      </w:pPr>
      <w:r>
        <w:rPr>
          <w:szCs w:val="24"/>
        </w:rPr>
        <w:t>Donkey/camel/horse breeding and selection</w:t>
      </w:r>
    </w:p>
    <w:p w14:paraId="7738D49B" w14:textId="77777777" w:rsidR="00D82289" w:rsidRDefault="00000000">
      <w:pPr>
        <w:pStyle w:val="ListParagraph"/>
        <w:numPr>
          <w:ilvl w:val="0"/>
          <w:numId w:val="217"/>
        </w:numPr>
        <w:rPr>
          <w:szCs w:val="24"/>
        </w:rPr>
      </w:pPr>
      <w:r>
        <w:rPr>
          <w:szCs w:val="24"/>
        </w:rPr>
        <w:t>Donkey/camel/ horse nutrition</w:t>
      </w:r>
    </w:p>
    <w:p w14:paraId="5A4140AF" w14:textId="77777777" w:rsidR="00D82289" w:rsidRDefault="00000000">
      <w:pPr>
        <w:pStyle w:val="ListParagraph"/>
        <w:numPr>
          <w:ilvl w:val="0"/>
          <w:numId w:val="217"/>
        </w:numPr>
        <w:rPr>
          <w:szCs w:val="24"/>
        </w:rPr>
      </w:pPr>
      <w:r>
        <w:rPr>
          <w:szCs w:val="24"/>
        </w:rPr>
        <w:t>Parasite and disease management on camels, horses and donkeys</w:t>
      </w:r>
    </w:p>
    <w:p w14:paraId="145B5584" w14:textId="77777777" w:rsidR="00D82289" w:rsidRDefault="00000000">
      <w:pPr>
        <w:pStyle w:val="ListParagraph"/>
        <w:numPr>
          <w:ilvl w:val="0"/>
          <w:numId w:val="217"/>
        </w:numPr>
        <w:rPr>
          <w:szCs w:val="24"/>
        </w:rPr>
      </w:pPr>
      <w:r>
        <w:rPr>
          <w:szCs w:val="24"/>
        </w:rPr>
        <w:t>Marketing of camels/donkeys/horses</w:t>
      </w:r>
    </w:p>
    <w:p w14:paraId="0EEC5790" w14:textId="77777777" w:rsidR="00D82289" w:rsidRDefault="00000000">
      <w:pPr>
        <w:pStyle w:val="ListParagraph"/>
        <w:numPr>
          <w:ilvl w:val="0"/>
          <w:numId w:val="217"/>
        </w:numPr>
        <w:rPr>
          <w:szCs w:val="24"/>
        </w:rPr>
      </w:pPr>
      <w:r>
        <w:rPr>
          <w:szCs w:val="24"/>
        </w:rPr>
        <w:t>Camel/donkey/horse production records</w:t>
      </w:r>
    </w:p>
    <w:p w14:paraId="1BE7E20B" w14:textId="77777777" w:rsidR="00D82289" w:rsidRDefault="00000000">
      <w:pPr>
        <w:pStyle w:val="ListParagraph"/>
        <w:numPr>
          <w:ilvl w:val="0"/>
          <w:numId w:val="217"/>
        </w:numPr>
        <w:rPr>
          <w:b/>
          <w:szCs w:val="24"/>
        </w:rPr>
      </w:pPr>
      <w:r>
        <w:rPr>
          <w:szCs w:val="24"/>
        </w:rPr>
        <w:t>Camel/donkey/horse handling</w:t>
      </w:r>
    </w:p>
    <w:p w14:paraId="29D77259" w14:textId="77777777" w:rsidR="00D82289" w:rsidRDefault="00D82289">
      <w:pPr>
        <w:spacing w:after="0" w:line="360" w:lineRule="auto"/>
        <w:rPr>
          <w:b/>
          <w:szCs w:val="24"/>
        </w:rPr>
      </w:pPr>
    </w:p>
    <w:p w14:paraId="494A9C92" w14:textId="77777777" w:rsidR="00D82289" w:rsidRDefault="00000000">
      <w:pPr>
        <w:spacing w:after="0" w:line="360" w:lineRule="auto"/>
        <w:rPr>
          <w:b/>
          <w:szCs w:val="24"/>
        </w:rPr>
      </w:pPr>
      <w:r>
        <w:rPr>
          <w:b/>
          <w:szCs w:val="24"/>
        </w:rPr>
        <w:t>Required skills:</w:t>
      </w:r>
    </w:p>
    <w:p w14:paraId="4E655784" w14:textId="77777777" w:rsidR="00D82289" w:rsidRDefault="00000000">
      <w:pPr>
        <w:pStyle w:val="ListParagraph"/>
        <w:numPr>
          <w:ilvl w:val="0"/>
          <w:numId w:val="216"/>
        </w:numPr>
        <w:rPr>
          <w:szCs w:val="24"/>
        </w:rPr>
      </w:pPr>
      <w:r>
        <w:rPr>
          <w:szCs w:val="24"/>
        </w:rPr>
        <w:t xml:space="preserve">Communication </w:t>
      </w:r>
    </w:p>
    <w:p w14:paraId="20DB51ED" w14:textId="77777777" w:rsidR="00D82289" w:rsidRDefault="00000000">
      <w:pPr>
        <w:pStyle w:val="ListParagraph"/>
        <w:numPr>
          <w:ilvl w:val="0"/>
          <w:numId w:val="216"/>
        </w:numPr>
        <w:rPr>
          <w:szCs w:val="24"/>
        </w:rPr>
      </w:pPr>
      <w:r>
        <w:rPr>
          <w:szCs w:val="24"/>
        </w:rPr>
        <w:t xml:space="preserve">Analytical </w:t>
      </w:r>
    </w:p>
    <w:p w14:paraId="18E2A4F3" w14:textId="77777777" w:rsidR="00D82289" w:rsidRDefault="00000000">
      <w:pPr>
        <w:pStyle w:val="ListParagraph"/>
        <w:numPr>
          <w:ilvl w:val="0"/>
          <w:numId w:val="216"/>
        </w:numPr>
        <w:rPr>
          <w:szCs w:val="24"/>
        </w:rPr>
      </w:pPr>
      <w:r>
        <w:rPr>
          <w:szCs w:val="24"/>
        </w:rPr>
        <w:t xml:space="preserve">Evaluation </w:t>
      </w:r>
    </w:p>
    <w:p w14:paraId="49DECC6D" w14:textId="77777777" w:rsidR="00D82289" w:rsidRDefault="00000000">
      <w:pPr>
        <w:pStyle w:val="ListParagraph"/>
        <w:numPr>
          <w:ilvl w:val="0"/>
          <w:numId w:val="216"/>
        </w:numPr>
        <w:rPr>
          <w:szCs w:val="24"/>
        </w:rPr>
      </w:pPr>
      <w:r>
        <w:rPr>
          <w:szCs w:val="24"/>
        </w:rPr>
        <w:t xml:space="preserve">Management </w:t>
      </w:r>
    </w:p>
    <w:p w14:paraId="03555CC0" w14:textId="77777777" w:rsidR="00D82289" w:rsidRDefault="00000000">
      <w:pPr>
        <w:pStyle w:val="ListParagraph"/>
        <w:numPr>
          <w:ilvl w:val="0"/>
          <w:numId w:val="216"/>
        </w:numPr>
        <w:rPr>
          <w:szCs w:val="24"/>
        </w:rPr>
      </w:pPr>
      <w:r>
        <w:rPr>
          <w:szCs w:val="24"/>
        </w:rPr>
        <w:lastRenderedPageBreak/>
        <w:t xml:space="preserve">Problem solving </w:t>
      </w:r>
    </w:p>
    <w:p w14:paraId="7CD3DB7B" w14:textId="77777777" w:rsidR="00D82289" w:rsidRDefault="00000000">
      <w:pPr>
        <w:pStyle w:val="ListParagraph"/>
        <w:numPr>
          <w:ilvl w:val="0"/>
          <w:numId w:val="216"/>
        </w:numPr>
        <w:rPr>
          <w:szCs w:val="24"/>
        </w:rPr>
      </w:pPr>
      <w:r>
        <w:rPr>
          <w:szCs w:val="24"/>
        </w:rPr>
        <w:t>Time management</w:t>
      </w:r>
    </w:p>
    <w:p w14:paraId="6698048E" w14:textId="77777777" w:rsidR="00D82289" w:rsidRDefault="00000000">
      <w:pPr>
        <w:pStyle w:val="ListParagraph"/>
        <w:numPr>
          <w:ilvl w:val="0"/>
          <w:numId w:val="216"/>
        </w:numPr>
        <w:rPr>
          <w:szCs w:val="24"/>
        </w:rPr>
      </w:pPr>
      <w:r>
        <w:rPr>
          <w:szCs w:val="24"/>
        </w:rPr>
        <w:t>Data collection</w:t>
      </w:r>
    </w:p>
    <w:p w14:paraId="70F3AA8D" w14:textId="77777777" w:rsidR="00D82289" w:rsidRDefault="00000000">
      <w:pPr>
        <w:pStyle w:val="ListParagraph"/>
        <w:numPr>
          <w:ilvl w:val="0"/>
          <w:numId w:val="216"/>
        </w:numPr>
        <w:rPr>
          <w:szCs w:val="24"/>
        </w:rPr>
      </w:pPr>
      <w:r>
        <w:rPr>
          <w:szCs w:val="24"/>
        </w:rPr>
        <w:t xml:space="preserve">Numeracy </w:t>
      </w:r>
    </w:p>
    <w:p w14:paraId="4EE2E3CD" w14:textId="77777777" w:rsidR="00D82289" w:rsidRDefault="00000000">
      <w:pPr>
        <w:pStyle w:val="ListParagraph"/>
        <w:numPr>
          <w:ilvl w:val="0"/>
          <w:numId w:val="216"/>
        </w:numPr>
        <w:rPr>
          <w:szCs w:val="24"/>
        </w:rPr>
      </w:pPr>
      <w:r>
        <w:rPr>
          <w:szCs w:val="24"/>
        </w:rPr>
        <w:t xml:space="preserve">Observation </w:t>
      </w:r>
    </w:p>
    <w:p w14:paraId="7149FD9F" w14:textId="77777777" w:rsidR="00D82289" w:rsidRDefault="00000000">
      <w:pPr>
        <w:pStyle w:val="ListParagraph"/>
        <w:numPr>
          <w:ilvl w:val="0"/>
          <w:numId w:val="216"/>
        </w:numPr>
        <w:rPr>
          <w:szCs w:val="24"/>
        </w:rPr>
      </w:pPr>
      <w:r>
        <w:rPr>
          <w:szCs w:val="24"/>
        </w:rPr>
        <w:t>Negotiation</w:t>
      </w:r>
    </w:p>
    <w:p w14:paraId="3E93A7E9" w14:textId="77777777" w:rsidR="00D82289" w:rsidRDefault="00000000">
      <w:pPr>
        <w:pStyle w:val="ListParagraph"/>
        <w:numPr>
          <w:ilvl w:val="0"/>
          <w:numId w:val="216"/>
        </w:numPr>
        <w:rPr>
          <w:szCs w:val="24"/>
        </w:rPr>
      </w:pPr>
      <w:r>
        <w:rPr>
          <w:szCs w:val="24"/>
        </w:rPr>
        <w:t>Digital literacy</w:t>
      </w:r>
    </w:p>
    <w:p w14:paraId="419D65BE" w14:textId="77777777" w:rsidR="00D82289" w:rsidRDefault="00000000">
      <w:pPr>
        <w:pStyle w:val="ListParagraph"/>
        <w:numPr>
          <w:ilvl w:val="0"/>
          <w:numId w:val="216"/>
        </w:numPr>
        <w:rPr>
          <w:szCs w:val="24"/>
        </w:rPr>
      </w:pPr>
      <w:r>
        <w:rPr>
          <w:szCs w:val="24"/>
        </w:rPr>
        <w:t>Equipment calibration</w:t>
      </w:r>
    </w:p>
    <w:p w14:paraId="4E550A88" w14:textId="77777777" w:rsidR="00D82289" w:rsidRDefault="00D82289">
      <w:pPr>
        <w:spacing w:after="0" w:line="360" w:lineRule="auto"/>
        <w:rPr>
          <w:b/>
          <w:szCs w:val="24"/>
        </w:rPr>
      </w:pPr>
    </w:p>
    <w:p w14:paraId="2F81DB73" w14:textId="77777777" w:rsidR="00D82289" w:rsidRDefault="00D82289">
      <w:pPr>
        <w:spacing w:after="0" w:line="360" w:lineRule="auto"/>
        <w:rPr>
          <w:b/>
          <w:szCs w:val="24"/>
        </w:rPr>
      </w:pPr>
    </w:p>
    <w:p w14:paraId="23CC8EAA" w14:textId="77777777" w:rsidR="00D82289" w:rsidRDefault="00000000">
      <w:pPr>
        <w:spacing w:after="0" w:line="360" w:lineRule="auto"/>
        <w:rPr>
          <w:b/>
          <w:szCs w:val="24"/>
        </w:rPr>
      </w:pPr>
      <w:r>
        <w:rPr>
          <w:b/>
          <w:szCs w:val="24"/>
        </w:rPr>
        <w:t>EVIDENCE GUIDE</w:t>
      </w:r>
    </w:p>
    <w:p w14:paraId="7989D8F6" w14:textId="77777777" w:rsidR="00D82289" w:rsidRDefault="00000000">
      <w:pPr>
        <w:spacing w:after="0" w:line="360" w:lineRule="auto"/>
        <w:rPr>
          <w:szCs w:val="24"/>
        </w:rPr>
      </w:pPr>
      <w:r>
        <w:rPr>
          <w:szCs w:val="24"/>
        </w:rPr>
        <w:t>This provides advice on assessment and must be read in conjunction with the performance criteria, required skills and knowledge and range.</w:t>
      </w:r>
    </w:p>
    <w:tbl>
      <w:tblPr>
        <w:tblStyle w:val="TableGrid"/>
        <w:tblW w:w="9240" w:type="dxa"/>
        <w:tblLayout w:type="fixed"/>
        <w:tblLook w:val="04A0" w:firstRow="1" w:lastRow="0" w:firstColumn="1" w:lastColumn="0" w:noHBand="0" w:noVBand="1"/>
      </w:tblPr>
      <w:tblGrid>
        <w:gridCol w:w="2425"/>
        <w:gridCol w:w="6815"/>
      </w:tblGrid>
      <w:tr w:rsidR="00D82289" w14:paraId="358D766E" w14:textId="77777777">
        <w:trPr>
          <w:trHeight w:val="1430"/>
        </w:trPr>
        <w:tc>
          <w:tcPr>
            <w:tcW w:w="2425" w:type="dxa"/>
            <w:tcBorders>
              <w:top w:val="single" w:sz="4" w:space="0" w:color="auto"/>
              <w:left w:val="single" w:sz="4" w:space="0" w:color="auto"/>
              <w:bottom w:val="single" w:sz="4" w:space="0" w:color="auto"/>
              <w:right w:val="single" w:sz="4" w:space="0" w:color="auto"/>
            </w:tcBorders>
          </w:tcPr>
          <w:p w14:paraId="385540F7" w14:textId="77777777" w:rsidR="00D82289" w:rsidRDefault="00000000">
            <w:pPr>
              <w:pStyle w:val="ListParagraph"/>
              <w:numPr>
                <w:ilvl w:val="0"/>
                <w:numId w:val="353"/>
              </w:numPr>
              <w:rPr>
                <w:szCs w:val="24"/>
              </w:rPr>
            </w:pPr>
            <w:r>
              <w:rPr>
                <w:szCs w:val="24"/>
              </w:rPr>
              <w:t>Critical Aspects of Competency.</w:t>
            </w:r>
          </w:p>
        </w:tc>
        <w:tc>
          <w:tcPr>
            <w:tcW w:w="6815" w:type="dxa"/>
            <w:tcBorders>
              <w:top w:val="single" w:sz="4" w:space="0" w:color="auto"/>
              <w:left w:val="single" w:sz="4" w:space="0" w:color="auto"/>
              <w:bottom w:val="single" w:sz="4" w:space="0" w:color="auto"/>
              <w:right w:val="single" w:sz="4" w:space="0" w:color="auto"/>
            </w:tcBorders>
          </w:tcPr>
          <w:p w14:paraId="39AA1747" w14:textId="77777777" w:rsidR="00D82289" w:rsidRDefault="00000000">
            <w:pPr>
              <w:pStyle w:val="BodyText"/>
              <w:spacing w:after="0" w:line="360" w:lineRule="auto"/>
              <w:ind w:left="0" w:firstLine="0"/>
              <w:contextualSpacing/>
              <w:rPr>
                <w:szCs w:val="24"/>
              </w:rPr>
            </w:pPr>
            <w:r>
              <w:rPr>
                <w:szCs w:val="24"/>
              </w:rPr>
              <w:t>Assessment requires evidence that the candidate:</w:t>
            </w:r>
          </w:p>
          <w:p w14:paraId="4D4BC693" w14:textId="77777777" w:rsidR="00D82289" w:rsidRDefault="00000000">
            <w:pPr>
              <w:pStyle w:val="BodyText"/>
              <w:numPr>
                <w:ilvl w:val="0"/>
                <w:numId w:val="354"/>
              </w:numPr>
              <w:spacing w:after="0" w:line="360" w:lineRule="auto"/>
              <w:ind w:left="360"/>
              <w:contextualSpacing/>
              <w:rPr>
                <w:szCs w:val="24"/>
              </w:rPr>
            </w:pPr>
            <w:r>
              <w:rPr>
                <w:szCs w:val="24"/>
              </w:rPr>
              <w:t>Performed camel, donkey and horse breeding based on GAPs</w:t>
            </w:r>
          </w:p>
          <w:p w14:paraId="6F0DCFB0" w14:textId="77777777" w:rsidR="00D82289" w:rsidRDefault="00000000">
            <w:pPr>
              <w:pStyle w:val="BodyText"/>
              <w:numPr>
                <w:ilvl w:val="0"/>
                <w:numId w:val="354"/>
              </w:numPr>
              <w:spacing w:after="0" w:line="360" w:lineRule="auto"/>
              <w:ind w:left="360"/>
              <w:contextualSpacing/>
              <w:rPr>
                <w:szCs w:val="24"/>
              </w:rPr>
            </w:pPr>
            <w:r>
              <w:rPr>
                <w:szCs w:val="24"/>
              </w:rPr>
              <w:t>Constructed camel, donkey and horse production structures based on resources available</w:t>
            </w:r>
          </w:p>
          <w:p w14:paraId="7FE58E6A" w14:textId="77777777" w:rsidR="00D82289" w:rsidRDefault="00000000">
            <w:pPr>
              <w:pStyle w:val="BodyText"/>
              <w:numPr>
                <w:ilvl w:val="0"/>
                <w:numId w:val="354"/>
              </w:numPr>
              <w:spacing w:after="0" w:line="360" w:lineRule="auto"/>
              <w:ind w:left="360"/>
              <w:contextualSpacing/>
              <w:rPr>
                <w:szCs w:val="24"/>
              </w:rPr>
            </w:pPr>
            <w:r>
              <w:rPr>
                <w:szCs w:val="24"/>
              </w:rPr>
              <w:t>Performed camel, donkey and horse identification based on GAPs</w:t>
            </w:r>
          </w:p>
          <w:p w14:paraId="249585E6" w14:textId="77777777" w:rsidR="00D82289" w:rsidRDefault="00000000">
            <w:pPr>
              <w:pStyle w:val="BodyText"/>
              <w:numPr>
                <w:ilvl w:val="0"/>
                <w:numId w:val="354"/>
              </w:numPr>
              <w:spacing w:after="0" w:line="360" w:lineRule="auto"/>
              <w:ind w:left="360"/>
              <w:contextualSpacing/>
              <w:rPr>
                <w:szCs w:val="24"/>
              </w:rPr>
            </w:pPr>
            <w:r>
              <w:rPr>
                <w:szCs w:val="24"/>
              </w:rPr>
              <w:t>Managed camel, donkey and horse parasites and diseases GAPs</w:t>
            </w:r>
          </w:p>
          <w:p w14:paraId="173E991B" w14:textId="77777777" w:rsidR="00D82289" w:rsidRDefault="00000000">
            <w:pPr>
              <w:pStyle w:val="BodyText"/>
              <w:numPr>
                <w:ilvl w:val="0"/>
                <w:numId w:val="354"/>
              </w:numPr>
              <w:spacing w:after="0" w:line="360" w:lineRule="auto"/>
              <w:ind w:left="360"/>
              <w:contextualSpacing/>
              <w:rPr>
                <w:szCs w:val="24"/>
              </w:rPr>
            </w:pPr>
            <w:r>
              <w:rPr>
                <w:szCs w:val="24"/>
              </w:rPr>
              <w:t>Carried out camel hand and machine milking based on GAPs</w:t>
            </w:r>
          </w:p>
          <w:p w14:paraId="57845E66" w14:textId="77777777" w:rsidR="00D82289" w:rsidRDefault="00000000">
            <w:pPr>
              <w:pStyle w:val="BodyText"/>
              <w:numPr>
                <w:ilvl w:val="0"/>
                <w:numId w:val="354"/>
              </w:numPr>
              <w:spacing w:after="0" w:line="360" w:lineRule="auto"/>
              <w:ind w:left="360"/>
              <w:contextualSpacing/>
              <w:rPr>
                <w:szCs w:val="24"/>
              </w:rPr>
            </w:pPr>
            <w:r>
              <w:rPr>
                <w:szCs w:val="24"/>
              </w:rPr>
              <w:t>Marketed camels and donkeys based on market demand</w:t>
            </w:r>
          </w:p>
          <w:p w14:paraId="0C2654BC" w14:textId="77777777" w:rsidR="00D82289" w:rsidRDefault="00000000">
            <w:pPr>
              <w:pStyle w:val="BodyText"/>
              <w:numPr>
                <w:ilvl w:val="0"/>
                <w:numId w:val="354"/>
              </w:numPr>
              <w:spacing w:after="0" w:line="360" w:lineRule="auto"/>
              <w:ind w:left="360"/>
              <w:contextualSpacing/>
              <w:rPr>
                <w:szCs w:val="24"/>
              </w:rPr>
            </w:pPr>
            <w:r>
              <w:rPr>
                <w:szCs w:val="24"/>
              </w:rPr>
              <w:t>Prepared camel, donkey and horse production records based on organization record management guidelines</w:t>
            </w:r>
          </w:p>
        </w:tc>
      </w:tr>
      <w:tr w:rsidR="00D82289" w14:paraId="1CBF8D0B" w14:textId="77777777">
        <w:trPr>
          <w:trHeight w:val="1313"/>
        </w:trPr>
        <w:tc>
          <w:tcPr>
            <w:tcW w:w="2425" w:type="dxa"/>
            <w:tcBorders>
              <w:top w:val="single" w:sz="4" w:space="0" w:color="auto"/>
              <w:left w:val="single" w:sz="4" w:space="0" w:color="auto"/>
              <w:bottom w:val="single" w:sz="4" w:space="0" w:color="auto"/>
              <w:right w:val="single" w:sz="4" w:space="0" w:color="auto"/>
            </w:tcBorders>
          </w:tcPr>
          <w:p w14:paraId="0F053467" w14:textId="77777777" w:rsidR="00D82289" w:rsidRDefault="00000000">
            <w:pPr>
              <w:pStyle w:val="BodyText"/>
              <w:numPr>
                <w:ilvl w:val="0"/>
                <w:numId w:val="353"/>
              </w:numPr>
              <w:spacing w:after="0" w:line="360" w:lineRule="auto"/>
              <w:ind w:left="427" w:right="162" w:hanging="266"/>
              <w:contextualSpacing/>
              <w:jc w:val="both"/>
              <w:rPr>
                <w:szCs w:val="24"/>
              </w:rPr>
            </w:pPr>
            <w:r>
              <w:rPr>
                <w:szCs w:val="24"/>
              </w:rPr>
              <w:t>Resource Implications.</w:t>
            </w:r>
          </w:p>
        </w:tc>
        <w:tc>
          <w:tcPr>
            <w:tcW w:w="6815" w:type="dxa"/>
            <w:tcBorders>
              <w:top w:val="single" w:sz="4" w:space="0" w:color="auto"/>
              <w:left w:val="single" w:sz="4" w:space="0" w:color="auto"/>
              <w:bottom w:val="single" w:sz="4" w:space="0" w:color="auto"/>
              <w:right w:val="single" w:sz="4" w:space="0" w:color="auto"/>
            </w:tcBorders>
          </w:tcPr>
          <w:p w14:paraId="55B8101C" w14:textId="77777777" w:rsidR="00D82289" w:rsidRDefault="00000000">
            <w:pPr>
              <w:tabs>
                <w:tab w:val="left" w:pos="702"/>
              </w:tabs>
              <w:spacing w:after="0" w:line="360" w:lineRule="auto"/>
              <w:rPr>
                <w:szCs w:val="24"/>
              </w:rPr>
            </w:pPr>
            <w:r>
              <w:rPr>
                <w:szCs w:val="24"/>
              </w:rPr>
              <w:t xml:space="preserve">The following resources should be provided: </w:t>
            </w:r>
          </w:p>
          <w:p w14:paraId="114EE0F6" w14:textId="77777777" w:rsidR="00D82289" w:rsidRDefault="00000000">
            <w:pPr>
              <w:pStyle w:val="ListParagraph"/>
              <w:numPr>
                <w:ilvl w:val="0"/>
                <w:numId w:val="355"/>
              </w:numPr>
              <w:rPr>
                <w:szCs w:val="24"/>
              </w:rPr>
            </w:pPr>
            <w:r>
              <w:rPr>
                <w:szCs w:val="24"/>
              </w:rPr>
              <w:t xml:space="preserve">Access to relevant workplace where assessment can take place </w:t>
            </w:r>
          </w:p>
          <w:p w14:paraId="1A18E83B" w14:textId="77777777" w:rsidR="00D82289" w:rsidRDefault="00000000">
            <w:pPr>
              <w:pStyle w:val="ListParagraph"/>
              <w:numPr>
                <w:ilvl w:val="0"/>
                <w:numId w:val="355"/>
              </w:numPr>
              <w:rPr>
                <w:szCs w:val="24"/>
              </w:rPr>
            </w:pPr>
            <w:r>
              <w:rPr>
                <w:szCs w:val="24"/>
              </w:rPr>
              <w:t xml:space="preserve">Appropriately simulated environment where assessment can take place </w:t>
            </w:r>
          </w:p>
          <w:p w14:paraId="4891CF03" w14:textId="77777777" w:rsidR="00D82289" w:rsidRDefault="00000000">
            <w:pPr>
              <w:pStyle w:val="ListParagraph"/>
              <w:numPr>
                <w:ilvl w:val="0"/>
                <w:numId w:val="355"/>
              </w:numPr>
              <w:rPr>
                <w:szCs w:val="24"/>
              </w:rPr>
            </w:pPr>
            <w:r>
              <w:rPr>
                <w:szCs w:val="24"/>
              </w:rPr>
              <w:t>Materials relevant to the proposed assessment activity or tasks</w:t>
            </w:r>
          </w:p>
        </w:tc>
      </w:tr>
      <w:tr w:rsidR="00D82289" w14:paraId="79B9BA10" w14:textId="77777777">
        <w:trPr>
          <w:trHeight w:val="2186"/>
        </w:trPr>
        <w:tc>
          <w:tcPr>
            <w:tcW w:w="2425" w:type="dxa"/>
            <w:tcBorders>
              <w:top w:val="single" w:sz="4" w:space="0" w:color="auto"/>
              <w:left w:val="single" w:sz="4" w:space="0" w:color="auto"/>
              <w:bottom w:val="single" w:sz="4" w:space="0" w:color="auto"/>
              <w:right w:val="single" w:sz="4" w:space="0" w:color="auto"/>
            </w:tcBorders>
          </w:tcPr>
          <w:p w14:paraId="7B92A87F" w14:textId="77777777" w:rsidR="00D82289" w:rsidRDefault="00000000">
            <w:pPr>
              <w:pStyle w:val="BodyText"/>
              <w:numPr>
                <w:ilvl w:val="0"/>
                <w:numId w:val="353"/>
              </w:numPr>
              <w:tabs>
                <w:tab w:val="left" w:pos="0"/>
              </w:tabs>
              <w:spacing w:after="0" w:line="360" w:lineRule="auto"/>
              <w:ind w:left="427" w:right="252" w:hanging="266"/>
              <w:contextualSpacing/>
              <w:rPr>
                <w:szCs w:val="24"/>
              </w:rPr>
            </w:pPr>
            <w:r>
              <w:rPr>
                <w:szCs w:val="24"/>
              </w:rPr>
              <w:lastRenderedPageBreak/>
              <w:t>Methods of Assessment.</w:t>
            </w:r>
          </w:p>
        </w:tc>
        <w:tc>
          <w:tcPr>
            <w:tcW w:w="6815" w:type="dxa"/>
            <w:tcBorders>
              <w:top w:val="single" w:sz="4" w:space="0" w:color="auto"/>
              <w:left w:val="single" w:sz="4" w:space="0" w:color="auto"/>
              <w:bottom w:val="single" w:sz="4" w:space="0" w:color="auto"/>
              <w:right w:val="single" w:sz="4" w:space="0" w:color="auto"/>
            </w:tcBorders>
          </w:tcPr>
          <w:p w14:paraId="4457179B" w14:textId="77777777" w:rsidR="00D82289" w:rsidRDefault="00000000">
            <w:pPr>
              <w:spacing w:after="0" w:line="360" w:lineRule="auto"/>
              <w:ind w:left="359" w:hanging="359"/>
              <w:contextualSpacing/>
              <w:rPr>
                <w:szCs w:val="24"/>
                <w:lang w:val="en-GB"/>
              </w:rPr>
            </w:pPr>
            <w:r>
              <w:rPr>
                <w:szCs w:val="24"/>
                <w:lang w:val="en-GB"/>
              </w:rPr>
              <w:t>Competency may be assessed through:</w:t>
            </w:r>
          </w:p>
          <w:p w14:paraId="5C317EBB" w14:textId="77777777" w:rsidR="00D82289" w:rsidRDefault="00D82289">
            <w:pPr>
              <w:numPr>
                <w:ilvl w:val="0"/>
                <w:numId w:val="356"/>
              </w:numPr>
              <w:spacing w:after="0" w:line="360" w:lineRule="auto"/>
              <w:contextualSpacing/>
              <w:rPr>
                <w:vanish/>
                <w:szCs w:val="24"/>
                <w:lang w:val="en-GB"/>
              </w:rPr>
            </w:pPr>
          </w:p>
          <w:p w14:paraId="71D7BB93" w14:textId="77777777" w:rsidR="00D82289" w:rsidRDefault="00D82289">
            <w:pPr>
              <w:numPr>
                <w:ilvl w:val="0"/>
                <w:numId w:val="356"/>
              </w:numPr>
              <w:spacing w:after="0" w:line="360" w:lineRule="auto"/>
              <w:contextualSpacing/>
              <w:rPr>
                <w:vanish/>
                <w:szCs w:val="24"/>
                <w:lang w:val="en-GB"/>
              </w:rPr>
            </w:pPr>
          </w:p>
          <w:p w14:paraId="7C43E8F7" w14:textId="77777777" w:rsidR="00D82289" w:rsidRDefault="00D82289">
            <w:pPr>
              <w:numPr>
                <w:ilvl w:val="0"/>
                <w:numId w:val="356"/>
              </w:numPr>
              <w:spacing w:after="0" w:line="360" w:lineRule="auto"/>
              <w:contextualSpacing/>
              <w:rPr>
                <w:vanish/>
                <w:szCs w:val="24"/>
                <w:lang w:val="en-GB"/>
              </w:rPr>
            </w:pPr>
          </w:p>
          <w:p w14:paraId="544D4197" w14:textId="77777777" w:rsidR="00D82289" w:rsidRDefault="00000000">
            <w:pPr>
              <w:pStyle w:val="ListParagraph"/>
              <w:numPr>
                <w:ilvl w:val="0"/>
                <w:numId w:val="357"/>
              </w:numPr>
              <w:rPr>
                <w:szCs w:val="24"/>
              </w:rPr>
            </w:pPr>
            <w:r>
              <w:rPr>
                <w:szCs w:val="24"/>
              </w:rPr>
              <w:t>Practical</w:t>
            </w:r>
          </w:p>
          <w:p w14:paraId="32DA336B" w14:textId="77777777" w:rsidR="00D82289" w:rsidRDefault="00000000">
            <w:pPr>
              <w:pStyle w:val="ListParagraph"/>
              <w:numPr>
                <w:ilvl w:val="0"/>
                <w:numId w:val="357"/>
              </w:numPr>
              <w:rPr>
                <w:szCs w:val="24"/>
              </w:rPr>
            </w:pPr>
            <w:r>
              <w:rPr>
                <w:szCs w:val="24"/>
              </w:rPr>
              <w:t>Project</w:t>
            </w:r>
          </w:p>
          <w:p w14:paraId="77F3697B" w14:textId="77777777" w:rsidR="00D82289" w:rsidRDefault="00000000">
            <w:pPr>
              <w:pStyle w:val="ListParagraph"/>
              <w:numPr>
                <w:ilvl w:val="0"/>
                <w:numId w:val="357"/>
              </w:numPr>
              <w:rPr>
                <w:szCs w:val="24"/>
              </w:rPr>
            </w:pPr>
            <w:r>
              <w:rPr>
                <w:szCs w:val="24"/>
              </w:rPr>
              <w:t>Portfolio of evidence</w:t>
            </w:r>
          </w:p>
          <w:p w14:paraId="50229D2D" w14:textId="77777777" w:rsidR="00D82289" w:rsidRDefault="00000000">
            <w:pPr>
              <w:pStyle w:val="ListParagraph"/>
              <w:numPr>
                <w:ilvl w:val="0"/>
                <w:numId w:val="357"/>
              </w:numPr>
              <w:rPr>
                <w:szCs w:val="24"/>
              </w:rPr>
            </w:pPr>
            <w:r>
              <w:rPr>
                <w:szCs w:val="24"/>
              </w:rPr>
              <w:t>Third Party Report</w:t>
            </w:r>
          </w:p>
          <w:p w14:paraId="5AF4AD2D" w14:textId="77777777" w:rsidR="00D82289" w:rsidRDefault="00000000">
            <w:pPr>
              <w:pStyle w:val="ListParagraph"/>
              <w:numPr>
                <w:ilvl w:val="0"/>
                <w:numId w:val="357"/>
              </w:numPr>
              <w:rPr>
                <w:szCs w:val="24"/>
              </w:rPr>
            </w:pPr>
            <w:r>
              <w:rPr>
                <w:szCs w:val="24"/>
              </w:rPr>
              <w:t>Written Tests</w:t>
            </w:r>
          </w:p>
          <w:p w14:paraId="77A46B6A" w14:textId="77777777" w:rsidR="00D82289" w:rsidRDefault="00000000">
            <w:pPr>
              <w:pStyle w:val="ListParagraph"/>
              <w:numPr>
                <w:ilvl w:val="0"/>
                <w:numId w:val="357"/>
              </w:numPr>
              <w:rPr>
                <w:szCs w:val="24"/>
              </w:rPr>
            </w:pPr>
            <w:r>
              <w:rPr>
                <w:szCs w:val="24"/>
              </w:rPr>
              <w:t>Oral Questioning</w:t>
            </w:r>
          </w:p>
        </w:tc>
      </w:tr>
      <w:tr w:rsidR="00D82289" w14:paraId="2507893C" w14:textId="77777777">
        <w:trPr>
          <w:trHeight w:val="638"/>
        </w:trPr>
        <w:tc>
          <w:tcPr>
            <w:tcW w:w="2425" w:type="dxa"/>
            <w:tcBorders>
              <w:top w:val="single" w:sz="4" w:space="0" w:color="auto"/>
              <w:left w:val="single" w:sz="4" w:space="0" w:color="auto"/>
              <w:bottom w:val="single" w:sz="4" w:space="0" w:color="auto"/>
              <w:right w:val="single" w:sz="4" w:space="0" w:color="auto"/>
            </w:tcBorders>
          </w:tcPr>
          <w:p w14:paraId="6524020E" w14:textId="77777777" w:rsidR="00D82289" w:rsidRDefault="00000000">
            <w:pPr>
              <w:pStyle w:val="BodyText"/>
              <w:numPr>
                <w:ilvl w:val="0"/>
                <w:numId w:val="353"/>
              </w:numPr>
              <w:tabs>
                <w:tab w:val="left" w:pos="-5508"/>
              </w:tabs>
              <w:spacing w:after="0" w:line="360" w:lineRule="auto"/>
              <w:ind w:left="427" w:right="252" w:hanging="266"/>
              <w:contextualSpacing/>
              <w:rPr>
                <w:szCs w:val="24"/>
              </w:rPr>
            </w:pPr>
            <w:r>
              <w:rPr>
                <w:szCs w:val="24"/>
              </w:rPr>
              <w:t>Context of Assessment.</w:t>
            </w:r>
          </w:p>
        </w:tc>
        <w:tc>
          <w:tcPr>
            <w:tcW w:w="6815" w:type="dxa"/>
            <w:tcBorders>
              <w:top w:val="single" w:sz="4" w:space="0" w:color="auto"/>
              <w:left w:val="single" w:sz="4" w:space="0" w:color="auto"/>
              <w:bottom w:val="single" w:sz="4" w:space="0" w:color="auto"/>
              <w:right w:val="single" w:sz="4" w:space="0" w:color="auto"/>
            </w:tcBorders>
          </w:tcPr>
          <w:p w14:paraId="316FB1DF" w14:textId="77777777" w:rsidR="00D82289" w:rsidRDefault="00000000">
            <w:pPr>
              <w:tabs>
                <w:tab w:val="left" w:pos="792"/>
              </w:tabs>
              <w:autoSpaceDE w:val="0"/>
              <w:autoSpaceDN w:val="0"/>
              <w:adjustRightInd w:val="0"/>
              <w:spacing w:after="0" w:line="360" w:lineRule="auto"/>
              <w:rPr>
                <w:vanish/>
                <w:szCs w:val="24"/>
              </w:rPr>
            </w:pPr>
            <w:r>
              <w:rPr>
                <w:szCs w:val="24"/>
                <w:lang w:val="en-GB"/>
              </w:rPr>
              <w:t xml:space="preserve">This competency may be assessed in a </w:t>
            </w:r>
            <w:proofErr w:type="gramStart"/>
            <w:r>
              <w:rPr>
                <w:szCs w:val="24"/>
                <w:lang w:val="en-GB"/>
              </w:rPr>
              <w:t>work place</w:t>
            </w:r>
            <w:proofErr w:type="gramEnd"/>
            <w:r>
              <w:rPr>
                <w:szCs w:val="24"/>
                <w:lang w:val="en-GB"/>
              </w:rPr>
              <w:t xml:space="preserve"> or in assimilated </w:t>
            </w:r>
            <w:proofErr w:type="gramStart"/>
            <w:r>
              <w:rPr>
                <w:szCs w:val="24"/>
                <w:lang w:val="en-GB"/>
              </w:rPr>
              <w:t>work place</w:t>
            </w:r>
            <w:proofErr w:type="gramEnd"/>
          </w:p>
        </w:tc>
      </w:tr>
      <w:tr w:rsidR="00D82289" w14:paraId="6CAB5D8A" w14:textId="77777777">
        <w:tc>
          <w:tcPr>
            <w:tcW w:w="2425" w:type="dxa"/>
            <w:tcBorders>
              <w:top w:val="single" w:sz="4" w:space="0" w:color="auto"/>
              <w:left w:val="single" w:sz="4" w:space="0" w:color="auto"/>
              <w:bottom w:val="single" w:sz="4" w:space="0" w:color="auto"/>
              <w:right w:val="single" w:sz="4" w:space="0" w:color="auto"/>
            </w:tcBorders>
          </w:tcPr>
          <w:p w14:paraId="2D2898BE" w14:textId="77777777" w:rsidR="00D82289" w:rsidRDefault="00000000">
            <w:pPr>
              <w:pStyle w:val="ListParagraph"/>
              <w:numPr>
                <w:ilvl w:val="0"/>
                <w:numId w:val="353"/>
              </w:numPr>
              <w:rPr>
                <w:szCs w:val="24"/>
              </w:rPr>
            </w:pPr>
            <w:r>
              <w:rPr>
                <w:szCs w:val="24"/>
              </w:rPr>
              <w:t>Guidance information for assessment.</w:t>
            </w:r>
          </w:p>
        </w:tc>
        <w:tc>
          <w:tcPr>
            <w:tcW w:w="6815" w:type="dxa"/>
            <w:tcBorders>
              <w:top w:val="single" w:sz="4" w:space="0" w:color="auto"/>
              <w:left w:val="single" w:sz="4" w:space="0" w:color="auto"/>
              <w:bottom w:val="single" w:sz="4" w:space="0" w:color="auto"/>
              <w:right w:val="single" w:sz="4" w:space="0" w:color="auto"/>
            </w:tcBorders>
          </w:tcPr>
          <w:p w14:paraId="0978719E" w14:textId="77777777" w:rsidR="00D82289" w:rsidRDefault="00000000">
            <w:pPr>
              <w:spacing w:after="0" w:line="360" w:lineRule="auto"/>
              <w:jc w:val="both"/>
              <w:rPr>
                <w:szCs w:val="24"/>
              </w:rPr>
            </w:pPr>
            <w:r>
              <w:rPr>
                <w:szCs w:val="24"/>
              </w:rPr>
              <w:t>Holistic assessment with other units relevant to the industry sector, workplace and job role is recommended.</w:t>
            </w:r>
          </w:p>
        </w:tc>
      </w:tr>
    </w:tbl>
    <w:p w14:paraId="0530583E" w14:textId="77777777" w:rsidR="00D82289" w:rsidRDefault="00D82289">
      <w:pPr>
        <w:pStyle w:val="Heading2"/>
        <w:spacing w:before="0" w:after="0"/>
      </w:pPr>
    </w:p>
    <w:p w14:paraId="2AB60596" w14:textId="77777777" w:rsidR="00D82289" w:rsidRDefault="00D82289">
      <w:pPr>
        <w:pStyle w:val="Heading2"/>
        <w:spacing w:before="0" w:after="0"/>
      </w:pPr>
    </w:p>
    <w:p w14:paraId="240114C6" w14:textId="77777777" w:rsidR="00D82289" w:rsidRDefault="00000000">
      <w:pPr>
        <w:spacing w:after="0" w:line="360" w:lineRule="auto"/>
        <w:rPr>
          <w:rFonts w:eastAsia="Calibri"/>
          <w:b/>
          <w:color w:val="auto"/>
          <w:kern w:val="0"/>
          <w:szCs w:val="24"/>
          <w:lang w:val="en-GB" w:eastAsia="en-GB"/>
        </w:rPr>
      </w:pPr>
      <w:r>
        <w:rPr>
          <w:rFonts w:eastAsia="Calibri"/>
          <w:szCs w:val="24"/>
        </w:rPr>
        <w:br w:type="page"/>
      </w:r>
    </w:p>
    <w:p w14:paraId="5886BC21" w14:textId="77777777" w:rsidR="00D82289" w:rsidRDefault="00000000">
      <w:pPr>
        <w:pStyle w:val="Heading2"/>
        <w:spacing w:before="0" w:after="0"/>
      </w:pPr>
      <w:bookmarkStart w:id="89" w:name="_Toc12201"/>
      <w:r>
        <w:lastRenderedPageBreak/>
        <w:t>MANAGE EMERGING LIVESTOCK AND COMPANION ANIMALS</w:t>
      </w:r>
      <w:bookmarkEnd w:id="89"/>
    </w:p>
    <w:p w14:paraId="43EC33C7" w14:textId="77777777" w:rsidR="00D82289" w:rsidRDefault="00D82289">
      <w:pPr>
        <w:spacing w:after="0" w:line="360" w:lineRule="auto"/>
        <w:rPr>
          <w:rFonts w:eastAsia="Calibri"/>
          <w:b/>
          <w:szCs w:val="24"/>
        </w:rPr>
      </w:pPr>
    </w:p>
    <w:p w14:paraId="578B2173" w14:textId="77777777" w:rsidR="00D82289" w:rsidRDefault="00000000">
      <w:pPr>
        <w:spacing w:after="0" w:line="360" w:lineRule="auto"/>
        <w:rPr>
          <w:b/>
          <w:szCs w:val="24"/>
        </w:rPr>
      </w:pPr>
      <w:r>
        <w:rPr>
          <w:rFonts w:eastAsia="Calibri"/>
          <w:b/>
          <w:szCs w:val="24"/>
        </w:rPr>
        <w:t xml:space="preserve">UNIT CODE: </w:t>
      </w:r>
      <w:bookmarkStart w:id="90" w:name="_Hlk185344235"/>
      <w:r>
        <w:rPr>
          <w:bCs/>
          <w:szCs w:val="24"/>
        </w:rPr>
        <w:t>0811 551 26A</w:t>
      </w:r>
      <w:bookmarkEnd w:id="90"/>
    </w:p>
    <w:p w14:paraId="0F8F0F8C" w14:textId="77777777" w:rsidR="00D82289" w:rsidRDefault="00000000">
      <w:pPr>
        <w:spacing w:after="0" w:line="360" w:lineRule="auto"/>
        <w:rPr>
          <w:rFonts w:eastAsia="Calibri"/>
          <w:b/>
          <w:szCs w:val="24"/>
        </w:rPr>
      </w:pPr>
      <w:r>
        <w:rPr>
          <w:rFonts w:eastAsia="Calibri"/>
          <w:b/>
          <w:szCs w:val="24"/>
        </w:rPr>
        <w:t>UNIT DESCRIPTION</w:t>
      </w:r>
    </w:p>
    <w:p w14:paraId="7E542E5F" w14:textId="77777777" w:rsidR="00D82289" w:rsidRDefault="00000000">
      <w:pPr>
        <w:spacing w:after="0" w:line="360" w:lineRule="auto"/>
        <w:jc w:val="both"/>
        <w:rPr>
          <w:rFonts w:eastAsia="Calibri"/>
          <w:szCs w:val="24"/>
        </w:rPr>
      </w:pPr>
      <w:r>
        <w:rPr>
          <w:rFonts w:eastAsia="Calibri"/>
          <w:szCs w:val="24"/>
        </w:rPr>
        <w:t xml:space="preserve">This unit specifies competencies required to manage emerging livestock. It involves rearing of ostrich, rearing of quail, rearing of guinea fowls, farming of crocodile, and management of companion animals. </w:t>
      </w:r>
    </w:p>
    <w:p w14:paraId="7E83DB68" w14:textId="77777777" w:rsidR="00D82289" w:rsidRDefault="00000000">
      <w:pPr>
        <w:spacing w:after="0" w:line="360" w:lineRule="auto"/>
        <w:rPr>
          <w:rFonts w:eastAsia="Calibri"/>
          <w:szCs w:val="24"/>
        </w:rPr>
      </w:pPr>
      <w:r>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2"/>
        <w:gridCol w:w="6634"/>
      </w:tblGrid>
      <w:tr w:rsidR="00D82289" w14:paraId="2968D374" w14:textId="77777777">
        <w:trPr>
          <w:trHeight w:val="1"/>
          <w:tblHeader/>
        </w:trPr>
        <w:tc>
          <w:tcPr>
            <w:tcW w:w="13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53060" w14:textId="77777777" w:rsidR="00D82289" w:rsidRDefault="00000000">
            <w:pPr>
              <w:spacing w:after="0" w:line="360" w:lineRule="auto"/>
              <w:rPr>
                <w:rFonts w:eastAsia="Calibri"/>
                <w:b/>
                <w:szCs w:val="24"/>
              </w:rPr>
            </w:pPr>
            <w:r>
              <w:rPr>
                <w:rFonts w:eastAsia="Calibri"/>
                <w:b/>
                <w:szCs w:val="24"/>
              </w:rPr>
              <w:t xml:space="preserve">ELEMENT </w:t>
            </w:r>
          </w:p>
          <w:p w14:paraId="479D95A3" w14:textId="77777777" w:rsidR="00D82289" w:rsidRDefault="00000000">
            <w:pPr>
              <w:spacing w:after="0" w:line="360" w:lineRule="auto"/>
              <w:rPr>
                <w:rFonts w:eastAsia="Calibri"/>
                <w:szCs w:val="24"/>
              </w:rPr>
            </w:pPr>
            <w:r>
              <w:rPr>
                <w:rFonts w:eastAsia="Calibri"/>
                <w:szCs w:val="24"/>
              </w:rPr>
              <w:t>These describe the key outcomes which make up workplace function.</w:t>
            </w:r>
          </w:p>
        </w:tc>
        <w:tc>
          <w:tcPr>
            <w:tcW w:w="3679" w:type="pct"/>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038261FD" w14:textId="77777777" w:rsidR="00D82289" w:rsidRDefault="00000000">
            <w:pPr>
              <w:spacing w:after="0" w:line="360" w:lineRule="auto"/>
              <w:rPr>
                <w:rFonts w:eastAsia="Calibri"/>
                <w:b/>
                <w:szCs w:val="24"/>
              </w:rPr>
            </w:pPr>
            <w:r>
              <w:rPr>
                <w:rFonts w:eastAsia="Calibri"/>
                <w:b/>
                <w:szCs w:val="24"/>
              </w:rPr>
              <w:t>PERFORMANCE CRITERIA</w:t>
            </w:r>
          </w:p>
          <w:p w14:paraId="3BF5DD3C" w14:textId="77777777" w:rsidR="00D82289" w:rsidRDefault="00000000">
            <w:pPr>
              <w:spacing w:after="0" w:line="360" w:lineRule="auto"/>
              <w:rPr>
                <w:rFonts w:eastAsia="Calibri"/>
                <w:szCs w:val="24"/>
              </w:rPr>
            </w:pPr>
            <w:r>
              <w:rPr>
                <w:rFonts w:eastAsia="Calibri"/>
                <w:szCs w:val="24"/>
              </w:rPr>
              <w:t>These are assessable statements which specify the required level of performance for each of the elements.</w:t>
            </w:r>
          </w:p>
          <w:p w14:paraId="623514B8" w14:textId="77777777" w:rsidR="00D82289" w:rsidRDefault="00000000">
            <w:pPr>
              <w:spacing w:after="0" w:line="360" w:lineRule="auto"/>
              <w:rPr>
                <w:rFonts w:eastAsia="Calibri"/>
                <w:szCs w:val="24"/>
              </w:rPr>
            </w:pPr>
            <w:r>
              <w:rPr>
                <w:rFonts w:eastAsia="Calibri"/>
                <w:b/>
                <w:i/>
                <w:szCs w:val="24"/>
              </w:rPr>
              <w:t>Bold and italicized terms are elaborated in the Range.</w:t>
            </w:r>
          </w:p>
        </w:tc>
      </w:tr>
      <w:tr w:rsidR="00D82289" w14:paraId="19531E7F" w14:textId="77777777">
        <w:trPr>
          <w:trHeight w:val="512"/>
        </w:trPr>
        <w:tc>
          <w:tcPr>
            <w:tcW w:w="13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84BF3D" w14:textId="77777777" w:rsidR="00D82289" w:rsidRDefault="00000000">
            <w:pPr>
              <w:pStyle w:val="ListParagraph"/>
              <w:numPr>
                <w:ilvl w:val="0"/>
                <w:numId w:val="358"/>
              </w:numPr>
              <w:rPr>
                <w:b/>
                <w:szCs w:val="24"/>
              </w:rPr>
            </w:pPr>
            <w:bookmarkStart w:id="91" w:name="_Hlk164426993"/>
            <w:r>
              <w:rPr>
                <w:szCs w:val="24"/>
              </w:rPr>
              <w:t>Carry out rearing of ostrich</w:t>
            </w:r>
          </w:p>
          <w:p w14:paraId="40A9668B" w14:textId="77777777" w:rsidR="00D82289" w:rsidRDefault="00D82289">
            <w:pPr>
              <w:spacing w:after="0" w:line="360" w:lineRule="auto"/>
              <w:ind w:left="251" w:hanging="90"/>
              <w:contextualSpacing/>
              <w:rPr>
                <w:szCs w:val="24"/>
              </w:rPr>
            </w:pPr>
          </w:p>
        </w:tc>
        <w:tc>
          <w:tcPr>
            <w:tcW w:w="3679"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3DCFC51A" w14:textId="77777777" w:rsidR="00D82289" w:rsidRDefault="00000000">
            <w:pPr>
              <w:pStyle w:val="ListParagraph"/>
              <w:numPr>
                <w:ilvl w:val="0"/>
                <w:numId w:val="359"/>
              </w:numPr>
              <w:rPr>
                <w:szCs w:val="24"/>
              </w:rPr>
            </w:pPr>
            <w:r>
              <w:rPr>
                <w:b/>
                <w:bCs/>
                <w:i/>
                <w:iCs/>
                <w:szCs w:val="24"/>
              </w:rPr>
              <w:t>Planning</w:t>
            </w:r>
            <w:r>
              <w:rPr>
                <w:szCs w:val="24"/>
              </w:rPr>
              <w:t xml:space="preserve"> for ostrich farming is conducted as per the LPM</w:t>
            </w:r>
          </w:p>
          <w:p w14:paraId="66C951C8" w14:textId="77777777" w:rsidR="00D82289" w:rsidRDefault="00000000">
            <w:pPr>
              <w:pStyle w:val="ListParagraph"/>
              <w:numPr>
                <w:ilvl w:val="0"/>
                <w:numId w:val="359"/>
              </w:numPr>
              <w:rPr>
                <w:szCs w:val="24"/>
              </w:rPr>
            </w:pPr>
            <w:r>
              <w:rPr>
                <w:b/>
                <w:bCs/>
                <w:i/>
                <w:iCs/>
                <w:szCs w:val="24"/>
              </w:rPr>
              <w:t xml:space="preserve">Facilities and equipment </w:t>
            </w:r>
            <w:r>
              <w:rPr>
                <w:szCs w:val="24"/>
              </w:rPr>
              <w:t>for rearing ostrich are prepared as per LPM</w:t>
            </w:r>
          </w:p>
          <w:p w14:paraId="54534F9B" w14:textId="77777777" w:rsidR="00D82289" w:rsidRDefault="00000000">
            <w:pPr>
              <w:pStyle w:val="ListParagraph"/>
              <w:numPr>
                <w:ilvl w:val="0"/>
                <w:numId w:val="359"/>
              </w:numPr>
              <w:rPr>
                <w:szCs w:val="24"/>
              </w:rPr>
            </w:pPr>
            <w:r>
              <w:rPr>
                <w:szCs w:val="24"/>
              </w:rPr>
              <w:t>Breeding management</w:t>
            </w:r>
            <w:r>
              <w:rPr>
                <w:b/>
                <w:bCs/>
                <w:i/>
                <w:iCs/>
                <w:szCs w:val="24"/>
              </w:rPr>
              <w:t xml:space="preserve"> </w:t>
            </w:r>
            <w:r>
              <w:rPr>
                <w:szCs w:val="24"/>
              </w:rPr>
              <w:t>is carried out according to LPM</w:t>
            </w:r>
          </w:p>
          <w:p w14:paraId="1B21C102" w14:textId="77777777" w:rsidR="00D82289" w:rsidRDefault="00000000">
            <w:pPr>
              <w:pStyle w:val="ListParagraph"/>
              <w:numPr>
                <w:ilvl w:val="0"/>
                <w:numId w:val="359"/>
              </w:numPr>
              <w:rPr>
                <w:szCs w:val="24"/>
              </w:rPr>
            </w:pPr>
            <w:r>
              <w:rPr>
                <w:b/>
                <w:bCs/>
                <w:i/>
                <w:iCs/>
                <w:szCs w:val="24"/>
              </w:rPr>
              <w:t>Hatching and Chick care</w:t>
            </w:r>
            <w:r>
              <w:rPr>
                <w:szCs w:val="24"/>
              </w:rPr>
              <w:t xml:space="preserve"> is performed as per LPM</w:t>
            </w:r>
          </w:p>
          <w:p w14:paraId="78F61914" w14:textId="77777777" w:rsidR="00D82289" w:rsidRDefault="00000000">
            <w:pPr>
              <w:pStyle w:val="ListParagraph"/>
              <w:numPr>
                <w:ilvl w:val="0"/>
                <w:numId w:val="359"/>
              </w:numPr>
              <w:rPr>
                <w:szCs w:val="24"/>
              </w:rPr>
            </w:pPr>
            <w:r>
              <w:rPr>
                <w:szCs w:val="24"/>
              </w:rPr>
              <w:t>Routine management practices are carried out as per LPM</w:t>
            </w:r>
          </w:p>
          <w:p w14:paraId="142D0CAE" w14:textId="77777777" w:rsidR="00D82289" w:rsidRDefault="00000000">
            <w:pPr>
              <w:pStyle w:val="ListParagraph"/>
              <w:numPr>
                <w:ilvl w:val="0"/>
                <w:numId w:val="359"/>
              </w:numPr>
              <w:rPr>
                <w:szCs w:val="24"/>
              </w:rPr>
            </w:pPr>
            <w:r>
              <w:rPr>
                <w:szCs w:val="24"/>
              </w:rPr>
              <w:t>Ostrich and products are marketed as per LPM</w:t>
            </w:r>
          </w:p>
          <w:p w14:paraId="1F4C1ECB" w14:textId="77777777" w:rsidR="00D82289" w:rsidRDefault="00000000">
            <w:pPr>
              <w:pStyle w:val="ListParagraph"/>
              <w:numPr>
                <w:ilvl w:val="0"/>
                <w:numId w:val="359"/>
              </w:numPr>
              <w:rPr>
                <w:b/>
                <w:bCs/>
                <w:i/>
                <w:iCs/>
                <w:szCs w:val="24"/>
              </w:rPr>
            </w:pPr>
            <w:r>
              <w:rPr>
                <w:szCs w:val="24"/>
              </w:rPr>
              <w:t>Bio-security practices</w:t>
            </w:r>
            <w:r>
              <w:rPr>
                <w:b/>
                <w:bCs/>
                <w:i/>
                <w:iCs/>
                <w:szCs w:val="24"/>
              </w:rPr>
              <w:t xml:space="preserve"> </w:t>
            </w:r>
            <w:r>
              <w:rPr>
                <w:szCs w:val="24"/>
              </w:rPr>
              <w:t xml:space="preserve">are carried out in accordance </w:t>
            </w:r>
            <w:proofErr w:type="gramStart"/>
            <w:r>
              <w:rPr>
                <w:szCs w:val="24"/>
              </w:rPr>
              <w:t>to</w:t>
            </w:r>
            <w:proofErr w:type="gramEnd"/>
            <w:r>
              <w:rPr>
                <w:szCs w:val="24"/>
              </w:rPr>
              <w:t xml:space="preserve"> HCM</w:t>
            </w:r>
          </w:p>
          <w:p w14:paraId="46461256" w14:textId="77777777" w:rsidR="00D82289" w:rsidRDefault="00000000">
            <w:pPr>
              <w:pStyle w:val="ListParagraph"/>
              <w:numPr>
                <w:ilvl w:val="0"/>
                <w:numId w:val="359"/>
              </w:numPr>
              <w:rPr>
                <w:szCs w:val="24"/>
              </w:rPr>
            </w:pPr>
            <w:r>
              <w:rPr>
                <w:szCs w:val="24"/>
              </w:rPr>
              <w:t>Waste is managed as per the environmental protection regulations</w:t>
            </w:r>
          </w:p>
          <w:p w14:paraId="093A36C0" w14:textId="77777777" w:rsidR="00D82289" w:rsidRDefault="00000000">
            <w:pPr>
              <w:pStyle w:val="ListParagraph"/>
              <w:numPr>
                <w:ilvl w:val="0"/>
                <w:numId w:val="359"/>
              </w:numPr>
              <w:rPr>
                <w:szCs w:val="24"/>
              </w:rPr>
            </w:pPr>
            <w:r>
              <w:rPr>
                <w:szCs w:val="24"/>
              </w:rPr>
              <w:t>Records are maintained as per workplace policies</w:t>
            </w:r>
          </w:p>
        </w:tc>
      </w:tr>
      <w:tr w:rsidR="00D82289" w14:paraId="140AEC83" w14:textId="77777777">
        <w:trPr>
          <w:trHeight w:val="1"/>
        </w:trPr>
        <w:tc>
          <w:tcPr>
            <w:tcW w:w="13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C5B133" w14:textId="77777777" w:rsidR="00D82289" w:rsidRDefault="00000000">
            <w:pPr>
              <w:pStyle w:val="ListParagraph"/>
              <w:numPr>
                <w:ilvl w:val="0"/>
                <w:numId w:val="358"/>
              </w:numPr>
              <w:rPr>
                <w:szCs w:val="24"/>
              </w:rPr>
            </w:pPr>
            <w:r>
              <w:rPr>
                <w:szCs w:val="24"/>
              </w:rPr>
              <w:t xml:space="preserve">Carry out rearing of quail </w:t>
            </w:r>
          </w:p>
        </w:tc>
        <w:tc>
          <w:tcPr>
            <w:tcW w:w="3679"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F2BBACE" w14:textId="77777777" w:rsidR="00D82289" w:rsidRDefault="00000000">
            <w:pPr>
              <w:pStyle w:val="ListParagraph"/>
              <w:numPr>
                <w:ilvl w:val="0"/>
                <w:numId w:val="360"/>
              </w:numPr>
              <w:rPr>
                <w:szCs w:val="24"/>
              </w:rPr>
            </w:pPr>
            <w:r>
              <w:rPr>
                <w:szCs w:val="24"/>
              </w:rPr>
              <w:t>Planning for quail farming is conducted as per the LPM</w:t>
            </w:r>
          </w:p>
          <w:p w14:paraId="5BAA6366" w14:textId="77777777" w:rsidR="00D82289" w:rsidRDefault="00000000">
            <w:pPr>
              <w:pStyle w:val="ListParagraph"/>
              <w:numPr>
                <w:ilvl w:val="0"/>
                <w:numId w:val="360"/>
              </w:numPr>
              <w:rPr>
                <w:szCs w:val="24"/>
              </w:rPr>
            </w:pPr>
            <w:r>
              <w:rPr>
                <w:szCs w:val="24"/>
              </w:rPr>
              <w:t>Facilities and equipment for rearing quail are prepared as per LPM</w:t>
            </w:r>
          </w:p>
          <w:p w14:paraId="32B435D8" w14:textId="77777777" w:rsidR="00D82289" w:rsidRDefault="00000000">
            <w:pPr>
              <w:pStyle w:val="ListParagraph"/>
              <w:numPr>
                <w:ilvl w:val="0"/>
                <w:numId w:val="360"/>
              </w:numPr>
              <w:rPr>
                <w:szCs w:val="24"/>
              </w:rPr>
            </w:pPr>
            <w:r>
              <w:rPr>
                <w:szCs w:val="24"/>
              </w:rPr>
              <w:t>Breeding management is carried out according to LPM</w:t>
            </w:r>
          </w:p>
          <w:p w14:paraId="468267A0" w14:textId="77777777" w:rsidR="00D82289" w:rsidRDefault="00000000">
            <w:pPr>
              <w:pStyle w:val="ListParagraph"/>
              <w:numPr>
                <w:ilvl w:val="0"/>
                <w:numId w:val="360"/>
              </w:numPr>
              <w:rPr>
                <w:szCs w:val="24"/>
              </w:rPr>
            </w:pPr>
            <w:r>
              <w:rPr>
                <w:szCs w:val="24"/>
              </w:rPr>
              <w:t>Hatching and Chick care is performed as per LPM</w:t>
            </w:r>
          </w:p>
          <w:p w14:paraId="13CE3BE5" w14:textId="77777777" w:rsidR="00D82289" w:rsidRDefault="00000000">
            <w:pPr>
              <w:pStyle w:val="ListParagraph"/>
              <w:numPr>
                <w:ilvl w:val="0"/>
                <w:numId w:val="360"/>
              </w:numPr>
              <w:rPr>
                <w:szCs w:val="24"/>
              </w:rPr>
            </w:pPr>
            <w:r>
              <w:rPr>
                <w:szCs w:val="24"/>
              </w:rPr>
              <w:t>Routine management practices are carried out as per LPM</w:t>
            </w:r>
          </w:p>
          <w:p w14:paraId="69DC80B4" w14:textId="77777777" w:rsidR="00D82289" w:rsidRDefault="00000000">
            <w:pPr>
              <w:pStyle w:val="ListParagraph"/>
              <w:numPr>
                <w:ilvl w:val="0"/>
                <w:numId w:val="360"/>
              </w:numPr>
              <w:rPr>
                <w:szCs w:val="24"/>
              </w:rPr>
            </w:pPr>
            <w:r>
              <w:rPr>
                <w:szCs w:val="24"/>
              </w:rPr>
              <w:t>Quail and products are marketed as per LPM</w:t>
            </w:r>
          </w:p>
          <w:p w14:paraId="4B42624A" w14:textId="77777777" w:rsidR="00D82289" w:rsidRDefault="00000000">
            <w:pPr>
              <w:pStyle w:val="ListParagraph"/>
              <w:numPr>
                <w:ilvl w:val="0"/>
                <w:numId w:val="360"/>
              </w:numPr>
              <w:rPr>
                <w:szCs w:val="24"/>
              </w:rPr>
            </w:pPr>
            <w:r>
              <w:rPr>
                <w:szCs w:val="24"/>
              </w:rPr>
              <w:t xml:space="preserve">Bio-security practices are carried out in accordance </w:t>
            </w:r>
            <w:proofErr w:type="gramStart"/>
            <w:r>
              <w:rPr>
                <w:szCs w:val="24"/>
              </w:rPr>
              <w:t>to</w:t>
            </w:r>
            <w:proofErr w:type="gramEnd"/>
            <w:r>
              <w:rPr>
                <w:szCs w:val="24"/>
              </w:rPr>
              <w:t xml:space="preserve"> HCM</w:t>
            </w:r>
          </w:p>
          <w:p w14:paraId="4CC1961C" w14:textId="77777777" w:rsidR="00D82289" w:rsidRDefault="00000000">
            <w:pPr>
              <w:pStyle w:val="ListParagraph"/>
              <w:numPr>
                <w:ilvl w:val="0"/>
                <w:numId w:val="360"/>
              </w:numPr>
              <w:rPr>
                <w:szCs w:val="24"/>
              </w:rPr>
            </w:pPr>
            <w:r>
              <w:rPr>
                <w:szCs w:val="24"/>
              </w:rPr>
              <w:t>Waste is managed as the environmental protection regulations</w:t>
            </w:r>
          </w:p>
          <w:p w14:paraId="39A89939" w14:textId="77777777" w:rsidR="00D82289" w:rsidRDefault="00000000">
            <w:pPr>
              <w:pStyle w:val="ListParagraph"/>
              <w:numPr>
                <w:ilvl w:val="0"/>
                <w:numId w:val="360"/>
              </w:numPr>
              <w:rPr>
                <w:szCs w:val="24"/>
              </w:rPr>
            </w:pPr>
            <w:r>
              <w:rPr>
                <w:szCs w:val="24"/>
              </w:rPr>
              <w:lastRenderedPageBreak/>
              <w:t>Records are maintained as per workplace requirements</w:t>
            </w:r>
          </w:p>
        </w:tc>
      </w:tr>
      <w:tr w:rsidR="00D82289" w14:paraId="05903D0D" w14:textId="77777777">
        <w:trPr>
          <w:trHeight w:val="1"/>
        </w:trPr>
        <w:tc>
          <w:tcPr>
            <w:tcW w:w="13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20180A" w14:textId="77777777" w:rsidR="00D82289" w:rsidRDefault="00000000">
            <w:pPr>
              <w:pStyle w:val="ListParagraph"/>
              <w:numPr>
                <w:ilvl w:val="0"/>
                <w:numId w:val="358"/>
              </w:numPr>
              <w:rPr>
                <w:szCs w:val="24"/>
              </w:rPr>
            </w:pPr>
            <w:r>
              <w:rPr>
                <w:szCs w:val="24"/>
              </w:rPr>
              <w:lastRenderedPageBreak/>
              <w:t>Carry out rearing of guinea fowls</w:t>
            </w:r>
          </w:p>
        </w:tc>
        <w:tc>
          <w:tcPr>
            <w:tcW w:w="3679"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2446DED3" w14:textId="77777777" w:rsidR="00D82289" w:rsidRDefault="00000000">
            <w:pPr>
              <w:pStyle w:val="ListParagraph"/>
              <w:numPr>
                <w:ilvl w:val="0"/>
                <w:numId w:val="361"/>
              </w:numPr>
              <w:rPr>
                <w:szCs w:val="24"/>
              </w:rPr>
            </w:pPr>
            <w:r>
              <w:rPr>
                <w:szCs w:val="24"/>
              </w:rPr>
              <w:t>Planning for guinea fowl farming is conducted as per the LPM</w:t>
            </w:r>
          </w:p>
          <w:p w14:paraId="4DDEF80E" w14:textId="77777777" w:rsidR="00D82289" w:rsidRDefault="00000000">
            <w:pPr>
              <w:pStyle w:val="ListParagraph"/>
              <w:numPr>
                <w:ilvl w:val="0"/>
                <w:numId w:val="361"/>
              </w:numPr>
              <w:rPr>
                <w:szCs w:val="24"/>
              </w:rPr>
            </w:pPr>
            <w:r>
              <w:rPr>
                <w:szCs w:val="24"/>
              </w:rPr>
              <w:t>Facilities and equipment for rearing guinea fowl are prepared as per LPM</w:t>
            </w:r>
          </w:p>
          <w:p w14:paraId="7DDF12CA" w14:textId="77777777" w:rsidR="00D82289" w:rsidRDefault="00000000">
            <w:pPr>
              <w:pStyle w:val="ListParagraph"/>
              <w:numPr>
                <w:ilvl w:val="0"/>
                <w:numId w:val="361"/>
              </w:numPr>
              <w:rPr>
                <w:szCs w:val="24"/>
              </w:rPr>
            </w:pPr>
            <w:r>
              <w:rPr>
                <w:b/>
                <w:bCs/>
                <w:i/>
                <w:iCs/>
                <w:szCs w:val="24"/>
              </w:rPr>
              <w:t>Breeding management</w:t>
            </w:r>
            <w:r>
              <w:rPr>
                <w:szCs w:val="24"/>
              </w:rPr>
              <w:t xml:space="preserve"> is carried out according to LPM</w:t>
            </w:r>
          </w:p>
          <w:p w14:paraId="71E0CA30" w14:textId="77777777" w:rsidR="00D82289" w:rsidRDefault="00000000">
            <w:pPr>
              <w:pStyle w:val="ListParagraph"/>
              <w:numPr>
                <w:ilvl w:val="0"/>
                <w:numId w:val="361"/>
              </w:numPr>
              <w:rPr>
                <w:szCs w:val="24"/>
              </w:rPr>
            </w:pPr>
            <w:r>
              <w:rPr>
                <w:szCs w:val="24"/>
              </w:rPr>
              <w:t>Hatching and Chick care is performed as per LPM</w:t>
            </w:r>
          </w:p>
          <w:p w14:paraId="57B9888D" w14:textId="77777777" w:rsidR="00D82289" w:rsidRDefault="00000000">
            <w:pPr>
              <w:pStyle w:val="ListParagraph"/>
              <w:numPr>
                <w:ilvl w:val="0"/>
                <w:numId w:val="361"/>
              </w:numPr>
              <w:rPr>
                <w:szCs w:val="24"/>
              </w:rPr>
            </w:pPr>
            <w:r>
              <w:rPr>
                <w:szCs w:val="24"/>
              </w:rPr>
              <w:t>Routine management practices are carried out as per LPM</w:t>
            </w:r>
          </w:p>
          <w:p w14:paraId="03B85F78" w14:textId="77777777" w:rsidR="00D82289" w:rsidRDefault="00000000">
            <w:pPr>
              <w:pStyle w:val="ListParagraph"/>
              <w:numPr>
                <w:ilvl w:val="0"/>
                <w:numId w:val="361"/>
              </w:numPr>
              <w:rPr>
                <w:szCs w:val="24"/>
              </w:rPr>
            </w:pPr>
            <w:r>
              <w:rPr>
                <w:szCs w:val="24"/>
              </w:rPr>
              <w:t>Guinea fowls and products are marketed as per LPM</w:t>
            </w:r>
          </w:p>
          <w:p w14:paraId="533334B1" w14:textId="77777777" w:rsidR="00D82289" w:rsidRDefault="00000000">
            <w:pPr>
              <w:pStyle w:val="ListParagraph"/>
              <w:numPr>
                <w:ilvl w:val="0"/>
                <w:numId w:val="361"/>
              </w:numPr>
              <w:rPr>
                <w:szCs w:val="24"/>
              </w:rPr>
            </w:pPr>
            <w:r>
              <w:rPr>
                <w:szCs w:val="24"/>
              </w:rPr>
              <w:t xml:space="preserve">Bio-security practices are carried out in accordance </w:t>
            </w:r>
            <w:proofErr w:type="gramStart"/>
            <w:r>
              <w:rPr>
                <w:szCs w:val="24"/>
              </w:rPr>
              <w:t>to</w:t>
            </w:r>
            <w:proofErr w:type="gramEnd"/>
            <w:r>
              <w:rPr>
                <w:szCs w:val="24"/>
              </w:rPr>
              <w:t xml:space="preserve"> HCM</w:t>
            </w:r>
          </w:p>
          <w:p w14:paraId="6E7949AF" w14:textId="77777777" w:rsidR="00D82289" w:rsidRDefault="00000000">
            <w:pPr>
              <w:pStyle w:val="ListParagraph"/>
              <w:numPr>
                <w:ilvl w:val="0"/>
                <w:numId w:val="361"/>
              </w:numPr>
              <w:rPr>
                <w:szCs w:val="24"/>
              </w:rPr>
            </w:pPr>
            <w:r>
              <w:rPr>
                <w:szCs w:val="24"/>
              </w:rPr>
              <w:t>Waste is managed as the environmental protection regulations</w:t>
            </w:r>
          </w:p>
          <w:p w14:paraId="3E0CA12E" w14:textId="77777777" w:rsidR="00D82289" w:rsidRDefault="00000000">
            <w:pPr>
              <w:pStyle w:val="ListParagraph"/>
              <w:numPr>
                <w:ilvl w:val="0"/>
                <w:numId w:val="361"/>
              </w:numPr>
              <w:rPr>
                <w:szCs w:val="24"/>
              </w:rPr>
            </w:pPr>
            <w:r>
              <w:rPr>
                <w:szCs w:val="24"/>
              </w:rPr>
              <w:t>Records are maintained as per workplace requirements</w:t>
            </w:r>
          </w:p>
        </w:tc>
      </w:tr>
      <w:tr w:rsidR="00D82289" w14:paraId="495E49CE" w14:textId="77777777">
        <w:trPr>
          <w:trHeight w:val="1"/>
        </w:trPr>
        <w:tc>
          <w:tcPr>
            <w:tcW w:w="13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82DF50" w14:textId="77777777" w:rsidR="00D82289" w:rsidRDefault="00000000">
            <w:pPr>
              <w:pStyle w:val="ListParagraph"/>
              <w:numPr>
                <w:ilvl w:val="0"/>
                <w:numId w:val="358"/>
              </w:numPr>
              <w:rPr>
                <w:szCs w:val="24"/>
              </w:rPr>
            </w:pPr>
            <w:r>
              <w:rPr>
                <w:szCs w:val="24"/>
              </w:rPr>
              <w:t xml:space="preserve">Carry out rearing of crocodile </w:t>
            </w:r>
          </w:p>
        </w:tc>
        <w:tc>
          <w:tcPr>
            <w:tcW w:w="3679"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CBDAD64" w14:textId="77777777" w:rsidR="00D82289" w:rsidRDefault="00000000">
            <w:pPr>
              <w:pStyle w:val="ListParagraph"/>
              <w:numPr>
                <w:ilvl w:val="0"/>
                <w:numId w:val="362"/>
              </w:numPr>
              <w:rPr>
                <w:szCs w:val="24"/>
              </w:rPr>
            </w:pPr>
            <w:r>
              <w:rPr>
                <w:szCs w:val="24"/>
              </w:rPr>
              <w:t>Planning for crocodile farming is conducted as per the LPM</w:t>
            </w:r>
          </w:p>
          <w:p w14:paraId="13B1D16A" w14:textId="77777777" w:rsidR="00D82289" w:rsidRDefault="00000000">
            <w:pPr>
              <w:pStyle w:val="ListParagraph"/>
              <w:numPr>
                <w:ilvl w:val="0"/>
                <w:numId w:val="362"/>
              </w:numPr>
              <w:rPr>
                <w:szCs w:val="24"/>
              </w:rPr>
            </w:pPr>
            <w:r>
              <w:rPr>
                <w:szCs w:val="24"/>
              </w:rPr>
              <w:t>Facilities and equipment for farming crocodile are prepared as per LPM</w:t>
            </w:r>
          </w:p>
          <w:p w14:paraId="27BB7B31" w14:textId="77777777" w:rsidR="00D82289" w:rsidRDefault="00000000">
            <w:pPr>
              <w:pStyle w:val="ListParagraph"/>
              <w:numPr>
                <w:ilvl w:val="0"/>
                <w:numId w:val="362"/>
              </w:numPr>
              <w:rPr>
                <w:szCs w:val="24"/>
              </w:rPr>
            </w:pPr>
            <w:r>
              <w:rPr>
                <w:b/>
                <w:bCs/>
                <w:i/>
                <w:iCs/>
                <w:szCs w:val="24"/>
              </w:rPr>
              <w:t>Breeding management</w:t>
            </w:r>
            <w:r>
              <w:rPr>
                <w:szCs w:val="24"/>
              </w:rPr>
              <w:t xml:space="preserve"> is carried out according to LPM</w:t>
            </w:r>
          </w:p>
          <w:p w14:paraId="5E71DCAB" w14:textId="77777777" w:rsidR="00D82289" w:rsidRDefault="00000000">
            <w:pPr>
              <w:pStyle w:val="ListParagraph"/>
              <w:numPr>
                <w:ilvl w:val="0"/>
                <w:numId w:val="362"/>
              </w:numPr>
              <w:rPr>
                <w:szCs w:val="24"/>
              </w:rPr>
            </w:pPr>
            <w:r>
              <w:rPr>
                <w:b/>
                <w:bCs/>
                <w:i/>
                <w:iCs/>
                <w:szCs w:val="24"/>
              </w:rPr>
              <w:t>Hatchling care</w:t>
            </w:r>
            <w:r>
              <w:rPr>
                <w:szCs w:val="24"/>
              </w:rPr>
              <w:t xml:space="preserve"> is performed as per LPM</w:t>
            </w:r>
          </w:p>
          <w:p w14:paraId="512B6C1A" w14:textId="77777777" w:rsidR="00D82289" w:rsidRDefault="00000000">
            <w:pPr>
              <w:pStyle w:val="ListParagraph"/>
              <w:numPr>
                <w:ilvl w:val="0"/>
                <w:numId w:val="362"/>
              </w:numPr>
              <w:rPr>
                <w:szCs w:val="24"/>
              </w:rPr>
            </w:pPr>
            <w:r>
              <w:rPr>
                <w:szCs w:val="24"/>
              </w:rPr>
              <w:t>Routine management practices are carried out as per LPM</w:t>
            </w:r>
          </w:p>
          <w:p w14:paraId="09DF1570" w14:textId="77777777" w:rsidR="00D82289" w:rsidRDefault="00000000">
            <w:pPr>
              <w:pStyle w:val="ListParagraph"/>
              <w:numPr>
                <w:ilvl w:val="0"/>
                <w:numId w:val="362"/>
              </w:numPr>
              <w:rPr>
                <w:szCs w:val="24"/>
              </w:rPr>
            </w:pPr>
            <w:r>
              <w:rPr>
                <w:szCs w:val="24"/>
              </w:rPr>
              <w:t xml:space="preserve">Crocodiles are bred using </w:t>
            </w:r>
            <w:r>
              <w:rPr>
                <w:b/>
                <w:bCs/>
                <w:i/>
                <w:iCs/>
                <w:szCs w:val="24"/>
              </w:rPr>
              <w:t>breeding methods and technologies</w:t>
            </w:r>
            <w:r>
              <w:rPr>
                <w:szCs w:val="24"/>
              </w:rPr>
              <w:t xml:space="preserve"> as per Conservation and Management Act </w:t>
            </w:r>
          </w:p>
          <w:p w14:paraId="4E46240E" w14:textId="77777777" w:rsidR="00D82289" w:rsidRDefault="00000000">
            <w:pPr>
              <w:pStyle w:val="ListParagraph"/>
              <w:numPr>
                <w:ilvl w:val="0"/>
                <w:numId w:val="362"/>
              </w:numPr>
              <w:rPr>
                <w:szCs w:val="24"/>
              </w:rPr>
            </w:pPr>
            <w:r>
              <w:rPr>
                <w:szCs w:val="24"/>
              </w:rPr>
              <w:t>Crocodile and products are marketed according to Conservation and Management Act</w:t>
            </w:r>
          </w:p>
          <w:p w14:paraId="73E21A07" w14:textId="77777777" w:rsidR="00D82289" w:rsidRDefault="00000000">
            <w:pPr>
              <w:pStyle w:val="ListParagraph"/>
              <w:numPr>
                <w:ilvl w:val="0"/>
                <w:numId w:val="362"/>
              </w:numPr>
              <w:rPr>
                <w:szCs w:val="24"/>
              </w:rPr>
            </w:pPr>
            <w:r>
              <w:rPr>
                <w:b/>
                <w:bCs/>
                <w:i/>
                <w:iCs/>
                <w:szCs w:val="24"/>
              </w:rPr>
              <w:t>Bio-security practices</w:t>
            </w:r>
            <w:r>
              <w:rPr>
                <w:szCs w:val="24"/>
              </w:rPr>
              <w:t xml:space="preserve"> are carried out in accordance </w:t>
            </w:r>
            <w:proofErr w:type="gramStart"/>
            <w:r>
              <w:rPr>
                <w:szCs w:val="24"/>
              </w:rPr>
              <w:t>to</w:t>
            </w:r>
            <w:proofErr w:type="gramEnd"/>
            <w:r>
              <w:rPr>
                <w:szCs w:val="24"/>
              </w:rPr>
              <w:t xml:space="preserve"> Conservation and Management Act</w:t>
            </w:r>
          </w:p>
          <w:p w14:paraId="440D82CB" w14:textId="77777777" w:rsidR="00D82289" w:rsidRDefault="00000000">
            <w:pPr>
              <w:pStyle w:val="ListParagraph"/>
              <w:numPr>
                <w:ilvl w:val="0"/>
                <w:numId w:val="362"/>
              </w:numPr>
              <w:rPr>
                <w:szCs w:val="24"/>
              </w:rPr>
            </w:pPr>
            <w:r>
              <w:rPr>
                <w:szCs w:val="24"/>
              </w:rPr>
              <w:t>Waste is managed as the environmental protection regulations</w:t>
            </w:r>
          </w:p>
          <w:p w14:paraId="555F7026" w14:textId="77777777" w:rsidR="00D82289" w:rsidRDefault="00000000">
            <w:pPr>
              <w:pStyle w:val="ListParagraph"/>
              <w:numPr>
                <w:ilvl w:val="0"/>
                <w:numId w:val="362"/>
              </w:numPr>
              <w:rPr>
                <w:szCs w:val="24"/>
              </w:rPr>
            </w:pPr>
            <w:r>
              <w:rPr>
                <w:szCs w:val="24"/>
              </w:rPr>
              <w:t>Records are maintained as per workplace requirements</w:t>
            </w:r>
          </w:p>
        </w:tc>
      </w:tr>
      <w:tr w:rsidR="00D82289" w14:paraId="48FED364" w14:textId="77777777">
        <w:trPr>
          <w:trHeight w:val="1"/>
        </w:trPr>
        <w:tc>
          <w:tcPr>
            <w:tcW w:w="13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2422C" w14:textId="77777777" w:rsidR="00D82289" w:rsidRDefault="00000000">
            <w:pPr>
              <w:pStyle w:val="ListParagraph"/>
              <w:numPr>
                <w:ilvl w:val="0"/>
                <w:numId w:val="358"/>
              </w:numPr>
              <w:rPr>
                <w:szCs w:val="24"/>
              </w:rPr>
            </w:pPr>
            <w:r>
              <w:rPr>
                <w:szCs w:val="24"/>
              </w:rPr>
              <w:t xml:space="preserve">Carry out management </w:t>
            </w:r>
            <w:r>
              <w:rPr>
                <w:szCs w:val="24"/>
              </w:rPr>
              <w:lastRenderedPageBreak/>
              <w:t>of companion animals</w:t>
            </w:r>
          </w:p>
        </w:tc>
        <w:tc>
          <w:tcPr>
            <w:tcW w:w="3679"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25F15FC3" w14:textId="77777777" w:rsidR="00D82289" w:rsidRDefault="00000000">
            <w:pPr>
              <w:pStyle w:val="ListParagraph"/>
              <w:numPr>
                <w:ilvl w:val="0"/>
                <w:numId w:val="363"/>
              </w:numPr>
              <w:rPr>
                <w:szCs w:val="24"/>
              </w:rPr>
            </w:pPr>
            <w:r>
              <w:rPr>
                <w:szCs w:val="24"/>
              </w:rPr>
              <w:lastRenderedPageBreak/>
              <w:t>Nutrient requirements of dogs and cats are determined according to feed requirement standards.</w:t>
            </w:r>
          </w:p>
          <w:p w14:paraId="37F38425" w14:textId="77777777" w:rsidR="00D82289" w:rsidRDefault="00000000">
            <w:pPr>
              <w:pStyle w:val="ListParagraph"/>
              <w:numPr>
                <w:ilvl w:val="0"/>
                <w:numId w:val="363"/>
              </w:numPr>
              <w:rPr>
                <w:szCs w:val="24"/>
              </w:rPr>
            </w:pPr>
            <w:r>
              <w:rPr>
                <w:szCs w:val="24"/>
              </w:rPr>
              <w:lastRenderedPageBreak/>
              <w:t xml:space="preserve">Dog and cat feed are selected based on nutritional requirements  </w:t>
            </w:r>
          </w:p>
          <w:p w14:paraId="14216426" w14:textId="77777777" w:rsidR="00D82289" w:rsidRDefault="00000000">
            <w:pPr>
              <w:pStyle w:val="ListParagraph"/>
              <w:numPr>
                <w:ilvl w:val="0"/>
                <w:numId w:val="363"/>
              </w:numPr>
              <w:rPr>
                <w:szCs w:val="24"/>
              </w:rPr>
            </w:pPr>
            <w:r>
              <w:rPr>
                <w:b/>
                <w:bCs/>
                <w:i/>
                <w:iCs/>
                <w:szCs w:val="24"/>
              </w:rPr>
              <w:t>Feeding regime / schedule</w:t>
            </w:r>
            <w:r>
              <w:rPr>
                <w:szCs w:val="24"/>
              </w:rPr>
              <w:t xml:space="preserve"> for dogs and cats is established </w:t>
            </w:r>
            <w:proofErr w:type="gramStart"/>
            <w:r>
              <w:rPr>
                <w:szCs w:val="24"/>
              </w:rPr>
              <w:t>base</w:t>
            </w:r>
            <w:proofErr w:type="gramEnd"/>
            <w:r>
              <w:rPr>
                <w:szCs w:val="24"/>
              </w:rPr>
              <w:t xml:space="preserve"> on LPM</w:t>
            </w:r>
          </w:p>
          <w:p w14:paraId="600BBE13" w14:textId="77777777" w:rsidR="00D82289" w:rsidRDefault="00000000">
            <w:pPr>
              <w:pStyle w:val="ListParagraph"/>
              <w:numPr>
                <w:ilvl w:val="0"/>
                <w:numId w:val="363"/>
              </w:numPr>
              <w:rPr>
                <w:szCs w:val="24"/>
              </w:rPr>
            </w:pPr>
            <w:r>
              <w:rPr>
                <w:b/>
                <w:bCs/>
                <w:i/>
                <w:iCs/>
                <w:szCs w:val="24"/>
              </w:rPr>
              <w:t>Breeding management</w:t>
            </w:r>
            <w:r>
              <w:rPr>
                <w:szCs w:val="24"/>
              </w:rPr>
              <w:t xml:space="preserve"> of male and female dogs and cats is performed as per Directorate of Veterinary Services guidelines.</w:t>
            </w:r>
          </w:p>
          <w:p w14:paraId="3D87C88D" w14:textId="77777777" w:rsidR="00D82289" w:rsidRDefault="00000000">
            <w:pPr>
              <w:pStyle w:val="ListParagraph"/>
              <w:numPr>
                <w:ilvl w:val="0"/>
                <w:numId w:val="363"/>
              </w:numPr>
              <w:rPr>
                <w:szCs w:val="24"/>
              </w:rPr>
            </w:pPr>
            <w:r>
              <w:rPr>
                <w:b/>
                <w:bCs/>
                <w:i/>
                <w:iCs/>
                <w:szCs w:val="24"/>
              </w:rPr>
              <w:t>Management of pregnant</w:t>
            </w:r>
            <w:r>
              <w:rPr>
                <w:szCs w:val="24"/>
              </w:rPr>
              <w:t xml:space="preserve"> dogs and cats is performed as per Animal Welfare Act </w:t>
            </w:r>
          </w:p>
          <w:p w14:paraId="1D25A769" w14:textId="77777777" w:rsidR="00D82289" w:rsidRDefault="00000000">
            <w:pPr>
              <w:pStyle w:val="ListParagraph"/>
              <w:numPr>
                <w:ilvl w:val="0"/>
                <w:numId w:val="363"/>
              </w:numPr>
              <w:rPr>
                <w:szCs w:val="24"/>
              </w:rPr>
            </w:pPr>
            <w:r>
              <w:rPr>
                <w:szCs w:val="24"/>
              </w:rPr>
              <w:t>Parturition preparation is carried out as per LPM</w:t>
            </w:r>
          </w:p>
          <w:p w14:paraId="489426FC" w14:textId="77777777" w:rsidR="00D82289" w:rsidRDefault="00000000">
            <w:pPr>
              <w:pStyle w:val="ListParagraph"/>
              <w:numPr>
                <w:ilvl w:val="0"/>
                <w:numId w:val="363"/>
              </w:numPr>
              <w:rPr>
                <w:szCs w:val="24"/>
              </w:rPr>
            </w:pPr>
            <w:r>
              <w:rPr>
                <w:b/>
                <w:bCs/>
                <w:i/>
                <w:iCs/>
                <w:szCs w:val="24"/>
              </w:rPr>
              <w:t xml:space="preserve">Management of puppies and kittens </w:t>
            </w:r>
            <w:r>
              <w:rPr>
                <w:szCs w:val="24"/>
              </w:rPr>
              <w:t>are carried out as per KSPCA regulations</w:t>
            </w:r>
          </w:p>
          <w:p w14:paraId="76A86217" w14:textId="77777777" w:rsidR="00D82289" w:rsidRDefault="00000000">
            <w:pPr>
              <w:pStyle w:val="ListParagraph"/>
              <w:numPr>
                <w:ilvl w:val="0"/>
                <w:numId w:val="363"/>
              </w:numPr>
              <w:rPr>
                <w:szCs w:val="24"/>
              </w:rPr>
            </w:pPr>
            <w:r>
              <w:rPr>
                <w:szCs w:val="24"/>
              </w:rPr>
              <w:t>Dogs and cats are housed as per Animal Welfare Act</w:t>
            </w:r>
          </w:p>
          <w:p w14:paraId="34C816AD" w14:textId="77777777" w:rsidR="00D82289" w:rsidRDefault="00000000">
            <w:pPr>
              <w:pStyle w:val="ListParagraph"/>
              <w:numPr>
                <w:ilvl w:val="0"/>
                <w:numId w:val="363"/>
              </w:numPr>
              <w:rPr>
                <w:szCs w:val="24"/>
              </w:rPr>
            </w:pPr>
            <w:r>
              <w:rPr>
                <w:szCs w:val="24"/>
              </w:rPr>
              <w:t xml:space="preserve">Routine management practices in dogs and </w:t>
            </w:r>
            <w:proofErr w:type="gramStart"/>
            <w:r>
              <w:rPr>
                <w:szCs w:val="24"/>
              </w:rPr>
              <w:t>cats</w:t>
            </w:r>
            <w:proofErr w:type="gramEnd"/>
            <w:r>
              <w:rPr>
                <w:szCs w:val="24"/>
              </w:rPr>
              <w:t xml:space="preserve"> husbandry </w:t>
            </w:r>
            <w:proofErr w:type="gramStart"/>
            <w:r>
              <w:rPr>
                <w:szCs w:val="24"/>
              </w:rPr>
              <w:t>are</w:t>
            </w:r>
            <w:proofErr w:type="gramEnd"/>
            <w:r>
              <w:rPr>
                <w:szCs w:val="24"/>
              </w:rPr>
              <w:t xml:space="preserve"> carried out as per LPM.</w:t>
            </w:r>
          </w:p>
          <w:p w14:paraId="7B1AAA29" w14:textId="77777777" w:rsidR="00D82289" w:rsidRDefault="00000000">
            <w:pPr>
              <w:pStyle w:val="ListParagraph"/>
              <w:numPr>
                <w:ilvl w:val="0"/>
                <w:numId w:val="363"/>
              </w:numPr>
              <w:rPr>
                <w:szCs w:val="24"/>
              </w:rPr>
            </w:pPr>
            <w:r>
              <w:rPr>
                <w:szCs w:val="24"/>
              </w:rPr>
              <w:t>Records used in the management of dogs and cats are maintained as per LPM</w:t>
            </w:r>
          </w:p>
        </w:tc>
      </w:tr>
      <w:bookmarkEnd w:id="91"/>
    </w:tbl>
    <w:p w14:paraId="73007DC4" w14:textId="77777777" w:rsidR="00D82289" w:rsidRDefault="00D82289">
      <w:pPr>
        <w:spacing w:after="0" w:line="360" w:lineRule="auto"/>
        <w:rPr>
          <w:szCs w:val="24"/>
        </w:rPr>
      </w:pPr>
    </w:p>
    <w:p w14:paraId="74E5AB41" w14:textId="77777777" w:rsidR="00D82289" w:rsidRDefault="00D82289">
      <w:pPr>
        <w:spacing w:after="0" w:line="360" w:lineRule="auto"/>
        <w:rPr>
          <w:rFonts w:eastAsia="Calibri"/>
          <w:b/>
          <w:szCs w:val="24"/>
          <w:lang w:val="en-ZW"/>
        </w:rPr>
      </w:pPr>
    </w:p>
    <w:p w14:paraId="29E7E1C3" w14:textId="77777777" w:rsidR="00D82289" w:rsidRDefault="00000000">
      <w:pPr>
        <w:spacing w:after="0" w:line="360" w:lineRule="auto"/>
        <w:rPr>
          <w:rFonts w:eastAsia="Calibri"/>
          <w:b/>
          <w:szCs w:val="24"/>
          <w:lang w:val="en-ZW"/>
        </w:rPr>
      </w:pPr>
      <w:r>
        <w:rPr>
          <w:rFonts w:eastAsia="Calibri"/>
          <w:b/>
          <w:szCs w:val="24"/>
          <w:lang w:val="en-ZW"/>
        </w:rPr>
        <w:t>RANGE OF VARIABLES</w:t>
      </w:r>
    </w:p>
    <w:p w14:paraId="3FCCC723" w14:textId="77777777" w:rsidR="00D82289" w:rsidRDefault="00000000">
      <w:pPr>
        <w:spacing w:after="0" w:line="360" w:lineRule="auto"/>
        <w:jc w:val="both"/>
        <w:rPr>
          <w:rFonts w:eastAsia="Calibri"/>
          <w:szCs w:val="24"/>
          <w:lang w:val="en-ZW"/>
        </w:rPr>
      </w:pPr>
      <w:r>
        <w:rPr>
          <w:rFonts w:eastAsia="Calibri"/>
          <w:szCs w:val="24"/>
          <w:lang w:val="en-ZW"/>
        </w:rPr>
        <w:t xml:space="preserve">This section provides work environments and conditions to which the performance criteria apply. It allows for different work environments and situations that will affect performance. </w:t>
      </w:r>
    </w:p>
    <w:p w14:paraId="2E0066A1" w14:textId="77777777" w:rsidR="00D82289" w:rsidRDefault="00D82289">
      <w:pPr>
        <w:spacing w:after="0" w:line="360" w:lineRule="auto"/>
        <w:rPr>
          <w:rFonts w:eastAsia="Calibri"/>
          <w:szCs w:val="24"/>
          <w:lang w:val="en-ZW"/>
        </w:rPr>
      </w:pPr>
    </w:p>
    <w:tbl>
      <w:tblPr>
        <w:tblStyle w:val="TableGrid"/>
        <w:tblW w:w="5000" w:type="pct"/>
        <w:tblLook w:val="04A0" w:firstRow="1" w:lastRow="0" w:firstColumn="1" w:lastColumn="0" w:noHBand="0" w:noVBand="1"/>
      </w:tblPr>
      <w:tblGrid>
        <w:gridCol w:w="4490"/>
        <w:gridCol w:w="4526"/>
      </w:tblGrid>
      <w:tr w:rsidR="00D82289" w14:paraId="4738F5B0" w14:textId="77777777">
        <w:trPr>
          <w:tblHeader/>
        </w:trPr>
        <w:tc>
          <w:tcPr>
            <w:tcW w:w="2490" w:type="pct"/>
            <w:tcBorders>
              <w:top w:val="single" w:sz="4" w:space="0" w:color="auto"/>
              <w:left w:val="single" w:sz="4" w:space="0" w:color="auto"/>
              <w:bottom w:val="single" w:sz="4" w:space="0" w:color="auto"/>
              <w:right w:val="single" w:sz="4" w:space="0" w:color="auto"/>
            </w:tcBorders>
          </w:tcPr>
          <w:p w14:paraId="606DEAF4" w14:textId="77777777" w:rsidR="00D82289" w:rsidRDefault="00000000">
            <w:pPr>
              <w:spacing w:after="0" w:line="360" w:lineRule="auto"/>
              <w:rPr>
                <w:rFonts w:eastAsia="Calibri"/>
                <w:b/>
                <w:szCs w:val="24"/>
                <w:lang w:val="en-ZW"/>
              </w:rPr>
            </w:pPr>
            <w:r>
              <w:rPr>
                <w:rFonts w:eastAsia="Calibri"/>
                <w:b/>
                <w:szCs w:val="24"/>
                <w:lang w:val="en-ZW"/>
              </w:rPr>
              <w:t>VARIABLE</w:t>
            </w:r>
          </w:p>
        </w:tc>
        <w:tc>
          <w:tcPr>
            <w:tcW w:w="2510" w:type="pct"/>
            <w:tcBorders>
              <w:top w:val="single" w:sz="4" w:space="0" w:color="auto"/>
              <w:left w:val="single" w:sz="4" w:space="0" w:color="auto"/>
              <w:bottom w:val="single" w:sz="4" w:space="0" w:color="auto"/>
              <w:right w:val="single" w:sz="4" w:space="0" w:color="auto"/>
            </w:tcBorders>
          </w:tcPr>
          <w:p w14:paraId="73DB82E1" w14:textId="77777777" w:rsidR="00D82289" w:rsidRDefault="00000000">
            <w:pPr>
              <w:spacing w:after="0" w:line="360" w:lineRule="auto"/>
              <w:rPr>
                <w:rFonts w:eastAsia="Calibri"/>
                <w:b/>
                <w:szCs w:val="24"/>
                <w:lang w:val="en-ZW"/>
              </w:rPr>
            </w:pPr>
            <w:r>
              <w:rPr>
                <w:rFonts w:eastAsia="Calibri"/>
                <w:b/>
                <w:szCs w:val="24"/>
                <w:lang w:val="en-ZW"/>
              </w:rPr>
              <w:t>RANGE</w:t>
            </w:r>
          </w:p>
        </w:tc>
      </w:tr>
      <w:tr w:rsidR="00D82289" w14:paraId="3DDC412F" w14:textId="77777777">
        <w:tc>
          <w:tcPr>
            <w:tcW w:w="2490" w:type="pct"/>
            <w:tcBorders>
              <w:top w:val="single" w:sz="4" w:space="0" w:color="auto"/>
              <w:left w:val="single" w:sz="4" w:space="0" w:color="auto"/>
              <w:bottom w:val="single" w:sz="4" w:space="0" w:color="auto"/>
              <w:right w:val="single" w:sz="4" w:space="0" w:color="auto"/>
            </w:tcBorders>
          </w:tcPr>
          <w:p w14:paraId="6F3635D4"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Planning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0DBBFE81"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Research on;</w:t>
            </w:r>
          </w:p>
          <w:p w14:paraId="001F5157" w14:textId="77777777" w:rsidR="00D82289" w:rsidRDefault="00000000">
            <w:pPr>
              <w:numPr>
                <w:ilvl w:val="1"/>
                <w:numId w:val="343"/>
              </w:numPr>
              <w:spacing w:after="0" w:line="360" w:lineRule="auto"/>
              <w:ind w:left="988" w:hanging="270"/>
              <w:contextualSpacing/>
              <w:rPr>
                <w:rFonts w:eastAsia="Calibri"/>
                <w:szCs w:val="24"/>
                <w:lang w:val="en-ZW"/>
              </w:rPr>
            </w:pPr>
            <w:r>
              <w:rPr>
                <w:rFonts w:eastAsia="Calibri"/>
                <w:szCs w:val="24"/>
                <w:lang w:val="en-ZW"/>
              </w:rPr>
              <w:t xml:space="preserve">Market, </w:t>
            </w:r>
          </w:p>
          <w:p w14:paraId="4C802C1B" w14:textId="77777777" w:rsidR="00D82289" w:rsidRDefault="00000000">
            <w:pPr>
              <w:numPr>
                <w:ilvl w:val="1"/>
                <w:numId w:val="343"/>
              </w:numPr>
              <w:spacing w:after="0" w:line="360" w:lineRule="auto"/>
              <w:ind w:left="988" w:hanging="270"/>
              <w:contextualSpacing/>
              <w:rPr>
                <w:rFonts w:eastAsia="Calibri"/>
                <w:szCs w:val="24"/>
                <w:lang w:val="en-ZW"/>
              </w:rPr>
            </w:pPr>
            <w:r>
              <w:rPr>
                <w:rFonts w:eastAsia="Calibri"/>
                <w:szCs w:val="24"/>
                <w:lang w:val="en-ZW"/>
              </w:rPr>
              <w:t xml:space="preserve">Legal requirements, </w:t>
            </w:r>
          </w:p>
          <w:p w14:paraId="6C28D5CF" w14:textId="77777777" w:rsidR="00D82289" w:rsidRDefault="00000000">
            <w:pPr>
              <w:numPr>
                <w:ilvl w:val="1"/>
                <w:numId w:val="343"/>
              </w:numPr>
              <w:spacing w:after="0" w:line="360" w:lineRule="auto"/>
              <w:ind w:left="988" w:hanging="270"/>
              <w:contextualSpacing/>
              <w:rPr>
                <w:rFonts w:eastAsia="Calibri"/>
                <w:szCs w:val="24"/>
                <w:lang w:val="en-ZW"/>
              </w:rPr>
            </w:pPr>
            <w:r>
              <w:rPr>
                <w:rFonts w:eastAsia="Calibri"/>
                <w:szCs w:val="24"/>
                <w:lang w:val="en-ZW"/>
              </w:rPr>
              <w:t xml:space="preserve">Welfare requirements, </w:t>
            </w:r>
          </w:p>
          <w:p w14:paraId="759F51CB" w14:textId="77777777" w:rsidR="00D82289" w:rsidRDefault="00000000">
            <w:pPr>
              <w:numPr>
                <w:ilvl w:val="1"/>
                <w:numId w:val="343"/>
              </w:numPr>
              <w:spacing w:after="0" w:line="360" w:lineRule="auto"/>
              <w:ind w:left="988" w:hanging="270"/>
              <w:contextualSpacing/>
              <w:rPr>
                <w:rFonts w:eastAsia="Calibri"/>
                <w:szCs w:val="24"/>
                <w:lang w:val="en-ZW"/>
              </w:rPr>
            </w:pPr>
            <w:r>
              <w:rPr>
                <w:rFonts w:eastAsia="Calibri"/>
                <w:szCs w:val="24"/>
                <w:lang w:val="en-ZW"/>
              </w:rPr>
              <w:lastRenderedPageBreak/>
              <w:t xml:space="preserve">Potential challenges </w:t>
            </w:r>
          </w:p>
          <w:p w14:paraId="7C11D2A7" w14:textId="77777777" w:rsidR="00D82289" w:rsidRDefault="00000000">
            <w:pPr>
              <w:numPr>
                <w:ilvl w:val="1"/>
                <w:numId w:val="343"/>
              </w:numPr>
              <w:spacing w:after="0" w:line="360" w:lineRule="auto"/>
              <w:ind w:left="988" w:hanging="270"/>
              <w:contextualSpacing/>
              <w:rPr>
                <w:rFonts w:eastAsia="Calibri"/>
                <w:szCs w:val="24"/>
                <w:lang w:val="en-ZW"/>
              </w:rPr>
            </w:pPr>
            <w:r>
              <w:rPr>
                <w:rFonts w:eastAsia="Calibri"/>
                <w:szCs w:val="24"/>
                <w:lang w:val="en-ZW"/>
              </w:rPr>
              <w:t>Financial considerations before starting</w:t>
            </w:r>
          </w:p>
          <w:p w14:paraId="52CB3EE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Business plan development</w:t>
            </w:r>
          </w:p>
          <w:p w14:paraId="5A386BCC"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Acquiring permits and licences </w:t>
            </w:r>
          </w:p>
          <w:p w14:paraId="418C491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Species selection</w:t>
            </w:r>
          </w:p>
        </w:tc>
      </w:tr>
      <w:tr w:rsidR="00D82289" w14:paraId="20EB7E4E" w14:textId="77777777">
        <w:tc>
          <w:tcPr>
            <w:tcW w:w="2490" w:type="pct"/>
            <w:tcBorders>
              <w:top w:val="single" w:sz="4" w:space="0" w:color="auto"/>
              <w:left w:val="single" w:sz="4" w:space="0" w:color="auto"/>
              <w:bottom w:val="single" w:sz="4" w:space="0" w:color="auto"/>
              <w:right w:val="single" w:sz="4" w:space="0" w:color="auto"/>
            </w:tcBorders>
          </w:tcPr>
          <w:p w14:paraId="45BD7566"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lastRenderedPageBreak/>
              <w:t>Facilities and equipment for ostrich, quail and guinea fowl rearing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104DB548"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Land</w:t>
            </w:r>
          </w:p>
          <w:p w14:paraId="10303BDD"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Shelter</w:t>
            </w:r>
          </w:p>
          <w:p w14:paraId="2575434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Fencing</w:t>
            </w:r>
          </w:p>
          <w:p w14:paraId="1EA4061E"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and watering systems</w:t>
            </w:r>
          </w:p>
          <w:p w14:paraId="158B6D44"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Handling facilities</w:t>
            </w:r>
          </w:p>
        </w:tc>
      </w:tr>
      <w:tr w:rsidR="00D82289" w14:paraId="13CDC607" w14:textId="77777777">
        <w:tc>
          <w:tcPr>
            <w:tcW w:w="2490" w:type="pct"/>
            <w:tcBorders>
              <w:top w:val="single" w:sz="4" w:space="0" w:color="auto"/>
              <w:left w:val="single" w:sz="4" w:space="0" w:color="auto"/>
              <w:bottom w:val="single" w:sz="4" w:space="0" w:color="auto"/>
              <w:right w:val="single" w:sz="4" w:space="0" w:color="auto"/>
            </w:tcBorders>
          </w:tcPr>
          <w:p w14:paraId="05593D72"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Facilities and equipment for crocodile farming</w:t>
            </w:r>
            <w:r>
              <w:rPr>
                <w:rFonts w:eastAsia="Calibri"/>
                <w:bCs/>
                <w:szCs w:val="24"/>
                <w:lang w:val="en-ZW" w:eastAsia="en-GB"/>
              </w:rPr>
              <w:t xml:space="preserve"> </w:t>
            </w:r>
            <w:r>
              <w:rPr>
                <w:rFonts w:eastAsia="Calibri"/>
                <w:szCs w:val="24"/>
                <w:lang w:val="en-ZW"/>
              </w:rPr>
              <w:t>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4B97005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Land</w:t>
            </w:r>
          </w:p>
          <w:p w14:paraId="7AF5508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Secure enclosures with deep pools for swimming, basking areas, and nesting sites. </w:t>
            </w:r>
          </w:p>
          <w:p w14:paraId="301FA1C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High and sturdy walls to prevent escape.</w:t>
            </w:r>
          </w:p>
          <w:p w14:paraId="488E8C30"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Holding pens for capturing, handling, and veterinary procedures</w:t>
            </w:r>
          </w:p>
          <w:p w14:paraId="1FA4E40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Hygiene and waste management (maintaining clean water in pools, regular waste removal, and proper carcass disposal)</w:t>
            </w:r>
          </w:p>
        </w:tc>
      </w:tr>
      <w:tr w:rsidR="00D82289" w14:paraId="60F886C5" w14:textId="77777777">
        <w:tc>
          <w:tcPr>
            <w:tcW w:w="2490" w:type="pct"/>
            <w:tcBorders>
              <w:top w:val="single" w:sz="4" w:space="0" w:color="auto"/>
              <w:left w:val="single" w:sz="4" w:space="0" w:color="auto"/>
              <w:bottom w:val="single" w:sz="4" w:space="0" w:color="auto"/>
              <w:right w:val="single" w:sz="4" w:space="0" w:color="auto"/>
            </w:tcBorders>
          </w:tcPr>
          <w:p w14:paraId="5832C552"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Breeding management in ostrich, guinea fowl and quail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2EC8BF4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Breeding stock selection</w:t>
            </w:r>
          </w:p>
          <w:p w14:paraId="665E83CB"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Breeding ratio</w:t>
            </w:r>
          </w:p>
          <w:p w14:paraId="52F2F8C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Egg collection</w:t>
            </w:r>
          </w:p>
          <w:p w14:paraId="4E3E078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Egg incubation</w:t>
            </w:r>
          </w:p>
          <w:p w14:paraId="3CB4038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Brooding </w:t>
            </w:r>
          </w:p>
        </w:tc>
      </w:tr>
      <w:tr w:rsidR="00D82289" w14:paraId="31D61CD2" w14:textId="77777777">
        <w:tc>
          <w:tcPr>
            <w:tcW w:w="2490" w:type="pct"/>
            <w:tcBorders>
              <w:top w:val="single" w:sz="4" w:space="0" w:color="auto"/>
              <w:left w:val="single" w:sz="4" w:space="0" w:color="auto"/>
              <w:bottom w:val="single" w:sz="4" w:space="0" w:color="auto"/>
              <w:right w:val="single" w:sz="4" w:space="0" w:color="auto"/>
            </w:tcBorders>
          </w:tcPr>
          <w:p w14:paraId="395711E7"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Breeding management in crocodiles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5C5698B1"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Feeding </w:t>
            </w:r>
          </w:p>
          <w:p w14:paraId="012CACF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Grading and segregation </w:t>
            </w:r>
          </w:p>
          <w:p w14:paraId="29F48ACD"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Monitoring progress</w:t>
            </w:r>
          </w:p>
          <w:p w14:paraId="257D92B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Health care provision</w:t>
            </w:r>
          </w:p>
          <w:p w14:paraId="5D73782C"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lastRenderedPageBreak/>
              <w:t>Breeding stock selection</w:t>
            </w:r>
          </w:p>
        </w:tc>
      </w:tr>
      <w:tr w:rsidR="00D82289" w14:paraId="0A380C2C" w14:textId="77777777">
        <w:tc>
          <w:tcPr>
            <w:tcW w:w="2490" w:type="pct"/>
            <w:tcBorders>
              <w:top w:val="single" w:sz="4" w:space="0" w:color="auto"/>
              <w:left w:val="single" w:sz="4" w:space="0" w:color="auto"/>
              <w:bottom w:val="single" w:sz="4" w:space="0" w:color="auto"/>
              <w:right w:val="single" w:sz="4" w:space="0" w:color="auto"/>
            </w:tcBorders>
          </w:tcPr>
          <w:p w14:paraId="7E1C6493"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lastRenderedPageBreak/>
              <w:t>Hatchling care in crocodiles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224B55C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Egg collection</w:t>
            </w:r>
          </w:p>
          <w:p w14:paraId="3F25E52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Incubation</w:t>
            </w:r>
          </w:p>
          <w:p w14:paraId="2BD484F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Started diet</w:t>
            </w:r>
          </w:p>
          <w:p w14:paraId="12FE17B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Vaccination</w:t>
            </w:r>
          </w:p>
          <w:p w14:paraId="38E026A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Parasite control </w:t>
            </w:r>
          </w:p>
        </w:tc>
      </w:tr>
      <w:tr w:rsidR="00D82289" w14:paraId="253E247E" w14:textId="77777777">
        <w:tc>
          <w:tcPr>
            <w:tcW w:w="2490" w:type="pct"/>
            <w:tcBorders>
              <w:top w:val="single" w:sz="4" w:space="0" w:color="auto"/>
              <w:left w:val="single" w:sz="4" w:space="0" w:color="auto"/>
              <w:bottom w:val="single" w:sz="4" w:space="0" w:color="auto"/>
              <w:right w:val="single" w:sz="4" w:space="0" w:color="auto"/>
            </w:tcBorders>
          </w:tcPr>
          <w:p w14:paraId="2337A13E"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Breeding management in dogs and cats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2831964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Animal selection</w:t>
            </w:r>
          </w:p>
          <w:p w14:paraId="115ED19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Health checks</w:t>
            </w:r>
          </w:p>
          <w:p w14:paraId="7D9BB01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Breeding age </w:t>
            </w:r>
          </w:p>
          <w:p w14:paraId="58BEAC68"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Heat cycles (females)</w:t>
            </w:r>
          </w:p>
          <w:p w14:paraId="25E8F404"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Stud selection </w:t>
            </w:r>
          </w:p>
          <w:p w14:paraId="74E5F5F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Mating methods (natural/artificial insemination)</w:t>
            </w:r>
          </w:p>
          <w:p w14:paraId="35194378"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Pregnancy and whelping/kittening </w:t>
            </w:r>
          </w:p>
        </w:tc>
      </w:tr>
      <w:tr w:rsidR="00D82289" w14:paraId="6612FEB6" w14:textId="77777777">
        <w:tc>
          <w:tcPr>
            <w:tcW w:w="2490" w:type="pct"/>
            <w:tcBorders>
              <w:top w:val="single" w:sz="4" w:space="0" w:color="auto"/>
              <w:left w:val="single" w:sz="4" w:space="0" w:color="auto"/>
              <w:bottom w:val="single" w:sz="4" w:space="0" w:color="auto"/>
              <w:right w:val="single" w:sz="4" w:space="0" w:color="auto"/>
            </w:tcBorders>
          </w:tcPr>
          <w:p w14:paraId="5C0ABDB4"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Management of pregnant dogs and cats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231C8A9E"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Prenatal care</w:t>
            </w:r>
          </w:p>
          <w:p w14:paraId="18FE9C47"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Whelping/kittening box preparation</w:t>
            </w:r>
          </w:p>
          <w:p w14:paraId="7ABE1134"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Delivery monitoring</w:t>
            </w:r>
          </w:p>
          <w:p w14:paraId="68A6E7AE"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Postnatal care</w:t>
            </w:r>
          </w:p>
        </w:tc>
      </w:tr>
      <w:tr w:rsidR="00D82289" w14:paraId="43D61290" w14:textId="77777777">
        <w:tc>
          <w:tcPr>
            <w:tcW w:w="2490" w:type="pct"/>
            <w:tcBorders>
              <w:top w:val="single" w:sz="4" w:space="0" w:color="auto"/>
              <w:left w:val="single" w:sz="4" w:space="0" w:color="auto"/>
              <w:bottom w:val="single" w:sz="4" w:space="0" w:color="auto"/>
              <w:right w:val="single" w:sz="4" w:space="0" w:color="auto"/>
            </w:tcBorders>
          </w:tcPr>
          <w:p w14:paraId="01C279AB"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Management of puppies and kittens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1CC237A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Monitoring weight gain, </w:t>
            </w:r>
          </w:p>
          <w:p w14:paraId="61DE447B"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Keeping them warm and clean, </w:t>
            </w:r>
          </w:p>
          <w:p w14:paraId="26F61DB8"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Stimulating elimination in young pups/kittens</w:t>
            </w:r>
          </w:p>
          <w:p w14:paraId="4ADED90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Vaccination</w:t>
            </w:r>
          </w:p>
          <w:p w14:paraId="6239FDA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Deworming</w:t>
            </w:r>
          </w:p>
          <w:p w14:paraId="65C4A40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Early socialization</w:t>
            </w:r>
          </w:p>
        </w:tc>
      </w:tr>
      <w:tr w:rsidR="00D82289" w14:paraId="122B7B56" w14:textId="77777777">
        <w:tc>
          <w:tcPr>
            <w:tcW w:w="2490" w:type="pct"/>
            <w:tcBorders>
              <w:top w:val="single" w:sz="4" w:space="0" w:color="auto"/>
              <w:left w:val="single" w:sz="4" w:space="0" w:color="auto"/>
              <w:bottom w:val="single" w:sz="4" w:space="0" w:color="auto"/>
              <w:right w:val="single" w:sz="4" w:space="0" w:color="auto"/>
            </w:tcBorders>
          </w:tcPr>
          <w:p w14:paraId="0692EC9E"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Breeding methods and technologies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4D8C15C1"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Breeding methods (natural breeding or hormone induced)</w:t>
            </w:r>
          </w:p>
        </w:tc>
      </w:tr>
      <w:tr w:rsidR="00D82289" w14:paraId="68868015" w14:textId="77777777">
        <w:tc>
          <w:tcPr>
            <w:tcW w:w="2490" w:type="pct"/>
            <w:tcBorders>
              <w:top w:val="single" w:sz="4" w:space="0" w:color="auto"/>
              <w:left w:val="single" w:sz="4" w:space="0" w:color="auto"/>
              <w:bottom w:val="single" w:sz="4" w:space="0" w:color="auto"/>
              <w:right w:val="single" w:sz="4" w:space="0" w:color="auto"/>
            </w:tcBorders>
          </w:tcPr>
          <w:p w14:paraId="29274D23"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Bio-security practices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63C708B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Fencing</w:t>
            </w:r>
          </w:p>
          <w:p w14:paraId="65A61584"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Vaccination</w:t>
            </w:r>
          </w:p>
          <w:p w14:paraId="2F945C4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Movement control</w:t>
            </w:r>
          </w:p>
          <w:p w14:paraId="69A48B7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Depopulation </w:t>
            </w:r>
          </w:p>
        </w:tc>
      </w:tr>
      <w:tr w:rsidR="00D82289" w14:paraId="7193972F" w14:textId="77777777">
        <w:tc>
          <w:tcPr>
            <w:tcW w:w="2490" w:type="pct"/>
            <w:tcBorders>
              <w:top w:val="single" w:sz="4" w:space="0" w:color="auto"/>
              <w:left w:val="single" w:sz="4" w:space="0" w:color="auto"/>
              <w:bottom w:val="single" w:sz="4" w:space="0" w:color="auto"/>
              <w:right w:val="single" w:sz="4" w:space="0" w:color="auto"/>
            </w:tcBorders>
          </w:tcPr>
          <w:p w14:paraId="0AECA682"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lastRenderedPageBreak/>
              <w:t>Feeding regime / schedule for dogs and cats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33BC8CE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based on age – puppies/kittens, adult dogs/cats, senior dogs/ cats</w:t>
            </w:r>
          </w:p>
          <w:p w14:paraId="6375BB20"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based on breeds – giant breeds, active breeds</w:t>
            </w:r>
          </w:p>
          <w:p w14:paraId="3698B29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based on health status – weight management, medical conditions</w:t>
            </w:r>
          </w:p>
          <w:p w14:paraId="1B07F6E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based on type of food – dry, wet, raw food diets</w:t>
            </w:r>
          </w:p>
          <w:p w14:paraId="1B98415B"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schedule consistency</w:t>
            </w:r>
          </w:p>
          <w:p w14:paraId="3B100B70"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Fresh water availability</w:t>
            </w:r>
          </w:p>
        </w:tc>
      </w:tr>
      <w:tr w:rsidR="00D82289" w14:paraId="5C6EE91D" w14:textId="77777777">
        <w:tc>
          <w:tcPr>
            <w:tcW w:w="2490" w:type="pct"/>
            <w:tcBorders>
              <w:top w:val="single" w:sz="4" w:space="0" w:color="auto"/>
              <w:left w:val="single" w:sz="4" w:space="0" w:color="auto"/>
              <w:bottom w:val="single" w:sz="4" w:space="0" w:color="auto"/>
              <w:right w:val="single" w:sz="4" w:space="0" w:color="auto"/>
            </w:tcBorders>
          </w:tcPr>
          <w:p w14:paraId="461BDB90"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Routine management practices for ostrich, guinea fowl and quail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35C2F5F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Housing</w:t>
            </w:r>
          </w:p>
          <w:p w14:paraId="13629F4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Internal parasite control</w:t>
            </w:r>
          </w:p>
          <w:p w14:paraId="498465FE"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External parasite control</w:t>
            </w:r>
          </w:p>
          <w:p w14:paraId="774991E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 xml:space="preserve">Mineral supplementation </w:t>
            </w:r>
          </w:p>
        </w:tc>
      </w:tr>
      <w:tr w:rsidR="00D82289" w14:paraId="0BB81D3A" w14:textId="77777777">
        <w:tc>
          <w:tcPr>
            <w:tcW w:w="2490" w:type="pct"/>
            <w:tcBorders>
              <w:top w:val="single" w:sz="4" w:space="0" w:color="auto"/>
              <w:left w:val="single" w:sz="4" w:space="0" w:color="auto"/>
              <w:bottom w:val="single" w:sz="4" w:space="0" w:color="auto"/>
              <w:right w:val="single" w:sz="4" w:space="0" w:color="auto"/>
            </w:tcBorders>
          </w:tcPr>
          <w:p w14:paraId="25F1DF2B" w14:textId="77777777" w:rsidR="00D82289" w:rsidRDefault="00000000">
            <w:pPr>
              <w:numPr>
                <w:ilvl w:val="0"/>
                <w:numId w:val="364"/>
              </w:numPr>
              <w:spacing w:after="0" w:line="360" w:lineRule="auto"/>
              <w:contextualSpacing/>
              <w:rPr>
                <w:rFonts w:eastAsia="Calibri"/>
                <w:szCs w:val="24"/>
                <w:lang w:val="en-GB" w:eastAsia="en-GB"/>
              </w:rPr>
            </w:pPr>
            <w:r>
              <w:rPr>
                <w:rFonts w:eastAsia="Calibri"/>
                <w:szCs w:val="24"/>
                <w:lang w:val="en-ZW"/>
              </w:rPr>
              <w:t>Routine management practices for crocodile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4B0B421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Enclosure management</w:t>
            </w:r>
          </w:p>
          <w:p w14:paraId="09F38BE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Water quality monitoring</w:t>
            </w:r>
          </w:p>
          <w:p w14:paraId="5F4A0590"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Temperature monitoring</w:t>
            </w:r>
          </w:p>
          <w:p w14:paraId="35C4427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 management</w:t>
            </w:r>
          </w:p>
          <w:p w14:paraId="4536072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Regular health monitoring</w:t>
            </w:r>
          </w:p>
          <w:p w14:paraId="44BD20A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Biosecurity measures</w:t>
            </w:r>
          </w:p>
          <w:p w14:paraId="269BB84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Animal welfare checks – space, enrichment activities, handling</w:t>
            </w:r>
          </w:p>
          <w:p w14:paraId="3EF992C6"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Record keeping</w:t>
            </w:r>
          </w:p>
          <w:p w14:paraId="07808FFF"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Waste management</w:t>
            </w:r>
          </w:p>
          <w:p w14:paraId="6A20E9D9"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Human safety controls</w:t>
            </w:r>
          </w:p>
        </w:tc>
      </w:tr>
      <w:tr w:rsidR="00D82289" w14:paraId="13E457DF" w14:textId="77777777">
        <w:tc>
          <w:tcPr>
            <w:tcW w:w="2490" w:type="pct"/>
            <w:tcBorders>
              <w:top w:val="single" w:sz="4" w:space="0" w:color="auto"/>
              <w:left w:val="single" w:sz="4" w:space="0" w:color="auto"/>
              <w:bottom w:val="single" w:sz="4" w:space="0" w:color="auto"/>
              <w:right w:val="single" w:sz="4" w:space="0" w:color="auto"/>
            </w:tcBorders>
          </w:tcPr>
          <w:p w14:paraId="3145E30F" w14:textId="77777777" w:rsidR="00D82289" w:rsidRDefault="00000000">
            <w:pPr>
              <w:numPr>
                <w:ilvl w:val="0"/>
                <w:numId w:val="364"/>
              </w:numPr>
              <w:spacing w:after="0" w:line="360" w:lineRule="auto"/>
              <w:contextualSpacing/>
              <w:rPr>
                <w:rFonts w:eastAsia="Calibri"/>
                <w:szCs w:val="24"/>
                <w:lang w:val="en-ZW"/>
              </w:rPr>
            </w:pPr>
            <w:r>
              <w:rPr>
                <w:rFonts w:eastAsia="Calibri"/>
                <w:szCs w:val="24"/>
                <w:lang w:val="en-ZW"/>
              </w:rPr>
              <w:t>Routine management practices for dogs and cats may include but not limited to;</w:t>
            </w:r>
          </w:p>
        </w:tc>
        <w:tc>
          <w:tcPr>
            <w:tcW w:w="2510" w:type="pct"/>
            <w:tcBorders>
              <w:top w:val="single" w:sz="4" w:space="0" w:color="auto"/>
              <w:left w:val="single" w:sz="4" w:space="0" w:color="auto"/>
              <w:bottom w:val="single" w:sz="4" w:space="0" w:color="auto"/>
              <w:right w:val="single" w:sz="4" w:space="0" w:color="auto"/>
            </w:tcBorders>
          </w:tcPr>
          <w:p w14:paraId="612477A3"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Feeding</w:t>
            </w:r>
          </w:p>
          <w:p w14:paraId="4F0E831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Elimination (potty breaks)</w:t>
            </w:r>
          </w:p>
          <w:p w14:paraId="7AC862F2"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Exercise</w:t>
            </w:r>
          </w:p>
          <w:p w14:paraId="7488CA55"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Shelter</w:t>
            </w:r>
          </w:p>
          <w:p w14:paraId="3EC718CA"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Preventive care</w:t>
            </w:r>
          </w:p>
          <w:p w14:paraId="770EC53C"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t>Grooming</w:t>
            </w:r>
          </w:p>
          <w:p w14:paraId="0CB1966C" w14:textId="77777777" w:rsidR="00D82289" w:rsidRDefault="00000000">
            <w:pPr>
              <w:numPr>
                <w:ilvl w:val="0"/>
                <w:numId w:val="343"/>
              </w:numPr>
              <w:spacing w:after="0" w:line="360" w:lineRule="auto"/>
              <w:ind w:left="358" w:hanging="270"/>
              <w:contextualSpacing/>
              <w:rPr>
                <w:rFonts w:eastAsia="Calibri"/>
                <w:szCs w:val="24"/>
                <w:lang w:val="en-ZW"/>
              </w:rPr>
            </w:pPr>
            <w:r>
              <w:rPr>
                <w:rFonts w:eastAsia="Calibri"/>
                <w:szCs w:val="24"/>
                <w:lang w:val="en-ZW"/>
              </w:rPr>
              <w:lastRenderedPageBreak/>
              <w:t xml:space="preserve">Dental care </w:t>
            </w:r>
          </w:p>
        </w:tc>
      </w:tr>
    </w:tbl>
    <w:p w14:paraId="3A0BC70D" w14:textId="77777777" w:rsidR="00D82289" w:rsidRDefault="00D82289">
      <w:pPr>
        <w:spacing w:after="0" w:line="360" w:lineRule="auto"/>
        <w:rPr>
          <w:rFonts w:eastAsia="Calibri"/>
          <w:b/>
          <w:szCs w:val="24"/>
          <w:lang w:val="en-ZW"/>
        </w:rPr>
      </w:pPr>
    </w:p>
    <w:p w14:paraId="70E00AAC" w14:textId="77777777" w:rsidR="00D82289" w:rsidRDefault="00D82289">
      <w:pPr>
        <w:spacing w:after="0" w:line="360" w:lineRule="auto"/>
        <w:rPr>
          <w:rFonts w:eastAsia="Calibri"/>
          <w:b/>
          <w:szCs w:val="24"/>
          <w:lang w:val="en-ZW"/>
        </w:rPr>
      </w:pPr>
    </w:p>
    <w:p w14:paraId="5E06573A" w14:textId="77777777" w:rsidR="00D82289" w:rsidRDefault="00000000">
      <w:pPr>
        <w:spacing w:after="0" w:line="360" w:lineRule="auto"/>
        <w:rPr>
          <w:rFonts w:eastAsia="Calibri"/>
          <w:b/>
          <w:szCs w:val="24"/>
          <w:lang w:val="en-ZW"/>
        </w:rPr>
      </w:pPr>
      <w:r>
        <w:rPr>
          <w:rFonts w:eastAsia="Calibri"/>
          <w:b/>
          <w:szCs w:val="24"/>
          <w:lang w:val="en-ZW"/>
        </w:rPr>
        <w:t>REQUIRED KNOWLEDGE AND SKILLS</w:t>
      </w:r>
    </w:p>
    <w:p w14:paraId="344D37BE" w14:textId="77777777" w:rsidR="00D82289" w:rsidRDefault="00000000">
      <w:pPr>
        <w:spacing w:after="0" w:line="360" w:lineRule="auto"/>
        <w:rPr>
          <w:rFonts w:eastAsia="Calibri"/>
          <w:b/>
          <w:szCs w:val="24"/>
          <w:lang w:val="en-ZW"/>
        </w:rPr>
      </w:pPr>
      <w:r>
        <w:rPr>
          <w:rFonts w:eastAsia="Calibri"/>
          <w:b/>
          <w:szCs w:val="24"/>
          <w:lang w:val="en-ZW"/>
        </w:rPr>
        <w:t>Required knowledge:</w:t>
      </w:r>
    </w:p>
    <w:p w14:paraId="11604E8A" w14:textId="77777777" w:rsidR="00D82289" w:rsidRDefault="00000000">
      <w:pPr>
        <w:widowControl w:val="0"/>
        <w:numPr>
          <w:ilvl w:val="0"/>
          <w:numId w:val="217"/>
        </w:numPr>
        <w:spacing w:after="0" w:line="360" w:lineRule="auto"/>
        <w:contextualSpacing/>
        <w:rPr>
          <w:rFonts w:eastAsia="Calibri"/>
          <w:bCs/>
          <w:szCs w:val="24"/>
          <w:lang w:val="en-ZW"/>
        </w:rPr>
      </w:pPr>
      <w:r>
        <w:rPr>
          <w:rFonts w:eastAsia="Calibri"/>
          <w:szCs w:val="24"/>
          <w:lang w:val="en-ZW"/>
        </w:rPr>
        <w:t>Principles of animal production</w:t>
      </w:r>
    </w:p>
    <w:p w14:paraId="36B1C7CB"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Ostrich/guinea fowl/quail breeding and selection</w:t>
      </w:r>
    </w:p>
    <w:p w14:paraId="5D4A9168"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Crocodile breeding</w:t>
      </w:r>
    </w:p>
    <w:p w14:paraId="10B93ABF"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Ostrich/guinea fowl/quail nutrition</w:t>
      </w:r>
    </w:p>
    <w:p w14:paraId="2D0F5D72"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Crocodile nutrition</w:t>
      </w:r>
    </w:p>
    <w:p w14:paraId="4180B0C3"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Parasite and disease management on ostrich/guinea fowl/quail/ crocodile</w:t>
      </w:r>
    </w:p>
    <w:p w14:paraId="0109F439"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szCs w:val="24"/>
          <w:lang w:val="en-ZW"/>
        </w:rPr>
        <w:t>Marketing of camels/donkeys/horses</w:t>
      </w:r>
    </w:p>
    <w:p w14:paraId="75EAD7D7" w14:textId="77777777" w:rsidR="00D82289" w:rsidRDefault="00000000">
      <w:pPr>
        <w:widowControl w:val="0"/>
        <w:numPr>
          <w:ilvl w:val="0"/>
          <w:numId w:val="217"/>
        </w:numPr>
        <w:spacing w:after="0" w:line="360" w:lineRule="auto"/>
        <w:contextualSpacing/>
        <w:rPr>
          <w:rFonts w:eastAsia="Calibri"/>
          <w:szCs w:val="24"/>
          <w:lang w:val="en-ZW"/>
        </w:rPr>
      </w:pPr>
      <w:r>
        <w:rPr>
          <w:rFonts w:eastAsia="Calibri"/>
          <w:bCs/>
          <w:szCs w:val="24"/>
          <w:lang w:val="en-ZW"/>
        </w:rPr>
        <w:t xml:space="preserve">Ostrich/guinea fowl/quail/ crocodile </w:t>
      </w:r>
      <w:r>
        <w:rPr>
          <w:rFonts w:eastAsia="Calibri"/>
          <w:szCs w:val="24"/>
          <w:lang w:val="en-ZW"/>
        </w:rPr>
        <w:t>production records</w:t>
      </w:r>
    </w:p>
    <w:p w14:paraId="4D674898" w14:textId="77777777" w:rsidR="00D82289" w:rsidRDefault="00000000">
      <w:pPr>
        <w:widowControl w:val="0"/>
        <w:numPr>
          <w:ilvl w:val="0"/>
          <w:numId w:val="217"/>
        </w:numPr>
        <w:spacing w:after="0" w:line="360" w:lineRule="auto"/>
        <w:contextualSpacing/>
        <w:rPr>
          <w:rFonts w:eastAsia="Calibri"/>
          <w:b/>
          <w:szCs w:val="24"/>
          <w:lang w:val="en-ZW"/>
        </w:rPr>
      </w:pPr>
      <w:r>
        <w:rPr>
          <w:rFonts w:eastAsia="Calibri"/>
          <w:bCs/>
          <w:szCs w:val="24"/>
          <w:lang w:val="en-ZW"/>
        </w:rPr>
        <w:t xml:space="preserve">Ostrich/guinea fowl/quail/ crocodile </w:t>
      </w:r>
      <w:r>
        <w:rPr>
          <w:rFonts w:eastAsia="Calibri"/>
          <w:szCs w:val="24"/>
          <w:lang w:val="en-ZW"/>
        </w:rPr>
        <w:t>handling</w:t>
      </w:r>
    </w:p>
    <w:p w14:paraId="0E58CD68" w14:textId="77777777" w:rsidR="00D82289" w:rsidRDefault="00000000">
      <w:pPr>
        <w:spacing w:after="0" w:line="360" w:lineRule="auto"/>
        <w:rPr>
          <w:rFonts w:eastAsia="Calibri"/>
          <w:b/>
          <w:szCs w:val="24"/>
          <w:lang w:val="en-ZW"/>
        </w:rPr>
      </w:pPr>
      <w:r>
        <w:rPr>
          <w:rFonts w:eastAsia="Calibri"/>
          <w:b/>
          <w:szCs w:val="24"/>
          <w:lang w:val="en-ZW"/>
        </w:rPr>
        <w:t>Required skills:</w:t>
      </w:r>
    </w:p>
    <w:p w14:paraId="7FCCCE9E"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Communication </w:t>
      </w:r>
    </w:p>
    <w:p w14:paraId="6F1F7A4F"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Analytical </w:t>
      </w:r>
    </w:p>
    <w:p w14:paraId="25A40CBB"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Evaluation </w:t>
      </w:r>
    </w:p>
    <w:p w14:paraId="2189284B"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Management </w:t>
      </w:r>
    </w:p>
    <w:p w14:paraId="25DB8E3A"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Problem solving </w:t>
      </w:r>
    </w:p>
    <w:p w14:paraId="72EC1DC2"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Time management</w:t>
      </w:r>
    </w:p>
    <w:p w14:paraId="673EA1BF"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Data collection</w:t>
      </w:r>
    </w:p>
    <w:p w14:paraId="68D00968"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Numeracy </w:t>
      </w:r>
    </w:p>
    <w:p w14:paraId="1005BFA3"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 xml:space="preserve">Observation </w:t>
      </w:r>
    </w:p>
    <w:p w14:paraId="4795966C"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Negotiation</w:t>
      </w:r>
    </w:p>
    <w:p w14:paraId="50B88EA4"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Digital literacy</w:t>
      </w:r>
    </w:p>
    <w:p w14:paraId="53450883" w14:textId="77777777" w:rsidR="00D82289" w:rsidRDefault="00000000">
      <w:pPr>
        <w:widowControl w:val="0"/>
        <w:numPr>
          <w:ilvl w:val="0"/>
          <w:numId w:val="216"/>
        </w:numPr>
        <w:spacing w:after="0" w:line="360" w:lineRule="auto"/>
        <w:contextualSpacing/>
        <w:rPr>
          <w:rFonts w:eastAsia="Calibri"/>
          <w:bCs/>
          <w:szCs w:val="24"/>
          <w:lang w:val="en-ZW"/>
        </w:rPr>
      </w:pPr>
      <w:r>
        <w:rPr>
          <w:rFonts w:eastAsia="Calibri"/>
          <w:bCs/>
          <w:szCs w:val="24"/>
          <w:lang w:val="en-ZW"/>
        </w:rPr>
        <w:t>Equipment calibration</w:t>
      </w:r>
    </w:p>
    <w:p w14:paraId="1A6468C0" w14:textId="77777777" w:rsidR="00D82289" w:rsidRDefault="00D82289">
      <w:pPr>
        <w:spacing w:after="0" w:line="360" w:lineRule="auto"/>
        <w:rPr>
          <w:rFonts w:eastAsia="Calibri"/>
          <w:b/>
          <w:szCs w:val="24"/>
          <w:lang w:val="en-ZW"/>
        </w:rPr>
      </w:pPr>
    </w:p>
    <w:p w14:paraId="19135B74" w14:textId="77777777" w:rsidR="00D82289" w:rsidRDefault="00000000">
      <w:pPr>
        <w:spacing w:after="0" w:line="360" w:lineRule="auto"/>
        <w:rPr>
          <w:rFonts w:eastAsia="Calibri"/>
          <w:b/>
          <w:szCs w:val="24"/>
          <w:lang w:val="en-ZW"/>
        </w:rPr>
      </w:pPr>
      <w:r>
        <w:rPr>
          <w:rFonts w:eastAsia="Calibri"/>
          <w:b/>
          <w:szCs w:val="24"/>
          <w:lang w:val="en-ZW"/>
        </w:rPr>
        <w:t>EVIDENCE GUIDE</w:t>
      </w:r>
    </w:p>
    <w:p w14:paraId="16A8327B" w14:textId="77777777" w:rsidR="00D82289" w:rsidRDefault="00000000">
      <w:pPr>
        <w:spacing w:after="0" w:line="360" w:lineRule="auto"/>
        <w:rPr>
          <w:rFonts w:eastAsia="Calibri"/>
          <w:szCs w:val="24"/>
          <w:lang w:val="en-ZW"/>
        </w:rPr>
      </w:pPr>
      <w:r>
        <w:rPr>
          <w:rFonts w:eastAsia="Calibri"/>
          <w:szCs w:val="24"/>
          <w:lang w:val="en-ZW"/>
        </w:rPr>
        <w:t>This provides advice on assessment and must be read in conjunction with the performance criteria, required skills and knowledge and range.</w:t>
      </w:r>
    </w:p>
    <w:p w14:paraId="4DA55B25" w14:textId="77777777" w:rsidR="00D82289" w:rsidRDefault="00D82289">
      <w:pPr>
        <w:spacing w:after="0" w:line="360" w:lineRule="auto"/>
        <w:rPr>
          <w:rFonts w:eastAsia="Calibri"/>
          <w:szCs w:val="24"/>
          <w:lang w:val="en-ZW"/>
        </w:rPr>
      </w:pPr>
    </w:p>
    <w:tbl>
      <w:tblPr>
        <w:tblStyle w:val="TableGrid"/>
        <w:tblW w:w="5000" w:type="pct"/>
        <w:tblLook w:val="04A0" w:firstRow="1" w:lastRow="0" w:firstColumn="1" w:lastColumn="0" w:noHBand="0" w:noVBand="1"/>
      </w:tblPr>
      <w:tblGrid>
        <w:gridCol w:w="2784"/>
        <w:gridCol w:w="6232"/>
      </w:tblGrid>
      <w:tr w:rsidR="00D82289" w14:paraId="5D50D55E" w14:textId="77777777">
        <w:trPr>
          <w:trHeight w:val="1430"/>
        </w:trPr>
        <w:tc>
          <w:tcPr>
            <w:tcW w:w="1544" w:type="pct"/>
            <w:tcBorders>
              <w:top w:val="single" w:sz="4" w:space="0" w:color="auto"/>
              <w:left w:val="single" w:sz="4" w:space="0" w:color="auto"/>
              <w:bottom w:val="single" w:sz="4" w:space="0" w:color="auto"/>
              <w:right w:val="single" w:sz="4" w:space="0" w:color="auto"/>
            </w:tcBorders>
          </w:tcPr>
          <w:p w14:paraId="5BA678B3" w14:textId="77777777" w:rsidR="00D82289" w:rsidRDefault="00000000">
            <w:pPr>
              <w:pStyle w:val="ListParagraph"/>
              <w:numPr>
                <w:ilvl w:val="0"/>
                <w:numId w:val="365"/>
              </w:numPr>
              <w:rPr>
                <w:szCs w:val="24"/>
              </w:rPr>
            </w:pPr>
            <w:r>
              <w:rPr>
                <w:szCs w:val="24"/>
              </w:rPr>
              <w:lastRenderedPageBreak/>
              <w:t>Critical Aspects of Competency.</w:t>
            </w:r>
          </w:p>
        </w:tc>
        <w:tc>
          <w:tcPr>
            <w:tcW w:w="3456" w:type="pct"/>
            <w:tcBorders>
              <w:top w:val="single" w:sz="4" w:space="0" w:color="auto"/>
              <w:left w:val="single" w:sz="4" w:space="0" w:color="auto"/>
              <w:bottom w:val="single" w:sz="4" w:space="0" w:color="auto"/>
              <w:right w:val="single" w:sz="4" w:space="0" w:color="auto"/>
            </w:tcBorders>
          </w:tcPr>
          <w:p w14:paraId="1C715833" w14:textId="77777777" w:rsidR="00D82289" w:rsidRDefault="00000000">
            <w:pPr>
              <w:spacing w:after="0" w:line="360" w:lineRule="auto"/>
              <w:contextualSpacing/>
              <w:rPr>
                <w:rFonts w:eastAsia="Calibri"/>
                <w:szCs w:val="24"/>
                <w:lang w:val="en-ZW"/>
              </w:rPr>
            </w:pPr>
            <w:r>
              <w:rPr>
                <w:rFonts w:eastAsia="Calibri"/>
                <w:szCs w:val="24"/>
                <w:lang w:val="en-ZW"/>
              </w:rPr>
              <w:t>Assessment requires evidence that the candidate:</w:t>
            </w:r>
          </w:p>
          <w:p w14:paraId="435168F4" w14:textId="77777777" w:rsidR="00D82289" w:rsidRDefault="00000000">
            <w:pPr>
              <w:numPr>
                <w:ilvl w:val="0"/>
                <w:numId w:val="366"/>
              </w:numPr>
              <w:spacing w:after="0" w:line="360" w:lineRule="auto"/>
              <w:contextualSpacing/>
              <w:rPr>
                <w:rFonts w:eastAsia="Calibri"/>
                <w:szCs w:val="24"/>
                <w:lang w:val="en-ZW"/>
              </w:rPr>
            </w:pPr>
            <w:r>
              <w:rPr>
                <w:rFonts w:eastAsia="Calibri"/>
                <w:szCs w:val="24"/>
                <w:lang w:val="en-ZW"/>
              </w:rPr>
              <w:t>Prepared facilities and equipment for rearing/farming emerging livestock as per LPM</w:t>
            </w:r>
          </w:p>
          <w:p w14:paraId="25343CF9" w14:textId="77777777" w:rsidR="00D82289" w:rsidRDefault="00000000">
            <w:pPr>
              <w:numPr>
                <w:ilvl w:val="0"/>
                <w:numId w:val="366"/>
              </w:numPr>
              <w:spacing w:after="0" w:line="360" w:lineRule="auto"/>
              <w:contextualSpacing/>
              <w:rPr>
                <w:rFonts w:eastAsia="Calibri"/>
                <w:szCs w:val="24"/>
                <w:lang w:val="en-ZW"/>
              </w:rPr>
            </w:pPr>
            <w:r>
              <w:rPr>
                <w:rFonts w:eastAsia="Calibri"/>
                <w:szCs w:val="24"/>
                <w:lang w:val="en-ZW"/>
              </w:rPr>
              <w:t xml:space="preserve">Hatched eggs of emerging livestock according to the LPM </w:t>
            </w:r>
          </w:p>
          <w:p w14:paraId="6013D840"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 xml:space="preserve">Managed young ones of emerging livestock as per the LPM </w:t>
            </w:r>
          </w:p>
          <w:p w14:paraId="745BE723"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Carried out routine management practices as per LPM</w:t>
            </w:r>
          </w:p>
          <w:p w14:paraId="04BF2C65"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Carried out bio-security practices in accordance to HCM</w:t>
            </w:r>
          </w:p>
          <w:p w14:paraId="3516C9C7"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Established feeding regime / schedule for emerging livestock and companion animals based on LPM</w:t>
            </w:r>
          </w:p>
          <w:p w14:paraId="46479BC7"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Prepared for parturition in companion animals as per LPM</w:t>
            </w:r>
          </w:p>
          <w:p w14:paraId="442FFBE2"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 xml:space="preserve">Housed dogs and cats as per Animal Welfare Act </w:t>
            </w:r>
          </w:p>
          <w:p w14:paraId="7FDED7BA"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Managed wastes as per the environmental protection regulations</w:t>
            </w:r>
          </w:p>
          <w:p w14:paraId="2306F77A" w14:textId="77777777" w:rsidR="00D82289" w:rsidRDefault="00000000">
            <w:pPr>
              <w:numPr>
                <w:ilvl w:val="0"/>
                <w:numId w:val="366"/>
              </w:numPr>
              <w:tabs>
                <w:tab w:val="left" w:pos="493"/>
              </w:tabs>
              <w:spacing w:after="0" w:line="360" w:lineRule="auto"/>
              <w:contextualSpacing/>
              <w:rPr>
                <w:rFonts w:eastAsia="Calibri"/>
                <w:szCs w:val="24"/>
                <w:lang w:val="en-ZW"/>
              </w:rPr>
            </w:pPr>
            <w:r>
              <w:rPr>
                <w:rFonts w:eastAsia="Calibri"/>
                <w:szCs w:val="24"/>
                <w:lang w:val="en-ZW"/>
              </w:rPr>
              <w:t xml:space="preserve">Maintained records as per workplace policies </w:t>
            </w:r>
          </w:p>
        </w:tc>
      </w:tr>
      <w:tr w:rsidR="00D82289" w14:paraId="765E2A74" w14:textId="77777777">
        <w:trPr>
          <w:trHeight w:val="1313"/>
        </w:trPr>
        <w:tc>
          <w:tcPr>
            <w:tcW w:w="1544" w:type="pct"/>
            <w:tcBorders>
              <w:top w:val="single" w:sz="4" w:space="0" w:color="auto"/>
              <w:left w:val="single" w:sz="4" w:space="0" w:color="auto"/>
              <w:bottom w:val="single" w:sz="4" w:space="0" w:color="auto"/>
              <w:right w:val="single" w:sz="4" w:space="0" w:color="auto"/>
            </w:tcBorders>
          </w:tcPr>
          <w:p w14:paraId="01164D05" w14:textId="77777777" w:rsidR="00D82289" w:rsidRDefault="00000000">
            <w:pPr>
              <w:pStyle w:val="ListParagraph"/>
              <w:numPr>
                <w:ilvl w:val="0"/>
                <w:numId w:val="365"/>
              </w:numPr>
              <w:rPr>
                <w:szCs w:val="24"/>
              </w:rPr>
            </w:pPr>
            <w:r>
              <w:rPr>
                <w:szCs w:val="24"/>
              </w:rPr>
              <w:t>Resource Implications.</w:t>
            </w:r>
          </w:p>
        </w:tc>
        <w:tc>
          <w:tcPr>
            <w:tcW w:w="3456" w:type="pct"/>
            <w:tcBorders>
              <w:top w:val="single" w:sz="4" w:space="0" w:color="auto"/>
              <w:left w:val="single" w:sz="4" w:space="0" w:color="auto"/>
              <w:bottom w:val="single" w:sz="4" w:space="0" w:color="auto"/>
              <w:right w:val="single" w:sz="4" w:space="0" w:color="auto"/>
            </w:tcBorders>
          </w:tcPr>
          <w:p w14:paraId="4F957270" w14:textId="77777777" w:rsidR="00D82289" w:rsidRDefault="00000000">
            <w:pPr>
              <w:tabs>
                <w:tab w:val="left" w:pos="702"/>
              </w:tabs>
              <w:spacing w:after="0" w:line="360" w:lineRule="auto"/>
              <w:rPr>
                <w:rFonts w:eastAsia="Calibri"/>
                <w:szCs w:val="24"/>
                <w:lang w:val="en-ZW"/>
              </w:rPr>
            </w:pPr>
            <w:r>
              <w:rPr>
                <w:rFonts w:eastAsia="Calibri"/>
                <w:szCs w:val="24"/>
                <w:lang w:val="en-ZW"/>
              </w:rPr>
              <w:t xml:space="preserve">The following resources should be provided: </w:t>
            </w:r>
          </w:p>
          <w:p w14:paraId="33540051" w14:textId="77777777" w:rsidR="00D82289" w:rsidRDefault="00000000">
            <w:pPr>
              <w:pStyle w:val="ListParagraph"/>
              <w:numPr>
                <w:ilvl w:val="0"/>
                <w:numId w:val="367"/>
              </w:numPr>
              <w:rPr>
                <w:szCs w:val="24"/>
              </w:rPr>
            </w:pPr>
            <w:r>
              <w:rPr>
                <w:szCs w:val="24"/>
              </w:rPr>
              <w:t xml:space="preserve">Access to relevant workplace where assessment can take place </w:t>
            </w:r>
          </w:p>
          <w:p w14:paraId="389CE942" w14:textId="77777777" w:rsidR="00D82289" w:rsidRDefault="00000000">
            <w:pPr>
              <w:pStyle w:val="ListParagraph"/>
              <w:numPr>
                <w:ilvl w:val="0"/>
                <w:numId w:val="367"/>
              </w:numPr>
              <w:rPr>
                <w:szCs w:val="24"/>
              </w:rPr>
            </w:pPr>
            <w:r>
              <w:rPr>
                <w:szCs w:val="24"/>
              </w:rPr>
              <w:t xml:space="preserve">Appropriately simulated environment where assessment can take place </w:t>
            </w:r>
          </w:p>
          <w:p w14:paraId="76AD6DE7" w14:textId="77777777" w:rsidR="00D82289" w:rsidRDefault="00000000">
            <w:pPr>
              <w:pStyle w:val="ListParagraph"/>
              <w:numPr>
                <w:ilvl w:val="0"/>
                <w:numId w:val="367"/>
              </w:numPr>
              <w:rPr>
                <w:szCs w:val="24"/>
              </w:rPr>
            </w:pPr>
            <w:r>
              <w:rPr>
                <w:szCs w:val="24"/>
              </w:rPr>
              <w:t>Materials relevant to the proposed assessment activity or tasks</w:t>
            </w:r>
          </w:p>
        </w:tc>
      </w:tr>
      <w:tr w:rsidR="00D82289" w14:paraId="436DBE98" w14:textId="77777777">
        <w:trPr>
          <w:trHeight w:val="1826"/>
        </w:trPr>
        <w:tc>
          <w:tcPr>
            <w:tcW w:w="1544" w:type="pct"/>
            <w:tcBorders>
              <w:top w:val="single" w:sz="4" w:space="0" w:color="auto"/>
              <w:left w:val="single" w:sz="4" w:space="0" w:color="auto"/>
              <w:bottom w:val="single" w:sz="4" w:space="0" w:color="auto"/>
              <w:right w:val="single" w:sz="4" w:space="0" w:color="auto"/>
            </w:tcBorders>
          </w:tcPr>
          <w:p w14:paraId="158FA7CB" w14:textId="77777777" w:rsidR="00D82289" w:rsidRDefault="00000000">
            <w:pPr>
              <w:pStyle w:val="ListParagraph"/>
              <w:numPr>
                <w:ilvl w:val="0"/>
                <w:numId w:val="365"/>
              </w:numPr>
              <w:rPr>
                <w:szCs w:val="24"/>
              </w:rPr>
            </w:pPr>
            <w:r>
              <w:rPr>
                <w:szCs w:val="24"/>
              </w:rPr>
              <w:t>Methods of Assessment.</w:t>
            </w:r>
          </w:p>
        </w:tc>
        <w:tc>
          <w:tcPr>
            <w:tcW w:w="3456" w:type="pct"/>
            <w:tcBorders>
              <w:top w:val="single" w:sz="4" w:space="0" w:color="auto"/>
              <w:left w:val="single" w:sz="4" w:space="0" w:color="auto"/>
              <w:bottom w:val="single" w:sz="4" w:space="0" w:color="auto"/>
              <w:right w:val="single" w:sz="4" w:space="0" w:color="auto"/>
            </w:tcBorders>
          </w:tcPr>
          <w:p w14:paraId="4324CFC4" w14:textId="77777777" w:rsidR="00D82289" w:rsidRDefault="00000000">
            <w:pPr>
              <w:spacing w:after="0" w:line="360" w:lineRule="auto"/>
              <w:ind w:left="359" w:hanging="359"/>
              <w:contextualSpacing/>
              <w:rPr>
                <w:rFonts w:eastAsia="Calibri"/>
                <w:szCs w:val="24"/>
                <w:lang w:val="en-GB"/>
              </w:rPr>
            </w:pPr>
            <w:r>
              <w:rPr>
                <w:rFonts w:eastAsia="Calibri"/>
                <w:szCs w:val="24"/>
                <w:lang w:val="en-GB"/>
              </w:rPr>
              <w:t>Competency may be assessed through:</w:t>
            </w:r>
          </w:p>
          <w:p w14:paraId="764374CE" w14:textId="77777777" w:rsidR="00D82289" w:rsidRDefault="00D82289">
            <w:pPr>
              <w:numPr>
                <w:ilvl w:val="0"/>
                <w:numId w:val="356"/>
              </w:numPr>
              <w:spacing w:after="0" w:line="360" w:lineRule="auto"/>
              <w:contextualSpacing/>
              <w:rPr>
                <w:rFonts w:eastAsia="Calibri"/>
                <w:vanish/>
                <w:szCs w:val="24"/>
                <w:lang w:val="en-GB"/>
              </w:rPr>
            </w:pPr>
          </w:p>
          <w:p w14:paraId="14E5048A" w14:textId="77777777" w:rsidR="00D82289" w:rsidRDefault="00D82289">
            <w:pPr>
              <w:numPr>
                <w:ilvl w:val="0"/>
                <w:numId w:val="356"/>
              </w:numPr>
              <w:spacing w:after="0" w:line="360" w:lineRule="auto"/>
              <w:contextualSpacing/>
              <w:rPr>
                <w:rFonts w:eastAsia="Calibri"/>
                <w:vanish/>
                <w:szCs w:val="24"/>
                <w:lang w:val="en-GB"/>
              </w:rPr>
            </w:pPr>
          </w:p>
          <w:p w14:paraId="30EBE5CB" w14:textId="77777777" w:rsidR="00D82289" w:rsidRDefault="00D82289">
            <w:pPr>
              <w:numPr>
                <w:ilvl w:val="0"/>
                <w:numId w:val="356"/>
              </w:numPr>
              <w:spacing w:after="0" w:line="360" w:lineRule="auto"/>
              <w:contextualSpacing/>
              <w:rPr>
                <w:rFonts w:eastAsia="Calibri"/>
                <w:vanish/>
                <w:szCs w:val="24"/>
                <w:lang w:val="en-GB"/>
              </w:rPr>
            </w:pPr>
          </w:p>
          <w:p w14:paraId="64DB7768" w14:textId="77777777" w:rsidR="00D82289" w:rsidRDefault="00000000">
            <w:pPr>
              <w:pStyle w:val="ListParagraph"/>
              <w:numPr>
                <w:ilvl w:val="0"/>
                <w:numId w:val="368"/>
              </w:numPr>
              <w:rPr>
                <w:szCs w:val="24"/>
              </w:rPr>
            </w:pPr>
            <w:r>
              <w:rPr>
                <w:szCs w:val="24"/>
              </w:rPr>
              <w:t>Practical</w:t>
            </w:r>
          </w:p>
          <w:p w14:paraId="5280C8BE" w14:textId="77777777" w:rsidR="00D82289" w:rsidRDefault="00000000">
            <w:pPr>
              <w:pStyle w:val="ListParagraph"/>
              <w:numPr>
                <w:ilvl w:val="0"/>
                <w:numId w:val="368"/>
              </w:numPr>
              <w:rPr>
                <w:szCs w:val="24"/>
              </w:rPr>
            </w:pPr>
            <w:r>
              <w:rPr>
                <w:szCs w:val="24"/>
              </w:rPr>
              <w:t>Project</w:t>
            </w:r>
          </w:p>
          <w:p w14:paraId="31A1F372" w14:textId="77777777" w:rsidR="00D82289" w:rsidRDefault="00000000">
            <w:pPr>
              <w:pStyle w:val="ListParagraph"/>
              <w:numPr>
                <w:ilvl w:val="0"/>
                <w:numId w:val="368"/>
              </w:numPr>
              <w:rPr>
                <w:szCs w:val="24"/>
              </w:rPr>
            </w:pPr>
            <w:r>
              <w:rPr>
                <w:szCs w:val="24"/>
              </w:rPr>
              <w:t>Portfolio of evidence</w:t>
            </w:r>
          </w:p>
          <w:p w14:paraId="2D052EC3" w14:textId="77777777" w:rsidR="00D82289" w:rsidRDefault="00000000">
            <w:pPr>
              <w:pStyle w:val="ListParagraph"/>
              <w:numPr>
                <w:ilvl w:val="0"/>
                <w:numId w:val="368"/>
              </w:numPr>
              <w:rPr>
                <w:szCs w:val="24"/>
              </w:rPr>
            </w:pPr>
            <w:r>
              <w:rPr>
                <w:szCs w:val="24"/>
              </w:rPr>
              <w:t>Third Party Report</w:t>
            </w:r>
          </w:p>
          <w:p w14:paraId="3ADFBA38" w14:textId="77777777" w:rsidR="00D82289" w:rsidRDefault="00000000">
            <w:pPr>
              <w:pStyle w:val="ListParagraph"/>
              <w:numPr>
                <w:ilvl w:val="0"/>
                <w:numId w:val="368"/>
              </w:numPr>
              <w:rPr>
                <w:szCs w:val="24"/>
              </w:rPr>
            </w:pPr>
            <w:r>
              <w:rPr>
                <w:szCs w:val="24"/>
              </w:rPr>
              <w:t>Written Tests</w:t>
            </w:r>
          </w:p>
          <w:p w14:paraId="33F7C5D8" w14:textId="77777777" w:rsidR="00D82289" w:rsidRDefault="00000000">
            <w:pPr>
              <w:pStyle w:val="ListParagraph"/>
              <w:numPr>
                <w:ilvl w:val="0"/>
                <w:numId w:val="368"/>
              </w:numPr>
              <w:rPr>
                <w:szCs w:val="24"/>
              </w:rPr>
            </w:pPr>
            <w:r>
              <w:rPr>
                <w:szCs w:val="24"/>
              </w:rPr>
              <w:t>Oral Questioning</w:t>
            </w:r>
          </w:p>
        </w:tc>
      </w:tr>
      <w:tr w:rsidR="00D82289" w14:paraId="35141526" w14:textId="77777777">
        <w:trPr>
          <w:trHeight w:val="530"/>
        </w:trPr>
        <w:tc>
          <w:tcPr>
            <w:tcW w:w="1544" w:type="pct"/>
            <w:tcBorders>
              <w:top w:val="single" w:sz="4" w:space="0" w:color="auto"/>
              <w:left w:val="single" w:sz="4" w:space="0" w:color="auto"/>
              <w:bottom w:val="single" w:sz="4" w:space="0" w:color="auto"/>
              <w:right w:val="single" w:sz="4" w:space="0" w:color="auto"/>
            </w:tcBorders>
          </w:tcPr>
          <w:p w14:paraId="64359FDD" w14:textId="77777777" w:rsidR="00D82289" w:rsidRDefault="00000000">
            <w:pPr>
              <w:pStyle w:val="ListParagraph"/>
              <w:numPr>
                <w:ilvl w:val="0"/>
                <w:numId w:val="365"/>
              </w:numPr>
              <w:rPr>
                <w:szCs w:val="24"/>
              </w:rPr>
            </w:pPr>
            <w:r>
              <w:rPr>
                <w:szCs w:val="24"/>
              </w:rPr>
              <w:t>Context of Assessment.</w:t>
            </w:r>
          </w:p>
        </w:tc>
        <w:tc>
          <w:tcPr>
            <w:tcW w:w="3456" w:type="pct"/>
            <w:tcBorders>
              <w:top w:val="single" w:sz="4" w:space="0" w:color="auto"/>
              <w:left w:val="single" w:sz="4" w:space="0" w:color="auto"/>
              <w:bottom w:val="single" w:sz="4" w:space="0" w:color="auto"/>
              <w:right w:val="single" w:sz="4" w:space="0" w:color="auto"/>
            </w:tcBorders>
          </w:tcPr>
          <w:p w14:paraId="7842C889" w14:textId="77777777" w:rsidR="00D82289" w:rsidRDefault="00000000">
            <w:pPr>
              <w:tabs>
                <w:tab w:val="left" w:pos="792"/>
              </w:tabs>
              <w:autoSpaceDE w:val="0"/>
              <w:autoSpaceDN w:val="0"/>
              <w:adjustRightInd w:val="0"/>
              <w:spacing w:after="0" w:line="360" w:lineRule="auto"/>
              <w:rPr>
                <w:rFonts w:eastAsia="Calibri"/>
                <w:vanish/>
                <w:szCs w:val="24"/>
                <w:lang w:val="en-ZW"/>
              </w:rPr>
            </w:pPr>
            <w:r>
              <w:rPr>
                <w:rFonts w:eastAsia="Calibri"/>
                <w:szCs w:val="24"/>
                <w:lang w:val="en-GB"/>
              </w:rPr>
              <w:t xml:space="preserve">This competency may be assessed in a </w:t>
            </w:r>
            <w:proofErr w:type="gramStart"/>
            <w:r>
              <w:rPr>
                <w:rFonts w:eastAsia="Calibri"/>
                <w:szCs w:val="24"/>
                <w:lang w:val="en-GB"/>
              </w:rPr>
              <w:t>work place</w:t>
            </w:r>
            <w:proofErr w:type="gramEnd"/>
            <w:r>
              <w:rPr>
                <w:rFonts w:eastAsia="Calibri"/>
                <w:szCs w:val="24"/>
                <w:lang w:val="en-GB"/>
              </w:rPr>
              <w:t xml:space="preserve"> or in assimilated </w:t>
            </w:r>
            <w:proofErr w:type="gramStart"/>
            <w:r>
              <w:rPr>
                <w:rFonts w:eastAsia="Calibri"/>
                <w:szCs w:val="24"/>
                <w:lang w:val="en-GB"/>
              </w:rPr>
              <w:t>work place</w:t>
            </w:r>
            <w:proofErr w:type="gramEnd"/>
          </w:p>
        </w:tc>
      </w:tr>
      <w:tr w:rsidR="00D82289" w14:paraId="2CD5F4C4" w14:textId="77777777">
        <w:tc>
          <w:tcPr>
            <w:tcW w:w="1544" w:type="pct"/>
            <w:tcBorders>
              <w:top w:val="single" w:sz="4" w:space="0" w:color="auto"/>
              <w:left w:val="single" w:sz="4" w:space="0" w:color="auto"/>
              <w:bottom w:val="single" w:sz="4" w:space="0" w:color="auto"/>
              <w:right w:val="single" w:sz="4" w:space="0" w:color="auto"/>
            </w:tcBorders>
          </w:tcPr>
          <w:p w14:paraId="5E7C2380" w14:textId="77777777" w:rsidR="00D82289" w:rsidRDefault="00000000">
            <w:pPr>
              <w:pStyle w:val="ListParagraph"/>
              <w:numPr>
                <w:ilvl w:val="0"/>
                <w:numId w:val="365"/>
              </w:numPr>
              <w:rPr>
                <w:szCs w:val="24"/>
              </w:rPr>
            </w:pPr>
            <w:r>
              <w:rPr>
                <w:szCs w:val="24"/>
              </w:rPr>
              <w:lastRenderedPageBreak/>
              <w:t>Guidance information for assessment.</w:t>
            </w:r>
          </w:p>
        </w:tc>
        <w:tc>
          <w:tcPr>
            <w:tcW w:w="3456" w:type="pct"/>
            <w:tcBorders>
              <w:top w:val="single" w:sz="4" w:space="0" w:color="auto"/>
              <w:left w:val="single" w:sz="4" w:space="0" w:color="auto"/>
              <w:bottom w:val="single" w:sz="4" w:space="0" w:color="auto"/>
              <w:right w:val="single" w:sz="4" w:space="0" w:color="auto"/>
            </w:tcBorders>
          </w:tcPr>
          <w:p w14:paraId="5B6AD764" w14:textId="77777777" w:rsidR="00D82289" w:rsidRDefault="00000000">
            <w:pPr>
              <w:spacing w:after="0" w:line="360" w:lineRule="auto"/>
              <w:rPr>
                <w:rFonts w:eastAsia="Calibri"/>
                <w:szCs w:val="24"/>
                <w:lang w:val="en-ZW"/>
              </w:rPr>
            </w:pPr>
            <w:r>
              <w:rPr>
                <w:rFonts w:eastAsia="Calibri"/>
                <w:szCs w:val="24"/>
                <w:lang w:val="en-ZW"/>
              </w:rPr>
              <w:t>Holistic assessment with other units relevant to the industry sector, workplace and job role is recommended.</w:t>
            </w:r>
          </w:p>
        </w:tc>
      </w:tr>
    </w:tbl>
    <w:p w14:paraId="271BCA16" w14:textId="77777777" w:rsidR="00D82289" w:rsidRDefault="00D82289">
      <w:pPr>
        <w:pStyle w:val="Heading2"/>
        <w:spacing w:before="0" w:after="0"/>
        <w:rPr>
          <w:rFonts w:eastAsia="Cambria"/>
          <w:bCs/>
          <w:lang w:eastAsia="fr-FR"/>
        </w:rPr>
      </w:pPr>
      <w:bookmarkStart w:id="92" w:name="_Toc195716711"/>
    </w:p>
    <w:bookmarkEnd w:id="92"/>
    <w:p w14:paraId="70248162" w14:textId="77777777" w:rsidR="00D82289" w:rsidRDefault="00D82289">
      <w:pPr>
        <w:spacing w:after="0" w:line="360" w:lineRule="auto"/>
        <w:rPr>
          <w:szCs w:val="24"/>
        </w:rPr>
      </w:pPr>
    </w:p>
    <w:p w14:paraId="4384932C" w14:textId="77777777" w:rsidR="00D82289" w:rsidRDefault="00D82289">
      <w:pPr>
        <w:spacing w:after="0" w:line="360" w:lineRule="auto"/>
        <w:rPr>
          <w:szCs w:val="24"/>
        </w:rPr>
      </w:pPr>
    </w:p>
    <w:p w14:paraId="500EE184" w14:textId="77777777" w:rsidR="00D82289" w:rsidRDefault="00D82289">
      <w:pPr>
        <w:spacing w:after="0" w:line="360" w:lineRule="auto"/>
        <w:rPr>
          <w:rFonts w:eastAsiaTheme="majorEastAsia"/>
          <w:szCs w:val="24"/>
          <w:lang w:val="fr-FR" w:eastAsia="en-GB"/>
        </w:rPr>
      </w:pPr>
    </w:p>
    <w:sectPr w:rsidR="00D82289">
      <w:pgSz w:w="11906" w:h="16838"/>
      <w:pgMar w:top="1440" w:right="1440" w:bottom="1440" w:left="1440" w:header="288"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6B81F" w14:textId="77777777" w:rsidR="005D5F10" w:rsidRDefault="005D5F10">
      <w:pPr>
        <w:spacing w:line="240" w:lineRule="auto"/>
      </w:pPr>
      <w:r>
        <w:separator/>
      </w:r>
    </w:p>
  </w:endnote>
  <w:endnote w:type="continuationSeparator" w:id="0">
    <w:p w14:paraId="5A09EC80" w14:textId="77777777" w:rsidR="005D5F10" w:rsidRDefault="005D5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imes">
    <w:altName w:val="Sylfaen"/>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67A83" w14:textId="77777777" w:rsidR="00D82289" w:rsidRDefault="00D82289">
    <w:pPr>
      <w:tabs>
        <w:tab w:val="center" w:pos="4513"/>
        <w:tab w:val="right" w:pos="9026"/>
      </w:tabs>
      <w:spacing w:after="0" w:line="240" w:lineRule="auto"/>
      <w:ind w:left="714" w:hanging="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69268"/>
    </w:sdtPr>
    <w:sdtContent>
      <w:p w14:paraId="5CD255D2" w14:textId="77777777" w:rsidR="00D82289" w:rsidRDefault="00000000">
        <w:pPr>
          <w:pStyle w:val="Footer"/>
          <w:jc w:val="center"/>
        </w:pPr>
        <w:r>
          <w:fldChar w:fldCharType="begin"/>
        </w:r>
        <w:r>
          <w:instrText xml:space="preserve"> PAGE   \* MERGEFORMAT </w:instrText>
        </w:r>
        <w:r>
          <w:fldChar w:fldCharType="separate"/>
        </w:r>
        <w:r>
          <w:t>174</w:t>
        </w:r>
        <w:r>
          <w:fldChar w:fldCharType="end"/>
        </w:r>
      </w:p>
    </w:sdtContent>
  </w:sdt>
  <w:p w14:paraId="0C3348DC" w14:textId="77777777" w:rsidR="00D82289" w:rsidRDefault="00D822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493985"/>
    </w:sdtPr>
    <w:sdtContent>
      <w:p w14:paraId="3E874CA6" w14:textId="77777777" w:rsidR="00D82289" w:rsidRDefault="00000000">
        <w:pPr>
          <w:pStyle w:val="Footer"/>
          <w:jc w:val="center"/>
        </w:pPr>
        <w:r>
          <w:fldChar w:fldCharType="begin"/>
        </w:r>
        <w:r>
          <w:instrText xml:space="preserve"> PAGE   \* MERGEFORMAT </w:instrText>
        </w:r>
        <w:r>
          <w:fldChar w:fldCharType="separate"/>
        </w:r>
        <w:r>
          <w:t>1</w:t>
        </w:r>
        <w:r>
          <w:fldChar w:fldCharType="end"/>
        </w:r>
      </w:p>
    </w:sdtContent>
  </w:sdt>
  <w:p w14:paraId="6794517F" w14:textId="77777777" w:rsidR="00D82289" w:rsidRDefault="00D82289">
    <w:pP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BBA29" w14:textId="77777777" w:rsidR="005D5F10" w:rsidRDefault="005D5F10">
      <w:pPr>
        <w:spacing w:after="0"/>
      </w:pPr>
      <w:r>
        <w:separator/>
      </w:r>
    </w:p>
  </w:footnote>
  <w:footnote w:type="continuationSeparator" w:id="0">
    <w:p w14:paraId="60DC7125" w14:textId="77777777" w:rsidR="005D5F10" w:rsidRDefault="005D5F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3D6F0" w14:textId="77777777" w:rsidR="00D82289" w:rsidRDefault="00D82289">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B8FC0" w14:textId="77777777" w:rsidR="00D82289" w:rsidRDefault="00D82289">
    <w:pP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0313" w14:textId="77777777" w:rsidR="00D82289" w:rsidRDefault="00D82289">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A04B1F"/>
    <w:multiLevelType w:val="singleLevel"/>
    <w:tmpl w:val="9EA04B1F"/>
    <w:lvl w:ilvl="0">
      <w:start w:val="1"/>
      <w:numFmt w:val="decimal"/>
      <w:suff w:val="space"/>
      <w:lvlText w:val="%1."/>
      <w:lvlJc w:val="left"/>
    </w:lvl>
  </w:abstractNum>
  <w:abstractNum w:abstractNumId="1" w15:restartNumberingAfterBreak="0">
    <w:nsid w:val="A4A46BFC"/>
    <w:multiLevelType w:val="multilevel"/>
    <w:tmpl w:val="A4A46BFC"/>
    <w:lvl w:ilvl="0">
      <w:start w:val="1"/>
      <w:numFmt w:val="decimal"/>
      <w:isLgl/>
      <w:lvlText w:val="1.%1"/>
      <w:lvlJc w:val="left"/>
      <w:pPr>
        <w:ind w:left="360" w:hanging="360"/>
      </w:pPr>
      <w:rPr>
        <w:b w:val="0"/>
        <w:bCs/>
        <w:i w:val="0"/>
      </w:r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2" w15:restartNumberingAfterBreak="0">
    <w:nsid w:val="00000001"/>
    <w:multiLevelType w:val="multilevel"/>
    <w:tmpl w:val="00000001"/>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0000005"/>
    <w:multiLevelType w:val="multilevel"/>
    <w:tmpl w:val="00000005"/>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0000006"/>
    <w:multiLevelType w:val="multilevel"/>
    <w:tmpl w:val="0000000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0000008"/>
    <w:multiLevelType w:val="multilevel"/>
    <w:tmpl w:val="00000008"/>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00000B"/>
    <w:multiLevelType w:val="multilevel"/>
    <w:tmpl w:val="0000000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000000C"/>
    <w:multiLevelType w:val="multilevel"/>
    <w:tmpl w:val="0000000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 w15:restartNumberingAfterBreak="0">
    <w:nsid w:val="0000000F"/>
    <w:multiLevelType w:val="multilevel"/>
    <w:tmpl w:val="0000000F"/>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0000010"/>
    <w:multiLevelType w:val="multilevel"/>
    <w:tmpl w:val="000000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000003B"/>
    <w:multiLevelType w:val="multilevel"/>
    <w:tmpl w:val="0000003B"/>
    <w:lvl w:ilvl="0">
      <w:start w:val="1"/>
      <w:numFmt w:val="decimal"/>
      <w:lvlText w:val="4.%1"/>
      <w:lvlJc w:val="left"/>
      <w:pPr>
        <w:ind w:left="360" w:hanging="360"/>
      </w:pPr>
      <w:rPr>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0000048"/>
    <w:multiLevelType w:val="multilevel"/>
    <w:tmpl w:val="00000048"/>
    <w:lvl w:ilvl="0">
      <w:start w:val="1"/>
      <w:numFmt w:val="decimal"/>
      <w:lvlText w:val="3.%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0000051"/>
    <w:multiLevelType w:val="multilevel"/>
    <w:tmpl w:val="0000005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000005A"/>
    <w:multiLevelType w:val="multilevel"/>
    <w:tmpl w:val="0000005A"/>
    <w:lvl w:ilvl="0">
      <w:start w:val="1"/>
      <w:numFmt w:val="decimal"/>
      <w:lvlText w:val="2.%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000005C"/>
    <w:multiLevelType w:val="multilevel"/>
    <w:tmpl w:val="0000005C"/>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0000063"/>
    <w:multiLevelType w:val="multilevel"/>
    <w:tmpl w:val="00000063"/>
    <w:lvl w:ilvl="0">
      <w:start w:val="1"/>
      <w:numFmt w:val="decimal"/>
      <w:lvlText w:val="8.%1"/>
      <w:lvlJc w:val="left"/>
      <w:pPr>
        <w:ind w:left="36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0000065"/>
    <w:multiLevelType w:val="multilevel"/>
    <w:tmpl w:val="00000065"/>
    <w:lvl w:ilvl="0">
      <w:start w:val="1"/>
      <w:numFmt w:val="decimal"/>
      <w:lvlText w:val="7.%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93"/>
    <w:multiLevelType w:val="multilevel"/>
    <w:tmpl w:val="00000093"/>
    <w:lvl w:ilvl="0">
      <w:start w:val="2"/>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00000AB"/>
    <w:multiLevelType w:val="multilevel"/>
    <w:tmpl w:val="000000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AD"/>
    <w:multiLevelType w:val="multilevel"/>
    <w:tmpl w:val="000000AD"/>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0000125"/>
    <w:multiLevelType w:val="multilevel"/>
    <w:tmpl w:val="0000012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0573040"/>
    <w:multiLevelType w:val="multilevel"/>
    <w:tmpl w:val="00573040"/>
    <w:lvl w:ilvl="0">
      <w:start w:val="1"/>
      <w:numFmt w:val="low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 w15:restartNumberingAfterBreak="0">
    <w:nsid w:val="00F326AD"/>
    <w:multiLevelType w:val="multilevel"/>
    <w:tmpl w:val="00F326AD"/>
    <w:lvl w:ilvl="0">
      <w:start w:val="1"/>
      <w:numFmt w:val="decimal"/>
      <w:lvlText w:val="%1."/>
      <w:lvlJc w:val="left"/>
      <w:pPr>
        <w:ind w:left="72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1584AAF"/>
    <w:multiLevelType w:val="multilevel"/>
    <w:tmpl w:val="01584AAF"/>
    <w:lvl w:ilvl="0">
      <w:start w:val="1"/>
      <w:numFmt w:val="decimal"/>
      <w:lvlText w:val="5.%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5" w15:restartNumberingAfterBreak="0">
    <w:nsid w:val="015F35C6"/>
    <w:multiLevelType w:val="multilevel"/>
    <w:tmpl w:val="015F35C6"/>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2AB0EDA"/>
    <w:multiLevelType w:val="multilevel"/>
    <w:tmpl w:val="02AB0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32B4A99"/>
    <w:multiLevelType w:val="multilevel"/>
    <w:tmpl w:val="032B4A99"/>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3969863"/>
    <w:multiLevelType w:val="singleLevel"/>
    <w:tmpl w:val="03969863"/>
    <w:lvl w:ilvl="0">
      <w:start w:val="1"/>
      <w:numFmt w:val="decimal"/>
      <w:suff w:val="space"/>
      <w:lvlText w:val="%1."/>
      <w:lvlJc w:val="left"/>
    </w:lvl>
  </w:abstractNum>
  <w:abstractNum w:abstractNumId="29" w15:restartNumberingAfterBreak="0">
    <w:nsid w:val="0399383B"/>
    <w:multiLevelType w:val="multilevel"/>
    <w:tmpl w:val="0399383B"/>
    <w:lvl w:ilvl="0">
      <w:start w:val="1"/>
      <w:numFmt w:val="decimal"/>
      <w:lvlText w:val="3.%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03EE01C4"/>
    <w:multiLevelType w:val="multilevel"/>
    <w:tmpl w:val="03EE01C4"/>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4847DC4"/>
    <w:multiLevelType w:val="multilevel"/>
    <w:tmpl w:val="04847DC4"/>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2" w15:restartNumberingAfterBreak="0">
    <w:nsid w:val="05163DB4"/>
    <w:multiLevelType w:val="multilevel"/>
    <w:tmpl w:val="05163DB4"/>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056D4359"/>
    <w:multiLevelType w:val="multilevel"/>
    <w:tmpl w:val="056D4359"/>
    <w:lvl w:ilvl="0">
      <w:start w:val="1"/>
      <w:numFmt w:val="decimal"/>
      <w:lvlText w:val="2.%1"/>
      <w:lvlJc w:val="left"/>
      <w:pPr>
        <w:ind w:left="360" w:hanging="360"/>
      </w:pPr>
      <w:rPr>
        <w:rFonts w:hint="default"/>
        <w:color w:val="auto"/>
      </w:rPr>
    </w:lvl>
    <w:lvl w:ilvl="1">
      <w:start w:val="1"/>
      <w:numFmt w:val="decimal"/>
      <w:lvlText w:val="2.%2"/>
      <w:lvlJc w:val="left"/>
      <w:pPr>
        <w:ind w:left="1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06040068"/>
    <w:multiLevelType w:val="multilevel"/>
    <w:tmpl w:val="0604006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071841B0"/>
    <w:multiLevelType w:val="multilevel"/>
    <w:tmpl w:val="071841B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07A21217"/>
    <w:multiLevelType w:val="multilevel"/>
    <w:tmpl w:val="07A21217"/>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07B71E9E"/>
    <w:multiLevelType w:val="multilevel"/>
    <w:tmpl w:val="07B71E9E"/>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081F3154"/>
    <w:multiLevelType w:val="multilevel"/>
    <w:tmpl w:val="081F3154"/>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8AE1EC3"/>
    <w:multiLevelType w:val="multilevel"/>
    <w:tmpl w:val="08AE1EC3"/>
    <w:lvl w:ilvl="0">
      <w:start w:val="1"/>
      <w:numFmt w:val="decimal"/>
      <w:lvlText w:val="6.%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8EE3E8E"/>
    <w:multiLevelType w:val="multilevel"/>
    <w:tmpl w:val="08EE3E8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0910563A"/>
    <w:multiLevelType w:val="multilevel"/>
    <w:tmpl w:val="0910563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097E6893"/>
    <w:multiLevelType w:val="multilevel"/>
    <w:tmpl w:val="097E6893"/>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09F9468E"/>
    <w:multiLevelType w:val="multilevel"/>
    <w:tmpl w:val="09F9468E"/>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48" w15:restartNumberingAfterBreak="0">
    <w:nsid w:val="0B5445DA"/>
    <w:multiLevelType w:val="multilevel"/>
    <w:tmpl w:val="0B5445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60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50" w15:restartNumberingAfterBreak="0">
    <w:nsid w:val="0C1C3A0E"/>
    <w:multiLevelType w:val="multilevel"/>
    <w:tmpl w:val="0C1C3A0E"/>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C6945D6"/>
    <w:multiLevelType w:val="multilevel"/>
    <w:tmpl w:val="0C6945D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2" w15:restartNumberingAfterBreak="0">
    <w:nsid w:val="0D135531"/>
    <w:multiLevelType w:val="multilevel"/>
    <w:tmpl w:val="0D135531"/>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0DB32FB4"/>
    <w:multiLevelType w:val="multilevel"/>
    <w:tmpl w:val="0DB32FB4"/>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0DFC3602"/>
    <w:multiLevelType w:val="multilevel"/>
    <w:tmpl w:val="0DFC3602"/>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0E99301D"/>
    <w:multiLevelType w:val="multilevel"/>
    <w:tmpl w:val="0E99301D"/>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2"/>
      <w:numFmt w:val="bullet"/>
      <w:lvlText w:val="·"/>
      <w:lvlJc w:val="left"/>
      <w:pPr>
        <w:ind w:left="1980" w:hanging="360"/>
      </w:pPr>
      <w:rPr>
        <w:rFonts w:ascii="Times New Roman" w:eastAsia="Arial" w:hAnsi="Times New Roman" w:cs="Times New Roman"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0EEE754A"/>
    <w:multiLevelType w:val="multilevel"/>
    <w:tmpl w:val="0EEE7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0F0B478F"/>
    <w:multiLevelType w:val="multilevel"/>
    <w:tmpl w:val="0F0B4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0F735003"/>
    <w:multiLevelType w:val="multilevel"/>
    <w:tmpl w:val="0F73500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0F846CCB"/>
    <w:multiLevelType w:val="multilevel"/>
    <w:tmpl w:val="0F846CCB"/>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0FA84ABF"/>
    <w:multiLevelType w:val="multilevel"/>
    <w:tmpl w:val="0FA84ABF"/>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10B21D10"/>
    <w:multiLevelType w:val="multilevel"/>
    <w:tmpl w:val="10B21D10"/>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11650A35"/>
    <w:multiLevelType w:val="multilevel"/>
    <w:tmpl w:val="11650A35"/>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127015A1"/>
    <w:multiLevelType w:val="multilevel"/>
    <w:tmpl w:val="127015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1288195F"/>
    <w:multiLevelType w:val="multilevel"/>
    <w:tmpl w:val="128819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13514FE8"/>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139328AD"/>
    <w:multiLevelType w:val="multilevel"/>
    <w:tmpl w:val="139328AD"/>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3F96F69"/>
    <w:multiLevelType w:val="multilevel"/>
    <w:tmpl w:val="13F96F69"/>
    <w:lvl w:ilvl="0">
      <w:start w:val="1"/>
      <w:numFmt w:val="bullet"/>
      <w:lvlText w:val=""/>
      <w:lvlJc w:val="left"/>
      <w:pPr>
        <w:ind w:left="58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14553D74"/>
    <w:multiLevelType w:val="multilevel"/>
    <w:tmpl w:val="14553D74"/>
    <w:lvl w:ilvl="0">
      <w:start w:val="1"/>
      <w:numFmt w:val="decimal"/>
      <w:lvlText w:val="7.%1"/>
      <w:lvlJc w:val="left"/>
      <w:pPr>
        <w:ind w:left="-1384" w:hanging="360"/>
      </w:pPr>
      <w:rPr>
        <w:rFonts w:hint="default"/>
        <w:color w:val="000000" w:themeColor="text1"/>
      </w:rPr>
    </w:lvl>
    <w:lvl w:ilvl="1">
      <w:start w:val="1"/>
      <w:numFmt w:val="lowerLetter"/>
      <w:lvlText w:val="%2."/>
      <w:lvlJc w:val="left"/>
      <w:pPr>
        <w:ind w:left="-664" w:hanging="360"/>
      </w:pPr>
    </w:lvl>
    <w:lvl w:ilvl="2">
      <w:start w:val="1"/>
      <w:numFmt w:val="lowerRoman"/>
      <w:lvlText w:val="%3."/>
      <w:lvlJc w:val="right"/>
      <w:pPr>
        <w:ind w:left="56" w:hanging="180"/>
      </w:pPr>
    </w:lvl>
    <w:lvl w:ilvl="3">
      <w:start w:val="1"/>
      <w:numFmt w:val="decimal"/>
      <w:lvlText w:val="%4."/>
      <w:lvlJc w:val="left"/>
      <w:pPr>
        <w:ind w:left="776" w:hanging="360"/>
      </w:pPr>
    </w:lvl>
    <w:lvl w:ilvl="4">
      <w:start w:val="1"/>
      <w:numFmt w:val="lowerLetter"/>
      <w:lvlText w:val="%5."/>
      <w:lvlJc w:val="left"/>
      <w:pPr>
        <w:ind w:left="1496" w:hanging="360"/>
      </w:pPr>
    </w:lvl>
    <w:lvl w:ilvl="5">
      <w:start w:val="1"/>
      <w:numFmt w:val="lowerRoman"/>
      <w:lvlText w:val="%6."/>
      <w:lvlJc w:val="right"/>
      <w:pPr>
        <w:ind w:left="2216" w:hanging="180"/>
      </w:pPr>
    </w:lvl>
    <w:lvl w:ilvl="6">
      <w:start w:val="1"/>
      <w:numFmt w:val="decimal"/>
      <w:lvlText w:val="%7."/>
      <w:lvlJc w:val="left"/>
      <w:pPr>
        <w:ind w:left="2936" w:hanging="360"/>
      </w:pPr>
    </w:lvl>
    <w:lvl w:ilvl="7">
      <w:start w:val="1"/>
      <w:numFmt w:val="lowerLetter"/>
      <w:lvlText w:val="%8."/>
      <w:lvlJc w:val="left"/>
      <w:pPr>
        <w:ind w:left="3656" w:hanging="360"/>
      </w:pPr>
    </w:lvl>
    <w:lvl w:ilvl="8">
      <w:start w:val="1"/>
      <w:numFmt w:val="lowerRoman"/>
      <w:lvlText w:val="%9."/>
      <w:lvlJc w:val="right"/>
      <w:pPr>
        <w:ind w:left="4376" w:hanging="180"/>
      </w:pPr>
    </w:lvl>
  </w:abstractNum>
  <w:abstractNum w:abstractNumId="70" w15:restartNumberingAfterBreak="0">
    <w:nsid w:val="14606B3B"/>
    <w:multiLevelType w:val="multilevel"/>
    <w:tmpl w:val="14606B3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14B80128"/>
    <w:multiLevelType w:val="multilevel"/>
    <w:tmpl w:val="14B801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15395FAA"/>
    <w:multiLevelType w:val="multilevel"/>
    <w:tmpl w:val="15395FAA"/>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1564543C"/>
    <w:multiLevelType w:val="multilevel"/>
    <w:tmpl w:val="1564543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157E487E"/>
    <w:multiLevelType w:val="multilevel"/>
    <w:tmpl w:val="157E48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15A62B63"/>
    <w:multiLevelType w:val="multilevel"/>
    <w:tmpl w:val="15A62B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15EF1F8D"/>
    <w:multiLevelType w:val="multilevel"/>
    <w:tmpl w:val="15EF1F8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15F350C3"/>
    <w:multiLevelType w:val="multilevel"/>
    <w:tmpl w:val="15F350C3"/>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78" w15:restartNumberingAfterBreak="0">
    <w:nsid w:val="176B1D86"/>
    <w:multiLevelType w:val="multilevel"/>
    <w:tmpl w:val="176B1D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7BF2F67"/>
    <w:multiLevelType w:val="multilevel"/>
    <w:tmpl w:val="17BF2F67"/>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185E7C7B"/>
    <w:multiLevelType w:val="multilevel"/>
    <w:tmpl w:val="185E7C7B"/>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19917E88"/>
    <w:multiLevelType w:val="multilevel"/>
    <w:tmpl w:val="19917E88"/>
    <w:lvl w:ilvl="0">
      <w:numFmt w:val="bullet"/>
      <w:lvlText w:val=""/>
      <w:lvlJc w:val="left"/>
      <w:pPr>
        <w:ind w:left="608"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098" w:hanging="368"/>
      </w:pPr>
      <w:rPr>
        <w:rFonts w:hint="default"/>
        <w:lang w:val="en-US" w:eastAsia="en-US" w:bidi="ar-SA"/>
      </w:rPr>
    </w:lvl>
    <w:lvl w:ilvl="2">
      <w:numFmt w:val="bullet"/>
      <w:lvlText w:val="•"/>
      <w:lvlJc w:val="left"/>
      <w:pPr>
        <w:ind w:left="1580" w:hanging="368"/>
      </w:pPr>
      <w:rPr>
        <w:rFonts w:hint="default"/>
        <w:lang w:val="en-US" w:eastAsia="en-US" w:bidi="ar-SA"/>
      </w:rPr>
    </w:lvl>
    <w:lvl w:ilvl="3">
      <w:numFmt w:val="bullet"/>
      <w:lvlText w:val="•"/>
      <w:lvlJc w:val="left"/>
      <w:pPr>
        <w:ind w:left="2062" w:hanging="368"/>
      </w:pPr>
      <w:rPr>
        <w:rFonts w:hint="default"/>
        <w:lang w:val="en-US" w:eastAsia="en-US" w:bidi="ar-SA"/>
      </w:rPr>
    </w:lvl>
    <w:lvl w:ilvl="4">
      <w:numFmt w:val="bullet"/>
      <w:lvlText w:val="•"/>
      <w:lvlJc w:val="left"/>
      <w:pPr>
        <w:ind w:left="2544" w:hanging="368"/>
      </w:pPr>
      <w:rPr>
        <w:rFonts w:hint="default"/>
        <w:lang w:val="en-US" w:eastAsia="en-US" w:bidi="ar-SA"/>
      </w:rPr>
    </w:lvl>
    <w:lvl w:ilvl="5">
      <w:numFmt w:val="bullet"/>
      <w:lvlText w:val="•"/>
      <w:lvlJc w:val="left"/>
      <w:pPr>
        <w:ind w:left="3026" w:hanging="368"/>
      </w:pPr>
      <w:rPr>
        <w:rFonts w:hint="default"/>
        <w:lang w:val="en-US" w:eastAsia="en-US" w:bidi="ar-SA"/>
      </w:rPr>
    </w:lvl>
    <w:lvl w:ilvl="6">
      <w:numFmt w:val="bullet"/>
      <w:lvlText w:val="•"/>
      <w:lvlJc w:val="left"/>
      <w:pPr>
        <w:ind w:left="3508" w:hanging="368"/>
      </w:pPr>
      <w:rPr>
        <w:rFonts w:hint="default"/>
        <w:lang w:val="en-US" w:eastAsia="en-US" w:bidi="ar-SA"/>
      </w:rPr>
    </w:lvl>
    <w:lvl w:ilvl="7">
      <w:numFmt w:val="bullet"/>
      <w:lvlText w:val="•"/>
      <w:lvlJc w:val="left"/>
      <w:pPr>
        <w:ind w:left="3990" w:hanging="368"/>
      </w:pPr>
      <w:rPr>
        <w:rFonts w:hint="default"/>
        <w:lang w:val="en-US" w:eastAsia="en-US" w:bidi="ar-SA"/>
      </w:rPr>
    </w:lvl>
    <w:lvl w:ilvl="8">
      <w:numFmt w:val="bullet"/>
      <w:lvlText w:val="•"/>
      <w:lvlJc w:val="left"/>
      <w:pPr>
        <w:ind w:left="4472" w:hanging="368"/>
      </w:pPr>
      <w:rPr>
        <w:rFonts w:hint="default"/>
        <w:lang w:val="en-US" w:eastAsia="en-US" w:bidi="ar-SA"/>
      </w:rPr>
    </w:lvl>
  </w:abstractNum>
  <w:abstractNum w:abstractNumId="83"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1A3170B4"/>
    <w:multiLevelType w:val="multilevel"/>
    <w:tmpl w:val="1A3170B4"/>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5" w15:restartNumberingAfterBreak="0">
    <w:nsid w:val="1A364231"/>
    <w:multiLevelType w:val="multilevel"/>
    <w:tmpl w:val="1A364231"/>
    <w:lvl w:ilvl="0">
      <w:start w:val="1"/>
      <w:numFmt w:val="decimal"/>
      <w:isLgl/>
      <w:lvlText w:val="1.%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86" w15:restartNumberingAfterBreak="0">
    <w:nsid w:val="1A6674CB"/>
    <w:multiLevelType w:val="multilevel"/>
    <w:tmpl w:val="1A6674C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1AFB566A"/>
    <w:multiLevelType w:val="multilevel"/>
    <w:tmpl w:val="1AFB566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88" w15:restartNumberingAfterBreak="0">
    <w:nsid w:val="1B1479D0"/>
    <w:multiLevelType w:val="multilevel"/>
    <w:tmpl w:val="1B1479D0"/>
    <w:lvl w:ilvl="0">
      <w:start w:val="1"/>
      <w:numFmt w:val="decimal"/>
      <w:pStyle w:val="ListParagraph"/>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9" w15:restartNumberingAfterBreak="0">
    <w:nsid w:val="1B1517F2"/>
    <w:multiLevelType w:val="multilevel"/>
    <w:tmpl w:val="1B1517F2"/>
    <w:lvl w:ilvl="0">
      <w:start w:val="1"/>
      <w:numFmt w:val="decimal"/>
      <w:lvlText w:val="3.%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1" w15:restartNumberingAfterBreak="0">
    <w:nsid w:val="1BAB1CA5"/>
    <w:multiLevelType w:val="multilevel"/>
    <w:tmpl w:val="1BAB1CA5"/>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1BB76599"/>
    <w:multiLevelType w:val="multilevel"/>
    <w:tmpl w:val="1BB765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1C4D7A0A"/>
    <w:multiLevelType w:val="multilevel"/>
    <w:tmpl w:val="1C4D7A0A"/>
    <w:lvl w:ilvl="0">
      <w:start w:val="1"/>
      <w:numFmt w:val="decimal"/>
      <w:lvlText w:val="6.%1"/>
      <w:lvlJc w:val="left"/>
      <w:pPr>
        <w:ind w:left="360" w:hanging="360"/>
      </w:pPr>
      <w:rPr>
        <w:rFonts w:hint="default"/>
        <w:b w:val="0"/>
        <w:i w:val="0"/>
        <w:caps w:val="0"/>
        <w:strike w:val="0"/>
        <w:dstrike w:val="0"/>
        <w:vanish w:val="0"/>
        <w:color w:val="auto"/>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1CA63DA6"/>
    <w:multiLevelType w:val="multilevel"/>
    <w:tmpl w:val="1CA63DA6"/>
    <w:lvl w:ilvl="0">
      <w:numFmt w:val="bullet"/>
      <w:lvlText w:val=""/>
      <w:lvlJc w:val="left"/>
      <w:pPr>
        <w:ind w:left="608"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95" w15:restartNumberingAfterBreak="0">
    <w:nsid w:val="1DA33F77"/>
    <w:multiLevelType w:val="multilevel"/>
    <w:tmpl w:val="1DA33F77"/>
    <w:lvl w:ilvl="0">
      <w:start w:val="1"/>
      <w:numFmt w:val="decimal"/>
      <w:lvlText w:val="3.%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1DB030A0"/>
    <w:multiLevelType w:val="multilevel"/>
    <w:tmpl w:val="1DB030A0"/>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98"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ED4503B"/>
    <w:multiLevelType w:val="multilevel"/>
    <w:tmpl w:val="1ED4503B"/>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0" w15:restartNumberingAfterBreak="0">
    <w:nsid w:val="1FA12BF2"/>
    <w:multiLevelType w:val="multilevel"/>
    <w:tmpl w:val="1FA12BF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20050794"/>
    <w:multiLevelType w:val="multilevel"/>
    <w:tmpl w:val="20050794"/>
    <w:lvl w:ilvl="0">
      <w:start w:val="1"/>
      <w:numFmt w:val="decimal"/>
      <w:lvlText w:val="7.%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201A483E"/>
    <w:multiLevelType w:val="multilevel"/>
    <w:tmpl w:val="201A483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3" w15:restartNumberingAfterBreak="0">
    <w:nsid w:val="20CD0CAC"/>
    <w:multiLevelType w:val="multilevel"/>
    <w:tmpl w:val="20CD0CAC"/>
    <w:lvl w:ilvl="0">
      <w:start w:val="1"/>
      <w:numFmt w:val="decimal"/>
      <w:lvlText w:val="%1."/>
      <w:lvlJc w:val="left"/>
      <w:pPr>
        <w:ind w:left="360" w:hanging="360"/>
      </w:pPr>
      <w:rPr>
        <w:b w:val="0"/>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11272EC"/>
    <w:multiLevelType w:val="multilevel"/>
    <w:tmpl w:val="21127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21AB60BA"/>
    <w:multiLevelType w:val="multilevel"/>
    <w:tmpl w:val="21AB60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2370450B"/>
    <w:multiLevelType w:val="multilevel"/>
    <w:tmpl w:val="2370450B"/>
    <w:lvl w:ilvl="0">
      <w:start w:val="1"/>
      <w:numFmt w:val="decimal"/>
      <w:lvlText w:val="2.%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8"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238B3593"/>
    <w:multiLevelType w:val="multilevel"/>
    <w:tmpl w:val="238B3593"/>
    <w:lvl w:ilvl="0">
      <w:start w:val="1"/>
      <w:numFmt w:val="decimal"/>
      <w:lvlText w:val="8.%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0" w15:restartNumberingAfterBreak="0">
    <w:nsid w:val="23CC0AD2"/>
    <w:multiLevelType w:val="multilevel"/>
    <w:tmpl w:val="23CC0AD2"/>
    <w:lvl w:ilvl="0">
      <w:start w:val="1"/>
      <w:numFmt w:val="decimal"/>
      <w:lvlText w:val="7.%1"/>
      <w:lvlJc w:val="left"/>
      <w:pPr>
        <w:ind w:left="360" w:hanging="360"/>
      </w:pPr>
      <w:rPr>
        <w:rFonts w:ascii="Times New Roman" w:hAnsi="Times New Roman" w:cs="Times New Roman" w:hint="default"/>
        <w:color w:val="00000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1" w15:restartNumberingAfterBreak="0">
    <w:nsid w:val="24214C52"/>
    <w:multiLevelType w:val="multilevel"/>
    <w:tmpl w:val="24214C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24532E37"/>
    <w:multiLevelType w:val="multilevel"/>
    <w:tmpl w:val="24532E37"/>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2523649D"/>
    <w:multiLevelType w:val="multilevel"/>
    <w:tmpl w:val="2523649D"/>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4" w15:restartNumberingAfterBreak="0">
    <w:nsid w:val="253C1CC9"/>
    <w:multiLevelType w:val="multilevel"/>
    <w:tmpl w:val="253C1C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6"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27371760"/>
    <w:multiLevelType w:val="multilevel"/>
    <w:tmpl w:val="27371760"/>
    <w:lvl w:ilvl="0">
      <w:start w:val="1"/>
      <w:numFmt w:val="decimal"/>
      <w:lvlText w:val="1.%1"/>
      <w:lvlJc w:val="left"/>
      <w:pPr>
        <w:ind w:left="360" w:hanging="360"/>
      </w:pPr>
      <w:rPr>
        <w:rFonts w:ascii="Times New Roman" w:hAnsi="Times New Roman" w:cs="Times New Roman" w:hint="default"/>
        <w:b w:val="0"/>
        <w:i w:val="0"/>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27715340"/>
    <w:multiLevelType w:val="multilevel"/>
    <w:tmpl w:val="27715340"/>
    <w:lvl w:ilvl="0">
      <w:start w:val="6"/>
      <w:numFmt w:val="decimal"/>
      <w:lvlText w:val="%1."/>
      <w:lvlJc w:val="left"/>
      <w:pPr>
        <w:ind w:left="720" w:hanging="360"/>
      </w:pPr>
      <w:rPr>
        <w:rFonts w:hint="default"/>
        <w:color w:val="auto"/>
      </w:rPr>
    </w:lvl>
    <w:lvl w:ilvl="1">
      <w:start w:val="1"/>
      <w:numFmt w:val="lowerLetter"/>
      <w:lvlText w:val="%2."/>
      <w:lvlJc w:val="left"/>
      <w:pPr>
        <w:ind w:left="5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27B4578F"/>
    <w:multiLevelType w:val="multilevel"/>
    <w:tmpl w:val="27B4578F"/>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color w:val="000000"/>
        <w:sz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29380876"/>
    <w:multiLevelType w:val="multilevel"/>
    <w:tmpl w:val="29380876"/>
    <w:lvl w:ilvl="0">
      <w:start w:val="1"/>
      <w:numFmt w:val="decimal"/>
      <w:isLgl/>
      <w:lvlText w:val="1.%1"/>
      <w:lvlJc w:val="left"/>
      <w:pPr>
        <w:ind w:left="360" w:hanging="360"/>
      </w:pPr>
      <w:rPr>
        <w:i w:val="0"/>
        <w:color w:val="auto"/>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1" w15:restartNumberingAfterBreak="0">
    <w:nsid w:val="298A463E"/>
    <w:multiLevelType w:val="multilevel"/>
    <w:tmpl w:val="298A463E"/>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2A05342E"/>
    <w:multiLevelType w:val="multilevel"/>
    <w:tmpl w:val="2A05342E"/>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2A787913"/>
    <w:multiLevelType w:val="multilevel"/>
    <w:tmpl w:val="2A787913"/>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5" w15:restartNumberingAfterBreak="0">
    <w:nsid w:val="2A937B3B"/>
    <w:multiLevelType w:val="multilevel"/>
    <w:tmpl w:val="2A937B3B"/>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2A9836C1"/>
    <w:multiLevelType w:val="multilevel"/>
    <w:tmpl w:val="2A9836C1"/>
    <w:lvl w:ilvl="0">
      <w:start w:val="3"/>
      <w:numFmt w:val="decimal"/>
      <w:lvlText w:val="%1"/>
      <w:lvlJc w:val="left"/>
      <w:pPr>
        <w:ind w:left="469" w:hanging="360"/>
      </w:pPr>
      <w:rPr>
        <w:rFonts w:hint="default"/>
        <w:lang w:val="en-US" w:eastAsia="en-US" w:bidi="ar-SA"/>
      </w:rPr>
    </w:lvl>
    <w:lvl w:ilvl="1">
      <w:start w:val="2"/>
      <w:numFmt w:val="decimal"/>
      <w:lvlText w:val="%1.%2"/>
      <w:lvlJc w:val="left"/>
      <w:pPr>
        <w:ind w:left="46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27"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8" w15:restartNumberingAfterBreak="0">
    <w:nsid w:val="2B521254"/>
    <w:multiLevelType w:val="multilevel"/>
    <w:tmpl w:val="2B521254"/>
    <w:lvl w:ilvl="0">
      <w:start w:val="1"/>
      <w:numFmt w:val="decimal"/>
      <w:lvlText w:val="%1."/>
      <w:lvlJc w:val="left"/>
      <w:pPr>
        <w:ind w:left="360" w:hanging="360"/>
      </w:pPr>
      <w:rPr>
        <w:rFonts w:ascii="Times New Roman" w:hAnsi="Times New Roman"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2C004A31"/>
    <w:multiLevelType w:val="multilevel"/>
    <w:tmpl w:val="2C004A31"/>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0" w15:restartNumberingAfterBreak="0">
    <w:nsid w:val="2C4A3DEB"/>
    <w:multiLevelType w:val="multilevel"/>
    <w:tmpl w:val="2C4A3DEB"/>
    <w:lvl w:ilvl="0">
      <w:start w:val="1"/>
      <w:numFmt w:val="decimal"/>
      <w:lvlText w:val="3.%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1"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2DA00EF3"/>
    <w:multiLevelType w:val="multilevel"/>
    <w:tmpl w:val="2DA00EF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2ECE5555"/>
    <w:multiLevelType w:val="multilevel"/>
    <w:tmpl w:val="2ECE55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2F017F99"/>
    <w:multiLevelType w:val="multilevel"/>
    <w:tmpl w:val="2F017F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2FDF2E34"/>
    <w:multiLevelType w:val="multilevel"/>
    <w:tmpl w:val="2FDF2E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30015E35"/>
    <w:multiLevelType w:val="multilevel"/>
    <w:tmpl w:val="30015E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30415749"/>
    <w:multiLevelType w:val="multilevel"/>
    <w:tmpl w:val="30415749"/>
    <w:lvl w:ilvl="0">
      <w:start w:val="3"/>
      <w:numFmt w:val="decimal"/>
      <w:lvlText w:val="%1"/>
      <w:lvlJc w:val="left"/>
      <w:pPr>
        <w:ind w:left="469" w:hanging="360"/>
      </w:pPr>
      <w:rPr>
        <w:rFonts w:hint="default"/>
        <w:lang w:val="en-US" w:eastAsia="en-US" w:bidi="ar-SA"/>
      </w:rPr>
    </w:lvl>
    <w:lvl w:ilvl="1">
      <w:start w:val="1"/>
      <w:numFmt w:val="decimal"/>
      <w:isLgl/>
      <w:lvlText w:val="3.%2"/>
      <w:lvlJc w:val="left"/>
      <w:pPr>
        <w:ind w:left="469" w:hanging="360"/>
      </w:pPr>
      <w:rPr>
        <w:rFonts w:hint="default"/>
        <w:b w:val="0"/>
        <w:bCs w:val="0"/>
        <w:i w:val="0"/>
        <w:iCs w:val="0"/>
        <w:spacing w:val="-2"/>
        <w:w w:val="103"/>
        <w:sz w:val="23"/>
        <w:szCs w:val="23"/>
        <w:lang w:val="en-US" w:eastAsia="en-US" w:bidi="ar-SA"/>
      </w:rPr>
    </w:lvl>
    <w:lvl w:ilvl="2">
      <w:numFmt w:val="bullet"/>
      <w:lvlText w:val="•"/>
      <w:lvlJc w:val="left"/>
      <w:pPr>
        <w:ind w:left="1824" w:hanging="360"/>
      </w:pPr>
      <w:rPr>
        <w:rFonts w:hint="default"/>
        <w:lang w:val="en-US" w:eastAsia="en-US" w:bidi="ar-SA"/>
      </w:rPr>
    </w:lvl>
    <w:lvl w:ilvl="3">
      <w:numFmt w:val="bullet"/>
      <w:lvlText w:val="•"/>
      <w:lvlJc w:val="left"/>
      <w:pPr>
        <w:ind w:left="2506" w:hanging="360"/>
      </w:pPr>
      <w:rPr>
        <w:rFonts w:hint="default"/>
        <w:lang w:val="en-US" w:eastAsia="en-US" w:bidi="ar-SA"/>
      </w:rPr>
    </w:lvl>
    <w:lvl w:ilvl="4">
      <w:numFmt w:val="bullet"/>
      <w:lvlText w:val="•"/>
      <w:lvlJc w:val="left"/>
      <w:pPr>
        <w:ind w:left="3188" w:hanging="360"/>
      </w:pPr>
      <w:rPr>
        <w:rFonts w:hint="default"/>
        <w:lang w:val="en-US" w:eastAsia="en-US" w:bidi="ar-SA"/>
      </w:rPr>
    </w:lvl>
    <w:lvl w:ilvl="5">
      <w:numFmt w:val="bullet"/>
      <w:lvlText w:val="•"/>
      <w:lvlJc w:val="left"/>
      <w:pPr>
        <w:ind w:left="3870" w:hanging="360"/>
      </w:pPr>
      <w:rPr>
        <w:rFonts w:hint="default"/>
        <w:lang w:val="en-US" w:eastAsia="en-US" w:bidi="ar-SA"/>
      </w:rPr>
    </w:lvl>
    <w:lvl w:ilvl="6">
      <w:numFmt w:val="bullet"/>
      <w:lvlText w:val="•"/>
      <w:lvlJc w:val="left"/>
      <w:pPr>
        <w:ind w:left="4552" w:hanging="360"/>
      </w:pPr>
      <w:rPr>
        <w:rFonts w:hint="default"/>
        <w:lang w:val="en-US" w:eastAsia="en-US" w:bidi="ar-SA"/>
      </w:rPr>
    </w:lvl>
    <w:lvl w:ilvl="7">
      <w:numFmt w:val="bullet"/>
      <w:lvlText w:val="•"/>
      <w:lvlJc w:val="left"/>
      <w:pPr>
        <w:ind w:left="5234" w:hanging="360"/>
      </w:pPr>
      <w:rPr>
        <w:rFonts w:hint="default"/>
        <w:lang w:val="en-US" w:eastAsia="en-US" w:bidi="ar-SA"/>
      </w:rPr>
    </w:lvl>
    <w:lvl w:ilvl="8">
      <w:numFmt w:val="bullet"/>
      <w:lvlText w:val="•"/>
      <w:lvlJc w:val="left"/>
      <w:pPr>
        <w:ind w:left="5916" w:hanging="360"/>
      </w:pPr>
      <w:rPr>
        <w:rFonts w:hint="default"/>
        <w:lang w:val="en-US" w:eastAsia="en-US" w:bidi="ar-SA"/>
      </w:rPr>
    </w:lvl>
  </w:abstractNum>
  <w:abstractNum w:abstractNumId="140" w15:restartNumberingAfterBreak="0">
    <w:nsid w:val="305913C5"/>
    <w:multiLevelType w:val="multilevel"/>
    <w:tmpl w:val="305913C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1" w15:restartNumberingAfterBreak="0">
    <w:nsid w:val="305B5495"/>
    <w:multiLevelType w:val="multilevel"/>
    <w:tmpl w:val="305B549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15:restartNumberingAfterBreak="0">
    <w:nsid w:val="306545A0"/>
    <w:multiLevelType w:val="multilevel"/>
    <w:tmpl w:val="306545A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3"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4" w15:restartNumberingAfterBreak="0">
    <w:nsid w:val="323B4B05"/>
    <w:multiLevelType w:val="multilevel"/>
    <w:tmpl w:val="323B4B0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5" w15:restartNumberingAfterBreak="0">
    <w:nsid w:val="323C74CA"/>
    <w:multiLevelType w:val="multilevel"/>
    <w:tmpl w:val="323C7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32936EE5"/>
    <w:multiLevelType w:val="multilevel"/>
    <w:tmpl w:val="32936EE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15:restartNumberingAfterBreak="0">
    <w:nsid w:val="32E823C2"/>
    <w:multiLevelType w:val="multilevel"/>
    <w:tmpl w:val="32E823C2"/>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3311519C"/>
    <w:multiLevelType w:val="multilevel"/>
    <w:tmpl w:val="33115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0" w15:restartNumberingAfterBreak="0">
    <w:nsid w:val="33353DC4"/>
    <w:multiLevelType w:val="multilevel"/>
    <w:tmpl w:val="33353DC4"/>
    <w:lvl w:ilvl="0">
      <w:start w:val="1"/>
      <w:numFmt w:val="decimal"/>
      <w:lvlText w:val="%1."/>
      <w:lvlJc w:val="left"/>
      <w:pPr>
        <w:ind w:left="360" w:hanging="360"/>
      </w:pPr>
      <w:rPr>
        <w:rFonts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15:restartNumberingAfterBreak="0">
    <w:nsid w:val="333F321F"/>
    <w:multiLevelType w:val="multilevel"/>
    <w:tmpl w:val="333F321F"/>
    <w:lvl w:ilvl="0">
      <w:start w:val="1"/>
      <w:numFmt w:val="decimal"/>
      <w:isLgl/>
      <w:lvlText w:val="1.%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3AD1FF6"/>
    <w:multiLevelType w:val="multilevel"/>
    <w:tmpl w:val="33AD1FF6"/>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3" w15:restartNumberingAfterBreak="0">
    <w:nsid w:val="33D10FB0"/>
    <w:multiLevelType w:val="multilevel"/>
    <w:tmpl w:val="33D10FB0"/>
    <w:lvl w:ilvl="0">
      <w:start w:val="1"/>
      <w:numFmt w:val="bullet"/>
      <w:lvlText w:val=""/>
      <w:lvlJc w:val="left"/>
      <w:pPr>
        <w:ind w:left="-21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346A7CD4"/>
    <w:multiLevelType w:val="multilevel"/>
    <w:tmpl w:val="346A7CD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55" w15:restartNumberingAfterBreak="0">
    <w:nsid w:val="34A5678F"/>
    <w:multiLevelType w:val="multilevel"/>
    <w:tmpl w:val="34A5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8" w15:restartNumberingAfterBreak="0">
    <w:nsid w:val="37586C7F"/>
    <w:multiLevelType w:val="multilevel"/>
    <w:tmpl w:val="37586C7F"/>
    <w:lvl w:ilvl="0">
      <w:start w:val="1"/>
      <w:numFmt w:val="decimal"/>
      <w:lvlText w:val="4.%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9" w15:restartNumberingAfterBreak="0">
    <w:nsid w:val="381C4490"/>
    <w:multiLevelType w:val="multilevel"/>
    <w:tmpl w:val="381C4490"/>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0"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9302BD3"/>
    <w:multiLevelType w:val="multilevel"/>
    <w:tmpl w:val="39302B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396D3BC8"/>
    <w:multiLevelType w:val="multilevel"/>
    <w:tmpl w:val="396D3B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3" w15:restartNumberingAfterBreak="0">
    <w:nsid w:val="39B926F5"/>
    <w:multiLevelType w:val="multilevel"/>
    <w:tmpl w:val="39B926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4" w15:restartNumberingAfterBreak="0">
    <w:nsid w:val="39E13327"/>
    <w:multiLevelType w:val="multilevel"/>
    <w:tmpl w:val="39E13327"/>
    <w:lvl w:ilvl="0">
      <w:start w:val="1"/>
      <w:numFmt w:val="decimal"/>
      <w:lvlText w:val="4.%1"/>
      <w:lvlJc w:val="left"/>
      <w:pPr>
        <w:ind w:left="477" w:hanging="360"/>
      </w:pPr>
      <w:rPr>
        <w:rFonts w:hint="default"/>
        <w:b w:val="0"/>
        <w:i w:val="0"/>
        <w:color w:val="auto"/>
        <w:sz w:val="22"/>
        <w:szCs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165" w15:restartNumberingAfterBreak="0">
    <w:nsid w:val="3A4F23CF"/>
    <w:multiLevelType w:val="multilevel"/>
    <w:tmpl w:val="3A4F23CF"/>
    <w:lvl w:ilvl="0">
      <w:start w:val="1"/>
      <w:numFmt w:val="decimal"/>
      <w:lvlText w:val="%1."/>
      <w:lvlJc w:val="left"/>
      <w:pPr>
        <w:ind w:left="360" w:hanging="360"/>
      </w:pPr>
      <w:rPr>
        <w:b w:val="0"/>
        <w:b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3AA472BE"/>
    <w:multiLevelType w:val="multilevel"/>
    <w:tmpl w:val="3AA472BE"/>
    <w:lvl w:ilvl="0">
      <w:start w:val="1"/>
      <w:numFmt w:val="decimal"/>
      <w:lvlText w:val="3.%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3AAF1A1D"/>
    <w:multiLevelType w:val="multilevel"/>
    <w:tmpl w:val="3AAF1A1D"/>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8" w15:restartNumberingAfterBreak="0">
    <w:nsid w:val="3AE52839"/>
    <w:multiLevelType w:val="multilevel"/>
    <w:tmpl w:val="3AE52839"/>
    <w:lvl w:ilvl="0">
      <w:start w:val="7"/>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9" w15:restartNumberingAfterBreak="0">
    <w:nsid w:val="3B01513C"/>
    <w:multiLevelType w:val="multilevel"/>
    <w:tmpl w:val="3B01513C"/>
    <w:lvl w:ilvl="0">
      <w:start w:val="1"/>
      <w:numFmt w:val="decimal"/>
      <w:lvlText w:val="%1."/>
      <w:lvlJc w:val="left"/>
      <w:pPr>
        <w:ind w:left="360" w:hanging="360"/>
      </w:pPr>
      <w:rPr>
        <w:b w:val="0"/>
        <w:bCs w:val="0"/>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3B252E64"/>
    <w:multiLevelType w:val="multilevel"/>
    <w:tmpl w:val="3B252E64"/>
    <w:lvl w:ilvl="0">
      <w:start w:val="1"/>
      <w:numFmt w:val="decimal"/>
      <w:lvlText w:val="2.%1"/>
      <w:lvlJc w:val="left"/>
      <w:pPr>
        <w:tabs>
          <w:tab w:val="left" w:pos="360"/>
        </w:tabs>
        <w:ind w:left="360" w:hanging="360"/>
      </w:pPr>
      <w:rPr>
        <w:rFonts w:hint="default"/>
        <w:sz w:val="24"/>
        <w:szCs w:val="32"/>
      </w:rPr>
    </w:lvl>
    <w:lvl w:ilvl="1">
      <w:start w:val="1"/>
      <w:numFmt w:val="bullet"/>
      <w:lvlText w:val=""/>
      <w:lvlJc w:val="left"/>
      <w:pPr>
        <w:tabs>
          <w:tab w:val="left" w:pos="1080"/>
        </w:tabs>
        <w:ind w:left="1080" w:hanging="360"/>
      </w:pPr>
      <w:rPr>
        <w:rFonts w:ascii="Symbol" w:hAnsi="Symbol" w:hint="default"/>
        <w:sz w:val="20"/>
      </w:rPr>
    </w:lvl>
    <w:lvl w:ilvl="2">
      <w:start w:val="4"/>
      <w:numFmt w:val="bullet"/>
      <w:lvlText w:val="-"/>
      <w:lvlJc w:val="left"/>
      <w:pPr>
        <w:ind w:left="1800" w:hanging="360"/>
      </w:pPr>
      <w:rPr>
        <w:rFonts w:ascii="Times" w:eastAsia="Times New Roman" w:hAnsi="Times" w:cs="Times" w:hint="default"/>
      </w:rPr>
    </w:lvl>
    <w:lvl w:ilvl="3">
      <w:start w:val="1"/>
      <w:numFmt w:val="bullet"/>
      <w:lvlText w:val=""/>
      <w:lvlJc w:val="left"/>
      <w:pPr>
        <w:tabs>
          <w:tab w:val="left" w:pos="2520"/>
        </w:tabs>
        <w:ind w:left="2520" w:hanging="360"/>
      </w:pPr>
      <w:rPr>
        <w:rFonts w:ascii="Symbol" w:hAnsi="Symbol" w:hint="default"/>
        <w:sz w:val="20"/>
      </w:rPr>
    </w:lvl>
    <w:lvl w:ilvl="4">
      <w:start w:val="1"/>
      <w:numFmt w:val="bullet"/>
      <w:lvlText w:val=""/>
      <w:lvlJc w:val="left"/>
      <w:pPr>
        <w:tabs>
          <w:tab w:val="left" w:pos="3240"/>
        </w:tabs>
        <w:ind w:left="3240" w:hanging="360"/>
      </w:pPr>
      <w:rPr>
        <w:rFonts w:ascii="Symbol" w:hAnsi="Symbol" w:hint="default"/>
        <w:sz w:val="20"/>
      </w:rPr>
    </w:lvl>
    <w:lvl w:ilvl="5">
      <w:start w:val="1"/>
      <w:numFmt w:val="bullet"/>
      <w:lvlText w:val=""/>
      <w:lvlJc w:val="left"/>
      <w:pPr>
        <w:tabs>
          <w:tab w:val="left" w:pos="3960"/>
        </w:tabs>
        <w:ind w:left="3960" w:hanging="360"/>
      </w:pPr>
      <w:rPr>
        <w:rFonts w:ascii="Symbol" w:hAnsi="Symbol" w:hint="default"/>
        <w:sz w:val="20"/>
      </w:rPr>
    </w:lvl>
    <w:lvl w:ilvl="6">
      <w:start w:val="1"/>
      <w:numFmt w:val="bullet"/>
      <w:lvlText w:val=""/>
      <w:lvlJc w:val="left"/>
      <w:pPr>
        <w:tabs>
          <w:tab w:val="left" w:pos="4680"/>
        </w:tabs>
        <w:ind w:left="4680" w:hanging="360"/>
      </w:pPr>
      <w:rPr>
        <w:rFonts w:ascii="Symbol" w:hAnsi="Symbol" w:hint="default"/>
        <w:sz w:val="20"/>
      </w:rPr>
    </w:lvl>
    <w:lvl w:ilvl="7">
      <w:start w:val="1"/>
      <w:numFmt w:val="bullet"/>
      <w:lvlText w:val=""/>
      <w:lvlJc w:val="left"/>
      <w:pPr>
        <w:tabs>
          <w:tab w:val="left" w:pos="5400"/>
        </w:tabs>
        <w:ind w:left="5400" w:hanging="360"/>
      </w:pPr>
      <w:rPr>
        <w:rFonts w:ascii="Symbol" w:hAnsi="Symbol" w:hint="default"/>
        <w:sz w:val="20"/>
      </w:rPr>
    </w:lvl>
    <w:lvl w:ilvl="8">
      <w:start w:val="1"/>
      <w:numFmt w:val="bullet"/>
      <w:lvlText w:val=""/>
      <w:lvlJc w:val="left"/>
      <w:pPr>
        <w:tabs>
          <w:tab w:val="left" w:pos="6120"/>
        </w:tabs>
        <w:ind w:left="6120" w:hanging="360"/>
      </w:pPr>
      <w:rPr>
        <w:rFonts w:ascii="Symbol" w:hAnsi="Symbol" w:hint="default"/>
        <w:sz w:val="20"/>
      </w:rPr>
    </w:lvl>
  </w:abstractNum>
  <w:abstractNum w:abstractNumId="171" w15:restartNumberingAfterBreak="0">
    <w:nsid w:val="3BD77403"/>
    <w:multiLevelType w:val="multilevel"/>
    <w:tmpl w:val="3BD77403"/>
    <w:lvl w:ilvl="0">
      <w:numFmt w:val="bullet"/>
      <w:lvlText w:val=""/>
      <w:lvlJc w:val="left"/>
      <w:pPr>
        <w:ind w:left="608"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172" w15:restartNumberingAfterBreak="0">
    <w:nsid w:val="3BF722E5"/>
    <w:multiLevelType w:val="multilevel"/>
    <w:tmpl w:val="3BF722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4" w15:restartNumberingAfterBreak="0">
    <w:nsid w:val="3C676A3D"/>
    <w:multiLevelType w:val="multilevel"/>
    <w:tmpl w:val="3C676A3D"/>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75" w15:restartNumberingAfterBreak="0">
    <w:nsid w:val="3DC57CA3"/>
    <w:multiLevelType w:val="multilevel"/>
    <w:tmpl w:val="3DC57CA3"/>
    <w:lvl w:ilvl="0">
      <w:start w:val="1"/>
      <w:numFmt w:val="decimal"/>
      <w:isLgl/>
      <w:lvlText w:val="1.%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6" w15:restartNumberingAfterBreak="0">
    <w:nsid w:val="3DC91B7C"/>
    <w:multiLevelType w:val="multilevel"/>
    <w:tmpl w:val="3DC91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8" w15:restartNumberingAfterBreak="0">
    <w:nsid w:val="3DD83551"/>
    <w:multiLevelType w:val="multilevel"/>
    <w:tmpl w:val="3DD83551"/>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0"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3EED578A"/>
    <w:multiLevelType w:val="multilevel"/>
    <w:tmpl w:val="3EED578A"/>
    <w:lvl w:ilvl="0">
      <w:start w:val="1"/>
      <w:numFmt w:val="decimal"/>
      <w:isLg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2"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5" w15:restartNumberingAfterBreak="0">
    <w:nsid w:val="4017612D"/>
    <w:multiLevelType w:val="multilevel"/>
    <w:tmpl w:val="401761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40553442"/>
    <w:multiLevelType w:val="multilevel"/>
    <w:tmpl w:val="4055344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7" w15:restartNumberingAfterBreak="0">
    <w:nsid w:val="40814450"/>
    <w:multiLevelType w:val="multilevel"/>
    <w:tmpl w:val="4081445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8" w15:restartNumberingAfterBreak="0">
    <w:nsid w:val="40BE015B"/>
    <w:multiLevelType w:val="multilevel"/>
    <w:tmpl w:val="40BE0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40F547E4"/>
    <w:multiLevelType w:val="multilevel"/>
    <w:tmpl w:val="40F547E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0" w15:restartNumberingAfterBreak="0">
    <w:nsid w:val="41116C31"/>
    <w:multiLevelType w:val="multilevel"/>
    <w:tmpl w:val="41116C31"/>
    <w:lvl w:ilvl="0">
      <w:start w:val="1"/>
      <w:numFmt w:val="decimal"/>
      <w:lvlText w:val="4.%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15:restartNumberingAfterBreak="0">
    <w:nsid w:val="417443E8"/>
    <w:multiLevelType w:val="multilevel"/>
    <w:tmpl w:val="417443E8"/>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2" w15:restartNumberingAfterBreak="0">
    <w:nsid w:val="41F76D27"/>
    <w:multiLevelType w:val="multilevel"/>
    <w:tmpl w:val="41F76D27"/>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42A328DE"/>
    <w:multiLevelType w:val="multilevel"/>
    <w:tmpl w:val="42A328DE"/>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5" w15:restartNumberingAfterBreak="0">
    <w:nsid w:val="4337582B"/>
    <w:multiLevelType w:val="multilevel"/>
    <w:tmpl w:val="4337582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6" w15:restartNumberingAfterBreak="0">
    <w:nsid w:val="435853FB"/>
    <w:multiLevelType w:val="multilevel"/>
    <w:tmpl w:val="435853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43DE59F1"/>
    <w:multiLevelType w:val="multilevel"/>
    <w:tmpl w:val="43DE59F1"/>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8" w15:restartNumberingAfterBreak="0">
    <w:nsid w:val="43E32EE0"/>
    <w:multiLevelType w:val="multilevel"/>
    <w:tmpl w:val="43E32EE0"/>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0" w15:restartNumberingAfterBreak="0">
    <w:nsid w:val="45657A79"/>
    <w:multiLevelType w:val="multilevel"/>
    <w:tmpl w:val="45657A79"/>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0"/>
        </w:tabs>
        <w:ind w:left="0" w:hanging="360"/>
      </w:pPr>
      <w:rPr>
        <w:rFonts w:ascii="Wingdings" w:hAnsi="Wingdings" w:hint="default"/>
        <w:sz w:val="20"/>
      </w:rPr>
    </w:lvl>
    <w:lvl w:ilvl="3">
      <w:start w:val="1"/>
      <w:numFmt w:val="bullet"/>
      <w:lvlText w:val=""/>
      <w:lvlJc w:val="left"/>
      <w:pPr>
        <w:tabs>
          <w:tab w:val="left" w:pos="720"/>
        </w:tabs>
        <w:ind w:left="720" w:hanging="360"/>
      </w:pPr>
      <w:rPr>
        <w:rFonts w:ascii="Wingdings" w:hAnsi="Wingdings" w:hint="default"/>
        <w:sz w:val="20"/>
      </w:rPr>
    </w:lvl>
    <w:lvl w:ilvl="4">
      <w:start w:val="1"/>
      <w:numFmt w:val="bullet"/>
      <w:lvlText w:val=""/>
      <w:lvlJc w:val="left"/>
      <w:pPr>
        <w:tabs>
          <w:tab w:val="left" w:pos="1440"/>
        </w:tabs>
        <w:ind w:left="1440" w:hanging="360"/>
      </w:pPr>
      <w:rPr>
        <w:rFonts w:ascii="Wingdings" w:hAnsi="Wingdings" w:hint="default"/>
        <w:sz w:val="20"/>
      </w:rPr>
    </w:lvl>
    <w:lvl w:ilvl="5">
      <w:start w:val="1"/>
      <w:numFmt w:val="bullet"/>
      <w:lvlText w:val=""/>
      <w:lvlJc w:val="left"/>
      <w:pPr>
        <w:tabs>
          <w:tab w:val="left" w:pos="2160"/>
        </w:tabs>
        <w:ind w:left="2160" w:hanging="360"/>
      </w:pPr>
      <w:rPr>
        <w:rFonts w:ascii="Wingdings" w:hAnsi="Wingdings" w:hint="default"/>
        <w:sz w:val="20"/>
      </w:rPr>
    </w:lvl>
    <w:lvl w:ilvl="6">
      <w:start w:val="1"/>
      <w:numFmt w:val="bullet"/>
      <w:lvlText w:val=""/>
      <w:lvlJc w:val="left"/>
      <w:pPr>
        <w:tabs>
          <w:tab w:val="left" w:pos="2880"/>
        </w:tabs>
        <w:ind w:left="2880" w:hanging="360"/>
      </w:pPr>
      <w:rPr>
        <w:rFonts w:ascii="Wingdings" w:hAnsi="Wingdings" w:hint="default"/>
        <w:sz w:val="20"/>
      </w:rPr>
    </w:lvl>
    <w:lvl w:ilvl="7">
      <w:start w:val="1"/>
      <w:numFmt w:val="bullet"/>
      <w:lvlText w:val=""/>
      <w:lvlJc w:val="left"/>
      <w:pPr>
        <w:tabs>
          <w:tab w:val="left" w:pos="3600"/>
        </w:tabs>
        <w:ind w:left="3600" w:hanging="360"/>
      </w:pPr>
      <w:rPr>
        <w:rFonts w:ascii="Wingdings" w:hAnsi="Wingdings" w:hint="default"/>
        <w:sz w:val="20"/>
      </w:rPr>
    </w:lvl>
    <w:lvl w:ilvl="8">
      <w:start w:val="1"/>
      <w:numFmt w:val="bullet"/>
      <w:lvlText w:val=""/>
      <w:lvlJc w:val="left"/>
      <w:pPr>
        <w:tabs>
          <w:tab w:val="left" w:pos="4320"/>
        </w:tabs>
        <w:ind w:left="4320" w:hanging="360"/>
      </w:pPr>
      <w:rPr>
        <w:rFonts w:ascii="Wingdings" w:hAnsi="Wingdings" w:hint="default"/>
        <w:sz w:val="20"/>
      </w:rPr>
    </w:lvl>
  </w:abstractNum>
  <w:abstractNum w:abstractNumId="201" w15:restartNumberingAfterBreak="0">
    <w:nsid w:val="457975F0"/>
    <w:multiLevelType w:val="multilevel"/>
    <w:tmpl w:val="457975F0"/>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2" w15:restartNumberingAfterBreak="0">
    <w:nsid w:val="459C26CE"/>
    <w:multiLevelType w:val="multilevel"/>
    <w:tmpl w:val="459C26CE"/>
    <w:lvl w:ilvl="0">
      <w:start w:val="1"/>
      <w:numFmt w:val="decimal"/>
      <w:isLgl/>
      <w:lvlText w:val="3.%1"/>
      <w:lvlJc w:val="left"/>
      <w:pPr>
        <w:ind w:left="360" w:hanging="360"/>
      </w:pPr>
      <w:rPr>
        <w:rFonts w:hint="default"/>
        <w:b w:val="0"/>
        <w:bCs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3"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15:restartNumberingAfterBreak="0">
    <w:nsid w:val="465040E6"/>
    <w:multiLevelType w:val="multilevel"/>
    <w:tmpl w:val="465040E6"/>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4652721F"/>
    <w:multiLevelType w:val="multilevel"/>
    <w:tmpl w:val="465272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46B1468B"/>
    <w:multiLevelType w:val="multilevel"/>
    <w:tmpl w:val="46B1468B"/>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473B6B74"/>
    <w:multiLevelType w:val="multilevel"/>
    <w:tmpl w:val="473B6B74"/>
    <w:lvl w:ilvl="0">
      <w:start w:val="1"/>
      <w:numFmt w:val="decimal"/>
      <w:lvlText w:val="6.%1"/>
      <w:lvlJc w:val="left"/>
      <w:pPr>
        <w:ind w:left="360" w:hanging="360"/>
      </w:pPr>
      <w:rPr>
        <w:rFonts w:hint="default"/>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9" w15:restartNumberingAfterBreak="0">
    <w:nsid w:val="47C45C3D"/>
    <w:multiLevelType w:val="multilevel"/>
    <w:tmpl w:val="47C45C3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1" w15:restartNumberingAfterBreak="0">
    <w:nsid w:val="48245E40"/>
    <w:multiLevelType w:val="multilevel"/>
    <w:tmpl w:val="48245E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15:restartNumberingAfterBreak="0">
    <w:nsid w:val="485534B8"/>
    <w:multiLevelType w:val="multilevel"/>
    <w:tmpl w:val="485534B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3"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49213724"/>
    <w:multiLevelType w:val="multilevel"/>
    <w:tmpl w:val="49213724"/>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49C13CE1"/>
    <w:multiLevelType w:val="multilevel"/>
    <w:tmpl w:val="49C13CE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16" w15:restartNumberingAfterBreak="0">
    <w:nsid w:val="49E8201B"/>
    <w:multiLevelType w:val="multilevel"/>
    <w:tmpl w:val="49E820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4A35141E"/>
    <w:multiLevelType w:val="multilevel"/>
    <w:tmpl w:val="4A351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4A9F780E"/>
    <w:multiLevelType w:val="multilevel"/>
    <w:tmpl w:val="4A9F780E"/>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19" w15:restartNumberingAfterBreak="0">
    <w:nsid w:val="4AD62C36"/>
    <w:multiLevelType w:val="multilevel"/>
    <w:tmpl w:val="4AD62C36"/>
    <w:lvl w:ilvl="0">
      <w:start w:val="1"/>
      <w:numFmt w:val="decimal"/>
      <w:isLgl/>
      <w:lvlText w:val="1.%1"/>
      <w:lvlJc w:val="left"/>
      <w:pPr>
        <w:ind w:left="14" w:hanging="360"/>
      </w:pPr>
      <w:rPr>
        <w:i w:val="0"/>
        <w:color w:val="auto"/>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0" w15:restartNumberingAfterBreak="0">
    <w:nsid w:val="4AF608D0"/>
    <w:multiLevelType w:val="multilevel"/>
    <w:tmpl w:val="4AF608D0"/>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21"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2" w15:restartNumberingAfterBreak="0">
    <w:nsid w:val="4BCC23BD"/>
    <w:multiLevelType w:val="multilevel"/>
    <w:tmpl w:val="4BCC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4CC574E9"/>
    <w:multiLevelType w:val="multilevel"/>
    <w:tmpl w:val="4CC574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5"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6"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D200F65"/>
    <w:multiLevelType w:val="multilevel"/>
    <w:tmpl w:val="4D200F65"/>
    <w:lvl w:ilvl="0">
      <w:numFmt w:val="bullet"/>
      <w:lvlText w:val=""/>
      <w:lvlJc w:val="left"/>
      <w:pPr>
        <w:ind w:left="608"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228"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4DDC3523"/>
    <w:multiLevelType w:val="multilevel"/>
    <w:tmpl w:val="4DDC3523"/>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30"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1" w15:restartNumberingAfterBreak="0">
    <w:nsid w:val="4E375ABA"/>
    <w:multiLevelType w:val="multilevel"/>
    <w:tmpl w:val="4E375ABA"/>
    <w:lvl w:ilvl="0">
      <w:start w:val="1"/>
      <w:numFmt w:val="decimal"/>
      <w:lvlText w:val="%1."/>
      <w:lvlJc w:val="left"/>
      <w:pPr>
        <w:tabs>
          <w:tab w:val="left" w:pos="547"/>
        </w:tabs>
        <w:ind w:left="547" w:hanging="547"/>
      </w:pPr>
      <w:rPr>
        <w:rFonts w:hint="default"/>
        <w:b w:val="0"/>
      </w:rPr>
    </w:lvl>
    <w:lvl w:ilvl="1">
      <w:start w:val="1"/>
      <w:numFmt w:val="decimal"/>
      <w:isLgl/>
      <w:lvlText w:val="1.%2"/>
      <w:lvlJc w:val="left"/>
      <w:pPr>
        <w:tabs>
          <w:tab w:val="left" w:pos="360"/>
        </w:tabs>
        <w:ind w:left="360" w:hanging="360"/>
      </w:pPr>
      <w:rPr>
        <w:rFonts w:hint="default"/>
        <w:b w:val="0"/>
        <w:i w:val="0"/>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232" w15:restartNumberingAfterBreak="0">
    <w:nsid w:val="4F5543CD"/>
    <w:multiLevelType w:val="multilevel"/>
    <w:tmpl w:val="4F5543CD"/>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3" w15:restartNumberingAfterBreak="0">
    <w:nsid w:val="4F6F2B31"/>
    <w:multiLevelType w:val="multilevel"/>
    <w:tmpl w:val="4F6F2B31"/>
    <w:lvl w:ilvl="0">
      <w:start w:val="1"/>
      <w:numFmt w:val="decimal"/>
      <w:lvlText w:val="4.%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5" w15:restartNumberingAfterBreak="0">
    <w:nsid w:val="500176F2"/>
    <w:multiLevelType w:val="multilevel"/>
    <w:tmpl w:val="500176F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6" w15:restartNumberingAfterBreak="0">
    <w:nsid w:val="501B7090"/>
    <w:multiLevelType w:val="multilevel"/>
    <w:tmpl w:val="501B7090"/>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505D33AB"/>
    <w:multiLevelType w:val="multilevel"/>
    <w:tmpl w:val="505D33AB"/>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8" w15:restartNumberingAfterBreak="0">
    <w:nsid w:val="50754C40"/>
    <w:multiLevelType w:val="multilevel"/>
    <w:tmpl w:val="50754C40"/>
    <w:lvl w:ilvl="0">
      <w:start w:val="1"/>
      <w:numFmt w:val="decimal"/>
      <w:lvlText w:val="%1."/>
      <w:lvlJc w:val="left"/>
      <w:pPr>
        <w:tabs>
          <w:tab w:val="left" w:pos="644"/>
        </w:tabs>
        <w:ind w:left="644" w:hanging="360"/>
      </w:pPr>
    </w:lvl>
    <w:lvl w:ilvl="1">
      <w:start w:val="1"/>
      <w:numFmt w:val="decimal"/>
      <w:lvlText w:val="%2."/>
      <w:lvlJc w:val="left"/>
      <w:pPr>
        <w:tabs>
          <w:tab w:val="left" w:pos="1364"/>
        </w:tabs>
        <w:ind w:left="1364" w:hanging="360"/>
      </w:pPr>
    </w:lvl>
    <w:lvl w:ilvl="2">
      <w:start w:val="1"/>
      <w:numFmt w:val="decimal"/>
      <w:lvlText w:val="%3."/>
      <w:lvlJc w:val="left"/>
      <w:pPr>
        <w:tabs>
          <w:tab w:val="left" w:pos="2084"/>
        </w:tabs>
        <w:ind w:left="2084" w:hanging="360"/>
      </w:pPr>
    </w:lvl>
    <w:lvl w:ilvl="3">
      <w:start w:val="1"/>
      <w:numFmt w:val="decimal"/>
      <w:lvlText w:val="%4."/>
      <w:lvlJc w:val="left"/>
      <w:pPr>
        <w:tabs>
          <w:tab w:val="left" w:pos="2804"/>
        </w:tabs>
        <w:ind w:left="2804" w:hanging="360"/>
      </w:pPr>
    </w:lvl>
    <w:lvl w:ilvl="4">
      <w:start w:val="1"/>
      <w:numFmt w:val="decimal"/>
      <w:lvlText w:val="%5."/>
      <w:lvlJc w:val="left"/>
      <w:pPr>
        <w:tabs>
          <w:tab w:val="left" w:pos="3524"/>
        </w:tabs>
        <w:ind w:left="3524" w:hanging="360"/>
      </w:pPr>
    </w:lvl>
    <w:lvl w:ilvl="5">
      <w:start w:val="1"/>
      <w:numFmt w:val="decimal"/>
      <w:lvlText w:val="%6."/>
      <w:lvlJc w:val="left"/>
      <w:pPr>
        <w:tabs>
          <w:tab w:val="left" w:pos="4244"/>
        </w:tabs>
        <w:ind w:left="4244" w:hanging="360"/>
      </w:pPr>
    </w:lvl>
    <w:lvl w:ilvl="6">
      <w:start w:val="1"/>
      <w:numFmt w:val="decimal"/>
      <w:lvlText w:val="%7."/>
      <w:lvlJc w:val="left"/>
      <w:pPr>
        <w:tabs>
          <w:tab w:val="left" w:pos="4964"/>
        </w:tabs>
        <w:ind w:left="4964" w:hanging="360"/>
      </w:pPr>
    </w:lvl>
    <w:lvl w:ilvl="7">
      <w:start w:val="1"/>
      <w:numFmt w:val="decimal"/>
      <w:lvlText w:val="%8."/>
      <w:lvlJc w:val="left"/>
      <w:pPr>
        <w:tabs>
          <w:tab w:val="left" w:pos="5684"/>
        </w:tabs>
        <w:ind w:left="5684" w:hanging="360"/>
      </w:pPr>
    </w:lvl>
    <w:lvl w:ilvl="8">
      <w:start w:val="1"/>
      <w:numFmt w:val="decimal"/>
      <w:lvlText w:val="%9."/>
      <w:lvlJc w:val="left"/>
      <w:pPr>
        <w:tabs>
          <w:tab w:val="left" w:pos="6404"/>
        </w:tabs>
        <w:ind w:left="6404" w:hanging="360"/>
      </w:pPr>
    </w:lvl>
  </w:abstractNum>
  <w:abstractNum w:abstractNumId="239" w15:restartNumberingAfterBreak="0">
    <w:nsid w:val="50E514FE"/>
    <w:multiLevelType w:val="multilevel"/>
    <w:tmpl w:val="50E514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0" w15:restartNumberingAfterBreak="0">
    <w:nsid w:val="51A57AD6"/>
    <w:multiLevelType w:val="multilevel"/>
    <w:tmpl w:val="51A57AD6"/>
    <w:lvl w:ilvl="0">
      <w:start w:val="1"/>
      <w:numFmt w:val="decimal"/>
      <w:lvlText w:val="%1."/>
      <w:lvlJc w:val="left"/>
      <w:pPr>
        <w:ind w:left="360" w:hanging="360"/>
      </w:pPr>
      <w:rPr>
        <w:color w:val="auto"/>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1" w15:restartNumberingAfterBreak="0">
    <w:nsid w:val="51D46983"/>
    <w:multiLevelType w:val="multilevel"/>
    <w:tmpl w:val="51D4698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2" w15:restartNumberingAfterBreak="0">
    <w:nsid w:val="524B5A1E"/>
    <w:multiLevelType w:val="multilevel"/>
    <w:tmpl w:val="524B5A1E"/>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3" w15:restartNumberingAfterBreak="0">
    <w:nsid w:val="526C4967"/>
    <w:multiLevelType w:val="multilevel"/>
    <w:tmpl w:val="526C4967"/>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52764307"/>
    <w:multiLevelType w:val="multilevel"/>
    <w:tmpl w:val="52764307"/>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5" w15:restartNumberingAfterBreak="0">
    <w:nsid w:val="52B25693"/>
    <w:multiLevelType w:val="singleLevel"/>
    <w:tmpl w:val="52B25693"/>
    <w:lvl w:ilvl="0">
      <w:start w:val="1"/>
      <w:numFmt w:val="decimal"/>
      <w:suff w:val="space"/>
      <w:lvlText w:val="%1."/>
      <w:lvlJc w:val="left"/>
    </w:lvl>
  </w:abstractNum>
  <w:abstractNum w:abstractNumId="246" w15:restartNumberingAfterBreak="0">
    <w:nsid w:val="53524AC3"/>
    <w:multiLevelType w:val="multilevel"/>
    <w:tmpl w:val="53524AC3"/>
    <w:lvl w:ilvl="0">
      <w:start w:val="1"/>
      <w:numFmt w:val="decimal"/>
      <w:isLg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7"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248"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54157F98"/>
    <w:multiLevelType w:val="multilevel"/>
    <w:tmpl w:val="54157F98"/>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0" w15:restartNumberingAfterBreak="0">
    <w:nsid w:val="54325BD3"/>
    <w:multiLevelType w:val="multilevel"/>
    <w:tmpl w:val="54325BD3"/>
    <w:lvl w:ilvl="0">
      <w:start w:val="1"/>
      <w:numFmt w:val="decimal"/>
      <w:lvlText w:val="4.%1"/>
      <w:lvlJc w:val="left"/>
      <w:pPr>
        <w:ind w:left="360" w:hanging="360"/>
      </w:pPr>
      <w:rPr>
        <w:rFonts w:hint="default"/>
      </w:rPr>
    </w:lvl>
    <w:lvl w:ilvl="1">
      <w:start w:val="1"/>
      <w:numFmt w:val="lowerLetter"/>
      <w:lvlText w:val="%2."/>
      <w:lvlJc w:val="left"/>
      <w:pPr>
        <w:tabs>
          <w:tab w:val="left" w:pos="1080"/>
        </w:tabs>
        <w:ind w:left="1080" w:hanging="360"/>
      </w:pPr>
      <w:rPr>
        <w:rFonts w:hint="default"/>
      </w:rPr>
    </w:lvl>
    <w:lvl w:ilvl="2">
      <w:start w:val="1"/>
      <w:numFmt w:val="lowerRoman"/>
      <w:lvlText w:val="%3."/>
      <w:lvlJc w:val="right"/>
      <w:pPr>
        <w:tabs>
          <w:tab w:val="left" w:pos="1800"/>
        </w:tabs>
        <w:ind w:left="1800" w:hanging="180"/>
      </w:pPr>
      <w:rPr>
        <w:rFonts w:hint="default"/>
      </w:rPr>
    </w:lvl>
    <w:lvl w:ilvl="3">
      <w:start w:val="1"/>
      <w:numFmt w:val="decimal"/>
      <w:lvlText w:val="%4."/>
      <w:lvlJc w:val="left"/>
      <w:pPr>
        <w:tabs>
          <w:tab w:val="left" w:pos="2520"/>
        </w:tabs>
        <w:ind w:left="2520" w:hanging="360"/>
      </w:pPr>
      <w:rPr>
        <w:rFonts w:hint="default"/>
      </w:rPr>
    </w:lvl>
    <w:lvl w:ilvl="4">
      <w:start w:val="1"/>
      <w:numFmt w:val="lowerLetter"/>
      <w:lvlText w:val="%5."/>
      <w:lvlJc w:val="left"/>
      <w:pPr>
        <w:tabs>
          <w:tab w:val="left" w:pos="3240"/>
        </w:tabs>
        <w:ind w:left="3240" w:hanging="360"/>
      </w:pPr>
      <w:rPr>
        <w:rFonts w:hint="default"/>
      </w:rPr>
    </w:lvl>
    <w:lvl w:ilvl="5">
      <w:start w:val="1"/>
      <w:numFmt w:val="lowerRoman"/>
      <w:lvlText w:val="%6."/>
      <w:lvlJc w:val="right"/>
      <w:pPr>
        <w:tabs>
          <w:tab w:val="left" w:pos="3960"/>
        </w:tabs>
        <w:ind w:left="3960" w:hanging="180"/>
      </w:pPr>
      <w:rPr>
        <w:rFonts w:hint="default"/>
      </w:rPr>
    </w:lvl>
    <w:lvl w:ilvl="6">
      <w:start w:val="1"/>
      <w:numFmt w:val="decimal"/>
      <w:lvlText w:val="%7."/>
      <w:lvlJc w:val="left"/>
      <w:pPr>
        <w:tabs>
          <w:tab w:val="left" w:pos="4680"/>
        </w:tabs>
        <w:ind w:left="4680" w:hanging="360"/>
      </w:pPr>
      <w:rPr>
        <w:rFonts w:hint="default"/>
      </w:rPr>
    </w:lvl>
    <w:lvl w:ilvl="7">
      <w:start w:val="1"/>
      <w:numFmt w:val="lowerLetter"/>
      <w:lvlText w:val="%8."/>
      <w:lvlJc w:val="left"/>
      <w:pPr>
        <w:tabs>
          <w:tab w:val="left" w:pos="5400"/>
        </w:tabs>
        <w:ind w:left="5400" w:hanging="360"/>
      </w:pPr>
      <w:rPr>
        <w:rFonts w:hint="default"/>
      </w:rPr>
    </w:lvl>
    <w:lvl w:ilvl="8">
      <w:start w:val="1"/>
      <w:numFmt w:val="lowerRoman"/>
      <w:lvlText w:val="%9."/>
      <w:lvlJc w:val="right"/>
      <w:pPr>
        <w:tabs>
          <w:tab w:val="left" w:pos="6120"/>
        </w:tabs>
        <w:ind w:left="6120" w:hanging="180"/>
      </w:pPr>
      <w:rPr>
        <w:rFonts w:hint="default"/>
      </w:rPr>
    </w:lvl>
  </w:abstractNum>
  <w:abstractNum w:abstractNumId="251" w15:restartNumberingAfterBreak="0">
    <w:nsid w:val="5443658D"/>
    <w:multiLevelType w:val="multilevel"/>
    <w:tmpl w:val="5443658D"/>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52" w15:restartNumberingAfterBreak="0">
    <w:nsid w:val="548C4343"/>
    <w:multiLevelType w:val="multilevel"/>
    <w:tmpl w:val="548C4343"/>
    <w:lvl w:ilvl="0">
      <w:start w:val="1"/>
      <w:numFmt w:val="decimal"/>
      <w:lvlText w:val="5.%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552651EA"/>
    <w:multiLevelType w:val="multilevel"/>
    <w:tmpl w:val="552651EA"/>
    <w:lvl w:ilvl="0">
      <w:start w:val="2"/>
      <w:numFmt w:val="decimal"/>
      <w:lvlText w:val="%1."/>
      <w:lvlJc w:val="left"/>
      <w:pPr>
        <w:ind w:left="360" w:hanging="360"/>
      </w:pPr>
      <w:rPr>
        <w:color w:val="000000"/>
      </w:rPr>
    </w:lvl>
    <w:lvl w:ilvl="1">
      <w:start w:val="1"/>
      <w:numFmt w:val="decimal"/>
      <w:lvlText w:val="3.%2"/>
      <w:lvlJc w:val="left"/>
      <w:pPr>
        <w:ind w:left="360" w:hanging="360"/>
      </w:pPr>
      <w:rPr>
        <w:rFonts w:ascii="Times New Roman" w:hAnsi="Times New Roman" w:cs="Times New Roman" w:hint="default"/>
        <w:b w:val="0"/>
        <w:i w:val="0"/>
        <w:sz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566B02E0"/>
    <w:multiLevelType w:val="multilevel"/>
    <w:tmpl w:val="566B02E0"/>
    <w:lvl w:ilvl="0">
      <w:start w:val="1"/>
      <w:numFmt w:val="decimal"/>
      <w:lvlText w:val="%1."/>
      <w:lvlJc w:val="left"/>
      <w:pPr>
        <w:ind w:left="360" w:hanging="360"/>
      </w:pPr>
      <w:rPr>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5" w15:restartNumberingAfterBreak="0">
    <w:nsid w:val="569E276E"/>
    <w:multiLevelType w:val="multilevel"/>
    <w:tmpl w:val="569E276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6" w15:restartNumberingAfterBreak="0">
    <w:nsid w:val="572F7A7E"/>
    <w:multiLevelType w:val="multilevel"/>
    <w:tmpl w:val="572F7A7E"/>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57" w15:restartNumberingAfterBreak="0">
    <w:nsid w:val="579D77B3"/>
    <w:multiLevelType w:val="multilevel"/>
    <w:tmpl w:val="579D77B3"/>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8" w15:restartNumberingAfterBreak="0">
    <w:nsid w:val="57C30F5B"/>
    <w:multiLevelType w:val="multilevel"/>
    <w:tmpl w:val="57C30F5B"/>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57D3018D"/>
    <w:multiLevelType w:val="multilevel"/>
    <w:tmpl w:val="57D3018D"/>
    <w:lvl w:ilvl="0">
      <w:start w:val="6"/>
      <w:numFmt w:val="decimal"/>
      <w:lvlText w:val="%1."/>
      <w:lvlJc w:val="left"/>
      <w:pPr>
        <w:ind w:left="720" w:hanging="360"/>
      </w:pPr>
      <w:rPr>
        <w:rFonts w:hint="default"/>
        <w:color w:val="auto"/>
      </w:rPr>
    </w:lvl>
    <w:lvl w:ilvl="1">
      <w:start w:val="1"/>
      <w:numFmt w:val="decimal"/>
      <w:lvlText w:val="2.%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582D02E1"/>
    <w:multiLevelType w:val="multilevel"/>
    <w:tmpl w:val="582D02E1"/>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1" w15:restartNumberingAfterBreak="0">
    <w:nsid w:val="58754061"/>
    <w:multiLevelType w:val="multilevel"/>
    <w:tmpl w:val="5875406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589C224F"/>
    <w:multiLevelType w:val="multilevel"/>
    <w:tmpl w:val="589C224F"/>
    <w:lvl w:ilvl="0">
      <w:start w:val="1"/>
      <w:numFmt w:val="decimal"/>
      <w:lvlText w:val="%1."/>
      <w:lvlJc w:val="left"/>
      <w:pPr>
        <w:ind w:left="360" w:hanging="360"/>
      </w:pPr>
      <w:rPr>
        <w:rFonts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3" w15:restartNumberingAfterBreak="0">
    <w:nsid w:val="5902598E"/>
    <w:multiLevelType w:val="multilevel"/>
    <w:tmpl w:val="5902598E"/>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4" w15:restartNumberingAfterBreak="0">
    <w:nsid w:val="59711327"/>
    <w:multiLevelType w:val="multilevel"/>
    <w:tmpl w:val="597113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5" w15:restartNumberingAfterBreak="0">
    <w:nsid w:val="59C63B8B"/>
    <w:multiLevelType w:val="multilevel"/>
    <w:tmpl w:val="59C63B8B"/>
    <w:lvl w:ilvl="0">
      <w:start w:val="1"/>
      <w:numFmt w:val="decimal"/>
      <w:lvlText w:val="%1."/>
      <w:lvlJc w:val="left"/>
      <w:pPr>
        <w:ind w:left="360" w:hanging="360"/>
      </w:pPr>
    </w:lvl>
    <w:lvl w:ilvl="1">
      <w:start w:val="1"/>
      <w:numFmt w:val="decimal"/>
      <w:isLgl/>
      <w:lvlText w:val="%1.%2"/>
      <w:lvlJc w:val="left"/>
      <w:pPr>
        <w:ind w:left="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6"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7" w15:restartNumberingAfterBreak="0">
    <w:nsid w:val="59E97BE7"/>
    <w:multiLevelType w:val="multilevel"/>
    <w:tmpl w:val="59E97BE7"/>
    <w:lvl w:ilvl="0">
      <w:start w:val="1"/>
      <w:numFmt w:val="decimal"/>
      <w:lvlText w:val="%1."/>
      <w:lvlJc w:val="left"/>
      <w:pPr>
        <w:ind w:left="360" w:hanging="360"/>
      </w:pPr>
      <w:rPr>
        <w:rFonts w:ascii="Times New Roman" w:eastAsia="Calibri" w:hAnsi="Times New Roman" w:cs="Times New Roman"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8" w15:restartNumberingAfterBreak="0">
    <w:nsid w:val="59F12AA9"/>
    <w:multiLevelType w:val="multilevel"/>
    <w:tmpl w:val="59F12A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9" w15:restartNumberingAfterBreak="0">
    <w:nsid w:val="5A1234FD"/>
    <w:multiLevelType w:val="multilevel"/>
    <w:tmpl w:val="5A1234FD"/>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0" w15:restartNumberingAfterBreak="0">
    <w:nsid w:val="5A192CD2"/>
    <w:multiLevelType w:val="multilevel"/>
    <w:tmpl w:val="5A192CD2"/>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1"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5BEE132B"/>
    <w:multiLevelType w:val="multilevel"/>
    <w:tmpl w:val="5BEE132B"/>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3" w15:restartNumberingAfterBreak="0">
    <w:nsid w:val="5E8E3F6E"/>
    <w:multiLevelType w:val="multilevel"/>
    <w:tmpl w:val="5E8E3F6E"/>
    <w:lvl w:ilvl="0">
      <w:start w:val="1"/>
      <w:numFmt w:val="decimal"/>
      <w:lvlText w:val="3.%1"/>
      <w:lvlJc w:val="left"/>
      <w:pPr>
        <w:ind w:left="719" w:hanging="360"/>
      </w:pPr>
      <w:rPr>
        <w:rFonts w:hint="default"/>
        <w:b w:val="0"/>
      </w:r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274" w15:restartNumberingAfterBreak="0">
    <w:nsid w:val="5E9C44FA"/>
    <w:multiLevelType w:val="multilevel"/>
    <w:tmpl w:val="5E9C44F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5" w15:restartNumberingAfterBreak="0">
    <w:nsid w:val="5ECA35EB"/>
    <w:multiLevelType w:val="multilevel"/>
    <w:tmpl w:val="5ECA35EB"/>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6" w15:restartNumberingAfterBreak="0">
    <w:nsid w:val="5F7C5FEE"/>
    <w:multiLevelType w:val="multilevel"/>
    <w:tmpl w:val="5F7C5FEE"/>
    <w:lvl w:ilvl="0">
      <w:start w:val="1"/>
      <w:numFmt w:val="decimal"/>
      <w:lvlText w:val="%1."/>
      <w:lvlJc w:val="left"/>
      <w:pPr>
        <w:ind w:left="360" w:hanging="360"/>
      </w:pPr>
      <w:rPr>
        <w:rFonts w:hint="default"/>
        <w:sz w:val="24"/>
      </w:rPr>
    </w:lvl>
    <w:lvl w:ilvl="1">
      <w:start w:val="1"/>
      <w:numFmt w:val="decimal"/>
      <w:isLgl/>
      <w:lvlText w:val="%1.%2"/>
      <w:lvlJc w:val="left"/>
      <w:pPr>
        <w:ind w:left="678" w:hanging="360"/>
      </w:pPr>
      <w:rPr>
        <w:rFonts w:hint="default"/>
      </w:rPr>
    </w:lvl>
    <w:lvl w:ilvl="2">
      <w:start w:val="1"/>
      <w:numFmt w:val="decimal"/>
      <w:isLgl/>
      <w:lvlText w:val="%1.%2.%3"/>
      <w:lvlJc w:val="left"/>
      <w:pPr>
        <w:ind w:left="1038" w:hanging="720"/>
      </w:pPr>
      <w:rPr>
        <w:rFonts w:hint="default"/>
      </w:rPr>
    </w:lvl>
    <w:lvl w:ilvl="3">
      <w:start w:val="1"/>
      <w:numFmt w:val="decimal"/>
      <w:isLgl/>
      <w:lvlText w:val="%1.%2.%3.%4"/>
      <w:lvlJc w:val="left"/>
      <w:pPr>
        <w:ind w:left="1038" w:hanging="720"/>
      </w:pPr>
      <w:rPr>
        <w:rFonts w:hint="default"/>
      </w:rPr>
    </w:lvl>
    <w:lvl w:ilvl="4">
      <w:start w:val="1"/>
      <w:numFmt w:val="decimal"/>
      <w:isLgl/>
      <w:lvlText w:val="%1.%2.%3.%4.%5"/>
      <w:lvlJc w:val="left"/>
      <w:pPr>
        <w:ind w:left="1398" w:hanging="1080"/>
      </w:pPr>
      <w:rPr>
        <w:rFonts w:hint="default"/>
      </w:rPr>
    </w:lvl>
    <w:lvl w:ilvl="5">
      <w:start w:val="1"/>
      <w:numFmt w:val="decimal"/>
      <w:isLgl/>
      <w:lvlText w:val="%1.%2.%3.%4.%5.%6"/>
      <w:lvlJc w:val="left"/>
      <w:pPr>
        <w:ind w:left="1398" w:hanging="1080"/>
      </w:pPr>
      <w:rPr>
        <w:rFonts w:hint="default"/>
      </w:rPr>
    </w:lvl>
    <w:lvl w:ilvl="6">
      <w:start w:val="1"/>
      <w:numFmt w:val="decimal"/>
      <w:isLgl/>
      <w:lvlText w:val="%1.%2.%3.%4.%5.%6.%7"/>
      <w:lvlJc w:val="left"/>
      <w:pPr>
        <w:ind w:left="1758" w:hanging="1440"/>
      </w:pPr>
      <w:rPr>
        <w:rFonts w:hint="default"/>
      </w:rPr>
    </w:lvl>
    <w:lvl w:ilvl="7">
      <w:start w:val="1"/>
      <w:numFmt w:val="decimal"/>
      <w:isLgl/>
      <w:lvlText w:val="%1.%2.%3.%4.%5.%6.%7.%8"/>
      <w:lvlJc w:val="left"/>
      <w:pPr>
        <w:ind w:left="1758" w:hanging="1440"/>
      </w:pPr>
      <w:rPr>
        <w:rFonts w:hint="default"/>
      </w:rPr>
    </w:lvl>
    <w:lvl w:ilvl="8">
      <w:start w:val="1"/>
      <w:numFmt w:val="decimal"/>
      <w:isLgl/>
      <w:lvlText w:val="%1.%2.%3.%4.%5.%6.%7.%8.%9"/>
      <w:lvlJc w:val="left"/>
      <w:pPr>
        <w:ind w:left="2118" w:hanging="1800"/>
      </w:pPr>
      <w:rPr>
        <w:rFonts w:hint="default"/>
      </w:rPr>
    </w:lvl>
  </w:abstractNum>
  <w:abstractNum w:abstractNumId="277" w15:restartNumberingAfterBreak="0">
    <w:nsid w:val="60DE6B81"/>
    <w:multiLevelType w:val="multilevel"/>
    <w:tmpl w:val="60DE6B81"/>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8" w15:restartNumberingAfterBreak="0">
    <w:nsid w:val="619845E7"/>
    <w:multiLevelType w:val="multilevel"/>
    <w:tmpl w:val="619845E7"/>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9" w15:restartNumberingAfterBreak="0">
    <w:nsid w:val="61DC7DB9"/>
    <w:multiLevelType w:val="multilevel"/>
    <w:tmpl w:val="61DC7DB9"/>
    <w:lvl w:ilvl="0">
      <w:start w:val="1"/>
      <w:numFmt w:val="decimal"/>
      <w:lvlText w:val="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15:restartNumberingAfterBreak="0">
    <w:nsid w:val="6206596A"/>
    <w:multiLevelType w:val="multilevel"/>
    <w:tmpl w:val="6206596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1" w15:restartNumberingAfterBreak="0">
    <w:nsid w:val="621F0C1A"/>
    <w:multiLevelType w:val="multilevel"/>
    <w:tmpl w:val="621F0C1A"/>
    <w:lvl w:ilvl="0">
      <w:start w:val="1"/>
      <w:numFmt w:val="decimal"/>
      <w:lvlText w:val="4.%1"/>
      <w:lvlJc w:val="left"/>
      <w:pPr>
        <w:ind w:left="360" w:hanging="360"/>
      </w:pPr>
      <w:rPr>
        <w:rFonts w:ascii="Times New Roman" w:hAnsi="Times New Roman" w:cs="Times New Roman" w:hint="default"/>
        <w:b w:val="0"/>
        <w:bCs/>
        <w:i w:val="0"/>
        <w:iCs/>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82" w15:restartNumberingAfterBreak="0">
    <w:nsid w:val="62231D11"/>
    <w:multiLevelType w:val="multilevel"/>
    <w:tmpl w:val="62231D11"/>
    <w:lvl w:ilvl="0">
      <w:start w:val="6"/>
      <w:numFmt w:val="decimal"/>
      <w:lvlText w:val="%1."/>
      <w:lvlJc w:val="left"/>
      <w:pPr>
        <w:ind w:left="720" w:hanging="360"/>
      </w:pPr>
      <w:rPr>
        <w:rFonts w:hint="default"/>
        <w:color w:val="auto"/>
      </w:rPr>
    </w:lvl>
    <w:lvl w:ilvl="1">
      <w:start w:val="1"/>
      <w:numFmt w:val="decimal"/>
      <w:isLgl/>
      <w:lvlText w:val="3.%2"/>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62DA7E57"/>
    <w:multiLevelType w:val="multilevel"/>
    <w:tmpl w:val="62DA7E57"/>
    <w:lvl w:ilvl="0">
      <w:start w:val="1"/>
      <w:numFmt w:val="decimal"/>
      <w:lvlText w:val="2.%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84" w15:restartNumberingAfterBreak="0">
    <w:nsid w:val="62DB24DB"/>
    <w:multiLevelType w:val="multilevel"/>
    <w:tmpl w:val="62DB24DB"/>
    <w:lvl w:ilvl="0">
      <w:start w:val="1"/>
      <w:numFmt w:val="decimal"/>
      <w:lvlText w:val="4.%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5"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6"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62F76EB8"/>
    <w:multiLevelType w:val="multilevel"/>
    <w:tmpl w:val="62F76EB8"/>
    <w:lvl w:ilvl="0">
      <w:start w:val="1"/>
      <w:numFmt w:val="decimal"/>
      <w:isLgl/>
      <w:lvlText w:val="1.%1"/>
      <w:lvlJc w:val="left"/>
      <w:pPr>
        <w:ind w:left="717" w:hanging="360"/>
      </w:pPr>
      <w:rPr>
        <w:i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88" w15:restartNumberingAfterBreak="0">
    <w:nsid w:val="631573A8"/>
    <w:multiLevelType w:val="multilevel"/>
    <w:tmpl w:val="631573A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9" w15:restartNumberingAfterBreak="0">
    <w:nsid w:val="637D6ED1"/>
    <w:multiLevelType w:val="multilevel"/>
    <w:tmpl w:val="637D6ED1"/>
    <w:lvl w:ilvl="0">
      <w:start w:val="1"/>
      <w:numFmt w:val="decimal"/>
      <w:lvlText w:val="6.%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0" w15:restartNumberingAfterBreak="0">
    <w:nsid w:val="63951808"/>
    <w:multiLevelType w:val="multilevel"/>
    <w:tmpl w:val="6395180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1"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2" w15:restartNumberingAfterBreak="0">
    <w:nsid w:val="63CE2E04"/>
    <w:multiLevelType w:val="multilevel"/>
    <w:tmpl w:val="63CE2E0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3" w15:restartNumberingAfterBreak="0">
    <w:nsid w:val="63D64819"/>
    <w:multiLevelType w:val="multilevel"/>
    <w:tmpl w:val="63D64819"/>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4" w15:restartNumberingAfterBreak="0">
    <w:nsid w:val="648463F7"/>
    <w:multiLevelType w:val="multilevel"/>
    <w:tmpl w:val="648463F7"/>
    <w:lvl w:ilvl="0">
      <w:start w:val="1"/>
      <w:numFmt w:val="decimal"/>
      <w:lvlText w:val="%1."/>
      <w:lvlJc w:val="left"/>
      <w:pPr>
        <w:ind w:left="0" w:hanging="360"/>
      </w:pPr>
      <w:rPr>
        <w:rFonts w:hint="default"/>
        <w:sz w:val="24"/>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5" w15:restartNumberingAfterBreak="0">
    <w:nsid w:val="64A83DE2"/>
    <w:multiLevelType w:val="multilevel"/>
    <w:tmpl w:val="64A83DE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6"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7" w15:restartNumberingAfterBreak="0">
    <w:nsid w:val="64E456ED"/>
    <w:multiLevelType w:val="multilevel"/>
    <w:tmpl w:val="64E456ED"/>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8"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9" w15:restartNumberingAfterBreak="0">
    <w:nsid w:val="650669DC"/>
    <w:multiLevelType w:val="multilevel"/>
    <w:tmpl w:val="650669D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0" w15:restartNumberingAfterBreak="0">
    <w:nsid w:val="662A259A"/>
    <w:multiLevelType w:val="multilevel"/>
    <w:tmpl w:val="662A259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1"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2"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3"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4" w15:restartNumberingAfterBreak="0">
    <w:nsid w:val="67C116D0"/>
    <w:multiLevelType w:val="multilevel"/>
    <w:tmpl w:val="67C116D0"/>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5" w15:restartNumberingAfterBreak="0">
    <w:nsid w:val="68B65E88"/>
    <w:multiLevelType w:val="multilevel"/>
    <w:tmpl w:val="68B65E88"/>
    <w:lvl w:ilvl="0">
      <w:start w:val="1"/>
      <w:numFmt w:val="decimal"/>
      <w:lvlText w:val="3.%1"/>
      <w:lvlJc w:val="left"/>
      <w:pPr>
        <w:ind w:left="360" w:hanging="360"/>
      </w:pPr>
      <w:rPr>
        <w:rFonts w:ascii="Times New Roman" w:hAnsi="Times New Roman" w:cs="Times New Roman" w:hint="default"/>
        <w:b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06"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7" w15:restartNumberingAfterBreak="0">
    <w:nsid w:val="69202CAC"/>
    <w:multiLevelType w:val="multilevel"/>
    <w:tmpl w:val="69202C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8" w15:restartNumberingAfterBreak="0">
    <w:nsid w:val="6A1903C1"/>
    <w:multiLevelType w:val="multilevel"/>
    <w:tmpl w:val="6A1903C1"/>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9" w15:restartNumberingAfterBreak="0">
    <w:nsid w:val="6AC26FEE"/>
    <w:multiLevelType w:val="multilevel"/>
    <w:tmpl w:val="6AC26FEE"/>
    <w:lvl w:ilvl="0">
      <w:start w:val="1"/>
      <w:numFmt w:val="decimal"/>
      <w:isLg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6AFD333D"/>
    <w:multiLevelType w:val="multilevel"/>
    <w:tmpl w:val="6AFD333D"/>
    <w:lvl w:ilvl="0">
      <w:start w:val="1"/>
      <w:numFmt w:val="decimal"/>
      <w:isLgl/>
      <w:lvlText w:val="1.%1"/>
      <w:lvlJc w:val="left"/>
      <w:pPr>
        <w:ind w:left="360" w:hanging="360"/>
      </w:pPr>
      <w:rPr>
        <w:i w:val="0"/>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1"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2"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3" w15:restartNumberingAfterBreak="0">
    <w:nsid w:val="6CEB3C82"/>
    <w:multiLevelType w:val="multilevel"/>
    <w:tmpl w:val="6CEB3C82"/>
    <w:lvl w:ilvl="0">
      <w:start w:val="1"/>
      <w:numFmt w:val="decimal"/>
      <w:isLgl/>
      <w:lvlText w:val="3.%1"/>
      <w:lvlJc w:val="left"/>
      <w:pPr>
        <w:ind w:left="360" w:hanging="360"/>
      </w:pPr>
      <w:rPr>
        <w:rFonts w:hint="default"/>
        <w:color w:val="auto"/>
      </w:rPr>
    </w:lvl>
    <w:lvl w:ilvl="1">
      <w:start w:val="1"/>
      <w:numFmt w:val="decimal"/>
      <w:isLgl/>
      <w:lvlText w:val="3.%2"/>
      <w:lvlJc w:val="left"/>
      <w:pPr>
        <w:ind w:left="1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4" w15:restartNumberingAfterBreak="0">
    <w:nsid w:val="6E504C4A"/>
    <w:multiLevelType w:val="multilevel"/>
    <w:tmpl w:val="6E504C4A"/>
    <w:lvl w:ilvl="0">
      <w:start w:val="1"/>
      <w:numFmt w:val="decimal"/>
      <w:lvlText w:val="5.%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15" w15:restartNumberingAfterBreak="0">
    <w:nsid w:val="6EF74156"/>
    <w:multiLevelType w:val="multilevel"/>
    <w:tmpl w:val="6EF741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6" w15:restartNumberingAfterBreak="0">
    <w:nsid w:val="6F240DAC"/>
    <w:multiLevelType w:val="multilevel"/>
    <w:tmpl w:val="6F240DAC"/>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7" w15:restartNumberingAfterBreak="0">
    <w:nsid w:val="6FF717CA"/>
    <w:multiLevelType w:val="multilevel"/>
    <w:tmpl w:val="6FF717CA"/>
    <w:lvl w:ilvl="0">
      <w:start w:val="1"/>
      <w:numFmt w:val="bullet"/>
      <w:pStyle w:val="Conten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8"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9" w15:restartNumberingAfterBreak="0">
    <w:nsid w:val="70041493"/>
    <w:multiLevelType w:val="multilevel"/>
    <w:tmpl w:val="70041493"/>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0" w15:restartNumberingAfterBreak="0">
    <w:nsid w:val="702B65C0"/>
    <w:multiLevelType w:val="multilevel"/>
    <w:tmpl w:val="702B65C0"/>
    <w:lvl w:ilvl="0">
      <w:start w:val="1"/>
      <w:numFmt w:val="decimal"/>
      <w:lvlText w:val="%1"/>
      <w:lvlJc w:val="left"/>
      <w:pPr>
        <w:ind w:left="360" w:hanging="360"/>
      </w:pPr>
      <w:rPr>
        <w:rFonts w:hint="default"/>
      </w:rPr>
    </w:lvl>
    <w:lvl w:ilvl="1">
      <w:start w:val="1"/>
      <w:numFmt w:val="bullet"/>
      <w:lvlText w:val=""/>
      <w:lvlJc w:val="left"/>
      <w:pPr>
        <w:ind w:left="81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70BE66F6"/>
    <w:multiLevelType w:val="multilevel"/>
    <w:tmpl w:val="70BE66F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22"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71180748"/>
    <w:multiLevelType w:val="multilevel"/>
    <w:tmpl w:val="71180748"/>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4" w15:restartNumberingAfterBreak="0">
    <w:nsid w:val="7119187F"/>
    <w:multiLevelType w:val="multilevel"/>
    <w:tmpl w:val="7119187F"/>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5" w15:restartNumberingAfterBreak="0">
    <w:nsid w:val="71854FAF"/>
    <w:multiLevelType w:val="multilevel"/>
    <w:tmpl w:val="71854FAF"/>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71B44422"/>
    <w:multiLevelType w:val="multilevel"/>
    <w:tmpl w:val="71B44422"/>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7" w15:restartNumberingAfterBreak="0">
    <w:nsid w:val="72600B2D"/>
    <w:multiLevelType w:val="multilevel"/>
    <w:tmpl w:val="72600B2D"/>
    <w:lvl w:ilvl="0">
      <w:start w:val="1"/>
      <w:numFmt w:val="decimal"/>
      <w:isLgl/>
      <w:lvlText w:val="1.%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8" w15:restartNumberingAfterBreak="0">
    <w:nsid w:val="728C32E9"/>
    <w:multiLevelType w:val="multilevel"/>
    <w:tmpl w:val="728C32E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9" w15:restartNumberingAfterBreak="0">
    <w:nsid w:val="72AE5425"/>
    <w:multiLevelType w:val="multilevel"/>
    <w:tmpl w:val="72AE5425"/>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0" w15:restartNumberingAfterBreak="0">
    <w:nsid w:val="7347472D"/>
    <w:multiLevelType w:val="multilevel"/>
    <w:tmpl w:val="7347472D"/>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1"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3" w15:restartNumberingAfterBreak="0">
    <w:nsid w:val="75883105"/>
    <w:multiLevelType w:val="multilevel"/>
    <w:tmpl w:val="758831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4" w15:restartNumberingAfterBreak="0">
    <w:nsid w:val="758B2132"/>
    <w:multiLevelType w:val="multilevel"/>
    <w:tmpl w:val="758B2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5" w15:restartNumberingAfterBreak="0">
    <w:nsid w:val="75E81193"/>
    <w:multiLevelType w:val="multilevel"/>
    <w:tmpl w:val="75E81193"/>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36"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7" w15:restartNumberingAfterBreak="0">
    <w:nsid w:val="76561B89"/>
    <w:multiLevelType w:val="multilevel"/>
    <w:tmpl w:val="76561B89"/>
    <w:lvl w:ilvl="0">
      <w:start w:val="3"/>
      <w:numFmt w:val="decimal"/>
      <w:lvlText w:val="%1."/>
      <w:lvlJc w:val="left"/>
      <w:pPr>
        <w:ind w:left="360" w:hanging="360"/>
      </w:pPr>
    </w:lvl>
    <w:lvl w:ilvl="1">
      <w:start w:val="1"/>
      <w:numFmt w:val="decimal"/>
      <w:lvlText w:val="2.%2"/>
      <w:lvlJc w:val="left"/>
      <w:pPr>
        <w:ind w:left="360" w:hanging="360"/>
      </w:pPr>
      <w:rPr>
        <w:rFonts w:hint="default"/>
        <w:b w:val="0"/>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8" w15:restartNumberingAfterBreak="0">
    <w:nsid w:val="76F4517A"/>
    <w:multiLevelType w:val="multilevel"/>
    <w:tmpl w:val="76F4517A"/>
    <w:lvl w:ilvl="0">
      <w:start w:val="1"/>
      <w:numFmt w:val="bullet"/>
      <w:lvlText w:val=""/>
      <w:lvlJc w:val="left"/>
      <w:pPr>
        <w:ind w:left="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339"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0" w15:restartNumberingAfterBreak="0">
    <w:nsid w:val="77FD7FC2"/>
    <w:multiLevelType w:val="multilevel"/>
    <w:tmpl w:val="77FD7FC2"/>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ascii="Times New Roman" w:hAnsi="Times New Roman" w:cs="Times New Roman" w:hint="default"/>
      </w:rPr>
    </w:lvl>
    <w:lvl w:ilvl="3">
      <w:start w:val="1"/>
      <w:numFmt w:val="decimal"/>
      <w:lvlText w:val="%1.%2.%3.%4."/>
      <w:lvlJc w:val="left"/>
      <w:pPr>
        <w:tabs>
          <w:tab w:val="left" w:pos="1800"/>
        </w:tabs>
        <w:ind w:left="1728" w:hanging="648"/>
      </w:pPr>
      <w:rPr>
        <w:rFonts w:ascii="Times New Roman" w:hAnsi="Times New Roman" w:cs="Times New Roman" w:hint="default"/>
      </w:rPr>
    </w:lvl>
    <w:lvl w:ilvl="4">
      <w:start w:val="1"/>
      <w:numFmt w:val="decimal"/>
      <w:lvlText w:val="%1.%2.%3.%4.%5."/>
      <w:lvlJc w:val="left"/>
      <w:pPr>
        <w:tabs>
          <w:tab w:val="left" w:pos="2520"/>
        </w:tabs>
        <w:ind w:left="2232" w:hanging="792"/>
      </w:pPr>
      <w:rPr>
        <w:rFonts w:ascii="Times New Roman" w:hAnsi="Times New Roman" w:cs="Times New Roman" w:hint="default"/>
      </w:rPr>
    </w:lvl>
    <w:lvl w:ilvl="5">
      <w:start w:val="1"/>
      <w:numFmt w:val="decimal"/>
      <w:lvlText w:val="%1.%2.%3.%4.%5.%6."/>
      <w:lvlJc w:val="left"/>
      <w:pPr>
        <w:tabs>
          <w:tab w:val="left" w:pos="2880"/>
        </w:tabs>
        <w:ind w:left="2736" w:hanging="936"/>
      </w:pPr>
      <w:rPr>
        <w:rFonts w:ascii="Times New Roman" w:hAnsi="Times New Roman" w:cs="Times New Roman" w:hint="default"/>
      </w:rPr>
    </w:lvl>
    <w:lvl w:ilvl="6">
      <w:start w:val="1"/>
      <w:numFmt w:val="decimal"/>
      <w:lvlText w:val="%1.%2.%3.%4.%5.%6.%7."/>
      <w:lvlJc w:val="left"/>
      <w:pPr>
        <w:tabs>
          <w:tab w:val="left" w:pos="3600"/>
        </w:tabs>
        <w:ind w:left="3240" w:hanging="1080"/>
      </w:pPr>
      <w:rPr>
        <w:rFonts w:ascii="Times New Roman" w:hAnsi="Times New Roman" w:cs="Times New Roman" w:hint="default"/>
      </w:rPr>
    </w:lvl>
    <w:lvl w:ilvl="7">
      <w:start w:val="1"/>
      <w:numFmt w:val="decimal"/>
      <w:lvlText w:val="%1.%2.%3.%4.%5.%6.%7.%8."/>
      <w:lvlJc w:val="left"/>
      <w:pPr>
        <w:tabs>
          <w:tab w:val="left" w:pos="3960"/>
        </w:tabs>
        <w:ind w:left="3744" w:hanging="1224"/>
      </w:pPr>
      <w:rPr>
        <w:rFonts w:ascii="Times New Roman" w:hAnsi="Times New Roman" w:cs="Times New Roman" w:hint="default"/>
      </w:rPr>
    </w:lvl>
    <w:lvl w:ilvl="8">
      <w:start w:val="1"/>
      <w:numFmt w:val="decimal"/>
      <w:lvlText w:val="%1.%2.%3.%4.%5.%6.%7.%8.%9."/>
      <w:lvlJc w:val="left"/>
      <w:pPr>
        <w:tabs>
          <w:tab w:val="left" w:pos="4680"/>
        </w:tabs>
        <w:ind w:left="4320" w:hanging="1440"/>
      </w:pPr>
      <w:rPr>
        <w:rFonts w:ascii="Times New Roman" w:hAnsi="Times New Roman" w:cs="Times New Roman" w:hint="default"/>
      </w:rPr>
    </w:lvl>
  </w:abstractNum>
  <w:abstractNum w:abstractNumId="341" w15:restartNumberingAfterBreak="0">
    <w:nsid w:val="781D4F2B"/>
    <w:multiLevelType w:val="multilevel"/>
    <w:tmpl w:val="781D4F2B"/>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42" w15:restartNumberingAfterBreak="0">
    <w:nsid w:val="783550AE"/>
    <w:multiLevelType w:val="multilevel"/>
    <w:tmpl w:val="783550AE"/>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3" w15:restartNumberingAfterBreak="0">
    <w:nsid w:val="78D73155"/>
    <w:multiLevelType w:val="multilevel"/>
    <w:tmpl w:val="78D73155"/>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44" w15:restartNumberingAfterBreak="0">
    <w:nsid w:val="78EB2E97"/>
    <w:multiLevelType w:val="multilevel"/>
    <w:tmpl w:val="78EB2E97"/>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345" w15:restartNumberingAfterBreak="0">
    <w:nsid w:val="793E2452"/>
    <w:multiLevelType w:val="multilevel"/>
    <w:tmpl w:val="793E2452"/>
    <w:lvl w:ilvl="0">
      <w:numFmt w:val="bullet"/>
      <w:lvlText w:val=""/>
      <w:lvlJc w:val="left"/>
      <w:pPr>
        <w:ind w:left="480" w:hanging="173"/>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200" w:hanging="360"/>
      </w:pPr>
      <w:rPr>
        <w:rFonts w:ascii="Symbol" w:eastAsia="Symbol" w:hAnsi="Symbol" w:cs="Symbol" w:hint="default"/>
        <w:w w:val="101"/>
        <w:lang w:val="en-US" w:eastAsia="en-US" w:bidi="ar-SA"/>
      </w:rPr>
    </w:lvl>
    <w:lvl w:ilvl="2">
      <w:numFmt w:val="bullet"/>
      <w:lvlText w:val=""/>
      <w:lvlJc w:val="left"/>
      <w:pPr>
        <w:ind w:left="2144"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316" w:hanging="368"/>
      </w:pPr>
      <w:rPr>
        <w:rFonts w:hint="default"/>
        <w:lang w:val="en-US" w:eastAsia="en-US" w:bidi="ar-SA"/>
      </w:rPr>
    </w:lvl>
    <w:lvl w:ilvl="4">
      <w:numFmt w:val="bullet"/>
      <w:lvlText w:val="•"/>
      <w:lvlJc w:val="left"/>
      <w:pPr>
        <w:ind w:left="4490" w:hanging="368"/>
      </w:pPr>
      <w:rPr>
        <w:rFonts w:hint="default"/>
        <w:lang w:val="en-US" w:eastAsia="en-US" w:bidi="ar-SA"/>
      </w:rPr>
    </w:lvl>
    <w:lvl w:ilvl="5">
      <w:numFmt w:val="bullet"/>
      <w:lvlText w:val="•"/>
      <w:lvlJc w:val="left"/>
      <w:pPr>
        <w:ind w:left="5663" w:hanging="368"/>
      </w:pPr>
      <w:rPr>
        <w:rFonts w:hint="default"/>
        <w:lang w:val="en-US" w:eastAsia="en-US" w:bidi="ar-SA"/>
      </w:rPr>
    </w:lvl>
    <w:lvl w:ilvl="6">
      <w:numFmt w:val="bullet"/>
      <w:lvlText w:val="•"/>
      <w:lvlJc w:val="left"/>
      <w:pPr>
        <w:ind w:left="6837" w:hanging="368"/>
      </w:pPr>
      <w:rPr>
        <w:rFonts w:hint="default"/>
        <w:lang w:val="en-US" w:eastAsia="en-US" w:bidi="ar-SA"/>
      </w:rPr>
    </w:lvl>
    <w:lvl w:ilvl="7">
      <w:numFmt w:val="bullet"/>
      <w:lvlText w:val="•"/>
      <w:lvlJc w:val="left"/>
      <w:pPr>
        <w:ind w:left="8011" w:hanging="368"/>
      </w:pPr>
      <w:rPr>
        <w:rFonts w:hint="default"/>
        <w:lang w:val="en-US" w:eastAsia="en-US" w:bidi="ar-SA"/>
      </w:rPr>
    </w:lvl>
    <w:lvl w:ilvl="8">
      <w:numFmt w:val="bullet"/>
      <w:lvlText w:val="•"/>
      <w:lvlJc w:val="left"/>
      <w:pPr>
        <w:ind w:left="9184" w:hanging="368"/>
      </w:pPr>
      <w:rPr>
        <w:rFonts w:hint="default"/>
        <w:lang w:val="en-US" w:eastAsia="en-US" w:bidi="ar-SA"/>
      </w:rPr>
    </w:lvl>
  </w:abstractNum>
  <w:abstractNum w:abstractNumId="346" w15:restartNumberingAfterBreak="0">
    <w:nsid w:val="79BD278F"/>
    <w:multiLevelType w:val="multilevel"/>
    <w:tmpl w:val="79BD278F"/>
    <w:lvl w:ilvl="0">
      <w:start w:val="1"/>
      <w:numFmt w:val="decimal"/>
      <w:lvlText w:val="5.%1"/>
      <w:lvlJc w:val="left"/>
      <w:pPr>
        <w:ind w:left="360" w:hanging="360"/>
      </w:pPr>
      <w:rPr>
        <w:rFonts w:hint="default"/>
        <w:b w:val="0"/>
        <w:bCs w:val="0"/>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7"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8" w15:restartNumberingAfterBreak="0">
    <w:nsid w:val="7A4913DA"/>
    <w:multiLevelType w:val="multilevel"/>
    <w:tmpl w:val="7A4913D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9" w15:restartNumberingAfterBreak="0">
    <w:nsid w:val="7A7E73BC"/>
    <w:multiLevelType w:val="multilevel"/>
    <w:tmpl w:val="7A7E73BC"/>
    <w:lvl w:ilvl="0">
      <w:start w:val="1"/>
      <w:numFmt w:val="decimal"/>
      <w:lvlText w:val="2.%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0" w15:restartNumberingAfterBreak="0">
    <w:nsid w:val="7AA56DC7"/>
    <w:multiLevelType w:val="multilevel"/>
    <w:tmpl w:val="7AA56D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1" w15:restartNumberingAfterBreak="0">
    <w:nsid w:val="7B391809"/>
    <w:multiLevelType w:val="multilevel"/>
    <w:tmpl w:val="7B391809"/>
    <w:lvl w:ilvl="0">
      <w:start w:val="1"/>
      <w:numFmt w:val="decimal"/>
      <w:lvlText w:val="4.%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7C256660"/>
    <w:multiLevelType w:val="multilevel"/>
    <w:tmpl w:val="7C256660"/>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3"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54"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5" w15:restartNumberingAfterBreak="0">
    <w:nsid w:val="7CB16C9B"/>
    <w:multiLevelType w:val="multilevel"/>
    <w:tmpl w:val="7CB16C9B"/>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6" w15:restartNumberingAfterBreak="0">
    <w:nsid w:val="7D626228"/>
    <w:multiLevelType w:val="multilevel"/>
    <w:tmpl w:val="7D62622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357" w15:restartNumberingAfterBreak="0">
    <w:nsid w:val="7D6B4CA6"/>
    <w:multiLevelType w:val="multilevel"/>
    <w:tmpl w:val="7D6B4CA6"/>
    <w:lvl w:ilvl="0">
      <w:start w:val="1"/>
      <w:numFmt w:val="decimal"/>
      <w:lvlText w:val="4.%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8"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9" w15:restartNumberingAfterBreak="0">
    <w:nsid w:val="7E277FCD"/>
    <w:multiLevelType w:val="multilevel"/>
    <w:tmpl w:val="7E277FCD"/>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0" w15:restartNumberingAfterBreak="0">
    <w:nsid w:val="7E2C3725"/>
    <w:multiLevelType w:val="multilevel"/>
    <w:tmpl w:val="7E2C3725"/>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1" w15:restartNumberingAfterBreak="0">
    <w:nsid w:val="7E613407"/>
    <w:multiLevelType w:val="multilevel"/>
    <w:tmpl w:val="7E613407"/>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2" w15:restartNumberingAfterBreak="0">
    <w:nsid w:val="7E706BEF"/>
    <w:multiLevelType w:val="multilevel"/>
    <w:tmpl w:val="7E706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3" w15:restartNumberingAfterBreak="0">
    <w:nsid w:val="7EB0706F"/>
    <w:multiLevelType w:val="multilevel"/>
    <w:tmpl w:val="7EB0706F"/>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4"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65" w15:restartNumberingAfterBreak="0">
    <w:nsid w:val="7F5A6235"/>
    <w:multiLevelType w:val="multilevel"/>
    <w:tmpl w:val="7F5A6235"/>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66" w15:restartNumberingAfterBreak="0">
    <w:nsid w:val="7FCE483C"/>
    <w:multiLevelType w:val="multilevel"/>
    <w:tmpl w:val="7FCE483C"/>
    <w:lvl w:ilvl="0">
      <w:start w:val="1"/>
      <w:numFmt w:val="decimal"/>
      <w:lvlText w:val="4.%1"/>
      <w:lvlJc w:val="left"/>
      <w:pPr>
        <w:ind w:left="360" w:hanging="360"/>
      </w:pPr>
      <w:rPr>
        <w:rFonts w:hint="default"/>
        <w:b w:val="0"/>
        <w:bCs/>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42679323">
    <w:abstractNumId w:val="88"/>
  </w:num>
  <w:num w:numId="2" w16cid:durableId="1518033560">
    <w:abstractNumId w:val="225"/>
  </w:num>
  <w:num w:numId="3" w16cid:durableId="448400851">
    <w:abstractNumId w:val="317"/>
  </w:num>
  <w:num w:numId="4" w16cid:durableId="1614745545">
    <w:abstractNumId w:val="221"/>
  </w:num>
  <w:num w:numId="5" w16cid:durableId="1289584308">
    <w:abstractNumId w:val="183"/>
  </w:num>
  <w:num w:numId="6" w16cid:durableId="1662462089">
    <w:abstractNumId w:val="303"/>
  </w:num>
  <w:num w:numId="7" w16cid:durableId="2100053224">
    <w:abstractNumId w:val="141"/>
  </w:num>
  <w:num w:numId="8" w16cid:durableId="155071494">
    <w:abstractNumId w:val="180"/>
  </w:num>
  <w:num w:numId="9" w16cid:durableId="2073119080">
    <w:abstractNumId w:val="331"/>
  </w:num>
  <w:num w:numId="10" w16cid:durableId="763039593">
    <w:abstractNumId w:val="160"/>
  </w:num>
  <w:num w:numId="11" w16cid:durableId="1182356809">
    <w:abstractNumId w:val="98"/>
  </w:num>
  <w:num w:numId="12" w16cid:durableId="944113268">
    <w:abstractNumId w:val="312"/>
  </w:num>
  <w:num w:numId="13" w16cid:durableId="564952272">
    <w:abstractNumId w:val="364"/>
  </w:num>
  <w:num w:numId="14" w16cid:durableId="1762295313">
    <w:abstractNumId w:val="90"/>
  </w:num>
  <w:num w:numId="15" w16cid:durableId="1616794534">
    <w:abstractNumId w:val="306"/>
  </w:num>
  <w:num w:numId="16" w16cid:durableId="1685352911">
    <w:abstractNumId w:val="34"/>
  </w:num>
  <w:num w:numId="17" w16cid:durableId="1381049914">
    <w:abstractNumId w:val="116"/>
  </w:num>
  <w:num w:numId="18" w16cid:durableId="1551114201">
    <w:abstractNumId w:val="207"/>
  </w:num>
  <w:num w:numId="19" w16cid:durableId="740952450">
    <w:abstractNumId w:val="358"/>
  </w:num>
  <w:num w:numId="20" w16cid:durableId="2037194014">
    <w:abstractNumId w:val="263"/>
  </w:num>
  <w:num w:numId="21" w16cid:durableId="354696021">
    <w:abstractNumId w:val="35"/>
  </w:num>
  <w:num w:numId="22" w16cid:durableId="1628968423">
    <w:abstractNumId w:val="226"/>
  </w:num>
  <w:num w:numId="23" w16cid:durableId="476999950">
    <w:abstractNumId w:val="296"/>
  </w:num>
  <w:num w:numId="24" w16cid:durableId="845559706">
    <w:abstractNumId w:val="177"/>
  </w:num>
  <w:num w:numId="25" w16cid:durableId="278492197">
    <w:abstractNumId w:val="210"/>
  </w:num>
  <w:num w:numId="26" w16cid:durableId="1083836313">
    <w:abstractNumId w:val="97"/>
  </w:num>
  <w:num w:numId="27" w16cid:durableId="138740279">
    <w:abstractNumId w:val="184"/>
  </w:num>
  <w:num w:numId="28" w16cid:durableId="367334630">
    <w:abstractNumId w:val="66"/>
  </w:num>
  <w:num w:numId="29" w16cid:durableId="1237284208">
    <w:abstractNumId w:val="213"/>
  </w:num>
  <w:num w:numId="30" w16cid:durableId="1763334541">
    <w:abstractNumId w:val="127"/>
  </w:num>
  <w:num w:numId="31" w16cid:durableId="1805541750">
    <w:abstractNumId w:val="336"/>
  </w:num>
  <w:num w:numId="32" w16cid:durableId="1838885981">
    <w:abstractNumId w:val="271"/>
  </w:num>
  <w:num w:numId="33" w16cid:durableId="1742871990">
    <w:abstractNumId w:val="335"/>
  </w:num>
  <w:num w:numId="34" w16cid:durableId="1872955618">
    <w:abstractNumId w:val="311"/>
  </w:num>
  <w:num w:numId="35" w16cid:durableId="1285961583">
    <w:abstractNumId w:val="173"/>
  </w:num>
  <w:num w:numId="36" w16cid:durableId="862867112">
    <w:abstractNumId w:val="237"/>
  </w:num>
  <w:num w:numId="37" w16cid:durableId="871959998">
    <w:abstractNumId w:val="81"/>
  </w:num>
  <w:num w:numId="38" w16cid:durableId="1352947479">
    <w:abstractNumId w:val="136"/>
  </w:num>
  <w:num w:numId="39" w16cid:durableId="164712165">
    <w:abstractNumId w:val="83"/>
  </w:num>
  <w:num w:numId="40" w16cid:durableId="1625768649">
    <w:abstractNumId w:val="133"/>
  </w:num>
  <w:num w:numId="41" w16cid:durableId="1301619316">
    <w:abstractNumId w:val="147"/>
  </w:num>
  <w:num w:numId="42" w16cid:durableId="2031179381">
    <w:abstractNumId w:val="203"/>
  </w:num>
  <w:num w:numId="43" w16cid:durableId="312293574">
    <w:abstractNumId w:val="302"/>
  </w:num>
  <w:num w:numId="44" w16cid:durableId="571157770">
    <w:abstractNumId w:val="241"/>
  </w:num>
  <w:num w:numId="45" w16cid:durableId="774591810">
    <w:abstractNumId w:val="130"/>
  </w:num>
  <w:num w:numId="46" w16cid:durableId="347104713">
    <w:abstractNumId w:val="284"/>
  </w:num>
  <w:num w:numId="47" w16cid:durableId="119685876">
    <w:abstractNumId w:val="23"/>
  </w:num>
  <w:num w:numId="48" w16cid:durableId="1301224566">
    <w:abstractNumId w:val="298"/>
  </w:num>
  <w:num w:numId="49" w16cid:durableId="32275454">
    <w:abstractNumId w:val="286"/>
  </w:num>
  <w:num w:numId="50" w16cid:durableId="560408022">
    <w:abstractNumId w:val="354"/>
  </w:num>
  <w:num w:numId="51" w16cid:durableId="266157667">
    <w:abstractNumId w:val="228"/>
  </w:num>
  <w:num w:numId="52" w16cid:durableId="426273044">
    <w:abstractNumId w:val="266"/>
  </w:num>
  <w:num w:numId="53" w16cid:durableId="433864309">
    <w:abstractNumId w:val="47"/>
  </w:num>
  <w:num w:numId="54" w16cid:durableId="1503277060">
    <w:abstractNumId w:val="162"/>
  </w:num>
  <w:num w:numId="55" w16cid:durableId="1307928019">
    <w:abstractNumId w:val="332"/>
  </w:num>
  <w:num w:numId="56" w16cid:durableId="1278180988">
    <w:abstractNumId w:val="104"/>
  </w:num>
  <w:num w:numId="57" w16cid:durableId="1626345673">
    <w:abstractNumId w:val="339"/>
  </w:num>
  <w:num w:numId="58" w16cid:durableId="2037610427">
    <w:abstractNumId w:val="179"/>
  </w:num>
  <w:num w:numId="59" w16cid:durableId="1205753419">
    <w:abstractNumId w:val="157"/>
  </w:num>
  <w:num w:numId="60" w16cid:durableId="1555846834">
    <w:abstractNumId w:val="301"/>
  </w:num>
  <w:num w:numId="61" w16cid:durableId="11030405">
    <w:abstractNumId w:val="230"/>
  </w:num>
  <w:num w:numId="62" w16cid:durableId="1879319422">
    <w:abstractNumId w:val="143"/>
  </w:num>
  <w:num w:numId="63" w16cid:durableId="149443508">
    <w:abstractNumId w:val="41"/>
  </w:num>
  <w:num w:numId="64" w16cid:durableId="1190678317">
    <w:abstractNumId w:val="182"/>
  </w:num>
  <w:num w:numId="65" w16cid:durableId="1095175274">
    <w:abstractNumId w:val="26"/>
  </w:num>
  <w:num w:numId="66" w16cid:durableId="425616273">
    <w:abstractNumId w:val="342"/>
  </w:num>
  <w:num w:numId="67" w16cid:durableId="1872036764">
    <w:abstractNumId w:val="156"/>
  </w:num>
  <w:num w:numId="68" w16cid:durableId="1783258549">
    <w:abstractNumId w:val="322"/>
  </w:num>
  <w:num w:numId="69" w16cid:durableId="1823571702">
    <w:abstractNumId w:val="122"/>
  </w:num>
  <w:num w:numId="70" w16cid:durableId="924386612">
    <w:abstractNumId w:val="28"/>
  </w:num>
  <w:num w:numId="71" w16cid:durableId="150878511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04539885">
    <w:abstractNumId w:val="3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96390080">
    <w:abstractNumId w:val="1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14181718">
    <w:abstractNumId w:val="245"/>
  </w:num>
  <w:num w:numId="75" w16cid:durableId="210503617">
    <w:abstractNumId w:val="171"/>
  </w:num>
  <w:num w:numId="76" w16cid:durableId="2084789724">
    <w:abstractNumId w:val="227"/>
  </w:num>
  <w:num w:numId="77" w16cid:durableId="1123959961">
    <w:abstractNumId w:val="82"/>
  </w:num>
  <w:num w:numId="78" w16cid:durableId="1686134970">
    <w:abstractNumId w:val="94"/>
  </w:num>
  <w:num w:numId="79" w16cid:durableId="645745160">
    <w:abstractNumId w:val="49"/>
  </w:num>
  <w:num w:numId="80" w16cid:durableId="1136871761">
    <w:abstractNumId w:val="338"/>
  </w:num>
  <w:num w:numId="81" w16cid:durableId="332101870">
    <w:abstractNumId w:val="256"/>
  </w:num>
  <w:num w:numId="82" w16cid:durableId="529732642">
    <w:abstractNumId w:val="77"/>
  </w:num>
  <w:num w:numId="83" w16cid:durableId="1502694993">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547761435">
    <w:abstractNumId w:val="128"/>
  </w:num>
  <w:num w:numId="85" w16cid:durableId="92359207">
    <w:abstractNumId w:val="352"/>
  </w:num>
  <w:num w:numId="86" w16cid:durableId="2126851690">
    <w:abstractNumId w:val="44"/>
  </w:num>
  <w:num w:numId="87" w16cid:durableId="958334612">
    <w:abstractNumId w:val="360"/>
  </w:num>
  <w:num w:numId="88" w16cid:durableId="1795639727">
    <w:abstractNumId w:val="262"/>
  </w:num>
  <w:num w:numId="89" w16cid:durableId="449208940">
    <w:abstractNumId w:val="197"/>
  </w:num>
  <w:num w:numId="90" w16cid:durableId="761605050">
    <w:abstractNumId w:val="187"/>
  </w:num>
  <w:num w:numId="91" w16cid:durableId="1824613773">
    <w:abstractNumId w:val="224"/>
  </w:num>
  <w:num w:numId="92" w16cid:durableId="1488207313">
    <w:abstractNumId w:val="278"/>
  </w:num>
  <w:num w:numId="93" w16cid:durableId="1558084457">
    <w:abstractNumId w:val="328"/>
  </w:num>
  <w:num w:numId="94" w16cid:durableId="416556068">
    <w:abstractNumId w:val="251"/>
  </w:num>
  <w:num w:numId="95" w16cid:durableId="1240948035">
    <w:abstractNumId w:val="68"/>
  </w:num>
  <w:num w:numId="96" w16cid:durableId="1760634462">
    <w:abstractNumId w:val="274"/>
  </w:num>
  <w:num w:numId="97" w16cid:durableId="1580749364">
    <w:abstractNumId w:val="310"/>
  </w:num>
  <w:num w:numId="98" w16cid:durableId="1410301067">
    <w:abstractNumId w:val="58"/>
  </w:num>
  <w:num w:numId="99" w16cid:durableId="134119549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63873897">
    <w:abstractNumId w:val="2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24478487">
    <w:abstractNumId w:val="2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56194777">
    <w:abstractNumId w:val="359"/>
  </w:num>
  <w:num w:numId="103" w16cid:durableId="269969165">
    <w:abstractNumId w:val="247"/>
  </w:num>
  <w:num w:numId="104" w16cid:durableId="1939413000">
    <w:abstractNumId w:val="111"/>
  </w:num>
  <w:num w:numId="105" w16cid:durableId="1094322498">
    <w:abstractNumId w:val="325"/>
  </w:num>
  <w:num w:numId="106" w16cid:durableId="1434009965">
    <w:abstractNumId w:val="149"/>
  </w:num>
  <w:num w:numId="107" w16cid:durableId="2058240340">
    <w:abstractNumId w:val="102"/>
  </w:num>
  <w:num w:numId="108" w16cid:durableId="960956186">
    <w:abstractNumId w:val="153"/>
  </w:num>
  <w:num w:numId="109" w16cid:durableId="1796174224">
    <w:abstractNumId w:val="345"/>
  </w:num>
  <w:num w:numId="110" w16cid:durableId="464469812">
    <w:abstractNumId w:val="248"/>
  </w:num>
  <w:num w:numId="111" w16cid:durableId="151142059">
    <w:abstractNumId w:val="244"/>
  </w:num>
  <w:num w:numId="112" w16cid:durableId="2016685343">
    <w:abstractNumId w:val="170"/>
  </w:num>
  <w:num w:numId="113" w16cid:durableId="176773260">
    <w:abstractNumId w:val="139"/>
  </w:num>
  <w:num w:numId="114" w16cid:durableId="895356764">
    <w:abstractNumId w:val="126"/>
  </w:num>
  <w:num w:numId="115" w16cid:durableId="1805073476">
    <w:abstractNumId w:val="164"/>
  </w:num>
  <w:num w:numId="116" w16cid:durableId="262231265">
    <w:abstractNumId w:val="32"/>
  </w:num>
  <w:num w:numId="117" w16cid:durableId="1744600416">
    <w:abstractNumId w:val="261"/>
  </w:num>
  <w:num w:numId="118" w16cid:durableId="204609986">
    <w:abstractNumId w:val="344"/>
  </w:num>
  <w:num w:numId="119" w16cid:durableId="463695432">
    <w:abstractNumId w:val="95"/>
  </w:num>
  <w:num w:numId="120" w16cid:durableId="1270163858">
    <w:abstractNumId w:val="295"/>
  </w:num>
  <w:num w:numId="121" w16cid:durableId="1806652778">
    <w:abstractNumId w:val="195"/>
  </w:num>
  <w:num w:numId="122" w16cid:durableId="17048779">
    <w:abstractNumId w:val="131"/>
  </w:num>
  <w:num w:numId="123" w16cid:durableId="445269035">
    <w:abstractNumId w:val="318"/>
  </w:num>
  <w:num w:numId="124" w16cid:durableId="1197160988">
    <w:abstractNumId w:val="265"/>
  </w:num>
  <w:num w:numId="125" w16cid:durableId="8803688">
    <w:abstractNumId w:val="125"/>
  </w:num>
  <w:num w:numId="126" w16cid:durableId="1026909146">
    <w:abstractNumId w:val="209"/>
  </w:num>
  <w:num w:numId="127" w16cid:durableId="836577944">
    <w:abstractNumId w:val="240"/>
  </w:num>
  <w:num w:numId="128" w16cid:durableId="1163622331">
    <w:abstractNumId w:val="117"/>
  </w:num>
  <w:num w:numId="129" w16cid:durableId="680401136">
    <w:abstractNumId w:val="337"/>
  </w:num>
  <w:num w:numId="130" w16cid:durableId="1419595221">
    <w:abstractNumId w:val="253"/>
  </w:num>
  <w:num w:numId="131" w16cid:durableId="588932276">
    <w:abstractNumId w:val="188"/>
  </w:num>
  <w:num w:numId="132" w16cid:durableId="445003721">
    <w:abstractNumId w:val="78"/>
  </w:num>
  <w:num w:numId="133" w16cid:durableId="1188103628">
    <w:abstractNumId w:val="288"/>
  </w:num>
  <w:num w:numId="134" w16cid:durableId="829950447">
    <w:abstractNumId w:val="152"/>
  </w:num>
  <w:num w:numId="135" w16cid:durableId="1937589923">
    <w:abstractNumId w:val="56"/>
  </w:num>
  <w:num w:numId="136" w16cid:durableId="2085102632">
    <w:abstractNumId w:val="33"/>
  </w:num>
  <w:num w:numId="137" w16cid:durableId="1217207596">
    <w:abstractNumId w:val="313"/>
  </w:num>
  <w:num w:numId="138" w16cid:durableId="1015420768">
    <w:abstractNumId w:val="118"/>
  </w:num>
  <w:num w:numId="139" w16cid:durableId="1189493639">
    <w:abstractNumId w:val="194"/>
  </w:num>
  <w:num w:numId="140" w16cid:durableId="2115979280">
    <w:abstractNumId w:val="63"/>
  </w:num>
  <w:num w:numId="141" w16cid:durableId="797643535">
    <w:abstractNumId w:val="232"/>
  </w:num>
  <w:num w:numId="142" w16cid:durableId="2018728946">
    <w:abstractNumId w:val="50"/>
  </w:num>
  <w:num w:numId="143" w16cid:durableId="436947696">
    <w:abstractNumId w:val="351"/>
  </w:num>
  <w:num w:numId="144" w16cid:durableId="1893805016">
    <w:abstractNumId w:val="252"/>
  </w:num>
  <w:num w:numId="145" w16cid:durableId="1606497149">
    <w:abstractNumId w:val="65"/>
  </w:num>
  <w:num w:numId="146" w16cid:durableId="1317606060">
    <w:abstractNumId w:val="272"/>
  </w:num>
  <w:num w:numId="147" w16cid:durableId="416440094">
    <w:abstractNumId w:val="236"/>
  </w:num>
  <w:num w:numId="148" w16cid:durableId="667947673">
    <w:abstractNumId w:val="259"/>
  </w:num>
  <w:num w:numId="149" w16cid:durableId="133376497">
    <w:abstractNumId w:val="282"/>
  </w:num>
  <w:num w:numId="150" w16cid:durableId="1514611615">
    <w:abstractNumId w:val="21"/>
  </w:num>
  <w:num w:numId="151" w16cid:durableId="1111588642">
    <w:abstractNumId w:val="294"/>
  </w:num>
  <w:num w:numId="152" w16cid:durableId="1782676421">
    <w:abstractNumId w:val="214"/>
  </w:num>
  <w:num w:numId="153" w16cid:durableId="1040085825">
    <w:abstractNumId w:val="112"/>
  </w:num>
  <w:num w:numId="154" w16cid:durableId="1294018490">
    <w:abstractNumId w:val="309"/>
  </w:num>
  <w:num w:numId="155" w16cid:durableId="106852143">
    <w:abstractNumId w:val="297"/>
  </w:num>
  <w:num w:numId="156" w16cid:durableId="1165895607">
    <w:abstractNumId w:val="201"/>
  </w:num>
  <w:num w:numId="157" w16cid:durableId="2045279756">
    <w:abstractNumId w:val="105"/>
  </w:num>
  <w:num w:numId="158" w16cid:durableId="2123381524">
    <w:abstractNumId w:val="320"/>
  </w:num>
  <w:num w:numId="159" w16cid:durableId="1496847018">
    <w:abstractNumId w:val="361"/>
  </w:num>
  <w:num w:numId="160" w16cid:durableId="85827779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0967280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154371333">
    <w:abstractNumId w:val="192"/>
  </w:num>
  <w:num w:numId="163" w16cid:durableId="986664405">
    <w:abstractNumId w:val="206"/>
  </w:num>
  <w:num w:numId="164" w16cid:durableId="185142563">
    <w:abstractNumId w:val="254"/>
  </w:num>
  <w:num w:numId="165" w16cid:durableId="445394777">
    <w:abstractNumId w:val="363"/>
  </w:num>
  <w:num w:numId="166" w16cid:durableId="303125227">
    <w:abstractNumId w:val="242"/>
  </w:num>
  <w:num w:numId="167" w16cid:durableId="2094156336">
    <w:abstractNumId w:val="330"/>
  </w:num>
  <w:num w:numId="168" w16cid:durableId="1164861673">
    <w:abstractNumId w:val="329"/>
  </w:num>
  <w:num w:numId="169" w16cid:durableId="1829324531">
    <w:abstractNumId w:val="99"/>
  </w:num>
  <w:num w:numId="170" w16cid:durableId="331841151">
    <w:abstractNumId w:val="64"/>
  </w:num>
  <w:num w:numId="171" w16cid:durableId="777406051">
    <w:abstractNumId w:val="223"/>
  </w:num>
  <w:num w:numId="172" w16cid:durableId="214034082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2943608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89058297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710105272">
    <w:abstractNumId w:val="1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270117070">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117991000">
    <w:abstractNumId w:val="46"/>
  </w:num>
  <w:num w:numId="178" w16cid:durableId="366956396">
    <w:abstractNumId w:val="55"/>
  </w:num>
  <w:num w:numId="179" w16cid:durableId="1772358486">
    <w:abstractNumId w:val="37"/>
  </w:num>
  <w:num w:numId="180" w16cid:durableId="1295595959">
    <w:abstractNumId w:val="326"/>
  </w:num>
  <w:num w:numId="181" w16cid:durableId="947466749">
    <w:abstractNumId w:val="185"/>
  </w:num>
  <w:num w:numId="182" w16cid:durableId="487673067">
    <w:abstractNumId w:val="222"/>
  </w:num>
  <w:num w:numId="183" w16cid:durableId="1961836858">
    <w:abstractNumId w:val="135"/>
  </w:num>
  <w:num w:numId="184" w16cid:durableId="1251737897">
    <w:abstractNumId w:val="316"/>
  </w:num>
  <w:num w:numId="185" w16cid:durableId="317153745">
    <w:abstractNumId w:val="159"/>
  </w:num>
  <w:num w:numId="186" w16cid:durableId="122890209">
    <w:abstractNumId w:val="238"/>
  </w:num>
  <w:num w:numId="187" w16cid:durableId="456946250">
    <w:abstractNumId w:val="341"/>
  </w:num>
  <w:num w:numId="188" w16cid:durableId="377440200">
    <w:abstractNumId w:val="218"/>
  </w:num>
  <w:num w:numId="189" w16cid:durableId="1130593760">
    <w:abstractNumId w:val="343"/>
  </w:num>
  <w:num w:numId="190" w16cid:durableId="2014451295">
    <w:abstractNumId w:val="200"/>
  </w:num>
  <w:num w:numId="191" w16cid:durableId="1962149784">
    <w:abstractNumId w:val="48"/>
  </w:num>
  <w:num w:numId="192" w16cid:durableId="376660497">
    <w:abstractNumId w:val="31"/>
  </w:num>
  <w:num w:numId="193" w16cid:durableId="879509585">
    <w:abstractNumId w:val="174"/>
  </w:num>
  <w:num w:numId="194" w16cid:durableId="1120297156">
    <w:abstractNumId w:val="275"/>
  </w:num>
  <w:num w:numId="195" w16cid:durableId="298535578">
    <w:abstractNumId w:val="229"/>
  </w:num>
  <w:num w:numId="196" w16cid:durableId="1155683897">
    <w:abstractNumId w:val="267"/>
  </w:num>
  <w:num w:numId="197" w16cid:durableId="1296057992">
    <w:abstractNumId w:val="299"/>
  </w:num>
  <w:num w:numId="198" w16cid:durableId="19281531">
    <w:abstractNumId w:val="268"/>
  </w:num>
  <w:num w:numId="199" w16cid:durableId="1823083488">
    <w:abstractNumId w:val="60"/>
  </w:num>
  <w:num w:numId="200" w16cid:durableId="865363346">
    <w:abstractNumId w:val="51"/>
  </w:num>
  <w:num w:numId="201" w16cid:durableId="132604887">
    <w:abstractNumId w:val="307"/>
  </w:num>
  <w:num w:numId="202" w16cid:durableId="1276715914">
    <w:abstractNumId w:val="334"/>
  </w:num>
  <w:num w:numId="203" w16cid:durableId="1442260209">
    <w:abstractNumId w:val="234"/>
  </w:num>
  <w:num w:numId="204" w16cid:durableId="1561283055">
    <w:abstractNumId w:val="70"/>
  </w:num>
  <w:num w:numId="205" w16cid:durableId="1629387667">
    <w:abstractNumId w:val="239"/>
  </w:num>
  <w:num w:numId="206" w16cid:durableId="742029987">
    <w:abstractNumId w:val="27"/>
  </w:num>
  <w:num w:numId="207" w16cid:durableId="156649744">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55346419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29907236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543520882">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7085754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990088775">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22698660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72898769">
    <w:abstractNumId w:val="186"/>
  </w:num>
  <w:num w:numId="215" w16cid:durableId="543911071">
    <w:abstractNumId w:val="74"/>
  </w:num>
  <w:num w:numId="216" w16cid:durableId="1126199384">
    <w:abstractNumId w:val="61"/>
  </w:num>
  <w:num w:numId="217" w16cid:durableId="1606763016">
    <w:abstractNumId w:val="193"/>
  </w:num>
  <w:num w:numId="218" w16cid:durableId="744913020">
    <w:abstractNumId w:val="140"/>
  </w:num>
  <w:num w:numId="219" w16cid:durableId="901524368">
    <w:abstractNumId w:val="175"/>
  </w:num>
  <w:num w:numId="220" w16cid:durableId="862399238">
    <w:abstractNumId w:val="5"/>
  </w:num>
  <w:num w:numId="221" w16cid:durableId="1470514842">
    <w:abstractNumId w:val="3"/>
  </w:num>
  <w:num w:numId="222" w16cid:durableId="1650210927">
    <w:abstractNumId w:val="13"/>
  </w:num>
  <w:num w:numId="223" w16cid:durableId="846091604">
    <w:abstractNumId w:val="11"/>
  </w:num>
  <w:num w:numId="224" w16cid:durableId="441724748">
    <w:abstractNumId w:val="12"/>
  </w:num>
  <w:num w:numId="225" w16cid:durableId="1688826396">
    <w:abstractNumId w:val="14"/>
  </w:num>
  <w:num w:numId="226" w16cid:durableId="1492942226">
    <w:abstractNumId w:val="8"/>
  </w:num>
  <w:num w:numId="227" w16cid:durableId="1611476268">
    <w:abstractNumId w:val="16"/>
  </w:num>
  <w:num w:numId="228" w16cid:durableId="2050839387">
    <w:abstractNumId w:val="15"/>
  </w:num>
  <w:num w:numId="229" w16cid:durableId="83844099">
    <w:abstractNumId w:val="4"/>
  </w:num>
  <w:num w:numId="230" w16cid:durableId="1380015001">
    <w:abstractNumId w:val="362"/>
  </w:num>
  <w:num w:numId="231" w16cid:durableId="245725756">
    <w:abstractNumId w:val="176"/>
  </w:num>
  <w:num w:numId="232" w16cid:durableId="650450742">
    <w:abstractNumId w:val="6"/>
  </w:num>
  <w:num w:numId="233" w16cid:durableId="913853887">
    <w:abstractNumId w:val="2"/>
  </w:num>
  <w:num w:numId="234" w16cid:durableId="1293708817">
    <w:abstractNumId w:val="212"/>
  </w:num>
  <w:num w:numId="235" w16cid:durableId="1154838756">
    <w:abstractNumId w:val="96"/>
  </w:num>
  <w:num w:numId="236" w16cid:durableId="1982032270">
    <w:abstractNumId w:val="25"/>
  </w:num>
  <w:num w:numId="237" w16cid:durableId="388696493">
    <w:abstractNumId w:val="355"/>
  </w:num>
  <w:num w:numId="238" w16cid:durableId="1219366141">
    <w:abstractNumId w:val="260"/>
  </w:num>
  <w:num w:numId="239" w16cid:durableId="1932348813">
    <w:abstractNumId w:val="366"/>
  </w:num>
  <w:num w:numId="240" w16cid:durableId="960303723">
    <w:abstractNumId w:val="72"/>
  </w:num>
  <w:num w:numId="241" w16cid:durableId="1966616951">
    <w:abstractNumId w:val="42"/>
  </w:num>
  <w:num w:numId="242" w16cid:durableId="1484154325">
    <w:abstractNumId w:val="40"/>
  </w:num>
  <w:num w:numId="243" w16cid:durableId="564797595">
    <w:abstractNumId w:val="71"/>
  </w:num>
  <w:num w:numId="244" w16cid:durableId="721907580">
    <w:abstractNumId w:val="36"/>
  </w:num>
  <w:num w:numId="245" w16cid:durableId="463157568">
    <w:abstractNumId w:val="204"/>
  </w:num>
  <w:num w:numId="246" w16cid:durableId="1803301770">
    <w:abstractNumId w:val="280"/>
  </w:num>
  <w:num w:numId="247" w16cid:durableId="1133720338">
    <w:abstractNumId w:val="327"/>
  </w:num>
  <w:num w:numId="248" w16cid:durableId="108260896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5016247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490491106">
    <w:abstractNumId w:val="357"/>
  </w:num>
  <w:num w:numId="251" w16cid:durableId="224948958">
    <w:abstractNumId w:val="346"/>
  </w:num>
  <w:num w:numId="252" w16cid:durableId="1790009646">
    <w:abstractNumId w:val="54"/>
  </w:num>
  <w:num w:numId="253" w16cid:durableId="1227912974">
    <w:abstractNumId w:val="353"/>
  </w:num>
  <w:num w:numId="254" w16cid:durableId="1934628818">
    <w:abstractNumId w:val="290"/>
  </w:num>
  <w:num w:numId="255" w16cid:durableId="977803186">
    <w:abstractNumId w:val="76"/>
  </w:num>
  <w:num w:numId="256" w16cid:durableId="763839498">
    <w:abstractNumId w:val="124"/>
  </w:num>
  <w:num w:numId="257" w16cid:durableId="1630429953">
    <w:abstractNumId w:val="7"/>
  </w:num>
  <w:num w:numId="258" w16cid:durableId="1677540613">
    <w:abstractNumId w:val="73"/>
  </w:num>
  <w:num w:numId="259" w16cid:durableId="581598580">
    <w:abstractNumId w:val="62"/>
  </w:num>
  <w:num w:numId="260" w16cid:durableId="1464692851">
    <w:abstractNumId w:val="233"/>
  </w:num>
  <w:num w:numId="261" w16cid:durableId="679963812">
    <w:abstractNumId w:val="45"/>
  </w:num>
  <w:num w:numId="262" w16cid:durableId="1738897282">
    <w:abstractNumId w:val="208"/>
  </w:num>
  <w:num w:numId="263" w16cid:durableId="288820360">
    <w:abstractNumId w:val="101"/>
  </w:num>
  <w:num w:numId="264" w16cid:durableId="1140459398">
    <w:abstractNumId w:val="168"/>
  </w:num>
  <w:num w:numId="265" w16cid:durableId="43991105">
    <w:abstractNumId w:val="109"/>
  </w:num>
  <w:num w:numId="266" w16cid:durableId="1247836267">
    <w:abstractNumId w:val="146"/>
  </w:num>
  <w:num w:numId="267" w16cid:durableId="192152466">
    <w:abstractNumId w:val="347"/>
  </w:num>
  <w:num w:numId="268" w16cid:durableId="1832871704">
    <w:abstractNumId w:val="108"/>
  </w:num>
  <w:num w:numId="269" w16cid:durableId="187840668">
    <w:abstractNumId w:val="155"/>
  </w:num>
  <w:num w:numId="270" w16cid:durableId="1899852060">
    <w:abstractNumId w:val="18"/>
  </w:num>
  <w:num w:numId="271" w16cid:durableId="1933664124">
    <w:abstractNumId w:val="9"/>
  </w:num>
  <w:num w:numId="272" w16cid:durableId="1030181740">
    <w:abstractNumId w:val="19"/>
  </w:num>
  <w:num w:numId="273" w16cid:durableId="1428694514">
    <w:abstractNumId w:val="17"/>
  </w:num>
  <w:num w:numId="274" w16cid:durableId="37096422">
    <w:abstractNumId w:val="20"/>
  </w:num>
  <w:num w:numId="275" w16cid:durableId="1373504785">
    <w:abstractNumId w:val="10"/>
  </w:num>
  <w:num w:numId="276" w16cid:durableId="1527714794">
    <w:abstractNumId w:val="276"/>
  </w:num>
  <w:num w:numId="277" w16cid:durableId="774402629">
    <w:abstractNumId w:val="123"/>
  </w:num>
  <w:num w:numId="278" w16cid:durableId="1344631603">
    <w:abstractNumId w:val="269"/>
  </w:num>
  <w:num w:numId="279" w16cid:durableId="1820071000">
    <w:abstractNumId w:val="308"/>
  </w:num>
  <w:num w:numId="280" w16cid:durableId="585921087">
    <w:abstractNumId w:val="79"/>
  </w:num>
  <w:num w:numId="281" w16cid:durableId="1166239973">
    <w:abstractNumId w:val="59"/>
  </w:num>
  <w:num w:numId="282" w16cid:durableId="1494757094">
    <w:abstractNumId w:val="93"/>
  </w:num>
  <w:num w:numId="283" w16cid:durableId="1849170915">
    <w:abstractNumId w:val="69"/>
  </w:num>
  <w:num w:numId="284" w16cid:durableId="1570266209">
    <w:abstractNumId w:val="167"/>
  </w:num>
  <w:num w:numId="285" w16cid:durableId="63963921">
    <w:abstractNumId w:val="114"/>
  </w:num>
  <w:num w:numId="286" w16cid:durableId="74716325">
    <w:abstractNumId w:val="115"/>
  </w:num>
  <w:num w:numId="287" w16cid:durableId="1060252579">
    <w:abstractNumId w:val="199"/>
  </w:num>
  <w:num w:numId="288" w16cid:durableId="77752788">
    <w:abstractNumId w:val="285"/>
  </w:num>
  <w:num w:numId="289" w16cid:durableId="1709988410">
    <w:abstractNumId w:val="291"/>
  </w:num>
  <w:num w:numId="290" w16cid:durableId="525874871">
    <w:abstractNumId w:val="249"/>
  </w:num>
  <w:num w:numId="291" w16cid:durableId="2105614222">
    <w:abstractNumId w:val="196"/>
  </w:num>
  <w:num w:numId="292" w16cid:durableId="1111129314">
    <w:abstractNumId w:val="43"/>
  </w:num>
  <w:num w:numId="293" w16cid:durableId="1633975172">
    <w:abstractNumId w:val="106"/>
  </w:num>
  <w:num w:numId="294" w16cid:durableId="1040396426">
    <w:abstractNumId w:val="103"/>
  </w:num>
  <w:num w:numId="295" w16cid:durableId="1541476927">
    <w:abstractNumId w:val="151"/>
  </w:num>
  <w:num w:numId="296" w16cid:durableId="1690135879">
    <w:abstractNumId w:val="323"/>
  </w:num>
  <w:num w:numId="297" w16cid:durableId="162401462">
    <w:abstractNumId w:val="198"/>
  </w:num>
  <w:num w:numId="298" w16cid:durableId="794494224">
    <w:abstractNumId w:val="324"/>
  </w:num>
  <w:num w:numId="299" w16cid:durableId="2105152016">
    <w:abstractNumId w:val="279"/>
  </w:num>
  <w:num w:numId="300" w16cid:durableId="667945094">
    <w:abstractNumId w:val="319"/>
  </w:num>
  <w:num w:numId="301" w16cid:durableId="908734922">
    <w:abstractNumId w:val="235"/>
  </w:num>
  <w:num w:numId="302" w16cid:durableId="219827173">
    <w:abstractNumId w:val="205"/>
  </w:num>
  <w:num w:numId="303" w16cid:durableId="261493885">
    <w:abstractNumId w:val="145"/>
  </w:num>
  <w:num w:numId="304" w16cid:durableId="1154836449">
    <w:abstractNumId w:val="52"/>
  </w:num>
  <w:num w:numId="305" w16cid:durableId="928082067">
    <w:abstractNumId w:val="80"/>
  </w:num>
  <w:num w:numId="306" w16cid:durableId="1679693880">
    <w:abstractNumId w:val="349"/>
  </w:num>
  <w:num w:numId="307" w16cid:durableId="924656639">
    <w:abstractNumId w:val="215"/>
  </w:num>
  <w:num w:numId="308" w16cid:durableId="1784348981">
    <w:abstractNumId w:val="121"/>
  </w:num>
  <w:num w:numId="309" w16cid:durableId="167067243">
    <w:abstractNumId w:val="165"/>
  </w:num>
  <w:num w:numId="310" w16cid:durableId="595481228">
    <w:abstractNumId w:val="1"/>
  </w:num>
  <w:num w:numId="311" w16cid:durableId="569115175">
    <w:abstractNumId w:val="243"/>
  </w:num>
  <w:num w:numId="312" w16cid:durableId="1037850387">
    <w:abstractNumId w:val="166"/>
  </w:num>
  <w:num w:numId="313" w16cid:durableId="1008294524">
    <w:abstractNumId w:val="91"/>
  </w:num>
  <w:num w:numId="314" w16cid:durableId="1380209255">
    <w:abstractNumId w:val="270"/>
  </w:num>
  <w:num w:numId="315" w16cid:durableId="1981768463">
    <w:abstractNumId w:val="30"/>
  </w:num>
  <w:num w:numId="316" w16cid:durableId="132985245">
    <w:abstractNumId w:val="257"/>
  </w:num>
  <w:num w:numId="317" w16cid:durableId="596598549">
    <w:abstractNumId w:val="57"/>
  </w:num>
  <w:num w:numId="318" w16cid:durableId="256594922">
    <w:abstractNumId w:val="161"/>
  </w:num>
  <w:num w:numId="319" w16cid:durableId="1759331072">
    <w:abstractNumId w:val="216"/>
  </w:num>
  <w:num w:numId="320" w16cid:durableId="786853265">
    <w:abstractNumId w:val="178"/>
  </w:num>
  <w:num w:numId="321" w16cid:durableId="2128624264">
    <w:abstractNumId w:val="287"/>
  </w:num>
  <w:num w:numId="322" w16cid:durableId="145828908">
    <w:abstractNumId w:val="100"/>
  </w:num>
  <w:num w:numId="323" w16cid:durableId="978192551">
    <w:abstractNumId w:val="89"/>
  </w:num>
  <w:num w:numId="324" w16cid:durableId="1968663824">
    <w:abstractNumId w:val="0"/>
  </w:num>
  <w:num w:numId="325" w16cid:durableId="900364256">
    <w:abstractNumId w:val="231"/>
  </w:num>
  <w:num w:numId="326" w16cid:durableId="988555569">
    <w:abstractNumId w:val="191"/>
  </w:num>
  <w:num w:numId="327" w16cid:durableId="1277521018">
    <w:abstractNumId w:val="250"/>
  </w:num>
  <w:num w:numId="328" w16cid:durableId="1419595822">
    <w:abstractNumId w:val="304"/>
  </w:num>
  <w:num w:numId="329" w16cid:durableId="1140804303">
    <w:abstractNumId w:val="289"/>
  </w:num>
  <w:num w:numId="330" w16cid:durableId="585185393">
    <w:abstractNumId w:val="169"/>
  </w:num>
  <w:num w:numId="331" w16cid:durableId="1315793968">
    <w:abstractNumId w:val="132"/>
  </w:num>
  <w:num w:numId="332" w16cid:durableId="859972106">
    <w:abstractNumId w:val="134"/>
  </w:num>
  <w:num w:numId="333" w16cid:durableId="1723671046">
    <w:abstractNumId w:val="163"/>
  </w:num>
  <w:num w:numId="334" w16cid:durableId="1871331175">
    <w:abstractNumId w:val="264"/>
  </w:num>
  <w:num w:numId="335" w16cid:durableId="973678335">
    <w:abstractNumId w:val="87"/>
  </w:num>
  <w:num w:numId="336" w16cid:durableId="1210998204">
    <w:abstractNumId w:val="84"/>
  </w:num>
  <w:num w:numId="337" w16cid:durableId="80950119">
    <w:abstractNumId w:val="86"/>
  </w:num>
  <w:num w:numId="338" w16cid:durableId="1063673178">
    <w:abstractNumId w:val="150"/>
  </w:num>
  <w:num w:numId="339" w16cid:durableId="1822692746">
    <w:abstractNumId w:val="293"/>
  </w:num>
  <w:num w:numId="340" w16cid:durableId="1969696501">
    <w:abstractNumId w:val="348"/>
  </w:num>
  <w:num w:numId="341" w16cid:durableId="1485313996">
    <w:abstractNumId w:val="202"/>
  </w:num>
  <w:num w:numId="342" w16cid:durableId="1574508223">
    <w:abstractNumId w:val="53"/>
  </w:num>
  <w:num w:numId="343" w16cid:durableId="1551919646">
    <w:abstractNumId w:val="315"/>
  </w:num>
  <w:num w:numId="344" w16cid:durableId="1145850151">
    <w:abstractNumId w:val="138"/>
  </w:num>
  <w:num w:numId="345" w16cid:durableId="2084987258">
    <w:abstractNumId w:val="92"/>
  </w:num>
  <w:num w:numId="346" w16cid:durableId="1584333704">
    <w:abstractNumId w:val="333"/>
  </w:num>
  <w:num w:numId="347" w16cid:durableId="1277832523">
    <w:abstractNumId w:val="211"/>
  </w:num>
  <w:num w:numId="348" w16cid:durableId="2096592019">
    <w:abstractNumId w:val="350"/>
  </w:num>
  <w:num w:numId="349" w16cid:durableId="639461899">
    <w:abstractNumId w:val="217"/>
  </w:num>
  <w:num w:numId="350" w16cid:durableId="1018772506">
    <w:abstractNumId w:val="172"/>
  </w:num>
  <w:num w:numId="351" w16cid:durableId="881136806">
    <w:abstractNumId w:val="137"/>
  </w:num>
  <w:num w:numId="352" w16cid:durableId="869147829">
    <w:abstractNumId w:val="75"/>
  </w:num>
  <w:num w:numId="353" w16cid:durableId="121964161">
    <w:abstractNumId w:val="67"/>
  </w:num>
  <w:num w:numId="354" w16cid:durableId="919871673">
    <w:abstractNumId w:val="219"/>
  </w:num>
  <w:num w:numId="355" w16cid:durableId="170266024">
    <w:abstractNumId w:val="246"/>
  </w:num>
  <w:num w:numId="356" w16cid:durableId="66151045">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873737617">
    <w:abstractNumId w:val="273"/>
  </w:num>
  <w:num w:numId="358" w16cid:durableId="509829240">
    <w:abstractNumId w:val="22"/>
  </w:num>
  <w:num w:numId="359" w16cid:durableId="118170171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00266020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50070760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204671292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1075124028">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580409741">
    <w:abstractNumId w:val="300"/>
  </w:num>
  <w:num w:numId="365" w16cid:durableId="1700931750">
    <w:abstractNumId w:val="258"/>
  </w:num>
  <w:num w:numId="366" w16cid:durableId="386418118">
    <w:abstractNumId w:val="120"/>
  </w:num>
  <w:num w:numId="367" w16cid:durableId="399451901">
    <w:abstractNumId w:val="277"/>
  </w:num>
  <w:num w:numId="368" w16cid:durableId="42057015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3BC"/>
    <w:rsid w:val="0000503A"/>
    <w:rsid w:val="00013EB6"/>
    <w:rsid w:val="00015CDE"/>
    <w:rsid w:val="000209BA"/>
    <w:rsid w:val="00030E59"/>
    <w:rsid w:val="00036D95"/>
    <w:rsid w:val="00044DF4"/>
    <w:rsid w:val="0005350C"/>
    <w:rsid w:val="00057C54"/>
    <w:rsid w:val="00060CCA"/>
    <w:rsid w:val="000657F0"/>
    <w:rsid w:val="000677AE"/>
    <w:rsid w:val="00071531"/>
    <w:rsid w:val="000762AF"/>
    <w:rsid w:val="0008540F"/>
    <w:rsid w:val="0009350A"/>
    <w:rsid w:val="00096B93"/>
    <w:rsid w:val="000972EE"/>
    <w:rsid w:val="00097B10"/>
    <w:rsid w:val="000B4B0C"/>
    <w:rsid w:val="000B4DB3"/>
    <w:rsid w:val="000C1926"/>
    <w:rsid w:val="000C65EE"/>
    <w:rsid w:val="000E383F"/>
    <w:rsid w:val="000E6494"/>
    <w:rsid w:val="001116E9"/>
    <w:rsid w:val="00113750"/>
    <w:rsid w:val="001224DA"/>
    <w:rsid w:val="00122601"/>
    <w:rsid w:val="00135B04"/>
    <w:rsid w:val="00137C6E"/>
    <w:rsid w:val="00141EC2"/>
    <w:rsid w:val="00151468"/>
    <w:rsid w:val="00154E10"/>
    <w:rsid w:val="00157A25"/>
    <w:rsid w:val="00174413"/>
    <w:rsid w:val="001952D3"/>
    <w:rsid w:val="001B1B37"/>
    <w:rsid w:val="001C13B2"/>
    <w:rsid w:val="001E347F"/>
    <w:rsid w:val="001E521B"/>
    <w:rsid w:val="001E635A"/>
    <w:rsid w:val="001F5FD1"/>
    <w:rsid w:val="00205ABC"/>
    <w:rsid w:val="00217D6A"/>
    <w:rsid w:val="00232695"/>
    <w:rsid w:val="002360EF"/>
    <w:rsid w:val="002418CC"/>
    <w:rsid w:val="0024380D"/>
    <w:rsid w:val="00265213"/>
    <w:rsid w:val="00266FF2"/>
    <w:rsid w:val="00270A24"/>
    <w:rsid w:val="0027206A"/>
    <w:rsid w:val="002879B7"/>
    <w:rsid w:val="00295F1F"/>
    <w:rsid w:val="002B001E"/>
    <w:rsid w:val="002E5B7F"/>
    <w:rsid w:val="002F154B"/>
    <w:rsid w:val="002F7410"/>
    <w:rsid w:val="00315492"/>
    <w:rsid w:val="003306DF"/>
    <w:rsid w:val="003402F3"/>
    <w:rsid w:val="003446F6"/>
    <w:rsid w:val="00346F6A"/>
    <w:rsid w:val="00370FC9"/>
    <w:rsid w:val="00371C55"/>
    <w:rsid w:val="00394AE2"/>
    <w:rsid w:val="003A4432"/>
    <w:rsid w:val="003B51FA"/>
    <w:rsid w:val="003C0D43"/>
    <w:rsid w:val="003C3CD7"/>
    <w:rsid w:val="004064C9"/>
    <w:rsid w:val="00414C2B"/>
    <w:rsid w:val="0043090D"/>
    <w:rsid w:val="0043192A"/>
    <w:rsid w:val="00433B5D"/>
    <w:rsid w:val="00442304"/>
    <w:rsid w:val="00450FB3"/>
    <w:rsid w:val="00467D01"/>
    <w:rsid w:val="00475475"/>
    <w:rsid w:val="00477027"/>
    <w:rsid w:val="0048566E"/>
    <w:rsid w:val="0049023B"/>
    <w:rsid w:val="00495DDF"/>
    <w:rsid w:val="004A393B"/>
    <w:rsid w:val="004B2C20"/>
    <w:rsid w:val="004B459B"/>
    <w:rsid w:val="004C32AA"/>
    <w:rsid w:val="004D5E72"/>
    <w:rsid w:val="004F3EEF"/>
    <w:rsid w:val="004F469D"/>
    <w:rsid w:val="00506849"/>
    <w:rsid w:val="00531E6C"/>
    <w:rsid w:val="00541101"/>
    <w:rsid w:val="00555C36"/>
    <w:rsid w:val="00565A37"/>
    <w:rsid w:val="005726F9"/>
    <w:rsid w:val="0058477C"/>
    <w:rsid w:val="005C37A9"/>
    <w:rsid w:val="005C3ECE"/>
    <w:rsid w:val="005C575B"/>
    <w:rsid w:val="005D52FF"/>
    <w:rsid w:val="005D5B8B"/>
    <w:rsid w:val="005D5F10"/>
    <w:rsid w:val="005D7983"/>
    <w:rsid w:val="005E3178"/>
    <w:rsid w:val="005E58C4"/>
    <w:rsid w:val="005F4743"/>
    <w:rsid w:val="00611AB2"/>
    <w:rsid w:val="00615CDD"/>
    <w:rsid w:val="006172D9"/>
    <w:rsid w:val="006319CA"/>
    <w:rsid w:val="00631BAC"/>
    <w:rsid w:val="00635DB9"/>
    <w:rsid w:val="00640457"/>
    <w:rsid w:val="00646FE9"/>
    <w:rsid w:val="00647D11"/>
    <w:rsid w:val="006557D6"/>
    <w:rsid w:val="00655A91"/>
    <w:rsid w:val="006662F0"/>
    <w:rsid w:val="0066786D"/>
    <w:rsid w:val="00673E66"/>
    <w:rsid w:val="00694348"/>
    <w:rsid w:val="006C465F"/>
    <w:rsid w:val="006D6F3B"/>
    <w:rsid w:val="006E13C4"/>
    <w:rsid w:val="006E1594"/>
    <w:rsid w:val="006F70C7"/>
    <w:rsid w:val="00710FB0"/>
    <w:rsid w:val="00716FF7"/>
    <w:rsid w:val="007228A9"/>
    <w:rsid w:val="00730D3F"/>
    <w:rsid w:val="00733706"/>
    <w:rsid w:val="00736028"/>
    <w:rsid w:val="00760099"/>
    <w:rsid w:val="007679A0"/>
    <w:rsid w:val="00770216"/>
    <w:rsid w:val="00774155"/>
    <w:rsid w:val="0078777D"/>
    <w:rsid w:val="0079140C"/>
    <w:rsid w:val="007A19D0"/>
    <w:rsid w:val="007B2395"/>
    <w:rsid w:val="007C2604"/>
    <w:rsid w:val="007D22B4"/>
    <w:rsid w:val="00800AE3"/>
    <w:rsid w:val="0080147A"/>
    <w:rsid w:val="00843628"/>
    <w:rsid w:val="00852881"/>
    <w:rsid w:val="0085686C"/>
    <w:rsid w:val="00856EDE"/>
    <w:rsid w:val="00862198"/>
    <w:rsid w:val="00870061"/>
    <w:rsid w:val="00872604"/>
    <w:rsid w:val="00874738"/>
    <w:rsid w:val="00887CFE"/>
    <w:rsid w:val="00897D64"/>
    <w:rsid w:val="008A482C"/>
    <w:rsid w:val="008B3D16"/>
    <w:rsid w:val="008C2FBF"/>
    <w:rsid w:val="008C6579"/>
    <w:rsid w:val="008C7D22"/>
    <w:rsid w:val="008D0178"/>
    <w:rsid w:val="008E1D52"/>
    <w:rsid w:val="0092081C"/>
    <w:rsid w:val="00926FDE"/>
    <w:rsid w:val="00935877"/>
    <w:rsid w:val="00935D0F"/>
    <w:rsid w:val="00951BA0"/>
    <w:rsid w:val="0096382F"/>
    <w:rsid w:val="00981158"/>
    <w:rsid w:val="00981BF8"/>
    <w:rsid w:val="00984EAE"/>
    <w:rsid w:val="00993BD1"/>
    <w:rsid w:val="009A0963"/>
    <w:rsid w:val="009B395E"/>
    <w:rsid w:val="009B5272"/>
    <w:rsid w:val="009C30A2"/>
    <w:rsid w:val="009C669B"/>
    <w:rsid w:val="009E05B0"/>
    <w:rsid w:val="009E57D5"/>
    <w:rsid w:val="00A070E5"/>
    <w:rsid w:val="00A07F23"/>
    <w:rsid w:val="00A1052C"/>
    <w:rsid w:val="00A1323F"/>
    <w:rsid w:val="00A24479"/>
    <w:rsid w:val="00A31EEA"/>
    <w:rsid w:val="00A44BF8"/>
    <w:rsid w:val="00A458E0"/>
    <w:rsid w:val="00A63541"/>
    <w:rsid w:val="00A75C6B"/>
    <w:rsid w:val="00A77AF7"/>
    <w:rsid w:val="00A84206"/>
    <w:rsid w:val="00A843D4"/>
    <w:rsid w:val="00AB76F6"/>
    <w:rsid w:val="00AD03DD"/>
    <w:rsid w:val="00AD2512"/>
    <w:rsid w:val="00AE2EEF"/>
    <w:rsid w:val="00AE3700"/>
    <w:rsid w:val="00AF45B2"/>
    <w:rsid w:val="00B0015F"/>
    <w:rsid w:val="00B11CB9"/>
    <w:rsid w:val="00B132E6"/>
    <w:rsid w:val="00B13C5F"/>
    <w:rsid w:val="00B1400A"/>
    <w:rsid w:val="00B27138"/>
    <w:rsid w:val="00B41CBB"/>
    <w:rsid w:val="00B43DAE"/>
    <w:rsid w:val="00B44DCC"/>
    <w:rsid w:val="00B45019"/>
    <w:rsid w:val="00B45F71"/>
    <w:rsid w:val="00B5490B"/>
    <w:rsid w:val="00B57179"/>
    <w:rsid w:val="00B5796B"/>
    <w:rsid w:val="00B70A2A"/>
    <w:rsid w:val="00B76ADF"/>
    <w:rsid w:val="00B85023"/>
    <w:rsid w:val="00B851FA"/>
    <w:rsid w:val="00B90BC9"/>
    <w:rsid w:val="00BA5937"/>
    <w:rsid w:val="00BD721E"/>
    <w:rsid w:val="00C04418"/>
    <w:rsid w:val="00C077D9"/>
    <w:rsid w:val="00C10E37"/>
    <w:rsid w:val="00C16A9F"/>
    <w:rsid w:val="00C20B63"/>
    <w:rsid w:val="00C3702F"/>
    <w:rsid w:val="00C4444D"/>
    <w:rsid w:val="00C64888"/>
    <w:rsid w:val="00C7064B"/>
    <w:rsid w:val="00C86E79"/>
    <w:rsid w:val="00C940A8"/>
    <w:rsid w:val="00CA47F1"/>
    <w:rsid w:val="00CB018C"/>
    <w:rsid w:val="00CB4B25"/>
    <w:rsid w:val="00CC3A31"/>
    <w:rsid w:val="00CC3F51"/>
    <w:rsid w:val="00CD1142"/>
    <w:rsid w:val="00CD7735"/>
    <w:rsid w:val="00CE73CF"/>
    <w:rsid w:val="00CF40F8"/>
    <w:rsid w:val="00CF6DD3"/>
    <w:rsid w:val="00D02A22"/>
    <w:rsid w:val="00D04F38"/>
    <w:rsid w:val="00D12920"/>
    <w:rsid w:val="00D539B4"/>
    <w:rsid w:val="00D5446E"/>
    <w:rsid w:val="00D60BC0"/>
    <w:rsid w:val="00D60DB0"/>
    <w:rsid w:val="00D61D1E"/>
    <w:rsid w:val="00D63FAF"/>
    <w:rsid w:val="00D71284"/>
    <w:rsid w:val="00D77361"/>
    <w:rsid w:val="00D82289"/>
    <w:rsid w:val="00D95705"/>
    <w:rsid w:val="00D965D3"/>
    <w:rsid w:val="00DA6001"/>
    <w:rsid w:val="00DB61FA"/>
    <w:rsid w:val="00DC4856"/>
    <w:rsid w:val="00DC6C31"/>
    <w:rsid w:val="00DC7A61"/>
    <w:rsid w:val="00DD0938"/>
    <w:rsid w:val="00DE0D50"/>
    <w:rsid w:val="00DE3F4A"/>
    <w:rsid w:val="00DF0F7C"/>
    <w:rsid w:val="00E11F0F"/>
    <w:rsid w:val="00E14926"/>
    <w:rsid w:val="00E24A3C"/>
    <w:rsid w:val="00E34814"/>
    <w:rsid w:val="00E5748B"/>
    <w:rsid w:val="00E7774D"/>
    <w:rsid w:val="00E80424"/>
    <w:rsid w:val="00EB4859"/>
    <w:rsid w:val="00EB48FD"/>
    <w:rsid w:val="00EC5D71"/>
    <w:rsid w:val="00ED3B8B"/>
    <w:rsid w:val="00EE2C39"/>
    <w:rsid w:val="00F306F8"/>
    <w:rsid w:val="00F61727"/>
    <w:rsid w:val="00F71143"/>
    <w:rsid w:val="00F818A4"/>
    <w:rsid w:val="00F94AC6"/>
    <w:rsid w:val="00FA14E7"/>
    <w:rsid w:val="00FA15D0"/>
    <w:rsid w:val="00FC51FC"/>
    <w:rsid w:val="00FD33BC"/>
    <w:rsid w:val="00FE2E32"/>
    <w:rsid w:val="00FF35E8"/>
    <w:rsid w:val="016914E1"/>
    <w:rsid w:val="02F6190D"/>
    <w:rsid w:val="043C7483"/>
    <w:rsid w:val="05A67B3F"/>
    <w:rsid w:val="065345EF"/>
    <w:rsid w:val="0686237C"/>
    <w:rsid w:val="069301B2"/>
    <w:rsid w:val="074C2E2F"/>
    <w:rsid w:val="08FD5999"/>
    <w:rsid w:val="0B4C2B18"/>
    <w:rsid w:val="0BEB4801"/>
    <w:rsid w:val="0C3807A3"/>
    <w:rsid w:val="0CCF39D4"/>
    <w:rsid w:val="0E6F10BC"/>
    <w:rsid w:val="0E956D7D"/>
    <w:rsid w:val="0EE031FC"/>
    <w:rsid w:val="0FC6075F"/>
    <w:rsid w:val="16412DC0"/>
    <w:rsid w:val="19753E68"/>
    <w:rsid w:val="19C47954"/>
    <w:rsid w:val="1BB870C9"/>
    <w:rsid w:val="1C51712B"/>
    <w:rsid w:val="1E0B605A"/>
    <w:rsid w:val="1E3D42AB"/>
    <w:rsid w:val="1E491FC1"/>
    <w:rsid w:val="1EC01001"/>
    <w:rsid w:val="21805301"/>
    <w:rsid w:val="22596EC8"/>
    <w:rsid w:val="229F2F30"/>
    <w:rsid w:val="251A3B20"/>
    <w:rsid w:val="296B6C88"/>
    <w:rsid w:val="2A35259D"/>
    <w:rsid w:val="2B231571"/>
    <w:rsid w:val="2CD06DD7"/>
    <w:rsid w:val="2EA81517"/>
    <w:rsid w:val="316546AD"/>
    <w:rsid w:val="324032FC"/>
    <w:rsid w:val="33835F12"/>
    <w:rsid w:val="3507280B"/>
    <w:rsid w:val="35FA439C"/>
    <w:rsid w:val="3801126E"/>
    <w:rsid w:val="38013DC3"/>
    <w:rsid w:val="387D1EBD"/>
    <w:rsid w:val="394C5454"/>
    <w:rsid w:val="3A7A40BB"/>
    <w:rsid w:val="3E2F3F92"/>
    <w:rsid w:val="3E5776D4"/>
    <w:rsid w:val="3F8C7D6F"/>
    <w:rsid w:val="3F9E6345"/>
    <w:rsid w:val="3FB73889"/>
    <w:rsid w:val="3FB81926"/>
    <w:rsid w:val="41442515"/>
    <w:rsid w:val="41934623"/>
    <w:rsid w:val="428B2C7F"/>
    <w:rsid w:val="44301D43"/>
    <w:rsid w:val="46807BB9"/>
    <w:rsid w:val="47850B66"/>
    <w:rsid w:val="478F7C8B"/>
    <w:rsid w:val="49B04DFE"/>
    <w:rsid w:val="4F2E0B78"/>
    <w:rsid w:val="5231043D"/>
    <w:rsid w:val="573D5243"/>
    <w:rsid w:val="5750174C"/>
    <w:rsid w:val="584A43BC"/>
    <w:rsid w:val="58832DC3"/>
    <w:rsid w:val="5BFE2350"/>
    <w:rsid w:val="5C611077"/>
    <w:rsid w:val="5CA160FA"/>
    <w:rsid w:val="5DFD63C2"/>
    <w:rsid w:val="5E743A82"/>
    <w:rsid w:val="5E9249EF"/>
    <w:rsid w:val="5F0B569B"/>
    <w:rsid w:val="612861BC"/>
    <w:rsid w:val="61515A9A"/>
    <w:rsid w:val="63961AAD"/>
    <w:rsid w:val="657171FE"/>
    <w:rsid w:val="66D16DBA"/>
    <w:rsid w:val="68C20648"/>
    <w:rsid w:val="6C073D6E"/>
    <w:rsid w:val="6C282A6D"/>
    <w:rsid w:val="6CAF1C6D"/>
    <w:rsid w:val="6EA14A8D"/>
    <w:rsid w:val="6F4A51AF"/>
    <w:rsid w:val="6F6D2EDC"/>
    <w:rsid w:val="70831B90"/>
    <w:rsid w:val="74FF5D81"/>
    <w:rsid w:val="75B46B29"/>
    <w:rsid w:val="764B5DA3"/>
    <w:rsid w:val="76882384"/>
    <w:rsid w:val="79234DB4"/>
    <w:rsid w:val="7AD02C89"/>
    <w:rsid w:val="7C3228D0"/>
    <w:rsid w:val="7DCC0473"/>
    <w:rsid w:val="7DDB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9584FA"/>
  <w15:docId w15:val="{97077EFE-DBCE-C848-9D84-958F8F8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val="en-US" w:eastAsia="en-US"/>
    </w:rPr>
  </w:style>
  <w:style w:type="paragraph" w:styleId="Heading1">
    <w:name w:val="heading 1"/>
    <w:basedOn w:val="Normal"/>
    <w:next w:val="Normal"/>
    <w:link w:val="Heading1Char"/>
    <w:autoRedefine/>
    <w:uiPriority w:val="9"/>
    <w:qFormat/>
    <w:pPr>
      <w:keepNext/>
      <w:keepLines/>
      <w:spacing w:after="0" w:line="276" w:lineRule="auto"/>
      <w:ind w:left="180" w:hanging="90"/>
      <w:jc w:val="center"/>
      <w:outlineLvl w:val="0"/>
    </w:pPr>
    <w:rPr>
      <w:rFonts w:ascii="Tahoma" w:eastAsiaTheme="majorEastAsia" w:hAnsi="Tahoma" w:cs="Tahoma"/>
      <w:b/>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before="120" w:line="360" w:lineRule="auto"/>
      <w:jc w:val="center"/>
      <w:outlineLvl w:val="1"/>
    </w:pPr>
    <w:rPr>
      <w:rFonts w:eastAsia="Calibri"/>
      <w:b/>
      <w:color w:val="auto"/>
      <w:kern w:val="0"/>
      <w:szCs w:val="24"/>
      <w:lang w:val="en-GB" w:eastAsia="en-GB"/>
    </w:rPr>
  </w:style>
  <w:style w:type="paragraph" w:styleId="Heading3">
    <w:name w:val="heading 3"/>
    <w:basedOn w:val="Normal"/>
    <w:next w:val="Normal"/>
    <w:link w:val="Heading3Char"/>
    <w:uiPriority w:val="9"/>
    <w:semiHidden/>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autoRedefine/>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autoRedefine/>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autoRedefine/>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autoRedefine/>
    <w:unhideWhenUsed/>
    <w:qFormat/>
    <w:pPr>
      <w:spacing w:after="0" w:line="240" w:lineRule="auto"/>
      <w:ind w:left="714" w:hanging="357"/>
    </w:pPr>
    <w:rPr>
      <w:b/>
      <w:color w:val="auto"/>
      <w:kern w:val="0"/>
      <w:lang w:val="en-GB"/>
    </w:rPr>
  </w:style>
  <w:style w:type="character" w:styleId="CommentReference">
    <w:name w:val="annotation reference"/>
    <w:basedOn w:val="DefaultParagraphFont"/>
    <w:autoRedefine/>
    <w:uiPriority w:val="99"/>
    <w:semiHidden/>
    <w:unhideWhenUsed/>
    <w:qFormat/>
    <w:rPr>
      <w:sz w:val="16"/>
      <w:szCs w:val="16"/>
    </w:rPr>
  </w:style>
  <w:style w:type="paragraph" w:styleId="CommentText">
    <w:name w:val="annotation text"/>
    <w:basedOn w:val="Normal"/>
    <w:link w:val="CommentTextChar"/>
    <w:autoRedefine/>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autoRedefine/>
    <w:uiPriority w:val="20"/>
    <w:qFormat/>
    <w:rPr>
      <w:i/>
      <w:iCs/>
    </w:rPr>
  </w:style>
  <w:style w:type="character" w:styleId="FollowedHyperlink">
    <w:name w:val="FollowedHyperlink"/>
    <w:basedOn w:val="DefaultParagraphFont"/>
    <w:autoRedefine/>
    <w:uiPriority w:val="99"/>
    <w:semiHidden/>
    <w:unhideWhenUsed/>
    <w:qFormat/>
    <w:rPr>
      <w:color w:val="954F72" w:themeColor="followedHyperlink"/>
      <w:u w:val="single"/>
    </w:rPr>
  </w:style>
  <w:style w:type="paragraph" w:styleId="Footer">
    <w:name w:val="footer"/>
    <w:basedOn w:val="Normal"/>
    <w:link w:val="Foot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autoRedefine/>
    <w:uiPriority w:val="99"/>
    <w:unhideWhenUsed/>
    <w:qFormat/>
    <w:rPr>
      <w:color w:val="0000FF"/>
      <w:u w:val="single"/>
    </w:rPr>
  </w:style>
  <w:style w:type="paragraph" w:styleId="List">
    <w:name w:val="List"/>
    <w:basedOn w:val="Normal"/>
    <w:autoRedefine/>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autoRedefine/>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autoRedefine/>
    <w:uiPriority w:val="22"/>
    <w:qFormat/>
    <w:rPr>
      <w:b/>
      <w:bCs/>
    </w:rPr>
  </w:style>
  <w:style w:type="paragraph" w:styleId="Subtitle">
    <w:name w:val="Subtitle"/>
    <w:basedOn w:val="Normal"/>
    <w:next w:val="Normal"/>
    <w:autoRedefine/>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autoRedefine/>
    <w:uiPriority w:val="10"/>
    <w:qFormat/>
    <w:pPr>
      <w:keepNext/>
      <w:keepLines/>
      <w:spacing w:before="480"/>
    </w:pPr>
    <w:rPr>
      <w:b/>
      <w:sz w:val="72"/>
      <w:szCs w:val="7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720"/>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autoRedefine/>
    <w:uiPriority w:val="9"/>
    <w:qFormat/>
    <w:rPr>
      <w:rFonts w:ascii="Tahoma" w:eastAsiaTheme="majorEastAsia" w:hAnsi="Tahoma" w:cs="Tahoma"/>
      <w:b/>
      <w:sz w:val="24"/>
      <w:szCs w:val="24"/>
      <w:lang w:val="en-GB" w:eastAsia="fr-FR"/>
    </w:rPr>
  </w:style>
  <w:style w:type="paragraph" w:styleId="ListParagraph">
    <w:name w:val="List Paragraph"/>
    <w:basedOn w:val="Normal"/>
    <w:link w:val="ListParagraphChar"/>
    <w:autoRedefine/>
    <w:uiPriority w:val="34"/>
    <w:qFormat/>
    <w:pPr>
      <w:numPr>
        <w:numId w:val="1"/>
      </w:numPr>
      <w:tabs>
        <w:tab w:val="left" w:pos="360"/>
      </w:tabs>
      <w:spacing w:after="0" w:line="360" w:lineRule="auto"/>
      <w:contextualSpacing/>
    </w:pPr>
    <w:rPr>
      <w:rFonts w:eastAsia="Calibri"/>
      <w:color w:val="auto"/>
      <w:kern w:val="0"/>
      <w:szCs w:val="22"/>
      <w:lang w:val="en-GB"/>
    </w:rPr>
  </w:style>
  <w:style w:type="character" w:customStyle="1" w:styleId="ListParagraphChar">
    <w:name w:val="List Paragraph Char"/>
    <w:link w:val="ListParagraph"/>
    <w:autoRedefine/>
    <w:uiPriority w:val="34"/>
    <w:qFormat/>
    <w:locked/>
    <w:rPr>
      <w:rFonts w:eastAsia="Calibri"/>
      <w:sz w:val="24"/>
      <w:szCs w:val="22"/>
      <w:lang w:val="en-GB"/>
    </w:rPr>
  </w:style>
  <w:style w:type="character" w:customStyle="1" w:styleId="BodyTextIndentChar">
    <w:name w:val="Body Text Indent Char"/>
    <w:basedOn w:val="DefaultParagraphFont"/>
    <w:link w:val="BodyTextIndent"/>
    <w:autoRedefine/>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autoRedefine/>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autoRedefine/>
    <w:qFormat/>
    <w:rPr>
      <w:rFonts w:ascii="Calibri" w:eastAsia="Calibri" w:hAnsi="Calibri" w:cs="Times New Roman"/>
    </w:rPr>
  </w:style>
  <w:style w:type="character" w:customStyle="1" w:styleId="HeaderChar">
    <w:name w:val="Header Char"/>
    <w:basedOn w:val="DefaultParagraphFont"/>
    <w:link w:val="Header"/>
    <w:autoRedefine/>
    <w:uiPriority w:val="99"/>
    <w:qFormat/>
    <w:rPr>
      <w:rFonts w:ascii="Calibri" w:eastAsia="Calibri" w:hAnsi="Calibri" w:cs="Times New Roman"/>
    </w:rPr>
  </w:style>
  <w:style w:type="character" w:customStyle="1" w:styleId="FooterChar">
    <w:name w:val="Footer Char"/>
    <w:basedOn w:val="DefaultParagraphFont"/>
    <w:link w:val="Footer"/>
    <w:autoRedefine/>
    <w:uiPriority w:val="99"/>
    <w:qFormat/>
    <w:rPr>
      <w:rFonts w:ascii="Calibri" w:eastAsia="Calibri" w:hAnsi="Calibri" w:cs="Times New Roman"/>
    </w:rPr>
  </w:style>
  <w:style w:type="character" w:customStyle="1" w:styleId="Heading3Char">
    <w:name w:val="Heading 3 Char"/>
    <w:basedOn w:val="DefaultParagraphFont"/>
    <w:link w:val="Heading3"/>
    <w:autoRedefine/>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autoRedefine/>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autoRedefine/>
    <w:qFormat/>
    <w:rPr>
      <w:rFonts w:ascii="Arial Narrow" w:eastAsia="Times New Roman" w:hAnsi="Arial Narrow" w:cs="Times New Roman"/>
      <w:sz w:val="16"/>
      <w:szCs w:val="20"/>
      <w:lang w:val="en-AU"/>
    </w:rPr>
  </w:style>
  <w:style w:type="paragraph" w:customStyle="1" w:styleId="TOCHeading1">
    <w:name w:val="TOC Heading1"/>
    <w:basedOn w:val="Heading1"/>
    <w:next w:val="Normal"/>
    <w:autoRedefine/>
    <w:uiPriority w:val="39"/>
    <w:unhideWhenUsed/>
    <w:qFormat/>
    <w:pPr>
      <w:outlineLvl w:val="9"/>
    </w:pPr>
    <w:rPr>
      <w:rFonts w:eastAsia="MS Gothic"/>
      <w:lang w:val="en-US" w:eastAsia="ja-JP"/>
    </w:rPr>
  </w:style>
  <w:style w:type="character" w:customStyle="1" w:styleId="tgc">
    <w:name w:val="_tgc"/>
    <w:autoRedefine/>
    <w:qFormat/>
  </w:style>
  <w:style w:type="character" w:customStyle="1" w:styleId="st">
    <w:name w:val="st"/>
    <w:autoRedefine/>
    <w:qFormat/>
  </w:style>
  <w:style w:type="character" w:customStyle="1" w:styleId="apple-converted-space">
    <w:name w:val="apple-converted-space"/>
    <w:autoRedefine/>
    <w:qFormat/>
  </w:style>
  <w:style w:type="paragraph" w:customStyle="1" w:styleId="Default">
    <w:name w:val="Default"/>
    <w:autoRedefine/>
    <w:qForma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autoRedefine/>
    <w:uiPriority w:val="1"/>
    <w:qFormat/>
    <w:rPr>
      <w:sz w:val="24"/>
      <w:szCs w:val="24"/>
      <w:lang w:val="en-US" w:eastAsia="en-US"/>
    </w:rPr>
  </w:style>
  <w:style w:type="character" w:customStyle="1" w:styleId="NoSpacingChar">
    <w:name w:val="No Spacing Char"/>
    <w:basedOn w:val="DefaultParagraphFont"/>
    <w:link w:val="NoSpacing"/>
    <w:autoRedefine/>
    <w:uiPriority w:val="1"/>
    <w:qFormat/>
    <w:rPr>
      <w:rFonts w:eastAsiaTheme="minorEastAsia"/>
      <w:lang w:val="en-US"/>
    </w:rPr>
  </w:style>
  <w:style w:type="character" w:customStyle="1" w:styleId="Heading2Char">
    <w:name w:val="Heading 2 Char"/>
    <w:basedOn w:val="DefaultParagraphFont"/>
    <w:link w:val="Heading2"/>
    <w:autoRedefine/>
    <w:uiPriority w:val="9"/>
    <w:qFormat/>
    <w:rPr>
      <w:rFonts w:eastAsia="Calibri"/>
      <w:b/>
      <w:sz w:val="24"/>
      <w:szCs w:val="24"/>
      <w:lang w:val="en-GB" w:eastAsia="en-GB"/>
    </w:rPr>
  </w:style>
  <w:style w:type="character" w:customStyle="1" w:styleId="BalloonTextChar">
    <w:name w:val="Balloon Text Char"/>
    <w:basedOn w:val="DefaultParagraphFont"/>
    <w:link w:val="BalloonText"/>
    <w:autoRedefine/>
    <w:uiPriority w:val="99"/>
    <w:semiHidden/>
    <w:qFormat/>
    <w:rPr>
      <w:rFonts w:ascii="Tahoma" w:eastAsia="Calibri" w:hAnsi="Tahoma" w:cs="Tahoma"/>
      <w:sz w:val="16"/>
      <w:szCs w:val="16"/>
    </w:rPr>
  </w:style>
  <w:style w:type="paragraph" w:customStyle="1" w:styleId="msonormal0">
    <w:name w:val="msonormal"/>
    <w:basedOn w:val="Normal"/>
    <w:autoRedefine/>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autoRedefine/>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autoRedefine/>
    <w:qFormat/>
    <w:tblPr>
      <w:tblCellMar>
        <w:top w:w="0" w:type="dxa"/>
        <w:left w:w="0" w:type="dxa"/>
        <w:bottom w:w="0" w:type="dxa"/>
        <w:right w:w="0" w:type="dxa"/>
      </w:tblCellMar>
    </w:tblPr>
  </w:style>
  <w:style w:type="character" w:customStyle="1" w:styleId="CommentTextChar">
    <w:name w:val="Comment Text Char"/>
    <w:basedOn w:val="DefaultParagraphFont"/>
    <w:link w:val="CommentText"/>
    <w:autoRedefine/>
    <w:uiPriority w:val="99"/>
    <w:semiHidden/>
    <w:qFormat/>
    <w:rPr>
      <w:rFonts w:ascii="Times New Roman" w:hAnsi="Times New Roman"/>
      <w:sz w:val="20"/>
      <w:szCs w:val="20"/>
      <w:lang w:val="en-US"/>
    </w:rPr>
  </w:style>
  <w:style w:type="character" w:customStyle="1" w:styleId="PlainTextChar1">
    <w:name w:val="Plain Text Char1"/>
    <w:basedOn w:val="DefaultParagraphFont"/>
    <w:autoRedefine/>
    <w:uiPriority w:val="99"/>
    <w:semiHidden/>
    <w:qFormat/>
    <w:rPr>
      <w:rFonts w:ascii="Consolas" w:eastAsia="Calibri" w:hAnsi="Consolas" w:cs="Times New Roman"/>
      <w:sz w:val="21"/>
      <w:szCs w:val="21"/>
    </w:rPr>
  </w:style>
  <w:style w:type="table" w:customStyle="1" w:styleId="TableGrid1">
    <w:name w:val="Table Grid1"/>
    <w:basedOn w:val="TableNormal"/>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autoRedefine/>
    <w:qFormat/>
    <w:pPr>
      <w:widowControl w:val="0"/>
      <w:numPr>
        <w:numId w:val="2"/>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autoRedefine/>
    <w:uiPriority w:val="99"/>
    <w:semiHidden/>
    <w:qFormat/>
    <w:rPr>
      <w:color w:val="808080"/>
    </w:rPr>
  </w:style>
  <w:style w:type="character" w:customStyle="1" w:styleId="UnresolvedMention1">
    <w:name w:val="Unresolved Mention1"/>
    <w:basedOn w:val="DefaultParagraphFont"/>
    <w:autoRedefine/>
    <w:uiPriority w:val="99"/>
    <w:semiHidden/>
    <w:unhideWhenUsed/>
    <w:qFormat/>
    <w:rPr>
      <w:color w:val="808080"/>
      <w:shd w:val="clear" w:color="auto" w:fill="E6E6E6"/>
    </w:rPr>
  </w:style>
  <w:style w:type="character" w:customStyle="1" w:styleId="hgkelc">
    <w:name w:val="hgkelc"/>
    <w:basedOn w:val="DefaultParagraphFont"/>
    <w:autoRedefine/>
    <w:qFormat/>
  </w:style>
  <w:style w:type="table" w:customStyle="1" w:styleId="TableGrid2">
    <w:name w:val="Table Grid2"/>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autoRedefine/>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autoRedefine/>
    <w:qFormat/>
    <w:tblPr>
      <w:tblCellMar>
        <w:left w:w="0" w:type="dxa"/>
        <w:right w:w="0" w:type="dxa"/>
      </w:tblCellMar>
    </w:tblPr>
  </w:style>
  <w:style w:type="table" w:customStyle="1" w:styleId="Style64">
    <w:name w:val="_Style 64"/>
    <w:basedOn w:val="TableNormal"/>
    <w:autoRedefine/>
    <w:qFormat/>
    <w:tblPr>
      <w:tblCellMar>
        <w:top w:w="7" w:type="dxa"/>
        <w:left w:w="29" w:type="dxa"/>
        <w:right w:w="0" w:type="dxa"/>
      </w:tblCellMar>
    </w:tblPr>
  </w:style>
  <w:style w:type="table" w:customStyle="1" w:styleId="Style65">
    <w:name w:val="_Style 65"/>
    <w:basedOn w:val="TableNormal"/>
    <w:autoRedefine/>
    <w:qFormat/>
    <w:rPr>
      <w:rFonts w:ascii="Calibri" w:eastAsia="Calibri" w:hAnsi="Calibri" w:cs="Calibri"/>
    </w:rPr>
    <w:tblPr/>
  </w:style>
  <w:style w:type="table" w:customStyle="1" w:styleId="Style66">
    <w:name w:val="_Style 66"/>
    <w:basedOn w:val="TableNormal"/>
    <w:autoRedefine/>
    <w:qFormat/>
    <w:rPr>
      <w:rFonts w:ascii="Calibri" w:eastAsia="Calibri" w:hAnsi="Calibri" w:cs="Calibri"/>
    </w:rPr>
    <w:tblPr/>
  </w:style>
  <w:style w:type="table" w:customStyle="1" w:styleId="Style67">
    <w:name w:val="_Style 67"/>
    <w:basedOn w:val="TableNormal"/>
    <w:autoRedefine/>
    <w:qFormat/>
    <w:rPr>
      <w:rFonts w:ascii="Calibri" w:eastAsia="Calibri" w:hAnsi="Calibri" w:cs="Calibri"/>
    </w:rPr>
    <w:tblPr/>
  </w:style>
  <w:style w:type="table" w:customStyle="1" w:styleId="Style68">
    <w:name w:val="_Style 68"/>
    <w:basedOn w:val="TableNormal"/>
    <w:autoRedefine/>
    <w:qFormat/>
    <w:tblPr>
      <w:tblCellMar>
        <w:left w:w="115" w:type="dxa"/>
        <w:right w:w="115" w:type="dxa"/>
      </w:tblCellMar>
    </w:tblPr>
  </w:style>
  <w:style w:type="table" w:customStyle="1" w:styleId="Style69">
    <w:name w:val="_Style 69"/>
    <w:basedOn w:val="TableNormal"/>
    <w:autoRedefine/>
    <w:qFormat/>
    <w:tblPr>
      <w:tblCellMar>
        <w:left w:w="115" w:type="dxa"/>
        <w:right w:w="115" w:type="dxa"/>
      </w:tblCellMar>
    </w:tblPr>
  </w:style>
  <w:style w:type="table" w:customStyle="1" w:styleId="Style70">
    <w:name w:val="_Style 70"/>
    <w:basedOn w:val="TableNormal"/>
    <w:autoRedefine/>
    <w:qFormat/>
    <w:tblPr>
      <w:tblCellMar>
        <w:left w:w="115" w:type="dxa"/>
        <w:right w:w="115" w:type="dxa"/>
      </w:tblCellMar>
    </w:tblPr>
  </w:style>
  <w:style w:type="table" w:customStyle="1" w:styleId="Style71">
    <w:name w:val="_Style 71"/>
    <w:basedOn w:val="TableNormal"/>
    <w:autoRedefine/>
    <w:qFormat/>
    <w:tblPr>
      <w:tblCellMar>
        <w:left w:w="115" w:type="dxa"/>
        <w:right w:w="115" w:type="dxa"/>
      </w:tblCellMar>
    </w:tblPr>
  </w:style>
  <w:style w:type="table" w:customStyle="1" w:styleId="Style72">
    <w:name w:val="_Style 72"/>
    <w:basedOn w:val="TableNormal"/>
    <w:autoRedefine/>
    <w:qFormat/>
    <w:tblPr>
      <w:tblCellMar>
        <w:left w:w="115" w:type="dxa"/>
        <w:right w:w="115" w:type="dxa"/>
      </w:tblCellMar>
    </w:tblPr>
  </w:style>
  <w:style w:type="table" w:customStyle="1" w:styleId="Style73">
    <w:name w:val="_Style 73"/>
    <w:basedOn w:val="TableNormal"/>
    <w:autoRedefine/>
    <w:qFormat/>
    <w:tblPr>
      <w:tblCellMar>
        <w:left w:w="115" w:type="dxa"/>
        <w:right w:w="115" w:type="dxa"/>
      </w:tblCellMar>
    </w:tblPr>
  </w:style>
  <w:style w:type="table" w:customStyle="1" w:styleId="Style74">
    <w:name w:val="_Style 74"/>
    <w:basedOn w:val="TableNormal"/>
    <w:autoRedefine/>
    <w:qFormat/>
    <w:tblPr>
      <w:tblCellMar>
        <w:left w:w="115" w:type="dxa"/>
        <w:right w:w="115" w:type="dxa"/>
      </w:tblCellMar>
    </w:tblPr>
  </w:style>
  <w:style w:type="table" w:customStyle="1" w:styleId="Style75">
    <w:name w:val="_Style 75"/>
    <w:basedOn w:val="TableNormal"/>
    <w:autoRedefine/>
    <w:qFormat/>
    <w:tblPr>
      <w:tblCellMar>
        <w:left w:w="115" w:type="dxa"/>
        <w:right w:w="115" w:type="dxa"/>
      </w:tblCellMar>
    </w:tblPr>
  </w:style>
  <w:style w:type="table" w:customStyle="1" w:styleId="Style76">
    <w:name w:val="_Style 76"/>
    <w:basedOn w:val="TableNormal"/>
    <w:autoRedefine/>
    <w:qFormat/>
    <w:tblPr>
      <w:tblCellMar>
        <w:left w:w="115" w:type="dxa"/>
        <w:right w:w="115" w:type="dxa"/>
      </w:tblCellMar>
    </w:tblPr>
  </w:style>
  <w:style w:type="table" w:customStyle="1" w:styleId="Style77">
    <w:name w:val="_Style 77"/>
    <w:basedOn w:val="TableNormal"/>
    <w:autoRedefine/>
    <w:qFormat/>
    <w:tblPr>
      <w:tblCellMar>
        <w:left w:w="115" w:type="dxa"/>
        <w:right w:w="115" w:type="dxa"/>
      </w:tblCellMar>
    </w:tblPr>
  </w:style>
  <w:style w:type="table" w:customStyle="1" w:styleId="Style78">
    <w:name w:val="_Style 78"/>
    <w:basedOn w:val="TableNormal"/>
    <w:autoRedefine/>
    <w:qFormat/>
    <w:tblPr>
      <w:tblCellMar>
        <w:left w:w="115" w:type="dxa"/>
        <w:right w:w="115" w:type="dxa"/>
      </w:tblCellMar>
    </w:tblPr>
  </w:style>
  <w:style w:type="table" w:customStyle="1" w:styleId="Style79">
    <w:name w:val="_Style 79"/>
    <w:basedOn w:val="TableNormal"/>
    <w:autoRedefine/>
    <w:qFormat/>
    <w:tblPr>
      <w:tblCellMar>
        <w:left w:w="115" w:type="dxa"/>
        <w:right w:w="115" w:type="dxa"/>
      </w:tblCellMar>
    </w:tblPr>
  </w:style>
  <w:style w:type="table" w:customStyle="1" w:styleId="Style80">
    <w:name w:val="_Style 80"/>
    <w:basedOn w:val="TableNormal"/>
    <w:autoRedefine/>
    <w:qFormat/>
    <w:tblPr>
      <w:tblCellMar>
        <w:left w:w="115" w:type="dxa"/>
        <w:right w:w="115" w:type="dxa"/>
      </w:tblCellMar>
    </w:tblPr>
  </w:style>
  <w:style w:type="table" w:customStyle="1" w:styleId="Style81">
    <w:name w:val="_Style 81"/>
    <w:basedOn w:val="TableNormal"/>
    <w:autoRedefine/>
    <w:qFormat/>
    <w:tblPr>
      <w:tblCellMar>
        <w:left w:w="115" w:type="dxa"/>
        <w:right w:w="115" w:type="dxa"/>
      </w:tblCellMar>
    </w:tblPr>
  </w:style>
  <w:style w:type="table" w:customStyle="1" w:styleId="Style82">
    <w:name w:val="_Style 82"/>
    <w:basedOn w:val="TableNormal"/>
    <w:autoRedefine/>
    <w:qFormat/>
    <w:tblPr>
      <w:tblCellMar>
        <w:left w:w="115" w:type="dxa"/>
        <w:right w:w="115" w:type="dxa"/>
      </w:tblCellMar>
    </w:tblPr>
  </w:style>
  <w:style w:type="table" w:customStyle="1" w:styleId="Style83">
    <w:name w:val="_Style 83"/>
    <w:basedOn w:val="TableNormal"/>
    <w:autoRedefine/>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autoRedefine/>
    <w:qFormat/>
    <w:tblPr>
      <w:tblCellMar>
        <w:left w:w="115" w:type="dxa"/>
        <w:right w:w="115" w:type="dxa"/>
      </w:tblCellMar>
    </w:tblPr>
  </w:style>
  <w:style w:type="table" w:customStyle="1" w:styleId="Style86">
    <w:name w:val="_Style 86"/>
    <w:basedOn w:val="TableNormal"/>
    <w:autoRedefine/>
    <w:qFormat/>
    <w:tblPr>
      <w:tblCellMar>
        <w:left w:w="115" w:type="dxa"/>
        <w:right w:w="115" w:type="dxa"/>
      </w:tblCellMar>
    </w:tblPr>
  </w:style>
  <w:style w:type="table" w:customStyle="1" w:styleId="Style87">
    <w:name w:val="_Style 87"/>
    <w:basedOn w:val="TableNormal"/>
    <w:autoRedefine/>
    <w:qFormat/>
    <w:tblPr>
      <w:tblCellMar>
        <w:left w:w="115" w:type="dxa"/>
        <w:right w:w="115" w:type="dxa"/>
      </w:tblCellMar>
    </w:tblPr>
  </w:style>
  <w:style w:type="table" w:customStyle="1" w:styleId="Style88">
    <w:name w:val="_Style 88"/>
    <w:basedOn w:val="TableNormal"/>
    <w:autoRedefine/>
    <w:qFormat/>
    <w:rPr>
      <w:rFonts w:ascii="Calibri" w:eastAsia="Calibri" w:hAnsi="Calibri" w:cs="Calibri"/>
    </w:rPr>
    <w:tblPr/>
  </w:style>
  <w:style w:type="table" w:customStyle="1" w:styleId="Style89">
    <w:name w:val="_Style 89"/>
    <w:basedOn w:val="TableNormal"/>
    <w:autoRedefine/>
    <w:qFormat/>
    <w:tblPr>
      <w:tblCellMar>
        <w:left w:w="115" w:type="dxa"/>
        <w:right w:w="115" w:type="dxa"/>
      </w:tblCellMar>
    </w:tblPr>
  </w:style>
  <w:style w:type="table" w:customStyle="1" w:styleId="Style90">
    <w:name w:val="_Style 90"/>
    <w:basedOn w:val="TableNormal"/>
    <w:autoRedefine/>
    <w:qFormat/>
    <w:tblPr>
      <w:tblCellMar>
        <w:left w:w="115" w:type="dxa"/>
        <w:right w:w="115" w:type="dxa"/>
      </w:tblCellMar>
    </w:tblPr>
  </w:style>
  <w:style w:type="table" w:customStyle="1" w:styleId="Style91">
    <w:name w:val="_Style 91"/>
    <w:basedOn w:val="TableNormal"/>
    <w:autoRedefine/>
    <w:qFormat/>
    <w:tblPr>
      <w:tblCellMar>
        <w:left w:w="115" w:type="dxa"/>
        <w:right w:w="115" w:type="dxa"/>
      </w:tblCellMar>
    </w:tblPr>
  </w:style>
  <w:style w:type="table" w:customStyle="1" w:styleId="Style92">
    <w:name w:val="_Style 92"/>
    <w:basedOn w:val="TableNormal"/>
    <w:autoRedefine/>
    <w:qFormat/>
    <w:tblPr>
      <w:tblCellMar>
        <w:left w:w="115" w:type="dxa"/>
        <w:right w:w="115" w:type="dxa"/>
      </w:tblCellMar>
    </w:tblPr>
  </w:style>
  <w:style w:type="table" w:customStyle="1" w:styleId="Style93">
    <w:name w:val="_Style 93"/>
    <w:basedOn w:val="TableNormal"/>
    <w:autoRedefine/>
    <w:qFormat/>
    <w:tblPr>
      <w:tblCellMar>
        <w:left w:w="115" w:type="dxa"/>
        <w:right w:w="115" w:type="dxa"/>
      </w:tblCellMar>
    </w:tblPr>
  </w:style>
  <w:style w:type="table" w:customStyle="1" w:styleId="Style94">
    <w:name w:val="_Style 94"/>
    <w:basedOn w:val="TableNormal"/>
    <w:autoRedefine/>
    <w:qFormat/>
    <w:tblPr>
      <w:tblCellMar>
        <w:left w:w="115" w:type="dxa"/>
        <w:right w:w="115" w:type="dxa"/>
      </w:tblCellMar>
    </w:tblPr>
  </w:style>
  <w:style w:type="table" w:customStyle="1" w:styleId="Style95">
    <w:name w:val="_Style 95"/>
    <w:basedOn w:val="TableNormal"/>
    <w:autoRedefine/>
    <w:qFormat/>
    <w:tblPr>
      <w:tblCellMar>
        <w:left w:w="115" w:type="dxa"/>
        <w:right w:w="115" w:type="dxa"/>
      </w:tblCellMar>
    </w:tblPr>
  </w:style>
  <w:style w:type="table" w:customStyle="1" w:styleId="Style96">
    <w:name w:val="_Style 96"/>
    <w:basedOn w:val="TableNormal"/>
    <w:autoRedefine/>
    <w:qFormat/>
    <w:tblPr>
      <w:tblCellMar>
        <w:left w:w="115" w:type="dxa"/>
        <w:right w:w="115" w:type="dxa"/>
      </w:tblCellMar>
    </w:tblPr>
  </w:style>
  <w:style w:type="table" w:customStyle="1" w:styleId="Style97">
    <w:name w:val="_Style 97"/>
    <w:basedOn w:val="TableNormal"/>
    <w:autoRedefine/>
    <w:qFormat/>
    <w:tblPr>
      <w:tblCellMar>
        <w:left w:w="115" w:type="dxa"/>
        <w:right w:w="115" w:type="dxa"/>
      </w:tblCellMar>
    </w:tblPr>
  </w:style>
  <w:style w:type="table" w:customStyle="1" w:styleId="Style98">
    <w:name w:val="_Style 98"/>
    <w:basedOn w:val="TableNormal"/>
    <w:autoRedefine/>
    <w:qFormat/>
    <w:tblPr>
      <w:tblCellMar>
        <w:left w:w="115" w:type="dxa"/>
        <w:right w:w="115" w:type="dxa"/>
      </w:tblCellMar>
    </w:tblPr>
  </w:style>
  <w:style w:type="table" w:customStyle="1" w:styleId="Style99">
    <w:name w:val="_Style 99"/>
    <w:basedOn w:val="TableNormal"/>
    <w:autoRedefine/>
    <w:qFormat/>
    <w:tblPr>
      <w:tblCellMar>
        <w:left w:w="115" w:type="dxa"/>
        <w:right w:w="115" w:type="dxa"/>
      </w:tblCellMar>
    </w:tblPr>
  </w:style>
  <w:style w:type="table" w:customStyle="1" w:styleId="Style100">
    <w:name w:val="_Style 100"/>
    <w:basedOn w:val="TableNormal"/>
    <w:autoRedefine/>
    <w:qFormat/>
    <w:tblPr>
      <w:tblCellMar>
        <w:left w:w="115" w:type="dxa"/>
        <w:right w:w="115" w:type="dxa"/>
      </w:tblCellMar>
    </w:tblPr>
  </w:style>
  <w:style w:type="table" w:customStyle="1" w:styleId="Style101">
    <w:name w:val="_Style 101"/>
    <w:basedOn w:val="TableNormal"/>
    <w:autoRedefine/>
    <w:qFormat/>
    <w:tblPr>
      <w:tblCellMar>
        <w:left w:w="115" w:type="dxa"/>
        <w:right w:w="115" w:type="dxa"/>
      </w:tblCellMar>
    </w:tblPr>
  </w:style>
  <w:style w:type="table" w:customStyle="1" w:styleId="Style102">
    <w:name w:val="_Style 102"/>
    <w:basedOn w:val="TableNormal"/>
    <w:autoRedefine/>
    <w:qFormat/>
    <w:tblPr>
      <w:tblCellMar>
        <w:left w:w="115" w:type="dxa"/>
        <w:right w:w="115" w:type="dxa"/>
      </w:tblCellMar>
    </w:tblPr>
  </w:style>
  <w:style w:type="table" w:customStyle="1" w:styleId="Style103">
    <w:name w:val="_Style 103"/>
    <w:basedOn w:val="TableNormal"/>
    <w:autoRedefine/>
    <w:qFormat/>
    <w:tblPr>
      <w:tblCellMar>
        <w:left w:w="115" w:type="dxa"/>
        <w:right w:w="115" w:type="dxa"/>
      </w:tblCellMar>
    </w:tblPr>
  </w:style>
  <w:style w:type="table" w:customStyle="1" w:styleId="Style104">
    <w:name w:val="_Style 104"/>
    <w:basedOn w:val="TableNormal"/>
    <w:autoRedefine/>
    <w:qFormat/>
    <w:tblPr>
      <w:tblCellMar>
        <w:left w:w="115" w:type="dxa"/>
        <w:right w:w="115" w:type="dxa"/>
      </w:tblCellMar>
    </w:tblPr>
  </w:style>
  <w:style w:type="table" w:customStyle="1" w:styleId="Style105">
    <w:name w:val="_Style 105"/>
    <w:basedOn w:val="TableNormal"/>
    <w:autoRedefine/>
    <w:qFormat/>
    <w:tblPr>
      <w:tblCellMar>
        <w:left w:w="115" w:type="dxa"/>
        <w:right w:w="115" w:type="dxa"/>
      </w:tblCellMar>
    </w:tblPr>
  </w:style>
  <w:style w:type="table" w:customStyle="1" w:styleId="Style106">
    <w:name w:val="_Style 106"/>
    <w:basedOn w:val="TableNormal"/>
    <w:autoRedefine/>
    <w:qFormat/>
    <w:tblPr>
      <w:tblCellMar>
        <w:left w:w="115" w:type="dxa"/>
        <w:right w:w="115" w:type="dxa"/>
      </w:tblCellMar>
    </w:tblPr>
  </w:style>
  <w:style w:type="table" w:customStyle="1" w:styleId="Style107">
    <w:name w:val="_Style 107"/>
    <w:basedOn w:val="TableNormal"/>
    <w:autoRedefine/>
    <w:qFormat/>
    <w:tblPr>
      <w:tblCellMar>
        <w:left w:w="115" w:type="dxa"/>
        <w:right w:w="115" w:type="dxa"/>
      </w:tblCellMar>
    </w:tblPr>
  </w:style>
  <w:style w:type="table" w:customStyle="1" w:styleId="Style108">
    <w:name w:val="_Style 108"/>
    <w:basedOn w:val="TableNormal"/>
    <w:autoRedefine/>
    <w:qFormat/>
    <w:tblPr>
      <w:tblCellMar>
        <w:left w:w="115" w:type="dxa"/>
        <w:right w:w="115" w:type="dxa"/>
      </w:tblCellMar>
    </w:tblPr>
  </w:style>
  <w:style w:type="table" w:customStyle="1" w:styleId="Style109">
    <w:name w:val="_Style 109"/>
    <w:basedOn w:val="TableNormal"/>
    <w:autoRedefine/>
    <w:qFormat/>
    <w:tblPr>
      <w:tblCellMar>
        <w:left w:w="115" w:type="dxa"/>
        <w:right w:w="115" w:type="dxa"/>
      </w:tblCellMar>
    </w:tblPr>
  </w:style>
  <w:style w:type="table" w:customStyle="1" w:styleId="Style110">
    <w:name w:val="_Style 110"/>
    <w:basedOn w:val="TableNormal"/>
    <w:autoRedefine/>
    <w:qFormat/>
    <w:tblPr>
      <w:tblCellMar>
        <w:left w:w="115" w:type="dxa"/>
        <w:right w:w="115" w:type="dxa"/>
      </w:tblCellMar>
    </w:tblPr>
  </w:style>
  <w:style w:type="table" w:customStyle="1" w:styleId="Style111">
    <w:name w:val="_Style 111"/>
    <w:basedOn w:val="TableNormal"/>
    <w:autoRedefine/>
    <w:qFormat/>
    <w:rPr>
      <w:rFonts w:ascii="Calibri" w:eastAsia="Calibri" w:hAnsi="Calibri" w:cs="Calibri"/>
    </w:rPr>
    <w:tblPr/>
  </w:style>
  <w:style w:type="table" w:customStyle="1" w:styleId="Style112">
    <w:name w:val="_Style 112"/>
    <w:basedOn w:val="TableNormal"/>
    <w:autoRedefine/>
    <w:qFormat/>
    <w:tblPr>
      <w:tblCellMar>
        <w:left w:w="115" w:type="dxa"/>
        <w:right w:w="115" w:type="dxa"/>
      </w:tblCellMar>
    </w:tblPr>
  </w:style>
  <w:style w:type="table" w:customStyle="1" w:styleId="Style113">
    <w:name w:val="_Style 113"/>
    <w:basedOn w:val="TableNormal"/>
    <w:autoRedefine/>
    <w:qFormat/>
    <w:tblPr>
      <w:tblCellMar>
        <w:left w:w="115" w:type="dxa"/>
        <w:right w:w="115" w:type="dxa"/>
      </w:tblCellMar>
    </w:tblPr>
  </w:style>
  <w:style w:type="table" w:customStyle="1" w:styleId="Style114">
    <w:name w:val="_Style 114"/>
    <w:basedOn w:val="TableNormal"/>
    <w:autoRedefine/>
    <w:qFormat/>
    <w:tblPr>
      <w:tblCellMar>
        <w:left w:w="115" w:type="dxa"/>
        <w:right w:w="115" w:type="dxa"/>
      </w:tblCellMar>
    </w:tblPr>
  </w:style>
  <w:style w:type="table" w:customStyle="1" w:styleId="Style115">
    <w:name w:val="_Style 115"/>
    <w:basedOn w:val="TableNormal"/>
    <w:autoRedefine/>
    <w:qFormat/>
    <w:tblPr>
      <w:tblCellMar>
        <w:left w:w="115" w:type="dxa"/>
        <w:right w:w="115" w:type="dxa"/>
      </w:tblCellMar>
    </w:tblPr>
  </w:style>
  <w:style w:type="table" w:customStyle="1" w:styleId="Style116">
    <w:name w:val="_Style 116"/>
    <w:basedOn w:val="TableNormal"/>
    <w:autoRedefine/>
    <w:qFormat/>
    <w:tblPr>
      <w:tblCellMar>
        <w:left w:w="115" w:type="dxa"/>
        <w:right w:w="115" w:type="dxa"/>
      </w:tblCellMar>
    </w:tblPr>
  </w:style>
  <w:style w:type="table" w:customStyle="1" w:styleId="Style117">
    <w:name w:val="_Style 117"/>
    <w:basedOn w:val="TableNormal"/>
    <w:autoRedefine/>
    <w:qFormat/>
    <w:tblPr>
      <w:tblCellMar>
        <w:left w:w="115" w:type="dxa"/>
        <w:right w:w="115" w:type="dxa"/>
      </w:tblCellMar>
    </w:tblPr>
  </w:style>
  <w:style w:type="table" w:customStyle="1" w:styleId="Style118">
    <w:name w:val="_Style 118"/>
    <w:basedOn w:val="TableNormal"/>
    <w:autoRedefine/>
    <w:qFormat/>
    <w:tblPr>
      <w:tblCellMar>
        <w:top w:w="144" w:type="dxa"/>
        <w:left w:w="115" w:type="dxa"/>
        <w:bottom w:w="144" w:type="dxa"/>
        <w:right w:w="115" w:type="dxa"/>
      </w:tblCellMar>
    </w:tblPr>
  </w:style>
  <w:style w:type="table" w:customStyle="1" w:styleId="Style119">
    <w:name w:val="_Style 119"/>
    <w:basedOn w:val="TableNormal"/>
    <w:autoRedefine/>
    <w:qFormat/>
    <w:tblPr>
      <w:tblCellMar>
        <w:top w:w="144" w:type="dxa"/>
        <w:left w:w="115" w:type="dxa"/>
        <w:bottom w:w="144" w:type="dxa"/>
        <w:right w:w="115" w:type="dxa"/>
      </w:tblCellMar>
    </w:tblPr>
  </w:style>
  <w:style w:type="table" w:customStyle="1" w:styleId="Style120">
    <w:name w:val="_Style 120"/>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1">
    <w:name w:val="_Style 121"/>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2">
    <w:name w:val="_Style 122"/>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3">
    <w:name w:val="_Style 123"/>
    <w:basedOn w:val="TableNormal"/>
    <w:autoRedefine/>
    <w:rPr>
      <w:rFonts w:ascii="Calibri" w:eastAsia="Calibri" w:hAnsi="Calibri" w:cs="Calibri"/>
    </w:rPr>
    <w:tblPr>
      <w:tblCellMar>
        <w:top w:w="144" w:type="dxa"/>
        <w:left w:w="115" w:type="dxa"/>
        <w:bottom w:w="144" w:type="dxa"/>
        <w:right w:w="115" w:type="dxa"/>
      </w:tblCellMar>
    </w:tblPr>
  </w:style>
  <w:style w:type="table" w:customStyle="1" w:styleId="Style124">
    <w:name w:val="_Style 124"/>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5">
    <w:name w:val="_Style 125"/>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6">
    <w:name w:val="_Style 126"/>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autoRedefine/>
    <w:qFormat/>
    <w:rPr>
      <w:rFonts w:ascii="Calibri" w:eastAsia="Calibri" w:hAnsi="Calibri" w:cs="Calibri"/>
    </w:rPr>
    <w:tblPr>
      <w:tblCellMar>
        <w:top w:w="144" w:type="dxa"/>
        <w:left w:w="115" w:type="dxa"/>
        <w:bottom w:w="144" w:type="dxa"/>
        <w:right w:w="115" w:type="dxa"/>
      </w:tblCellMar>
    </w:tblPr>
  </w:style>
  <w:style w:type="paragraph" w:customStyle="1" w:styleId="Contents">
    <w:name w:val="Contents"/>
    <w:basedOn w:val="Normal"/>
    <w:autoRedefine/>
    <w:qFormat/>
    <w:pPr>
      <w:numPr>
        <w:numId w:val="3"/>
      </w:numPr>
      <w:tabs>
        <w:tab w:val="left" w:pos="720"/>
      </w:tabs>
      <w:spacing w:after="0" w:line="276" w:lineRule="auto"/>
    </w:pPr>
    <w:rPr>
      <w:rFonts w:ascii="Arial" w:hAnsi="Arial"/>
      <w:color w:val="auto"/>
      <w:kern w:val="0"/>
    </w:rPr>
  </w:style>
  <w:style w:type="table" w:customStyle="1" w:styleId="TableGrid10">
    <w:name w:val="TableGrid1"/>
    <w:qFormat/>
    <w:rPr>
      <w:rFonts w:eastAsia="SimSun"/>
      <w:sz w:val="24"/>
      <w:szCs w:val="24"/>
    </w:rPr>
    <w:tblPr>
      <w:tblCellMar>
        <w:top w:w="0" w:type="dxa"/>
        <w:left w:w="0" w:type="dxa"/>
        <w:bottom w:w="0" w:type="dxa"/>
        <w:right w:w="0" w:type="dxa"/>
      </w:tblCellMar>
    </w:tblPr>
  </w:style>
  <w:style w:type="table" w:customStyle="1" w:styleId="TableGrid4">
    <w:name w:val="Table Grid4"/>
    <w:basedOn w:val="TableNormal"/>
    <w:uiPriority w:val="99"/>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onlinedegrees.sandiego.edu/top-cyber-security-threa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4E1809D-A61F-414B-88FD-ADCEED40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190</Pages>
  <Words>28033</Words>
  <Characters>159791</Characters>
  <Application>Microsoft Office Word</Application>
  <DocSecurity>0</DocSecurity>
  <Lines>1331</Lines>
  <Paragraphs>374</Paragraphs>
  <ScaleCrop>false</ScaleCrop>
  <Company/>
  <LinksUpToDate>false</LinksUpToDate>
  <CharactersWithSpaces>187450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Adhola, Paul Wandere -DTI Naivasha</dc:creator>
  <cp:lastModifiedBy>Beatrice Osumbah</cp:lastModifiedBy>
  <cp:revision>3</cp:revision>
  <dcterms:created xsi:type="dcterms:W3CDTF">2025-05-02T04:50:00Z</dcterms:created>
  <dcterms:modified xsi:type="dcterms:W3CDTF">2025-05-02T13:06:00Z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y fmtid="{D5CDD505-2E9C-101B-9397-08002B2CF9AE}" pid="3" name="KSOProductBuildVer">
    <vt:lpwstr>1033-12.2.0.20795</vt:lpwstr>
  </property>
  <property fmtid="{D5CDD505-2E9C-101B-9397-08002B2CF9AE}" pid="4" name="ICV">
    <vt:lpwstr>8CBE6A483060488D840BD1082AA5C329_13</vt:lpwstr>
  </property>
</Properties>
</file>