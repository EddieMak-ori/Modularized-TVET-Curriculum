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74E82" w14:textId="77777777" w:rsidR="002879B7" w:rsidRPr="00050F66" w:rsidRDefault="002879B7">
      <w:pPr>
        <w:spacing w:line="276" w:lineRule="auto"/>
        <w:jc w:val="center"/>
        <w:rPr>
          <w:b/>
          <w:szCs w:val="24"/>
        </w:rPr>
      </w:pPr>
      <w:bookmarkStart w:id="0" w:name="_heading=h.2s8eyo1" w:colFirst="0" w:colLast="0"/>
      <w:bookmarkEnd w:id="0"/>
    </w:p>
    <w:p w14:paraId="1AABB2F0" w14:textId="77777777" w:rsidR="002879B7" w:rsidRPr="00050F66" w:rsidRDefault="002879B7">
      <w:pPr>
        <w:spacing w:line="276" w:lineRule="auto"/>
        <w:jc w:val="center"/>
        <w:rPr>
          <w:b/>
          <w:szCs w:val="24"/>
        </w:rPr>
      </w:pPr>
    </w:p>
    <w:p w14:paraId="28FE02EB" w14:textId="77777777" w:rsidR="009E57D5" w:rsidRPr="00050F66" w:rsidRDefault="009E57D5" w:rsidP="009E57D5">
      <w:pPr>
        <w:pBdr>
          <w:top w:val="nil"/>
          <w:left w:val="nil"/>
          <w:bottom w:val="nil"/>
          <w:right w:val="nil"/>
          <w:between w:val="nil"/>
        </w:pBdr>
        <w:spacing w:after="0" w:line="360" w:lineRule="auto"/>
        <w:ind w:left="714" w:hanging="357"/>
        <w:jc w:val="center"/>
        <w:rPr>
          <w:rFonts w:eastAsia="Calibri"/>
          <w:color w:val="auto"/>
          <w:kern w:val="0"/>
          <w:szCs w:val="24"/>
        </w:rPr>
      </w:pPr>
      <w:r w:rsidRPr="00050F66">
        <w:rPr>
          <w:rFonts w:eastAsia="Calibri"/>
          <w:noProof/>
          <w:color w:val="auto"/>
          <w:kern w:val="0"/>
          <w:szCs w:val="24"/>
        </w:rPr>
        <w:drawing>
          <wp:inline distT="0" distB="0" distL="0" distR="0" wp14:anchorId="507C8500" wp14:editId="5407248B">
            <wp:extent cx="1371600" cy="1123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123950"/>
                    </a:xfrm>
                    <a:prstGeom prst="rect">
                      <a:avLst/>
                    </a:prstGeom>
                    <a:ln/>
                  </pic:spPr>
                </pic:pic>
              </a:graphicData>
            </a:graphic>
          </wp:inline>
        </w:drawing>
      </w:r>
    </w:p>
    <w:p w14:paraId="33C2BA94" w14:textId="77777777" w:rsidR="009E57D5" w:rsidRPr="00050F66" w:rsidRDefault="009E57D5" w:rsidP="009E57D5">
      <w:pPr>
        <w:pBdr>
          <w:top w:val="nil"/>
          <w:left w:val="nil"/>
          <w:bottom w:val="nil"/>
          <w:right w:val="nil"/>
          <w:between w:val="nil"/>
        </w:pBdr>
        <w:spacing w:after="0" w:line="360" w:lineRule="auto"/>
        <w:ind w:left="714" w:hanging="357"/>
        <w:jc w:val="center"/>
        <w:rPr>
          <w:rFonts w:eastAsia="Calibri"/>
          <w:b/>
          <w:color w:val="auto"/>
          <w:kern w:val="0"/>
          <w:szCs w:val="24"/>
        </w:rPr>
      </w:pPr>
      <w:bookmarkStart w:id="1" w:name="_Hlk195797558"/>
      <w:r w:rsidRPr="00050F66">
        <w:rPr>
          <w:rFonts w:eastAsia="Calibri"/>
          <w:b/>
          <w:color w:val="auto"/>
          <w:kern w:val="0"/>
          <w:szCs w:val="24"/>
        </w:rPr>
        <w:t>REPUBLIC OF KENYA</w:t>
      </w:r>
    </w:p>
    <w:bookmarkEnd w:id="1"/>
    <w:p w14:paraId="125AF2E4" w14:textId="77777777" w:rsidR="002879B7" w:rsidRPr="00050F66" w:rsidRDefault="002879B7" w:rsidP="009E57D5">
      <w:pPr>
        <w:spacing w:line="276" w:lineRule="auto"/>
        <w:rPr>
          <w:b/>
          <w:szCs w:val="24"/>
        </w:rPr>
      </w:pPr>
    </w:p>
    <w:p w14:paraId="4624D1E5" w14:textId="77777777" w:rsidR="002879B7" w:rsidRPr="00050F66" w:rsidRDefault="002879B7">
      <w:pPr>
        <w:spacing w:line="276" w:lineRule="auto"/>
        <w:jc w:val="center"/>
        <w:rPr>
          <w:b/>
          <w:szCs w:val="24"/>
        </w:rPr>
      </w:pPr>
    </w:p>
    <w:p w14:paraId="0D951975" w14:textId="511A0827" w:rsidR="002879B7" w:rsidRPr="00050F66" w:rsidRDefault="002245C2">
      <w:pPr>
        <w:spacing w:line="360" w:lineRule="auto"/>
        <w:jc w:val="center"/>
        <w:rPr>
          <w:b/>
          <w:szCs w:val="24"/>
        </w:rPr>
      </w:pPr>
      <w:r>
        <w:rPr>
          <w:b/>
          <w:szCs w:val="24"/>
        </w:rPr>
        <w:t xml:space="preserve">NATIONAL </w:t>
      </w:r>
      <w:r w:rsidR="00716FF7" w:rsidRPr="00050F66">
        <w:rPr>
          <w:b/>
          <w:szCs w:val="24"/>
        </w:rPr>
        <w:t xml:space="preserve">OCCUPATIONAL STANDARD </w:t>
      </w:r>
    </w:p>
    <w:p w14:paraId="051B5C69" w14:textId="77777777" w:rsidR="00640457" w:rsidRPr="00050F66" w:rsidRDefault="00640457">
      <w:pPr>
        <w:spacing w:line="360" w:lineRule="auto"/>
        <w:jc w:val="center"/>
        <w:rPr>
          <w:b/>
          <w:szCs w:val="24"/>
        </w:rPr>
      </w:pPr>
    </w:p>
    <w:p w14:paraId="2BFE5A1F" w14:textId="77777777" w:rsidR="002879B7" w:rsidRPr="00050F66" w:rsidRDefault="00716FF7">
      <w:pPr>
        <w:spacing w:line="360" w:lineRule="auto"/>
        <w:jc w:val="center"/>
        <w:rPr>
          <w:b/>
          <w:szCs w:val="24"/>
        </w:rPr>
      </w:pPr>
      <w:r w:rsidRPr="00050F66">
        <w:rPr>
          <w:b/>
          <w:szCs w:val="24"/>
        </w:rPr>
        <w:t xml:space="preserve">FOR </w:t>
      </w:r>
    </w:p>
    <w:p w14:paraId="05B4D807" w14:textId="77777777" w:rsidR="00640457" w:rsidRPr="00050F66" w:rsidRDefault="00640457">
      <w:pPr>
        <w:spacing w:line="360" w:lineRule="auto"/>
        <w:jc w:val="center"/>
        <w:rPr>
          <w:b/>
          <w:szCs w:val="24"/>
        </w:rPr>
      </w:pPr>
    </w:p>
    <w:p w14:paraId="57D42F14" w14:textId="06713799" w:rsidR="002879B7" w:rsidRPr="00050F66" w:rsidRDefault="00716FF7">
      <w:pPr>
        <w:spacing w:line="360" w:lineRule="auto"/>
        <w:jc w:val="center"/>
        <w:rPr>
          <w:b/>
          <w:szCs w:val="24"/>
        </w:rPr>
      </w:pPr>
      <w:r w:rsidRPr="00050F66">
        <w:rPr>
          <w:b/>
          <w:szCs w:val="24"/>
        </w:rPr>
        <w:t xml:space="preserve">ANIMAL PRODUCTION </w:t>
      </w:r>
      <w:r w:rsidR="006638D1" w:rsidRPr="00050F66">
        <w:rPr>
          <w:b/>
          <w:szCs w:val="24"/>
        </w:rPr>
        <w:t>TECHNICIAN</w:t>
      </w:r>
    </w:p>
    <w:p w14:paraId="4EB85CB9" w14:textId="77777777" w:rsidR="00E5748B" w:rsidRPr="00050F66" w:rsidRDefault="00E5748B" w:rsidP="006638D1">
      <w:pPr>
        <w:spacing w:line="360" w:lineRule="auto"/>
        <w:rPr>
          <w:b/>
          <w:szCs w:val="24"/>
        </w:rPr>
      </w:pPr>
    </w:p>
    <w:p w14:paraId="021EE79D" w14:textId="532F0F31" w:rsidR="002879B7" w:rsidRPr="00050F66" w:rsidRDefault="007521F3">
      <w:pPr>
        <w:spacing w:line="360" w:lineRule="auto"/>
        <w:jc w:val="center"/>
        <w:rPr>
          <w:b/>
          <w:szCs w:val="24"/>
        </w:rPr>
      </w:pPr>
      <w:r w:rsidRPr="00050F66">
        <w:rPr>
          <w:b/>
          <w:szCs w:val="24"/>
        </w:rPr>
        <w:t xml:space="preserve">LEVEL </w:t>
      </w:r>
      <w:r w:rsidR="00155E0A">
        <w:rPr>
          <w:b/>
          <w:szCs w:val="24"/>
        </w:rPr>
        <w:t>5</w:t>
      </w:r>
    </w:p>
    <w:p w14:paraId="3DAB1F10" w14:textId="39F4E3E6" w:rsidR="00C7064B" w:rsidRPr="00050F66" w:rsidRDefault="00C7064B" w:rsidP="00C7064B">
      <w:pPr>
        <w:spacing w:after="0" w:line="360" w:lineRule="auto"/>
        <w:rPr>
          <w:rFonts w:eastAsia="Calibri"/>
          <w:b/>
          <w:color w:val="auto"/>
          <w:kern w:val="2"/>
          <w:szCs w:val="24"/>
          <w:lang w:val="en-GB"/>
        </w:rPr>
      </w:pPr>
      <w:r w:rsidRPr="00050F66">
        <w:rPr>
          <w:rFonts w:eastAsia="Calibri"/>
          <w:b/>
          <w:color w:val="auto"/>
          <w:kern w:val="2"/>
          <w:szCs w:val="24"/>
          <w:lang w:val="en-GB"/>
        </w:rPr>
        <w:t xml:space="preserve">                                  </w:t>
      </w:r>
      <w:r w:rsidR="008C2FBF" w:rsidRPr="00050F66">
        <w:rPr>
          <w:rFonts w:eastAsia="Calibri"/>
          <w:b/>
          <w:color w:val="auto"/>
          <w:kern w:val="2"/>
          <w:szCs w:val="24"/>
          <w:lang w:val="en-GB"/>
        </w:rPr>
        <w:t xml:space="preserve">      </w:t>
      </w:r>
      <w:r w:rsidRPr="00050F66">
        <w:rPr>
          <w:rFonts w:eastAsia="Calibri"/>
          <w:b/>
          <w:color w:val="auto"/>
          <w:kern w:val="2"/>
          <w:szCs w:val="24"/>
          <w:lang w:val="en-GB"/>
        </w:rPr>
        <w:t xml:space="preserve">    </w:t>
      </w:r>
      <w:r w:rsidR="00AD2512" w:rsidRPr="00050F66">
        <w:rPr>
          <w:rFonts w:eastAsia="Calibri"/>
          <w:b/>
          <w:color w:val="auto"/>
          <w:kern w:val="2"/>
          <w:szCs w:val="24"/>
          <w:lang w:val="en-GB"/>
        </w:rPr>
        <w:t>OS</w:t>
      </w:r>
      <w:r w:rsidR="007521F3" w:rsidRPr="00050F66">
        <w:rPr>
          <w:rFonts w:eastAsia="Calibri"/>
          <w:b/>
          <w:color w:val="auto"/>
          <w:kern w:val="2"/>
          <w:szCs w:val="24"/>
          <w:lang w:val="en-GB"/>
        </w:rPr>
        <w:t xml:space="preserve"> ISCED CODE: 0811 3</w:t>
      </w:r>
      <w:r w:rsidRPr="00050F66">
        <w:rPr>
          <w:rFonts w:eastAsia="Calibri"/>
          <w:b/>
          <w:color w:val="auto"/>
          <w:kern w:val="2"/>
          <w:szCs w:val="24"/>
          <w:lang w:val="en-GB"/>
        </w:rPr>
        <w:t>54</w:t>
      </w:r>
      <w:r w:rsidR="006638D1" w:rsidRPr="00050F66">
        <w:rPr>
          <w:rFonts w:eastAsia="Calibri"/>
          <w:b/>
          <w:color w:val="auto"/>
          <w:kern w:val="2"/>
          <w:szCs w:val="24"/>
          <w:lang w:val="en-GB"/>
        </w:rPr>
        <w:t xml:space="preserve"> </w:t>
      </w:r>
      <w:r w:rsidRPr="00050F66">
        <w:rPr>
          <w:rFonts w:eastAsia="Calibri"/>
          <w:b/>
          <w:color w:val="auto"/>
          <w:kern w:val="2"/>
          <w:szCs w:val="24"/>
          <w:lang w:val="en-GB"/>
        </w:rPr>
        <w:t>A</w:t>
      </w:r>
    </w:p>
    <w:p w14:paraId="4CD39DF2" w14:textId="77777777" w:rsidR="00C7064B" w:rsidRPr="00050F66" w:rsidRDefault="00C7064B">
      <w:pPr>
        <w:spacing w:line="360" w:lineRule="auto"/>
        <w:jc w:val="center"/>
        <w:rPr>
          <w:b/>
          <w:szCs w:val="24"/>
        </w:rPr>
      </w:pPr>
    </w:p>
    <w:p w14:paraId="76A8213D" w14:textId="77777777" w:rsidR="002879B7" w:rsidRPr="00050F66" w:rsidRDefault="002879B7">
      <w:pPr>
        <w:spacing w:line="276" w:lineRule="auto"/>
        <w:jc w:val="center"/>
        <w:rPr>
          <w:b/>
          <w:szCs w:val="24"/>
        </w:rPr>
      </w:pPr>
    </w:p>
    <w:p w14:paraId="5841A26C" w14:textId="348213D4" w:rsidR="00467D01" w:rsidRDefault="00716FF7" w:rsidP="00467D01">
      <w:pPr>
        <w:rPr>
          <w:rFonts w:eastAsia="Calibri"/>
          <w:szCs w:val="24"/>
          <w:lang w:val="en-GB"/>
        </w:rPr>
      </w:pPr>
      <w:r w:rsidRPr="00050F66">
        <w:rPr>
          <w:b/>
          <w:szCs w:val="24"/>
        </w:rPr>
        <w:br w:type="page"/>
      </w:r>
      <w:r w:rsidR="00050F66">
        <w:rPr>
          <w:rFonts w:eastAsia="Calibri"/>
          <w:szCs w:val="24"/>
          <w:lang w:val="en-GB"/>
        </w:rPr>
        <w:lastRenderedPageBreak/>
        <w:t xml:space="preserve">Copyright </w:t>
      </w:r>
    </w:p>
    <w:p w14:paraId="38E468C9" w14:textId="77777777" w:rsidR="00050F66" w:rsidRPr="00050F66" w:rsidRDefault="00050F66" w:rsidP="00467D01">
      <w:pPr>
        <w:rPr>
          <w:rFonts w:eastAsia="Calibri"/>
          <w:szCs w:val="24"/>
          <w:lang w:val="en-GB"/>
        </w:rPr>
      </w:pPr>
    </w:p>
    <w:p w14:paraId="6900E53C" w14:textId="77777777" w:rsidR="00467D01" w:rsidRPr="00050F66" w:rsidRDefault="00467D01" w:rsidP="00050F66">
      <w:pPr>
        <w:spacing w:line="360" w:lineRule="auto"/>
        <w:jc w:val="both"/>
        <w:rPr>
          <w:rFonts w:eastAsia="Calibri"/>
          <w:szCs w:val="24"/>
          <w:lang w:val="en-GB"/>
        </w:rPr>
      </w:pPr>
      <w:r w:rsidRPr="00050F66">
        <w:rPr>
          <w:rFonts w:eastAsia="Calibri"/>
          <w:szCs w:val="24"/>
          <w:lang w:val="en-GB"/>
        </w:rPr>
        <w:t xml:space="preserve">All rights reserved. No part of these Occupational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6811D7A4" w14:textId="07F189D7" w:rsidR="003C3CD7" w:rsidRPr="00050F66" w:rsidRDefault="003C3CD7" w:rsidP="00467D01">
      <w:pPr>
        <w:rPr>
          <w:rFonts w:eastAsia="Times New Roman"/>
          <w:b/>
          <w:bCs/>
          <w:szCs w:val="24"/>
          <w:lang w:val="fr-FR"/>
        </w:rPr>
      </w:pPr>
      <w:r w:rsidRPr="00050F66">
        <w:rPr>
          <w:rFonts w:eastAsia="Times New Roman"/>
          <w:b/>
          <w:bCs/>
          <w:szCs w:val="24"/>
          <w:lang w:val="fr-FR"/>
        </w:rPr>
        <w:br w:type="page"/>
      </w:r>
    </w:p>
    <w:p w14:paraId="0F8A9E13" w14:textId="77777777" w:rsidR="003C3CD7" w:rsidRPr="00050F66" w:rsidRDefault="003C3CD7" w:rsidP="003C3CD7">
      <w:pPr>
        <w:keepNext/>
        <w:keepLines/>
        <w:spacing w:before="480" w:after="0"/>
        <w:jc w:val="center"/>
        <w:outlineLvl w:val="0"/>
        <w:rPr>
          <w:rFonts w:eastAsia="Times New Roman"/>
          <w:b/>
          <w:bCs/>
          <w:color w:val="auto"/>
          <w:szCs w:val="24"/>
          <w:lang w:val="fr-FR"/>
        </w:rPr>
      </w:pPr>
      <w:bookmarkStart w:id="2" w:name="_Toc130822283"/>
      <w:bookmarkStart w:id="3" w:name="_Toc13000"/>
      <w:bookmarkStart w:id="4" w:name="_Toc131063918"/>
      <w:bookmarkStart w:id="5" w:name="_Toc197038199"/>
      <w:r w:rsidRPr="00050F66">
        <w:rPr>
          <w:rFonts w:eastAsia="Times New Roman"/>
          <w:b/>
          <w:bCs/>
          <w:color w:val="auto"/>
          <w:szCs w:val="24"/>
          <w:lang w:val="fr-FR"/>
        </w:rPr>
        <w:lastRenderedPageBreak/>
        <w:t>FOREWORD</w:t>
      </w:r>
      <w:bookmarkEnd w:id="2"/>
      <w:bookmarkEnd w:id="3"/>
      <w:bookmarkEnd w:id="4"/>
      <w:bookmarkEnd w:id="5"/>
      <w:r w:rsidRPr="00050F66">
        <w:rPr>
          <w:rFonts w:eastAsia="Times New Roman"/>
          <w:b/>
          <w:bCs/>
          <w:color w:val="auto"/>
          <w:szCs w:val="24"/>
          <w:lang w:val="fr-FR"/>
        </w:rPr>
        <w:t xml:space="preserve"> </w:t>
      </w:r>
    </w:p>
    <w:p w14:paraId="53DEFD2B" w14:textId="1F404163" w:rsidR="003C3CD7" w:rsidRPr="00050F66" w:rsidRDefault="003C3CD7" w:rsidP="003C3CD7">
      <w:pPr>
        <w:spacing w:line="360" w:lineRule="auto"/>
        <w:jc w:val="both"/>
        <w:rPr>
          <w:rFonts w:eastAsia="Calibri"/>
          <w:color w:val="auto"/>
          <w:szCs w:val="24"/>
          <w:lang w:val="en-GB"/>
        </w:rPr>
      </w:pPr>
      <w:r w:rsidRPr="00050F66">
        <w:rPr>
          <w:color w:val="auto"/>
          <w:szCs w:val="24"/>
        </w:rPr>
        <w:t xml:space="preserve">The provision of quality education and training is fundamental to the Government’s overall strategy for social-economic development. Quality education and training will contribute to the achievement of Kenya’s development blueprint, Vision 2030 and </w:t>
      </w:r>
      <w:r w:rsidR="008C6579" w:rsidRPr="00050F66">
        <w:rPr>
          <w:color w:val="auto"/>
          <w:szCs w:val="24"/>
        </w:rPr>
        <w:t>the government agenda</w:t>
      </w:r>
      <w:r w:rsidR="00DC6C31" w:rsidRPr="00050F66">
        <w:rPr>
          <w:color w:val="auto"/>
          <w:szCs w:val="24"/>
        </w:rPr>
        <w:t xml:space="preserve">, </w:t>
      </w:r>
      <w:proofErr w:type="gramStart"/>
      <w:r w:rsidR="00DC6C31" w:rsidRPr="00050F66">
        <w:rPr>
          <w:color w:val="auto"/>
          <w:szCs w:val="24"/>
        </w:rPr>
        <w:t>b</w:t>
      </w:r>
      <w:r w:rsidR="008C6579" w:rsidRPr="00050F66">
        <w:rPr>
          <w:color w:val="auto"/>
          <w:szCs w:val="24"/>
        </w:rPr>
        <w:t>ottom up</w:t>
      </w:r>
      <w:proofErr w:type="gramEnd"/>
      <w:r w:rsidR="008C6579" w:rsidRPr="00050F66">
        <w:rPr>
          <w:color w:val="auto"/>
          <w:szCs w:val="24"/>
        </w:rPr>
        <w:t xml:space="preserve"> economic transformation agenda</w:t>
      </w:r>
      <w:r w:rsidR="00CE3F66" w:rsidRPr="00050F66">
        <w:rPr>
          <w:color w:val="auto"/>
          <w:szCs w:val="24"/>
        </w:rPr>
        <w:t xml:space="preserve"> </w:t>
      </w:r>
      <w:r w:rsidR="008C6579" w:rsidRPr="00050F66">
        <w:rPr>
          <w:color w:val="auto"/>
          <w:szCs w:val="24"/>
        </w:rPr>
        <w:t>(</w:t>
      </w:r>
      <w:proofErr w:type="spellStart"/>
      <w:r w:rsidR="008C6579" w:rsidRPr="00050F66">
        <w:rPr>
          <w:color w:val="auto"/>
          <w:szCs w:val="24"/>
        </w:rPr>
        <w:t>BeTA</w:t>
      </w:r>
      <w:proofErr w:type="spellEnd"/>
      <w:r w:rsidR="008C6579" w:rsidRPr="00050F66">
        <w:rPr>
          <w:color w:val="auto"/>
          <w:szCs w:val="24"/>
        </w:rPr>
        <w:t>)</w:t>
      </w:r>
      <w:r w:rsidRPr="00050F66">
        <w:rPr>
          <w:color w:val="auto"/>
          <w:szCs w:val="24"/>
        </w:rPr>
        <w:t xml:space="preserve"> </w:t>
      </w:r>
    </w:p>
    <w:p w14:paraId="2CA3324A" w14:textId="5BECD7E4" w:rsidR="003C3CD7" w:rsidRPr="00050F66" w:rsidRDefault="003C3CD7" w:rsidP="003C3CD7">
      <w:pPr>
        <w:spacing w:line="360" w:lineRule="auto"/>
        <w:jc w:val="both"/>
        <w:rPr>
          <w:rFonts w:eastAsiaTheme="minorHAnsi"/>
          <w:color w:val="auto"/>
          <w:szCs w:val="24"/>
        </w:rPr>
      </w:pPr>
      <w:r w:rsidRPr="00050F66">
        <w:rPr>
          <w:color w:val="auto"/>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w:t>
      </w:r>
      <w:r w:rsidR="008C2FBF" w:rsidRPr="00050F66">
        <w:rPr>
          <w:color w:val="auto"/>
          <w:szCs w:val="24"/>
        </w:rPr>
        <w:t>programs</w:t>
      </w:r>
      <w:r w:rsidRPr="00050F66">
        <w:rPr>
          <w:color w:val="auto"/>
          <w:szCs w:val="24"/>
        </w:rPr>
        <w:t xml:space="preserve">. </w:t>
      </w:r>
    </w:p>
    <w:p w14:paraId="18C2EABF" w14:textId="77777777" w:rsidR="00495DDF" w:rsidRPr="00050F66" w:rsidRDefault="00495DDF" w:rsidP="00495DDF">
      <w:pPr>
        <w:spacing w:after="0" w:line="360" w:lineRule="auto"/>
        <w:rPr>
          <w:rFonts w:eastAsia="Calibri"/>
          <w:color w:val="auto"/>
          <w:kern w:val="0"/>
          <w:szCs w:val="24"/>
        </w:rPr>
      </w:pPr>
      <w:bookmarkStart w:id="6" w:name="_Hlk185424096"/>
      <w:r w:rsidRPr="00050F66">
        <w:rPr>
          <w:rFonts w:eastAsia="Calibri"/>
          <w:color w:val="auto"/>
          <w:kern w:val="0"/>
          <w:szCs w:val="24"/>
        </w:rPr>
        <w:t xml:space="preserve">The reforms also demand that industry informs occupational standard development to ensure the curriculum addresses its competence needs. This Occupational Standard will thus inform the development of the Competency-Based Education and Training (CBET) curriculum for Aquaculture practitioners. </w:t>
      </w:r>
    </w:p>
    <w:p w14:paraId="08B46739" w14:textId="77777777" w:rsidR="00495DDF" w:rsidRPr="00050F66" w:rsidRDefault="00495DDF" w:rsidP="00495DDF">
      <w:pPr>
        <w:spacing w:after="0" w:line="360" w:lineRule="auto"/>
        <w:rPr>
          <w:rFonts w:eastAsia="Times New Roman"/>
          <w:color w:val="auto"/>
          <w:kern w:val="0"/>
          <w:szCs w:val="24"/>
        </w:rPr>
      </w:pPr>
      <w:r w:rsidRPr="00050F66">
        <w:rPr>
          <w:rFonts w:eastAsia="Calibri"/>
          <w:color w:val="auto"/>
          <w:kern w:val="0"/>
          <w:szCs w:val="24"/>
        </w:rPr>
        <w:t>The Standard will also be the basis for the assessment of an individual for competency certification.</w:t>
      </w:r>
    </w:p>
    <w:bookmarkEnd w:id="6"/>
    <w:p w14:paraId="53C3DCB1" w14:textId="5207FF8C" w:rsidR="003C3CD7" w:rsidRPr="00050F66" w:rsidRDefault="003C3CD7" w:rsidP="003C3CD7">
      <w:pPr>
        <w:spacing w:line="360" w:lineRule="auto"/>
        <w:jc w:val="both"/>
        <w:rPr>
          <w:rFonts w:eastAsia="Calibri"/>
          <w:color w:val="auto"/>
          <w:szCs w:val="24"/>
        </w:rPr>
      </w:pPr>
      <w:r w:rsidRPr="00050F66">
        <w:rPr>
          <w:color w:val="auto"/>
          <w:szCs w:val="24"/>
        </w:rPr>
        <w:t>It is my conviction that th</w:t>
      </w:r>
      <w:r w:rsidR="00D965D3" w:rsidRPr="00050F66">
        <w:rPr>
          <w:color w:val="auto"/>
          <w:szCs w:val="24"/>
        </w:rPr>
        <w:t xml:space="preserve">is </w:t>
      </w:r>
      <w:r w:rsidRPr="00050F66">
        <w:rPr>
          <w:color w:val="auto"/>
          <w:szCs w:val="24"/>
        </w:rPr>
        <w:t>Occupational Standard will play a great role in the development of a competent human resource for sustainable development.</w:t>
      </w:r>
    </w:p>
    <w:p w14:paraId="1BF65C07" w14:textId="77777777" w:rsidR="003C3CD7" w:rsidRPr="00050F66" w:rsidRDefault="003C3CD7" w:rsidP="003C3CD7">
      <w:pPr>
        <w:spacing w:line="252" w:lineRule="auto"/>
        <w:jc w:val="both"/>
        <w:rPr>
          <w:rFonts w:eastAsiaTheme="minorHAnsi"/>
          <w:szCs w:val="24"/>
        </w:rPr>
      </w:pPr>
    </w:p>
    <w:p w14:paraId="55353755" w14:textId="77777777" w:rsidR="003C3CD7" w:rsidRPr="00050F66" w:rsidRDefault="003C3CD7" w:rsidP="003C3CD7">
      <w:pPr>
        <w:spacing w:line="252" w:lineRule="auto"/>
        <w:jc w:val="both"/>
        <w:rPr>
          <w:rFonts w:eastAsia="Calibri"/>
          <w:szCs w:val="24"/>
        </w:rPr>
      </w:pPr>
    </w:p>
    <w:p w14:paraId="30A3B861" w14:textId="6D86A5C3" w:rsidR="003C3CD7" w:rsidRPr="00050F66" w:rsidRDefault="003C3CD7" w:rsidP="00C70410">
      <w:pPr>
        <w:rPr>
          <w:rFonts w:eastAsia="Times New Roman"/>
          <w:b/>
          <w:bCs/>
          <w:szCs w:val="24"/>
          <w:lang w:val="fr-FR"/>
        </w:rPr>
      </w:pPr>
      <w:r w:rsidRPr="00050F66">
        <w:rPr>
          <w:rFonts w:eastAsia="Times New Roman"/>
          <w:b/>
          <w:bCs/>
          <w:szCs w:val="24"/>
          <w:lang w:val="fr-FR"/>
        </w:rPr>
        <w:br w:type="page"/>
      </w:r>
    </w:p>
    <w:p w14:paraId="13E5317D" w14:textId="77777777" w:rsidR="003C3CD7" w:rsidRPr="00050F66" w:rsidRDefault="003C3CD7" w:rsidP="003C3CD7">
      <w:pPr>
        <w:pStyle w:val="NormalWeb"/>
        <w:spacing w:line="360" w:lineRule="auto"/>
        <w:ind w:left="2880" w:firstLine="720"/>
        <w:rPr>
          <w:rFonts w:eastAsia="Times New Roman"/>
          <w:b/>
        </w:rPr>
      </w:pPr>
      <w:r w:rsidRPr="00050F66">
        <w:rPr>
          <w:b/>
        </w:rPr>
        <w:lastRenderedPageBreak/>
        <w:t>PREFACE</w:t>
      </w:r>
    </w:p>
    <w:p w14:paraId="316CCEF5" w14:textId="77777777" w:rsidR="0066786D" w:rsidRPr="00050F66" w:rsidRDefault="0066786D" w:rsidP="00050F66">
      <w:pPr>
        <w:spacing w:before="100" w:beforeAutospacing="1" w:after="100" w:afterAutospacing="1" w:line="360" w:lineRule="auto"/>
        <w:jc w:val="both"/>
        <w:rPr>
          <w:rFonts w:eastAsia="Times New Roman"/>
          <w:color w:val="auto"/>
          <w:kern w:val="0"/>
          <w:szCs w:val="24"/>
        </w:rPr>
      </w:pPr>
      <w:r w:rsidRPr="00050F66">
        <w:rPr>
          <w:rFonts w:eastAsia="Times New Roman"/>
          <w:color w:val="auto"/>
          <w:kern w:val="0"/>
          <w:szCs w:val="24"/>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364C6DBD" w14:textId="3B597BBD" w:rsidR="0066786D" w:rsidRPr="00050F66" w:rsidRDefault="0066786D" w:rsidP="00050F66">
      <w:pPr>
        <w:spacing w:after="160" w:line="360" w:lineRule="auto"/>
        <w:jc w:val="both"/>
        <w:rPr>
          <w:rFonts w:eastAsia="Calibri"/>
          <w:color w:val="auto"/>
          <w:kern w:val="0"/>
          <w:szCs w:val="24"/>
        </w:rPr>
      </w:pPr>
      <w:r w:rsidRPr="00050F66">
        <w:rPr>
          <w:rFonts w:eastAsia="Calibri"/>
          <w:color w:val="auto"/>
          <w:kern w:val="0"/>
          <w:szCs w:val="24"/>
        </w:rPr>
        <w:t xml:space="preserve">The TVET Act CAP 210A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w:t>
      </w:r>
      <w:r w:rsidR="004558DB" w:rsidRPr="00050F66">
        <w:rPr>
          <w:rFonts w:eastAsia="Calibri"/>
          <w:color w:val="auto"/>
          <w:kern w:val="0"/>
          <w:szCs w:val="24"/>
        </w:rPr>
        <w:t>labor</w:t>
      </w:r>
      <w:r w:rsidRPr="00050F66">
        <w:rPr>
          <w:rFonts w:eastAsia="Calibri"/>
          <w:color w:val="auto"/>
          <w:kern w:val="0"/>
          <w:szCs w:val="24"/>
        </w:rPr>
        <w:t xml:space="preserve"> force am grateful to the Governing Council Members, TVETA, sector regulators, the industry experts, and subject experts who participated in the development of this standard.</w:t>
      </w:r>
    </w:p>
    <w:p w14:paraId="2D1AB23E" w14:textId="77777777" w:rsidR="0066786D" w:rsidRPr="00050F66" w:rsidRDefault="0066786D" w:rsidP="0066786D">
      <w:pPr>
        <w:spacing w:after="160" w:line="259" w:lineRule="auto"/>
        <w:rPr>
          <w:rFonts w:eastAsia="Calibri"/>
          <w:color w:val="auto"/>
          <w:kern w:val="0"/>
          <w:szCs w:val="24"/>
        </w:rPr>
      </w:pPr>
    </w:p>
    <w:p w14:paraId="5F15D0AA" w14:textId="77777777" w:rsidR="003C3CD7" w:rsidRPr="00050F66" w:rsidRDefault="003C3CD7" w:rsidP="003C3CD7">
      <w:pPr>
        <w:rPr>
          <w:rFonts w:eastAsia="Times New Roman"/>
          <w:b/>
          <w:bCs/>
          <w:color w:val="auto"/>
          <w:szCs w:val="24"/>
          <w:lang w:val="fr-FR"/>
        </w:rPr>
      </w:pPr>
    </w:p>
    <w:p w14:paraId="626721CF" w14:textId="77777777" w:rsidR="00467D01" w:rsidRPr="00050F66" w:rsidRDefault="00467D01" w:rsidP="003C3CD7">
      <w:pPr>
        <w:rPr>
          <w:rFonts w:eastAsia="Times New Roman"/>
          <w:b/>
          <w:bCs/>
          <w:szCs w:val="24"/>
          <w:lang w:val="fr-FR"/>
        </w:rPr>
      </w:pPr>
    </w:p>
    <w:p w14:paraId="2988FB6F" w14:textId="77777777" w:rsidR="00467D01" w:rsidRPr="00050F66" w:rsidRDefault="00467D01" w:rsidP="003C3CD7">
      <w:pPr>
        <w:rPr>
          <w:rFonts w:eastAsia="Times New Roman"/>
          <w:b/>
          <w:bCs/>
          <w:szCs w:val="24"/>
          <w:lang w:val="fr-FR"/>
        </w:rPr>
      </w:pPr>
    </w:p>
    <w:p w14:paraId="62F2E11F" w14:textId="77777777" w:rsidR="003C3CD7" w:rsidRPr="00050F66" w:rsidRDefault="003C3CD7" w:rsidP="003C3CD7">
      <w:pPr>
        <w:rPr>
          <w:rFonts w:eastAsia="Times New Roman"/>
          <w:b/>
          <w:bCs/>
          <w:szCs w:val="24"/>
          <w:lang w:val="fr-FR"/>
        </w:rPr>
      </w:pPr>
    </w:p>
    <w:p w14:paraId="32388425" w14:textId="77777777" w:rsidR="00984EAE" w:rsidRPr="00050F66" w:rsidRDefault="00984EAE">
      <w:pPr>
        <w:spacing w:after="0" w:line="240" w:lineRule="auto"/>
        <w:rPr>
          <w:rFonts w:eastAsia="Times New Roman"/>
          <w:b/>
          <w:bCs/>
          <w:szCs w:val="24"/>
          <w:lang w:val="fr-FR"/>
        </w:rPr>
      </w:pPr>
      <w:r w:rsidRPr="00050F66">
        <w:rPr>
          <w:rFonts w:eastAsia="Times New Roman"/>
          <w:b/>
          <w:bCs/>
          <w:szCs w:val="24"/>
          <w:lang w:val="fr-FR"/>
        </w:rPr>
        <w:br w:type="page"/>
      </w:r>
    </w:p>
    <w:p w14:paraId="1AB35A86" w14:textId="697114D1" w:rsidR="003C3CD7" w:rsidRPr="00050F66" w:rsidRDefault="003C3CD7" w:rsidP="003C3CD7">
      <w:pPr>
        <w:keepNext/>
        <w:keepLines/>
        <w:spacing w:before="480" w:after="0"/>
        <w:ind w:left="720" w:firstLine="720"/>
        <w:outlineLvl w:val="0"/>
        <w:rPr>
          <w:rFonts w:eastAsia="Times New Roman"/>
          <w:b/>
          <w:bCs/>
          <w:szCs w:val="24"/>
          <w:lang w:val="fr-FR"/>
        </w:rPr>
      </w:pPr>
      <w:bookmarkStart w:id="7" w:name="_Toc197038200"/>
      <w:r w:rsidRPr="00050F66">
        <w:rPr>
          <w:rFonts w:eastAsia="Times New Roman"/>
          <w:b/>
          <w:bCs/>
          <w:szCs w:val="24"/>
          <w:lang w:val="fr-FR"/>
        </w:rPr>
        <w:lastRenderedPageBreak/>
        <w:t>ACKNOWLEDGMENT</w:t>
      </w:r>
      <w:bookmarkEnd w:id="7"/>
      <w:r w:rsidRPr="00050F66">
        <w:rPr>
          <w:rFonts w:eastAsia="Times New Roman"/>
          <w:b/>
          <w:bCs/>
          <w:szCs w:val="24"/>
          <w:lang w:val="fr-FR"/>
        </w:rPr>
        <w:t xml:space="preserve"> </w:t>
      </w:r>
    </w:p>
    <w:p w14:paraId="6DA48E9C" w14:textId="31A40A33" w:rsidR="003C3CD7" w:rsidRPr="00050F66" w:rsidRDefault="003C3CD7" w:rsidP="003C3CD7">
      <w:pPr>
        <w:spacing w:line="360" w:lineRule="auto"/>
        <w:jc w:val="both"/>
        <w:rPr>
          <w:rFonts w:eastAsia="Calibri"/>
          <w:szCs w:val="24"/>
          <w:lang w:val="en-GB"/>
        </w:rPr>
      </w:pPr>
      <w:r w:rsidRPr="00050F66">
        <w:rPr>
          <w:szCs w:val="24"/>
        </w:rPr>
        <w:t>Th</w:t>
      </w:r>
      <w:r w:rsidR="00B44DCC" w:rsidRPr="00050F66">
        <w:rPr>
          <w:szCs w:val="24"/>
        </w:rPr>
        <w:t>is</w:t>
      </w:r>
      <w:r w:rsidRPr="00050F66">
        <w:rPr>
          <w:szCs w:val="24"/>
        </w:rPr>
        <w:t xml:space="preserve"> Occupational Standard</w:t>
      </w:r>
      <w:r w:rsidR="00B44DCC" w:rsidRPr="00050F66">
        <w:rPr>
          <w:szCs w:val="24"/>
        </w:rPr>
        <w:t xml:space="preserve"> </w:t>
      </w:r>
      <w:r w:rsidRPr="00050F66">
        <w:rPr>
          <w:szCs w:val="24"/>
        </w:rPr>
        <w:t>w</w:t>
      </w:r>
      <w:r w:rsidR="00B44DCC" w:rsidRPr="00050F66">
        <w:rPr>
          <w:szCs w:val="24"/>
        </w:rPr>
        <w:t>as</w:t>
      </w:r>
      <w:r w:rsidRPr="00050F66">
        <w:rPr>
          <w:szCs w:val="24"/>
        </w:rPr>
        <w:t xml:space="preserv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w:t>
      </w:r>
      <w:r w:rsidR="00B44DCC" w:rsidRPr="00050F66">
        <w:rPr>
          <w:szCs w:val="24"/>
        </w:rPr>
        <w:t>is</w:t>
      </w:r>
      <w:r w:rsidRPr="00050F66">
        <w:rPr>
          <w:szCs w:val="24"/>
        </w:rPr>
        <w:t xml:space="preserve"> Occupational Standard</w:t>
      </w:r>
      <w:r w:rsidR="00B44DCC" w:rsidRPr="00050F66">
        <w:rPr>
          <w:szCs w:val="24"/>
        </w:rPr>
        <w:t>.</w:t>
      </w:r>
    </w:p>
    <w:p w14:paraId="5CFFDEE5" w14:textId="19F4C612" w:rsidR="003C3CD7" w:rsidRPr="00050F66" w:rsidRDefault="003C3CD7" w:rsidP="003C3CD7">
      <w:pPr>
        <w:spacing w:line="360" w:lineRule="auto"/>
        <w:jc w:val="both"/>
        <w:rPr>
          <w:rFonts w:eastAsiaTheme="minorHAnsi"/>
          <w:szCs w:val="24"/>
        </w:rPr>
      </w:pPr>
      <w:r w:rsidRPr="00050F66">
        <w:rPr>
          <w:szCs w:val="24"/>
        </w:rPr>
        <w:t>I also thank all the individuals and organizations who participated in the validation of th</w:t>
      </w:r>
      <w:r w:rsidR="00B44DCC" w:rsidRPr="00050F66">
        <w:rPr>
          <w:szCs w:val="24"/>
        </w:rPr>
        <w:t>is</w:t>
      </w:r>
      <w:r w:rsidRPr="00050F66">
        <w:rPr>
          <w:szCs w:val="24"/>
        </w:rPr>
        <w:t xml:space="preserve"> Occupational </w:t>
      </w:r>
      <w:r w:rsidR="0048566E" w:rsidRPr="00050F66">
        <w:rPr>
          <w:szCs w:val="24"/>
        </w:rPr>
        <w:t>Standard.</w:t>
      </w:r>
    </w:p>
    <w:p w14:paraId="5F16EA81" w14:textId="77777777" w:rsidR="003C3CD7" w:rsidRPr="00050F66" w:rsidRDefault="003C3CD7" w:rsidP="003C3CD7">
      <w:pPr>
        <w:spacing w:line="360" w:lineRule="auto"/>
        <w:jc w:val="both"/>
        <w:rPr>
          <w:rFonts w:eastAsia="Calibri"/>
          <w:szCs w:val="24"/>
        </w:rPr>
      </w:pPr>
    </w:p>
    <w:p w14:paraId="0D2F459C" w14:textId="77777777" w:rsidR="003C3CD7" w:rsidRPr="00050F66" w:rsidRDefault="003C3CD7" w:rsidP="003C3CD7">
      <w:pPr>
        <w:spacing w:line="252" w:lineRule="auto"/>
        <w:jc w:val="both"/>
        <w:rPr>
          <w:rFonts w:eastAsiaTheme="minorHAnsi"/>
          <w:szCs w:val="24"/>
        </w:rPr>
      </w:pPr>
    </w:p>
    <w:p w14:paraId="698E36FA" w14:textId="77777777" w:rsidR="003C3CD7" w:rsidRPr="00050F66" w:rsidRDefault="003C3CD7" w:rsidP="003C3CD7">
      <w:pPr>
        <w:spacing w:line="252" w:lineRule="auto"/>
        <w:jc w:val="both"/>
        <w:rPr>
          <w:szCs w:val="24"/>
        </w:rPr>
      </w:pPr>
    </w:p>
    <w:p w14:paraId="0FE015B3" w14:textId="77777777" w:rsidR="003C3CD7" w:rsidRPr="00050F66" w:rsidRDefault="003C3CD7" w:rsidP="003C3CD7">
      <w:pPr>
        <w:spacing w:line="252" w:lineRule="auto"/>
        <w:jc w:val="both"/>
        <w:rPr>
          <w:szCs w:val="24"/>
        </w:rPr>
      </w:pPr>
    </w:p>
    <w:p w14:paraId="22AD37B1" w14:textId="77777777" w:rsidR="003C3CD7" w:rsidRPr="00050F66" w:rsidRDefault="003C3CD7" w:rsidP="003C3CD7">
      <w:pPr>
        <w:spacing w:line="252" w:lineRule="auto"/>
        <w:jc w:val="both"/>
        <w:rPr>
          <w:szCs w:val="24"/>
        </w:rPr>
      </w:pPr>
    </w:p>
    <w:p w14:paraId="7AEC2DB7" w14:textId="77777777" w:rsidR="003C3CD7" w:rsidRPr="00050F66" w:rsidRDefault="003C3CD7" w:rsidP="003C3CD7">
      <w:pPr>
        <w:spacing w:line="252" w:lineRule="auto"/>
        <w:rPr>
          <w:szCs w:val="24"/>
        </w:rPr>
      </w:pPr>
      <w:r w:rsidRPr="00050F66">
        <w:rPr>
          <w:szCs w:val="24"/>
        </w:rPr>
        <w:br w:type="page"/>
      </w:r>
    </w:p>
    <w:p w14:paraId="6F55B065" w14:textId="77777777" w:rsidR="003C3CD7" w:rsidRPr="00050F66" w:rsidRDefault="003C3CD7">
      <w:pPr>
        <w:spacing w:after="0" w:line="240" w:lineRule="auto"/>
        <w:rPr>
          <w:b/>
          <w:szCs w:val="24"/>
        </w:rPr>
      </w:pPr>
    </w:p>
    <w:p w14:paraId="31B577FC" w14:textId="59E63395" w:rsidR="00057C54" w:rsidRPr="00050F66" w:rsidRDefault="00057C54" w:rsidP="00640457">
      <w:pPr>
        <w:keepNext/>
        <w:keepLines/>
        <w:spacing w:before="480" w:after="0" w:line="276" w:lineRule="auto"/>
        <w:jc w:val="center"/>
        <w:outlineLvl w:val="0"/>
        <w:rPr>
          <w:b/>
          <w:szCs w:val="24"/>
        </w:rPr>
      </w:pPr>
      <w:bookmarkStart w:id="8" w:name="_Toc197038201"/>
      <w:r w:rsidRPr="00050F66">
        <w:rPr>
          <w:b/>
          <w:szCs w:val="24"/>
        </w:rPr>
        <w:t>TABLE OF CONTENTS</w:t>
      </w:r>
      <w:bookmarkEnd w:id="8"/>
    </w:p>
    <w:sdt>
      <w:sdtPr>
        <w:rPr>
          <w:rFonts w:ascii="Times New Roman" w:eastAsiaTheme="minorEastAsia" w:hAnsi="Times New Roman" w:cs="Times New Roman"/>
          <w:b w:val="0"/>
          <w:color w:val="000000"/>
          <w:kern w:val="28"/>
          <w:szCs w:val="20"/>
          <w:lang w:eastAsia="en-US"/>
        </w:rPr>
        <w:id w:val="-1164161983"/>
        <w:docPartObj>
          <w:docPartGallery w:val="Table of Contents"/>
          <w:docPartUnique/>
        </w:docPartObj>
      </w:sdtPr>
      <w:sdtContent>
        <w:p w14:paraId="219B3AF7" w14:textId="56C02335" w:rsidR="002879B7" w:rsidRPr="00050F66" w:rsidRDefault="002879B7" w:rsidP="00BD2C85">
          <w:pPr>
            <w:pStyle w:val="TOCHeading1"/>
            <w:rPr>
              <w:rFonts w:ascii="Times New Roman" w:hAnsi="Times New Roman" w:cs="Times New Roman"/>
            </w:rPr>
          </w:pPr>
        </w:p>
        <w:p w14:paraId="39ED20D7" w14:textId="67641E63" w:rsidR="00155E0A" w:rsidRPr="00155E0A" w:rsidRDefault="00716FF7">
          <w:pPr>
            <w:pStyle w:val="TOC1"/>
            <w:rPr>
              <w:rFonts w:asciiTheme="minorHAnsi" w:eastAsiaTheme="minorEastAsia" w:hAnsiTheme="minorHAnsi" w:cstheme="minorBidi"/>
              <w:noProof/>
              <w:kern w:val="2"/>
              <w:szCs w:val="24"/>
              <w:lang w:val="en-KE" w:eastAsia="en-GB"/>
              <w14:ligatures w14:val="standardContextual"/>
            </w:rPr>
          </w:pPr>
          <w:r w:rsidRPr="00155E0A">
            <w:rPr>
              <w:szCs w:val="24"/>
            </w:rPr>
            <w:fldChar w:fldCharType="begin"/>
          </w:r>
          <w:r w:rsidRPr="00155E0A">
            <w:rPr>
              <w:szCs w:val="24"/>
            </w:rPr>
            <w:instrText xml:space="preserve"> TOC \o "1-3" \h \z \u </w:instrText>
          </w:r>
          <w:r w:rsidRPr="00155E0A">
            <w:rPr>
              <w:szCs w:val="24"/>
            </w:rPr>
            <w:fldChar w:fldCharType="separate"/>
          </w:r>
          <w:hyperlink w:anchor="_Toc197038199" w:history="1">
            <w:r w:rsidR="00155E0A" w:rsidRPr="00155E0A">
              <w:rPr>
                <w:rStyle w:val="Hyperlink"/>
                <w:rFonts w:eastAsia="Times New Roman"/>
                <w:noProof/>
                <w:lang w:val="fr-FR"/>
              </w:rPr>
              <w:t>FOREWORD</w:t>
            </w:r>
            <w:r w:rsidR="00155E0A" w:rsidRPr="00155E0A">
              <w:rPr>
                <w:noProof/>
                <w:webHidden/>
              </w:rPr>
              <w:tab/>
            </w:r>
            <w:r w:rsidR="00155E0A" w:rsidRPr="00155E0A">
              <w:rPr>
                <w:noProof/>
                <w:webHidden/>
              </w:rPr>
              <w:fldChar w:fldCharType="begin"/>
            </w:r>
            <w:r w:rsidR="00155E0A" w:rsidRPr="00155E0A">
              <w:rPr>
                <w:noProof/>
                <w:webHidden/>
              </w:rPr>
              <w:instrText xml:space="preserve"> PAGEREF _Toc197038199 \h </w:instrText>
            </w:r>
            <w:r w:rsidR="00155E0A" w:rsidRPr="00155E0A">
              <w:rPr>
                <w:noProof/>
                <w:webHidden/>
              </w:rPr>
            </w:r>
            <w:r w:rsidR="00155E0A" w:rsidRPr="00155E0A">
              <w:rPr>
                <w:noProof/>
                <w:webHidden/>
              </w:rPr>
              <w:fldChar w:fldCharType="separate"/>
            </w:r>
            <w:r w:rsidR="00155E0A" w:rsidRPr="00155E0A">
              <w:rPr>
                <w:noProof/>
                <w:webHidden/>
              </w:rPr>
              <w:t>iii</w:t>
            </w:r>
            <w:r w:rsidR="00155E0A" w:rsidRPr="00155E0A">
              <w:rPr>
                <w:noProof/>
                <w:webHidden/>
              </w:rPr>
              <w:fldChar w:fldCharType="end"/>
            </w:r>
          </w:hyperlink>
        </w:p>
        <w:p w14:paraId="5911A74E" w14:textId="02EF2924" w:rsidR="00155E0A" w:rsidRPr="00155E0A" w:rsidRDefault="00155E0A">
          <w:pPr>
            <w:pStyle w:val="TOC1"/>
            <w:rPr>
              <w:rFonts w:asciiTheme="minorHAnsi" w:eastAsiaTheme="minorEastAsia" w:hAnsiTheme="minorHAnsi" w:cstheme="minorBidi"/>
              <w:noProof/>
              <w:kern w:val="2"/>
              <w:szCs w:val="24"/>
              <w:lang w:val="en-KE" w:eastAsia="en-GB"/>
              <w14:ligatures w14:val="standardContextual"/>
            </w:rPr>
          </w:pPr>
          <w:hyperlink w:anchor="_Toc197038200" w:history="1">
            <w:r w:rsidRPr="00155E0A">
              <w:rPr>
                <w:rStyle w:val="Hyperlink"/>
                <w:rFonts w:eastAsia="Times New Roman"/>
                <w:noProof/>
                <w:lang w:val="fr-FR"/>
              </w:rPr>
              <w:t>ACKNOWLEDGMENT</w:t>
            </w:r>
            <w:r w:rsidRPr="00155E0A">
              <w:rPr>
                <w:noProof/>
                <w:webHidden/>
              </w:rPr>
              <w:tab/>
            </w:r>
            <w:r w:rsidRPr="00155E0A">
              <w:rPr>
                <w:noProof/>
                <w:webHidden/>
              </w:rPr>
              <w:fldChar w:fldCharType="begin"/>
            </w:r>
            <w:r w:rsidRPr="00155E0A">
              <w:rPr>
                <w:noProof/>
                <w:webHidden/>
              </w:rPr>
              <w:instrText xml:space="preserve"> PAGEREF _Toc197038200 \h </w:instrText>
            </w:r>
            <w:r w:rsidRPr="00155E0A">
              <w:rPr>
                <w:noProof/>
                <w:webHidden/>
              </w:rPr>
            </w:r>
            <w:r w:rsidRPr="00155E0A">
              <w:rPr>
                <w:noProof/>
                <w:webHidden/>
              </w:rPr>
              <w:fldChar w:fldCharType="separate"/>
            </w:r>
            <w:r w:rsidRPr="00155E0A">
              <w:rPr>
                <w:noProof/>
                <w:webHidden/>
              </w:rPr>
              <w:t>v</w:t>
            </w:r>
            <w:r w:rsidRPr="00155E0A">
              <w:rPr>
                <w:noProof/>
                <w:webHidden/>
              </w:rPr>
              <w:fldChar w:fldCharType="end"/>
            </w:r>
          </w:hyperlink>
        </w:p>
        <w:p w14:paraId="154C34F4" w14:textId="69C62EE8" w:rsidR="00155E0A" w:rsidRPr="00155E0A" w:rsidRDefault="00155E0A">
          <w:pPr>
            <w:pStyle w:val="TOC1"/>
            <w:rPr>
              <w:rFonts w:asciiTheme="minorHAnsi" w:eastAsiaTheme="minorEastAsia" w:hAnsiTheme="minorHAnsi" w:cstheme="minorBidi"/>
              <w:noProof/>
              <w:kern w:val="2"/>
              <w:szCs w:val="24"/>
              <w:lang w:val="en-KE" w:eastAsia="en-GB"/>
              <w14:ligatures w14:val="standardContextual"/>
            </w:rPr>
          </w:pPr>
          <w:hyperlink w:anchor="_Toc197038201" w:history="1">
            <w:r w:rsidRPr="00155E0A">
              <w:rPr>
                <w:rStyle w:val="Hyperlink"/>
                <w:noProof/>
              </w:rPr>
              <w:t>TABLE OF CONTENTS</w:t>
            </w:r>
            <w:r w:rsidRPr="00155E0A">
              <w:rPr>
                <w:noProof/>
                <w:webHidden/>
              </w:rPr>
              <w:tab/>
            </w:r>
            <w:r w:rsidRPr="00155E0A">
              <w:rPr>
                <w:noProof/>
                <w:webHidden/>
              </w:rPr>
              <w:fldChar w:fldCharType="begin"/>
            </w:r>
            <w:r w:rsidRPr="00155E0A">
              <w:rPr>
                <w:noProof/>
                <w:webHidden/>
              </w:rPr>
              <w:instrText xml:space="preserve"> PAGEREF _Toc197038201 \h </w:instrText>
            </w:r>
            <w:r w:rsidRPr="00155E0A">
              <w:rPr>
                <w:noProof/>
                <w:webHidden/>
              </w:rPr>
            </w:r>
            <w:r w:rsidRPr="00155E0A">
              <w:rPr>
                <w:noProof/>
                <w:webHidden/>
              </w:rPr>
              <w:fldChar w:fldCharType="separate"/>
            </w:r>
            <w:r w:rsidRPr="00155E0A">
              <w:rPr>
                <w:noProof/>
                <w:webHidden/>
              </w:rPr>
              <w:t>vi</w:t>
            </w:r>
            <w:r w:rsidRPr="00155E0A">
              <w:rPr>
                <w:noProof/>
                <w:webHidden/>
              </w:rPr>
              <w:fldChar w:fldCharType="end"/>
            </w:r>
          </w:hyperlink>
        </w:p>
        <w:p w14:paraId="27983169" w14:textId="28F2AD10" w:rsidR="00155E0A" w:rsidRPr="00155E0A" w:rsidRDefault="00155E0A">
          <w:pPr>
            <w:pStyle w:val="TOC1"/>
            <w:rPr>
              <w:rFonts w:asciiTheme="minorHAnsi" w:eastAsiaTheme="minorEastAsia" w:hAnsiTheme="minorHAnsi" w:cstheme="minorBidi"/>
              <w:noProof/>
              <w:kern w:val="2"/>
              <w:szCs w:val="24"/>
              <w:lang w:val="en-KE" w:eastAsia="en-GB"/>
              <w14:ligatures w14:val="standardContextual"/>
            </w:rPr>
          </w:pPr>
          <w:hyperlink w:anchor="_Toc197038202" w:history="1">
            <w:r w:rsidRPr="00155E0A">
              <w:rPr>
                <w:rStyle w:val="Hyperlink"/>
                <w:noProof/>
              </w:rPr>
              <w:t>ACRONYMS</w:t>
            </w:r>
            <w:r w:rsidRPr="00155E0A">
              <w:rPr>
                <w:noProof/>
                <w:webHidden/>
              </w:rPr>
              <w:tab/>
            </w:r>
            <w:r w:rsidRPr="00155E0A">
              <w:rPr>
                <w:noProof/>
                <w:webHidden/>
              </w:rPr>
              <w:fldChar w:fldCharType="begin"/>
            </w:r>
            <w:r w:rsidRPr="00155E0A">
              <w:rPr>
                <w:noProof/>
                <w:webHidden/>
              </w:rPr>
              <w:instrText xml:space="preserve"> PAGEREF _Toc197038202 \h </w:instrText>
            </w:r>
            <w:r w:rsidRPr="00155E0A">
              <w:rPr>
                <w:noProof/>
                <w:webHidden/>
              </w:rPr>
            </w:r>
            <w:r w:rsidRPr="00155E0A">
              <w:rPr>
                <w:noProof/>
                <w:webHidden/>
              </w:rPr>
              <w:fldChar w:fldCharType="separate"/>
            </w:r>
            <w:r w:rsidRPr="00155E0A">
              <w:rPr>
                <w:noProof/>
                <w:webHidden/>
              </w:rPr>
              <w:t>vii</w:t>
            </w:r>
            <w:r w:rsidRPr="00155E0A">
              <w:rPr>
                <w:noProof/>
                <w:webHidden/>
              </w:rPr>
              <w:fldChar w:fldCharType="end"/>
            </w:r>
          </w:hyperlink>
        </w:p>
        <w:p w14:paraId="14AC4889" w14:textId="711B4229" w:rsidR="00155E0A" w:rsidRPr="00155E0A" w:rsidRDefault="00155E0A">
          <w:pPr>
            <w:pStyle w:val="TOC1"/>
            <w:rPr>
              <w:rFonts w:asciiTheme="minorHAnsi" w:eastAsiaTheme="minorEastAsia" w:hAnsiTheme="minorHAnsi" w:cstheme="minorBidi"/>
              <w:noProof/>
              <w:kern w:val="2"/>
              <w:szCs w:val="24"/>
              <w:lang w:val="en-KE" w:eastAsia="en-GB"/>
              <w14:ligatures w14:val="standardContextual"/>
            </w:rPr>
          </w:pPr>
          <w:hyperlink w:anchor="_Toc197038203" w:history="1">
            <w:r w:rsidRPr="00155E0A">
              <w:rPr>
                <w:rStyle w:val="Hyperlink"/>
                <w:noProof/>
              </w:rPr>
              <w:t>SUMMARY OF UNITS OF COMPETENCY</w:t>
            </w:r>
            <w:r w:rsidRPr="00155E0A">
              <w:rPr>
                <w:noProof/>
                <w:webHidden/>
              </w:rPr>
              <w:tab/>
            </w:r>
            <w:r w:rsidRPr="00155E0A">
              <w:rPr>
                <w:noProof/>
                <w:webHidden/>
              </w:rPr>
              <w:fldChar w:fldCharType="begin"/>
            </w:r>
            <w:r w:rsidRPr="00155E0A">
              <w:rPr>
                <w:noProof/>
                <w:webHidden/>
              </w:rPr>
              <w:instrText xml:space="preserve"> PAGEREF _Toc197038203 \h </w:instrText>
            </w:r>
            <w:r w:rsidRPr="00155E0A">
              <w:rPr>
                <w:noProof/>
                <w:webHidden/>
              </w:rPr>
            </w:r>
            <w:r w:rsidRPr="00155E0A">
              <w:rPr>
                <w:noProof/>
                <w:webHidden/>
              </w:rPr>
              <w:fldChar w:fldCharType="separate"/>
            </w:r>
            <w:r w:rsidRPr="00155E0A">
              <w:rPr>
                <w:noProof/>
                <w:webHidden/>
              </w:rPr>
              <w:t>viii</w:t>
            </w:r>
            <w:r w:rsidRPr="00155E0A">
              <w:rPr>
                <w:noProof/>
                <w:webHidden/>
              </w:rPr>
              <w:fldChar w:fldCharType="end"/>
            </w:r>
          </w:hyperlink>
        </w:p>
        <w:p w14:paraId="30677CDF" w14:textId="0D7D7195" w:rsidR="00155E0A" w:rsidRPr="00155E0A" w:rsidRDefault="00155E0A">
          <w:pPr>
            <w:pStyle w:val="TOC2"/>
            <w:rPr>
              <w:rFonts w:asciiTheme="minorHAnsi" w:eastAsiaTheme="minorEastAsia" w:hAnsiTheme="minorHAnsi" w:cstheme="minorBidi"/>
              <w:bCs/>
              <w:noProof/>
              <w:kern w:val="2"/>
              <w:szCs w:val="24"/>
              <w:lang w:val="en-KE" w:eastAsia="en-GB"/>
              <w14:ligatures w14:val="standardContextual"/>
            </w:rPr>
          </w:pPr>
          <w:hyperlink w:anchor="_Toc197038204" w:history="1">
            <w:r w:rsidRPr="00155E0A">
              <w:rPr>
                <w:rStyle w:val="Hyperlink"/>
                <w:bCs/>
                <w:noProof/>
              </w:rPr>
              <w:t>PRODUCE LIVESTOCK FEEDS</w:t>
            </w:r>
            <w:r w:rsidRPr="00155E0A">
              <w:rPr>
                <w:bCs/>
                <w:noProof/>
                <w:webHidden/>
              </w:rPr>
              <w:tab/>
            </w:r>
            <w:r w:rsidRPr="00155E0A">
              <w:rPr>
                <w:bCs/>
                <w:noProof/>
                <w:webHidden/>
              </w:rPr>
              <w:fldChar w:fldCharType="begin"/>
            </w:r>
            <w:r w:rsidRPr="00155E0A">
              <w:rPr>
                <w:bCs/>
                <w:noProof/>
                <w:webHidden/>
              </w:rPr>
              <w:instrText xml:space="preserve"> PAGEREF _Toc197038204 \h </w:instrText>
            </w:r>
            <w:r w:rsidRPr="00155E0A">
              <w:rPr>
                <w:bCs/>
                <w:noProof/>
                <w:webHidden/>
              </w:rPr>
            </w:r>
            <w:r w:rsidRPr="00155E0A">
              <w:rPr>
                <w:bCs/>
                <w:noProof/>
                <w:webHidden/>
              </w:rPr>
              <w:fldChar w:fldCharType="separate"/>
            </w:r>
            <w:r w:rsidRPr="00155E0A">
              <w:rPr>
                <w:bCs/>
                <w:noProof/>
                <w:webHidden/>
              </w:rPr>
              <w:t>1</w:t>
            </w:r>
            <w:r w:rsidRPr="00155E0A">
              <w:rPr>
                <w:bCs/>
                <w:noProof/>
                <w:webHidden/>
              </w:rPr>
              <w:fldChar w:fldCharType="end"/>
            </w:r>
          </w:hyperlink>
        </w:p>
        <w:p w14:paraId="0D2E4D55" w14:textId="63A3F1A5" w:rsidR="00155E0A" w:rsidRPr="00155E0A" w:rsidRDefault="00155E0A">
          <w:pPr>
            <w:pStyle w:val="TOC2"/>
            <w:rPr>
              <w:rFonts w:asciiTheme="minorHAnsi" w:eastAsiaTheme="minorEastAsia" w:hAnsiTheme="minorHAnsi" w:cstheme="minorBidi"/>
              <w:bCs/>
              <w:noProof/>
              <w:kern w:val="2"/>
              <w:szCs w:val="24"/>
              <w:lang w:val="en-KE" w:eastAsia="en-GB"/>
              <w14:ligatures w14:val="standardContextual"/>
            </w:rPr>
          </w:pPr>
          <w:hyperlink w:anchor="_Toc197038205" w:history="1">
            <w:r w:rsidRPr="00155E0A">
              <w:rPr>
                <w:rStyle w:val="Hyperlink"/>
                <w:bCs/>
                <w:noProof/>
              </w:rPr>
              <w:t>MANAGE DAIRY CATTLE</w:t>
            </w:r>
            <w:r w:rsidRPr="00155E0A">
              <w:rPr>
                <w:bCs/>
                <w:noProof/>
                <w:webHidden/>
              </w:rPr>
              <w:tab/>
            </w:r>
            <w:r w:rsidRPr="00155E0A">
              <w:rPr>
                <w:bCs/>
                <w:noProof/>
                <w:webHidden/>
              </w:rPr>
              <w:fldChar w:fldCharType="begin"/>
            </w:r>
            <w:r w:rsidRPr="00155E0A">
              <w:rPr>
                <w:bCs/>
                <w:noProof/>
                <w:webHidden/>
              </w:rPr>
              <w:instrText xml:space="preserve"> PAGEREF _Toc197038205 \h </w:instrText>
            </w:r>
            <w:r w:rsidRPr="00155E0A">
              <w:rPr>
                <w:bCs/>
                <w:noProof/>
                <w:webHidden/>
              </w:rPr>
            </w:r>
            <w:r w:rsidRPr="00155E0A">
              <w:rPr>
                <w:bCs/>
                <w:noProof/>
                <w:webHidden/>
              </w:rPr>
              <w:fldChar w:fldCharType="separate"/>
            </w:r>
            <w:r w:rsidRPr="00155E0A">
              <w:rPr>
                <w:bCs/>
                <w:noProof/>
                <w:webHidden/>
              </w:rPr>
              <w:t>7</w:t>
            </w:r>
            <w:r w:rsidRPr="00155E0A">
              <w:rPr>
                <w:bCs/>
                <w:noProof/>
                <w:webHidden/>
              </w:rPr>
              <w:fldChar w:fldCharType="end"/>
            </w:r>
          </w:hyperlink>
        </w:p>
        <w:p w14:paraId="445972F2" w14:textId="436E2D2E" w:rsidR="00155E0A" w:rsidRPr="00155E0A" w:rsidRDefault="00155E0A">
          <w:pPr>
            <w:pStyle w:val="TOC2"/>
            <w:rPr>
              <w:rFonts w:asciiTheme="minorHAnsi" w:eastAsiaTheme="minorEastAsia" w:hAnsiTheme="minorHAnsi" w:cstheme="minorBidi"/>
              <w:bCs/>
              <w:noProof/>
              <w:kern w:val="2"/>
              <w:szCs w:val="24"/>
              <w:lang w:val="en-KE" w:eastAsia="en-GB"/>
              <w14:ligatures w14:val="standardContextual"/>
            </w:rPr>
          </w:pPr>
          <w:hyperlink w:anchor="_Toc197038206" w:history="1">
            <w:r w:rsidRPr="00155E0A">
              <w:rPr>
                <w:rStyle w:val="Hyperlink"/>
                <w:bCs/>
                <w:noProof/>
              </w:rPr>
              <w:t>MANAGE BEEF ANIMALS</w:t>
            </w:r>
            <w:r w:rsidRPr="00155E0A">
              <w:rPr>
                <w:bCs/>
                <w:noProof/>
                <w:webHidden/>
              </w:rPr>
              <w:tab/>
            </w:r>
            <w:r w:rsidRPr="00155E0A">
              <w:rPr>
                <w:bCs/>
                <w:noProof/>
                <w:webHidden/>
              </w:rPr>
              <w:fldChar w:fldCharType="begin"/>
            </w:r>
            <w:r w:rsidRPr="00155E0A">
              <w:rPr>
                <w:bCs/>
                <w:noProof/>
                <w:webHidden/>
              </w:rPr>
              <w:instrText xml:space="preserve"> PAGEREF _Toc197038206 \h </w:instrText>
            </w:r>
            <w:r w:rsidRPr="00155E0A">
              <w:rPr>
                <w:bCs/>
                <w:noProof/>
                <w:webHidden/>
              </w:rPr>
            </w:r>
            <w:r w:rsidRPr="00155E0A">
              <w:rPr>
                <w:bCs/>
                <w:noProof/>
                <w:webHidden/>
              </w:rPr>
              <w:fldChar w:fldCharType="separate"/>
            </w:r>
            <w:r w:rsidRPr="00155E0A">
              <w:rPr>
                <w:bCs/>
                <w:noProof/>
                <w:webHidden/>
              </w:rPr>
              <w:t>16</w:t>
            </w:r>
            <w:r w:rsidRPr="00155E0A">
              <w:rPr>
                <w:bCs/>
                <w:noProof/>
                <w:webHidden/>
              </w:rPr>
              <w:fldChar w:fldCharType="end"/>
            </w:r>
          </w:hyperlink>
        </w:p>
        <w:p w14:paraId="369B892D" w14:textId="6DAE9EDE" w:rsidR="00155E0A" w:rsidRPr="00155E0A" w:rsidRDefault="00155E0A">
          <w:pPr>
            <w:pStyle w:val="TOC2"/>
            <w:rPr>
              <w:rFonts w:asciiTheme="minorHAnsi" w:eastAsiaTheme="minorEastAsia" w:hAnsiTheme="minorHAnsi" w:cstheme="minorBidi"/>
              <w:bCs/>
              <w:noProof/>
              <w:kern w:val="2"/>
              <w:szCs w:val="24"/>
              <w:lang w:val="en-KE" w:eastAsia="en-GB"/>
              <w14:ligatures w14:val="standardContextual"/>
            </w:rPr>
          </w:pPr>
          <w:hyperlink w:anchor="_Toc197038207" w:history="1">
            <w:r w:rsidRPr="00155E0A">
              <w:rPr>
                <w:rStyle w:val="Hyperlink"/>
                <w:bCs/>
                <w:noProof/>
              </w:rPr>
              <w:t>CARRY OUT SHEEP PRODUCTION</w:t>
            </w:r>
            <w:r w:rsidRPr="00155E0A">
              <w:rPr>
                <w:bCs/>
                <w:noProof/>
                <w:webHidden/>
              </w:rPr>
              <w:tab/>
            </w:r>
            <w:r w:rsidRPr="00155E0A">
              <w:rPr>
                <w:bCs/>
                <w:noProof/>
                <w:webHidden/>
              </w:rPr>
              <w:fldChar w:fldCharType="begin"/>
            </w:r>
            <w:r w:rsidRPr="00155E0A">
              <w:rPr>
                <w:bCs/>
                <w:noProof/>
                <w:webHidden/>
              </w:rPr>
              <w:instrText xml:space="preserve"> PAGEREF _Toc197038207 \h </w:instrText>
            </w:r>
            <w:r w:rsidRPr="00155E0A">
              <w:rPr>
                <w:bCs/>
                <w:noProof/>
                <w:webHidden/>
              </w:rPr>
            </w:r>
            <w:r w:rsidRPr="00155E0A">
              <w:rPr>
                <w:bCs/>
                <w:noProof/>
                <w:webHidden/>
              </w:rPr>
              <w:fldChar w:fldCharType="separate"/>
            </w:r>
            <w:r w:rsidRPr="00155E0A">
              <w:rPr>
                <w:bCs/>
                <w:noProof/>
                <w:webHidden/>
              </w:rPr>
              <w:t>24</w:t>
            </w:r>
            <w:r w:rsidRPr="00155E0A">
              <w:rPr>
                <w:bCs/>
                <w:noProof/>
                <w:webHidden/>
              </w:rPr>
              <w:fldChar w:fldCharType="end"/>
            </w:r>
          </w:hyperlink>
        </w:p>
        <w:p w14:paraId="07EA6655" w14:textId="25025F66" w:rsidR="00155E0A" w:rsidRPr="00155E0A" w:rsidRDefault="00155E0A">
          <w:pPr>
            <w:pStyle w:val="TOC2"/>
            <w:rPr>
              <w:rFonts w:asciiTheme="minorHAnsi" w:eastAsiaTheme="minorEastAsia" w:hAnsiTheme="minorHAnsi" w:cstheme="minorBidi"/>
              <w:bCs/>
              <w:noProof/>
              <w:kern w:val="2"/>
              <w:szCs w:val="24"/>
              <w:lang w:val="en-KE" w:eastAsia="en-GB"/>
              <w14:ligatures w14:val="standardContextual"/>
            </w:rPr>
          </w:pPr>
          <w:hyperlink w:anchor="_Toc197038208" w:history="1">
            <w:r w:rsidRPr="00155E0A">
              <w:rPr>
                <w:rStyle w:val="Hyperlink"/>
                <w:bCs/>
                <w:noProof/>
              </w:rPr>
              <w:t>CARRY OUT GOAT PRODUCTION</w:t>
            </w:r>
            <w:r w:rsidRPr="00155E0A">
              <w:rPr>
                <w:bCs/>
                <w:noProof/>
                <w:webHidden/>
              </w:rPr>
              <w:tab/>
            </w:r>
            <w:r w:rsidRPr="00155E0A">
              <w:rPr>
                <w:bCs/>
                <w:noProof/>
                <w:webHidden/>
              </w:rPr>
              <w:fldChar w:fldCharType="begin"/>
            </w:r>
            <w:r w:rsidRPr="00155E0A">
              <w:rPr>
                <w:bCs/>
                <w:noProof/>
                <w:webHidden/>
              </w:rPr>
              <w:instrText xml:space="preserve"> PAGEREF _Toc197038208 \h </w:instrText>
            </w:r>
            <w:r w:rsidRPr="00155E0A">
              <w:rPr>
                <w:bCs/>
                <w:noProof/>
                <w:webHidden/>
              </w:rPr>
            </w:r>
            <w:r w:rsidRPr="00155E0A">
              <w:rPr>
                <w:bCs/>
                <w:noProof/>
                <w:webHidden/>
              </w:rPr>
              <w:fldChar w:fldCharType="separate"/>
            </w:r>
            <w:r w:rsidRPr="00155E0A">
              <w:rPr>
                <w:bCs/>
                <w:noProof/>
                <w:webHidden/>
              </w:rPr>
              <w:t>31</w:t>
            </w:r>
            <w:r w:rsidRPr="00155E0A">
              <w:rPr>
                <w:bCs/>
                <w:noProof/>
                <w:webHidden/>
              </w:rPr>
              <w:fldChar w:fldCharType="end"/>
            </w:r>
          </w:hyperlink>
        </w:p>
        <w:p w14:paraId="46647C55" w14:textId="78C86A68" w:rsidR="00155E0A" w:rsidRPr="00155E0A" w:rsidRDefault="00155E0A">
          <w:pPr>
            <w:pStyle w:val="TOC2"/>
            <w:rPr>
              <w:rFonts w:asciiTheme="minorHAnsi" w:eastAsiaTheme="minorEastAsia" w:hAnsiTheme="minorHAnsi" w:cstheme="minorBidi"/>
              <w:bCs/>
              <w:noProof/>
              <w:kern w:val="2"/>
              <w:szCs w:val="24"/>
              <w:lang w:val="en-KE" w:eastAsia="en-GB"/>
              <w14:ligatures w14:val="standardContextual"/>
            </w:rPr>
          </w:pPr>
          <w:hyperlink w:anchor="_Toc197038209" w:history="1">
            <w:r w:rsidRPr="00155E0A">
              <w:rPr>
                <w:rStyle w:val="Hyperlink"/>
                <w:bCs/>
                <w:noProof/>
              </w:rPr>
              <w:t>CARRY OUT PIG PRODUCTION</w:t>
            </w:r>
            <w:r w:rsidRPr="00155E0A">
              <w:rPr>
                <w:bCs/>
                <w:noProof/>
                <w:webHidden/>
              </w:rPr>
              <w:tab/>
            </w:r>
            <w:r w:rsidRPr="00155E0A">
              <w:rPr>
                <w:bCs/>
                <w:noProof/>
                <w:webHidden/>
              </w:rPr>
              <w:fldChar w:fldCharType="begin"/>
            </w:r>
            <w:r w:rsidRPr="00155E0A">
              <w:rPr>
                <w:bCs/>
                <w:noProof/>
                <w:webHidden/>
              </w:rPr>
              <w:instrText xml:space="preserve"> PAGEREF _Toc197038209 \h </w:instrText>
            </w:r>
            <w:r w:rsidRPr="00155E0A">
              <w:rPr>
                <w:bCs/>
                <w:noProof/>
                <w:webHidden/>
              </w:rPr>
            </w:r>
            <w:r w:rsidRPr="00155E0A">
              <w:rPr>
                <w:bCs/>
                <w:noProof/>
                <w:webHidden/>
              </w:rPr>
              <w:fldChar w:fldCharType="separate"/>
            </w:r>
            <w:r w:rsidRPr="00155E0A">
              <w:rPr>
                <w:bCs/>
                <w:noProof/>
                <w:webHidden/>
              </w:rPr>
              <w:t>38</w:t>
            </w:r>
            <w:r w:rsidRPr="00155E0A">
              <w:rPr>
                <w:bCs/>
                <w:noProof/>
                <w:webHidden/>
              </w:rPr>
              <w:fldChar w:fldCharType="end"/>
            </w:r>
          </w:hyperlink>
        </w:p>
        <w:p w14:paraId="18029E3A" w14:textId="42512B6F" w:rsidR="00155E0A" w:rsidRPr="00155E0A" w:rsidRDefault="00155E0A">
          <w:pPr>
            <w:pStyle w:val="TOC2"/>
            <w:rPr>
              <w:rFonts w:asciiTheme="minorHAnsi" w:eastAsiaTheme="minorEastAsia" w:hAnsiTheme="minorHAnsi" w:cstheme="minorBidi"/>
              <w:bCs/>
              <w:noProof/>
              <w:kern w:val="2"/>
              <w:szCs w:val="24"/>
              <w:lang w:val="en-KE" w:eastAsia="en-GB"/>
              <w14:ligatures w14:val="standardContextual"/>
            </w:rPr>
          </w:pPr>
          <w:hyperlink w:anchor="_Toc197038210" w:history="1">
            <w:r w:rsidRPr="00155E0A">
              <w:rPr>
                <w:rStyle w:val="Hyperlink"/>
                <w:bCs/>
                <w:noProof/>
              </w:rPr>
              <w:t>CARRY OUT POULTRY PRODUCTION</w:t>
            </w:r>
            <w:r w:rsidRPr="00155E0A">
              <w:rPr>
                <w:bCs/>
                <w:noProof/>
                <w:webHidden/>
              </w:rPr>
              <w:tab/>
            </w:r>
            <w:r w:rsidRPr="00155E0A">
              <w:rPr>
                <w:bCs/>
                <w:noProof/>
                <w:webHidden/>
              </w:rPr>
              <w:fldChar w:fldCharType="begin"/>
            </w:r>
            <w:r w:rsidRPr="00155E0A">
              <w:rPr>
                <w:bCs/>
                <w:noProof/>
                <w:webHidden/>
              </w:rPr>
              <w:instrText xml:space="preserve"> PAGEREF _Toc197038210 \h </w:instrText>
            </w:r>
            <w:r w:rsidRPr="00155E0A">
              <w:rPr>
                <w:bCs/>
                <w:noProof/>
                <w:webHidden/>
              </w:rPr>
            </w:r>
            <w:r w:rsidRPr="00155E0A">
              <w:rPr>
                <w:bCs/>
                <w:noProof/>
                <w:webHidden/>
              </w:rPr>
              <w:fldChar w:fldCharType="separate"/>
            </w:r>
            <w:r w:rsidRPr="00155E0A">
              <w:rPr>
                <w:bCs/>
                <w:noProof/>
                <w:webHidden/>
              </w:rPr>
              <w:t>51</w:t>
            </w:r>
            <w:r w:rsidRPr="00155E0A">
              <w:rPr>
                <w:bCs/>
                <w:noProof/>
                <w:webHidden/>
              </w:rPr>
              <w:fldChar w:fldCharType="end"/>
            </w:r>
          </w:hyperlink>
        </w:p>
        <w:p w14:paraId="61A2911D" w14:textId="377CC647" w:rsidR="002879B7" w:rsidRPr="00050F66" w:rsidRDefault="00716FF7" w:rsidP="00D02A22">
          <w:pPr>
            <w:spacing w:after="0" w:line="360" w:lineRule="auto"/>
            <w:rPr>
              <w:szCs w:val="24"/>
            </w:rPr>
          </w:pPr>
          <w:r w:rsidRPr="00155E0A">
            <w:rPr>
              <w:bCs/>
              <w:szCs w:val="24"/>
            </w:rPr>
            <w:fldChar w:fldCharType="end"/>
          </w:r>
        </w:p>
      </w:sdtContent>
    </w:sdt>
    <w:p w14:paraId="55ACA5A9" w14:textId="77777777" w:rsidR="00BD2C85" w:rsidRPr="00050F66" w:rsidRDefault="00BD2C85" w:rsidP="00BD2C85">
      <w:pPr>
        <w:pStyle w:val="Heading1"/>
        <w:rPr>
          <w:rFonts w:ascii="Times New Roman" w:hAnsi="Times New Roman" w:cs="Times New Roman"/>
        </w:rPr>
      </w:pPr>
      <w:bookmarkStart w:id="9" w:name="_Toc185401851"/>
      <w:r w:rsidRPr="00050F66">
        <w:rPr>
          <w:rFonts w:ascii="Times New Roman" w:hAnsi="Times New Roman" w:cs="Times New Roman"/>
        </w:rPr>
        <w:tab/>
      </w:r>
      <w:r w:rsidRPr="00050F66">
        <w:rPr>
          <w:rFonts w:ascii="Times New Roman" w:hAnsi="Times New Roman" w:cs="Times New Roman"/>
        </w:rPr>
        <w:tab/>
      </w:r>
    </w:p>
    <w:p w14:paraId="79E0BFDE" w14:textId="77777777" w:rsidR="00BD2C85" w:rsidRPr="00050F66" w:rsidRDefault="00BD2C85">
      <w:pPr>
        <w:spacing w:after="0" w:line="240" w:lineRule="auto"/>
        <w:rPr>
          <w:rFonts w:eastAsiaTheme="majorEastAsia"/>
          <w:b/>
          <w:color w:val="auto"/>
          <w:kern w:val="0"/>
          <w:szCs w:val="24"/>
          <w:lang w:val="en-GB" w:eastAsia="fr-FR"/>
        </w:rPr>
      </w:pPr>
      <w:r w:rsidRPr="00050F66">
        <w:rPr>
          <w:szCs w:val="24"/>
        </w:rPr>
        <w:br w:type="page"/>
      </w:r>
    </w:p>
    <w:p w14:paraId="5982BAF5" w14:textId="5B5C2ABF" w:rsidR="008C2FBF" w:rsidRPr="00050F66" w:rsidRDefault="008C2FBF" w:rsidP="00BD2C85">
      <w:pPr>
        <w:pStyle w:val="Heading1"/>
        <w:rPr>
          <w:rFonts w:ascii="Times New Roman" w:hAnsi="Times New Roman" w:cs="Times New Roman"/>
        </w:rPr>
      </w:pPr>
      <w:bookmarkStart w:id="10" w:name="_Toc197038202"/>
      <w:r w:rsidRPr="00050F66">
        <w:rPr>
          <w:rFonts w:ascii="Times New Roman" w:hAnsi="Times New Roman" w:cs="Times New Roman"/>
        </w:rPr>
        <w:lastRenderedPageBreak/>
        <w:t>ACRONYMS</w:t>
      </w:r>
      <w:bookmarkStart w:id="11" w:name="_heading=h.2et92p0" w:colFirst="0" w:colLast="0"/>
      <w:bookmarkEnd w:id="9"/>
      <w:bookmarkEnd w:id="10"/>
      <w:bookmarkEnd w:id="11"/>
    </w:p>
    <w:tbl>
      <w:tblPr>
        <w:tblStyle w:val="TableGrid10"/>
        <w:tblW w:w="0" w:type="auto"/>
        <w:tblInd w:w="5" w:type="dxa"/>
        <w:tblLook w:val="04A0" w:firstRow="1" w:lastRow="0" w:firstColumn="1" w:lastColumn="0" w:noHBand="0" w:noVBand="1"/>
      </w:tblPr>
      <w:tblGrid>
        <w:gridCol w:w="2155"/>
        <w:gridCol w:w="6141"/>
      </w:tblGrid>
      <w:tr w:rsidR="008C2FBF" w:rsidRPr="00050F66" w14:paraId="60E3514D" w14:textId="77777777" w:rsidTr="00D704CA">
        <w:tc>
          <w:tcPr>
            <w:tcW w:w="2155" w:type="dxa"/>
          </w:tcPr>
          <w:p w14:paraId="074B2E9C" w14:textId="77777777" w:rsidR="008C2FBF" w:rsidRPr="00050F66" w:rsidRDefault="008C2FBF" w:rsidP="008C2FBF">
            <w:pPr>
              <w:spacing w:after="200" w:line="360" w:lineRule="auto"/>
              <w:rPr>
                <w:color w:val="auto"/>
                <w:kern w:val="0"/>
                <w:lang w:val="en-GB"/>
              </w:rPr>
            </w:pPr>
            <w:r w:rsidRPr="00050F66">
              <w:rPr>
                <w:color w:val="auto"/>
                <w:kern w:val="0"/>
                <w:lang w:val="en-GB"/>
              </w:rPr>
              <w:t>PPEs</w:t>
            </w:r>
          </w:p>
        </w:tc>
        <w:tc>
          <w:tcPr>
            <w:tcW w:w="6141" w:type="dxa"/>
          </w:tcPr>
          <w:p w14:paraId="6A47D5D6" w14:textId="77777777" w:rsidR="008C2FBF" w:rsidRPr="00050F66" w:rsidRDefault="008C2FBF" w:rsidP="008C2FBF">
            <w:pPr>
              <w:spacing w:after="200" w:line="360" w:lineRule="auto"/>
              <w:rPr>
                <w:color w:val="auto"/>
                <w:kern w:val="0"/>
                <w:lang w:val="en-GB"/>
              </w:rPr>
            </w:pPr>
            <w:r w:rsidRPr="00050F66">
              <w:rPr>
                <w:color w:val="auto"/>
                <w:kern w:val="0"/>
                <w:lang w:val="en-GB"/>
              </w:rPr>
              <w:t>Personal Protective Equipment</w:t>
            </w:r>
          </w:p>
        </w:tc>
      </w:tr>
      <w:tr w:rsidR="008C2FBF" w:rsidRPr="00050F66" w14:paraId="3908DF49" w14:textId="77777777" w:rsidTr="00D704CA">
        <w:tc>
          <w:tcPr>
            <w:tcW w:w="2155" w:type="dxa"/>
          </w:tcPr>
          <w:p w14:paraId="0BB2D9A8" w14:textId="77777777" w:rsidR="008C2FBF" w:rsidRPr="00050F66" w:rsidRDefault="008C2FBF" w:rsidP="008C2FBF">
            <w:pPr>
              <w:spacing w:after="200" w:line="360" w:lineRule="auto"/>
              <w:rPr>
                <w:color w:val="auto"/>
                <w:kern w:val="0"/>
                <w:lang w:val="en-GB"/>
              </w:rPr>
            </w:pPr>
            <w:r w:rsidRPr="00050F66">
              <w:rPr>
                <w:color w:val="auto"/>
                <w:kern w:val="0"/>
                <w:lang w:val="en-GB"/>
              </w:rPr>
              <w:t>ISCED</w:t>
            </w:r>
          </w:p>
        </w:tc>
        <w:tc>
          <w:tcPr>
            <w:tcW w:w="6141" w:type="dxa"/>
          </w:tcPr>
          <w:p w14:paraId="6754BDF9" w14:textId="77777777" w:rsidR="008C2FBF" w:rsidRPr="00050F66" w:rsidRDefault="008C2FBF" w:rsidP="008C2FBF">
            <w:pPr>
              <w:spacing w:after="200" w:line="360" w:lineRule="auto"/>
              <w:rPr>
                <w:color w:val="auto"/>
                <w:kern w:val="0"/>
                <w:lang w:val="en-GB"/>
              </w:rPr>
            </w:pPr>
            <w:r w:rsidRPr="00050F66">
              <w:rPr>
                <w:color w:val="auto"/>
                <w:kern w:val="0"/>
                <w:lang w:val="en-GB"/>
              </w:rPr>
              <w:t>International Standard Classification of Education</w:t>
            </w:r>
          </w:p>
        </w:tc>
      </w:tr>
      <w:tr w:rsidR="008C2FBF" w:rsidRPr="00050F66" w14:paraId="1FC2DC88" w14:textId="77777777" w:rsidTr="00D704CA">
        <w:trPr>
          <w:trHeight w:val="1049"/>
        </w:trPr>
        <w:tc>
          <w:tcPr>
            <w:tcW w:w="2155" w:type="dxa"/>
          </w:tcPr>
          <w:p w14:paraId="246AC797" w14:textId="77777777" w:rsidR="008C2FBF" w:rsidRPr="00050F66" w:rsidRDefault="008C2FBF" w:rsidP="008C2FBF">
            <w:pPr>
              <w:spacing w:after="200" w:line="360" w:lineRule="auto"/>
              <w:rPr>
                <w:color w:val="auto"/>
                <w:kern w:val="0"/>
                <w:lang w:val="en-GB"/>
              </w:rPr>
            </w:pPr>
            <w:r w:rsidRPr="00050F66">
              <w:rPr>
                <w:color w:val="auto"/>
                <w:kern w:val="0"/>
                <w:lang w:val="en-GB"/>
              </w:rPr>
              <w:t>TVET</w:t>
            </w:r>
          </w:p>
        </w:tc>
        <w:tc>
          <w:tcPr>
            <w:tcW w:w="6141" w:type="dxa"/>
          </w:tcPr>
          <w:p w14:paraId="2F77BE0E" w14:textId="77777777" w:rsidR="008C2FBF" w:rsidRPr="00050F66" w:rsidRDefault="008C2FBF" w:rsidP="008C2FBF">
            <w:pPr>
              <w:spacing w:after="200" w:line="360" w:lineRule="auto"/>
              <w:rPr>
                <w:color w:val="auto"/>
                <w:kern w:val="0"/>
                <w:lang w:val="en-GB"/>
              </w:rPr>
            </w:pPr>
            <w:r w:rsidRPr="00050F66">
              <w:rPr>
                <w:color w:val="auto"/>
                <w:kern w:val="0"/>
                <w:lang w:val="en-GB"/>
              </w:rPr>
              <w:t xml:space="preserve">Technical and vocational education and training </w:t>
            </w:r>
          </w:p>
        </w:tc>
      </w:tr>
    </w:tbl>
    <w:p w14:paraId="2BA6F394" w14:textId="77777777" w:rsidR="008C2FBF" w:rsidRPr="00050F66" w:rsidRDefault="008C2FBF" w:rsidP="00BD2C85">
      <w:pPr>
        <w:pStyle w:val="Heading1"/>
        <w:rPr>
          <w:rFonts w:ascii="Times New Roman" w:hAnsi="Times New Roman" w:cs="Times New Roman"/>
        </w:rPr>
      </w:pPr>
      <w:r w:rsidRPr="00050F66">
        <w:rPr>
          <w:rFonts w:ascii="Times New Roman" w:hAnsi="Times New Roman" w:cs="Times New Roman"/>
        </w:rPr>
        <w:t xml:space="preserve">                            </w:t>
      </w:r>
    </w:p>
    <w:p w14:paraId="5A6BB810" w14:textId="2D98C9E3" w:rsidR="00730D3F" w:rsidRPr="00050F66" w:rsidRDefault="008C2FBF" w:rsidP="006638D1">
      <w:pPr>
        <w:spacing w:after="0" w:line="360" w:lineRule="auto"/>
        <w:jc w:val="center"/>
        <w:rPr>
          <w:rFonts w:eastAsiaTheme="majorEastAsia"/>
          <w:b/>
          <w:bCs/>
          <w:color w:val="auto"/>
          <w:kern w:val="0"/>
          <w:szCs w:val="24"/>
          <w:lang w:val="en-GB" w:eastAsia="fr-FR"/>
        </w:rPr>
      </w:pPr>
      <w:r w:rsidRPr="00050F66">
        <w:rPr>
          <w:szCs w:val="24"/>
        </w:rPr>
        <w:br w:type="page"/>
      </w:r>
      <w:r w:rsidR="00730D3F" w:rsidRPr="00050F66">
        <w:rPr>
          <w:b/>
          <w:bCs/>
          <w:szCs w:val="24"/>
        </w:rPr>
        <w:lastRenderedPageBreak/>
        <w:t>OVERVIEW</w:t>
      </w:r>
    </w:p>
    <w:p w14:paraId="71266B35" w14:textId="5E4A2BF5" w:rsidR="00D704CA" w:rsidRPr="00050F66" w:rsidRDefault="00050F66" w:rsidP="006638D1">
      <w:pPr>
        <w:tabs>
          <w:tab w:val="left" w:pos="0"/>
        </w:tabs>
        <w:spacing w:after="0" w:line="360" w:lineRule="auto"/>
        <w:jc w:val="both"/>
        <w:rPr>
          <w:rFonts w:eastAsia="Times New Roman"/>
          <w:color w:val="auto"/>
          <w:kern w:val="0"/>
          <w:szCs w:val="24"/>
        </w:rPr>
      </w:pPr>
      <w:r>
        <w:rPr>
          <w:rFonts w:eastAsia="Calibri"/>
          <w:color w:val="auto"/>
          <w:kern w:val="0"/>
          <w:szCs w:val="24"/>
        </w:rPr>
        <w:t xml:space="preserve">Animal Production level 5 qualification </w:t>
      </w:r>
      <w:proofErr w:type="gramStart"/>
      <w:r>
        <w:rPr>
          <w:rFonts w:eastAsia="Calibri"/>
          <w:color w:val="auto"/>
          <w:kern w:val="0"/>
          <w:szCs w:val="24"/>
        </w:rPr>
        <w:t>consists</w:t>
      </w:r>
      <w:proofErr w:type="gramEnd"/>
      <w:r>
        <w:rPr>
          <w:rFonts w:eastAsia="Calibri"/>
          <w:color w:val="auto"/>
          <w:kern w:val="0"/>
          <w:szCs w:val="24"/>
        </w:rPr>
        <w:t xml:space="preserve"> </w:t>
      </w:r>
      <w:r w:rsidR="00B44DCC" w:rsidRPr="00050F66">
        <w:rPr>
          <w:rFonts w:eastAsia="Calibri"/>
          <w:color w:val="auto"/>
          <w:kern w:val="0"/>
          <w:szCs w:val="24"/>
        </w:rPr>
        <w:t xml:space="preserve">competencies required by </w:t>
      </w:r>
      <w:r>
        <w:rPr>
          <w:rFonts w:eastAsia="Calibri"/>
          <w:color w:val="auto"/>
          <w:kern w:val="0"/>
          <w:szCs w:val="24"/>
        </w:rPr>
        <w:t>an individual</w:t>
      </w:r>
      <w:r w:rsidR="00B44DCC" w:rsidRPr="00050F66">
        <w:rPr>
          <w:rFonts w:eastAsia="Calibri"/>
          <w:color w:val="auto"/>
          <w:kern w:val="0"/>
          <w:szCs w:val="24"/>
        </w:rPr>
        <w:t xml:space="preserve"> to </w:t>
      </w:r>
      <w:r>
        <w:rPr>
          <w:rFonts w:eastAsia="Calibri"/>
          <w:color w:val="auto"/>
          <w:kern w:val="0"/>
          <w:szCs w:val="24"/>
        </w:rPr>
        <w:t>rear livestock</w:t>
      </w:r>
      <w:r w:rsidR="009E57D5" w:rsidRPr="00050F66">
        <w:rPr>
          <w:szCs w:val="24"/>
          <w:lang w:val="en-GB" w:eastAsia="fr-FR"/>
        </w:rPr>
        <w:t xml:space="preserve">. It entails </w:t>
      </w:r>
      <w:r>
        <w:rPr>
          <w:rFonts w:eastAsia="Calibri"/>
          <w:color w:val="auto"/>
          <w:kern w:val="0"/>
          <w:szCs w:val="24"/>
        </w:rPr>
        <w:t>producing livestock feeds</w:t>
      </w:r>
      <w:r w:rsidR="006C465F" w:rsidRPr="00050F66">
        <w:rPr>
          <w:rFonts w:eastAsia="Calibri"/>
          <w:color w:val="auto"/>
          <w:kern w:val="0"/>
          <w:szCs w:val="24"/>
        </w:rPr>
        <w:t>, manag</w:t>
      </w:r>
      <w:r>
        <w:rPr>
          <w:rFonts w:eastAsia="Calibri"/>
          <w:color w:val="auto"/>
          <w:kern w:val="0"/>
          <w:szCs w:val="24"/>
        </w:rPr>
        <w:t>ing</w:t>
      </w:r>
      <w:r w:rsidR="006C465F" w:rsidRPr="00050F66">
        <w:rPr>
          <w:rFonts w:eastAsia="Calibri"/>
          <w:color w:val="auto"/>
          <w:kern w:val="0"/>
          <w:szCs w:val="24"/>
        </w:rPr>
        <w:t xml:space="preserve"> dairy cattle, manag</w:t>
      </w:r>
      <w:r>
        <w:rPr>
          <w:rFonts w:eastAsia="Calibri"/>
          <w:color w:val="auto"/>
          <w:kern w:val="0"/>
          <w:szCs w:val="24"/>
        </w:rPr>
        <w:t>ing</w:t>
      </w:r>
      <w:r w:rsidR="006C465F" w:rsidRPr="00050F66">
        <w:rPr>
          <w:rFonts w:eastAsia="Calibri"/>
          <w:color w:val="auto"/>
          <w:kern w:val="0"/>
          <w:szCs w:val="24"/>
        </w:rPr>
        <w:t xml:space="preserve"> </w:t>
      </w:r>
      <w:r w:rsidR="006C465F" w:rsidRPr="00050F66">
        <w:rPr>
          <w:rFonts w:eastAsia="Calibri"/>
          <w:kern w:val="0"/>
          <w:szCs w:val="24"/>
        </w:rPr>
        <w:t>beef animals, carry</w:t>
      </w:r>
      <w:r>
        <w:rPr>
          <w:rFonts w:eastAsia="Calibri"/>
          <w:kern w:val="0"/>
          <w:szCs w:val="24"/>
        </w:rPr>
        <w:t>ing</w:t>
      </w:r>
      <w:r w:rsidR="006C465F" w:rsidRPr="00050F66">
        <w:rPr>
          <w:rFonts w:eastAsia="Calibri"/>
          <w:kern w:val="0"/>
          <w:szCs w:val="24"/>
        </w:rPr>
        <w:t xml:space="preserve"> out sheep production, carry</w:t>
      </w:r>
      <w:r>
        <w:rPr>
          <w:rFonts w:eastAsia="Calibri"/>
          <w:kern w:val="0"/>
          <w:szCs w:val="24"/>
        </w:rPr>
        <w:t>ing</w:t>
      </w:r>
      <w:r w:rsidR="006C465F" w:rsidRPr="00050F66">
        <w:rPr>
          <w:rFonts w:eastAsia="Calibri"/>
          <w:kern w:val="0"/>
          <w:szCs w:val="24"/>
        </w:rPr>
        <w:t xml:space="preserve"> out goat production, carry</w:t>
      </w:r>
      <w:r>
        <w:rPr>
          <w:rFonts w:eastAsia="Calibri"/>
          <w:kern w:val="0"/>
          <w:szCs w:val="24"/>
        </w:rPr>
        <w:t>ing</w:t>
      </w:r>
      <w:r w:rsidR="006C465F" w:rsidRPr="00050F66">
        <w:rPr>
          <w:rFonts w:eastAsia="Calibri"/>
          <w:kern w:val="0"/>
          <w:szCs w:val="24"/>
        </w:rPr>
        <w:t xml:space="preserve"> out pig production, carry</w:t>
      </w:r>
      <w:r>
        <w:rPr>
          <w:rFonts w:eastAsia="Calibri"/>
          <w:kern w:val="0"/>
          <w:szCs w:val="24"/>
        </w:rPr>
        <w:t>ing</w:t>
      </w:r>
      <w:r w:rsidR="006C465F" w:rsidRPr="00050F66">
        <w:rPr>
          <w:rFonts w:eastAsia="Calibri"/>
          <w:kern w:val="0"/>
          <w:szCs w:val="24"/>
        </w:rPr>
        <w:t xml:space="preserve"> out poultry production, </w:t>
      </w:r>
      <w:r>
        <w:rPr>
          <w:rFonts w:eastAsia="Calibri"/>
          <w:kern w:val="0"/>
          <w:szCs w:val="24"/>
        </w:rPr>
        <w:t xml:space="preserve">and managing farm structures. </w:t>
      </w:r>
      <w:r w:rsidR="00D704CA" w:rsidRPr="00050F66">
        <w:rPr>
          <w:rFonts w:eastAsia="Times New Roman"/>
          <w:color w:val="auto"/>
          <w:kern w:val="0"/>
          <w:szCs w:val="24"/>
        </w:rPr>
        <w:t xml:space="preserve"> </w:t>
      </w:r>
    </w:p>
    <w:p w14:paraId="05FD4E5A" w14:textId="2A9F4431" w:rsidR="006C465F" w:rsidRPr="00050F66" w:rsidRDefault="006C465F" w:rsidP="006C465F">
      <w:pPr>
        <w:spacing w:after="200" w:line="276" w:lineRule="auto"/>
        <w:rPr>
          <w:rFonts w:eastAsia="Calibri"/>
          <w:kern w:val="0"/>
          <w:szCs w:val="24"/>
        </w:rPr>
      </w:pPr>
    </w:p>
    <w:p w14:paraId="26D6744D" w14:textId="0D81EC94" w:rsidR="00730D3F" w:rsidRPr="00050F66" w:rsidRDefault="00FA15D0" w:rsidP="00050F66">
      <w:pPr>
        <w:pStyle w:val="Heading1"/>
        <w:jc w:val="left"/>
        <w:rPr>
          <w:rFonts w:ascii="Times New Roman" w:hAnsi="Times New Roman" w:cs="Times New Roman"/>
        </w:rPr>
      </w:pPr>
      <w:bookmarkStart w:id="12" w:name="_Toc197038203"/>
      <w:r w:rsidRPr="00050F66">
        <w:rPr>
          <w:rFonts w:ascii="Times New Roman" w:hAnsi="Times New Roman" w:cs="Times New Roman"/>
        </w:rPr>
        <w:t>SUMMARY OF UNITS OF COMPETENCY</w:t>
      </w:r>
      <w:bookmarkEnd w:id="12"/>
    </w:p>
    <w:p w14:paraId="58547B7A" w14:textId="77777777" w:rsidR="00137C6E" w:rsidRPr="00050F66" w:rsidRDefault="00137C6E" w:rsidP="00D02A22">
      <w:pPr>
        <w:spacing w:line="360" w:lineRule="auto"/>
        <w:rPr>
          <w:b/>
          <w:szCs w:val="24"/>
        </w:rPr>
      </w:pPr>
    </w:p>
    <w:p w14:paraId="75327A9C" w14:textId="636D04A2" w:rsidR="00D60BC0" w:rsidRPr="00050F66" w:rsidRDefault="00D60BC0" w:rsidP="00D02A22">
      <w:pPr>
        <w:spacing w:line="360" w:lineRule="auto"/>
        <w:rPr>
          <w:b/>
          <w:szCs w:val="24"/>
        </w:rPr>
      </w:pPr>
      <w:r w:rsidRPr="00050F66">
        <w:rPr>
          <w:b/>
          <w:szCs w:val="24"/>
        </w:rPr>
        <w:t xml:space="preserve">Core Units of </w:t>
      </w:r>
      <w:r w:rsidR="00137C6E" w:rsidRPr="00050F66">
        <w:rPr>
          <w:b/>
          <w:szCs w:val="24"/>
        </w:rPr>
        <w:t>Competency</w:t>
      </w:r>
    </w:p>
    <w:tbl>
      <w:tblPr>
        <w:tblStyle w:val="TableGrid"/>
        <w:tblW w:w="5000" w:type="pct"/>
        <w:tblLook w:val="04A0" w:firstRow="1" w:lastRow="0" w:firstColumn="1" w:lastColumn="0" w:noHBand="0" w:noVBand="1"/>
      </w:tblPr>
      <w:tblGrid>
        <w:gridCol w:w="3163"/>
        <w:gridCol w:w="5853"/>
      </w:tblGrid>
      <w:tr w:rsidR="00137C6E" w:rsidRPr="00050F66" w14:paraId="570C575D" w14:textId="77777777" w:rsidTr="00137C6E">
        <w:tc>
          <w:tcPr>
            <w:tcW w:w="1754" w:type="pct"/>
          </w:tcPr>
          <w:p w14:paraId="2F1DF1A6" w14:textId="2148FBD8" w:rsidR="00137C6E" w:rsidRPr="00050F66" w:rsidRDefault="00137C6E" w:rsidP="00D02A22">
            <w:pPr>
              <w:spacing w:after="0" w:line="360" w:lineRule="auto"/>
              <w:rPr>
                <w:b/>
                <w:szCs w:val="24"/>
              </w:rPr>
            </w:pPr>
            <w:r w:rsidRPr="00050F66">
              <w:rPr>
                <w:b/>
                <w:szCs w:val="24"/>
              </w:rPr>
              <w:t>Unit Code</w:t>
            </w:r>
          </w:p>
        </w:tc>
        <w:tc>
          <w:tcPr>
            <w:tcW w:w="3246" w:type="pct"/>
          </w:tcPr>
          <w:p w14:paraId="2ACC3BFB" w14:textId="76E2B0DB" w:rsidR="00137C6E" w:rsidRPr="00050F66" w:rsidRDefault="00137C6E" w:rsidP="00D02A22">
            <w:pPr>
              <w:spacing w:after="0" w:line="360" w:lineRule="auto"/>
              <w:rPr>
                <w:b/>
                <w:szCs w:val="24"/>
              </w:rPr>
            </w:pPr>
            <w:r w:rsidRPr="00050F66">
              <w:rPr>
                <w:b/>
                <w:szCs w:val="24"/>
              </w:rPr>
              <w:t>Unit Title</w:t>
            </w:r>
          </w:p>
        </w:tc>
      </w:tr>
      <w:tr w:rsidR="00137C6E" w:rsidRPr="00050F66" w14:paraId="018EF320" w14:textId="7685121F" w:rsidTr="00137C6E">
        <w:tc>
          <w:tcPr>
            <w:tcW w:w="1754" w:type="pct"/>
          </w:tcPr>
          <w:p w14:paraId="132E7887" w14:textId="662D2AA4" w:rsidR="00137C6E" w:rsidRPr="00050F66" w:rsidRDefault="007521F3" w:rsidP="00137C6E">
            <w:pPr>
              <w:spacing w:after="0" w:line="360" w:lineRule="auto"/>
              <w:rPr>
                <w:bCs/>
                <w:szCs w:val="24"/>
              </w:rPr>
            </w:pPr>
            <w:r w:rsidRPr="00050F66">
              <w:rPr>
                <w:bCs/>
                <w:szCs w:val="24"/>
              </w:rPr>
              <w:t>0811 351 01</w:t>
            </w:r>
            <w:r w:rsidR="00C53F0D" w:rsidRPr="00050F66">
              <w:rPr>
                <w:bCs/>
                <w:szCs w:val="24"/>
              </w:rPr>
              <w:t xml:space="preserve"> </w:t>
            </w:r>
            <w:r w:rsidR="00137C6E" w:rsidRPr="00050F66">
              <w:rPr>
                <w:bCs/>
                <w:szCs w:val="24"/>
              </w:rPr>
              <w:t>A</w:t>
            </w:r>
          </w:p>
        </w:tc>
        <w:tc>
          <w:tcPr>
            <w:tcW w:w="3246" w:type="pct"/>
          </w:tcPr>
          <w:p w14:paraId="50EA84D6" w14:textId="005FAC87" w:rsidR="00137C6E" w:rsidRPr="00050F66" w:rsidRDefault="00137C6E" w:rsidP="00137C6E">
            <w:pPr>
              <w:spacing w:after="0" w:line="360" w:lineRule="auto"/>
              <w:rPr>
                <w:bCs/>
                <w:szCs w:val="24"/>
              </w:rPr>
            </w:pPr>
            <w:r w:rsidRPr="00050F66">
              <w:rPr>
                <w:bCs/>
                <w:szCs w:val="24"/>
              </w:rPr>
              <w:t>Produce Livestock Feeds</w:t>
            </w:r>
          </w:p>
        </w:tc>
      </w:tr>
      <w:tr w:rsidR="00137C6E" w:rsidRPr="00050F66" w14:paraId="3C51D282" w14:textId="49B0DB37" w:rsidTr="00137C6E">
        <w:tc>
          <w:tcPr>
            <w:tcW w:w="1754" w:type="pct"/>
          </w:tcPr>
          <w:p w14:paraId="41203B3C" w14:textId="457F91CB" w:rsidR="00137C6E" w:rsidRPr="00050F66" w:rsidRDefault="007521F3" w:rsidP="00C53F0D">
            <w:pPr>
              <w:spacing w:after="0" w:line="360" w:lineRule="auto"/>
              <w:rPr>
                <w:bCs/>
                <w:szCs w:val="24"/>
              </w:rPr>
            </w:pPr>
            <w:r w:rsidRPr="00050F66">
              <w:rPr>
                <w:bCs/>
                <w:szCs w:val="24"/>
              </w:rPr>
              <w:t xml:space="preserve">0811 351 02 </w:t>
            </w:r>
            <w:r w:rsidR="00137C6E" w:rsidRPr="00050F66">
              <w:rPr>
                <w:bCs/>
                <w:szCs w:val="24"/>
              </w:rPr>
              <w:t>A</w:t>
            </w:r>
          </w:p>
        </w:tc>
        <w:tc>
          <w:tcPr>
            <w:tcW w:w="3246" w:type="pct"/>
          </w:tcPr>
          <w:p w14:paraId="4F4D8D62" w14:textId="4312B8B2" w:rsidR="00137C6E" w:rsidRPr="00050F66" w:rsidRDefault="00137C6E" w:rsidP="00137C6E">
            <w:pPr>
              <w:spacing w:after="0" w:line="360" w:lineRule="auto"/>
              <w:rPr>
                <w:bCs/>
                <w:szCs w:val="24"/>
              </w:rPr>
            </w:pPr>
            <w:r w:rsidRPr="00050F66">
              <w:rPr>
                <w:bCs/>
                <w:szCs w:val="24"/>
              </w:rPr>
              <w:t>Manage Dairy Cattle</w:t>
            </w:r>
          </w:p>
        </w:tc>
      </w:tr>
      <w:tr w:rsidR="00137C6E" w:rsidRPr="00050F66" w14:paraId="5FDCB868" w14:textId="679F22E1" w:rsidTr="00137C6E">
        <w:tc>
          <w:tcPr>
            <w:tcW w:w="1754" w:type="pct"/>
          </w:tcPr>
          <w:p w14:paraId="253D1179" w14:textId="292AB956" w:rsidR="00137C6E" w:rsidRPr="00050F66" w:rsidRDefault="007521F3" w:rsidP="00137C6E">
            <w:pPr>
              <w:spacing w:after="0" w:line="360" w:lineRule="auto"/>
              <w:rPr>
                <w:bCs/>
                <w:szCs w:val="24"/>
              </w:rPr>
            </w:pPr>
            <w:r w:rsidRPr="00050F66">
              <w:rPr>
                <w:bCs/>
                <w:szCs w:val="24"/>
              </w:rPr>
              <w:t>0811 351 03</w:t>
            </w:r>
            <w:r w:rsidR="00C53F0D" w:rsidRPr="00050F66">
              <w:rPr>
                <w:bCs/>
                <w:szCs w:val="24"/>
              </w:rPr>
              <w:t xml:space="preserve"> </w:t>
            </w:r>
            <w:r w:rsidR="00137C6E" w:rsidRPr="00050F66">
              <w:rPr>
                <w:bCs/>
                <w:szCs w:val="24"/>
              </w:rPr>
              <w:t>A</w:t>
            </w:r>
          </w:p>
        </w:tc>
        <w:tc>
          <w:tcPr>
            <w:tcW w:w="3246" w:type="pct"/>
          </w:tcPr>
          <w:p w14:paraId="43AD6C7F" w14:textId="43A9B1F2" w:rsidR="00137C6E" w:rsidRPr="00050F66" w:rsidRDefault="00137C6E" w:rsidP="00137C6E">
            <w:pPr>
              <w:spacing w:after="0" w:line="360" w:lineRule="auto"/>
              <w:rPr>
                <w:bCs/>
                <w:szCs w:val="24"/>
              </w:rPr>
            </w:pPr>
            <w:r w:rsidRPr="00050F66">
              <w:rPr>
                <w:bCs/>
                <w:szCs w:val="24"/>
              </w:rPr>
              <w:t>Manage Beef Animals</w:t>
            </w:r>
          </w:p>
        </w:tc>
      </w:tr>
      <w:tr w:rsidR="00137C6E" w:rsidRPr="00050F66" w14:paraId="2BF1799E" w14:textId="1D5F9EC1" w:rsidTr="00137C6E">
        <w:tc>
          <w:tcPr>
            <w:tcW w:w="1754" w:type="pct"/>
          </w:tcPr>
          <w:p w14:paraId="0BAA5FC6" w14:textId="638E2F15" w:rsidR="00137C6E" w:rsidRPr="00050F66" w:rsidRDefault="009D2ABA" w:rsidP="00137C6E">
            <w:pPr>
              <w:spacing w:after="0" w:line="360" w:lineRule="auto"/>
              <w:rPr>
                <w:bCs/>
                <w:szCs w:val="24"/>
              </w:rPr>
            </w:pPr>
            <w:r w:rsidRPr="00050F66">
              <w:rPr>
                <w:bCs/>
                <w:szCs w:val="24"/>
              </w:rPr>
              <w:t>0811 351 04</w:t>
            </w:r>
            <w:r w:rsidR="00C53F0D" w:rsidRPr="00050F66">
              <w:rPr>
                <w:bCs/>
                <w:szCs w:val="24"/>
              </w:rPr>
              <w:t xml:space="preserve"> </w:t>
            </w:r>
            <w:r w:rsidR="00137C6E" w:rsidRPr="00050F66">
              <w:rPr>
                <w:bCs/>
                <w:szCs w:val="24"/>
              </w:rPr>
              <w:t>A</w:t>
            </w:r>
          </w:p>
        </w:tc>
        <w:tc>
          <w:tcPr>
            <w:tcW w:w="3246" w:type="pct"/>
          </w:tcPr>
          <w:p w14:paraId="720FC61C" w14:textId="2E51EEC8" w:rsidR="00137C6E" w:rsidRPr="00050F66" w:rsidRDefault="00137C6E" w:rsidP="00137C6E">
            <w:pPr>
              <w:spacing w:after="0" w:line="360" w:lineRule="auto"/>
              <w:rPr>
                <w:bCs/>
                <w:szCs w:val="24"/>
              </w:rPr>
            </w:pPr>
            <w:r w:rsidRPr="00050F66">
              <w:rPr>
                <w:bCs/>
                <w:szCs w:val="24"/>
              </w:rPr>
              <w:t>Carry Out Sheep Production</w:t>
            </w:r>
          </w:p>
        </w:tc>
      </w:tr>
      <w:tr w:rsidR="00137C6E" w:rsidRPr="00050F66" w14:paraId="0E71322A" w14:textId="346F372B" w:rsidTr="00137C6E">
        <w:tc>
          <w:tcPr>
            <w:tcW w:w="1754" w:type="pct"/>
          </w:tcPr>
          <w:p w14:paraId="167F7613" w14:textId="780A407A" w:rsidR="00137C6E" w:rsidRPr="00050F66" w:rsidRDefault="009D2ABA" w:rsidP="007521F3">
            <w:pPr>
              <w:spacing w:after="0" w:line="360" w:lineRule="auto"/>
              <w:rPr>
                <w:bCs/>
                <w:szCs w:val="24"/>
              </w:rPr>
            </w:pPr>
            <w:r w:rsidRPr="00050F66">
              <w:rPr>
                <w:bCs/>
                <w:szCs w:val="24"/>
              </w:rPr>
              <w:t xml:space="preserve">0811 351 05 </w:t>
            </w:r>
            <w:r w:rsidR="00137C6E" w:rsidRPr="00050F66">
              <w:rPr>
                <w:bCs/>
                <w:szCs w:val="24"/>
              </w:rPr>
              <w:t>A</w:t>
            </w:r>
          </w:p>
        </w:tc>
        <w:tc>
          <w:tcPr>
            <w:tcW w:w="3246" w:type="pct"/>
          </w:tcPr>
          <w:p w14:paraId="68B07324" w14:textId="0FDD22D5" w:rsidR="00137C6E" w:rsidRPr="00050F66" w:rsidRDefault="00137C6E" w:rsidP="00137C6E">
            <w:pPr>
              <w:spacing w:after="0" w:line="360" w:lineRule="auto"/>
              <w:rPr>
                <w:bCs/>
                <w:szCs w:val="24"/>
              </w:rPr>
            </w:pPr>
            <w:r w:rsidRPr="00050F66">
              <w:rPr>
                <w:bCs/>
                <w:szCs w:val="24"/>
              </w:rPr>
              <w:t>Carry Out Goat Production</w:t>
            </w:r>
          </w:p>
        </w:tc>
      </w:tr>
      <w:tr w:rsidR="00137C6E" w:rsidRPr="00050F66" w14:paraId="2FF1135B" w14:textId="1F04A4F9" w:rsidTr="00137C6E">
        <w:tc>
          <w:tcPr>
            <w:tcW w:w="1754" w:type="pct"/>
          </w:tcPr>
          <w:p w14:paraId="0FCE797A" w14:textId="614628A7" w:rsidR="00137C6E" w:rsidRPr="00050F66" w:rsidRDefault="009D2ABA" w:rsidP="00137C6E">
            <w:pPr>
              <w:spacing w:after="0" w:line="360" w:lineRule="auto"/>
              <w:rPr>
                <w:bCs/>
                <w:szCs w:val="24"/>
              </w:rPr>
            </w:pPr>
            <w:r w:rsidRPr="00050F66">
              <w:rPr>
                <w:bCs/>
                <w:szCs w:val="24"/>
              </w:rPr>
              <w:t>0811 351 06</w:t>
            </w:r>
            <w:r w:rsidR="00C53F0D" w:rsidRPr="00050F66">
              <w:rPr>
                <w:bCs/>
                <w:szCs w:val="24"/>
              </w:rPr>
              <w:t xml:space="preserve"> </w:t>
            </w:r>
            <w:r w:rsidR="00137C6E" w:rsidRPr="00050F66">
              <w:rPr>
                <w:bCs/>
                <w:szCs w:val="24"/>
              </w:rPr>
              <w:t>A</w:t>
            </w:r>
          </w:p>
        </w:tc>
        <w:tc>
          <w:tcPr>
            <w:tcW w:w="3246" w:type="pct"/>
          </w:tcPr>
          <w:p w14:paraId="6D755783" w14:textId="3B05A228" w:rsidR="00137C6E" w:rsidRPr="00050F66" w:rsidRDefault="00137C6E" w:rsidP="00137C6E">
            <w:pPr>
              <w:spacing w:after="0" w:line="360" w:lineRule="auto"/>
              <w:rPr>
                <w:bCs/>
                <w:szCs w:val="24"/>
              </w:rPr>
            </w:pPr>
            <w:r w:rsidRPr="00050F66">
              <w:rPr>
                <w:bCs/>
                <w:szCs w:val="24"/>
              </w:rPr>
              <w:t>Carry Out Pig Production</w:t>
            </w:r>
          </w:p>
        </w:tc>
      </w:tr>
      <w:tr w:rsidR="00137C6E" w:rsidRPr="00050F66" w14:paraId="146C99AB" w14:textId="0CBFFAEA" w:rsidTr="00137C6E">
        <w:tc>
          <w:tcPr>
            <w:tcW w:w="1754" w:type="pct"/>
          </w:tcPr>
          <w:p w14:paraId="3150EF0E" w14:textId="57973ECB" w:rsidR="00137C6E" w:rsidRPr="00050F66" w:rsidRDefault="009D2ABA" w:rsidP="00137C6E">
            <w:pPr>
              <w:spacing w:after="0" w:line="360" w:lineRule="auto"/>
              <w:rPr>
                <w:bCs/>
                <w:szCs w:val="24"/>
              </w:rPr>
            </w:pPr>
            <w:r w:rsidRPr="00050F66">
              <w:rPr>
                <w:bCs/>
                <w:szCs w:val="24"/>
              </w:rPr>
              <w:t>0811 351 07</w:t>
            </w:r>
            <w:r w:rsidR="00C53F0D" w:rsidRPr="00050F66">
              <w:rPr>
                <w:bCs/>
                <w:szCs w:val="24"/>
              </w:rPr>
              <w:t xml:space="preserve"> </w:t>
            </w:r>
            <w:r w:rsidR="00137C6E" w:rsidRPr="00050F66">
              <w:rPr>
                <w:bCs/>
                <w:szCs w:val="24"/>
              </w:rPr>
              <w:t>A</w:t>
            </w:r>
          </w:p>
        </w:tc>
        <w:tc>
          <w:tcPr>
            <w:tcW w:w="3246" w:type="pct"/>
          </w:tcPr>
          <w:p w14:paraId="454B9754" w14:textId="3C34FAC0" w:rsidR="00137C6E" w:rsidRPr="00050F66" w:rsidRDefault="00137C6E" w:rsidP="00137C6E">
            <w:pPr>
              <w:spacing w:after="0" w:line="360" w:lineRule="auto"/>
              <w:rPr>
                <w:bCs/>
                <w:szCs w:val="24"/>
              </w:rPr>
            </w:pPr>
            <w:r w:rsidRPr="00050F66">
              <w:rPr>
                <w:bCs/>
                <w:szCs w:val="24"/>
              </w:rPr>
              <w:t>Carry Out Poultry Production</w:t>
            </w:r>
          </w:p>
        </w:tc>
      </w:tr>
    </w:tbl>
    <w:p w14:paraId="07451E3A" w14:textId="579AC9EB" w:rsidR="004C32AA" w:rsidRPr="00050F66" w:rsidRDefault="00D60BC0" w:rsidP="00660104">
      <w:pPr>
        <w:spacing w:after="0" w:line="360" w:lineRule="auto"/>
        <w:rPr>
          <w:szCs w:val="24"/>
        </w:rPr>
      </w:pPr>
      <w:r w:rsidRPr="00050F66">
        <w:rPr>
          <w:b/>
          <w:szCs w:val="24"/>
        </w:rPr>
        <w:br w:type="page"/>
      </w:r>
    </w:p>
    <w:p w14:paraId="1CB74F86" w14:textId="77777777" w:rsidR="00050F66" w:rsidRDefault="00050F66" w:rsidP="00180E8E">
      <w:pPr>
        <w:pStyle w:val="Heading2"/>
        <w:rPr>
          <w:sz w:val="24"/>
        </w:rPr>
        <w:sectPr w:rsidR="00050F66" w:rsidSect="00050F6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288" w:footer="709" w:gutter="0"/>
          <w:pgNumType w:fmt="lowerRoman" w:start="1"/>
          <w:cols w:space="720"/>
          <w:titlePg/>
          <w:docGrid w:linePitch="326"/>
        </w:sectPr>
      </w:pPr>
    </w:p>
    <w:p w14:paraId="382E393C" w14:textId="047B9769" w:rsidR="002879B7" w:rsidRPr="00050F66" w:rsidRDefault="00716FF7" w:rsidP="00180E8E">
      <w:pPr>
        <w:pStyle w:val="Heading2"/>
        <w:rPr>
          <w:rFonts w:eastAsiaTheme="majorEastAsia"/>
          <w:sz w:val="24"/>
          <w:lang w:val="fr-FR"/>
        </w:rPr>
      </w:pPr>
      <w:bookmarkStart w:id="13" w:name="_Toc197038204"/>
      <w:r w:rsidRPr="00050F66">
        <w:rPr>
          <w:sz w:val="24"/>
        </w:rPr>
        <w:lastRenderedPageBreak/>
        <w:t>PRODUCE LIVESTOCK FEEDS</w:t>
      </w:r>
      <w:bookmarkEnd w:id="13"/>
    </w:p>
    <w:p w14:paraId="6056775B" w14:textId="0F77A7EA" w:rsidR="002879B7" w:rsidRPr="00050F66" w:rsidRDefault="00716FF7" w:rsidP="00D02A22">
      <w:pPr>
        <w:spacing w:after="0" w:line="360" w:lineRule="auto"/>
        <w:rPr>
          <w:rFonts w:eastAsia="Calibri"/>
          <w:b/>
          <w:szCs w:val="24"/>
        </w:rPr>
      </w:pPr>
      <w:r w:rsidRPr="00050F66">
        <w:rPr>
          <w:rFonts w:eastAsia="Calibri"/>
          <w:b/>
          <w:szCs w:val="24"/>
        </w:rPr>
        <w:t xml:space="preserve">UNIT CODE: </w:t>
      </w:r>
      <w:r w:rsidR="00132F3C" w:rsidRPr="00050F66">
        <w:rPr>
          <w:bCs/>
          <w:szCs w:val="24"/>
        </w:rPr>
        <w:t>0811 351 01</w:t>
      </w:r>
      <w:r w:rsidR="001B27ED" w:rsidRPr="00050F66">
        <w:rPr>
          <w:bCs/>
          <w:szCs w:val="24"/>
        </w:rPr>
        <w:t xml:space="preserve"> </w:t>
      </w:r>
      <w:r w:rsidR="00F94AC6" w:rsidRPr="00050F66">
        <w:rPr>
          <w:bCs/>
          <w:szCs w:val="24"/>
        </w:rPr>
        <w:t>A</w:t>
      </w:r>
    </w:p>
    <w:p w14:paraId="702DBF9D" w14:textId="77777777" w:rsidR="002879B7" w:rsidRPr="00050F66" w:rsidRDefault="002879B7" w:rsidP="00D02A22">
      <w:pPr>
        <w:spacing w:after="0" w:line="360" w:lineRule="auto"/>
        <w:rPr>
          <w:rFonts w:eastAsia="Calibri"/>
          <w:b/>
          <w:szCs w:val="24"/>
        </w:rPr>
      </w:pPr>
    </w:p>
    <w:p w14:paraId="261CD6E8" w14:textId="77777777" w:rsidR="002879B7" w:rsidRPr="00050F66" w:rsidRDefault="00716FF7" w:rsidP="00D02A22">
      <w:pPr>
        <w:spacing w:after="0" w:line="360" w:lineRule="auto"/>
        <w:rPr>
          <w:rFonts w:eastAsia="Calibri"/>
          <w:b/>
          <w:color w:val="4472C4" w:themeColor="accent1"/>
          <w:szCs w:val="24"/>
        </w:rPr>
      </w:pPr>
      <w:r w:rsidRPr="00050F66">
        <w:rPr>
          <w:rFonts w:eastAsia="Calibri"/>
          <w:b/>
          <w:szCs w:val="24"/>
        </w:rPr>
        <w:t>UNIT DESCRIPTION</w:t>
      </w:r>
    </w:p>
    <w:p w14:paraId="3B6D5946" w14:textId="78D8C0F0" w:rsidR="002879B7" w:rsidRPr="00050F66" w:rsidRDefault="00716FF7" w:rsidP="00D02A22">
      <w:pPr>
        <w:tabs>
          <w:tab w:val="left" w:pos="1003"/>
          <w:tab w:val="center" w:pos="1130"/>
        </w:tabs>
        <w:spacing w:line="360" w:lineRule="auto"/>
        <w:jc w:val="both"/>
        <w:rPr>
          <w:rFonts w:eastAsia="Calibri"/>
          <w:color w:val="auto"/>
          <w:szCs w:val="24"/>
        </w:rPr>
      </w:pPr>
      <w:r w:rsidRPr="00050F66">
        <w:rPr>
          <w:rFonts w:eastAsia="Calibri"/>
          <w:color w:val="auto"/>
          <w:szCs w:val="24"/>
        </w:rPr>
        <w:t>This unit specifies competencies required to produce livestock feeds</w:t>
      </w:r>
      <w:r w:rsidR="00730D3F" w:rsidRPr="00050F66">
        <w:rPr>
          <w:rFonts w:eastAsia="Calibri"/>
          <w:color w:val="auto"/>
          <w:szCs w:val="24"/>
        </w:rPr>
        <w:t>. It</w:t>
      </w:r>
      <w:r w:rsidRPr="00050F66">
        <w:rPr>
          <w:rFonts w:eastAsia="Calibri"/>
          <w:color w:val="auto"/>
          <w:szCs w:val="24"/>
        </w:rPr>
        <w:t xml:space="preserve"> involves produc</w:t>
      </w:r>
      <w:r w:rsidR="00E34814" w:rsidRPr="00050F66">
        <w:rPr>
          <w:rFonts w:eastAsia="Calibri"/>
          <w:color w:val="auto"/>
          <w:szCs w:val="24"/>
        </w:rPr>
        <w:t xml:space="preserve">ing </w:t>
      </w:r>
      <w:r w:rsidRPr="00050F66">
        <w:rPr>
          <w:rFonts w:eastAsia="Calibri"/>
          <w:color w:val="auto"/>
          <w:szCs w:val="24"/>
        </w:rPr>
        <w:t>livestock forage</w:t>
      </w:r>
      <w:r w:rsidR="00730D3F" w:rsidRPr="00050F66">
        <w:rPr>
          <w:rFonts w:eastAsia="Calibri"/>
          <w:color w:val="auto"/>
          <w:szCs w:val="24"/>
        </w:rPr>
        <w:t>,</w:t>
      </w:r>
      <w:r w:rsidRPr="00050F66">
        <w:rPr>
          <w:rFonts w:eastAsia="Calibri"/>
          <w:color w:val="auto"/>
          <w:szCs w:val="24"/>
        </w:rPr>
        <w:t xml:space="preserve"> conserving livestock forage, and formulating livestock feed rations.</w:t>
      </w:r>
    </w:p>
    <w:p w14:paraId="6D06A7D8" w14:textId="77777777" w:rsidR="002879B7" w:rsidRPr="00050F66" w:rsidRDefault="00716FF7" w:rsidP="00D02A22">
      <w:pPr>
        <w:spacing w:after="0" w:line="360" w:lineRule="auto"/>
        <w:rPr>
          <w:rFonts w:eastAsia="Calibri"/>
          <w:szCs w:val="24"/>
        </w:rPr>
      </w:pPr>
      <w:r w:rsidRPr="00050F66">
        <w:rPr>
          <w:rFonts w:eastAsia="Calibri"/>
          <w:b/>
          <w:szCs w:val="24"/>
        </w:rPr>
        <w:t>ELEMENTS AND PERFORMANCE CRITERIA</w:t>
      </w:r>
    </w:p>
    <w:tbl>
      <w:tblPr>
        <w:tblStyle w:val="TableGrid1"/>
        <w:tblW w:w="0" w:type="auto"/>
        <w:tblLook w:val="04A0" w:firstRow="1" w:lastRow="0" w:firstColumn="1" w:lastColumn="0" w:noHBand="0" w:noVBand="1"/>
      </w:tblPr>
      <w:tblGrid>
        <w:gridCol w:w="2363"/>
        <w:gridCol w:w="6555"/>
      </w:tblGrid>
      <w:tr w:rsidR="002879B7" w:rsidRPr="00050F66" w14:paraId="6223793D" w14:textId="77777777">
        <w:trPr>
          <w:trHeight w:val="1"/>
          <w:tblHeader/>
        </w:trPr>
        <w:tc>
          <w:tcPr>
            <w:tcW w:w="2363" w:type="dxa"/>
          </w:tcPr>
          <w:p w14:paraId="33620C5F" w14:textId="77777777" w:rsidR="002879B7" w:rsidRPr="00050F66" w:rsidRDefault="00716FF7" w:rsidP="00D02A22">
            <w:pPr>
              <w:spacing w:after="0" w:line="360" w:lineRule="auto"/>
              <w:rPr>
                <w:rFonts w:ascii="Times New Roman" w:eastAsia="Calibri" w:hAnsi="Times New Roman"/>
                <w:b/>
                <w:szCs w:val="24"/>
              </w:rPr>
            </w:pPr>
            <w:r w:rsidRPr="00050F66">
              <w:rPr>
                <w:rFonts w:ascii="Times New Roman" w:eastAsia="Calibri" w:hAnsi="Times New Roman"/>
                <w:b/>
                <w:szCs w:val="24"/>
              </w:rPr>
              <w:t xml:space="preserve">ELEMENT </w:t>
            </w:r>
          </w:p>
          <w:p w14:paraId="53815893" w14:textId="77777777" w:rsidR="002879B7" w:rsidRPr="00050F66" w:rsidRDefault="00716FF7" w:rsidP="00D02A22">
            <w:pPr>
              <w:spacing w:after="0" w:line="360" w:lineRule="auto"/>
              <w:rPr>
                <w:rFonts w:ascii="Times New Roman" w:eastAsia="Calibri" w:hAnsi="Times New Roman"/>
                <w:szCs w:val="24"/>
              </w:rPr>
            </w:pPr>
            <w:r w:rsidRPr="00050F66">
              <w:rPr>
                <w:rFonts w:ascii="Times New Roman" w:eastAsia="Calibri" w:hAnsi="Times New Roman"/>
                <w:szCs w:val="24"/>
              </w:rPr>
              <w:t>These describe the key outcomes which make up workplace function.</w:t>
            </w:r>
          </w:p>
        </w:tc>
        <w:tc>
          <w:tcPr>
            <w:tcW w:w="6555" w:type="dxa"/>
          </w:tcPr>
          <w:p w14:paraId="242FE4DB" w14:textId="77777777" w:rsidR="002879B7" w:rsidRPr="00050F66" w:rsidRDefault="00716FF7" w:rsidP="00D02A22">
            <w:pPr>
              <w:spacing w:after="0" w:line="360" w:lineRule="auto"/>
              <w:rPr>
                <w:rFonts w:ascii="Times New Roman" w:eastAsia="Calibri" w:hAnsi="Times New Roman"/>
                <w:b/>
                <w:szCs w:val="24"/>
              </w:rPr>
            </w:pPr>
            <w:r w:rsidRPr="00050F66">
              <w:rPr>
                <w:rFonts w:ascii="Times New Roman" w:eastAsia="Calibri" w:hAnsi="Times New Roman"/>
                <w:b/>
                <w:szCs w:val="24"/>
              </w:rPr>
              <w:t>PERFORMANCE CRITERIA</w:t>
            </w:r>
          </w:p>
          <w:p w14:paraId="5C6B7D26" w14:textId="77777777" w:rsidR="002879B7" w:rsidRPr="00050F66" w:rsidRDefault="00716FF7" w:rsidP="00D02A22">
            <w:pPr>
              <w:spacing w:after="0" w:line="360" w:lineRule="auto"/>
              <w:rPr>
                <w:rFonts w:ascii="Times New Roman" w:eastAsia="Calibri" w:hAnsi="Times New Roman"/>
                <w:szCs w:val="24"/>
              </w:rPr>
            </w:pPr>
            <w:r w:rsidRPr="00050F66">
              <w:rPr>
                <w:rFonts w:ascii="Times New Roman" w:eastAsia="Calibri" w:hAnsi="Times New Roman"/>
                <w:szCs w:val="24"/>
              </w:rPr>
              <w:t>These are asses-sable statements which specify the required level of performance for each of the elements.</w:t>
            </w:r>
          </w:p>
          <w:p w14:paraId="22AD019C" w14:textId="77777777" w:rsidR="002879B7" w:rsidRPr="00050F66" w:rsidRDefault="00716FF7" w:rsidP="00D02A22">
            <w:pPr>
              <w:spacing w:after="0" w:line="360" w:lineRule="auto"/>
              <w:rPr>
                <w:rFonts w:ascii="Times New Roman" w:eastAsia="Calibri" w:hAnsi="Times New Roman"/>
                <w:szCs w:val="24"/>
              </w:rPr>
            </w:pPr>
            <w:r w:rsidRPr="00050F66">
              <w:rPr>
                <w:rFonts w:ascii="Times New Roman" w:eastAsia="Calibri" w:hAnsi="Times New Roman"/>
                <w:b/>
                <w:i/>
                <w:szCs w:val="24"/>
              </w:rPr>
              <w:t>Bold and italicized terms are elaborated in the Range.</w:t>
            </w:r>
          </w:p>
        </w:tc>
      </w:tr>
      <w:tr w:rsidR="002879B7" w:rsidRPr="00050F66" w14:paraId="74776792" w14:textId="77777777" w:rsidTr="00D63FAF">
        <w:trPr>
          <w:trHeight w:val="4415"/>
        </w:trPr>
        <w:tc>
          <w:tcPr>
            <w:tcW w:w="2363" w:type="dxa"/>
          </w:tcPr>
          <w:p w14:paraId="05EF0283" w14:textId="77777777" w:rsidR="002879B7" w:rsidRPr="00050F66" w:rsidRDefault="00716FF7" w:rsidP="00595D44">
            <w:pPr>
              <w:pStyle w:val="ListParagraph"/>
              <w:numPr>
                <w:ilvl w:val="0"/>
                <w:numId w:val="7"/>
              </w:numPr>
              <w:rPr>
                <w:rFonts w:ascii="Times New Roman" w:eastAsia="Times New Roman" w:hAnsi="Times New Roman"/>
                <w:szCs w:val="24"/>
              </w:rPr>
            </w:pPr>
            <w:r w:rsidRPr="00050F66">
              <w:rPr>
                <w:rFonts w:ascii="Times New Roman" w:hAnsi="Times New Roman"/>
                <w:szCs w:val="24"/>
              </w:rPr>
              <w:t>Produce livestock forage</w:t>
            </w:r>
          </w:p>
        </w:tc>
        <w:tc>
          <w:tcPr>
            <w:tcW w:w="6555" w:type="dxa"/>
          </w:tcPr>
          <w:p w14:paraId="3D401DE7" w14:textId="77777777" w:rsidR="002879B7" w:rsidRPr="00050F66" w:rsidRDefault="00716FF7" w:rsidP="00595D44">
            <w:pPr>
              <w:numPr>
                <w:ilvl w:val="0"/>
                <w:numId w:val="8"/>
              </w:numPr>
              <w:spacing w:after="0" w:line="360" w:lineRule="auto"/>
              <w:contextualSpacing/>
              <w:rPr>
                <w:rFonts w:ascii="Times New Roman" w:hAnsi="Times New Roman"/>
                <w:szCs w:val="24"/>
              </w:rPr>
            </w:pPr>
            <w:r w:rsidRPr="00050F66">
              <w:rPr>
                <w:rFonts w:ascii="Times New Roman" w:hAnsi="Times New Roman"/>
                <w:b/>
                <w:i/>
                <w:szCs w:val="24"/>
              </w:rPr>
              <w:t>Tools and equipment</w:t>
            </w:r>
            <w:r w:rsidRPr="00050F66">
              <w:rPr>
                <w:rFonts w:ascii="Times New Roman" w:hAnsi="Times New Roman"/>
                <w:szCs w:val="24"/>
              </w:rPr>
              <w:t xml:space="preserve"> are assembled as per work requirements </w:t>
            </w:r>
          </w:p>
          <w:p w14:paraId="5FC7F73D" w14:textId="7E8D6DF6" w:rsidR="002879B7" w:rsidRPr="00050F66" w:rsidRDefault="00716FF7" w:rsidP="00595D44">
            <w:pPr>
              <w:numPr>
                <w:ilvl w:val="0"/>
                <w:numId w:val="8"/>
              </w:numPr>
              <w:spacing w:after="0" w:line="360" w:lineRule="auto"/>
              <w:contextualSpacing/>
              <w:rPr>
                <w:rFonts w:ascii="Times New Roman" w:hAnsi="Times New Roman"/>
                <w:szCs w:val="24"/>
              </w:rPr>
            </w:pPr>
            <w:r w:rsidRPr="00050F66">
              <w:rPr>
                <w:rFonts w:ascii="Times New Roman" w:hAnsi="Times New Roman"/>
                <w:b/>
                <w:i/>
                <w:szCs w:val="24"/>
              </w:rPr>
              <w:t>Propagation materials</w:t>
            </w:r>
            <w:r w:rsidRPr="00050F66">
              <w:rPr>
                <w:rFonts w:ascii="Times New Roman" w:hAnsi="Times New Roman"/>
                <w:szCs w:val="24"/>
              </w:rPr>
              <w:t xml:space="preserve"> are sourced as per </w:t>
            </w:r>
            <w:r w:rsidRPr="00050F66">
              <w:rPr>
                <w:rFonts w:ascii="Times New Roman" w:hAnsi="Times New Roman"/>
                <w:b/>
                <w:i/>
                <w:szCs w:val="24"/>
              </w:rPr>
              <w:t>Agro-Ecological Zone</w:t>
            </w:r>
            <w:r w:rsidR="00694348" w:rsidRPr="00050F66">
              <w:rPr>
                <w:rFonts w:ascii="Times New Roman" w:hAnsi="Times New Roman"/>
                <w:b/>
                <w:i/>
                <w:szCs w:val="24"/>
              </w:rPr>
              <w:t xml:space="preserve"> </w:t>
            </w:r>
            <w:r w:rsidR="00694348" w:rsidRPr="00050F66">
              <w:rPr>
                <w:rFonts w:ascii="Times New Roman" w:hAnsi="Times New Roman"/>
                <w:bCs/>
                <w:i/>
                <w:szCs w:val="24"/>
              </w:rPr>
              <w:t>(AEZ)</w:t>
            </w:r>
          </w:p>
          <w:p w14:paraId="1564D493" w14:textId="77777777" w:rsidR="002879B7" w:rsidRPr="00050F66" w:rsidRDefault="00716FF7" w:rsidP="00595D44">
            <w:pPr>
              <w:numPr>
                <w:ilvl w:val="0"/>
                <w:numId w:val="8"/>
              </w:numPr>
              <w:spacing w:after="0" w:line="360" w:lineRule="auto"/>
              <w:contextualSpacing/>
              <w:rPr>
                <w:rFonts w:ascii="Times New Roman" w:hAnsi="Times New Roman"/>
                <w:szCs w:val="24"/>
              </w:rPr>
            </w:pPr>
            <w:r w:rsidRPr="00050F66">
              <w:rPr>
                <w:rFonts w:ascii="Times New Roman" w:hAnsi="Times New Roman"/>
                <w:szCs w:val="24"/>
              </w:rPr>
              <w:t>Land is prepared as per planting material requirements</w:t>
            </w:r>
          </w:p>
          <w:p w14:paraId="583BD714" w14:textId="77777777" w:rsidR="002879B7" w:rsidRPr="00050F66" w:rsidRDefault="00716FF7" w:rsidP="00595D44">
            <w:pPr>
              <w:numPr>
                <w:ilvl w:val="0"/>
                <w:numId w:val="8"/>
              </w:numPr>
              <w:spacing w:after="0" w:line="360" w:lineRule="auto"/>
              <w:contextualSpacing/>
              <w:rPr>
                <w:rFonts w:ascii="Times New Roman" w:hAnsi="Times New Roman"/>
                <w:szCs w:val="24"/>
              </w:rPr>
            </w:pPr>
            <w:r w:rsidRPr="00050F66">
              <w:rPr>
                <w:rFonts w:ascii="Times New Roman" w:hAnsi="Times New Roman"/>
                <w:szCs w:val="24"/>
              </w:rPr>
              <w:t xml:space="preserve">Propagation materials are prepared according to </w:t>
            </w:r>
            <w:r w:rsidRPr="00050F66">
              <w:rPr>
                <w:rFonts w:ascii="Times New Roman" w:hAnsi="Times New Roman"/>
                <w:b/>
                <w:i/>
                <w:szCs w:val="24"/>
              </w:rPr>
              <w:t xml:space="preserve">Good Agricultural Practices </w:t>
            </w:r>
            <w:r w:rsidRPr="00050F66">
              <w:rPr>
                <w:rFonts w:ascii="Times New Roman" w:hAnsi="Times New Roman"/>
                <w:szCs w:val="24"/>
              </w:rPr>
              <w:t>(GAP)</w:t>
            </w:r>
          </w:p>
          <w:p w14:paraId="0AB705A4" w14:textId="77777777" w:rsidR="002879B7" w:rsidRPr="00050F66" w:rsidRDefault="00716FF7" w:rsidP="00595D44">
            <w:pPr>
              <w:numPr>
                <w:ilvl w:val="0"/>
                <w:numId w:val="8"/>
              </w:numPr>
              <w:spacing w:after="0" w:line="360" w:lineRule="auto"/>
              <w:contextualSpacing/>
              <w:rPr>
                <w:rFonts w:ascii="Times New Roman" w:hAnsi="Times New Roman"/>
                <w:szCs w:val="24"/>
              </w:rPr>
            </w:pPr>
            <w:r w:rsidRPr="00050F66">
              <w:rPr>
                <w:rFonts w:ascii="Times New Roman" w:hAnsi="Times New Roman"/>
                <w:szCs w:val="24"/>
              </w:rPr>
              <w:t>Propagation materials are established as per good agricultural practices</w:t>
            </w:r>
          </w:p>
          <w:p w14:paraId="2A602338" w14:textId="77777777" w:rsidR="002879B7" w:rsidRPr="00050F66" w:rsidRDefault="00716FF7" w:rsidP="00595D44">
            <w:pPr>
              <w:numPr>
                <w:ilvl w:val="0"/>
                <w:numId w:val="8"/>
              </w:numPr>
              <w:spacing w:after="0" w:line="360" w:lineRule="auto"/>
              <w:contextualSpacing/>
              <w:rPr>
                <w:rFonts w:ascii="Times New Roman" w:hAnsi="Times New Roman"/>
                <w:szCs w:val="24"/>
              </w:rPr>
            </w:pPr>
            <w:r w:rsidRPr="00050F66">
              <w:rPr>
                <w:rFonts w:ascii="Times New Roman" w:hAnsi="Times New Roman"/>
                <w:b/>
                <w:i/>
                <w:szCs w:val="24"/>
              </w:rPr>
              <w:t>Forages</w:t>
            </w:r>
            <w:r w:rsidRPr="00050F66">
              <w:rPr>
                <w:rFonts w:ascii="Times New Roman" w:hAnsi="Times New Roman"/>
                <w:szCs w:val="24"/>
              </w:rPr>
              <w:t xml:space="preserve"> are </w:t>
            </w:r>
            <w:r w:rsidRPr="00050F66">
              <w:rPr>
                <w:rFonts w:ascii="Times New Roman" w:hAnsi="Times New Roman"/>
                <w:b/>
                <w:i/>
                <w:szCs w:val="24"/>
              </w:rPr>
              <w:t>managed</w:t>
            </w:r>
            <w:r w:rsidRPr="00050F66">
              <w:rPr>
                <w:rFonts w:ascii="Times New Roman" w:hAnsi="Times New Roman"/>
                <w:szCs w:val="24"/>
              </w:rPr>
              <w:t xml:space="preserve"> as per good agricultural practices</w:t>
            </w:r>
          </w:p>
          <w:p w14:paraId="4533EF7D" w14:textId="77777777" w:rsidR="002879B7" w:rsidRPr="00050F66" w:rsidRDefault="00716FF7" w:rsidP="00595D44">
            <w:pPr>
              <w:numPr>
                <w:ilvl w:val="0"/>
                <w:numId w:val="8"/>
              </w:numPr>
              <w:spacing w:after="0" w:line="360" w:lineRule="auto"/>
              <w:contextualSpacing/>
              <w:rPr>
                <w:rFonts w:ascii="Times New Roman" w:hAnsi="Times New Roman"/>
                <w:szCs w:val="24"/>
              </w:rPr>
            </w:pPr>
            <w:r w:rsidRPr="00050F66">
              <w:rPr>
                <w:rFonts w:ascii="Times New Roman" w:hAnsi="Times New Roman"/>
                <w:bCs/>
                <w:iCs/>
                <w:szCs w:val="24"/>
              </w:rPr>
              <w:t>Forages</w:t>
            </w:r>
            <w:r w:rsidRPr="00050F66">
              <w:rPr>
                <w:rFonts w:ascii="Times New Roman" w:hAnsi="Times New Roman"/>
                <w:szCs w:val="24"/>
              </w:rPr>
              <w:t xml:space="preserve"> are harvested as per maturity index and height</w:t>
            </w:r>
          </w:p>
        </w:tc>
      </w:tr>
      <w:tr w:rsidR="002879B7" w:rsidRPr="00050F66" w14:paraId="45C0A954" w14:textId="77777777">
        <w:trPr>
          <w:trHeight w:val="1"/>
        </w:trPr>
        <w:tc>
          <w:tcPr>
            <w:tcW w:w="2363" w:type="dxa"/>
          </w:tcPr>
          <w:p w14:paraId="23CD5216" w14:textId="77777777" w:rsidR="002879B7" w:rsidRPr="00050F66" w:rsidRDefault="00716FF7" w:rsidP="00595D44">
            <w:pPr>
              <w:pStyle w:val="ListParagraph"/>
              <w:numPr>
                <w:ilvl w:val="0"/>
                <w:numId w:val="7"/>
              </w:numPr>
              <w:rPr>
                <w:rFonts w:ascii="Times New Roman" w:eastAsia="Times New Roman" w:hAnsi="Times New Roman"/>
                <w:b/>
                <w:color w:val="000000"/>
                <w:szCs w:val="24"/>
              </w:rPr>
            </w:pPr>
            <w:r w:rsidRPr="00050F66">
              <w:rPr>
                <w:rFonts w:ascii="Times New Roman" w:hAnsi="Times New Roman"/>
                <w:szCs w:val="24"/>
              </w:rPr>
              <w:t>Conserve livestock forage</w:t>
            </w:r>
          </w:p>
        </w:tc>
        <w:tc>
          <w:tcPr>
            <w:tcW w:w="6555" w:type="dxa"/>
          </w:tcPr>
          <w:p w14:paraId="16D2EE30" w14:textId="77777777" w:rsidR="002879B7" w:rsidRPr="00050F66" w:rsidRDefault="00716FF7" w:rsidP="00595D44">
            <w:pPr>
              <w:pStyle w:val="ListParagraph"/>
              <w:numPr>
                <w:ilvl w:val="0"/>
                <w:numId w:val="9"/>
              </w:numPr>
              <w:rPr>
                <w:rFonts w:ascii="Times New Roman" w:hAnsi="Times New Roman"/>
                <w:szCs w:val="24"/>
              </w:rPr>
            </w:pPr>
            <w:r w:rsidRPr="00050F66">
              <w:rPr>
                <w:rFonts w:ascii="Times New Roman" w:hAnsi="Times New Roman"/>
                <w:szCs w:val="24"/>
              </w:rPr>
              <w:t xml:space="preserve">Quality of harvested forages is assessed based livestock production manual </w:t>
            </w:r>
          </w:p>
          <w:p w14:paraId="350852E6" w14:textId="213CDC1D" w:rsidR="002879B7" w:rsidRPr="00050F66" w:rsidRDefault="00716FF7" w:rsidP="00595D44">
            <w:pPr>
              <w:pStyle w:val="ListParagraph"/>
              <w:numPr>
                <w:ilvl w:val="0"/>
                <w:numId w:val="9"/>
              </w:numPr>
              <w:rPr>
                <w:rFonts w:ascii="Times New Roman" w:hAnsi="Times New Roman"/>
                <w:szCs w:val="24"/>
              </w:rPr>
            </w:pPr>
            <w:r w:rsidRPr="00050F66">
              <w:rPr>
                <w:rFonts w:ascii="Times New Roman" w:hAnsi="Times New Roman"/>
                <w:szCs w:val="24"/>
              </w:rPr>
              <w:t xml:space="preserve">Forages are conserved into silage or hay as </w:t>
            </w:r>
            <w:r w:rsidR="00346F6A" w:rsidRPr="00050F66">
              <w:rPr>
                <w:rFonts w:ascii="Times New Roman" w:hAnsi="Times New Roman"/>
                <w:szCs w:val="24"/>
              </w:rPr>
              <w:t xml:space="preserve">per </w:t>
            </w:r>
            <w:r w:rsidRPr="00050F66">
              <w:rPr>
                <w:rFonts w:ascii="Times New Roman" w:hAnsi="Times New Roman"/>
                <w:szCs w:val="24"/>
              </w:rPr>
              <w:t>LPM</w:t>
            </w:r>
          </w:p>
          <w:p w14:paraId="1B610285" w14:textId="77777777" w:rsidR="002879B7" w:rsidRPr="00050F66" w:rsidRDefault="00716FF7" w:rsidP="00595D44">
            <w:pPr>
              <w:pStyle w:val="ListParagraph"/>
              <w:numPr>
                <w:ilvl w:val="0"/>
                <w:numId w:val="9"/>
              </w:numPr>
              <w:rPr>
                <w:rFonts w:ascii="Times New Roman" w:hAnsi="Times New Roman"/>
                <w:szCs w:val="24"/>
              </w:rPr>
            </w:pPr>
            <w:r w:rsidRPr="00050F66">
              <w:rPr>
                <w:rFonts w:ascii="Times New Roman" w:hAnsi="Times New Roman"/>
                <w:szCs w:val="24"/>
              </w:rPr>
              <w:t xml:space="preserve">Conserved forage is stored based on established storage requirements and conditions </w:t>
            </w:r>
          </w:p>
          <w:p w14:paraId="73AA6E4C" w14:textId="77777777" w:rsidR="002879B7" w:rsidRPr="00050F66" w:rsidRDefault="00716FF7" w:rsidP="00595D44">
            <w:pPr>
              <w:pStyle w:val="ListParagraph"/>
              <w:numPr>
                <w:ilvl w:val="0"/>
                <w:numId w:val="9"/>
              </w:numPr>
              <w:rPr>
                <w:rFonts w:ascii="Times New Roman" w:hAnsi="Times New Roman"/>
                <w:szCs w:val="24"/>
              </w:rPr>
            </w:pPr>
            <w:r w:rsidRPr="00050F66">
              <w:rPr>
                <w:rFonts w:ascii="Times New Roman" w:hAnsi="Times New Roman"/>
                <w:szCs w:val="24"/>
              </w:rPr>
              <w:t>Forage production records are generated and disseminated as per the workplace requirements</w:t>
            </w:r>
          </w:p>
          <w:p w14:paraId="6C564C79" w14:textId="77777777" w:rsidR="002879B7" w:rsidRPr="00050F66" w:rsidRDefault="00716FF7" w:rsidP="00595D44">
            <w:pPr>
              <w:pStyle w:val="ListParagraph"/>
              <w:numPr>
                <w:ilvl w:val="0"/>
                <w:numId w:val="9"/>
              </w:numPr>
              <w:rPr>
                <w:rFonts w:ascii="Times New Roman" w:hAnsi="Times New Roman"/>
                <w:szCs w:val="24"/>
              </w:rPr>
            </w:pPr>
            <w:r w:rsidRPr="00050F66">
              <w:rPr>
                <w:rFonts w:ascii="Times New Roman" w:hAnsi="Times New Roman"/>
                <w:szCs w:val="24"/>
              </w:rPr>
              <w:t xml:space="preserve">Waste is managed according to environmental protection regulations    </w:t>
            </w:r>
          </w:p>
        </w:tc>
      </w:tr>
      <w:tr w:rsidR="002879B7" w:rsidRPr="00050F66" w14:paraId="36A3596C" w14:textId="77777777">
        <w:trPr>
          <w:trHeight w:val="1"/>
        </w:trPr>
        <w:tc>
          <w:tcPr>
            <w:tcW w:w="2363" w:type="dxa"/>
          </w:tcPr>
          <w:p w14:paraId="0B2CE099" w14:textId="77777777" w:rsidR="002879B7" w:rsidRPr="00050F66" w:rsidRDefault="00716FF7" w:rsidP="00595D44">
            <w:pPr>
              <w:pStyle w:val="ListParagraph"/>
              <w:numPr>
                <w:ilvl w:val="0"/>
                <w:numId w:val="7"/>
              </w:numPr>
              <w:rPr>
                <w:rFonts w:ascii="Times New Roman" w:eastAsia="Times New Roman" w:hAnsi="Times New Roman"/>
                <w:szCs w:val="24"/>
              </w:rPr>
            </w:pPr>
            <w:r w:rsidRPr="00050F66">
              <w:rPr>
                <w:rFonts w:ascii="Times New Roman" w:hAnsi="Times New Roman"/>
                <w:szCs w:val="24"/>
              </w:rPr>
              <w:lastRenderedPageBreak/>
              <w:t>Formulate livestock rations</w:t>
            </w:r>
          </w:p>
        </w:tc>
        <w:tc>
          <w:tcPr>
            <w:tcW w:w="6555" w:type="dxa"/>
          </w:tcPr>
          <w:p w14:paraId="53B10255" w14:textId="77777777" w:rsidR="002879B7" w:rsidRPr="00050F66" w:rsidRDefault="00716FF7" w:rsidP="00595D44">
            <w:pPr>
              <w:pStyle w:val="ListParagraph"/>
              <w:numPr>
                <w:ilvl w:val="0"/>
                <w:numId w:val="10"/>
              </w:numPr>
              <w:rPr>
                <w:rFonts w:ascii="Times New Roman" w:hAnsi="Times New Roman"/>
                <w:i/>
                <w:szCs w:val="24"/>
              </w:rPr>
            </w:pPr>
            <w:r w:rsidRPr="00050F66">
              <w:rPr>
                <w:rFonts w:ascii="Times New Roman" w:hAnsi="Times New Roman"/>
                <w:szCs w:val="24"/>
              </w:rPr>
              <w:t>Feed formulation tools, equipment and materials are identified and assembled based on feed formulation manual and workplace requirements</w:t>
            </w:r>
          </w:p>
          <w:p w14:paraId="48B34BEC" w14:textId="77777777" w:rsidR="002879B7" w:rsidRPr="00050F66" w:rsidRDefault="00716FF7" w:rsidP="00595D44">
            <w:pPr>
              <w:pStyle w:val="ListParagraph"/>
              <w:numPr>
                <w:ilvl w:val="0"/>
                <w:numId w:val="10"/>
              </w:numPr>
              <w:rPr>
                <w:rFonts w:ascii="Times New Roman" w:hAnsi="Times New Roman"/>
                <w:b/>
                <w:i/>
                <w:szCs w:val="24"/>
              </w:rPr>
            </w:pPr>
            <w:r w:rsidRPr="00050F66">
              <w:rPr>
                <w:rFonts w:ascii="Times New Roman" w:hAnsi="Times New Roman"/>
                <w:b/>
                <w:i/>
                <w:szCs w:val="24"/>
              </w:rPr>
              <w:t>Animal feeds ingredients</w:t>
            </w:r>
            <w:r w:rsidRPr="00050F66">
              <w:rPr>
                <w:rFonts w:ascii="Times New Roman" w:hAnsi="Times New Roman"/>
                <w:szCs w:val="24"/>
              </w:rPr>
              <w:t xml:space="preserve"> are identified as per animal feeding standard</w:t>
            </w:r>
          </w:p>
          <w:p w14:paraId="21747CCB" w14:textId="77777777" w:rsidR="002879B7" w:rsidRPr="00050F66" w:rsidRDefault="00716FF7" w:rsidP="00595D44">
            <w:pPr>
              <w:pStyle w:val="ListParagraph"/>
              <w:numPr>
                <w:ilvl w:val="0"/>
                <w:numId w:val="10"/>
              </w:numPr>
              <w:rPr>
                <w:rFonts w:ascii="Times New Roman" w:hAnsi="Times New Roman"/>
                <w:szCs w:val="24"/>
              </w:rPr>
            </w:pPr>
            <w:r w:rsidRPr="00050F66">
              <w:rPr>
                <w:rFonts w:ascii="Times New Roman" w:hAnsi="Times New Roman"/>
                <w:szCs w:val="24"/>
              </w:rPr>
              <w:t xml:space="preserve">Animal feeds ingredient </w:t>
            </w:r>
            <w:proofErr w:type="gramStart"/>
            <w:r w:rsidRPr="00050F66">
              <w:rPr>
                <w:rFonts w:ascii="Times New Roman" w:hAnsi="Times New Roman"/>
                <w:szCs w:val="24"/>
              </w:rPr>
              <w:t>are</w:t>
            </w:r>
            <w:proofErr w:type="gramEnd"/>
            <w:r w:rsidRPr="00050F66">
              <w:rPr>
                <w:rFonts w:ascii="Times New Roman" w:hAnsi="Times New Roman"/>
                <w:szCs w:val="24"/>
              </w:rPr>
              <w:t xml:space="preserve"> sourced as per type of feed to be formulated and animal nutritional requirements</w:t>
            </w:r>
          </w:p>
          <w:p w14:paraId="0CE44C58" w14:textId="77777777" w:rsidR="002879B7" w:rsidRPr="00050F66" w:rsidRDefault="00716FF7" w:rsidP="00595D44">
            <w:pPr>
              <w:pStyle w:val="ListParagraph"/>
              <w:numPr>
                <w:ilvl w:val="0"/>
                <w:numId w:val="10"/>
              </w:numPr>
              <w:rPr>
                <w:rFonts w:ascii="Times New Roman" w:hAnsi="Times New Roman"/>
                <w:szCs w:val="24"/>
              </w:rPr>
            </w:pPr>
            <w:r w:rsidRPr="00050F66">
              <w:rPr>
                <w:rFonts w:ascii="Times New Roman" w:hAnsi="Times New Roman"/>
                <w:szCs w:val="24"/>
              </w:rPr>
              <w:t>Ingredient proportions are weighed as per feed formulation formula</w:t>
            </w:r>
          </w:p>
          <w:p w14:paraId="2D518238" w14:textId="77777777" w:rsidR="002879B7" w:rsidRPr="00050F66" w:rsidRDefault="00716FF7" w:rsidP="00595D44">
            <w:pPr>
              <w:pStyle w:val="ListParagraph"/>
              <w:numPr>
                <w:ilvl w:val="0"/>
                <w:numId w:val="10"/>
              </w:numPr>
              <w:rPr>
                <w:rFonts w:ascii="Times New Roman" w:hAnsi="Times New Roman"/>
                <w:szCs w:val="24"/>
              </w:rPr>
            </w:pPr>
            <w:r w:rsidRPr="00050F66">
              <w:rPr>
                <w:rFonts w:ascii="Times New Roman" w:hAnsi="Times New Roman"/>
                <w:szCs w:val="24"/>
              </w:rPr>
              <w:t>Livestock feed rations are formulated using</w:t>
            </w:r>
            <w:r w:rsidRPr="00050F66">
              <w:rPr>
                <w:rFonts w:ascii="Times New Roman" w:hAnsi="Times New Roman"/>
                <w:b/>
                <w:i/>
                <w:szCs w:val="24"/>
              </w:rPr>
              <w:t xml:space="preserve"> feed formulation methods</w:t>
            </w:r>
            <w:r w:rsidRPr="00050F66">
              <w:rPr>
                <w:rFonts w:ascii="Times New Roman" w:hAnsi="Times New Roman"/>
                <w:szCs w:val="24"/>
              </w:rPr>
              <w:t xml:space="preserve"> as per animal feeding standard</w:t>
            </w:r>
          </w:p>
          <w:p w14:paraId="2AFD654D" w14:textId="77777777" w:rsidR="002879B7" w:rsidRPr="00050F66" w:rsidRDefault="00716FF7" w:rsidP="00595D44">
            <w:pPr>
              <w:pStyle w:val="ListParagraph"/>
              <w:numPr>
                <w:ilvl w:val="0"/>
                <w:numId w:val="10"/>
              </w:numPr>
              <w:rPr>
                <w:rFonts w:ascii="Times New Roman" w:hAnsi="Times New Roman"/>
                <w:szCs w:val="24"/>
              </w:rPr>
            </w:pPr>
            <w:r w:rsidRPr="00050F66">
              <w:rPr>
                <w:rFonts w:ascii="Times New Roman" w:hAnsi="Times New Roman"/>
                <w:szCs w:val="24"/>
              </w:rPr>
              <w:t xml:space="preserve">Formulated feeds are packaged and </w:t>
            </w:r>
            <w:r w:rsidRPr="00050F66">
              <w:rPr>
                <w:rFonts w:ascii="Times New Roman" w:hAnsi="Times New Roman"/>
                <w:szCs w:val="24"/>
                <w:lang w:val="en-US"/>
              </w:rPr>
              <w:t>labeled</w:t>
            </w:r>
            <w:r w:rsidRPr="00050F66">
              <w:rPr>
                <w:rFonts w:ascii="Times New Roman" w:hAnsi="Times New Roman"/>
                <w:szCs w:val="24"/>
              </w:rPr>
              <w:t xml:space="preserve"> as per feed manufacturing guidelines</w:t>
            </w:r>
          </w:p>
          <w:p w14:paraId="56241556" w14:textId="77777777" w:rsidR="002879B7" w:rsidRPr="00050F66" w:rsidRDefault="00716FF7" w:rsidP="00595D44">
            <w:pPr>
              <w:pStyle w:val="ListParagraph"/>
              <w:numPr>
                <w:ilvl w:val="0"/>
                <w:numId w:val="10"/>
              </w:numPr>
              <w:rPr>
                <w:rFonts w:ascii="Times New Roman" w:hAnsi="Times New Roman"/>
                <w:szCs w:val="24"/>
              </w:rPr>
            </w:pPr>
            <w:r w:rsidRPr="00050F66">
              <w:rPr>
                <w:rFonts w:ascii="Times New Roman" w:hAnsi="Times New Roman"/>
                <w:szCs w:val="24"/>
              </w:rPr>
              <w:t>Packaged feeds are stored as per livestock feed manufacturing guidelines</w:t>
            </w:r>
          </w:p>
          <w:p w14:paraId="41536054" w14:textId="77777777" w:rsidR="002879B7" w:rsidRPr="00050F66" w:rsidRDefault="00716FF7" w:rsidP="00D63FAF">
            <w:pPr>
              <w:pStyle w:val="ListParagraph"/>
              <w:rPr>
                <w:rFonts w:ascii="Times New Roman" w:hAnsi="Times New Roman"/>
                <w:szCs w:val="24"/>
              </w:rPr>
            </w:pPr>
            <w:r w:rsidRPr="00050F66">
              <w:rPr>
                <w:rFonts w:ascii="Times New Roman" w:hAnsi="Times New Roman"/>
                <w:szCs w:val="24"/>
              </w:rPr>
              <w:t xml:space="preserve">Waste is managed according to environmental protection regulations    </w:t>
            </w:r>
          </w:p>
        </w:tc>
      </w:tr>
    </w:tbl>
    <w:p w14:paraId="33AA5515" w14:textId="77777777" w:rsidR="002879B7" w:rsidRPr="00050F66" w:rsidRDefault="002879B7" w:rsidP="00D02A22">
      <w:pPr>
        <w:spacing w:after="0" w:line="360" w:lineRule="auto"/>
        <w:rPr>
          <w:rFonts w:eastAsia="Calibri"/>
          <w:szCs w:val="24"/>
        </w:rPr>
      </w:pPr>
    </w:p>
    <w:p w14:paraId="3F013F08" w14:textId="77777777" w:rsidR="005C3ECE" w:rsidRPr="00050F66" w:rsidRDefault="005C3ECE" w:rsidP="00D02A22">
      <w:pPr>
        <w:spacing w:after="0" w:line="360" w:lineRule="auto"/>
        <w:rPr>
          <w:rFonts w:eastAsia="Calibri"/>
          <w:b/>
          <w:szCs w:val="24"/>
        </w:rPr>
      </w:pPr>
    </w:p>
    <w:p w14:paraId="2DDBF8AA" w14:textId="77777777" w:rsidR="005C3ECE" w:rsidRPr="00050F66" w:rsidRDefault="005C3ECE" w:rsidP="00D02A22">
      <w:pPr>
        <w:spacing w:after="0" w:line="360" w:lineRule="auto"/>
        <w:rPr>
          <w:rFonts w:eastAsia="Calibri"/>
          <w:b/>
          <w:szCs w:val="24"/>
        </w:rPr>
      </w:pPr>
    </w:p>
    <w:p w14:paraId="6ADF54AB" w14:textId="77777777" w:rsidR="005C3ECE" w:rsidRPr="00050F66" w:rsidRDefault="005C3ECE" w:rsidP="00D02A22">
      <w:pPr>
        <w:spacing w:after="0" w:line="360" w:lineRule="auto"/>
        <w:rPr>
          <w:rFonts w:eastAsia="Calibri"/>
          <w:b/>
          <w:szCs w:val="24"/>
        </w:rPr>
      </w:pPr>
    </w:p>
    <w:p w14:paraId="14C005D5" w14:textId="77777777" w:rsidR="005C3ECE" w:rsidRPr="00050F66" w:rsidRDefault="005C3ECE" w:rsidP="00D02A22">
      <w:pPr>
        <w:spacing w:after="0" w:line="360" w:lineRule="auto"/>
        <w:rPr>
          <w:rFonts w:eastAsia="Calibri"/>
          <w:b/>
          <w:szCs w:val="24"/>
        </w:rPr>
      </w:pPr>
    </w:p>
    <w:p w14:paraId="25AC6A76" w14:textId="77777777" w:rsidR="005C3ECE" w:rsidRPr="00050F66" w:rsidRDefault="005C3ECE" w:rsidP="00D02A22">
      <w:pPr>
        <w:spacing w:after="0" w:line="360" w:lineRule="auto"/>
        <w:rPr>
          <w:rFonts w:eastAsia="Calibri"/>
          <w:b/>
          <w:szCs w:val="24"/>
        </w:rPr>
      </w:pPr>
    </w:p>
    <w:p w14:paraId="627CFF8A" w14:textId="77777777" w:rsidR="005C3ECE" w:rsidRPr="00050F66" w:rsidRDefault="005C3ECE" w:rsidP="00D02A22">
      <w:pPr>
        <w:spacing w:after="0" w:line="360" w:lineRule="auto"/>
        <w:rPr>
          <w:rFonts w:eastAsia="Calibri"/>
          <w:b/>
          <w:szCs w:val="24"/>
        </w:rPr>
      </w:pPr>
    </w:p>
    <w:p w14:paraId="706446B1" w14:textId="77777777" w:rsidR="005C3ECE" w:rsidRPr="00050F66" w:rsidRDefault="005C3ECE" w:rsidP="00D02A22">
      <w:pPr>
        <w:spacing w:after="0" w:line="360" w:lineRule="auto"/>
        <w:rPr>
          <w:rFonts w:eastAsia="Calibri"/>
          <w:b/>
          <w:szCs w:val="24"/>
        </w:rPr>
      </w:pPr>
    </w:p>
    <w:p w14:paraId="51F8F447" w14:textId="77777777" w:rsidR="005C3ECE" w:rsidRPr="00050F66" w:rsidRDefault="005C3ECE" w:rsidP="00D02A22">
      <w:pPr>
        <w:spacing w:after="0" w:line="360" w:lineRule="auto"/>
        <w:rPr>
          <w:rFonts w:eastAsia="Calibri"/>
          <w:b/>
          <w:szCs w:val="24"/>
        </w:rPr>
      </w:pPr>
    </w:p>
    <w:p w14:paraId="56C02AEC" w14:textId="77777777" w:rsidR="005C3ECE" w:rsidRPr="00050F66" w:rsidRDefault="005C3ECE" w:rsidP="00D02A22">
      <w:pPr>
        <w:spacing w:after="0" w:line="360" w:lineRule="auto"/>
        <w:rPr>
          <w:rFonts w:eastAsia="Calibri"/>
          <w:b/>
          <w:szCs w:val="24"/>
        </w:rPr>
      </w:pPr>
    </w:p>
    <w:p w14:paraId="6DA7C84F" w14:textId="77777777" w:rsidR="00CE3F66" w:rsidRPr="00050F66" w:rsidRDefault="00CE3F66" w:rsidP="00D02A22">
      <w:pPr>
        <w:spacing w:after="0" w:line="360" w:lineRule="auto"/>
        <w:rPr>
          <w:rFonts w:eastAsia="Calibri"/>
          <w:b/>
          <w:szCs w:val="24"/>
        </w:rPr>
      </w:pPr>
    </w:p>
    <w:p w14:paraId="288EE018" w14:textId="77777777" w:rsidR="002879B7" w:rsidRPr="00050F66" w:rsidRDefault="00716FF7" w:rsidP="00D02A22">
      <w:pPr>
        <w:spacing w:after="0" w:line="360" w:lineRule="auto"/>
        <w:rPr>
          <w:rFonts w:eastAsia="Calibri"/>
          <w:b/>
          <w:szCs w:val="24"/>
        </w:rPr>
      </w:pPr>
      <w:r w:rsidRPr="00050F66">
        <w:rPr>
          <w:rFonts w:eastAsia="Calibri"/>
          <w:b/>
          <w:szCs w:val="24"/>
        </w:rPr>
        <w:t>RANGE OF VARIABLES</w:t>
      </w:r>
    </w:p>
    <w:p w14:paraId="0C37CDEA" w14:textId="77777777" w:rsidR="002879B7" w:rsidRPr="00050F66" w:rsidRDefault="00716FF7" w:rsidP="00D02A22">
      <w:pPr>
        <w:spacing w:after="0" w:line="360" w:lineRule="auto"/>
        <w:jc w:val="both"/>
        <w:rPr>
          <w:rFonts w:eastAsia="Calibri"/>
          <w:szCs w:val="24"/>
        </w:rPr>
      </w:pPr>
      <w:r w:rsidRPr="00050F66">
        <w:rPr>
          <w:rFonts w:eastAsia="Calibri"/>
          <w:szCs w:val="24"/>
        </w:rPr>
        <w:t>This section provides work environments and conditions to which the performance criteria apply. It allows for different work environments and situations that will affect performance.</w:t>
      </w:r>
    </w:p>
    <w:p w14:paraId="53E351A3" w14:textId="77777777" w:rsidR="002879B7" w:rsidRPr="00050F66" w:rsidRDefault="002879B7" w:rsidP="00D02A22">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4135"/>
        <w:gridCol w:w="4881"/>
      </w:tblGrid>
      <w:tr w:rsidR="002879B7" w:rsidRPr="00050F66" w14:paraId="760A9590" w14:textId="77777777">
        <w:trPr>
          <w:trHeight w:val="1"/>
          <w:tblHeader/>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BFCCEE" w14:textId="77777777" w:rsidR="002879B7" w:rsidRPr="00050F66" w:rsidRDefault="00716FF7" w:rsidP="00D02A22">
            <w:pPr>
              <w:spacing w:after="0" w:line="360" w:lineRule="auto"/>
              <w:ind w:left="390"/>
              <w:rPr>
                <w:rFonts w:eastAsia="Calibri"/>
                <w:szCs w:val="24"/>
              </w:rPr>
            </w:pPr>
            <w:r w:rsidRPr="00050F66">
              <w:rPr>
                <w:rFonts w:eastAsia="Calibri"/>
                <w:b/>
                <w:szCs w:val="24"/>
              </w:rPr>
              <w:t xml:space="preserve">RANGE </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25A3D3" w14:textId="77777777" w:rsidR="002879B7" w:rsidRPr="00050F66" w:rsidRDefault="00716FF7" w:rsidP="00D02A22">
            <w:pPr>
              <w:spacing w:after="0" w:line="360" w:lineRule="auto"/>
              <w:rPr>
                <w:rFonts w:eastAsia="Calibri"/>
                <w:b/>
                <w:szCs w:val="24"/>
              </w:rPr>
            </w:pPr>
            <w:r w:rsidRPr="00050F66">
              <w:rPr>
                <w:rFonts w:eastAsia="Calibri"/>
                <w:b/>
                <w:szCs w:val="24"/>
              </w:rPr>
              <w:t>VARIABLE</w:t>
            </w:r>
          </w:p>
        </w:tc>
      </w:tr>
      <w:tr w:rsidR="002879B7" w:rsidRPr="00050F66" w14:paraId="226FAFD4"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18B332" w14:textId="1628797D" w:rsidR="002879B7" w:rsidRPr="00050F66" w:rsidRDefault="00716FF7" w:rsidP="00595D44">
            <w:pPr>
              <w:numPr>
                <w:ilvl w:val="0"/>
                <w:numId w:val="104"/>
              </w:numPr>
              <w:tabs>
                <w:tab w:val="left" w:pos="390"/>
              </w:tabs>
              <w:spacing w:after="0" w:line="360" w:lineRule="auto"/>
              <w:contextualSpacing/>
              <w:rPr>
                <w:szCs w:val="24"/>
              </w:rPr>
            </w:pPr>
            <w:r w:rsidRPr="00050F66">
              <w:rPr>
                <w:szCs w:val="24"/>
              </w:rPr>
              <w:t xml:space="preserve">Tools and equipment </w:t>
            </w:r>
            <w:r w:rsidR="00D63FAF" w:rsidRPr="00050F66">
              <w:rPr>
                <w:szCs w:val="24"/>
              </w:rPr>
              <w:t>may include but are not limited to:</w:t>
            </w:r>
          </w:p>
        </w:tc>
        <w:tc>
          <w:tcPr>
            <w:tcW w:w="2707" w:type="pct"/>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19F3EA2" w14:textId="77777777" w:rsidR="002879B7" w:rsidRPr="00050F66" w:rsidRDefault="00716FF7" w:rsidP="00595D44">
            <w:pPr>
              <w:pStyle w:val="ListParagraph"/>
              <w:numPr>
                <w:ilvl w:val="0"/>
                <w:numId w:val="12"/>
              </w:numPr>
              <w:rPr>
                <w:szCs w:val="24"/>
              </w:rPr>
            </w:pPr>
            <w:r w:rsidRPr="00050F66">
              <w:rPr>
                <w:szCs w:val="24"/>
              </w:rPr>
              <w:t>Equipment</w:t>
            </w:r>
          </w:p>
          <w:p w14:paraId="1532B2E8" w14:textId="77777777" w:rsidR="002879B7" w:rsidRPr="00050F66" w:rsidRDefault="00716FF7" w:rsidP="00595D44">
            <w:pPr>
              <w:pStyle w:val="ListParagraph"/>
              <w:numPr>
                <w:ilvl w:val="0"/>
                <w:numId w:val="12"/>
              </w:numPr>
              <w:rPr>
                <w:szCs w:val="24"/>
              </w:rPr>
            </w:pPr>
            <w:r w:rsidRPr="00050F66">
              <w:rPr>
                <w:szCs w:val="24"/>
              </w:rPr>
              <w:t>Grass cutters</w:t>
            </w:r>
          </w:p>
          <w:p w14:paraId="550630E4" w14:textId="77777777" w:rsidR="002879B7" w:rsidRPr="00050F66" w:rsidRDefault="00716FF7" w:rsidP="00595D44">
            <w:pPr>
              <w:pStyle w:val="ListParagraph"/>
              <w:numPr>
                <w:ilvl w:val="0"/>
                <w:numId w:val="12"/>
              </w:numPr>
              <w:rPr>
                <w:szCs w:val="24"/>
              </w:rPr>
            </w:pPr>
            <w:r w:rsidRPr="00050F66">
              <w:rPr>
                <w:szCs w:val="24"/>
              </w:rPr>
              <w:t>Generator</w:t>
            </w:r>
          </w:p>
          <w:p w14:paraId="698E8706" w14:textId="77777777" w:rsidR="002879B7" w:rsidRPr="00050F66" w:rsidRDefault="00716FF7" w:rsidP="00595D44">
            <w:pPr>
              <w:pStyle w:val="ListParagraph"/>
              <w:numPr>
                <w:ilvl w:val="0"/>
                <w:numId w:val="12"/>
              </w:numPr>
              <w:rPr>
                <w:szCs w:val="24"/>
              </w:rPr>
            </w:pPr>
            <w:r w:rsidRPr="00050F66">
              <w:rPr>
                <w:szCs w:val="24"/>
              </w:rPr>
              <w:t>Water pump with hose</w:t>
            </w:r>
          </w:p>
          <w:p w14:paraId="1BDED61C" w14:textId="77777777" w:rsidR="002879B7" w:rsidRPr="00050F66" w:rsidRDefault="00716FF7" w:rsidP="00595D44">
            <w:pPr>
              <w:pStyle w:val="ListParagraph"/>
              <w:numPr>
                <w:ilvl w:val="0"/>
                <w:numId w:val="12"/>
              </w:numPr>
              <w:rPr>
                <w:szCs w:val="24"/>
              </w:rPr>
            </w:pPr>
            <w:r w:rsidRPr="00050F66">
              <w:rPr>
                <w:szCs w:val="24"/>
              </w:rPr>
              <w:t>Tractors (optional)</w:t>
            </w:r>
          </w:p>
          <w:p w14:paraId="4EC8BD59" w14:textId="77777777" w:rsidR="002879B7" w:rsidRPr="00050F66" w:rsidRDefault="00716FF7" w:rsidP="00595D44">
            <w:pPr>
              <w:pStyle w:val="ListParagraph"/>
              <w:numPr>
                <w:ilvl w:val="0"/>
                <w:numId w:val="12"/>
              </w:numPr>
              <w:rPr>
                <w:szCs w:val="24"/>
              </w:rPr>
            </w:pPr>
            <w:r w:rsidRPr="00050F66">
              <w:rPr>
                <w:szCs w:val="24"/>
              </w:rPr>
              <w:t xml:space="preserve">Draft animals </w:t>
            </w:r>
          </w:p>
          <w:p w14:paraId="0614DC9F" w14:textId="77777777" w:rsidR="002879B7" w:rsidRPr="00050F66" w:rsidRDefault="00716FF7" w:rsidP="00595D44">
            <w:pPr>
              <w:pStyle w:val="ListParagraph"/>
              <w:numPr>
                <w:ilvl w:val="0"/>
                <w:numId w:val="12"/>
              </w:numPr>
              <w:rPr>
                <w:szCs w:val="24"/>
              </w:rPr>
            </w:pPr>
            <w:r w:rsidRPr="00050F66">
              <w:rPr>
                <w:szCs w:val="24"/>
              </w:rPr>
              <w:t>Plow and harrow</w:t>
            </w:r>
          </w:p>
          <w:p w14:paraId="696078B4" w14:textId="77777777" w:rsidR="002879B7" w:rsidRPr="00050F66" w:rsidRDefault="00716FF7" w:rsidP="00595D44">
            <w:pPr>
              <w:pStyle w:val="ListParagraph"/>
              <w:numPr>
                <w:ilvl w:val="0"/>
                <w:numId w:val="12"/>
              </w:numPr>
              <w:rPr>
                <w:szCs w:val="24"/>
              </w:rPr>
            </w:pPr>
            <w:r w:rsidRPr="00050F66">
              <w:rPr>
                <w:szCs w:val="24"/>
              </w:rPr>
              <w:t>Shovel</w:t>
            </w:r>
          </w:p>
          <w:p w14:paraId="35039364" w14:textId="77777777" w:rsidR="002879B7" w:rsidRPr="00050F66" w:rsidRDefault="00716FF7" w:rsidP="00595D44">
            <w:pPr>
              <w:pStyle w:val="ListParagraph"/>
              <w:numPr>
                <w:ilvl w:val="0"/>
                <w:numId w:val="12"/>
              </w:numPr>
              <w:rPr>
                <w:szCs w:val="24"/>
              </w:rPr>
            </w:pPr>
            <w:r w:rsidRPr="00050F66">
              <w:rPr>
                <w:szCs w:val="24"/>
              </w:rPr>
              <w:t>Hoe</w:t>
            </w:r>
          </w:p>
          <w:p w14:paraId="653A42C9" w14:textId="77777777" w:rsidR="002879B7" w:rsidRPr="00050F66" w:rsidRDefault="00716FF7" w:rsidP="00595D44">
            <w:pPr>
              <w:pStyle w:val="ListParagraph"/>
              <w:numPr>
                <w:ilvl w:val="0"/>
                <w:numId w:val="12"/>
              </w:numPr>
              <w:rPr>
                <w:szCs w:val="24"/>
              </w:rPr>
            </w:pPr>
            <w:r w:rsidRPr="00050F66">
              <w:rPr>
                <w:szCs w:val="24"/>
              </w:rPr>
              <w:t>Water sprinklers</w:t>
            </w:r>
          </w:p>
          <w:p w14:paraId="07210299" w14:textId="77777777" w:rsidR="002879B7" w:rsidRPr="00050F66" w:rsidRDefault="00716FF7" w:rsidP="00595D44">
            <w:pPr>
              <w:pStyle w:val="ListParagraph"/>
              <w:numPr>
                <w:ilvl w:val="0"/>
                <w:numId w:val="12"/>
              </w:numPr>
              <w:rPr>
                <w:szCs w:val="24"/>
              </w:rPr>
            </w:pPr>
            <w:r w:rsidRPr="00050F66">
              <w:rPr>
                <w:szCs w:val="24"/>
              </w:rPr>
              <w:t>Planter</w:t>
            </w:r>
          </w:p>
          <w:p w14:paraId="186D5870" w14:textId="77777777" w:rsidR="002879B7" w:rsidRPr="00050F66" w:rsidRDefault="00716FF7" w:rsidP="00595D44">
            <w:pPr>
              <w:pStyle w:val="ListParagraph"/>
              <w:numPr>
                <w:ilvl w:val="0"/>
                <w:numId w:val="12"/>
              </w:numPr>
              <w:rPr>
                <w:szCs w:val="24"/>
              </w:rPr>
            </w:pPr>
            <w:r w:rsidRPr="00050F66">
              <w:rPr>
                <w:szCs w:val="24"/>
              </w:rPr>
              <w:t>Wheelborrow</w:t>
            </w:r>
          </w:p>
          <w:p w14:paraId="35E684A6" w14:textId="77777777" w:rsidR="002879B7" w:rsidRPr="00050F66" w:rsidRDefault="00716FF7" w:rsidP="00595D44">
            <w:pPr>
              <w:pStyle w:val="ListParagraph"/>
              <w:numPr>
                <w:ilvl w:val="0"/>
                <w:numId w:val="12"/>
              </w:numPr>
              <w:rPr>
                <w:szCs w:val="24"/>
              </w:rPr>
            </w:pPr>
            <w:r w:rsidRPr="00050F66">
              <w:rPr>
                <w:szCs w:val="24"/>
              </w:rPr>
              <w:t xml:space="preserve">Hole digger </w:t>
            </w:r>
          </w:p>
          <w:p w14:paraId="677BA47A" w14:textId="77777777" w:rsidR="002879B7" w:rsidRPr="00050F66" w:rsidRDefault="00716FF7" w:rsidP="00595D44">
            <w:pPr>
              <w:pStyle w:val="ListParagraph"/>
              <w:numPr>
                <w:ilvl w:val="0"/>
                <w:numId w:val="12"/>
              </w:numPr>
              <w:rPr>
                <w:szCs w:val="24"/>
              </w:rPr>
            </w:pPr>
            <w:r w:rsidRPr="00050F66">
              <w:rPr>
                <w:szCs w:val="24"/>
              </w:rPr>
              <w:t>Planting materials</w:t>
            </w:r>
          </w:p>
          <w:p w14:paraId="0D61C3CD" w14:textId="77777777" w:rsidR="002879B7" w:rsidRPr="00050F66" w:rsidRDefault="00716FF7" w:rsidP="00595D44">
            <w:pPr>
              <w:pStyle w:val="ListParagraph"/>
              <w:numPr>
                <w:ilvl w:val="0"/>
                <w:numId w:val="12"/>
              </w:numPr>
              <w:rPr>
                <w:szCs w:val="24"/>
              </w:rPr>
            </w:pPr>
            <w:r w:rsidRPr="00050F66">
              <w:rPr>
                <w:szCs w:val="24"/>
              </w:rPr>
              <w:t>Fertilizer (Organic and inorganic)</w:t>
            </w:r>
          </w:p>
          <w:p w14:paraId="7AA13D07" w14:textId="77777777" w:rsidR="002879B7" w:rsidRPr="00050F66" w:rsidRDefault="00716FF7" w:rsidP="00595D44">
            <w:pPr>
              <w:pStyle w:val="ListParagraph"/>
              <w:numPr>
                <w:ilvl w:val="0"/>
                <w:numId w:val="12"/>
              </w:numPr>
              <w:rPr>
                <w:szCs w:val="24"/>
              </w:rPr>
            </w:pPr>
            <w:r w:rsidRPr="00050F66">
              <w:rPr>
                <w:szCs w:val="24"/>
              </w:rPr>
              <w:t>Pesticides</w:t>
            </w:r>
          </w:p>
          <w:p w14:paraId="16AF202B" w14:textId="77777777" w:rsidR="002879B7" w:rsidRPr="00050F66" w:rsidRDefault="00716FF7" w:rsidP="00595D44">
            <w:pPr>
              <w:pStyle w:val="ListParagraph"/>
              <w:numPr>
                <w:ilvl w:val="0"/>
                <w:numId w:val="12"/>
              </w:numPr>
              <w:rPr>
                <w:szCs w:val="24"/>
              </w:rPr>
            </w:pPr>
            <w:r w:rsidRPr="00050F66">
              <w:rPr>
                <w:szCs w:val="24"/>
              </w:rPr>
              <w:t>Root inoculants</w:t>
            </w:r>
          </w:p>
          <w:p w14:paraId="5771D761" w14:textId="77777777" w:rsidR="002879B7" w:rsidRPr="00050F66" w:rsidRDefault="00716FF7" w:rsidP="00595D44">
            <w:pPr>
              <w:pStyle w:val="ListParagraph"/>
              <w:numPr>
                <w:ilvl w:val="0"/>
                <w:numId w:val="12"/>
              </w:numPr>
              <w:rPr>
                <w:szCs w:val="24"/>
              </w:rPr>
            </w:pPr>
            <w:r w:rsidRPr="00050F66">
              <w:rPr>
                <w:szCs w:val="24"/>
              </w:rPr>
              <w:t>Herbicides</w:t>
            </w:r>
          </w:p>
          <w:p w14:paraId="45608233" w14:textId="77777777" w:rsidR="002879B7" w:rsidRPr="00050F66" w:rsidRDefault="00716FF7" w:rsidP="00595D44">
            <w:pPr>
              <w:pStyle w:val="ListParagraph"/>
              <w:numPr>
                <w:ilvl w:val="0"/>
                <w:numId w:val="12"/>
              </w:numPr>
              <w:rPr>
                <w:rFonts w:eastAsia="Times New Roman"/>
                <w:szCs w:val="24"/>
              </w:rPr>
            </w:pPr>
            <w:r w:rsidRPr="00050F66">
              <w:rPr>
                <w:szCs w:val="24"/>
              </w:rPr>
              <w:t>Fencing materials</w:t>
            </w:r>
          </w:p>
        </w:tc>
      </w:tr>
      <w:tr w:rsidR="002879B7" w:rsidRPr="00050F66" w14:paraId="77044DE1"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B90E91" w14:textId="3117A9F6" w:rsidR="002879B7" w:rsidRPr="00050F66" w:rsidRDefault="00716FF7" w:rsidP="00595D44">
            <w:pPr>
              <w:numPr>
                <w:ilvl w:val="0"/>
                <w:numId w:val="104"/>
              </w:numPr>
              <w:tabs>
                <w:tab w:val="left" w:pos="390"/>
              </w:tabs>
              <w:spacing w:after="0" w:line="360" w:lineRule="auto"/>
              <w:contextualSpacing/>
              <w:rPr>
                <w:szCs w:val="24"/>
              </w:rPr>
            </w:pPr>
            <w:r w:rsidRPr="00050F66">
              <w:rPr>
                <w:bCs/>
                <w:szCs w:val="24"/>
              </w:rPr>
              <w:t xml:space="preserve">Propagation materials </w:t>
            </w:r>
            <w:r w:rsidR="00D63FAF" w:rsidRPr="00050F66">
              <w:rPr>
                <w:szCs w:val="24"/>
              </w:rPr>
              <w:t>may include but are not limited to:</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E38E52" w14:textId="5DE7CDFC" w:rsidR="002879B7" w:rsidRPr="00050F66" w:rsidRDefault="00716FF7" w:rsidP="00595D44">
            <w:pPr>
              <w:numPr>
                <w:ilvl w:val="0"/>
                <w:numId w:val="13"/>
              </w:numPr>
              <w:spacing w:after="0" w:line="360" w:lineRule="auto"/>
              <w:contextualSpacing/>
              <w:rPr>
                <w:szCs w:val="24"/>
              </w:rPr>
            </w:pPr>
            <w:r w:rsidRPr="00050F66">
              <w:rPr>
                <w:szCs w:val="24"/>
              </w:rPr>
              <w:t>Seeds</w:t>
            </w:r>
            <w:r w:rsidR="0096382F" w:rsidRPr="00050F66">
              <w:rPr>
                <w:szCs w:val="24"/>
              </w:rPr>
              <w:t xml:space="preserve">, </w:t>
            </w:r>
            <w:r w:rsidRPr="00050F66">
              <w:rPr>
                <w:szCs w:val="24"/>
              </w:rPr>
              <w:t xml:space="preserve">Seedlings </w:t>
            </w:r>
          </w:p>
          <w:p w14:paraId="3A88E0B2" w14:textId="16C28A2C" w:rsidR="002879B7" w:rsidRPr="00050F66" w:rsidRDefault="00716FF7" w:rsidP="00595D44">
            <w:pPr>
              <w:numPr>
                <w:ilvl w:val="0"/>
                <w:numId w:val="13"/>
              </w:numPr>
              <w:spacing w:after="0" w:line="360" w:lineRule="auto"/>
              <w:contextualSpacing/>
              <w:rPr>
                <w:szCs w:val="24"/>
              </w:rPr>
            </w:pPr>
            <w:r w:rsidRPr="00050F66">
              <w:rPr>
                <w:szCs w:val="24"/>
              </w:rPr>
              <w:t>Cuttings</w:t>
            </w:r>
            <w:r w:rsidR="0096382F" w:rsidRPr="00050F66">
              <w:rPr>
                <w:szCs w:val="24"/>
              </w:rPr>
              <w:t xml:space="preserve">, </w:t>
            </w:r>
            <w:r w:rsidRPr="00050F66">
              <w:rPr>
                <w:szCs w:val="24"/>
              </w:rPr>
              <w:t xml:space="preserve">Splits and </w:t>
            </w:r>
          </w:p>
          <w:p w14:paraId="3020D7D2" w14:textId="77777777" w:rsidR="002879B7" w:rsidRPr="00050F66" w:rsidRDefault="00716FF7" w:rsidP="00595D44">
            <w:pPr>
              <w:numPr>
                <w:ilvl w:val="0"/>
                <w:numId w:val="13"/>
              </w:numPr>
              <w:spacing w:after="0" w:line="360" w:lineRule="auto"/>
              <w:contextualSpacing/>
              <w:rPr>
                <w:szCs w:val="24"/>
              </w:rPr>
            </w:pPr>
            <w:r w:rsidRPr="00050F66">
              <w:rPr>
                <w:szCs w:val="24"/>
              </w:rPr>
              <w:t>Tubers for propagation</w:t>
            </w:r>
          </w:p>
        </w:tc>
      </w:tr>
      <w:tr w:rsidR="002879B7" w:rsidRPr="00050F66" w14:paraId="5D09D688"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C1C73" w14:textId="495BC371" w:rsidR="002879B7" w:rsidRPr="00050F66" w:rsidRDefault="00716FF7" w:rsidP="00595D44">
            <w:pPr>
              <w:pStyle w:val="ListParagraph"/>
              <w:numPr>
                <w:ilvl w:val="0"/>
                <w:numId w:val="104"/>
              </w:numPr>
              <w:rPr>
                <w:szCs w:val="24"/>
              </w:rPr>
            </w:pPr>
            <w:r w:rsidRPr="00050F66">
              <w:rPr>
                <w:szCs w:val="24"/>
              </w:rPr>
              <w:t>Good Agricultural Practices (GAP)</w:t>
            </w:r>
            <w:r w:rsidR="0096382F" w:rsidRPr="00050F66">
              <w:rPr>
                <w:szCs w:val="24"/>
              </w:rPr>
              <w:t xml:space="preserve"> i</w:t>
            </w:r>
            <w:r w:rsidRPr="00050F66">
              <w:rPr>
                <w:szCs w:val="24"/>
              </w:rPr>
              <w:t xml:space="preserve">ncludes but not limited </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C60A3" w14:textId="77777777" w:rsidR="002879B7" w:rsidRPr="00050F66" w:rsidRDefault="00716FF7" w:rsidP="00595D44">
            <w:pPr>
              <w:numPr>
                <w:ilvl w:val="0"/>
                <w:numId w:val="13"/>
              </w:numPr>
              <w:spacing w:after="0" w:line="360" w:lineRule="auto"/>
              <w:contextualSpacing/>
              <w:rPr>
                <w:szCs w:val="24"/>
              </w:rPr>
            </w:pPr>
            <w:r w:rsidRPr="00050F66">
              <w:rPr>
                <w:szCs w:val="24"/>
              </w:rPr>
              <w:t xml:space="preserve">Liming </w:t>
            </w:r>
          </w:p>
          <w:p w14:paraId="01C4269C" w14:textId="77777777" w:rsidR="002879B7" w:rsidRPr="00050F66" w:rsidRDefault="00716FF7" w:rsidP="00595D44">
            <w:pPr>
              <w:numPr>
                <w:ilvl w:val="0"/>
                <w:numId w:val="13"/>
              </w:numPr>
              <w:spacing w:after="0" w:line="360" w:lineRule="auto"/>
              <w:contextualSpacing/>
              <w:rPr>
                <w:szCs w:val="24"/>
              </w:rPr>
            </w:pPr>
            <w:r w:rsidRPr="00050F66">
              <w:rPr>
                <w:szCs w:val="24"/>
              </w:rPr>
              <w:t xml:space="preserve">Mulching </w:t>
            </w:r>
          </w:p>
        </w:tc>
      </w:tr>
      <w:tr w:rsidR="002879B7" w:rsidRPr="00050F66" w14:paraId="3231CFF6"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81186" w14:textId="77777777" w:rsidR="002879B7" w:rsidRPr="00050F66" w:rsidRDefault="00716FF7" w:rsidP="00595D44">
            <w:pPr>
              <w:pStyle w:val="ListParagraph"/>
              <w:numPr>
                <w:ilvl w:val="0"/>
                <w:numId w:val="104"/>
              </w:numPr>
              <w:rPr>
                <w:szCs w:val="24"/>
              </w:rPr>
            </w:pPr>
            <w:r w:rsidRPr="00050F66">
              <w:rPr>
                <w:szCs w:val="24"/>
              </w:rPr>
              <w:lastRenderedPageBreak/>
              <w:t>Forages may include but not limited to;</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524A8" w14:textId="77777777" w:rsidR="002879B7" w:rsidRPr="00050F66" w:rsidRDefault="00716FF7" w:rsidP="00595D44">
            <w:pPr>
              <w:numPr>
                <w:ilvl w:val="0"/>
                <w:numId w:val="14"/>
              </w:numPr>
              <w:spacing w:after="0" w:line="360" w:lineRule="auto"/>
              <w:ind w:left="324" w:hanging="254"/>
              <w:rPr>
                <w:rFonts w:eastAsia="Calibri"/>
                <w:szCs w:val="24"/>
              </w:rPr>
            </w:pPr>
            <w:r w:rsidRPr="00050F66">
              <w:rPr>
                <w:rFonts w:eastAsia="Calibri"/>
                <w:szCs w:val="24"/>
              </w:rPr>
              <w:t xml:space="preserve">Pastures </w:t>
            </w:r>
          </w:p>
          <w:p w14:paraId="119C3F37" w14:textId="77777777" w:rsidR="002879B7" w:rsidRPr="00050F66" w:rsidRDefault="00716FF7" w:rsidP="00595D44">
            <w:pPr>
              <w:numPr>
                <w:ilvl w:val="0"/>
                <w:numId w:val="14"/>
              </w:numPr>
              <w:spacing w:after="0" w:line="360" w:lineRule="auto"/>
              <w:ind w:left="324" w:hanging="254"/>
              <w:rPr>
                <w:rFonts w:eastAsia="Calibri"/>
                <w:szCs w:val="24"/>
              </w:rPr>
            </w:pPr>
            <w:r w:rsidRPr="00050F66">
              <w:rPr>
                <w:rFonts w:eastAsia="Calibri"/>
                <w:szCs w:val="24"/>
              </w:rPr>
              <w:t xml:space="preserve">Fodder crops  </w:t>
            </w:r>
          </w:p>
        </w:tc>
      </w:tr>
      <w:tr w:rsidR="002879B7" w:rsidRPr="00050F66" w14:paraId="1211E2F0"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03E5F0" w14:textId="77777777" w:rsidR="002879B7" w:rsidRPr="00050F66" w:rsidRDefault="00716FF7" w:rsidP="00595D44">
            <w:pPr>
              <w:numPr>
                <w:ilvl w:val="0"/>
                <w:numId w:val="104"/>
              </w:numPr>
              <w:tabs>
                <w:tab w:val="left" w:pos="390"/>
              </w:tabs>
              <w:spacing w:after="0" w:line="360" w:lineRule="auto"/>
              <w:contextualSpacing/>
              <w:rPr>
                <w:szCs w:val="24"/>
              </w:rPr>
            </w:pPr>
            <w:r w:rsidRPr="00050F66">
              <w:rPr>
                <w:szCs w:val="24"/>
              </w:rPr>
              <w:t xml:space="preserve">Animal feeds ingredients </w:t>
            </w:r>
            <w:r w:rsidRPr="00050F66">
              <w:rPr>
                <w:bCs/>
                <w:szCs w:val="24"/>
              </w:rPr>
              <w:t>may include but not limited to;</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DFDB9" w14:textId="519BED7C" w:rsidR="002879B7" w:rsidRPr="00050F66" w:rsidRDefault="00716FF7" w:rsidP="00595D44">
            <w:pPr>
              <w:numPr>
                <w:ilvl w:val="0"/>
                <w:numId w:val="14"/>
              </w:numPr>
              <w:spacing w:after="0" w:line="360" w:lineRule="auto"/>
              <w:ind w:left="324" w:hanging="254"/>
              <w:rPr>
                <w:rFonts w:eastAsia="Calibri"/>
                <w:szCs w:val="24"/>
              </w:rPr>
            </w:pPr>
            <w:r w:rsidRPr="00050F66">
              <w:rPr>
                <w:rFonts w:eastAsia="Calibri"/>
                <w:szCs w:val="24"/>
              </w:rPr>
              <w:t xml:space="preserve">Feed </w:t>
            </w:r>
            <w:proofErr w:type="gramStart"/>
            <w:r w:rsidRPr="00050F66">
              <w:rPr>
                <w:rFonts w:eastAsia="Calibri"/>
                <w:szCs w:val="24"/>
              </w:rPr>
              <w:t xml:space="preserve">additives </w:t>
            </w:r>
            <w:r w:rsidR="0096382F" w:rsidRPr="00050F66">
              <w:rPr>
                <w:rFonts w:eastAsia="Calibri"/>
                <w:szCs w:val="24"/>
              </w:rPr>
              <w:t>,</w:t>
            </w:r>
            <w:proofErr w:type="gramEnd"/>
            <w:r w:rsidR="0096382F" w:rsidRPr="00050F66">
              <w:rPr>
                <w:rFonts w:eastAsia="Calibri"/>
                <w:szCs w:val="24"/>
              </w:rPr>
              <w:t xml:space="preserve"> </w:t>
            </w:r>
            <w:r w:rsidRPr="00050F66">
              <w:rPr>
                <w:rFonts w:eastAsia="Calibri"/>
                <w:szCs w:val="24"/>
              </w:rPr>
              <w:t xml:space="preserve">Bran </w:t>
            </w:r>
          </w:p>
          <w:p w14:paraId="5AEB5B14" w14:textId="77777777" w:rsidR="002879B7" w:rsidRPr="00050F66" w:rsidRDefault="00716FF7" w:rsidP="00595D44">
            <w:pPr>
              <w:numPr>
                <w:ilvl w:val="0"/>
                <w:numId w:val="14"/>
              </w:numPr>
              <w:spacing w:after="0" w:line="360" w:lineRule="auto"/>
              <w:ind w:left="324" w:hanging="254"/>
              <w:rPr>
                <w:rFonts w:eastAsia="Calibri"/>
                <w:szCs w:val="24"/>
              </w:rPr>
            </w:pPr>
            <w:r w:rsidRPr="00050F66">
              <w:rPr>
                <w:rFonts w:eastAsia="Calibri"/>
                <w:szCs w:val="24"/>
              </w:rPr>
              <w:t xml:space="preserve">Mineral premixes </w:t>
            </w:r>
          </w:p>
        </w:tc>
      </w:tr>
      <w:tr w:rsidR="002879B7" w:rsidRPr="00050F66" w14:paraId="582DA175" w14:textId="77777777">
        <w:trPr>
          <w:trHeight w:val="1"/>
        </w:trPr>
        <w:tc>
          <w:tcPr>
            <w:tcW w:w="2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BCE67" w14:textId="77777777" w:rsidR="002879B7" w:rsidRPr="00050F66" w:rsidRDefault="00716FF7" w:rsidP="00595D44">
            <w:pPr>
              <w:numPr>
                <w:ilvl w:val="0"/>
                <w:numId w:val="104"/>
              </w:numPr>
              <w:tabs>
                <w:tab w:val="left" w:pos="390"/>
              </w:tabs>
              <w:spacing w:after="0" w:line="360" w:lineRule="auto"/>
              <w:contextualSpacing/>
              <w:rPr>
                <w:szCs w:val="24"/>
              </w:rPr>
            </w:pPr>
            <w:r w:rsidRPr="00050F66">
              <w:rPr>
                <w:szCs w:val="24"/>
              </w:rPr>
              <w:t>Feed formulation methods</w:t>
            </w:r>
            <w:r w:rsidRPr="00050F66">
              <w:rPr>
                <w:bCs/>
                <w:szCs w:val="24"/>
              </w:rPr>
              <w:t xml:space="preserve"> may include but not limited to;</w:t>
            </w:r>
          </w:p>
        </w:tc>
        <w:tc>
          <w:tcPr>
            <w:tcW w:w="2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6A2E9E" w14:textId="77777777" w:rsidR="002879B7" w:rsidRPr="00050F66" w:rsidRDefault="00716FF7" w:rsidP="00595D44">
            <w:pPr>
              <w:numPr>
                <w:ilvl w:val="0"/>
                <w:numId w:val="14"/>
              </w:numPr>
              <w:spacing w:after="0" w:line="360" w:lineRule="auto"/>
              <w:ind w:left="324" w:hanging="254"/>
              <w:rPr>
                <w:rFonts w:eastAsia="Calibri"/>
                <w:szCs w:val="24"/>
              </w:rPr>
            </w:pPr>
            <w:r w:rsidRPr="00050F66">
              <w:rPr>
                <w:rFonts w:eastAsia="Calibri"/>
                <w:szCs w:val="24"/>
              </w:rPr>
              <w:t xml:space="preserve">Person square </w:t>
            </w:r>
          </w:p>
          <w:p w14:paraId="5C8B3E23" w14:textId="77777777" w:rsidR="002879B7" w:rsidRPr="00050F66" w:rsidRDefault="00716FF7" w:rsidP="00595D44">
            <w:pPr>
              <w:numPr>
                <w:ilvl w:val="0"/>
                <w:numId w:val="14"/>
              </w:numPr>
              <w:spacing w:after="0" w:line="360" w:lineRule="auto"/>
              <w:ind w:left="324" w:hanging="254"/>
              <w:rPr>
                <w:rFonts w:eastAsia="Calibri"/>
                <w:szCs w:val="24"/>
              </w:rPr>
            </w:pPr>
            <w:r w:rsidRPr="00050F66">
              <w:rPr>
                <w:rFonts w:eastAsia="Calibri"/>
                <w:szCs w:val="24"/>
              </w:rPr>
              <w:t xml:space="preserve">Trial and error </w:t>
            </w:r>
          </w:p>
          <w:p w14:paraId="64DB9D47" w14:textId="77777777" w:rsidR="002879B7" w:rsidRPr="00050F66" w:rsidRDefault="00716FF7" w:rsidP="00595D44">
            <w:pPr>
              <w:numPr>
                <w:ilvl w:val="0"/>
                <w:numId w:val="14"/>
              </w:numPr>
              <w:spacing w:after="0" w:line="360" w:lineRule="auto"/>
              <w:ind w:left="324" w:hanging="254"/>
              <w:rPr>
                <w:rFonts w:eastAsia="Calibri"/>
                <w:szCs w:val="24"/>
              </w:rPr>
            </w:pPr>
            <w:r w:rsidRPr="00050F66">
              <w:rPr>
                <w:rFonts w:eastAsia="Calibri"/>
                <w:szCs w:val="24"/>
              </w:rPr>
              <w:t xml:space="preserve">Computer method </w:t>
            </w:r>
          </w:p>
        </w:tc>
      </w:tr>
    </w:tbl>
    <w:p w14:paraId="6997D839" w14:textId="77777777" w:rsidR="002879B7" w:rsidRPr="00050F66" w:rsidRDefault="002879B7" w:rsidP="00D02A22">
      <w:pPr>
        <w:spacing w:after="0" w:line="360" w:lineRule="auto"/>
        <w:rPr>
          <w:rFonts w:eastAsia="Calibri"/>
          <w:b/>
          <w:szCs w:val="24"/>
        </w:rPr>
      </w:pPr>
    </w:p>
    <w:p w14:paraId="014EF0EE" w14:textId="77777777" w:rsidR="002879B7" w:rsidRPr="00050F66" w:rsidRDefault="00716FF7" w:rsidP="00D02A22">
      <w:pPr>
        <w:spacing w:after="0" w:line="360" w:lineRule="auto"/>
        <w:rPr>
          <w:rFonts w:eastAsia="Calibri"/>
          <w:b/>
          <w:szCs w:val="24"/>
        </w:rPr>
      </w:pPr>
      <w:r w:rsidRPr="00050F66">
        <w:rPr>
          <w:rFonts w:eastAsia="Calibri"/>
          <w:b/>
          <w:szCs w:val="24"/>
        </w:rPr>
        <w:t>REQUIRED SKILLS AND KNOWLEDGE</w:t>
      </w:r>
    </w:p>
    <w:p w14:paraId="4C7D955B" w14:textId="77777777" w:rsidR="002879B7" w:rsidRPr="00050F66" w:rsidRDefault="00716FF7" w:rsidP="00D02A22">
      <w:pPr>
        <w:spacing w:after="0" w:line="360" w:lineRule="auto"/>
        <w:rPr>
          <w:rFonts w:eastAsia="Calibri"/>
          <w:szCs w:val="24"/>
        </w:rPr>
      </w:pPr>
      <w:r w:rsidRPr="00050F66">
        <w:rPr>
          <w:rFonts w:eastAsia="Calibri"/>
          <w:szCs w:val="24"/>
        </w:rPr>
        <w:t>This section describes the skills and knowledge required for this unit of competency.</w:t>
      </w:r>
    </w:p>
    <w:p w14:paraId="08D79510" w14:textId="77777777" w:rsidR="002879B7" w:rsidRPr="00050F66" w:rsidRDefault="00716FF7" w:rsidP="00D02A22">
      <w:pPr>
        <w:spacing w:after="0" w:line="360" w:lineRule="auto"/>
        <w:rPr>
          <w:rFonts w:eastAsia="Calibri"/>
          <w:b/>
          <w:szCs w:val="24"/>
        </w:rPr>
      </w:pPr>
      <w:r w:rsidRPr="00050F66">
        <w:rPr>
          <w:rFonts w:eastAsia="Calibri"/>
          <w:b/>
          <w:szCs w:val="24"/>
        </w:rPr>
        <w:t>Required Skills</w:t>
      </w:r>
    </w:p>
    <w:p w14:paraId="517E2CF3" w14:textId="77777777" w:rsidR="002879B7" w:rsidRPr="00050F66" w:rsidRDefault="00716FF7" w:rsidP="00D02A22">
      <w:pPr>
        <w:spacing w:after="0" w:line="360" w:lineRule="auto"/>
        <w:rPr>
          <w:rFonts w:eastAsia="Calibri"/>
          <w:szCs w:val="24"/>
        </w:rPr>
      </w:pPr>
      <w:r w:rsidRPr="00050F66">
        <w:rPr>
          <w:rFonts w:eastAsia="Calibri"/>
          <w:szCs w:val="24"/>
        </w:rPr>
        <w:t>The individual needs to demonstrate the following skills:</w:t>
      </w:r>
    </w:p>
    <w:p w14:paraId="708F5192"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Communication skills</w:t>
      </w:r>
    </w:p>
    <w:p w14:paraId="45395270" w14:textId="77777777" w:rsidR="002879B7" w:rsidRPr="00050F66" w:rsidRDefault="00716FF7" w:rsidP="00595D44">
      <w:pPr>
        <w:numPr>
          <w:ilvl w:val="0"/>
          <w:numId w:val="6"/>
        </w:numPr>
        <w:spacing w:after="0" w:line="360" w:lineRule="auto"/>
        <w:contextualSpacing/>
        <w:rPr>
          <w:szCs w:val="24"/>
        </w:rPr>
      </w:pPr>
      <w:r w:rsidRPr="00050F66">
        <w:rPr>
          <w:szCs w:val="24"/>
        </w:rPr>
        <w:t>Food safety risk assessment and communication</w:t>
      </w:r>
    </w:p>
    <w:p w14:paraId="431C6B07" w14:textId="77777777" w:rsidR="002879B7" w:rsidRPr="00050F66" w:rsidRDefault="00716FF7" w:rsidP="00595D44">
      <w:pPr>
        <w:numPr>
          <w:ilvl w:val="0"/>
          <w:numId w:val="6"/>
        </w:numPr>
        <w:spacing w:after="0" w:line="360" w:lineRule="auto"/>
        <w:contextualSpacing/>
        <w:rPr>
          <w:szCs w:val="24"/>
        </w:rPr>
      </w:pPr>
      <w:r w:rsidRPr="00050F66">
        <w:rPr>
          <w:szCs w:val="24"/>
        </w:rPr>
        <w:t>Training skills</w:t>
      </w:r>
    </w:p>
    <w:p w14:paraId="3442CB4D" w14:textId="77777777" w:rsidR="002879B7" w:rsidRPr="00050F66" w:rsidRDefault="00716FF7" w:rsidP="00595D44">
      <w:pPr>
        <w:numPr>
          <w:ilvl w:val="0"/>
          <w:numId w:val="6"/>
        </w:numPr>
        <w:spacing w:after="0" w:line="360" w:lineRule="auto"/>
        <w:rPr>
          <w:szCs w:val="24"/>
        </w:rPr>
      </w:pPr>
      <w:r w:rsidRPr="00050F66">
        <w:rPr>
          <w:szCs w:val="24"/>
        </w:rPr>
        <w:t>Measuring skills</w:t>
      </w:r>
    </w:p>
    <w:p w14:paraId="017E2810" w14:textId="77777777" w:rsidR="002879B7" w:rsidRPr="00050F66" w:rsidRDefault="00716FF7" w:rsidP="00595D44">
      <w:pPr>
        <w:numPr>
          <w:ilvl w:val="0"/>
          <w:numId w:val="6"/>
        </w:numPr>
        <w:spacing w:after="0" w:line="360" w:lineRule="auto"/>
        <w:rPr>
          <w:szCs w:val="24"/>
        </w:rPr>
      </w:pPr>
      <w:r w:rsidRPr="00050F66">
        <w:rPr>
          <w:szCs w:val="24"/>
        </w:rPr>
        <w:t>Agronomic skills</w:t>
      </w:r>
    </w:p>
    <w:p w14:paraId="5FD38E2E" w14:textId="77777777" w:rsidR="002879B7" w:rsidRPr="00050F66" w:rsidRDefault="00716FF7" w:rsidP="00595D44">
      <w:pPr>
        <w:numPr>
          <w:ilvl w:val="0"/>
          <w:numId w:val="6"/>
        </w:numPr>
        <w:spacing w:after="0" w:line="360" w:lineRule="auto"/>
        <w:rPr>
          <w:szCs w:val="24"/>
        </w:rPr>
      </w:pPr>
      <w:r w:rsidRPr="00050F66">
        <w:rPr>
          <w:szCs w:val="24"/>
        </w:rPr>
        <w:t>Communication skills</w:t>
      </w:r>
    </w:p>
    <w:p w14:paraId="52026688" w14:textId="77777777" w:rsidR="002879B7" w:rsidRPr="00050F66" w:rsidRDefault="00716FF7" w:rsidP="00595D44">
      <w:pPr>
        <w:numPr>
          <w:ilvl w:val="0"/>
          <w:numId w:val="6"/>
        </w:numPr>
        <w:spacing w:after="0" w:line="360" w:lineRule="auto"/>
        <w:rPr>
          <w:szCs w:val="24"/>
        </w:rPr>
      </w:pPr>
      <w:r w:rsidRPr="00050F66">
        <w:rPr>
          <w:szCs w:val="24"/>
        </w:rPr>
        <w:t>Basic mechanical operations</w:t>
      </w:r>
    </w:p>
    <w:p w14:paraId="41246352" w14:textId="77777777" w:rsidR="002879B7" w:rsidRPr="00050F66" w:rsidRDefault="00716FF7" w:rsidP="00595D44">
      <w:pPr>
        <w:numPr>
          <w:ilvl w:val="0"/>
          <w:numId w:val="6"/>
        </w:numPr>
        <w:spacing w:after="0" w:line="360" w:lineRule="auto"/>
        <w:rPr>
          <w:szCs w:val="24"/>
        </w:rPr>
      </w:pPr>
      <w:r w:rsidRPr="00050F66">
        <w:rPr>
          <w:szCs w:val="24"/>
        </w:rPr>
        <w:t>Maintenance of forage</w:t>
      </w:r>
    </w:p>
    <w:p w14:paraId="2C031A8E" w14:textId="77777777" w:rsidR="002879B7" w:rsidRPr="00050F66" w:rsidRDefault="00716FF7" w:rsidP="00D02A22">
      <w:pPr>
        <w:spacing w:after="0" w:line="360" w:lineRule="auto"/>
        <w:rPr>
          <w:rFonts w:eastAsia="Calibri"/>
          <w:b/>
          <w:szCs w:val="24"/>
        </w:rPr>
      </w:pPr>
      <w:r w:rsidRPr="00050F66">
        <w:rPr>
          <w:rFonts w:eastAsia="Calibri"/>
          <w:b/>
          <w:szCs w:val="24"/>
        </w:rPr>
        <w:t>Required knowledge</w:t>
      </w:r>
    </w:p>
    <w:p w14:paraId="0E1E844B" w14:textId="77777777" w:rsidR="002879B7" w:rsidRPr="00050F66" w:rsidRDefault="00716FF7" w:rsidP="00D02A22">
      <w:pPr>
        <w:spacing w:after="0" w:line="360" w:lineRule="auto"/>
        <w:rPr>
          <w:rFonts w:eastAsia="Calibri"/>
          <w:szCs w:val="24"/>
        </w:rPr>
      </w:pPr>
      <w:r w:rsidRPr="00050F66">
        <w:rPr>
          <w:rFonts w:eastAsia="Calibri"/>
          <w:szCs w:val="24"/>
        </w:rPr>
        <w:t>The individual needs to demonstrate knowledge of:</w:t>
      </w:r>
    </w:p>
    <w:p w14:paraId="43C5E865" w14:textId="77777777" w:rsidR="002879B7" w:rsidRPr="00050F66" w:rsidRDefault="00716FF7" w:rsidP="00595D44">
      <w:pPr>
        <w:numPr>
          <w:ilvl w:val="0"/>
          <w:numId w:val="6"/>
        </w:numPr>
        <w:spacing w:after="0" w:line="360" w:lineRule="auto"/>
        <w:rPr>
          <w:rFonts w:eastAsia="Calibri"/>
          <w:szCs w:val="24"/>
        </w:rPr>
      </w:pPr>
      <w:r w:rsidRPr="00050F66">
        <w:rPr>
          <w:rFonts w:eastAsia="Calibri"/>
          <w:szCs w:val="24"/>
        </w:rPr>
        <w:t>Agro ecological zoning</w:t>
      </w:r>
    </w:p>
    <w:p w14:paraId="1A71388B" w14:textId="77777777" w:rsidR="002879B7" w:rsidRPr="00050F66" w:rsidRDefault="00716FF7" w:rsidP="00595D44">
      <w:pPr>
        <w:numPr>
          <w:ilvl w:val="0"/>
          <w:numId w:val="6"/>
        </w:numPr>
        <w:spacing w:after="0" w:line="360" w:lineRule="auto"/>
        <w:rPr>
          <w:rFonts w:eastAsia="Calibri"/>
          <w:szCs w:val="24"/>
        </w:rPr>
      </w:pPr>
      <w:r w:rsidRPr="00050F66">
        <w:rPr>
          <w:rFonts w:eastAsia="Calibri"/>
          <w:szCs w:val="24"/>
        </w:rPr>
        <w:t>Types of planting materials</w:t>
      </w:r>
    </w:p>
    <w:p w14:paraId="0492FBC6" w14:textId="77777777" w:rsidR="002879B7" w:rsidRPr="00050F66" w:rsidRDefault="00716FF7" w:rsidP="00595D44">
      <w:pPr>
        <w:numPr>
          <w:ilvl w:val="0"/>
          <w:numId w:val="6"/>
        </w:numPr>
        <w:spacing w:after="0" w:line="360" w:lineRule="auto"/>
        <w:rPr>
          <w:rFonts w:eastAsia="Calibri"/>
          <w:szCs w:val="24"/>
        </w:rPr>
      </w:pPr>
      <w:r w:rsidRPr="00050F66">
        <w:rPr>
          <w:rFonts w:eastAsia="Calibri"/>
          <w:szCs w:val="24"/>
        </w:rPr>
        <w:t>Primary and secondary cultivation</w:t>
      </w:r>
    </w:p>
    <w:p w14:paraId="15D19527" w14:textId="77777777" w:rsidR="002879B7" w:rsidRPr="00050F66" w:rsidRDefault="00716FF7" w:rsidP="00595D44">
      <w:pPr>
        <w:numPr>
          <w:ilvl w:val="0"/>
          <w:numId w:val="6"/>
        </w:numPr>
        <w:spacing w:after="0" w:line="360" w:lineRule="auto"/>
        <w:rPr>
          <w:rFonts w:eastAsia="Calibri"/>
          <w:szCs w:val="24"/>
        </w:rPr>
      </w:pPr>
      <w:r w:rsidRPr="00050F66">
        <w:rPr>
          <w:rFonts w:eastAsia="Calibri"/>
          <w:szCs w:val="24"/>
        </w:rPr>
        <w:t>Hazard Analysis Critical Control Point (HACCP) process</w:t>
      </w:r>
    </w:p>
    <w:p w14:paraId="2453B1D1" w14:textId="77777777" w:rsidR="002879B7" w:rsidRPr="00050F66" w:rsidRDefault="00716FF7" w:rsidP="00595D44">
      <w:pPr>
        <w:numPr>
          <w:ilvl w:val="0"/>
          <w:numId w:val="6"/>
        </w:numPr>
        <w:spacing w:after="0" w:line="360" w:lineRule="auto"/>
        <w:rPr>
          <w:rFonts w:eastAsia="Calibri"/>
          <w:szCs w:val="24"/>
        </w:rPr>
      </w:pPr>
      <w:r w:rsidRPr="00050F66">
        <w:rPr>
          <w:rFonts w:eastAsia="Calibri"/>
          <w:szCs w:val="24"/>
        </w:rPr>
        <w:t>Code of hygienic practice (s)</w:t>
      </w:r>
    </w:p>
    <w:p w14:paraId="39D95EB1" w14:textId="77777777" w:rsidR="002879B7" w:rsidRPr="00050F66" w:rsidRDefault="00716FF7" w:rsidP="00595D44">
      <w:pPr>
        <w:numPr>
          <w:ilvl w:val="0"/>
          <w:numId w:val="6"/>
        </w:numPr>
        <w:spacing w:after="0" w:line="360" w:lineRule="auto"/>
        <w:rPr>
          <w:rFonts w:eastAsia="Calibri"/>
          <w:szCs w:val="24"/>
        </w:rPr>
      </w:pPr>
      <w:r w:rsidRPr="00050F66">
        <w:rPr>
          <w:rFonts w:eastAsia="Calibri"/>
          <w:szCs w:val="24"/>
        </w:rPr>
        <w:t>Risk assessment</w:t>
      </w:r>
    </w:p>
    <w:p w14:paraId="631275E1" w14:textId="77777777" w:rsidR="002879B7" w:rsidRPr="00050F66" w:rsidRDefault="00716FF7" w:rsidP="00595D44">
      <w:pPr>
        <w:numPr>
          <w:ilvl w:val="0"/>
          <w:numId w:val="6"/>
        </w:numPr>
        <w:spacing w:after="0" w:line="360" w:lineRule="auto"/>
        <w:rPr>
          <w:rFonts w:eastAsia="Calibri"/>
          <w:szCs w:val="24"/>
        </w:rPr>
      </w:pPr>
      <w:r w:rsidRPr="00050F66">
        <w:rPr>
          <w:rFonts w:eastAsia="Calibri"/>
          <w:szCs w:val="24"/>
        </w:rPr>
        <w:t>Mycotoxins</w:t>
      </w:r>
    </w:p>
    <w:p w14:paraId="564120D0" w14:textId="77777777" w:rsidR="002879B7" w:rsidRPr="00050F66" w:rsidRDefault="00716FF7" w:rsidP="00595D44">
      <w:pPr>
        <w:numPr>
          <w:ilvl w:val="0"/>
          <w:numId w:val="6"/>
        </w:numPr>
        <w:spacing w:after="0" w:line="360" w:lineRule="auto"/>
        <w:rPr>
          <w:rFonts w:eastAsia="Calibri"/>
          <w:szCs w:val="24"/>
        </w:rPr>
      </w:pPr>
      <w:r w:rsidRPr="00050F66">
        <w:rPr>
          <w:rFonts w:eastAsia="Calibri"/>
          <w:szCs w:val="24"/>
        </w:rPr>
        <w:t>Water quality</w:t>
      </w:r>
    </w:p>
    <w:p w14:paraId="1B94B0DE" w14:textId="77777777" w:rsidR="002879B7" w:rsidRPr="00050F66" w:rsidRDefault="00716FF7" w:rsidP="00595D44">
      <w:pPr>
        <w:numPr>
          <w:ilvl w:val="0"/>
          <w:numId w:val="6"/>
        </w:numPr>
        <w:spacing w:after="0" w:line="360" w:lineRule="auto"/>
        <w:rPr>
          <w:rFonts w:eastAsia="Calibri"/>
          <w:szCs w:val="24"/>
        </w:rPr>
      </w:pPr>
      <w:r w:rsidRPr="00050F66">
        <w:rPr>
          <w:rFonts w:eastAsia="Calibri"/>
          <w:szCs w:val="24"/>
        </w:rPr>
        <w:lastRenderedPageBreak/>
        <w:t>Safe use of pesticides and herbicides</w:t>
      </w:r>
    </w:p>
    <w:p w14:paraId="3251FE4E" w14:textId="77777777" w:rsidR="002879B7" w:rsidRPr="00050F66" w:rsidRDefault="00716FF7" w:rsidP="00595D44">
      <w:pPr>
        <w:numPr>
          <w:ilvl w:val="0"/>
          <w:numId w:val="6"/>
        </w:numPr>
        <w:spacing w:after="0" w:line="360" w:lineRule="auto"/>
        <w:rPr>
          <w:rFonts w:eastAsia="Calibri"/>
          <w:szCs w:val="24"/>
        </w:rPr>
      </w:pPr>
      <w:r w:rsidRPr="00050F66">
        <w:rPr>
          <w:rFonts w:eastAsia="Calibri"/>
          <w:szCs w:val="24"/>
        </w:rPr>
        <w:t>Code of practice for the animal feed industry</w:t>
      </w:r>
    </w:p>
    <w:p w14:paraId="0E95BF05" w14:textId="77777777" w:rsidR="002879B7" w:rsidRPr="00050F66" w:rsidRDefault="00716FF7" w:rsidP="00595D44">
      <w:pPr>
        <w:numPr>
          <w:ilvl w:val="0"/>
          <w:numId w:val="6"/>
        </w:numPr>
        <w:spacing w:after="0" w:line="360" w:lineRule="auto"/>
        <w:rPr>
          <w:rFonts w:eastAsia="Calibri"/>
          <w:szCs w:val="24"/>
        </w:rPr>
      </w:pPr>
      <w:r w:rsidRPr="00050F66">
        <w:rPr>
          <w:rFonts w:eastAsia="Calibri"/>
          <w:szCs w:val="24"/>
        </w:rPr>
        <w:t>Principles of forage establishment and management</w:t>
      </w:r>
    </w:p>
    <w:p w14:paraId="21CDDDA3" w14:textId="77777777" w:rsidR="002879B7" w:rsidRPr="00050F66" w:rsidRDefault="00716FF7" w:rsidP="00595D44">
      <w:pPr>
        <w:numPr>
          <w:ilvl w:val="1"/>
          <w:numId w:val="6"/>
        </w:numPr>
        <w:spacing w:after="0" w:line="360" w:lineRule="auto"/>
        <w:rPr>
          <w:rFonts w:eastAsia="Calibri"/>
          <w:szCs w:val="24"/>
        </w:rPr>
      </w:pPr>
      <w:r w:rsidRPr="00050F66">
        <w:rPr>
          <w:rFonts w:eastAsia="Calibri"/>
          <w:szCs w:val="24"/>
        </w:rPr>
        <w:t>Methods of planting</w:t>
      </w:r>
    </w:p>
    <w:p w14:paraId="71BC803E" w14:textId="77777777" w:rsidR="002879B7" w:rsidRPr="00050F66" w:rsidRDefault="00716FF7" w:rsidP="00595D44">
      <w:pPr>
        <w:numPr>
          <w:ilvl w:val="1"/>
          <w:numId w:val="6"/>
        </w:numPr>
        <w:spacing w:after="0" w:line="360" w:lineRule="auto"/>
        <w:rPr>
          <w:rFonts w:eastAsia="Calibri"/>
          <w:szCs w:val="24"/>
        </w:rPr>
      </w:pPr>
      <w:r w:rsidRPr="00050F66">
        <w:rPr>
          <w:rFonts w:eastAsia="Calibri"/>
          <w:szCs w:val="24"/>
        </w:rPr>
        <w:t>Weeds, pests and diseases control methods</w:t>
      </w:r>
    </w:p>
    <w:p w14:paraId="6790B60B" w14:textId="77777777" w:rsidR="002879B7" w:rsidRPr="00050F66" w:rsidRDefault="00716FF7" w:rsidP="00595D44">
      <w:pPr>
        <w:numPr>
          <w:ilvl w:val="1"/>
          <w:numId w:val="6"/>
        </w:numPr>
        <w:spacing w:after="0" w:line="360" w:lineRule="auto"/>
        <w:rPr>
          <w:rFonts w:eastAsia="Calibri"/>
          <w:szCs w:val="24"/>
        </w:rPr>
      </w:pPr>
      <w:r w:rsidRPr="00050F66">
        <w:rPr>
          <w:rFonts w:eastAsia="Calibri"/>
          <w:szCs w:val="24"/>
        </w:rPr>
        <w:t>Irrigation methods</w:t>
      </w:r>
    </w:p>
    <w:p w14:paraId="35A4B703" w14:textId="77777777" w:rsidR="002879B7" w:rsidRPr="00050F66" w:rsidRDefault="00716FF7" w:rsidP="00595D44">
      <w:pPr>
        <w:numPr>
          <w:ilvl w:val="0"/>
          <w:numId w:val="6"/>
        </w:numPr>
        <w:spacing w:after="0" w:line="360" w:lineRule="auto"/>
        <w:rPr>
          <w:rFonts w:eastAsia="Calibri"/>
          <w:szCs w:val="24"/>
        </w:rPr>
      </w:pPr>
      <w:r w:rsidRPr="00050F66">
        <w:rPr>
          <w:rFonts w:eastAsia="Calibri"/>
          <w:szCs w:val="24"/>
        </w:rPr>
        <w:t>Forage harvesting and conservation methods</w:t>
      </w:r>
    </w:p>
    <w:p w14:paraId="0B0DC0F7" w14:textId="77777777" w:rsidR="002879B7" w:rsidRPr="00050F66" w:rsidRDefault="00716FF7" w:rsidP="00595D44">
      <w:pPr>
        <w:numPr>
          <w:ilvl w:val="0"/>
          <w:numId w:val="6"/>
        </w:numPr>
        <w:spacing w:after="0" w:line="360" w:lineRule="auto"/>
        <w:rPr>
          <w:rFonts w:eastAsia="Calibri"/>
          <w:szCs w:val="24"/>
        </w:rPr>
      </w:pPr>
      <w:r w:rsidRPr="00050F66">
        <w:rPr>
          <w:rFonts w:eastAsia="Calibri"/>
          <w:szCs w:val="24"/>
        </w:rPr>
        <w:t xml:space="preserve">Occupational safety and health Act </w:t>
      </w:r>
    </w:p>
    <w:p w14:paraId="747CF293" w14:textId="77777777" w:rsidR="0096382F" w:rsidRPr="00050F66" w:rsidRDefault="0096382F" w:rsidP="00D02A22">
      <w:pPr>
        <w:spacing w:after="0" w:line="360" w:lineRule="auto"/>
        <w:rPr>
          <w:rFonts w:eastAsia="Calibri"/>
          <w:b/>
          <w:szCs w:val="24"/>
        </w:rPr>
      </w:pPr>
    </w:p>
    <w:p w14:paraId="29B07329" w14:textId="7872E23E" w:rsidR="002879B7" w:rsidRPr="00050F66" w:rsidRDefault="00716FF7" w:rsidP="00D02A22">
      <w:pPr>
        <w:spacing w:after="0" w:line="360" w:lineRule="auto"/>
        <w:rPr>
          <w:rFonts w:eastAsia="Calibri"/>
          <w:b/>
          <w:szCs w:val="24"/>
        </w:rPr>
      </w:pPr>
      <w:r w:rsidRPr="00050F66">
        <w:rPr>
          <w:rFonts w:eastAsia="Calibri"/>
          <w:b/>
          <w:szCs w:val="24"/>
        </w:rPr>
        <w:t>EVIDENCE GUIDE</w:t>
      </w:r>
    </w:p>
    <w:p w14:paraId="713EC4E8" w14:textId="77777777" w:rsidR="002879B7" w:rsidRPr="00050F66" w:rsidRDefault="00716FF7" w:rsidP="00D02A22">
      <w:pPr>
        <w:spacing w:after="0" w:line="360" w:lineRule="auto"/>
        <w:rPr>
          <w:rFonts w:eastAsia="Calibri"/>
          <w:szCs w:val="24"/>
        </w:rPr>
      </w:pPr>
      <w:r w:rsidRPr="00050F66">
        <w:rPr>
          <w:rFonts w:eastAsia="Calibri"/>
          <w:szCs w:val="24"/>
        </w:rPr>
        <w:t>This provides advice on assessment and must be read in conjunction with the performance criteria, required skills and knowledge and range.</w:t>
      </w:r>
    </w:p>
    <w:p w14:paraId="1014F065" w14:textId="77777777" w:rsidR="002879B7" w:rsidRPr="00050F66" w:rsidRDefault="002879B7" w:rsidP="00D02A22">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2339"/>
        <w:gridCol w:w="6677"/>
      </w:tblGrid>
      <w:tr w:rsidR="002879B7" w:rsidRPr="00050F66" w14:paraId="51A8E1E8" w14:textId="77777777">
        <w:trPr>
          <w:trHeight w:val="1"/>
        </w:trPr>
        <w:tc>
          <w:tcPr>
            <w:tcW w:w="12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570CC4" w14:textId="77777777" w:rsidR="002879B7" w:rsidRPr="00050F66" w:rsidRDefault="00716FF7" w:rsidP="00595D44">
            <w:pPr>
              <w:numPr>
                <w:ilvl w:val="0"/>
                <w:numId w:val="15"/>
              </w:numPr>
              <w:tabs>
                <w:tab w:val="left" w:pos="360"/>
              </w:tabs>
              <w:spacing w:after="0" w:line="360" w:lineRule="auto"/>
              <w:contextualSpacing/>
              <w:rPr>
                <w:szCs w:val="24"/>
              </w:rPr>
            </w:pPr>
            <w:r w:rsidRPr="00050F66">
              <w:rPr>
                <w:szCs w:val="24"/>
              </w:rPr>
              <w:t>Critical aspects of competency</w:t>
            </w:r>
          </w:p>
          <w:p w14:paraId="3C9165EA" w14:textId="77777777" w:rsidR="002879B7" w:rsidRPr="00050F66" w:rsidRDefault="002879B7" w:rsidP="00D02A22">
            <w:pPr>
              <w:spacing w:after="0" w:line="360" w:lineRule="auto"/>
              <w:rPr>
                <w:rFonts w:eastAsia="Calibri"/>
                <w:szCs w:val="24"/>
              </w:rPr>
            </w:pPr>
          </w:p>
        </w:tc>
        <w:tc>
          <w:tcPr>
            <w:tcW w:w="37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FF8A04" w14:textId="77777777" w:rsidR="002879B7" w:rsidRPr="00050F66" w:rsidRDefault="00716FF7" w:rsidP="00D02A22">
            <w:pPr>
              <w:spacing w:after="0" w:line="360" w:lineRule="auto"/>
              <w:rPr>
                <w:rFonts w:eastAsia="Calibri"/>
                <w:szCs w:val="24"/>
              </w:rPr>
            </w:pPr>
            <w:r w:rsidRPr="00050F66">
              <w:rPr>
                <w:rFonts w:eastAsia="Calibri"/>
                <w:szCs w:val="24"/>
              </w:rPr>
              <w:t>Assessment requires evidence that the candidate:</w:t>
            </w:r>
          </w:p>
          <w:p w14:paraId="565E8448" w14:textId="77777777" w:rsidR="002879B7" w:rsidRPr="00050F66" w:rsidRDefault="00716FF7" w:rsidP="00595D44">
            <w:pPr>
              <w:numPr>
                <w:ilvl w:val="1"/>
                <w:numId w:val="16"/>
              </w:numPr>
              <w:spacing w:after="0" w:line="360" w:lineRule="auto"/>
              <w:contextualSpacing/>
              <w:rPr>
                <w:rFonts w:eastAsia="Calibri"/>
                <w:szCs w:val="24"/>
              </w:rPr>
            </w:pPr>
            <w:r w:rsidRPr="00050F66">
              <w:rPr>
                <w:rFonts w:eastAsia="Calibri"/>
                <w:szCs w:val="24"/>
              </w:rPr>
              <w:t>Carried out food safety measures to produce forage</w:t>
            </w:r>
          </w:p>
          <w:p w14:paraId="0305AD47" w14:textId="77777777" w:rsidR="002879B7" w:rsidRPr="00050F66" w:rsidRDefault="00716FF7" w:rsidP="00595D44">
            <w:pPr>
              <w:numPr>
                <w:ilvl w:val="1"/>
                <w:numId w:val="16"/>
              </w:numPr>
              <w:spacing w:after="0" w:line="360" w:lineRule="auto"/>
              <w:rPr>
                <w:rFonts w:eastAsia="Calibri"/>
                <w:szCs w:val="24"/>
              </w:rPr>
            </w:pPr>
            <w:r w:rsidRPr="00050F66">
              <w:rPr>
                <w:rFonts w:eastAsia="Calibri"/>
                <w:szCs w:val="24"/>
              </w:rPr>
              <w:t>Prepared planting land to a level suitable to the planting material</w:t>
            </w:r>
          </w:p>
          <w:p w14:paraId="0BD53E95" w14:textId="77777777" w:rsidR="002879B7" w:rsidRPr="00050F66" w:rsidRDefault="00716FF7" w:rsidP="00595D44">
            <w:pPr>
              <w:numPr>
                <w:ilvl w:val="1"/>
                <w:numId w:val="16"/>
              </w:numPr>
              <w:spacing w:after="0" w:line="360" w:lineRule="auto"/>
              <w:rPr>
                <w:rFonts w:eastAsia="Calibri"/>
                <w:szCs w:val="24"/>
              </w:rPr>
            </w:pPr>
            <w:r w:rsidRPr="00050F66">
              <w:rPr>
                <w:rFonts w:eastAsia="Calibri"/>
                <w:szCs w:val="24"/>
              </w:rPr>
              <w:t>Established forage suitable for the AE zone</w:t>
            </w:r>
          </w:p>
          <w:p w14:paraId="0ECEA00B" w14:textId="77777777" w:rsidR="002879B7" w:rsidRPr="00050F66" w:rsidRDefault="00716FF7" w:rsidP="00595D44">
            <w:pPr>
              <w:numPr>
                <w:ilvl w:val="1"/>
                <w:numId w:val="16"/>
              </w:numPr>
              <w:spacing w:after="0" w:line="360" w:lineRule="auto"/>
              <w:rPr>
                <w:rFonts w:eastAsia="Calibri"/>
                <w:szCs w:val="24"/>
              </w:rPr>
            </w:pPr>
            <w:r w:rsidRPr="00050F66">
              <w:rPr>
                <w:rFonts w:eastAsia="Calibri"/>
                <w:szCs w:val="24"/>
              </w:rPr>
              <w:t>Managed and harvested forage according to guidelines in the livestock production manual</w:t>
            </w:r>
          </w:p>
          <w:p w14:paraId="27DE7C29" w14:textId="77777777" w:rsidR="002879B7" w:rsidRPr="00050F66" w:rsidRDefault="00716FF7" w:rsidP="00595D44">
            <w:pPr>
              <w:numPr>
                <w:ilvl w:val="1"/>
                <w:numId w:val="16"/>
              </w:numPr>
              <w:spacing w:after="0" w:line="360" w:lineRule="auto"/>
              <w:rPr>
                <w:rFonts w:eastAsia="Calibri"/>
                <w:szCs w:val="24"/>
              </w:rPr>
            </w:pPr>
            <w:r w:rsidRPr="00050F66">
              <w:rPr>
                <w:rFonts w:eastAsia="Calibri"/>
                <w:szCs w:val="24"/>
              </w:rPr>
              <w:t>Conserved and stored fodder using correct method and procedures</w:t>
            </w:r>
          </w:p>
          <w:p w14:paraId="1D4E0800" w14:textId="77777777" w:rsidR="002879B7" w:rsidRPr="00050F66" w:rsidRDefault="00716FF7" w:rsidP="00595D44">
            <w:pPr>
              <w:numPr>
                <w:ilvl w:val="1"/>
                <w:numId w:val="16"/>
              </w:numPr>
              <w:spacing w:after="0" w:line="360" w:lineRule="auto"/>
              <w:rPr>
                <w:rFonts w:eastAsia="Calibri"/>
                <w:szCs w:val="24"/>
              </w:rPr>
            </w:pPr>
            <w:r w:rsidRPr="00050F66">
              <w:rPr>
                <w:rFonts w:eastAsia="Calibri"/>
                <w:szCs w:val="24"/>
              </w:rPr>
              <w:t>Observed occupational safety and health measures in the working environment</w:t>
            </w:r>
          </w:p>
          <w:p w14:paraId="5595B4B0" w14:textId="77777777" w:rsidR="002879B7" w:rsidRPr="00050F66" w:rsidRDefault="00716FF7" w:rsidP="00595D44">
            <w:pPr>
              <w:numPr>
                <w:ilvl w:val="1"/>
                <w:numId w:val="16"/>
              </w:numPr>
              <w:spacing w:after="0" w:line="360" w:lineRule="auto"/>
              <w:rPr>
                <w:rFonts w:eastAsia="Calibri"/>
                <w:szCs w:val="24"/>
              </w:rPr>
            </w:pPr>
            <w:r w:rsidRPr="00050F66">
              <w:rPr>
                <w:rFonts w:eastAsia="Calibri"/>
                <w:szCs w:val="24"/>
              </w:rPr>
              <w:t xml:space="preserve">Observed laid down environmental protection measures at the </w:t>
            </w:r>
            <w:proofErr w:type="gramStart"/>
            <w:r w:rsidRPr="00050F66">
              <w:rPr>
                <w:rFonts w:eastAsia="Calibri"/>
                <w:szCs w:val="24"/>
              </w:rPr>
              <w:t>work place</w:t>
            </w:r>
            <w:proofErr w:type="gramEnd"/>
          </w:p>
          <w:p w14:paraId="6B41AD79" w14:textId="77777777" w:rsidR="002879B7" w:rsidRPr="00050F66" w:rsidRDefault="00716FF7" w:rsidP="00595D44">
            <w:pPr>
              <w:numPr>
                <w:ilvl w:val="1"/>
                <w:numId w:val="16"/>
              </w:numPr>
              <w:spacing w:after="0" w:line="360" w:lineRule="auto"/>
              <w:rPr>
                <w:rFonts w:eastAsia="Calibri"/>
                <w:szCs w:val="24"/>
              </w:rPr>
            </w:pPr>
            <w:r w:rsidRPr="00050F66">
              <w:rPr>
                <w:rFonts w:eastAsia="Calibri"/>
                <w:szCs w:val="24"/>
              </w:rPr>
              <w:t>Documented and maintained dairy forage production and food safety records</w:t>
            </w:r>
          </w:p>
        </w:tc>
      </w:tr>
      <w:tr w:rsidR="002879B7" w:rsidRPr="00050F66" w14:paraId="6CC0313A" w14:textId="77777777">
        <w:trPr>
          <w:trHeight w:val="1"/>
        </w:trPr>
        <w:tc>
          <w:tcPr>
            <w:tcW w:w="12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F714C" w14:textId="77777777" w:rsidR="002879B7" w:rsidRPr="00050F66" w:rsidRDefault="00716FF7" w:rsidP="00595D44">
            <w:pPr>
              <w:numPr>
                <w:ilvl w:val="0"/>
                <w:numId w:val="15"/>
              </w:numPr>
              <w:tabs>
                <w:tab w:val="left" w:pos="360"/>
              </w:tabs>
              <w:spacing w:after="0" w:line="360" w:lineRule="auto"/>
              <w:contextualSpacing/>
              <w:rPr>
                <w:szCs w:val="24"/>
              </w:rPr>
            </w:pPr>
            <w:r w:rsidRPr="00050F66">
              <w:rPr>
                <w:szCs w:val="24"/>
              </w:rPr>
              <w:t>Resource    implication</w:t>
            </w:r>
          </w:p>
        </w:tc>
        <w:tc>
          <w:tcPr>
            <w:tcW w:w="37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A5FA7" w14:textId="77777777" w:rsidR="002879B7" w:rsidRPr="00050F66" w:rsidRDefault="00716FF7" w:rsidP="00D02A22">
            <w:pPr>
              <w:spacing w:after="0" w:line="360" w:lineRule="auto"/>
              <w:rPr>
                <w:rFonts w:eastAsia="Calibri"/>
                <w:szCs w:val="24"/>
              </w:rPr>
            </w:pPr>
            <w:r w:rsidRPr="00050F66">
              <w:rPr>
                <w:rFonts w:eastAsia="Calibri"/>
                <w:szCs w:val="24"/>
              </w:rPr>
              <w:t>The following resources should be provided:</w:t>
            </w:r>
          </w:p>
          <w:p w14:paraId="66946AD9" w14:textId="77777777" w:rsidR="002879B7" w:rsidRPr="00050F66" w:rsidRDefault="00716FF7" w:rsidP="00595D44">
            <w:pPr>
              <w:numPr>
                <w:ilvl w:val="1"/>
                <w:numId w:val="15"/>
              </w:numPr>
              <w:tabs>
                <w:tab w:val="left" w:pos="405"/>
              </w:tabs>
              <w:spacing w:after="0" w:line="360" w:lineRule="auto"/>
              <w:contextualSpacing/>
              <w:rPr>
                <w:szCs w:val="24"/>
              </w:rPr>
            </w:pPr>
            <w:r w:rsidRPr="00050F66">
              <w:rPr>
                <w:szCs w:val="24"/>
              </w:rPr>
              <w:t>Tools, equipment and machineries</w:t>
            </w:r>
          </w:p>
          <w:p w14:paraId="66D3F739" w14:textId="77777777" w:rsidR="002879B7" w:rsidRPr="00050F66" w:rsidRDefault="00716FF7" w:rsidP="00595D44">
            <w:pPr>
              <w:numPr>
                <w:ilvl w:val="1"/>
                <w:numId w:val="15"/>
              </w:numPr>
              <w:tabs>
                <w:tab w:val="left" w:pos="405"/>
              </w:tabs>
              <w:spacing w:after="0" w:line="360" w:lineRule="auto"/>
              <w:contextualSpacing/>
              <w:rPr>
                <w:szCs w:val="24"/>
              </w:rPr>
            </w:pPr>
            <w:r w:rsidRPr="00050F66">
              <w:rPr>
                <w:szCs w:val="24"/>
              </w:rPr>
              <w:t>Materials and supplies</w:t>
            </w:r>
          </w:p>
        </w:tc>
      </w:tr>
      <w:tr w:rsidR="002879B7" w:rsidRPr="00050F66" w14:paraId="5237C2CE" w14:textId="77777777">
        <w:trPr>
          <w:trHeight w:val="692"/>
        </w:trPr>
        <w:tc>
          <w:tcPr>
            <w:tcW w:w="12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2D7103" w14:textId="77777777" w:rsidR="002879B7" w:rsidRPr="00050F66" w:rsidRDefault="00716FF7" w:rsidP="00595D44">
            <w:pPr>
              <w:numPr>
                <w:ilvl w:val="0"/>
                <w:numId w:val="15"/>
              </w:numPr>
              <w:spacing w:after="0" w:line="360" w:lineRule="auto"/>
              <w:contextualSpacing/>
              <w:rPr>
                <w:szCs w:val="24"/>
              </w:rPr>
            </w:pPr>
            <w:r w:rsidRPr="00050F66">
              <w:rPr>
                <w:szCs w:val="24"/>
              </w:rPr>
              <w:lastRenderedPageBreak/>
              <w:t>Method of assessment</w:t>
            </w:r>
          </w:p>
        </w:tc>
        <w:tc>
          <w:tcPr>
            <w:tcW w:w="37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554C23" w14:textId="77777777" w:rsidR="002879B7" w:rsidRPr="00050F66" w:rsidRDefault="00716FF7" w:rsidP="00D02A22">
            <w:pPr>
              <w:spacing w:after="0" w:line="360" w:lineRule="auto"/>
              <w:rPr>
                <w:rFonts w:eastAsia="Calibri"/>
                <w:szCs w:val="24"/>
              </w:rPr>
            </w:pPr>
            <w:r w:rsidRPr="00050F66">
              <w:rPr>
                <w:rFonts w:eastAsia="Calibri"/>
                <w:szCs w:val="24"/>
              </w:rPr>
              <w:t>Competency in this unit may be assessed through:</w:t>
            </w:r>
          </w:p>
          <w:p w14:paraId="0632C303" w14:textId="447141D1" w:rsidR="002879B7" w:rsidRPr="00050F66" w:rsidRDefault="00716FF7" w:rsidP="00595D44">
            <w:pPr>
              <w:numPr>
                <w:ilvl w:val="1"/>
                <w:numId w:val="15"/>
              </w:numPr>
              <w:spacing w:after="0" w:line="360" w:lineRule="auto"/>
              <w:contextualSpacing/>
              <w:rPr>
                <w:szCs w:val="24"/>
              </w:rPr>
            </w:pPr>
            <w:r w:rsidRPr="00050F66">
              <w:rPr>
                <w:szCs w:val="24"/>
              </w:rPr>
              <w:t xml:space="preserve">Practical </w:t>
            </w:r>
          </w:p>
          <w:p w14:paraId="5F7E5006" w14:textId="68D3B9E0" w:rsidR="00B5796B" w:rsidRPr="00050F66" w:rsidRDefault="00B5796B" w:rsidP="00595D44">
            <w:pPr>
              <w:numPr>
                <w:ilvl w:val="1"/>
                <w:numId w:val="15"/>
              </w:numPr>
              <w:spacing w:after="0" w:line="360" w:lineRule="auto"/>
              <w:contextualSpacing/>
              <w:rPr>
                <w:szCs w:val="24"/>
              </w:rPr>
            </w:pPr>
            <w:r w:rsidRPr="00050F66">
              <w:rPr>
                <w:szCs w:val="24"/>
              </w:rPr>
              <w:t>project</w:t>
            </w:r>
          </w:p>
          <w:p w14:paraId="38E383E4" w14:textId="14C5F5B4" w:rsidR="002879B7" w:rsidRPr="00050F66" w:rsidRDefault="00716FF7" w:rsidP="00595D44">
            <w:pPr>
              <w:numPr>
                <w:ilvl w:val="1"/>
                <w:numId w:val="15"/>
              </w:numPr>
              <w:spacing w:after="0" w:line="360" w:lineRule="auto"/>
              <w:contextualSpacing/>
              <w:rPr>
                <w:szCs w:val="24"/>
              </w:rPr>
            </w:pPr>
            <w:r w:rsidRPr="00050F66">
              <w:rPr>
                <w:szCs w:val="24"/>
              </w:rPr>
              <w:t>Written tests</w:t>
            </w:r>
          </w:p>
          <w:p w14:paraId="0B4787F7" w14:textId="77777777" w:rsidR="002879B7" w:rsidRPr="00050F66" w:rsidRDefault="00716FF7" w:rsidP="00595D44">
            <w:pPr>
              <w:numPr>
                <w:ilvl w:val="1"/>
                <w:numId w:val="15"/>
              </w:numPr>
              <w:spacing w:after="0" w:line="360" w:lineRule="auto"/>
              <w:contextualSpacing/>
              <w:rPr>
                <w:szCs w:val="24"/>
              </w:rPr>
            </w:pPr>
            <w:r w:rsidRPr="00050F66">
              <w:rPr>
                <w:szCs w:val="24"/>
              </w:rPr>
              <w:t>Oral questioning</w:t>
            </w:r>
          </w:p>
        </w:tc>
      </w:tr>
      <w:tr w:rsidR="002879B7" w:rsidRPr="00050F66" w14:paraId="25D1C353" w14:textId="77777777">
        <w:trPr>
          <w:trHeight w:val="1124"/>
        </w:trPr>
        <w:tc>
          <w:tcPr>
            <w:tcW w:w="12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393BE4" w14:textId="77777777" w:rsidR="002879B7" w:rsidRPr="00050F66" w:rsidRDefault="00716FF7" w:rsidP="00595D44">
            <w:pPr>
              <w:numPr>
                <w:ilvl w:val="0"/>
                <w:numId w:val="15"/>
              </w:numPr>
              <w:spacing w:after="0" w:line="360" w:lineRule="auto"/>
              <w:contextualSpacing/>
              <w:rPr>
                <w:szCs w:val="24"/>
              </w:rPr>
            </w:pPr>
            <w:r w:rsidRPr="00050F66">
              <w:rPr>
                <w:szCs w:val="24"/>
              </w:rPr>
              <w:t>Context of assessment</w:t>
            </w:r>
          </w:p>
          <w:p w14:paraId="6EBB789C" w14:textId="77777777" w:rsidR="002879B7" w:rsidRPr="00050F66" w:rsidRDefault="002879B7" w:rsidP="00D02A22">
            <w:pPr>
              <w:spacing w:line="360" w:lineRule="auto"/>
              <w:rPr>
                <w:rFonts w:eastAsia="Calibri"/>
                <w:szCs w:val="24"/>
              </w:rPr>
            </w:pPr>
          </w:p>
        </w:tc>
        <w:tc>
          <w:tcPr>
            <w:tcW w:w="37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0EF042" w14:textId="77777777" w:rsidR="002879B7" w:rsidRPr="00050F66" w:rsidRDefault="00716FF7" w:rsidP="00D02A22">
            <w:pPr>
              <w:spacing w:after="0" w:line="360" w:lineRule="auto"/>
              <w:ind w:left="432" w:hanging="432"/>
              <w:rPr>
                <w:rFonts w:eastAsia="Calibri"/>
                <w:szCs w:val="24"/>
              </w:rPr>
            </w:pPr>
            <w:r w:rsidRPr="00050F66">
              <w:rPr>
                <w:rFonts w:eastAsia="Calibri"/>
                <w:szCs w:val="24"/>
              </w:rPr>
              <w:t>4.1 Competency elements must be assessed in a safe working environment</w:t>
            </w:r>
          </w:p>
          <w:p w14:paraId="3D23E9EB" w14:textId="77777777" w:rsidR="002879B7" w:rsidRPr="00050F66" w:rsidRDefault="00716FF7" w:rsidP="00D02A22">
            <w:pPr>
              <w:spacing w:after="0" w:line="360" w:lineRule="auto"/>
              <w:ind w:left="432" w:hanging="432"/>
              <w:rPr>
                <w:rFonts w:eastAsia="Calibri"/>
                <w:szCs w:val="24"/>
              </w:rPr>
            </w:pPr>
            <w:r w:rsidRPr="00050F66">
              <w:rPr>
                <w:rFonts w:eastAsia="Calibri"/>
                <w:szCs w:val="24"/>
              </w:rPr>
              <w:t>4.2 Assessment may be conducted in a workplace or simulated environment</w:t>
            </w:r>
          </w:p>
        </w:tc>
      </w:tr>
      <w:tr w:rsidR="002879B7" w:rsidRPr="00050F66" w14:paraId="614CCE23" w14:textId="77777777">
        <w:trPr>
          <w:trHeight w:val="1"/>
        </w:trPr>
        <w:tc>
          <w:tcPr>
            <w:tcW w:w="129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3F10A7" w14:textId="77777777" w:rsidR="002879B7" w:rsidRPr="00050F66" w:rsidRDefault="00716FF7" w:rsidP="00595D44">
            <w:pPr>
              <w:numPr>
                <w:ilvl w:val="0"/>
                <w:numId w:val="15"/>
              </w:numPr>
              <w:spacing w:after="0" w:line="360" w:lineRule="auto"/>
              <w:contextualSpacing/>
              <w:rPr>
                <w:szCs w:val="24"/>
              </w:rPr>
            </w:pPr>
            <w:r w:rsidRPr="00050F66">
              <w:rPr>
                <w:szCs w:val="24"/>
              </w:rPr>
              <w:t>Guidance information for assessment</w:t>
            </w:r>
          </w:p>
        </w:tc>
        <w:tc>
          <w:tcPr>
            <w:tcW w:w="370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EDE24" w14:textId="77777777" w:rsidR="002879B7" w:rsidRPr="00050F66" w:rsidRDefault="00716FF7" w:rsidP="00D02A22">
            <w:pPr>
              <w:spacing w:after="0" w:line="360" w:lineRule="auto"/>
              <w:rPr>
                <w:rFonts w:eastAsia="Calibri"/>
                <w:szCs w:val="24"/>
              </w:rPr>
            </w:pPr>
            <w:r w:rsidRPr="00050F66">
              <w:rPr>
                <w:rFonts w:eastAsia="Calibri"/>
                <w:szCs w:val="24"/>
              </w:rPr>
              <w:t>Holistic assessment with other units relevant to the industry sector, workplace and job role is recommended.</w:t>
            </w:r>
          </w:p>
        </w:tc>
      </w:tr>
    </w:tbl>
    <w:p w14:paraId="5A8D045B" w14:textId="77777777" w:rsidR="002879B7" w:rsidRPr="00050F66" w:rsidRDefault="002879B7" w:rsidP="00D02A22">
      <w:pPr>
        <w:spacing w:line="360" w:lineRule="auto"/>
        <w:rPr>
          <w:rFonts w:eastAsia="Calibri"/>
          <w:szCs w:val="24"/>
        </w:rPr>
      </w:pPr>
    </w:p>
    <w:p w14:paraId="6EED099F" w14:textId="77777777" w:rsidR="002879B7" w:rsidRPr="00050F66" w:rsidRDefault="00716FF7" w:rsidP="00D02A22">
      <w:pPr>
        <w:spacing w:line="360" w:lineRule="auto"/>
        <w:rPr>
          <w:rFonts w:eastAsia="Calibri"/>
          <w:szCs w:val="24"/>
        </w:rPr>
      </w:pPr>
      <w:r w:rsidRPr="00050F66">
        <w:rPr>
          <w:rFonts w:eastAsia="Calibri"/>
          <w:szCs w:val="24"/>
        </w:rPr>
        <w:br w:type="page"/>
      </w:r>
    </w:p>
    <w:p w14:paraId="16970E8D" w14:textId="77777777" w:rsidR="002879B7" w:rsidRPr="00050F66" w:rsidRDefault="00716FF7" w:rsidP="00180E8E">
      <w:pPr>
        <w:pStyle w:val="Heading2"/>
        <w:rPr>
          <w:sz w:val="24"/>
        </w:rPr>
      </w:pPr>
      <w:bookmarkStart w:id="14" w:name="_Toc197038205"/>
      <w:r w:rsidRPr="00050F66">
        <w:rPr>
          <w:sz w:val="24"/>
        </w:rPr>
        <w:lastRenderedPageBreak/>
        <w:t>MANAGE DAIRY CATTLE</w:t>
      </w:r>
      <w:bookmarkEnd w:id="14"/>
    </w:p>
    <w:p w14:paraId="3C15FF61" w14:textId="784B5C85" w:rsidR="002879B7" w:rsidRPr="00050F66" w:rsidRDefault="00716FF7" w:rsidP="00D02A22">
      <w:pPr>
        <w:spacing w:after="0" w:line="360" w:lineRule="auto"/>
        <w:rPr>
          <w:rFonts w:eastAsia="Calibri"/>
          <w:b/>
          <w:szCs w:val="24"/>
        </w:rPr>
      </w:pPr>
      <w:r w:rsidRPr="00050F66">
        <w:rPr>
          <w:rFonts w:eastAsia="Calibri"/>
          <w:b/>
          <w:szCs w:val="24"/>
        </w:rPr>
        <w:t xml:space="preserve">UNIT CODE: </w:t>
      </w:r>
      <w:r w:rsidR="00132F3C" w:rsidRPr="00050F66">
        <w:rPr>
          <w:bCs/>
          <w:szCs w:val="24"/>
        </w:rPr>
        <w:t>0811 351 02</w:t>
      </w:r>
      <w:r w:rsidR="001B27ED" w:rsidRPr="00050F66">
        <w:rPr>
          <w:bCs/>
          <w:szCs w:val="24"/>
        </w:rPr>
        <w:t xml:space="preserve"> </w:t>
      </w:r>
      <w:r w:rsidR="00E11F0F" w:rsidRPr="00050F66">
        <w:rPr>
          <w:bCs/>
          <w:szCs w:val="24"/>
        </w:rPr>
        <w:t>A</w:t>
      </w:r>
    </w:p>
    <w:p w14:paraId="32F30302" w14:textId="77777777" w:rsidR="002879B7" w:rsidRPr="00050F66" w:rsidRDefault="002879B7" w:rsidP="00D02A22">
      <w:pPr>
        <w:spacing w:after="0" w:line="360" w:lineRule="auto"/>
        <w:rPr>
          <w:rFonts w:eastAsia="Calibri"/>
          <w:b/>
          <w:szCs w:val="24"/>
        </w:rPr>
      </w:pPr>
    </w:p>
    <w:p w14:paraId="2FC7243E" w14:textId="77777777" w:rsidR="002879B7" w:rsidRPr="00050F66" w:rsidRDefault="00716FF7" w:rsidP="00D02A22">
      <w:pPr>
        <w:spacing w:after="0" w:line="360" w:lineRule="auto"/>
        <w:rPr>
          <w:rFonts w:eastAsia="Calibri"/>
          <w:b/>
          <w:szCs w:val="24"/>
        </w:rPr>
      </w:pPr>
      <w:r w:rsidRPr="00050F66">
        <w:rPr>
          <w:rFonts w:eastAsia="Calibri"/>
          <w:b/>
          <w:szCs w:val="24"/>
        </w:rPr>
        <w:t>UNIT DESCRIPTION</w:t>
      </w:r>
    </w:p>
    <w:p w14:paraId="05C62110" w14:textId="77777777" w:rsidR="002879B7" w:rsidRPr="00050F66" w:rsidRDefault="00716FF7" w:rsidP="00D02A22">
      <w:pPr>
        <w:spacing w:after="0" w:line="360" w:lineRule="auto"/>
        <w:jc w:val="both"/>
        <w:rPr>
          <w:rFonts w:eastAsia="Calibri"/>
          <w:szCs w:val="24"/>
        </w:rPr>
      </w:pPr>
      <w:r w:rsidRPr="00050F66">
        <w:rPr>
          <w:rFonts w:eastAsia="Calibri"/>
          <w:szCs w:val="24"/>
        </w:rPr>
        <w:t xml:space="preserve">This unit specifies competencies required to manage dairy cattle which involves construction dairy cattle structures, feeding of dairy cattle, breeding of dairy cattle, managing of dairy calf, production of clean milk, </w:t>
      </w:r>
      <w:r w:rsidRPr="00050F66">
        <w:rPr>
          <w:szCs w:val="24"/>
        </w:rPr>
        <w:t>Performing dairy cattle routine management practices and marketing of dairy products</w:t>
      </w:r>
    </w:p>
    <w:p w14:paraId="1CEF21AE" w14:textId="77777777" w:rsidR="002879B7" w:rsidRPr="00050F66" w:rsidRDefault="00716FF7" w:rsidP="00D02A22">
      <w:pPr>
        <w:spacing w:after="0" w:line="360" w:lineRule="auto"/>
        <w:ind w:left="120" w:hangingChars="50" w:hanging="120"/>
        <w:rPr>
          <w:rFonts w:eastAsia="Calibri"/>
          <w:szCs w:val="24"/>
        </w:rPr>
      </w:pPr>
      <w:r w:rsidRPr="00050F66">
        <w:rPr>
          <w:rFonts w:eastAsia="Calibri"/>
          <w:szCs w:val="24"/>
        </w:rPr>
        <w:t xml:space="preserve"> </w:t>
      </w:r>
    </w:p>
    <w:p w14:paraId="1CEBD2E6" w14:textId="77777777" w:rsidR="002879B7" w:rsidRPr="00050F66" w:rsidRDefault="00716FF7" w:rsidP="00D02A22">
      <w:pPr>
        <w:spacing w:after="0" w:line="360" w:lineRule="auto"/>
        <w:rPr>
          <w:rFonts w:eastAsia="Calibri"/>
          <w:szCs w:val="24"/>
        </w:rPr>
      </w:pPr>
      <w:r w:rsidRPr="00050F66">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402"/>
        <w:gridCol w:w="6614"/>
      </w:tblGrid>
      <w:tr w:rsidR="002879B7" w:rsidRPr="00050F66" w14:paraId="0002EDAF" w14:textId="77777777">
        <w:trPr>
          <w:trHeight w:val="1"/>
        </w:trPr>
        <w:tc>
          <w:tcPr>
            <w:tcW w:w="1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068E5C" w14:textId="77777777" w:rsidR="002879B7" w:rsidRPr="00050F66" w:rsidRDefault="00716FF7" w:rsidP="00D02A22">
            <w:pPr>
              <w:spacing w:after="0" w:line="360" w:lineRule="auto"/>
              <w:rPr>
                <w:rFonts w:eastAsia="Calibri"/>
                <w:b/>
                <w:szCs w:val="24"/>
              </w:rPr>
            </w:pPr>
            <w:r w:rsidRPr="00050F66">
              <w:rPr>
                <w:rFonts w:eastAsia="Calibri"/>
                <w:b/>
                <w:szCs w:val="24"/>
              </w:rPr>
              <w:t xml:space="preserve">ELEMENT </w:t>
            </w:r>
          </w:p>
          <w:p w14:paraId="7C9019DD" w14:textId="77777777" w:rsidR="002879B7" w:rsidRPr="00050F66" w:rsidRDefault="00716FF7" w:rsidP="00D02A22">
            <w:pPr>
              <w:spacing w:after="0" w:line="360" w:lineRule="auto"/>
              <w:rPr>
                <w:rFonts w:eastAsia="Calibri"/>
                <w:szCs w:val="24"/>
              </w:rPr>
            </w:pPr>
            <w:r w:rsidRPr="00050F66">
              <w:rPr>
                <w:rFonts w:eastAsia="Calibri"/>
                <w:szCs w:val="24"/>
              </w:rPr>
              <w:t>These describe the key outcomes which make up workplace function.</w:t>
            </w:r>
          </w:p>
        </w:tc>
        <w:tc>
          <w:tcPr>
            <w:tcW w:w="3668" w:type="pct"/>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3F3D2733" w14:textId="77777777" w:rsidR="002879B7" w:rsidRPr="00050F66" w:rsidRDefault="00716FF7" w:rsidP="00D02A22">
            <w:pPr>
              <w:spacing w:after="0" w:line="360" w:lineRule="auto"/>
              <w:rPr>
                <w:rFonts w:eastAsia="Calibri"/>
                <w:b/>
                <w:szCs w:val="24"/>
              </w:rPr>
            </w:pPr>
            <w:r w:rsidRPr="00050F66">
              <w:rPr>
                <w:rFonts w:eastAsia="Calibri"/>
                <w:b/>
                <w:szCs w:val="24"/>
              </w:rPr>
              <w:t>PERFORMANCE CRITERIA</w:t>
            </w:r>
          </w:p>
          <w:p w14:paraId="2815A95E" w14:textId="77777777" w:rsidR="002879B7" w:rsidRPr="00050F66" w:rsidRDefault="00716FF7" w:rsidP="00D02A22">
            <w:pPr>
              <w:spacing w:after="0" w:line="360" w:lineRule="auto"/>
              <w:rPr>
                <w:rFonts w:eastAsia="Calibri"/>
                <w:szCs w:val="24"/>
              </w:rPr>
            </w:pPr>
            <w:r w:rsidRPr="00050F66">
              <w:rPr>
                <w:rFonts w:eastAsia="Calibri"/>
                <w:szCs w:val="24"/>
              </w:rPr>
              <w:t>These are assessable statements which specify the required level of performance for each of the elements.</w:t>
            </w:r>
          </w:p>
          <w:p w14:paraId="620F4CD2" w14:textId="77777777" w:rsidR="002879B7" w:rsidRPr="00050F66" w:rsidRDefault="00716FF7" w:rsidP="00D02A22">
            <w:pPr>
              <w:spacing w:after="0" w:line="360" w:lineRule="auto"/>
              <w:rPr>
                <w:rFonts w:eastAsia="Calibri"/>
                <w:szCs w:val="24"/>
              </w:rPr>
            </w:pPr>
            <w:r w:rsidRPr="00050F66">
              <w:rPr>
                <w:rFonts w:eastAsia="Calibri"/>
                <w:b/>
                <w:i/>
                <w:szCs w:val="24"/>
              </w:rPr>
              <w:t>Bold and italicized terms are elaborated in the Range.</w:t>
            </w:r>
          </w:p>
        </w:tc>
      </w:tr>
      <w:tr w:rsidR="002879B7" w:rsidRPr="00050F66" w14:paraId="380FB13F" w14:textId="77777777">
        <w:trPr>
          <w:trHeight w:val="512"/>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B64FA71" w14:textId="77777777" w:rsidR="002879B7" w:rsidRPr="00050F66" w:rsidRDefault="00716FF7" w:rsidP="00595D44">
            <w:pPr>
              <w:pStyle w:val="ListParagraph"/>
              <w:numPr>
                <w:ilvl w:val="0"/>
                <w:numId w:val="17"/>
              </w:numPr>
              <w:rPr>
                <w:b/>
                <w:szCs w:val="24"/>
              </w:rPr>
            </w:pPr>
            <w:r w:rsidRPr="00050F66">
              <w:rPr>
                <w:szCs w:val="24"/>
              </w:rPr>
              <w:t xml:space="preserve">Construct dairy cattle structures </w:t>
            </w:r>
          </w:p>
          <w:p w14:paraId="3BE86671" w14:textId="77777777" w:rsidR="002879B7" w:rsidRPr="00050F66" w:rsidRDefault="002879B7" w:rsidP="00D02A22">
            <w:pPr>
              <w:spacing w:after="0" w:line="360" w:lineRule="auto"/>
              <w:contextualSpacing/>
              <w:rPr>
                <w:szCs w:val="24"/>
              </w:rPr>
            </w:pP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5DAED6DC" w14:textId="77777777" w:rsidR="002879B7" w:rsidRPr="00050F66" w:rsidRDefault="00716FF7" w:rsidP="00595D44">
            <w:pPr>
              <w:pStyle w:val="ListParagraph"/>
              <w:numPr>
                <w:ilvl w:val="0"/>
                <w:numId w:val="18"/>
              </w:numPr>
              <w:rPr>
                <w:szCs w:val="24"/>
              </w:rPr>
            </w:pPr>
            <w:r w:rsidRPr="00050F66">
              <w:rPr>
                <w:szCs w:val="24"/>
              </w:rPr>
              <w:t>Tools, equipment and materials are assembled as per work requirements</w:t>
            </w:r>
          </w:p>
          <w:p w14:paraId="1775A68B" w14:textId="77777777" w:rsidR="002879B7" w:rsidRPr="00050F66" w:rsidRDefault="00716FF7" w:rsidP="00595D44">
            <w:pPr>
              <w:pStyle w:val="ListParagraph"/>
              <w:numPr>
                <w:ilvl w:val="0"/>
                <w:numId w:val="18"/>
              </w:numPr>
              <w:rPr>
                <w:szCs w:val="24"/>
              </w:rPr>
            </w:pPr>
            <w:r w:rsidRPr="00050F66">
              <w:rPr>
                <w:szCs w:val="24"/>
              </w:rPr>
              <w:t xml:space="preserve">Site of </w:t>
            </w:r>
            <w:r w:rsidRPr="00050F66">
              <w:rPr>
                <w:b/>
                <w:bCs/>
                <w:i/>
                <w:iCs/>
                <w:szCs w:val="24"/>
              </w:rPr>
              <w:t>dairy cattle structures</w:t>
            </w:r>
            <w:r w:rsidRPr="00050F66">
              <w:rPr>
                <w:szCs w:val="24"/>
              </w:rPr>
              <w:t xml:space="preserve"> is selected based on LPM</w:t>
            </w:r>
          </w:p>
          <w:p w14:paraId="1782D633" w14:textId="77777777" w:rsidR="002879B7" w:rsidRPr="00050F66" w:rsidRDefault="00716FF7" w:rsidP="00595D44">
            <w:pPr>
              <w:pStyle w:val="ListParagraph"/>
              <w:numPr>
                <w:ilvl w:val="0"/>
                <w:numId w:val="18"/>
              </w:numPr>
              <w:rPr>
                <w:szCs w:val="24"/>
              </w:rPr>
            </w:pPr>
            <w:r w:rsidRPr="00050F66">
              <w:rPr>
                <w:szCs w:val="24"/>
              </w:rPr>
              <w:t>Dairy cattle structures are designed according to Livestock Production Manual (LPM)</w:t>
            </w:r>
          </w:p>
          <w:p w14:paraId="116022BE" w14:textId="77777777" w:rsidR="002879B7" w:rsidRPr="00050F66" w:rsidRDefault="00716FF7" w:rsidP="00595D44">
            <w:pPr>
              <w:pStyle w:val="ListParagraph"/>
              <w:numPr>
                <w:ilvl w:val="0"/>
                <w:numId w:val="18"/>
              </w:numPr>
              <w:rPr>
                <w:szCs w:val="24"/>
              </w:rPr>
            </w:pPr>
            <w:r w:rsidRPr="00050F66">
              <w:rPr>
                <w:szCs w:val="24"/>
              </w:rPr>
              <w:t>Dairy cattle structures are constructed based on livestock production manual</w:t>
            </w:r>
          </w:p>
          <w:p w14:paraId="3021A00D" w14:textId="77777777" w:rsidR="002879B7" w:rsidRPr="00050F66" w:rsidRDefault="00716FF7" w:rsidP="00595D44">
            <w:pPr>
              <w:pStyle w:val="ListParagraph"/>
              <w:numPr>
                <w:ilvl w:val="0"/>
                <w:numId w:val="18"/>
              </w:numPr>
              <w:rPr>
                <w:szCs w:val="24"/>
              </w:rPr>
            </w:pPr>
            <w:r w:rsidRPr="00050F66">
              <w:rPr>
                <w:szCs w:val="24"/>
              </w:rPr>
              <w:t>Dairy cattle structures are maintained as per workplace procedures</w:t>
            </w:r>
          </w:p>
          <w:p w14:paraId="1505E213" w14:textId="77777777" w:rsidR="002879B7" w:rsidRPr="00050F66" w:rsidRDefault="00716FF7" w:rsidP="00595D44">
            <w:pPr>
              <w:pStyle w:val="ListParagraph"/>
              <w:numPr>
                <w:ilvl w:val="0"/>
                <w:numId w:val="18"/>
              </w:numPr>
              <w:rPr>
                <w:szCs w:val="24"/>
              </w:rPr>
            </w:pPr>
            <w:r w:rsidRPr="00050F66">
              <w:rPr>
                <w:szCs w:val="24"/>
              </w:rPr>
              <w:t>Maintenance records are kept as per workplace requirements</w:t>
            </w:r>
          </w:p>
          <w:p w14:paraId="1DBEB418" w14:textId="77777777" w:rsidR="002879B7" w:rsidRPr="00050F66" w:rsidRDefault="00716FF7" w:rsidP="00595D44">
            <w:pPr>
              <w:pStyle w:val="ListParagraph"/>
              <w:numPr>
                <w:ilvl w:val="0"/>
                <w:numId w:val="18"/>
              </w:numPr>
              <w:rPr>
                <w:szCs w:val="24"/>
              </w:rPr>
            </w:pPr>
            <w:r w:rsidRPr="00050F66">
              <w:rPr>
                <w:szCs w:val="24"/>
              </w:rPr>
              <w:t xml:space="preserve">Waste is managed according to environmental protection regulations  </w:t>
            </w:r>
          </w:p>
        </w:tc>
      </w:tr>
      <w:tr w:rsidR="002879B7" w:rsidRPr="00050F66" w14:paraId="1D224657"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0F7E06" w14:textId="77777777" w:rsidR="002879B7" w:rsidRPr="00050F66" w:rsidRDefault="00716FF7" w:rsidP="00595D44">
            <w:pPr>
              <w:pStyle w:val="ListParagraph"/>
              <w:numPr>
                <w:ilvl w:val="0"/>
                <w:numId w:val="17"/>
              </w:numPr>
              <w:rPr>
                <w:szCs w:val="24"/>
              </w:rPr>
            </w:pPr>
            <w:r w:rsidRPr="00050F66">
              <w:rPr>
                <w:szCs w:val="24"/>
              </w:rPr>
              <w:t>Feed dairy cattle</w:t>
            </w: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66629899" w14:textId="77777777" w:rsidR="002879B7" w:rsidRPr="00050F66" w:rsidRDefault="00716FF7" w:rsidP="00595D44">
            <w:pPr>
              <w:pStyle w:val="ListParagraph"/>
              <w:numPr>
                <w:ilvl w:val="0"/>
                <w:numId w:val="19"/>
              </w:numPr>
              <w:rPr>
                <w:szCs w:val="24"/>
              </w:rPr>
            </w:pPr>
            <w:r w:rsidRPr="00050F66">
              <w:rPr>
                <w:szCs w:val="24"/>
              </w:rPr>
              <w:t>Tools, equipment and materials are assembled as per work requirements</w:t>
            </w:r>
          </w:p>
          <w:p w14:paraId="6F851F6A" w14:textId="77777777" w:rsidR="002879B7" w:rsidRPr="00050F66" w:rsidRDefault="00716FF7" w:rsidP="00595D44">
            <w:pPr>
              <w:pStyle w:val="ListParagraph"/>
              <w:numPr>
                <w:ilvl w:val="0"/>
                <w:numId w:val="19"/>
              </w:numPr>
              <w:rPr>
                <w:szCs w:val="24"/>
              </w:rPr>
            </w:pPr>
            <w:r w:rsidRPr="00050F66">
              <w:rPr>
                <w:b/>
                <w:i/>
                <w:szCs w:val="24"/>
              </w:rPr>
              <w:t>Dairy cattle feeds</w:t>
            </w:r>
            <w:r w:rsidRPr="00050F66">
              <w:rPr>
                <w:szCs w:val="24"/>
              </w:rPr>
              <w:t xml:space="preserve"> are identified as per the nutritional requirements</w:t>
            </w:r>
          </w:p>
          <w:p w14:paraId="61130CAF" w14:textId="77777777" w:rsidR="002879B7" w:rsidRPr="00050F66" w:rsidRDefault="00716FF7" w:rsidP="00595D44">
            <w:pPr>
              <w:pStyle w:val="ListParagraph"/>
              <w:numPr>
                <w:ilvl w:val="0"/>
                <w:numId w:val="19"/>
              </w:numPr>
              <w:rPr>
                <w:szCs w:val="24"/>
              </w:rPr>
            </w:pPr>
            <w:r w:rsidRPr="00050F66">
              <w:rPr>
                <w:szCs w:val="24"/>
              </w:rPr>
              <w:lastRenderedPageBreak/>
              <w:t>Dairy cattle are grouped based on their nutritional requirements</w:t>
            </w:r>
          </w:p>
          <w:p w14:paraId="32DA740F" w14:textId="77777777" w:rsidR="002879B7" w:rsidRPr="00050F66" w:rsidRDefault="00716FF7" w:rsidP="00595D44">
            <w:pPr>
              <w:pStyle w:val="ListParagraph"/>
              <w:numPr>
                <w:ilvl w:val="0"/>
                <w:numId w:val="19"/>
              </w:numPr>
              <w:rPr>
                <w:szCs w:val="24"/>
              </w:rPr>
            </w:pPr>
            <w:r w:rsidRPr="00050F66">
              <w:rPr>
                <w:szCs w:val="24"/>
              </w:rPr>
              <w:t>Dairy cattle feeding regime is determined based on LPM</w:t>
            </w:r>
          </w:p>
          <w:p w14:paraId="01A33F2A" w14:textId="77777777" w:rsidR="002879B7" w:rsidRPr="00050F66" w:rsidRDefault="00716FF7" w:rsidP="00595D44">
            <w:pPr>
              <w:pStyle w:val="ListParagraph"/>
              <w:numPr>
                <w:ilvl w:val="0"/>
                <w:numId w:val="19"/>
              </w:numPr>
              <w:rPr>
                <w:szCs w:val="24"/>
              </w:rPr>
            </w:pPr>
            <w:r w:rsidRPr="00050F66">
              <w:rPr>
                <w:szCs w:val="24"/>
              </w:rPr>
              <w:t>Dairy cattle are fed based on their nutritional requirements in accordance with LPM</w:t>
            </w:r>
          </w:p>
          <w:p w14:paraId="6EBAEE52" w14:textId="77777777" w:rsidR="002879B7" w:rsidRPr="00050F66" w:rsidRDefault="00716FF7" w:rsidP="00595D44">
            <w:pPr>
              <w:pStyle w:val="ListParagraph"/>
              <w:numPr>
                <w:ilvl w:val="0"/>
                <w:numId w:val="19"/>
              </w:numPr>
              <w:rPr>
                <w:szCs w:val="24"/>
              </w:rPr>
            </w:pPr>
            <w:r w:rsidRPr="00050F66">
              <w:rPr>
                <w:szCs w:val="24"/>
              </w:rPr>
              <w:t>Feed intake is evaluated as per the LPM</w:t>
            </w:r>
          </w:p>
          <w:p w14:paraId="1455A53F" w14:textId="77777777" w:rsidR="002879B7" w:rsidRPr="00050F66" w:rsidRDefault="00716FF7" w:rsidP="00595D44">
            <w:pPr>
              <w:pStyle w:val="ListParagraph"/>
              <w:numPr>
                <w:ilvl w:val="0"/>
                <w:numId w:val="19"/>
              </w:numPr>
              <w:rPr>
                <w:szCs w:val="24"/>
              </w:rPr>
            </w:pPr>
            <w:r w:rsidRPr="00050F66">
              <w:rPr>
                <w:szCs w:val="24"/>
              </w:rPr>
              <w:t>Feed conversion efficiency is evaluated based on productivity</w:t>
            </w:r>
          </w:p>
          <w:p w14:paraId="34B11EA8" w14:textId="77777777" w:rsidR="002879B7" w:rsidRPr="00050F66" w:rsidRDefault="00716FF7" w:rsidP="00595D44">
            <w:pPr>
              <w:pStyle w:val="ListParagraph"/>
              <w:numPr>
                <w:ilvl w:val="0"/>
                <w:numId w:val="19"/>
              </w:numPr>
              <w:rPr>
                <w:szCs w:val="24"/>
              </w:rPr>
            </w:pPr>
            <w:r w:rsidRPr="00050F66">
              <w:rPr>
                <w:szCs w:val="24"/>
              </w:rPr>
              <w:t>Dairy cattle feeding record is generated as per the workplace procedures</w:t>
            </w:r>
          </w:p>
          <w:p w14:paraId="09F1D26D" w14:textId="77777777" w:rsidR="002879B7" w:rsidRPr="00050F66" w:rsidRDefault="00716FF7" w:rsidP="00595D44">
            <w:pPr>
              <w:pStyle w:val="ListParagraph"/>
              <w:numPr>
                <w:ilvl w:val="0"/>
                <w:numId w:val="19"/>
              </w:numPr>
              <w:rPr>
                <w:szCs w:val="24"/>
              </w:rPr>
            </w:pPr>
            <w:r w:rsidRPr="00050F66">
              <w:rPr>
                <w:szCs w:val="24"/>
              </w:rPr>
              <w:t xml:space="preserve">Waste is managed according to environmental protection regulations    </w:t>
            </w:r>
          </w:p>
        </w:tc>
      </w:tr>
      <w:tr w:rsidR="002879B7" w:rsidRPr="00050F66" w14:paraId="67054D36"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F1278F" w14:textId="77777777" w:rsidR="002879B7" w:rsidRPr="00050F66" w:rsidRDefault="00716FF7" w:rsidP="00595D44">
            <w:pPr>
              <w:pStyle w:val="ListParagraph"/>
              <w:numPr>
                <w:ilvl w:val="0"/>
                <w:numId w:val="17"/>
              </w:numPr>
              <w:rPr>
                <w:szCs w:val="24"/>
              </w:rPr>
            </w:pPr>
            <w:r w:rsidRPr="00050F66">
              <w:rPr>
                <w:szCs w:val="24"/>
              </w:rPr>
              <w:lastRenderedPageBreak/>
              <w:t xml:space="preserve"> Breed dairy cattle</w:t>
            </w: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2C877C61" w14:textId="77777777" w:rsidR="002879B7" w:rsidRPr="00050F66" w:rsidRDefault="00716FF7" w:rsidP="00595D44">
            <w:pPr>
              <w:pStyle w:val="ListParagraph"/>
              <w:numPr>
                <w:ilvl w:val="0"/>
                <w:numId w:val="20"/>
              </w:numPr>
              <w:rPr>
                <w:szCs w:val="24"/>
              </w:rPr>
            </w:pPr>
            <w:r w:rsidRPr="00050F66">
              <w:rPr>
                <w:szCs w:val="24"/>
              </w:rPr>
              <w:t>Breeding management tools, equipment and materials are assembled in accordance with LPM</w:t>
            </w:r>
          </w:p>
          <w:p w14:paraId="64BB7080" w14:textId="77777777" w:rsidR="002879B7" w:rsidRPr="00050F66" w:rsidRDefault="00716FF7" w:rsidP="00595D44">
            <w:pPr>
              <w:pStyle w:val="ListParagraph"/>
              <w:numPr>
                <w:ilvl w:val="0"/>
                <w:numId w:val="20"/>
              </w:numPr>
              <w:rPr>
                <w:szCs w:val="24"/>
              </w:rPr>
            </w:pPr>
            <w:r w:rsidRPr="00050F66">
              <w:rPr>
                <w:b/>
                <w:i/>
                <w:szCs w:val="24"/>
              </w:rPr>
              <w:t>Dairy Cattle breeds</w:t>
            </w:r>
            <w:r w:rsidRPr="00050F66">
              <w:rPr>
                <w:szCs w:val="24"/>
              </w:rPr>
              <w:t xml:space="preserve"> are identified based on LPM</w:t>
            </w:r>
          </w:p>
          <w:p w14:paraId="05D7C17C" w14:textId="77777777" w:rsidR="002879B7" w:rsidRPr="00050F66" w:rsidRDefault="00716FF7" w:rsidP="00595D44">
            <w:pPr>
              <w:pStyle w:val="ListParagraph"/>
              <w:numPr>
                <w:ilvl w:val="0"/>
                <w:numId w:val="20"/>
              </w:numPr>
              <w:rPr>
                <w:szCs w:val="24"/>
              </w:rPr>
            </w:pPr>
            <w:r w:rsidRPr="00050F66">
              <w:rPr>
                <w:szCs w:val="24"/>
              </w:rPr>
              <w:t>Dairy Cattle breeds are selected based on traits of economic importance and farmer requirements</w:t>
            </w:r>
          </w:p>
          <w:p w14:paraId="41266380" w14:textId="77777777" w:rsidR="002879B7" w:rsidRPr="00050F66" w:rsidRDefault="00716FF7" w:rsidP="00595D44">
            <w:pPr>
              <w:pStyle w:val="ListParagraph"/>
              <w:numPr>
                <w:ilvl w:val="0"/>
                <w:numId w:val="20"/>
              </w:numPr>
              <w:rPr>
                <w:szCs w:val="24"/>
              </w:rPr>
            </w:pPr>
            <w:r w:rsidRPr="00050F66">
              <w:rPr>
                <w:szCs w:val="24"/>
              </w:rPr>
              <w:t>Dairy cattle on heat are detected based on LPM</w:t>
            </w:r>
          </w:p>
          <w:p w14:paraId="78C3FAD7" w14:textId="77777777" w:rsidR="002879B7" w:rsidRPr="00050F66" w:rsidRDefault="00716FF7" w:rsidP="00595D44">
            <w:pPr>
              <w:pStyle w:val="ListParagraph"/>
              <w:numPr>
                <w:ilvl w:val="0"/>
                <w:numId w:val="20"/>
              </w:numPr>
              <w:rPr>
                <w:szCs w:val="24"/>
              </w:rPr>
            </w:pPr>
            <w:r w:rsidRPr="00050F66">
              <w:rPr>
                <w:szCs w:val="24"/>
              </w:rPr>
              <w:t xml:space="preserve">Flushing is carried out as per LPM </w:t>
            </w:r>
          </w:p>
          <w:p w14:paraId="117B060A" w14:textId="77777777" w:rsidR="002879B7" w:rsidRPr="00050F66" w:rsidRDefault="00716FF7" w:rsidP="00595D44">
            <w:pPr>
              <w:pStyle w:val="ListParagraph"/>
              <w:numPr>
                <w:ilvl w:val="0"/>
                <w:numId w:val="20"/>
              </w:numPr>
              <w:rPr>
                <w:szCs w:val="24"/>
              </w:rPr>
            </w:pPr>
            <w:r w:rsidRPr="00050F66">
              <w:rPr>
                <w:szCs w:val="24"/>
              </w:rPr>
              <w:t>Service is performed based on the</w:t>
            </w:r>
            <w:r w:rsidRPr="00050F66">
              <w:rPr>
                <w:b/>
                <w:i/>
                <w:szCs w:val="24"/>
              </w:rPr>
              <w:t xml:space="preserve"> breeding method</w:t>
            </w:r>
            <w:r w:rsidRPr="00050F66">
              <w:rPr>
                <w:szCs w:val="24"/>
              </w:rPr>
              <w:t xml:space="preserve"> </w:t>
            </w:r>
            <w:r w:rsidRPr="00050F66">
              <w:rPr>
                <w:b/>
                <w:i/>
                <w:szCs w:val="24"/>
              </w:rPr>
              <w:t>and technologies</w:t>
            </w:r>
            <w:r w:rsidRPr="00050F66">
              <w:rPr>
                <w:szCs w:val="24"/>
              </w:rPr>
              <w:t xml:space="preserve"> as per the LPM</w:t>
            </w:r>
          </w:p>
          <w:p w14:paraId="37A371E5" w14:textId="6C279F6D" w:rsidR="002879B7" w:rsidRPr="00050F66" w:rsidRDefault="004558DB" w:rsidP="00595D44">
            <w:pPr>
              <w:pStyle w:val="ListParagraph"/>
              <w:numPr>
                <w:ilvl w:val="0"/>
                <w:numId w:val="20"/>
              </w:numPr>
              <w:rPr>
                <w:szCs w:val="24"/>
              </w:rPr>
            </w:pPr>
            <w:r w:rsidRPr="00050F66">
              <w:rPr>
                <w:szCs w:val="24"/>
              </w:rPr>
              <w:t>Gestation is</w:t>
            </w:r>
            <w:r w:rsidR="00716FF7" w:rsidRPr="00050F66">
              <w:rPr>
                <w:szCs w:val="24"/>
              </w:rPr>
              <w:t xml:space="preserve"> managed as per the LPM </w:t>
            </w:r>
          </w:p>
          <w:p w14:paraId="145523E1" w14:textId="77777777" w:rsidR="002879B7" w:rsidRPr="00050F66" w:rsidRDefault="00716FF7" w:rsidP="00595D44">
            <w:pPr>
              <w:pStyle w:val="ListParagraph"/>
              <w:numPr>
                <w:ilvl w:val="0"/>
                <w:numId w:val="20"/>
              </w:numPr>
              <w:rPr>
                <w:szCs w:val="24"/>
              </w:rPr>
            </w:pPr>
            <w:r w:rsidRPr="00050F66">
              <w:rPr>
                <w:szCs w:val="24"/>
              </w:rPr>
              <w:t>In-calf dairy cows are cared for based on the LPM</w:t>
            </w:r>
          </w:p>
          <w:p w14:paraId="214E1F5E" w14:textId="77777777" w:rsidR="002879B7" w:rsidRPr="00050F66" w:rsidRDefault="00716FF7" w:rsidP="00595D44">
            <w:pPr>
              <w:pStyle w:val="ListParagraph"/>
              <w:numPr>
                <w:ilvl w:val="0"/>
                <w:numId w:val="20"/>
              </w:numPr>
              <w:rPr>
                <w:szCs w:val="24"/>
              </w:rPr>
            </w:pPr>
            <w:proofErr w:type="gramStart"/>
            <w:r w:rsidRPr="00050F66">
              <w:rPr>
                <w:szCs w:val="24"/>
              </w:rPr>
              <w:t>Steaming-up</w:t>
            </w:r>
            <w:proofErr w:type="gramEnd"/>
            <w:r w:rsidRPr="00050F66">
              <w:rPr>
                <w:szCs w:val="24"/>
              </w:rPr>
              <w:t xml:space="preserve"> is carried out based on LPM</w:t>
            </w:r>
          </w:p>
          <w:p w14:paraId="4D162E91" w14:textId="77777777" w:rsidR="002879B7" w:rsidRPr="00050F66" w:rsidRDefault="00716FF7" w:rsidP="00595D44">
            <w:pPr>
              <w:pStyle w:val="ListParagraph"/>
              <w:numPr>
                <w:ilvl w:val="0"/>
                <w:numId w:val="20"/>
              </w:numPr>
              <w:rPr>
                <w:szCs w:val="24"/>
              </w:rPr>
            </w:pPr>
            <w:r w:rsidRPr="00050F66">
              <w:rPr>
                <w:szCs w:val="24"/>
              </w:rPr>
              <w:t>Parturition Breeding records are prepared as per work procedures</w:t>
            </w:r>
          </w:p>
        </w:tc>
      </w:tr>
      <w:tr w:rsidR="002879B7" w:rsidRPr="00050F66" w14:paraId="15066BBE"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16FF6F8" w14:textId="77777777" w:rsidR="002879B7" w:rsidRPr="00050F66" w:rsidRDefault="00716FF7" w:rsidP="00595D44">
            <w:pPr>
              <w:pStyle w:val="ListParagraph"/>
              <w:numPr>
                <w:ilvl w:val="0"/>
                <w:numId w:val="17"/>
              </w:numPr>
              <w:rPr>
                <w:szCs w:val="24"/>
              </w:rPr>
            </w:pPr>
            <w:r w:rsidRPr="00050F66">
              <w:rPr>
                <w:szCs w:val="24"/>
              </w:rPr>
              <w:t xml:space="preserve">Manage dairy calf </w:t>
            </w: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4F626694" w14:textId="77777777" w:rsidR="002879B7" w:rsidRPr="00050F66" w:rsidRDefault="00716FF7" w:rsidP="00595D44">
            <w:pPr>
              <w:pStyle w:val="ListParagraph"/>
              <w:numPr>
                <w:ilvl w:val="0"/>
                <w:numId w:val="21"/>
              </w:numPr>
              <w:rPr>
                <w:szCs w:val="24"/>
              </w:rPr>
            </w:pPr>
            <w:r w:rsidRPr="00050F66">
              <w:rPr>
                <w:szCs w:val="24"/>
              </w:rPr>
              <w:t>Calf management tools, equipment and materials are assembled as per the LPM</w:t>
            </w:r>
          </w:p>
          <w:p w14:paraId="0D06177B" w14:textId="77777777" w:rsidR="002879B7" w:rsidRPr="00050F66" w:rsidRDefault="00716FF7" w:rsidP="00595D44">
            <w:pPr>
              <w:pStyle w:val="ListParagraph"/>
              <w:numPr>
                <w:ilvl w:val="0"/>
                <w:numId w:val="21"/>
              </w:numPr>
              <w:rPr>
                <w:szCs w:val="24"/>
              </w:rPr>
            </w:pPr>
            <w:r w:rsidRPr="00050F66">
              <w:rPr>
                <w:szCs w:val="24"/>
              </w:rPr>
              <w:t>Calf pens are prepared as per LPM</w:t>
            </w:r>
          </w:p>
          <w:p w14:paraId="3DBF89BF" w14:textId="77777777" w:rsidR="002879B7" w:rsidRPr="00050F66" w:rsidRDefault="00716FF7" w:rsidP="00595D44">
            <w:pPr>
              <w:pStyle w:val="ListParagraph"/>
              <w:numPr>
                <w:ilvl w:val="0"/>
                <w:numId w:val="21"/>
              </w:numPr>
              <w:rPr>
                <w:szCs w:val="24"/>
              </w:rPr>
            </w:pPr>
            <w:r w:rsidRPr="00050F66">
              <w:rPr>
                <w:szCs w:val="24"/>
              </w:rPr>
              <w:t>Calf is handled at birth as per LPM</w:t>
            </w:r>
          </w:p>
          <w:p w14:paraId="781449D6" w14:textId="77777777" w:rsidR="002879B7" w:rsidRPr="00050F66" w:rsidRDefault="00716FF7" w:rsidP="00595D44">
            <w:pPr>
              <w:pStyle w:val="ListParagraph"/>
              <w:numPr>
                <w:ilvl w:val="0"/>
                <w:numId w:val="21"/>
              </w:numPr>
              <w:rPr>
                <w:szCs w:val="24"/>
              </w:rPr>
            </w:pPr>
            <w:r w:rsidRPr="00050F66">
              <w:rPr>
                <w:szCs w:val="24"/>
              </w:rPr>
              <w:t xml:space="preserve">Calf is fed colostrum according to the LPM </w:t>
            </w:r>
          </w:p>
          <w:p w14:paraId="3D6194B2" w14:textId="77777777" w:rsidR="002879B7" w:rsidRPr="00050F66" w:rsidRDefault="00716FF7" w:rsidP="00595D44">
            <w:pPr>
              <w:pStyle w:val="ListParagraph"/>
              <w:numPr>
                <w:ilvl w:val="0"/>
                <w:numId w:val="21"/>
              </w:numPr>
              <w:rPr>
                <w:szCs w:val="24"/>
              </w:rPr>
            </w:pPr>
            <w:r w:rsidRPr="00050F66">
              <w:rPr>
                <w:szCs w:val="24"/>
              </w:rPr>
              <w:t>Orphaned calves are fostered according to LPM</w:t>
            </w:r>
          </w:p>
          <w:p w14:paraId="6392578A" w14:textId="77777777" w:rsidR="002879B7" w:rsidRPr="00050F66" w:rsidRDefault="00716FF7" w:rsidP="00595D44">
            <w:pPr>
              <w:pStyle w:val="ListParagraph"/>
              <w:numPr>
                <w:ilvl w:val="0"/>
                <w:numId w:val="21"/>
              </w:numPr>
              <w:rPr>
                <w:szCs w:val="24"/>
              </w:rPr>
            </w:pPr>
            <w:r w:rsidRPr="00050F66">
              <w:rPr>
                <w:szCs w:val="24"/>
              </w:rPr>
              <w:t>Artificial colostrum is prepared as per LPM</w:t>
            </w:r>
          </w:p>
          <w:p w14:paraId="00353209" w14:textId="77777777" w:rsidR="002879B7" w:rsidRPr="00050F66" w:rsidRDefault="00716FF7" w:rsidP="00595D44">
            <w:pPr>
              <w:pStyle w:val="ListParagraph"/>
              <w:numPr>
                <w:ilvl w:val="0"/>
                <w:numId w:val="21"/>
              </w:numPr>
              <w:rPr>
                <w:szCs w:val="24"/>
              </w:rPr>
            </w:pPr>
            <w:r w:rsidRPr="00050F66">
              <w:rPr>
                <w:szCs w:val="24"/>
              </w:rPr>
              <w:lastRenderedPageBreak/>
              <w:t xml:space="preserve">Calf is identified using suitable method in accordance with LPM, animal welfare regulations and </w:t>
            </w:r>
            <w:proofErr w:type="gramStart"/>
            <w:r w:rsidRPr="00050F66">
              <w:rPr>
                <w:szCs w:val="24"/>
              </w:rPr>
              <w:t>work place</w:t>
            </w:r>
            <w:proofErr w:type="gramEnd"/>
            <w:r w:rsidRPr="00050F66">
              <w:rPr>
                <w:szCs w:val="24"/>
              </w:rPr>
              <w:t xml:space="preserve"> policy</w:t>
            </w:r>
          </w:p>
          <w:p w14:paraId="13CD4223" w14:textId="77777777" w:rsidR="002879B7" w:rsidRPr="00050F66" w:rsidRDefault="00716FF7" w:rsidP="00595D44">
            <w:pPr>
              <w:pStyle w:val="ListParagraph"/>
              <w:numPr>
                <w:ilvl w:val="0"/>
                <w:numId w:val="21"/>
              </w:numPr>
              <w:rPr>
                <w:szCs w:val="24"/>
              </w:rPr>
            </w:pPr>
            <w:r w:rsidRPr="00050F66">
              <w:rPr>
                <w:szCs w:val="24"/>
              </w:rPr>
              <w:t>Calf is housed based on production system, prevailing climatic conditions and age within LPM standards</w:t>
            </w:r>
          </w:p>
          <w:p w14:paraId="446EFB67" w14:textId="77777777" w:rsidR="002879B7" w:rsidRPr="00050F66" w:rsidRDefault="00716FF7" w:rsidP="00595D44">
            <w:pPr>
              <w:pStyle w:val="ListParagraph"/>
              <w:numPr>
                <w:ilvl w:val="0"/>
                <w:numId w:val="21"/>
              </w:numPr>
              <w:rPr>
                <w:szCs w:val="24"/>
              </w:rPr>
            </w:pPr>
            <w:r w:rsidRPr="00050F66">
              <w:rPr>
                <w:szCs w:val="24"/>
              </w:rPr>
              <w:t xml:space="preserve">Calf is introduced to roughage feeding in accordance with LPM </w:t>
            </w:r>
          </w:p>
          <w:p w14:paraId="70AF7996" w14:textId="77777777" w:rsidR="002879B7" w:rsidRPr="00050F66" w:rsidRDefault="00716FF7" w:rsidP="00595D44">
            <w:pPr>
              <w:pStyle w:val="ListParagraph"/>
              <w:numPr>
                <w:ilvl w:val="0"/>
                <w:numId w:val="21"/>
              </w:numPr>
              <w:rPr>
                <w:szCs w:val="24"/>
              </w:rPr>
            </w:pPr>
            <w:r w:rsidRPr="00050F66">
              <w:rPr>
                <w:szCs w:val="24"/>
              </w:rPr>
              <w:t xml:space="preserve">Calf is disbudded and extra mammary teats removed in accordance with animal welfare regulations and </w:t>
            </w:r>
            <w:proofErr w:type="gramStart"/>
            <w:r w:rsidRPr="00050F66">
              <w:rPr>
                <w:szCs w:val="24"/>
              </w:rPr>
              <w:t>work place</w:t>
            </w:r>
            <w:proofErr w:type="gramEnd"/>
            <w:r w:rsidRPr="00050F66">
              <w:rPr>
                <w:szCs w:val="24"/>
              </w:rPr>
              <w:t xml:space="preserve"> policy</w:t>
            </w:r>
          </w:p>
          <w:p w14:paraId="16D85360" w14:textId="77777777" w:rsidR="002879B7" w:rsidRPr="00050F66" w:rsidRDefault="00716FF7" w:rsidP="00595D44">
            <w:pPr>
              <w:pStyle w:val="ListParagraph"/>
              <w:numPr>
                <w:ilvl w:val="0"/>
                <w:numId w:val="21"/>
              </w:numPr>
              <w:rPr>
                <w:szCs w:val="24"/>
              </w:rPr>
            </w:pPr>
            <w:r w:rsidRPr="00050F66">
              <w:rPr>
                <w:szCs w:val="24"/>
              </w:rPr>
              <w:t xml:space="preserve">Calf is weighed in accordance with LPM instructions and </w:t>
            </w:r>
            <w:proofErr w:type="gramStart"/>
            <w:r w:rsidRPr="00050F66">
              <w:rPr>
                <w:szCs w:val="24"/>
              </w:rPr>
              <w:t>work place</w:t>
            </w:r>
            <w:proofErr w:type="gramEnd"/>
            <w:r w:rsidRPr="00050F66">
              <w:rPr>
                <w:szCs w:val="24"/>
              </w:rPr>
              <w:t xml:space="preserve"> policy</w:t>
            </w:r>
          </w:p>
          <w:p w14:paraId="0403424D" w14:textId="77777777" w:rsidR="002879B7" w:rsidRPr="00050F66" w:rsidRDefault="00716FF7" w:rsidP="00595D44">
            <w:pPr>
              <w:pStyle w:val="ListParagraph"/>
              <w:numPr>
                <w:ilvl w:val="0"/>
                <w:numId w:val="21"/>
              </w:numPr>
              <w:rPr>
                <w:szCs w:val="24"/>
              </w:rPr>
            </w:pPr>
            <w:r w:rsidRPr="00050F66">
              <w:rPr>
                <w:szCs w:val="24"/>
              </w:rPr>
              <w:t>Calf growth rate is monitored as per LPM</w:t>
            </w:r>
          </w:p>
          <w:p w14:paraId="0C132ED6" w14:textId="77777777" w:rsidR="002879B7" w:rsidRPr="00050F66" w:rsidRDefault="00716FF7" w:rsidP="00595D44">
            <w:pPr>
              <w:pStyle w:val="ListParagraph"/>
              <w:numPr>
                <w:ilvl w:val="0"/>
                <w:numId w:val="21"/>
              </w:numPr>
              <w:rPr>
                <w:szCs w:val="24"/>
              </w:rPr>
            </w:pPr>
            <w:r w:rsidRPr="00050F66">
              <w:rPr>
                <w:szCs w:val="24"/>
              </w:rPr>
              <w:t>Calf is weaned in accordance with the LPM</w:t>
            </w:r>
          </w:p>
          <w:p w14:paraId="56F87752" w14:textId="77777777" w:rsidR="002879B7" w:rsidRPr="00050F66" w:rsidRDefault="00716FF7" w:rsidP="00595D44">
            <w:pPr>
              <w:pStyle w:val="ListParagraph"/>
              <w:numPr>
                <w:ilvl w:val="0"/>
                <w:numId w:val="21"/>
              </w:numPr>
              <w:rPr>
                <w:szCs w:val="24"/>
              </w:rPr>
            </w:pPr>
            <w:r w:rsidRPr="00050F66">
              <w:rPr>
                <w:szCs w:val="24"/>
              </w:rPr>
              <w:t>Waste is managed and disposed based on environmental protection regulations</w:t>
            </w:r>
          </w:p>
        </w:tc>
      </w:tr>
      <w:tr w:rsidR="002879B7" w:rsidRPr="00050F66" w14:paraId="4967DF65"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2602187" w14:textId="77777777" w:rsidR="002879B7" w:rsidRPr="00050F66" w:rsidRDefault="00716FF7" w:rsidP="00595D44">
            <w:pPr>
              <w:pStyle w:val="ListParagraph"/>
              <w:numPr>
                <w:ilvl w:val="0"/>
                <w:numId w:val="17"/>
              </w:numPr>
              <w:rPr>
                <w:szCs w:val="24"/>
              </w:rPr>
            </w:pPr>
            <w:r w:rsidRPr="00050F66">
              <w:rPr>
                <w:szCs w:val="24"/>
              </w:rPr>
              <w:lastRenderedPageBreak/>
              <w:t>Produce clean milk</w:t>
            </w: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2CF31927" w14:textId="77777777" w:rsidR="002879B7" w:rsidRPr="00050F66" w:rsidRDefault="002879B7" w:rsidP="00D63FAF">
            <w:pPr>
              <w:rPr>
                <w:szCs w:val="24"/>
              </w:rPr>
            </w:pPr>
          </w:p>
          <w:p w14:paraId="0518B03C" w14:textId="77777777" w:rsidR="002879B7" w:rsidRPr="00050F66" w:rsidRDefault="00716FF7" w:rsidP="00595D44">
            <w:pPr>
              <w:pStyle w:val="ListParagraph"/>
              <w:numPr>
                <w:ilvl w:val="0"/>
                <w:numId w:val="22"/>
              </w:numPr>
              <w:rPr>
                <w:b/>
                <w:i/>
                <w:szCs w:val="24"/>
              </w:rPr>
            </w:pPr>
            <w:r w:rsidRPr="00050F66">
              <w:rPr>
                <w:b/>
                <w:i/>
                <w:szCs w:val="24"/>
              </w:rPr>
              <w:t>Milking materials and equipment</w:t>
            </w:r>
            <w:r w:rsidRPr="00050F66">
              <w:rPr>
                <w:szCs w:val="24"/>
              </w:rPr>
              <w:t xml:space="preserve"> are assembled based on the milking technique selected </w:t>
            </w:r>
          </w:p>
          <w:p w14:paraId="1F2D90B7" w14:textId="77777777" w:rsidR="002879B7" w:rsidRPr="00050F66" w:rsidRDefault="00716FF7" w:rsidP="00595D44">
            <w:pPr>
              <w:pStyle w:val="ListParagraph"/>
              <w:numPr>
                <w:ilvl w:val="0"/>
                <w:numId w:val="22"/>
              </w:numPr>
              <w:rPr>
                <w:b/>
                <w:i/>
                <w:szCs w:val="24"/>
              </w:rPr>
            </w:pPr>
            <w:r w:rsidRPr="00050F66">
              <w:rPr>
                <w:szCs w:val="24"/>
              </w:rPr>
              <w:t>Milking cows are assembled in accordance with the LPM</w:t>
            </w:r>
          </w:p>
          <w:p w14:paraId="321588AF" w14:textId="77777777" w:rsidR="002879B7" w:rsidRPr="00050F66" w:rsidRDefault="00716FF7" w:rsidP="00595D44">
            <w:pPr>
              <w:pStyle w:val="ListParagraph"/>
              <w:numPr>
                <w:ilvl w:val="0"/>
                <w:numId w:val="22"/>
              </w:numPr>
              <w:rPr>
                <w:b/>
                <w:i/>
                <w:szCs w:val="24"/>
              </w:rPr>
            </w:pPr>
            <w:r w:rsidRPr="00050F66">
              <w:rPr>
                <w:szCs w:val="24"/>
              </w:rPr>
              <w:t>Milking cow is restrained in accordance with the LPM</w:t>
            </w:r>
          </w:p>
          <w:p w14:paraId="7F2970FF" w14:textId="77777777" w:rsidR="002879B7" w:rsidRPr="00050F66" w:rsidRDefault="00716FF7" w:rsidP="00595D44">
            <w:pPr>
              <w:pStyle w:val="ListParagraph"/>
              <w:numPr>
                <w:ilvl w:val="0"/>
                <w:numId w:val="22"/>
              </w:numPr>
              <w:rPr>
                <w:szCs w:val="24"/>
              </w:rPr>
            </w:pPr>
            <w:r w:rsidRPr="00050F66">
              <w:rPr>
                <w:szCs w:val="24"/>
              </w:rPr>
              <w:t>Udder is cleaned and pre-dipped according to LPM</w:t>
            </w:r>
          </w:p>
          <w:p w14:paraId="73E0D527" w14:textId="77777777" w:rsidR="002879B7" w:rsidRPr="00050F66" w:rsidRDefault="00716FF7" w:rsidP="00595D44">
            <w:pPr>
              <w:pStyle w:val="ListParagraph"/>
              <w:numPr>
                <w:ilvl w:val="0"/>
                <w:numId w:val="22"/>
              </w:numPr>
              <w:rPr>
                <w:szCs w:val="24"/>
              </w:rPr>
            </w:pPr>
            <w:r w:rsidRPr="00050F66">
              <w:rPr>
                <w:b/>
                <w:i/>
                <w:szCs w:val="24"/>
              </w:rPr>
              <w:t xml:space="preserve">Mastitis test </w:t>
            </w:r>
            <w:r w:rsidRPr="00050F66">
              <w:rPr>
                <w:szCs w:val="24"/>
              </w:rPr>
              <w:t xml:space="preserve">is carried out based LPM  </w:t>
            </w:r>
          </w:p>
          <w:p w14:paraId="135E3660" w14:textId="77777777" w:rsidR="002879B7" w:rsidRPr="00050F66" w:rsidRDefault="00716FF7" w:rsidP="00595D44">
            <w:pPr>
              <w:pStyle w:val="ListParagraph"/>
              <w:numPr>
                <w:ilvl w:val="0"/>
                <w:numId w:val="22"/>
              </w:numPr>
              <w:rPr>
                <w:b/>
                <w:i/>
                <w:szCs w:val="24"/>
              </w:rPr>
            </w:pPr>
            <w:r w:rsidRPr="00050F66">
              <w:rPr>
                <w:szCs w:val="24"/>
              </w:rPr>
              <w:t xml:space="preserve">Milk let down is stimulated based on selected </w:t>
            </w:r>
            <w:r w:rsidRPr="00050F66">
              <w:rPr>
                <w:b/>
                <w:i/>
                <w:szCs w:val="24"/>
              </w:rPr>
              <w:t>milking technique</w:t>
            </w:r>
            <w:r w:rsidRPr="00050F66">
              <w:rPr>
                <w:szCs w:val="24"/>
              </w:rPr>
              <w:t xml:space="preserve"> </w:t>
            </w:r>
            <w:r w:rsidRPr="00050F66">
              <w:rPr>
                <w:b/>
                <w:i/>
                <w:szCs w:val="24"/>
              </w:rPr>
              <w:t xml:space="preserve">  </w:t>
            </w:r>
          </w:p>
          <w:p w14:paraId="2058C86F" w14:textId="77777777" w:rsidR="002879B7" w:rsidRPr="00050F66" w:rsidRDefault="00716FF7" w:rsidP="00595D44">
            <w:pPr>
              <w:pStyle w:val="ListParagraph"/>
              <w:numPr>
                <w:ilvl w:val="0"/>
                <w:numId w:val="22"/>
              </w:numPr>
              <w:rPr>
                <w:szCs w:val="24"/>
              </w:rPr>
            </w:pPr>
            <w:r w:rsidRPr="00050F66">
              <w:rPr>
                <w:szCs w:val="24"/>
              </w:rPr>
              <w:t>Milking is carried out based on Essentials of Clean Milk Production Standard.</w:t>
            </w:r>
          </w:p>
          <w:p w14:paraId="090E0FB6" w14:textId="77777777" w:rsidR="002879B7" w:rsidRPr="00050F66" w:rsidRDefault="00716FF7" w:rsidP="00595D44">
            <w:pPr>
              <w:pStyle w:val="ListParagraph"/>
              <w:numPr>
                <w:ilvl w:val="0"/>
                <w:numId w:val="22"/>
              </w:numPr>
              <w:rPr>
                <w:szCs w:val="24"/>
              </w:rPr>
            </w:pPr>
            <w:r w:rsidRPr="00050F66">
              <w:rPr>
                <w:szCs w:val="24"/>
              </w:rPr>
              <w:t>Udder quarters are disinfected as per the LPM</w:t>
            </w:r>
          </w:p>
          <w:p w14:paraId="7B7D743B" w14:textId="77777777" w:rsidR="002879B7" w:rsidRPr="00050F66" w:rsidRDefault="00716FF7" w:rsidP="00595D44">
            <w:pPr>
              <w:pStyle w:val="ListParagraph"/>
              <w:numPr>
                <w:ilvl w:val="0"/>
                <w:numId w:val="22"/>
              </w:numPr>
              <w:rPr>
                <w:szCs w:val="24"/>
              </w:rPr>
            </w:pPr>
            <w:r w:rsidRPr="00050F66">
              <w:rPr>
                <w:szCs w:val="24"/>
              </w:rPr>
              <w:t xml:space="preserve">Milked cow is released as per workplace procedures </w:t>
            </w:r>
          </w:p>
          <w:p w14:paraId="16E107B4" w14:textId="77777777" w:rsidR="002879B7" w:rsidRPr="00050F66" w:rsidRDefault="00716FF7" w:rsidP="00595D44">
            <w:pPr>
              <w:pStyle w:val="ListParagraph"/>
              <w:numPr>
                <w:ilvl w:val="0"/>
                <w:numId w:val="22"/>
              </w:numPr>
              <w:rPr>
                <w:szCs w:val="24"/>
              </w:rPr>
            </w:pPr>
            <w:r w:rsidRPr="00050F66">
              <w:rPr>
                <w:szCs w:val="24"/>
              </w:rPr>
              <w:t xml:space="preserve">Milk is sieved and weighed according to the workplace procedures </w:t>
            </w:r>
          </w:p>
          <w:p w14:paraId="51F13910" w14:textId="77777777" w:rsidR="002879B7" w:rsidRPr="00050F66" w:rsidRDefault="00716FF7" w:rsidP="00595D44">
            <w:pPr>
              <w:pStyle w:val="ListParagraph"/>
              <w:numPr>
                <w:ilvl w:val="0"/>
                <w:numId w:val="22"/>
              </w:numPr>
              <w:rPr>
                <w:szCs w:val="24"/>
              </w:rPr>
            </w:pPr>
            <w:r w:rsidRPr="00050F66">
              <w:rPr>
                <w:szCs w:val="24"/>
              </w:rPr>
              <w:t xml:space="preserve">Milk is stored and cooled in accordance with LPM </w:t>
            </w:r>
          </w:p>
          <w:p w14:paraId="2E270F41" w14:textId="77777777" w:rsidR="002879B7" w:rsidRPr="00050F66" w:rsidRDefault="00716FF7" w:rsidP="00595D44">
            <w:pPr>
              <w:pStyle w:val="ListParagraph"/>
              <w:numPr>
                <w:ilvl w:val="0"/>
                <w:numId w:val="22"/>
              </w:numPr>
              <w:rPr>
                <w:color w:val="000000"/>
                <w:szCs w:val="24"/>
              </w:rPr>
            </w:pPr>
            <w:r w:rsidRPr="00050F66">
              <w:rPr>
                <w:szCs w:val="24"/>
              </w:rPr>
              <w:lastRenderedPageBreak/>
              <w:t xml:space="preserve">Milk production record is maintained based on the workplace procedures </w:t>
            </w:r>
          </w:p>
          <w:p w14:paraId="2B80EE6E" w14:textId="77777777" w:rsidR="002879B7" w:rsidRPr="00050F66" w:rsidRDefault="00716FF7" w:rsidP="00595D44">
            <w:pPr>
              <w:pStyle w:val="ListParagraph"/>
              <w:numPr>
                <w:ilvl w:val="0"/>
                <w:numId w:val="22"/>
              </w:numPr>
              <w:rPr>
                <w:szCs w:val="24"/>
              </w:rPr>
            </w:pPr>
            <w:r w:rsidRPr="00050F66">
              <w:rPr>
                <w:szCs w:val="24"/>
              </w:rPr>
              <w:t xml:space="preserve">Milking equipment are cleaned as per workplace procedures </w:t>
            </w:r>
          </w:p>
          <w:p w14:paraId="0C47C62F" w14:textId="77777777" w:rsidR="002879B7" w:rsidRPr="00050F66" w:rsidRDefault="00716FF7" w:rsidP="00595D44">
            <w:pPr>
              <w:pStyle w:val="ListParagraph"/>
              <w:numPr>
                <w:ilvl w:val="0"/>
                <w:numId w:val="22"/>
              </w:numPr>
              <w:rPr>
                <w:szCs w:val="24"/>
              </w:rPr>
            </w:pPr>
            <w:r w:rsidRPr="00050F66">
              <w:rPr>
                <w:szCs w:val="24"/>
              </w:rPr>
              <w:t xml:space="preserve">Milking parlour is cleaned as per workplace procedures </w:t>
            </w:r>
          </w:p>
          <w:p w14:paraId="388AB2D8" w14:textId="77777777" w:rsidR="002879B7" w:rsidRPr="00050F66" w:rsidRDefault="00716FF7" w:rsidP="00595D44">
            <w:pPr>
              <w:pStyle w:val="ListParagraph"/>
              <w:numPr>
                <w:ilvl w:val="0"/>
                <w:numId w:val="22"/>
              </w:numPr>
              <w:rPr>
                <w:szCs w:val="24"/>
              </w:rPr>
            </w:pPr>
            <w:r w:rsidRPr="00050F66">
              <w:rPr>
                <w:szCs w:val="24"/>
              </w:rPr>
              <w:t xml:space="preserve">Re-usable materials are stored as per manufactures instruction and workplace policy </w:t>
            </w:r>
          </w:p>
          <w:p w14:paraId="3BFBE408" w14:textId="77777777" w:rsidR="002879B7" w:rsidRPr="00050F66" w:rsidRDefault="00716FF7" w:rsidP="00595D44">
            <w:pPr>
              <w:pStyle w:val="ListParagraph"/>
              <w:numPr>
                <w:ilvl w:val="0"/>
                <w:numId w:val="22"/>
              </w:numPr>
              <w:rPr>
                <w:color w:val="000000"/>
                <w:szCs w:val="24"/>
              </w:rPr>
            </w:pPr>
            <w:r w:rsidRPr="00050F66">
              <w:rPr>
                <w:szCs w:val="24"/>
              </w:rPr>
              <w:t>Waste is managed and disposed with due regard to environment protection regulations</w:t>
            </w:r>
          </w:p>
        </w:tc>
      </w:tr>
      <w:tr w:rsidR="002879B7" w:rsidRPr="00050F66" w14:paraId="2A5A5452"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F21363" w14:textId="77777777" w:rsidR="002879B7" w:rsidRPr="00050F66" w:rsidRDefault="00716FF7" w:rsidP="00595D44">
            <w:pPr>
              <w:pStyle w:val="ListParagraph"/>
              <w:numPr>
                <w:ilvl w:val="0"/>
                <w:numId w:val="17"/>
              </w:numPr>
              <w:rPr>
                <w:szCs w:val="24"/>
              </w:rPr>
            </w:pPr>
            <w:r w:rsidRPr="00050F66">
              <w:rPr>
                <w:szCs w:val="24"/>
              </w:rPr>
              <w:lastRenderedPageBreak/>
              <w:t>Perform dairy cattle routine management practices</w:t>
            </w:r>
          </w:p>
          <w:p w14:paraId="51DE93CE" w14:textId="77777777" w:rsidR="002879B7" w:rsidRPr="00050F66" w:rsidRDefault="002879B7" w:rsidP="00D02A22">
            <w:pPr>
              <w:spacing w:after="0" w:line="360" w:lineRule="auto"/>
              <w:rPr>
                <w:szCs w:val="24"/>
              </w:rPr>
            </w:pP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62D933AE" w14:textId="77777777" w:rsidR="002879B7" w:rsidRPr="00050F66" w:rsidRDefault="00716FF7" w:rsidP="00595D44">
            <w:pPr>
              <w:pStyle w:val="ListParagraph"/>
              <w:numPr>
                <w:ilvl w:val="0"/>
                <w:numId w:val="23"/>
              </w:numPr>
              <w:rPr>
                <w:szCs w:val="24"/>
              </w:rPr>
            </w:pPr>
            <w:r w:rsidRPr="00050F66">
              <w:rPr>
                <w:szCs w:val="24"/>
              </w:rPr>
              <w:t xml:space="preserve"> Dairy </w:t>
            </w:r>
            <w:r w:rsidRPr="00050F66">
              <w:rPr>
                <w:b/>
                <w:i/>
                <w:szCs w:val="24"/>
              </w:rPr>
              <w:t>Cattle identification method</w:t>
            </w:r>
            <w:r w:rsidRPr="00050F66">
              <w:rPr>
                <w:szCs w:val="24"/>
              </w:rPr>
              <w:t xml:space="preserve"> is selected based on GAPs</w:t>
            </w:r>
          </w:p>
          <w:p w14:paraId="41A07EFD" w14:textId="77777777" w:rsidR="002879B7" w:rsidRPr="00050F66" w:rsidRDefault="00716FF7" w:rsidP="00595D44">
            <w:pPr>
              <w:pStyle w:val="ListParagraph"/>
              <w:numPr>
                <w:ilvl w:val="0"/>
                <w:numId w:val="23"/>
              </w:numPr>
              <w:rPr>
                <w:szCs w:val="24"/>
              </w:rPr>
            </w:pPr>
            <w:r w:rsidRPr="00050F66">
              <w:rPr>
                <w:szCs w:val="24"/>
              </w:rPr>
              <w:t xml:space="preserve">Cattle is </w:t>
            </w:r>
            <w:r w:rsidRPr="00050F66">
              <w:rPr>
                <w:bCs/>
                <w:iCs/>
                <w:szCs w:val="24"/>
              </w:rPr>
              <w:t>dehorned</w:t>
            </w:r>
            <w:r w:rsidRPr="00050F66">
              <w:rPr>
                <w:szCs w:val="24"/>
              </w:rPr>
              <w:t xml:space="preserve"> or disbudded based on GAPs </w:t>
            </w:r>
          </w:p>
          <w:p w14:paraId="45349583" w14:textId="77777777" w:rsidR="002879B7" w:rsidRPr="00050F66" w:rsidRDefault="00716FF7" w:rsidP="00595D44">
            <w:pPr>
              <w:pStyle w:val="ListParagraph"/>
              <w:numPr>
                <w:ilvl w:val="0"/>
                <w:numId w:val="23"/>
              </w:numPr>
              <w:rPr>
                <w:szCs w:val="24"/>
              </w:rPr>
            </w:pPr>
            <w:r w:rsidRPr="00050F66">
              <w:rPr>
                <w:szCs w:val="24"/>
              </w:rPr>
              <w:t>Cattle overgrown hooves are trimmed based on GAPs</w:t>
            </w:r>
          </w:p>
          <w:p w14:paraId="0D58A81F" w14:textId="77777777" w:rsidR="002879B7" w:rsidRPr="00050F66" w:rsidRDefault="00716FF7" w:rsidP="00595D44">
            <w:pPr>
              <w:pStyle w:val="ListParagraph"/>
              <w:numPr>
                <w:ilvl w:val="0"/>
                <w:numId w:val="23"/>
              </w:numPr>
              <w:rPr>
                <w:szCs w:val="24"/>
              </w:rPr>
            </w:pPr>
            <w:r w:rsidRPr="00050F66">
              <w:rPr>
                <w:szCs w:val="24"/>
              </w:rPr>
              <w:t xml:space="preserve">Dairy cattle are culled based on workplace policy </w:t>
            </w:r>
          </w:p>
          <w:p w14:paraId="1D366576" w14:textId="77777777" w:rsidR="002879B7" w:rsidRPr="00050F66" w:rsidRDefault="00716FF7" w:rsidP="00595D44">
            <w:pPr>
              <w:pStyle w:val="ListParagraph"/>
              <w:numPr>
                <w:ilvl w:val="0"/>
                <w:numId w:val="23"/>
              </w:numPr>
              <w:rPr>
                <w:szCs w:val="24"/>
              </w:rPr>
            </w:pPr>
            <w:r w:rsidRPr="00050F66">
              <w:rPr>
                <w:szCs w:val="24"/>
              </w:rPr>
              <w:t>Internal and external parasites are controlled based on LPM and GAPs</w:t>
            </w:r>
          </w:p>
          <w:p w14:paraId="4ADF1C2F" w14:textId="77777777" w:rsidR="002879B7" w:rsidRPr="00050F66" w:rsidRDefault="00716FF7" w:rsidP="00595D44">
            <w:pPr>
              <w:pStyle w:val="ListParagraph"/>
              <w:numPr>
                <w:ilvl w:val="0"/>
                <w:numId w:val="23"/>
              </w:numPr>
              <w:rPr>
                <w:szCs w:val="24"/>
              </w:rPr>
            </w:pPr>
            <w:r w:rsidRPr="00050F66">
              <w:rPr>
                <w:szCs w:val="24"/>
              </w:rPr>
              <w:t>Vaccination is performed as per workplace policy, manufacturer’s instructions and LPM</w:t>
            </w:r>
          </w:p>
          <w:p w14:paraId="6C491961" w14:textId="77777777" w:rsidR="002879B7" w:rsidRPr="00050F66" w:rsidRDefault="00716FF7" w:rsidP="00595D44">
            <w:pPr>
              <w:pStyle w:val="ListParagraph"/>
              <w:numPr>
                <w:ilvl w:val="0"/>
                <w:numId w:val="23"/>
              </w:numPr>
              <w:rPr>
                <w:szCs w:val="24"/>
              </w:rPr>
            </w:pPr>
            <w:r w:rsidRPr="00050F66">
              <w:rPr>
                <w:szCs w:val="24"/>
              </w:rPr>
              <w:t>Cattle isolation and quarantine is carried out to control notifiable diseases based on GAPs</w:t>
            </w:r>
          </w:p>
          <w:p w14:paraId="4B5F8411" w14:textId="77777777" w:rsidR="002879B7" w:rsidRPr="00050F66" w:rsidRDefault="00716FF7" w:rsidP="00595D44">
            <w:pPr>
              <w:pStyle w:val="ListParagraph"/>
              <w:numPr>
                <w:ilvl w:val="0"/>
                <w:numId w:val="23"/>
              </w:numPr>
              <w:rPr>
                <w:szCs w:val="24"/>
              </w:rPr>
            </w:pPr>
            <w:r w:rsidRPr="00050F66">
              <w:rPr>
                <w:szCs w:val="24"/>
              </w:rPr>
              <w:t>Dairy cattle are provided with clean water ad-libitum as per LPM</w:t>
            </w:r>
          </w:p>
        </w:tc>
      </w:tr>
      <w:tr w:rsidR="002879B7" w:rsidRPr="00050F66" w14:paraId="21B406E6" w14:textId="77777777">
        <w:trPr>
          <w:trHeight w:val="1"/>
        </w:trPr>
        <w:tc>
          <w:tcPr>
            <w:tcW w:w="13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61A6F4" w14:textId="77777777" w:rsidR="002879B7" w:rsidRPr="00050F66" w:rsidRDefault="00716FF7" w:rsidP="00595D44">
            <w:pPr>
              <w:pStyle w:val="ListParagraph"/>
              <w:numPr>
                <w:ilvl w:val="0"/>
                <w:numId w:val="17"/>
              </w:numPr>
              <w:rPr>
                <w:szCs w:val="24"/>
              </w:rPr>
            </w:pPr>
            <w:r w:rsidRPr="00050F66">
              <w:rPr>
                <w:szCs w:val="24"/>
              </w:rPr>
              <w:t>Market dairy cattle products</w:t>
            </w:r>
          </w:p>
        </w:tc>
        <w:tc>
          <w:tcPr>
            <w:tcW w:w="3668" w:type="pc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4B4EBE53" w14:textId="77777777" w:rsidR="002879B7" w:rsidRPr="00050F66" w:rsidRDefault="00716FF7" w:rsidP="00595D44">
            <w:pPr>
              <w:pStyle w:val="ListParagraph"/>
              <w:numPr>
                <w:ilvl w:val="0"/>
                <w:numId w:val="24"/>
              </w:numPr>
              <w:rPr>
                <w:szCs w:val="24"/>
              </w:rPr>
            </w:pPr>
            <w:r w:rsidRPr="00050F66">
              <w:rPr>
                <w:szCs w:val="24"/>
              </w:rPr>
              <w:t>Market survey is conducted based on Standard Survey guidelines</w:t>
            </w:r>
          </w:p>
          <w:p w14:paraId="26E84E45" w14:textId="77777777" w:rsidR="002879B7" w:rsidRPr="00050F66" w:rsidRDefault="00716FF7" w:rsidP="00595D44">
            <w:pPr>
              <w:pStyle w:val="ListParagraph"/>
              <w:numPr>
                <w:ilvl w:val="0"/>
                <w:numId w:val="24"/>
              </w:numPr>
              <w:rPr>
                <w:szCs w:val="24"/>
              </w:rPr>
            </w:pPr>
            <w:r w:rsidRPr="00050F66">
              <w:rPr>
                <w:b/>
                <w:i/>
                <w:szCs w:val="24"/>
              </w:rPr>
              <w:t>Dairy Cattle products</w:t>
            </w:r>
            <w:r w:rsidRPr="00050F66">
              <w:rPr>
                <w:szCs w:val="24"/>
              </w:rPr>
              <w:t xml:space="preserve"> are sold based on market demands</w:t>
            </w:r>
          </w:p>
          <w:p w14:paraId="390F77EC" w14:textId="77777777" w:rsidR="002879B7" w:rsidRPr="00050F66" w:rsidRDefault="00716FF7" w:rsidP="00595D44">
            <w:pPr>
              <w:pStyle w:val="ListParagraph"/>
              <w:numPr>
                <w:ilvl w:val="0"/>
                <w:numId w:val="24"/>
              </w:numPr>
              <w:rPr>
                <w:color w:val="FF0000"/>
                <w:szCs w:val="24"/>
              </w:rPr>
            </w:pPr>
            <w:r w:rsidRPr="00050F66">
              <w:rPr>
                <w:szCs w:val="24"/>
              </w:rPr>
              <w:t xml:space="preserve">Dairy Cattle is transported to the market based on Animal Welfare Act, </w:t>
            </w:r>
          </w:p>
          <w:p w14:paraId="21785DD2" w14:textId="77777777" w:rsidR="002879B7" w:rsidRPr="00050F66" w:rsidRDefault="00716FF7" w:rsidP="00595D44">
            <w:pPr>
              <w:pStyle w:val="ListParagraph"/>
              <w:numPr>
                <w:ilvl w:val="0"/>
                <w:numId w:val="24"/>
              </w:numPr>
              <w:rPr>
                <w:color w:val="FF0000"/>
                <w:szCs w:val="24"/>
              </w:rPr>
            </w:pPr>
            <w:r w:rsidRPr="00050F66">
              <w:rPr>
                <w:szCs w:val="24"/>
              </w:rPr>
              <w:t>Marketing records are maintained based on the organization’s record management guidelines</w:t>
            </w:r>
          </w:p>
        </w:tc>
      </w:tr>
    </w:tbl>
    <w:p w14:paraId="12797595" w14:textId="77777777" w:rsidR="002879B7" w:rsidRPr="00050F66" w:rsidRDefault="002879B7" w:rsidP="00D02A22">
      <w:pPr>
        <w:spacing w:after="0" w:line="360" w:lineRule="auto"/>
        <w:rPr>
          <w:szCs w:val="24"/>
        </w:rPr>
      </w:pPr>
    </w:p>
    <w:p w14:paraId="58A0884E" w14:textId="77777777" w:rsidR="002879B7" w:rsidRPr="00050F66" w:rsidRDefault="002879B7" w:rsidP="00D02A22">
      <w:pPr>
        <w:spacing w:after="0" w:line="360" w:lineRule="auto"/>
        <w:rPr>
          <w:b/>
          <w:szCs w:val="24"/>
        </w:rPr>
      </w:pPr>
    </w:p>
    <w:p w14:paraId="2199F480" w14:textId="77777777" w:rsidR="002879B7" w:rsidRPr="00050F66" w:rsidRDefault="002879B7" w:rsidP="00D02A22">
      <w:pPr>
        <w:spacing w:after="0" w:line="360" w:lineRule="auto"/>
        <w:rPr>
          <w:b/>
          <w:szCs w:val="24"/>
        </w:rPr>
      </w:pPr>
    </w:p>
    <w:p w14:paraId="2A459603" w14:textId="77777777" w:rsidR="002879B7" w:rsidRPr="00050F66" w:rsidRDefault="002879B7" w:rsidP="00D02A22">
      <w:pPr>
        <w:spacing w:after="0" w:line="360" w:lineRule="auto"/>
        <w:rPr>
          <w:b/>
          <w:szCs w:val="24"/>
        </w:rPr>
      </w:pPr>
    </w:p>
    <w:p w14:paraId="4A98BDD1" w14:textId="77777777" w:rsidR="002879B7" w:rsidRPr="00050F66" w:rsidRDefault="002879B7" w:rsidP="00D02A22">
      <w:pPr>
        <w:spacing w:after="0" w:line="360" w:lineRule="auto"/>
        <w:rPr>
          <w:b/>
          <w:szCs w:val="24"/>
        </w:rPr>
      </w:pPr>
    </w:p>
    <w:p w14:paraId="60B6D4C3" w14:textId="77777777" w:rsidR="002879B7" w:rsidRPr="00050F66" w:rsidRDefault="002879B7" w:rsidP="00D02A22">
      <w:pPr>
        <w:spacing w:after="0" w:line="360" w:lineRule="auto"/>
        <w:rPr>
          <w:b/>
          <w:szCs w:val="24"/>
        </w:rPr>
      </w:pPr>
    </w:p>
    <w:p w14:paraId="02AEC089" w14:textId="77777777" w:rsidR="00D63FAF" w:rsidRPr="00050F66" w:rsidRDefault="00D63FAF" w:rsidP="00D02A22">
      <w:pPr>
        <w:spacing w:after="0" w:line="360" w:lineRule="auto"/>
        <w:rPr>
          <w:b/>
          <w:szCs w:val="24"/>
        </w:rPr>
      </w:pPr>
    </w:p>
    <w:p w14:paraId="051CE67F" w14:textId="77777777" w:rsidR="00D63FAF" w:rsidRPr="00050F66" w:rsidRDefault="00D63FAF" w:rsidP="00D02A22">
      <w:pPr>
        <w:spacing w:after="0" w:line="360" w:lineRule="auto"/>
        <w:rPr>
          <w:b/>
          <w:szCs w:val="24"/>
        </w:rPr>
      </w:pPr>
    </w:p>
    <w:p w14:paraId="40C34C61" w14:textId="77777777" w:rsidR="00D63FAF" w:rsidRPr="00050F66" w:rsidRDefault="00D63FAF" w:rsidP="00D02A22">
      <w:pPr>
        <w:spacing w:after="0" w:line="360" w:lineRule="auto"/>
        <w:rPr>
          <w:b/>
          <w:szCs w:val="24"/>
        </w:rPr>
      </w:pPr>
    </w:p>
    <w:p w14:paraId="610D34E0" w14:textId="77777777" w:rsidR="002879B7" w:rsidRPr="00050F66" w:rsidRDefault="00716FF7" w:rsidP="00D02A22">
      <w:pPr>
        <w:spacing w:after="0" w:line="360" w:lineRule="auto"/>
        <w:rPr>
          <w:b/>
          <w:szCs w:val="24"/>
        </w:rPr>
      </w:pPr>
      <w:r w:rsidRPr="00050F66">
        <w:rPr>
          <w:b/>
          <w:szCs w:val="24"/>
        </w:rPr>
        <w:t>RANGE OF VARIABLES</w:t>
      </w:r>
    </w:p>
    <w:p w14:paraId="52B24EC3" w14:textId="77777777" w:rsidR="002879B7" w:rsidRPr="00050F66" w:rsidRDefault="00716FF7" w:rsidP="00D02A22">
      <w:pPr>
        <w:spacing w:after="0" w:line="360" w:lineRule="auto"/>
        <w:rPr>
          <w:szCs w:val="24"/>
        </w:rPr>
      </w:pPr>
      <w:r w:rsidRPr="00050F66">
        <w:rPr>
          <w:szCs w:val="24"/>
        </w:rPr>
        <w:t xml:space="preserve">This section provides work environments and conditions to which the performance criteria apply. It allows for different work environments and situations that will affect performance. </w:t>
      </w:r>
    </w:p>
    <w:p w14:paraId="1D84836E" w14:textId="77777777" w:rsidR="002879B7" w:rsidRPr="00050F66" w:rsidRDefault="002879B7" w:rsidP="00D02A22">
      <w:pPr>
        <w:spacing w:after="0" w:line="360" w:lineRule="auto"/>
        <w:rPr>
          <w:szCs w:val="24"/>
        </w:rPr>
      </w:pPr>
    </w:p>
    <w:tbl>
      <w:tblPr>
        <w:tblW w:w="0" w:type="auto"/>
        <w:tblInd w:w="108" w:type="dxa"/>
        <w:tblCellMar>
          <w:left w:w="10" w:type="dxa"/>
          <w:right w:w="10" w:type="dxa"/>
        </w:tblCellMar>
        <w:tblLook w:val="04A0" w:firstRow="1" w:lastRow="0" w:firstColumn="1" w:lastColumn="0" w:noHBand="0" w:noVBand="1"/>
      </w:tblPr>
      <w:tblGrid>
        <w:gridCol w:w="3397"/>
        <w:gridCol w:w="5511"/>
      </w:tblGrid>
      <w:tr w:rsidR="002879B7" w:rsidRPr="00050F66" w14:paraId="64610F89" w14:textId="77777777">
        <w:trPr>
          <w:trHeight w:val="1"/>
          <w:tblHeader/>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B2DEB6" w14:textId="77777777" w:rsidR="002879B7" w:rsidRPr="00050F66" w:rsidRDefault="00716FF7" w:rsidP="00D02A22">
            <w:pPr>
              <w:spacing w:after="0" w:line="360" w:lineRule="auto"/>
              <w:rPr>
                <w:szCs w:val="24"/>
              </w:rPr>
            </w:pPr>
            <w:r w:rsidRPr="00050F66">
              <w:rPr>
                <w:b/>
                <w:szCs w:val="24"/>
              </w:rPr>
              <w:t xml:space="preserve">RANGE </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16DE76" w14:textId="77777777" w:rsidR="002879B7" w:rsidRPr="00050F66" w:rsidRDefault="00716FF7" w:rsidP="00D02A22">
            <w:pPr>
              <w:spacing w:after="0" w:line="360" w:lineRule="auto"/>
              <w:rPr>
                <w:b/>
                <w:szCs w:val="24"/>
              </w:rPr>
            </w:pPr>
            <w:r w:rsidRPr="00050F66">
              <w:rPr>
                <w:b/>
                <w:szCs w:val="24"/>
              </w:rPr>
              <w:t>VARIABLE</w:t>
            </w:r>
          </w:p>
        </w:tc>
      </w:tr>
      <w:tr w:rsidR="002879B7" w:rsidRPr="00050F66" w14:paraId="6C359634"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DDD39" w14:textId="77777777" w:rsidR="002879B7" w:rsidRPr="00050F66" w:rsidRDefault="00716FF7" w:rsidP="00595D44">
            <w:pPr>
              <w:numPr>
                <w:ilvl w:val="0"/>
                <w:numId w:val="25"/>
              </w:numPr>
              <w:spacing w:after="0" w:line="360" w:lineRule="auto"/>
              <w:rPr>
                <w:szCs w:val="24"/>
              </w:rPr>
            </w:pPr>
            <w:r w:rsidRPr="00050F66">
              <w:rPr>
                <w:bCs/>
                <w:iCs/>
                <w:szCs w:val="24"/>
              </w:rPr>
              <w:t>Dairy cattle structures</w:t>
            </w:r>
            <w:r w:rsidRPr="00050F66">
              <w:rPr>
                <w:bCs/>
                <w:szCs w:val="24"/>
              </w:rPr>
              <w:t xml:space="preserve"> </w:t>
            </w:r>
            <w:r w:rsidRPr="00050F66">
              <w:rPr>
                <w:szCs w:val="24"/>
              </w:rPr>
              <w:t>may include</w:t>
            </w:r>
            <w:r w:rsidRPr="00050F66">
              <w:rPr>
                <w:bCs/>
                <w:szCs w:val="24"/>
              </w:rPr>
              <w:t xml:space="preserv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CC779" w14:textId="77777777" w:rsidR="002879B7" w:rsidRPr="00050F66" w:rsidRDefault="00716FF7" w:rsidP="00595D44">
            <w:pPr>
              <w:numPr>
                <w:ilvl w:val="1"/>
                <w:numId w:val="3"/>
              </w:numPr>
              <w:spacing w:after="0" w:line="360" w:lineRule="auto"/>
              <w:rPr>
                <w:szCs w:val="24"/>
              </w:rPr>
            </w:pPr>
            <w:r w:rsidRPr="00050F66">
              <w:rPr>
                <w:szCs w:val="24"/>
              </w:rPr>
              <w:t>Crushes</w:t>
            </w:r>
          </w:p>
          <w:p w14:paraId="57BD38DC" w14:textId="77777777" w:rsidR="002879B7" w:rsidRPr="00050F66" w:rsidRDefault="00716FF7" w:rsidP="00595D44">
            <w:pPr>
              <w:numPr>
                <w:ilvl w:val="1"/>
                <w:numId w:val="3"/>
              </w:numPr>
              <w:spacing w:after="0" w:line="360" w:lineRule="auto"/>
              <w:rPr>
                <w:szCs w:val="24"/>
              </w:rPr>
            </w:pPr>
            <w:r w:rsidRPr="00050F66">
              <w:rPr>
                <w:szCs w:val="24"/>
              </w:rPr>
              <w:t xml:space="preserve">Milking </w:t>
            </w:r>
            <w:proofErr w:type="spellStart"/>
            <w:r w:rsidRPr="00050F66">
              <w:rPr>
                <w:szCs w:val="24"/>
              </w:rPr>
              <w:t>parlour</w:t>
            </w:r>
            <w:proofErr w:type="spellEnd"/>
          </w:p>
          <w:p w14:paraId="113B29D7" w14:textId="77777777" w:rsidR="002879B7" w:rsidRPr="00050F66" w:rsidRDefault="00716FF7" w:rsidP="00595D44">
            <w:pPr>
              <w:numPr>
                <w:ilvl w:val="1"/>
                <w:numId w:val="3"/>
              </w:numPr>
              <w:spacing w:after="0" w:line="360" w:lineRule="auto"/>
              <w:rPr>
                <w:szCs w:val="24"/>
              </w:rPr>
            </w:pPr>
            <w:r w:rsidRPr="00050F66">
              <w:rPr>
                <w:szCs w:val="24"/>
              </w:rPr>
              <w:t>Barn</w:t>
            </w:r>
          </w:p>
          <w:p w14:paraId="25C0CF62" w14:textId="77777777" w:rsidR="002879B7" w:rsidRPr="00050F66" w:rsidRDefault="00716FF7" w:rsidP="00595D44">
            <w:pPr>
              <w:numPr>
                <w:ilvl w:val="1"/>
                <w:numId w:val="3"/>
              </w:numPr>
              <w:spacing w:after="0" w:line="360" w:lineRule="auto"/>
              <w:rPr>
                <w:szCs w:val="24"/>
              </w:rPr>
            </w:pPr>
            <w:r w:rsidRPr="00050F66">
              <w:rPr>
                <w:szCs w:val="24"/>
              </w:rPr>
              <w:t>Feeding facility</w:t>
            </w:r>
          </w:p>
          <w:p w14:paraId="70E0B7DE" w14:textId="77777777" w:rsidR="002879B7" w:rsidRPr="00050F66" w:rsidRDefault="00716FF7" w:rsidP="00595D44">
            <w:pPr>
              <w:numPr>
                <w:ilvl w:val="1"/>
                <w:numId w:val="3"/>
              </w:numPr>
              <w:spacing w:after="0" w:line="360" w:lineRule="auto"/>
              <w:rPr>
                <w:szCs w:val="24"/>
              </w:rPr>
            </w:pPr>
            <w:r w:rsidRPr="00050F66">
              <w:rPr>
                <w:szCs w:val="24"/>
              </w:rPr>
              <w:t>Cattle shed</w:t>
            </w:r>
          </w:p>
          <w:p w14:paraId="77FAB49C" w14:textId="77777777" w:rsidR="002879B7" w:rsidRPr="00050F66" w:rsidRDefault="00716FF7" w:rsidP="00595D44">
            <w:pPr>
              <w:numPr>
                <w:ilvl w:val="1"/>
                <w:numId w:val="3"/>
              </w:numPr>
              <w:spacing w:after="0" w:line="360" w:lineRule="auto"/>
              <w:rPr>
                <w:szCs w:val="24"/>
              </w:rPr>
            </w:pPr>
            <w:r w:rsidRPr="00050F66">
              <w:rPr>
                <w:szCs w:val="24"/>
              </w:rPr>
              <w:t>Cattle dips</w:t>
            </w:r>
          </w:p>
          <w:p w14:paraId="67EFB357" w14:textId="77777777" w:rsidR="002879B7" w:rsidRPr="00050F66" w:rsidRDefault="00716FF7" w:rsidP="00595D44">
            <w:pPr>
              <w:numPr>
                <w:ilvl w:val="1"/>
                <w:numId w:val="3"/>
              </w:numPr>
              <w:spacing w:after="0" w:line="360" w:lineRule="auto"/>
              <w:rPr>
                <w:szCs w:val="24"/>
              </w:rPr>
            </w:pPr>
            <w:r w:rsidRPr="00050F66">
              <w:rPr>
                <w:szCs w:val="24"/>
              </w:rPr>
              <w:t>Feed storage facility</w:t>
            </w:r>
          </w:p>
          <w:p w14:paraId="71BFF562" w14:textId="77777777" w:rsidR="002879B7" w:rsidRPr="00050F66" w:rsidRDefault="00716FF7" w:rsidP="00595D44">
            <w:pPr>
              <w:numPr>
                <w:ilvl w:val="1"/>
                <w:numId w:val="3"/>
              </w:numPr>
              <w:spacing w:after="0" w:line="360" w:lineRule="auto"/>
              <w:rPr>
                <w:szCs w:val="24"/>
              </w:rPr>
            </w:pPr>
            <w:r w:rsidRPr="00050F66">
              <w:rPr>
                <w:szCs w:val="24"/>
              </w:rPr>
              <w:t>Farm office</w:t>
            </w:r>
          </w:p>
        </w:tc>
      </w:tr>
      <w:tr w:rsidR="002879B7" w:rsidRPr="00050F66" w14:paraId="721E8AA4"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02E6B" w14:textId="77777777" w:rsidR="002879B7" w:rsidRPr="00050F66" w:rsidRDefault="00716FF7" w:rsidP="00595D44">
            <w:pPr>
              <w:numPr>
                <w:ilvl w:val="0"/>
                <w:numId w:val="25"/>
              </w:numPr>
              <w:spacing w:after="0" w:line="360" w:lineRule="auto"/>
              <w:rPr>
                <w:szCs w:val="24"/>
              </w:rPr>
            </w:pPr>
            <w:r w:rsidRPr="00050F66">
              <w:rPr>
                <w:bCs/>
                <w:szCs w:val="24"/>
              </w:rPr>
              <w:t>Dairy cattle feeds 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19D81" w14:textId="77777777" w:rsidR="002879B7" w:rsidRPr="00050F66" w:rsidRDefault="00716FF7" w:rsidP="00595D44">
            <w:pPr>
              <w:numPr>
                <w:ilvl w:val="1"/>
                <w:numId w:val="3"/>
              </w:numPr>
              <w:spacing w:after="0" w:line="360" w:lineRule="auto"/>
              <w:rPr>
                <w:szCs w:val="24"/>
              </w:rPr>
            </w:pPr>
            <w:r w:rsidRPr="00050F66">
              <w:rPr>
                <w:szCs w:val="24"/>
              </w:rPr>
              <w:t xml:space="preserve">Carbohydrates </w:t>
            </w:r>
          </w:p>
          <w:p w14:paraId="34544783" w14:textId="77777777" w:rsidR="002879B7" w:rsidRPr="00050F66" w:rsidRDefault="00716FF7" w:rsidP="00595D44">
            <w:pPr>
              <w:numPr>
                <w:ilvl w:val="1"/>
                <w:numId w:val="3"/>
              </w:numPr>
              <w:spacing w:after="0" w:line="360" w:lineRule="auto"/>
              <w:rPr>
                <w:szCs w:val="24"/>
              </w:rPr>
            </w:pPr>
            <w:r w:rsidRPr="00050F66">
              <w:rPr>
                <w:szCs w:val="24"/>
              </w:rPr>
              <w:t>Proteins</w:t>
            </w:r>
          </w:p>
          <w:p w14:paraId="20484AED" w14:textId="77777777" w:rsidR="002879B7" w:rsidRPr="00050F66" w:rsidRDefault="00716FF7" w:rsidP="00595D44">
            <w:pPr>
              <w:numPr>
                <w:ilvl w:val="1"/>
                <w:numId w:val="3"/>
              </w:numPr>
              <w:spacing w:after="0" w:line="360" w:lineRule="auto"/>
              <w:rPr>
                <w:szCs w:val="24"/>
              </w:rPr>
            </w:pPr>
            <w:r w:rsidRPr="00050F66">
              <w:rPr>
                <w:szCs w:val="24"/>
              </w:rPr>
              <w:t>Vitamins</w:t>
            </w:r>
          </w:p>
          <w:p w14:paraId="106F33E0" w14:textId="77777777" w:rsidR="002879B7" w:rsidRPr="00050F66" w:rsidRDefault="00716FF7" w:rsidP="00595D44">
            <w:pPr>
              <w:numPr>
                <w:ilvl w:val="1"/>
                <w:numId w:val="3"/>
              </w:numPr>
              <w:spacing w:after="0" w:line="360" w:lineRule="auto"/>
              <w:rPr>
                <w:szCs w:val="24"/>
              </w:rPr>
            </w:pPr>
            <w:r w:rsidRPr="00050F66">
              <w:rPr>
                <w:szCs w:val="24"/>
              </w:rPr>
              <w:t>Minerals</w:t>
            </w:r>
          </w:p>
          <w:p w14:paraId="1525E0AF" w14:textId="77777777" w:rsidR="002879B7" w:rsidRPr="00050F66" w:rsidRDefault="00716FF7" w:rsidP="00595D44">
            <w:pPr>
              <w:numPr>
                <w:ilvl w:val="1"/>
                <w:numId w:val="3"/>
              </w:numPr>
              <w:spacing w:after="0" w:line="360" w:lineRule="auto"/>
              <w:rPr>
                <w:szCs w:val="24"/>
              </w:rPr>
            </w:pPr>
            <w:r w:rsidRPr="00050F66">
              <w:rPr>
                <w:szCs w:val="24"/>
              </w:rPr>
              <w:t>Fats/ lipids</w:t>
            </w:r>
          </w:p>
          <w:p w14:paraId="692957EA" w14:textId="77777777" w:rsidR="002879B7" w:rsidRPr="00050F66" w:rsidRDefault="00716FF7" w:rsidP="00595D44">
            <w:pPr>
              <w:numPr>
                <w:ilvl w:val="1"/>
                <w:numId w:val="3"/>
              </w:numPr>
              <w:spacing w:after="0" w:line="360" w:lineRule="auto"/>
              <w:rPr>
                <w:szCs w:val="24"/>
              </w:rPr>
            </w:pPr>
            <w:r w:rsidRPr="00050F66">
              <w:rPr>
                <w:szCs w:val="24"/>
              </w:rPr>
              <w:t xml:space="preserve">Water </w:t>
            </w:r>
          </w:p>
        </w:tc>
      </w:tr>
      <w:tr w:rsidR="002879B7" w:rsidRPr="00050F66" w14:paraId="23F6E01A"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B99F3B" w14:textId="77777777" w:rsidR="002879B7" w:rsidRPr="00050F66" w:rsidRDefault="00716FF7" w:rsidP="00595D44">
            <w:pPr>
              <w:numPr>
                <w:ilvl w:val="0"/>
                <w:numId w:val="25"/>
              </w:numPr>
              <w:spacing w:after="0" w:line="360" w:lineRule="auto"/>
              <w:rPr>
                <w:szCs w:val="24"/>
              </w:rPr>
            </w:pPr>
            <w:r w:rsidRPr="00050F66">
              <w:rPr>
                <w:bCs/>
                <w:szCs w:val="24"/>
              </w:rPr>
              <w:t xml:space="preserve">Dairy Cattle breeds </w:t>
            </w:r>
            <w:r w:rsidRPr="00050F66">
              <w:rPr>
                <w:szCs w:val="24"/>
                <w:lang w:val="en-GB"/>
              </w:rPr>
              <w:t xml:space="preserve">method </w:t>
            </w:r>
            <w:r w:rsidRPr="00050F66">
              <w:rPr>
                <w:szCs w:val="24"/>
              </w:rPr>
              <w:t>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1E5268" w14:textId="77777777" w:rsidR="002879B7" w:rsidRPr="00050F66" w:rsidRDefault="00716FF7" w:rsidP="00595D44">
            <w:pPr>
              <w:numPr>
                <w:ilvl w:val="1"/>
                <w:numId w:val="25"/>
              </w:numPr>
              <w:spacing w:after="0" w:line="360" w:lineRule="auto"/>
              <w:rPr>
                <w:szCs w:val="24"/>
              </w:rPr>
            </w:pPr>
            <w:r w:rsidRPr="00050F66">
              <w:rPr>
                <w:bCs/>
                <w:szCs w:val="24"/>
              </w:rPr>
              <w:t xml:space="preserve">Friesian </w:t>
            </w:r>
          </w:p>
          <w:p w14:paraId="3A4C2D8F" w14:textId="1A2A16A8" w:rsidR="002879B7" w:rsidRPr="00050F66" w:rsidRDefault="004558DB" w:rsidP="00595D44">
            <w:pPr>
              <w:numPr>
                <w:ilvl w:val="1"/>
                <w:numId w:val="25"/>
              </w:numPr>
              <w:spacing w:after="0" w:line="360" w:lineRule="auto"/>
              <w:rPr>
                <w:szCs w:val="24"/>
              </w:rPr>
            </w:pPr>
            <w:r w:rsidRPr="00050F66">
              <w:rPr>
                <w:bCs/>
                <w:szCs w:val="24"/>
              </w:rPr>
              <w:t>Ayrshire</w:t>
            </w:r>
          </w:p>
          <w:p w14:paraId="177C8F42" w14:textId="77777777" w:rsidR="002879B7" w:rsidRPr="00050F66" w:rsidRDefault="00716FF7" w:rsidP="00595D44">
            <w:pPr>
              <w:numPr>
                <w:ilvl w:val="1"/>
                <w:numId w:val="25"/>
              </w:numPr>
              <w:spacing w:after="0" w:line="360" w:lineRule="auto"/>
              <w:rPr>
                <w:szCs w:val="24"/>
              </w:rPr>
            </w:pPr>
            <w:r w:rsidRPr="00050F66">
              <w:rPr>
                <w:bCs/>
                <w:szCs w:val="24"/>
              </w:rPr>
              <w:t xml:space="preserve">Sahiwal </w:t>
            </w:r>
          </w:p>
          <w:p w14:paraId="20909552" w14:textId="77777777" w:rsidR="002879B7" w:rsidRPr="00050F66" w:rsidRDefault="00716FF7" w:rsidP="00595D44">
            <w:pPr>
              <w:numPr>
                <w:ilvl w:val="1"/>
                <w:numId w:val="25"/>
              </w:numPr>
              <w:spacing w:after="0" w:line="360" w:lineRule="auto"/>
              <w:rPr>
                <w:szCs w:val="24"/>
              </w:rPr>
            </w:pPr>
            <w:r w:rsidRPr="00050F66">
              <w:rPr>
                <w:szCs w:val="24"/>
              </w:rPr>
              <w:t>Jersey</w:t>
            </w:r>
          </w:p>
          <w:p w14:paraId="65BD230F" w14:textId="77777777" w:rsidR="002879B7" w:rsidRPr="00050F66" w:rsidRDefault="00716FF7" w:rsidP="00595D44">
            <w:pPr>
              <w:numPr>
                <w:ilvl w:val="1"/>
                <w:numId w:val="25"/>
              </w:numPr>
              <w:spacing w:after="0" w:line="360" w:lineRule="auto"/>
              <w:rPr>
                <w:szCs w:val="24"/>
              </w:rPr>
            </w:pPr>
            <w:r w:rsidRPr="00050F66">
              <w:rPr>
                <w:szCs w:val="24"/>
              </w:rPr>
              <w:t>Brown Swiss</w:t>
            </w:r>
          </w:p>
        </w:tc>
      </w:tr>
      <w:tr w:rsidR="002879B7" w:rsidRPr="00050F66" w14:paraId="70AA91FD"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FFD44" w14:textId="77777777" w:rsidR="002879B7" w:rsidRPr="00050F66" w:rsidRDefault="00716FF7" w:rsidP="00595D44">
            <w:pPr>
              <w:numPr>
                <w:ilvl w:val="0"/>
                <w:numId w:val="25"/>
              </w:numPr>
              <w:spacing w:after="0" w:line="360" w:lineRule="auto"/>
              <w:rPr>
                <w:szCs w:val="24"/>
                <w:lang w:val="en-GB"/>
              </w:rPr>
            </w:pPr>
            <w:r w:rsidRPr="00050F66">
              <w:rPr>
                <w:bCs/>
                <w:szCs w:val="24"/>
              </w:rPr>
              <w:lastRenderedPageBreak/>
              <w:t xml:space="preserve">Breeding method and technologies </w:t>
            </w:r>
            <w:r w:rsidRPr="00050F66">
              <w:rPr>
                <w:szCs w:val="24"/>
              </w:rPr>
              <w:t>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3FFE9" w14:textId="77777777" w:rsidR="002879B7" w:rsidRPr="00050F66" w:rsidRDefault="00716FF7" w:rsidP="00595D44">
            <w:pPr>
              <w:numPr>
                <w:ilvl w:val="1"/>
                <w:numId w:val="25"/>
              </w:numPr>
              <w:spacing w:after="0" w:line="360" w:lineRule="auto"/>
              <w:rPr>
                <w:bCs/>
                <w:szCs w:val="24"/>
              </w:rPr>
            </w:pPr>
            <w:r w:rsidRPr="00050F66">
              <w:rPr>
                <w:bCs/>
                <w:szCs w:val="24"/>
              </w:rPr>
              <w:t>Artificial insemination</w:t>
            </w:r>
          </w:p>
          <w:p w14:paraId="399D37D4" w14:textId="77777777" w:rsidR="002879B7" w:rsidRPr="00050F66" w:rsidRDefault="00716FF7" w:rsidP="00595D44">
            <w:pPr>
              <w:numPr>
                <w:ilvl w:val="1"/>
                <w:numId w:val="25"/>
              </w:numPr>
              <w:spacing w:after="0" w:line="360" w:lineRule="auto"/>
              <w:rPr>
                <w:bCs/>
                <w:szCs w:val="24"/>
              </w:rPr>
            </w:pPr>
            <w:r w:rsidRPr="00050F66">
              <w:rPr>
                <w:bCs/>
                <w:szCs w:val="24"/>
              </w:rPr>
              <w:t>Natural method</w:t>
            </w:r>
          </w:p>
          <w:p w14:paraId="5F73A3F8" w14:textId="77777777" w:rsidR="002879B7" w:rsidRPr="00050F66" w:rsidRDefault="00716FF7" w:rsidP="00595D44">
            <w:pPr>
              <w:numPr>
                <w:ilvl w:val="1"/>
                <w:numId w:val="25"/>
              </w:numPr>
              <w:spacing w:after="0" w:line="360" w:lineRule="auto"/>
              <w:rPr>
                <w:bCs/>
                <w:szCs w:val="24"/>
                <w:lang w:val="en-ZW"/>
              </w:rPr>
            </w:pPr>
            <w:r w:rsidRPr="00050F66">
              <w:rPr>
                <w:bCs/>
                <w:szCs w:val="24"/>
                <w:lang w:val="en-ZW"/>
              </w:rPr>
              <w:t>Cross breeding</w:t>
            </w:r>
          </w:p>
          <w:p w14:paraId="726646C5" w14:textId="77777777" w:rsidR="002879B7" w:rsidRPr="00050F66" w:rsidRDefault="00716FF7" w:rsidP="00595D44">
            <w:pPr>
              <w:numPr>
                <w:ilvl w:val="1"/>
                <w:numId w:val="25"/>
              </w:numPr>
              <w:spacing w:after="0" w:line="360" w:lineRule="auto"/>
              <w:rPr>
                <w:bCs/>
                <w:szCs w:val="24"/>
                <w:lang w:val="en-ZW"/>
              </w:rPr>
            </w:pPr>
            <w:r w:rsidRPr="00050F66">
              <w:rPr>
                <w:bCs/>
                <w:szCs w:val="24"/>
                <w:lang w:val="en-ZW"/>
              </w:rPr>
              <w:t>Pure breeding</w:t>
            </w:r>
          </w:p>
          <w:p w14:paraId="58B5E010" w14:textId="77777777" w:rsidR="002879B7" w:rsidRPr="00050F66" w:rsidRDefault="00716FF7" w:rsidP="00595D44">
            <w:pPr>
              <w:numPr>
                <w:ilvl w:val="1"/>
                <w:numId w:val="25"/>
              </w:numPr>
              <w:spacing w:after="0" w:line="360" w:lineRule="auto"/>
              <w:rPr>
                <w:bCs/>
                <w:szCs w:val="24"/>
              </w:rPr>
            </w:pPr>
            <w:r w:rsidRPr="00050F66">
              <w:rPr>
                <w:bCs/>
                <w:szCs w:val="24"/>
                <w:lang w:val="en-ZW"/>
              </w:rPr>
              <w:t>Inbreeding</w:t>
            </w:r>
          </w:p>
          <w:p w14:paraId="5461A040" w14:textId="77777777" w:rsidR="002879B7" w:rsidRPr="00050F66" w:rsidRDefault="00716FF7" w:rsidP="00595D44">
            <w:pPr>
              <w:numPr>
                <w:ilvl w:val="1"/>
                <w:numId w:val="25"/>
              </w:numPr>
              <w:spacing w:after="0" w:line="360" w:lineRule="auto"/>
              <w:rPr>
                <w:bCs/>
                <w:szCs w:val="24"/>
              </w:rPr>
            </w:pPr>
            <w:r w:rsidRPr="00050F66">
              <w:rPr>
                <w:bCs/>
                <w:szCs w:val="24"/>
              </w:rPr>
              <w:t xml:space="preserve">Embryo transfer </w:t>
            </w:r>
          </w:p>
          <w:p w14:paraId="404D9A4E" w14:textId="77777777" w:rsidR="002879B7" w:rsidRPr="00050F66" w:rsidRDefault="00716FF7" w:rsidP="00595D44">
            <w:pPr>
              <w:numPr>
                <w:ilvl w:val="1"/>
                <w:numId w:val="25"/>
              </w:numPr>
              <w:spacing w:after="0" w:line="360" w:lineRule="auto"/>
              <w:rPr>
                <w:bCs/>
                <w:szCs w:val="24"/>
              </w:rPr>
            </w:pPr>
            <w:r w:rsidRPr="00050F66">
              <w:rPr>
                <w:bCs/>
                <w:szCs w:val="24"/>
              </w:rPr>
              <w:t xml:space="preserve">Surrogate </w:t>
            </w:r>
          </w:p>
          <w:p w14:paraId="7C25811E" w14:textId="77777777" w:rsidR="002879B7" w:rsidRPr="00050F66" w:rsidRDefault="00716FF7" w:rsidP="00595D44">
            <w:pPr>
              <w:numPr>
                <w:ilvl w:val="1"/>
                <w:numId w:val="25"/>
              </w:numPr>
              <w:spacing w:after="0" w:line="360" w:lineRule="auto"/>
              <w:rPr>
                <w:bCs/>
                <w:szCs w:val="24"/>
              </w:rPr>
            </w:pPr>
            <w:r w:rsidRPr="00050F66">
              <w:rPr>
                <w:bCs/>
                <w:szCs w:val="24"/>
              </w:rPr>
              <w:t>Signs of heat</w:t>
            </w:r>
          </w:p>
          <w:p w14:paraId="45D7537C" w14:textId="25BE10D8" w:rsidR="002879B7" w:rsidRPr="00050F66" w:rsidRDefault="0096382F" w:rsidP="00595D44">
            <w:pPr>
              <w:numPr>
                <w:ilvl w:val="1"/>
                <w:numId w:val="25"/>
              </w:numPr>
              <w:spacing w:after="0" w:line="360" w:lineRule="auto"/>
              <w:rPr>
                <w:bCs/>
                <w:szCs w:val="24"/>
              </w:rPr>
            </w:pPr>
            <w:r w:rsidRPr="00050F66">
              <w:rPr>
                <w:bCs/>
                <w:szCs w:val="24"/>
              </w:rPr>
              <w:t>Estrus</w:t>
            </w:r>
            <w:r w:rsidR="00716FF7" w:rsidRPr="00050F66">
              <w:rPr>
                <w:bCs/>
                <w:szCs w:val="24"/>
              </w:rPr>
              <w:t xml:space="preserve"> synchronization</w:t>
            </w:r>
          </w:p>
        </w:tc>
      </w:tr>
      <w:tr w:rsidR="002879B7" w:rsidRPr="00050F66" w14:paraId="54006302"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AF7DDC" w14:textId="77777777" w:rsidR="002879B7" w:rsidRPr="00050F66" w:rsidRDefault="00716FF7" w:rsidP="00595D44">
            <w:pPr>
              <w:numPr>
                <w:ilvl w:val="0"/>
                <w:numId w:val="25"/>
              </w:numPr>
              <w:spacing w:after="0" w:line="360" w:lineRule="auto"/>
              <w:rPr>
                <w:szCs w:val="24"/>
                <w:lang w:val="en-GB"/>
              </w:rPr>
            </w:pPr>
            <w:r w:rsidRPr="00050F66">
              <w:rPr>
                <w:szCs w:val="24"/>
              </w:rPr>
              <w:t>Milking materials and equipment 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C50F1" w14:textId="77777777" w:rsidR="002879B7" w:rsidRPr="00050F66" w:rsidRDefault="00716FF7" w:rsidP="00595D44">
            <w:pPr>
              <w:numPr>
                <w:ilvl w:val="0"/>
                <w:numId w:val="26"/>
              </w:numPr>
              <w:spacing w:after="0" w:line="360" w:lineRule="auto"/>
              <w:rPr>
                <w:szCs w:val="24"/>
              </w:rPr>
            </w:pPr>
            <w:r w:rsidRPr="00050F66">
              <w:rPr>
                <w:szCs w:val="24"/>
              </w:rPr>
              <w:t>Animal Restraint</w:t>
            </w:r>
          </w:p>
          <w:p w14:paraId="5139F63B" w14:textId="77777777" w:rsidR="002879B7" w:rsidRPr="00050F66" w:rsidRDefault="00716FF7" w:rsidP="00595D44">
            <w:pPr>
              <w:numPr>
                <w:ilvl w:val="0"/>
                <w:numId w:val="26"/>
              </w:numPr>
              <w:spacing w:after="0" w:line="360" w:lineRule="auto"/>
              <w:rPr>
                <w:szCs w:val="24"/>
              </w:rPr>
            </w:pPr>
            <w:r w:rsidRPr="00050F66">
              <w:rPr>
                <w:szCs w:val="24"/>
              </w:rPr>
              <w:t>Cleaning</w:t>
            </w:r>
          </w:p>
          <w:p w14:paraId="37A8169E" w14:textId="77777777" w:rsidR="002879B7" w:rsidRPr="00050F66" w:rsidRDefault="00716FF7" w:rsidP="00595D44">
            <w:pPr>
              <w:numPr>
                <w:ilvl w:val="0"/>
                <w:numId w:val="26"/>
              </w:numPr>
              <w:spacing w:after="0" w:line="360" w:lineRule="auto"/>
              <w:rPr>
                <w:szCs w:val="24"/>
              </w:rPr>
            </w:pPr>
            <w:r w:rsidRPr="00050F66">
              <w:rPr>
                <w:szCs w:val="24"/>
              </w:rPr>
              <w:t>Cups</w:t>
            </w:r>
          </w:p>
          <w:p w14:paraId="4678756D" w14:textId="77777777" w:rsidR="002879B7" w:rsidRPr="00050F66" w:rsidRDefault="00716FF7" w:rsidP="00595D44">
            <w:pPr>
              <w:numPr>
                <w:ilvl w:val="0"/>
                <w:numId w:val="26"/>
              </w:numPr>
              <w:spacing w:after="0" w:line="360" w:lineRule="auto"/>
              <w:rPr>
                <w:szCs w:val="24"/>
              </w:rPr>
            </w:pPr>
            <w:r w:rsidRPr="00050F66">
              <w:rPr>
                <w:szCs w:val="24"/>
              </w:rPr>
              <w:t>Herd Test Buckets</w:t>
            </w:r>
          </w:p>
          <w:p w14:paraId="163DC21F" w14:textId="77777777" w:rsidR="002879B7" w:rsidRPr="00050F66" w:rsidRDefault="00716FF7" w:rsidP="00595D44">
            <w:pPr>
              <w:numPr>
                <w:ilvl w:val="0"/>
                <w:numId w:val="26"/>
              </w:numPr>
              <w:spacing w:after="0" w:line="360" w:lineRule="auto"/>
              <w:rPr>
                <w:szCs w:val="24"/>
              </w:rPr>
            </w:pPr>
            <w:r w:rsidRPr="00050F66">
              <w:rPr>
                <w:szCs w:val="24"/>
              </w:rPr>
              <w:t>Thermometer</w:t>
            </w:r>
          </w:p>
          <w:p w14:paraId="5A4CEBD6" w14:textId="77777777" w:rsidR="002879B7" w:rsidRPr="00050F66" w:rsidRDefault="00716FF7" w:rsidP="00595D44">
            <w:pPr>
              <w:numPr>
                <w:ilvl w:val="0"/>
                <w:numId w:val="26"/>
              </w:numPr>
              <w:spacing w:after="0" w:line="360" w:lineRule="auto"/>
              <w:rPr>
                <w:szCs w:val="24"/>
              </w:rPr>
            </w:pPr>
            <w:r w:rsidRPr="00050F66">
              <w:rPr>
                <w:szCs w:val="24"/>
              </w:rPr>
              <w:t>Separator</w:t>
            </w:r>
          </w:p>
        </w:tc>
      </w:tr>
      <w:tr w:rsidR="002879B7" w:rsidRPr="00050F66" w14:paraId="588567C9"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E31DA4" w14:textId="77777777" w:rsidR="002879B7" w:rsidRPr="00050F66" w:rsidRDefault="00716FF7" w:rsidP="00595D44">
            <w:pPr>
              <w:numPr>
                <w:ilvl w:val="0"/>
                <w:numId w:val="25"/>
              </w:numPr>
              <w:spacing w:after="0" w:line="360" w:lineRule="auto"/>
              <w:rPr>
                <w:szCs w:val="24"/>
                <w:lang w:val="en-GB"/>
              </w:rPr>
            </w:pPr>
            <w:r w:rsidRPr="00050F66">
              <w:rPr>
                <w:szCs w:val="24"/>
              </w:rPr>
              <w:t>Mastitis test 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F4F537" w14:textId="77777777" w:rsidR="002879B7" w:rsidRPr="00050F66" w:rsidRDefault="00716FF7" w:rsidP="00595D44">
            <w:pPr>
              <w:numPr>
                <w:ilvl w:val="1"/>
                <w:numId w:val="25"/>
              </w:numPr>
              <w:spacing w:after="0" w:line="360" w:lineRule="auto"/>
              <w:rPr>
                <w:bCs/>
                <w:szCs w:val="24"/>
              </w:rPr>
            </w:pPr>
            <w:r w:rsidRPr="00050F66">
              <w:rPr>
                <w:bCs/>
                <w:szCs w:val="24"/>
              </w:rPr>
              <w:t>CMT</w:t>
            </w:r>
          </w:p>
          <w:p w14:paraId="5C703A9C" w14:textId="77777777" w:rsidR="002879B7" w:rsidRPr="00050F66" w:rsidRDefault="00716FF7" w:rsidP="00595D44">
            <w:pPr>
              <w:numPr>
                <w:ilvl w:val="1"/>
                <w:numId w:val="25"/>
              </w:numPr>
              <w:spacing w:after="0" w:line="360" w:lineRule="auto"/>
              <w:rPr>
                <w:bCs/>
                <w:szCs w:val="24"/>
              </w:rPr>
            </w:pPr>
            <w:r w:rsidRPr="00050F66">
              <w:rPr>
                <w:bCs/>
                <w:szCs w:val="24"/>
              </w:rPr>
              <w:t>Strip cup</w:t>
            </w:r>
          </w:p>
        </w:tc>
      </w:tr>
      <w:tr w:rsidR="002879B7" w:rsidRPr="00050F66" w14:paraId="0D82B4F7" w14:textId="77777777" w:rsidTr="00D63FAF">
        <w:trPr>
          <w:trHeight w:val="1283"/>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EB6031" w14:textId="77777777" w:rsidR="002879B7" w:rsidRPr="00050F66" w:rsidRDefault="00716FF7" w:rsidP="00595D44">
            <w:pPr>
              <w:numPr>
                <w:ilvl w:val="0"/>
                <w:numId w:val="25"/>
              </w:numPr>
              <w:spacing w:after="0" w:line="360" w:lineRule="auto"/>
              <w:rPr>
                <w:szCs w:val="24"/>
                <w:lang w:val="en-GB"/>
              </w:rPr>
            </w:pPr>
            <w:r w:rsidRPr="00050F66">
              <w:rPr>
                <w:szCs w:val="24"/>
              </w:rPr>
              <w:t xml:space="preserve">Milking technique may include but not limited to:  </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D5E6EF" w14:textId="77777777" w:rsidR="002879B7" w:rsidRPr="00050F66" w:rsidRDefault="00716FF7" w:rsidP="00595D44">
            <w:pPr>
              <w:numPr>
                <w:ilvl w:val="1"/>
                <w:numId w:val="25"/>
              </w:numPr>
              <w:spacing w:after="0" w:line="360" w:lineRule="auto"/>
              <w:rPr>
                <w:bCs/>
                <w:szCs w:val="24"/>
              </w:rPr>
            </w:pPr>
            <w:r w:rsidRPr="00050F66">
              <w:rPr>
                <w:bCs/>
                <w:szCs w:val="24"/>
              </w:rPr>
              <w:t xml:space="preserve">Hand milking </w:t>
            </w:r>
          </w:p>
          <w:p w14:paraId="19091BF8" w14:textId="77777777" w:rsidR="002879B7" w:rsidRPr="00050F66" w:rsidRDefault="00716FF7" w:rsidP="00595D44">
            <w:pPr>
              <w:numPr>
                <w:ilvl w:val="1"/>
                <w:numId w:val="25"/>
              </w:numPr>
              <w:spacing w:after="0" w:line="360" w:lineRule="auto"/>
              <w:rPr>
                <w:bCs/>
                <w:szCs w:val="24"/>
              </w:rPr>
            </w:pPr>
            <w:r w:rsidRPr="00050F66">
              <w:rPr>
                <w:bCs/>
                <w:szCs w:val="24"/>
              </w:rPr>
              <w:t xml:space="preserve">Milking machine </w:t>
            </w:r>
          </w:p>
        </w:tc>
      </w:tr>
      <w:tr w:rsidR="002879B7" w:rsidRPr="00050F66" w14:paraId="043B059C"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52039" w14:textId="77777777" w:rsidR="002879B7" w:rsidRPr="00050F66" w:rsidRDefault="00716FF7" w:rsidP="00595D44">
            <w:pPr>
              <w:numPr>
                <w:ilvl w:val="0"/>
                <w:numId w:val="25"/>
              </w:numPr>
              <w:spacing w:after="0" w:line="360" w:lineRule="auto"/>
              <w:rPr>
                <w:szCs w:val="24"/>
              </w:rPr>
            </w:pPr>
            <w:r w:rsidRPr="00050F66">
              <w:rPr>
                <w:szCs w:val="24"/>
              </w:rPr>
              <w:t>Cattle identification method 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922943" w14:textId="77777777" w:rsidR="002879B7" w:rsidRPr="00050F66" w:rsidRDefault="00716FF7" w:rsidP="00595D44">
            <w:pPr>
              <w:numPr>
                <w:ilvl w:val="1"/>
                <w:numId w:val="25"/>
              </w:numPr>
              <w:spacing w:after="0" w:line="360" w:lineRule="auto"/>
              <w:rPr>
                <w:bCs/>
                <w:szCs w:val="24"/>
              </w:rPr>
            </w:pPr>
            <w:r w:rsidRPr="00050F66">
              <w:rPr>
                <w:bCs/>
                <w:szCs w:val="24"/>
              </w:rPr>
              <w:t>Ear tagging</w:t>
            </w:r>
          </w:p>
          <w:p w14:paraId="3645C12A" w14:textId="77777777" w:rsidR="002879B7" w:rsidRPr="00050F66" w:rsidRDefault="00716FF7" w:rsidP="00595D44">
            <w:pPr>
              <w:numPr>
                <w:ilvl w:val="1"/>
                <w:numId w:val="25"/>
              </w:numPr>
              <w:spacing w:after="0" w:line="360" w:lineRule="auto"/>
              <w:rPr>
                <w:bCs/>
                <w:szCs w:val="24"/>
              </w:rPr>
            </w:pPr>
            <w:r w:rsidRPr="00050F66">
              <w:rPr>
                <w:bCs/>
                <w:szCs w:val="24"/>
              </w:rPr>
              <w:t xml:space="preserve">Ear notching </w:t>
            </w:r>
          </w:p>
          <w:p w14:paraId="2D102939" w14:textId="77777777" w:rsidR="002879B7" w:rsidRPr="00050F66" w:rsidRDefault="00716FF7" w:rsidP="00595D44">
            <w:pPr>
              <w:numPr>
                <w:ilvl w:val="1"/>
                <w:numId w:val="25"/>
              </w:numPr>
              <w:spacing w:after="0" w:line="360" w:lineRule="auto"/>
              <w:rPr>
                <w:bCs/>
                <w:szCs w:val="24"/>
              </w:rPr>
            </w:pPr>
            <w:r w:rsidRPr="00050F66">
              <w:rPr>
                <w:bCs/>
                <w:szCs w:val="24"/>
              </w:rPr>
              <w:t xml:space="preserve">Branding </w:t>
            </w:r>
          </w:p>
          <w:p w14:paraId="600A35B0" w14:textId="77777777" w:rsidR="002879B7" w:rsidRPr="00050F66" w:rsidRDefault="00716FF7" w:rsidP="00595D44">
            <w:pPr>
              <w:numPr>
                <w:ilvl w:val="1"/>
                <w:numId w:val="25"/>
              </w:numPr>
              <w:spacing w:after="0" w:line="360" w:lineRule="auto"/>
              <w:rPr>
                <w:bCs/>
                <w:szCs w:val="24"/>
              </w:rPr>
            </w:pPr>
            <w:r w:rsidRPr="00050F66">
              <w:rPr>
                <w:bCs/>
                <w:szCs w:val="24"/>
              </w:rPr>
              <w:t xml:space="preserve">Neck chains </w:t>
            </w:r>
          </w:p>
          <w:p w14:paraId="02BA93CE" w14:textId="77777777" w:rsidR="002879B7" w:rsidRPr="00050F66" w:rsidRDefault="00716FF7" w:rsidP="00595D44">
            <w:pPr>
              <w:numPr>
                <w:ilvl w:val="1"/>
                <w:numId w:val="25"/>
              </w:numPr>
              <w:spacing w:after="0" w:line="360" w:lineRule="auto"/>
              <w:rPr>
                <w:bCs/>
                <w:szCs w:val="24"/>
              </w:rPr>
            </w:pPr>
            <w:r w:rsidRPr="00050F66">
              <w:rPr>
                <w:bCs/>
                <w:szCs w:val="24"/>
              </w:rPr>
              <w:t xml:space="preserve">Straps with numbers </w:t>
            </w:r>
          </w:p>
          <w:p w14:paraId="4AC50AC5" w14:textId="77777777" w:rsidR="002879B7" w:rsidRPr="00050F66" w:rsidRDefault="00716FF7" w:rsidP="00595D44">
            <w:pPr>
              <w:numPr>
                <w:ilvl w:val="1"/>
                <w:numId w:val="25"/>
              </w:numPr>
              <w:spacing w:after="0" w:line="360" w:lineRule="auto"/>
              <w:rPr>
                <w:bCs/>
                <w:szCs w:val="24"/>
              </w:rPr>
            </w:pPr>
            <w:r w:rsidRPr="00050F66">
              <w:rPr>
                <w:bCs/>
                <w:szCs w:val="24"/>
              </w:rPr>
              <w:t>Ear tattooing</w:t>
            </w:r>
          </w:p>
        </w:tc>
      </w:tr>
      <w:tr w:rsidR="002879B7" w:rsidRPr="00050F66" w14:paraId="57D304F1" w14:textId="77777777">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2D436" w14:textId="77777777" w:rsidR="002879B7" w:rsidRPr="00050F66" w:rsidRDefault="00716FF7" w:rsidP="00595D44">
            <w:pPr>
              <w:numPr>
                <w:ilvl w:val="0"/>
                <w:numId w:val="25"/>
              </w:numPr>
              <w:spacing w:after="0" w:line="360" w:lineRule="auto"/>
              <w:rPr>
                <w:szCs w:val="24"/>
              </w:rPr>
            </w:pPr>
            <w:r w:rsidRPr="00050F66">
              <w:rPr>
                <w:szCs w:val="24"/>
              </w:rPr>
              <w:t>Dairy Cattle products may include but not limited to:</w:t>
            </w:r>
          </w:p>
        </w:tc>
        <w:tc>
          <w:tcPr>
            <w:tcW w:w="5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A411B4" w14:textId="77777777" w:rsidR="002879B7" w:rsidRPr="00050F66" w:rsidRDefault="00716FF7" w:rsidP="00595D44">
            <w:pPr>
              <w:numPr>
                <w:ilvl w:val="1"/>
                <w:numId w:val="25"/>
              </w:numPr>
              <w:spacing w:after="0" w:line="360" w:lineRule="auto"/>
              <w:rPr>
                <w:bCs/>
                <w:szCs w:val="24"/>
              </w:rPr>
            </w:pPr>
            <w:r w:rsidRPr="00050F66">
              <w:rPr>
                <w:bCs/>
                <w:szCs w:val="24"/>
              </w:rPr>
              <w:t xml:space="preserve">Milk </w:t>
            </w:r>
          </w:p>
          <w:p w14:paraId="04480A6D" w14:textId="77777777" w:rsidR="002879B7" w:rsidRPr="00050F66" w:rsidRDefault="00716FF7" w:rsidP="00595D44">
            <w:pPr>
              <w:numPr>
                <w:ilvl w:val="1"/>
                <w:numId w:val="25"/>
              </w:numPr>
              <w:spacing w:after="0" w:line="360" w:lineRule="auto"/>
              <w:rPr>
                <w:bCs/>
                <w:szCs w:val="24"/>
              </w:rPr>
            </w:pPr>
            <w:r w:rsidRPr="00050F66">
              <w:rPr>
                <w:bCs/>
                <w:szCs w:val="24"/>
              </w:rPr>
              <w:t xml:space="preserve">Hides </w:t>
            </w:r>
          </w:p>
          <w:p w14:paraId="5AC49797" w14:textId="77777777" w:rsidR="002879B7" w:rsidRPr="00050F66" w:rsidRDefault="00716FF7" w:rsidP="00595D44">
            <w:pPr>
              <w:numPr>
                <w:ilvl w:val="1"/>
                <w:numId w:val="25"/>
              </w:numPr>
              <w:spacing w:after="0" w:line="360" w:lineRule="auto"/>
              <w:rPr>
                <w:bCs/>
                <w:szCs w:val="24"/>
              </w:rPr>
            </w:pPr>
            <w:r w:rsidRPr="00050F66">
              <w:rPr>
                <w:bCs/>
                <w:szCs w:val="24"/>
              </w:rPr>
              <w:t xml:space="preserve">Hooves </w:t>
            </w:r>
          </w:p>
          <w:p w14:paraId="42F86B33" w14:textId="77777777" w:rsidR="002879B7" w:rsidRPr="00050F66" w:rsidRDefault="00716FF7" w:rsidP="00595D44">
            <w:pPr>
              <w:numPr>
                <w:ilvl w:val="1"/>
                <w:numId w:val="25"/>
              </w:numPr>
              <w:spacing w:after="0" w:line="360" w:lineRule="auto"/>
              <w:rPr>
                <w:bCs/>
                <w:szCs w:val="24"/>
              </w:rPr>
            </w:pPr>
            <w:r w:rsidRPr="00050F66">
              <w:rPr>
                <w:bCs/>
                <w:szCs w:val="24"/>
              </w:rPr>
              <w:t>Cream.</w:t>
            </w:r>
          </w:p>
          <w:p w14:paraId="4F355A38" w14:textId="77777777" w:rsidR="002879B7" w:rsidRPr="00050F66" w:rsidRDefault="00716FF7" w:rsidP="00595D44">
            <w:pPr>
              <w:numPr>
                <w:ilvl w:val="1"/>
                <w:numId w:val="25"/>
              </w:numPr>
              <w:spacing w:after="0" w:line="360" w:lineRule="auto"/>
              <w:rPr>
                <w:bCs/>
                <w:szCs w:val="24"/>
              </w:rPr>
            </w:pPr>
            <w:r w:rsidRPr="00050F66">
              <w:rPr>
                <w:bCs/>
                <w:szCs w:val="24"/>
              </w:rPr>
              <w:lastRenderedPageBreak/>
              <w:t>Butter.</w:t>
            </w:r>
          </w:p>
          <w:p w14:paraId="4CD2F640" w14:textId="51174B22" w:rsidR="002879B7" w:rsidRPr="00050F66" w:rsidRDefault="00716FF7" w:rsidP="00595D44">
            <w:pPr>
              <w:numPr>
                <w:ilvl w:val="1"/>
                <w:numId w:val="25"/>
              </w:numPr>
              <w:spacing w:after="0" w:line="360" w:lineRule="auto"/>
              <w:rPr>
                <w:bCs/>
                <w:szCs w:val="24"/>
              </w:rPr>
            </w:pPr>
            <w:r w:rsidRPr="00050F66">
              <w:rPr>
                <w:bCs/>
                <w:szCs w:val="24"/>
              </w:rPr>
              <w:t>Fermented.</w:t>
            </w:r>
          </w:p>
          <w:p w14:paraId="543DE245" w14:textId="77777777" w:rsidR="002879B7" w:rsidRPr="00050F66" w:rsidRDefault="00716FF7" w:rsidP="00595D44">
            <w:pPr>
              <w:numPr>
                <w:ilvl w:val="1"/>
                <w:numId w:val="25"/>
              </w:numPr>
              <w:spacing w:after="0" w:line="360" w:lineRule="auto"/>
              <w:rPr>
                <w:bCs/>
                <w:szCs w:val="24"/>
              </w:rPr>
            </w:pPr>
            <w:r w:rsidRPr="00050F66">
              <w:rPr>
                <w:bCs/>
                <w:szCs w:val="24"/>
              </w:rPr>
              <w:t>Yogurt.</w:t>
            </w:r>
          </w:p>
          <w:p w14:paraId="651E55EB" w14:textId="77777777" w:rsidR="002879B7" w:rsidRPr="00050F66" w:rsidRDefault="00716FF7" w:rsidP="00595D44">
            <w:pPr>
              <w:numPr>
                <w:ilvl w:val="1"/>
                <w:numId w:val="25"/>
              </w:numPr>
              <w:spacing w:after="0" w:line="360" w:lineRule="auto"/>
              <w:rPr>
                <w:bCs/>
                <w:szCs w:val="24"/>
              </w:rPr>
            </w:pPr>
            <w:r w:rsidRPr="00050F66">
              <w:rPr>
                <w:bCs/>
                <w:szCs w:val="24"/>
              </w:rPr>
              <w:t>Cheese</w:t>
            </w:r>
          </w:p>
        </w:tc>
      </w:tr>
    </w:tbl>
    <w:p w14:paraId="557172F5" w14:textId="77777777" w:rsidR="002879B7" w:rsidRPr="00050F66" w:rsidRDefault="002879B7" w:rsidP="00D02A22">
      <w:pPr>
        <w:spacing w:after="0" w:line="360" w:lineRule="auto"/>
        <w:rPr>
          <w:b/>
          <w:szCs w:val="24"/>
        </w:rPr>
      </w:pPr>
    </w:p>
    <w:p w14:paraId="7C53FFEF" w14:textId="77777777" w:rsidR="002879B7" w:rsidRPr="00050F66" w:rsidRDefault="002879B7" w:rsidP="00D02A22">
      <w:pPr>
        <w:spacing w:after="0" w:line="360" w:lineRule="auto"/>
        <w:rPr>
          <w:b/>
          <w:szCs w:val="24"/>
        </w:rPr>
      </w:pPr>
    </w:p>
    <w:p w14:paraId="54ADE40F" w14:textId="77777777" w:rsidR="00D63FAF" w:rsidRPr="00050F66" w:rsidRDefault="00D63FAF" w:rsidP="00D02A22">
      <w:pPr>
        <w:spacing w:after="0" w:line="360" w:lineRule="auto"/>
        <w:rPr>
          <w:b/>
          <w:szCs w:val="24"/>
        </w:rPr>
      </w:pPr>
    </w:p>
    <w:p w14:paraId="2E12F05D" w14:textId="77777777" w:rsidR="00D63FAF" w:rsidRPr="00050F66" w:rsidRDefault="00D63FAF" w:rsidP="00D02A22">
      <w:pPr>
        <w:spacing w:after="0" w:line="360" w:lineRule="auto"/>
        <w:rPr>
          <w:b/>
          <w:szCs w:val="24"/>
        </w:rPr>
      </w:pPr>
    </w:p>
    <w:p w14:paraId="279BDC41" w14:textId="77777777" w:rsidR="00D63FAF" w:rsidRPr="00050F66" w:rsidRDefault="00D63FAF" w:rsidP="00D02A22">
      <w:pPr>
        <w:spacing w:after="0" w:line="360" w:lineRule="auto"/>
        <w:rPr>
          <w:b/>
          <w:szCs w:val="24"/>
        </w:rPr>
      </w:pPr>
    </w:p>
    <w:p w14:paraId="215D737F" w14:textId="77777777" w:rsidR="00D63FAF" w:rsidRPr="00050F66" w:rsidRDefault="00D63FAF" w:rsidP="00D02A22">
      <w:pPr>
        <w:spacing w:after="0" w:line="360" w:lineRule="auto"/>
        <w:rPr>
          <w:b/>
          <w:szCs w:val="24"/>
        </w:rPr>
      </w:pPr>
    </w:p>
    <w:p w14:paraId="3D8E7959" w14:textId="77777777" w:rsidR="002879B7" w:rsidRPr="00050F66" w:rsidRDefault="00716FF7" w:rsidP="00D02A22">
      <w:pPr>
        <w:spacing w:after="0" w:line="360" w:lineRule="auto"/>
        <w:rPr>
          <w:b/>
          <w:szCs w:val="24"/>
        </w:rPr>
      </w:pPr>
      <w:r w:rsidRPr="00050F66">
        <w:rPr>
          <w:b/>
          <w:szCs w:val="24"/>
        </w:rPr>
        <w:t>REQUIRED SKILLS AND KNOWLEDGE</w:t>
      </w:r>
    </w:p>
    <w:p w14:paraId="1DD2192F" w14:textId="77777777" w:rsidR="002879B7" w:rsidRPr="00050F66" w:rsidRDefault="00716FF7" w:rsidP="00D02A22">
      <w:pPr>
        <w:spacing w:after="0" w:line="360" w:lineRule="auto"/>
        <w:rPr>
          <w:szCs w:val="24"/>
        </w:rPr>
      </w:pPr>
      <w:r w:rsidRPr="00050F66">
        <w:rPr>
          <w:szCs w:val="24"/>
        </w:rPr>
        <w:t>This section describes the skills and knowledge required for this unit of competency.</w:t>
      </w:r>
    </w:p>
    <w:p w14:paraId="201CEF5A" w14:textId="77777777" w:rsidR="002879B7" w:rsidRPr="00050F66" w:rsidRDefault="00716FF7" w:rsidP="00D02A22">
      <w:pPr>
        <w:spacing w:after="0" w:line="360" w:lineRule="auto"/>
        <w:rPr>
          <w:b/>
          <w:szCs w:val="24"/>
        </w:rPr>
      </w:pPr>
      <w:r w:rsidRPr="00050F66">
        <w:rPr>
          <w:b/>
          <w:szCs w:val="24"/>
        </w:rPr>
        <w:t>Required Skills</w:t>
      </w:r>
    </w:p>
    <w:p w14:paraId="111709EB" w14:textId="77777777" w:rsidR="002879B7" w:rsidRPr="00050F66" w:rsidRDefault="00716FF7" w:rsidP="00D02A22">
      <w:pPr>
        <w:spacing w:after="0" w:line="360" w:lineRule="auto"/>
        <w:rPr>
          <w:szCs w:val="24"/>
        </w:rPr>
      </w:pPr>
      <w:r w:rsidRPr="00050F66">
        <w:rPr>
          <w:szCs w:val="24"/>
        </w:rPr>
        <w:t>The individual needs to demonstrate the following skills:</w:t>
      </w:r>
    </w:p>
    <w:p w14:paraId="3BE43504" w14:textId="77777777" w:rsidR="002879B7" w:rsidRPr="00050F66" w:rsidRDefault="00716FF7" w:rsidP="00595D44">
      <w:pPr>
        <w:numPr>
          <w:ilvl w:val="0"/>
          <w:numId w:val="27"/>
        </w:numPr>
        <w:spacing w:after="0" w:line="360" w:lineRule="auto"/>
        <w:rPr>
          <w:bCs/>
          <w:szCs w:val="24"/>
          <w:lang w:val="en-ZW"/>
        </w:rPr>
      </w:pPr>
      <w:r w:rsidRPr="00050F66">
        <w:rPr>
          <w:bCs/>
          <w:szCs w:val="24"/>
          <w:lang w:val="en-ZW"/>
        </w:rPr>
        <w:t xml:space="preserve">Communication </w:t>
      </w:r>
    </w:p>
    <w:p w14:paraId="3CD2C095" w14:textId="77777777" w:rsidR="002879B7" w:rsidRPr="00050F66" w:rsidRDefault="00716FF7" w:rsidP="00595D44">
      <w:pPr>
        <w:numPr>
          <w:ilvl w:val="0"/>
          <w:numId w:val="27"/>
        </w:numPr>
        <w:spacing w:after="0" w:line="360" w:lineRule="auto"/>
        <w:rPr>
          <w:bCs/>
          <w:szCs w:val="24"/>
          <w:lang w:val="en-ZW"/>
        </w:rPr>
      </w:pPr>
      <w:r w:rsidRPr="00050F66">
        <w:rPr>
          <w:bCs/>
          <w:szCs w:val="24"/>
          <w:lang w:val="en-ZW"/>
        </w:rPr>
        <w:t xml:space="preserve">Analytical </w:t>
      </w:r>
    </w:p>
    <w:p w14:paraId="7C32DDB5" w14:textId="77777777" w:rsidR="002879B7" w:rsidRPr="00050F66" w:rsidRDefault="00716FF7" w:rsidP="00595D44">
      <w:pPr>
        <w:numPr>
          <w:ilvl w:val="0"/>
          <w:numId w:val="27"/>
        </w:numPr>
        <w:spacing w:after="0" w:line="360" w:lineRule="auto"/>
        <w:rPr>
          <w:bCs/>
          <w:szCs w:val="24"/>
          <w:lang w:val="en-ZW"/>
        </w:rPr>
      </w:pPr>
      <w:r w:rsidRPr="00050F66">
        <w:rPr>
          <w:bCs/>
          <w:szCs w:val="24"/>
          <w:lang w:val="en-ZW"/>
        </w:rPr>
        <w:t xml:space="preserve">Evaluation </w:t>
      </w:r>
    </w:p>
    <w:p w14:paraId="467050D4" w14:textId="77777777" w:rsidR="002879B7" w:rsidRPr="00050F66" w:rsidRDefault="00716FF7" w:rsidP="00595D44">
      <w:pPr>
        <w:numPr>
          <w:ilvl w:val="0"/>
          <w:numId w:val="27"/>
        </w:numPr>
        <w:spacing w:after="0" w:line="360" w:lineRule="auto"/>
        <w:rPr>
          <w:bCs/>
          <w:szCs w:val="24"/>
          <w:lang w:val="en-ZW"/>
        </w:rPr>
      </w:pPr>
      <w:r w:rsidRPr="00050F66">
        <w:rPr>
          <w:bCs/>
          <w:szCs w:val="24"/>
          <w:lang w:val="en-ZW"/>
        </w:rPr>
        <w:t xml:space="preserve">Management </w:t>
      </w:r>
    </w:p>
    <w:p w14:paraId="5DD9BA64" w14:textId="77777777" w:rsidR="002879B7" w:rsidRPr="00050F66" w:rsidRDefault="00716FF7" w:rsidP="00595D44">
      <w:pPr>
        <w:numPr>
          <w:ilvl w:val="0"/>
          <w:numId w:val="27"/>
        </w:numPr>
        <w:spacing w:after="0" w:line="360" w:lineRule="auto"/>
        <w:rPr>
          <w:bCs/>
          <w:szCs w:val="24"/>
          <w:lang w:val="en-ZW"/>
        </w:rPr>
      </w:pPr>
      <w:r w:rsidRPr="00050F66">
        <w:rPr>
          <w:bCs/>
          <w:szCs w:val="24"/>
          <w:lang w:val="en-ZW"/>
        </w:rPr>
        <w:t xml:space="preserve">Problem solving </w:t>
      </w:r>
    </w:p>
    <w:p w14:paraId="04D08551" w14:textId="77777777" w:rsidR="002879B7" w:rsidRPr="00050F66" w:rsidRDefault="00716FF7" w:rsidP="00595D44">
      <w:pPr>
        <w:numPr>
          <w:ilvl w:val="0"/>
          <w:numId w:val="27"/>
        </w:numPr>
        <w:spacing w:after="0" w:line="360" w:lineRule="auto"/>
        <w:rPr>
          <w:bCs/>
          <w:szCs w:val="24"/>
          <w:lang w:val="en-ZW"/>
        </w:rPr>
      </w:pPr>
      <w:r w:rsidRPr="00050F66">
        <w:rPr>
          <w:bCs/>
          <w:szCs w:val="24"/>
          <w:lang w:val="en-ZW"/>
        </w:rPr>
        <w:t>Time management</w:t>
      </w:r>
    </w:p>
    <w:p w14:paraId="4E9738FC" w14:textId="77777777" w:rsidR="002879B7" w:rsidRPr="00050F66" w:rsidRDefault="00716FF7" w:rsidP="00595D44">
      <w:pPr>
        <w:numPr>
          <w:ilvl w:val="0"/>
          <w:numId w:val="27"/>
        </w:numPr>
        <w:spacing w:after="0" w:line="360" w:lineRule="auto"/>
        <w:rPr>
          <w:bCs/>
          <w:szCs w:val="24"/>
          <w:lang w:val="en-ZW"/>
        </w:rPr>
      </w:pPr>
      <w:r w:rsidRPr="00050F66">
        <w:rPr>
          <w:bCs/>
          <w:szCs w:val="24"/>
          <w:lang w:val="en-ZW"/>
        </w:rPr>
        <w:t>Data collection</w:t>
      </w:r>
    </w:p>
    <w:p w14:paraId="1A71FD1B" w14:textId="77777777" w:rsidR="002879B7" w:rsidRPr="00050F66" w:rsidRDefault="00716FF7" w:rsidP="00595D44">
      <w:pPr>
        <w:numPr>
          <w:ilvl w:val="0"/>
          <w:numId w:val="27"/>
        </w:numPr>
        <w:spacing w:after="0" w:line="360" w:lineRule="auto"/>
        <w:rPr>
          <w:bCs/>
          <w:szCs w:val="24"/>
          <w:lang w:val="en-ZW"/>
        </w:rPr>
      </w:pPr>
      <w:r w:rsidRPr="00050F66">
        <w:rPr>
          <w:bCs/>
          <w:szCs w:val="24"/>
          <w:lang w:val="en-ZW"/>
        </w:rPr>
        <w:t xml:space="preserve">Numeracy </w:t>
      </w:r>
    </w:p>
    <w:p w14:paraId="2207BB51" w14:textId="77777777" w:rsidR="002879B7" w:rsidRPr="00050F66" w:rsidRDefault="00716FF7" w:rsidP="00595D44">
      <w:pPr>
        <w:numPr>
          <w:ilvl w:val="0"/>
          <w:numId w:val="27"/>
        </w:numPr>
        <w:spacing w:after="0" w:line="360" w:lineRule="auto"/>
        <w:rPr>
          <w:bCs/>
          <w:szCs w:val="24"/>
          <w:lang w:val="en-ZW"/>
        </w:rPr>
      </w:pPr>
      <w:r w:rsidRPr="00050F66">
        <w:rPr>
          <w:bCs/>
          <w:szCs w:val="24"/>
          <w:lang w:val="en-ZW"/>
        </w:rPr>
        <w:t xml:space="preserve">Observation </w:t>
      </w:r>
    </w:p>
    <w:p w14:paraId="1DA9E958" w14:textId="77777777" w:rsidR="002879B7" w:rsidRPr="00050F66" w:rsidRDefault="00716FF7" w:rsidP="00595D44">
      <w:pPr>
        <w:numPr>
          <w:ilvl w:val="0"/>
          <w:numId w:val="27"/>
        </w:numPr>
        <w:spacing w:after="0" w:line="360" w:lineRule="auto"/>
        <w:rPr>
          <w:bCs/>
          <w:szCs w:val="24"/>
          <w:lang w:val="en-ZW"/>
        </w:rPr>
      </w:pPr>
      <w:r w:rsidRPr="00050F66">
        <w:rPr>
          <w:bCs/>
          <w:szCs w:val="24"/>
          <w:lang w:val="en-ZW"/>
        </w:rPr>
        <w:t>Negotiation</w:t>
      </w:r>
    </w:p>
    <w:p w14:paraId="1A69A36C" w14:textId="77777777" w:rsidR="002879B7" w:rsidRPr="00050F66" w:rsidRDefault="00716FF7" w:rsidP="00595D44">
      <w:pPr>
        <w:numPr>
          <w:ilvl w:val="0"/>
          <w:numId w:val="27"/>
        </w:numPr>
        <w:spacing w:after="0" w:line="360" w:lineRule="auto"/>
        <w:rPr>
          <w:bCs/>
          <w:szCs w:val="24"/>
          <w:lang w:val="en-ZW"/>
        </w:rPr>
      </w:pPr>
      <w:r w:rsidRPr="00050F66">
        <w:rPr>
          <w:bCs/>
          <w:szCs w:val="24"/>
          <w:lang w:val="en-ZW"/>
        </w:rPr>
        <w:t>Digital literacy</w:t>
      </w:r>
    </w:p>
    <w:p w14:paraId="61AF2087" w14:textId="77777777" w:rsidR="002879B7" w:rsidRPr="00050F66" w:rsidRDefault="00716FF7" w:rsidP="00595D44">
      <w:pPr>
        <w:numPr>
          <w:ilvl w:val="0"/>
          <w:numId w:val="27"/>
        </w:numPr>
        <w:spacing w:after="0" w:line="360" w:lineRule="auto"/>
        <w:rPr>
          <w:bCs/>
          <w:szCs w:val="24"/>
          <w:lang w:val="en-ZW"/>
        </w:rPr>
      </w:pPr>
      <w:r w:rsidRPr="00050F66">
        <w:rPr>
          <w:bCs/>
          <w:szCs w:val="24"/>
          <w:lang w:val="en-ZW"/>
        </w:rPr>
        <w:t>Equipment calibration</w:t>
      </w:r>
    </w:p>
    <w:p w14:paraId="167FC106" w14:textId="77777777" w:rsidR="002879B7" w:rsidRPr="00050F66" w:rsidRDefault="002879B7" w:rsidP="00D02A22">
      <w:pPr>
        <w:spacing w:after="0" w:line="360" w:lineRule="auto"/>
        <w:rPr>
          <w:b/>
          <w:szCs w:val="24"/>
        </w:rPr>
      </w:pPr>
    </w:p>
    <w:p w14:paraId="3E1CBED3" w14:textId="77777777" w:rsidR="002879B7" w:rsidRPr="00050F66" w:rsidRDefault="00716FF7" w:rsidP="00D02A22">
      <w:pPr>
        <w:spacing w:after="0" w:line="360" w:lineRule="auto"/>
        <w:rPr>
          <w:b/>
          <w:szCs w:val="24"/>
        </w:rPr>
      </w:pPr>
      <w:r w:rsidRPr="00050F66">
        <w:rPr>
          <w:b/>
          <w:szCs w:val="24"/>
        </w:rPr>
        <w:t>Required knowledge</w:t>
      </w:r>
    </w:p>
    <w:p w14:paraId="6FD16E9B" w14:textId="77777777" w:rsidR="002879B7" w:rsidRPr="00050F66" w:rsidRDefault="00716FF7" w:rsidP="00D02A22">
      <w:pPr>
        <w:spacing w:after="0" w:line="360" w:lineRule="auto"/>
        <w:rPr>
          <w:szCs w:val="24"/>
        </w:rPr>
      </w:pPr>
      <w:r w:rsidRPr="00050F66">
        <w:rPr>
          <w:szCs w:val="24"/>
        </w:rPr>
        <w:t>The individual needs to demonstrate knowledge of:</w:t>
      </w:r>
    </w:p>
    <w:p w14:paraId="508D14DD" w14:textId="77777777" w:rsidR="002879B7" w:rsidRPr="00050F66" w:rsidRDefault="00716FF7" w:rsidP="00595D44">
      <w:pPr>
        <w:numPr>
          <w:ilvl w:val="0"/>
          <w:numId w:val="28"/>
        </w:numPr>
        <w:spacing w:after="0" w:line="360" w:lineRule="auto"/>
        <w:rPr>
          <w:szCs w:val="24"/>
          <w:lang w:val="en-ZW"/>
        </w:rPr>
      </w:pPr>
      <w:r w:rsidRPr="00050F66">
        <w:rPr>
          <w:szCs w:val="24"/>
          <w:lang w:val="en-ZW"/>
        </w:rPr>
        <w:t>Principles of animal production</w:t>
      </w:r>
    </w:p>
    <w:p w14:paraId="4F663322" w14:textId="77777777" w:rsidR="002879B7" w:rsidRPr="00050F66" w:rsidRDefault="00716FF7" w:rsidP="00595D44">
      <w:pPr>
        <w:numPr>
          <w:ilvl w:val="0"/>
          <w:numId w:val="28"/>
        </w:numPr>
        <w:spacing w:after="0" w:line="360" w:lineRule="auto"/>
        <w:rPr>
          <w:szCs w:val="24"/>
          <w:lang w:val="en-ZW"/>
        </w:rPr>
      </w:pPr>
      <w:r w:rsidRPr="00050F66">
        <w:rPr>
          <w:szCs w:val="24"/>
          <w:lang w:val="en-ZW"/>
        </w:rPr>
        <w:lastRenderedPageBreak/>
        <w:t>Cattle selection and breeding</w:t>
      </w:r>
    </w:p>
    <w:p w14:paraId="1EC478D1" w14:textId="77777777" w:rsidR="002879B7" w:rsidRPr="00050F66" w:rsidRDefault="00716FF7" w:rsidP="00595D44">
      <w:pPr>
        <w:numPr>
          <w:ilvl w:val="0"/>
          <w:numId w:val="28"/>
        </w:numPr>
        <w:spacing w:after="0" w:line="360" w:lineRule="auto"/>
        <w:rPr>
          <w:szCs w:val="24"/>
          <w:lang w:val="en-ZW"/>
        </w:rPr>
      </w:pPr>
      <w:r w:rsidRPr="00050F66">
        <w:rPr>
          <w:szCs w:val="24"/>
          <w:lang w:val="en-ZW"/>
        </w:rPr>
        <w:t>Cattle nutrition</w:t>
      </w:r>
    </w:p>
    <w:p w14:paraId="725BBF1E" w14:textId="77777777" w:rsidR="002879B7" w:rsidRPr="00050F66" w:rsidRDefault="00716FF7" w:rsidP="00595D44">
      <w:pPr>
        <w:numPr>
          <w:ilvl w:val="0"/>
          <w:numId w:val="28"/>
        </w:numPr>
        <w:spacing w:after="0" w:line="360" w:lineRule="auto"/>
        <w:rPr>
          <w:szCs w:val="24"/>
          <w:lang w:val="en-ZW"/>
        </w:rPr>
      </w:pPr>
      <w:r w:rsidRPr="00050F66">
        <w:rPr>
          <w:szCs w:val="24"/>
          <w:lang w:val="en-ZW"/>
        </w:rPr>
        <w:t>Parasite and disease management in cattle</w:t>
      </w:r>
    </w:p>
    <w:p w14:paraId="44BFCFE5" w14:textId="77777777" w:rsidR="002879B7" w:rsidRPr="00050F66" w:rsidRDefault="00716FF7" w:rsidP="00595D44">
      <w:pPr>
        <w:numPr>
          <w:ilvl w:val="0"/>
          <w:numId w:val="28"/>
        </w:numPr>
        <w:spacing w:after="0" w:line="360" w:lineRule="auto"/>
        <w:rPr>
          <w:szCs w:val="24"/>
          <w:lang w:val="en-ZW"/>
        </w:rPr>
      </w:pPr>
      <w:r w:rsidRPr="00050F66">
        <w:rPr>
          <w:szCs w:val="24"/>
          <w:lang w:val="en-ZW"/>
        </w:rPr>
        <w:t>Cattle value added products</w:t>
      </w:r>
    </w:p>
    <w:p w14:paraId="0D97508C" w14:textId="77777777" w:rsidR="002879B7" w:rsidRPr="00050F66" w:rsidRDefault="00716FF7" w:rsidP="00595D44">
      <w:pPr>
        <w:numPr>
          <w:ilvl w:val="0"/>
          <w:numId w:val="28"/>
        </w:numPr>
        <w:spacing w:after="0" w:line="360" w:lineRule="auto"/>
        <w:rPr>
          <w:szCs w:val="24"/>
          <w:lang w:val="en-ZW"/>
        </w:rPr>
      </w:pPr>
      <w:r w:rsidRPr="00050F66">
        <w:rPr>
          <w:szCs w:val="24"/>
          <w:lang w:val="en-ZW"/>
        </w:rPr>
        <w:t>Cattle routine management practices</w:t>
      </w:r>
    </w:p>
    <w:p w14:paraId="00F9C1DC" w14:textId="77777777" w:rsidR="002879B7" w:rsidRPr="00050F66" w:rsidRDefault="00716FF7" w:rsidP="00595D44">
      <w:pPr>
        <w:numPr>
          <w:ilvl w:val="0"/>
          <w:numId w:val="28"/>
        </w:numPr>
        <w:spacing w:after="0" w:line="360" w:lineRule="auto"/>
        <w:rPr>
          <w:szCs w:val="24"/>
          <w:lang w:val="en-ZW"/>
        </w:rPr>
      </w:pPr>
      <w:r w:rsidRPr="00050F66">
        <w:rPr>
          <w:szCs w:val="24"/>
          <w:lang w:val="en-ZW"/>
        </w:rPr>
        <w:t>Cattle structures</w:t>
      </w:r>
    </w:p>
    <w:p w14:paraId="088ED4D7" w14:textId="77777777" w:rsidR="002879B7" w:rsidRPr="00050F66" w:rsidRDefault="00716FF7" w:rsidP="00595D44">
      <w:pPr>
        <w:numPr>
          <w:ilvl w:val="0"/>
          <w:numId w:val="28"/>
        </w:numPr>
        <w:spacing w:after="0" w:line="360" w:lineRule="auto"/>
        <w:rPr>
          <w:szCs w:val="24"/>
          <w:lang w:val="en-ZW"/>
        </w:rPr>
      </w:pPr>
      <w:r w:rsidRPr="00050F66">
        <w:rPr>
          <w:szCs w:val="24"/>
          <w:lang w:val="en-ZW"/>
        </w:rPr>
        <w:t>Cattle production records</w:t>
      </w:r>
    </w:p>
    <w:p w14:paraId="6A87ED42" w14:textId="77777777" w:rsidR="002879B7" w:rsidRPr="00050F66" w:rsidRDefault="002879B7" w:rsidP="00D02A22">
      <w:pPr>
        <w:spacing w:after="0" w:line="360" w:lineRule="auto"/>
        <w:rPr>
          <w:b/>
          <w:szCs w:val="24"/>
        </w:rPr>
      </w:pPr>
    </w:p>
    <w:p w14:paraId="1924865D" w14:textId="77777777" w:rsidR="00D63FAF" w:rsidRPr="00050F66" w:rsidRDefault="00D63FAF" w:rsidP="00D02A22">
      <w:pPr>
        <w:spacing w:after="0" w:line="360" w:lineRule="auto"/>
        <w:rPr>
          <w:b/>
          <w:szCs w:val="24"/>
        </w:rPr>
      </w:pPr>
    </w:p>
    <w:p w14:paraId="29434C3E" w14:textId="77777777" w:rsidR="00D63FAF" w:rsidRPr="00050F66" w:rsidRDefault="00D63FAF" w:rsidP="00D02A22">
      <w:pPr>
        <w:spacing w:after="0" w:line="360" w:lineRule="auto"/>
        <w:rPr>
          <w:b/>
          <w:szCs w:val="24"/>
        </w:rPr>
      </w:pPr>
    </w:p>
    <w:p w14:paraId="15D0B1AE" w14:textId="77777777" w:rsidR="00D63FAF" w:rsidRPr="00050F66" w:rsidRDefault="00D63FAF" w:rsidP="00D02A22">
      <w:pPr>
        <w:spacing w:after="0" w:line="360" w:lineRule="auto"/>
        <w:rPr>
          <w:b/>
          <w:szCs w:val="24"/>
        </w:rPr>
      </w:pPr>
    </w:p>
    <w:p w14:paraId="023D1ACF" w14:textId="77777777" w:rsidR="00D63FAF" w:rsidRPr="00050F66" w:rsidRDefault="00D63FAF" w:rsidP="00D02A22">
      <w:pPr>
        <w:spacing w:after="0" w:line="360" w:lineRule="auto"/>
        <w:rPr>
          <w:b/>
          <w:szCs w:val="24"/>
        </w:rPr>
      </w:pPr>
    </w:p>
    <w:p w14:paraId="7D3A2C52" w14:textId="77777777" w:rsidR="00D63FAF" w:rsidRPr="00050F66" w:rsidRDefault="00D63FAF" w:rsidP="00D02A22">
      <w:pPr>
        <w:spacing w:after="0" w:line="360" w:lineRule="auto"/>
        <w:rPr>
          <w:b/>
          <w:szCs w:val="24"/>
        </w:rPr>
      </w:pPr>
    </w:p>
    <w:p w14:paraId="7BA5E84F" w14:textId="77777777" w:rsidR="002879B7" w:rsidRPr="00050F66" w:rsidRDefault="00716FF7" w:rsidP="00D02A22">
      <w:pPr>
        <w:spacing w:after="0" w:line="360" w:lineRule="auto"/>
        <w:rPr>
          <w:b/>
          <w:szCs w:val="24"/>
        </w:rPr>
      </w:pPr>
      <w:r w:rsidRPr="00050F66">
        <w:rPr>
          <w:b/>
          <w:szCs w:val="24"/>
        </w:rPr>
        <w:t>EVIDENCE GUIDE</w:t>
      </w:r>
    </w:p>
    <w:p w14:paraId="26CE1370" w14:textId="77777777" w:rsidR="002879B7" w:rsidRPr="00050F66" w:rsidRDefault="00716FF7" w:rsidP="00D02A22">
      <w:pPr>
        <w:spacing w:after="0" w:line="360" w:lineRule="auto"/>
        <w:rPr>
          <w:szCs w:val="24"/>
        </w:rPr>
      </w:pPr>
      <w:r w:rsidRPr="00050F66">
        <w:rPr>
          <w:szCs w:val="24"/>
        </w:rPr>
        <w:t>This provides advice on assessment and must be read in conjunction with the performance criteria, required skills and knowledge and range.</w:t>
      </w:r>
    </w:p>
    <w:p w14:paraId="4ACC8987" w14:textId="77777777" w:rsidR="002879B7" w:rsidRPr="00050F66" w:rsidRDefault="002879B7" w:rsidP="00D02A22">
      <w:pPr>
        <w:spacing w:after="0" w:line="360" w:lineRule="auto"/>
        <w:rPr>
          <w:szCs w:val="24"/>
        </w:rPr>
      </w:pPr>
    </w:p>
    <w:tbl>
      <w:tblPr>
        <w:tblW w:w="0" w:type="auto"/>
        <w:tblInd w:w="108" w:type="dxa"/>
        <w:tblCellMar>
          <w:left w:w="10" w:type="dxa"/>
          <w:right w:w="10" w:type="dxa"/>
        </w:tblCellMar>
        <w:tblLook w:val="04A0" w:firstRow="1" w:lastRow="0" w:firstColumn="1" w:lastColumn="0" w:noHBand="0" w:noVBand="1"/>
      </w:tblPr>
      <w:tblGrid>
        <w:gridCol w:w="2310"/>
        <w:gridCol w:w="6598"/>
      </w:tblGrid>
      <w:tr w:rsidR="002879B7" w:rsidRPr="00050F66" w14:paraId="1CC6BD4D"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4D1B8" w14:textId="77777777" w:rsidR="002879B7" w:rsidRPr="00050F66" w:rsidRDefault="00716FF7" w:rsidP="00595D44">
            <w:pPr>
              <w:numPr>
                <w:ilvl w:val="0"/>
                <w:numId w:val="29"/>
              </w:numPr>
              <w:spacing w:after="0" w:line="360" w:lineRule="auto"/>
              <w:rPr>
                <w:szCs w:val="24"/>
              </w:rPr>
            </w:pPr>
            <w:r w:rsidRPr="00050F66">
              <w:rPr>
                <w:szCs w:val="24"/>
              </w:rPr>
              <w:t>Critical aspects of competency</w:t>
            </w:r>
          </w:p>
          <w:p w14:paraId="50AE32DF" w14:textId="77777777" w:rsidR="002879B7" w:rsidRPr="00050F66" w:rsidRDefault="002879B7" w:rsidP="00D02A22">
            <w:pPr>
              <w:spacing w:after="0" w:line="360" w:lineRule="auto"/>
              <w:rPr>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E2633D" w14:textId="77777777" w:rsidR="002879B7" w:rsidRPr="00050F66" w:rsidRDefault="00716FF7" w:rsidP="00D63FAF">
            <w:pPr>
              <w:pStyle w:val="ListParagraph"/>
              <w:rPr>
                <w:szCs w:val="24"/>
              </w:rPr>
            </w:pPr>
            <w:r w:rsidRPr="00050F66">
              <w:rPr>
                <w:szCs w:val="24"/>
              </w:rPr>
              <w:t>Assessment requires evidence that the candidate:</w:t>
            </w:r>
          </w:p>
          <w:p w14:paraId="1905E6EA" w14:textId="77777777" w:rsidR="002879B7" w:rsidRPr="00050F66" w:rsidRDefault="00716FF7" w:rsidP="00595D44">
            <w:pPr>
              <w:pStyle w:val="ListParagraph"/>
              <w:numPr>
                <w:ilvl w:val="0"/>
                <w:numId w:val="30"/>
              </w:numPr>
              <w:rPr>
                <w:szCs w:val="24"/>
              </w:rPr>
            </w:pPr>
            <w:r w:rsidRPr="00050F66">
              <w:rPr>
                <w:szCs w:val="24"/>
              </w:rPr>
              <w:t>Selected site of dairy cattle structures based on LPM</w:t>
            </w:r>
          </w:p>
          <w:p w14:paraId="12786AFD" w14:textId="77777777" w:rsidR="002879B7" w:rsidRPr="00050F66" w:rsidRDefault="00716FF7" w:rsidP="00595D44">
            <w:pPr>
              <w:pStyle w:val="ListParagraph"/>
              <w:numPr>
                <w:ilvl w:val="0"/>
                <w:numId w:val="30"/>
              </w:numPr>
              <w:rPr>
                <w:szCs w:val="24"/>
              </w:rPr>
            </w:pPr>
            <w:r w:rsidRPr="00050F66">
              <w:rPr>
                <w:szCs w:val="24"/>
              </w:rPr>
              <w:t>Kept maintenance records as per workplace requirements</w:t>
            </w:r>
          </w:p>
          <w:p w14:paraId="30AD266E" w14:textId="77777777" w:rsidR="002879B7" w:rsidRPr="00050F66" w:rsidRDefault="00716FF7" w:rsidP="00595D44">
            <w:pPr>
              <w:pStyle w:val="ListParagraph"/>
              <w:numPr>
                <w:ilvl w:val="0"/>
                <w:numId w:val="30"/>
              </w:numPr>
              <w:rPr>
                <w:szCs w:val="24"/>
              </w:rPr>
            </w:pPr>
            <w:r w:rsidRPr="00050F66">
              <w:rPr>
                <w:szCs w:val="24"/>
              </w:rPr>
              <w:t>Grouped dairy cattle based on their nutritional requirements</w:t>
            </w:r>
          </w:p>
          <w:p w14:paraId="7DA81E7A" w14:textId="77777777" w:rsidR="002879B7" w:rsidRPr="00050F66" w:rsidRDefault="00716FF7" w:rsidP="00595D44">
            <w:pPr>
              <w:pStyle w:val="ListParagraph"/>
              <w:numPr>
                <w:ilvl w:val="0"/>
                <w:numId w:val="30"/>
              </w:numPr>
              <w:rPr>
                <w:szCs w:val="24"/>
              </w:rPr>
            </w:pPr>
            <w:r w:rsidRPr="00050F66">
              <w:rPr>
                <w:szCs w:val="24"/>
              </w:rPr>
              <w:t>Determined dairy cattle feeding regime based on LPM</w:t>
            </w:r>
          </w:p>
          <w:p w14:paraId="35A62A54" w14:textId="77777777" w:rsidR="002879B7" w:rsidRPr="00050F66" w:rsidRDefault="00716FF7" w:rsidP="00595D44">
            <w:pPr>
              <w:pStyle w:val="ListParagraph"/>
              <w:numPr>
                <w:ilvl w:val="0"/>
                <w:numId w:val="30"/>
              </w:numPr>
              <w:rPr>
                <w:szCs w:val="24"/>
              </w:rPr>
            </w:pPr>
            <w:r w:rsidRPr="00050F66">
              <w:rPr>
                <w:szCs w:val="24"/>
              </w:rPr>
              <w:t>Fed dairy cattle based on their nutritional requirements in accordance with LPM</w:t>
            </w:r>
          </w:p>
          <w:p w14:paraId="42B2A3AB" w14:textId="77777777" w:rsidR="002879B7" w:rsidRPr="00050F66" w:rsidRDefault="00716FF7" w:rsidP="00595D44">
            <w:pPr>
              <w:pStyle w:val="ListParagraph"/>
              <w:numPr>
                <w:ilvl w:val="0"/>
                <w:numId w:val="30"/>
              </w:numPr>
              <w:rPr>
                <w:szCs w:val="24"/>
              </w:rPr>
            </w:pPr>
            <w:r w:rsidRPr="00050F66">
              <w:rPr>
                <w:szCs w:val="24"/>
              </w:rPr>
              <w:t>Selected dairy cattle breeds based on traits of economic importance and farmer requirements</w:t>
            </w:r>
          </w:p>
          <w:p w14:paraId="5A3DB814" w14:textId="77777777" w:rsidR="002879B7" w:rsidRPr="00050F66" w:rsidRDefault="00716FF7" w:rsidP="00595D44">
            <w:pPr>
              <w:pStyle w:val="ListParagraph"/>
              <w:numPr>
                <w:ilvl w:val="0"/>
                <w:numId w:val="30"/>
              </w:numPr>
              <w:rPr>
                <w:szCs w:val="24"/>
              </w:rPr>
            </w:pPr>
            <w:r w:rsidRPr="00050F66">
              <w:rPr>
                <w:szCs w:val="24"/>
              </w:rPr>
              <w:t>Cleaned udder and pre-dipped according to LPM</w:t>
            </w:r>
          </w:p>
          <w:p w14:paraId="0CCBB2C2" w14:textId="77777777" w:rsidR="002879B7" w:rsidRPr="00050F66" w:rsidRDefault="00716FF7" w:rsidP="00595D44">
            <w:pPr>
              <w:pStyle w:val="ListParagraph"/>
              <w:numPr>
                <w:ilvl w:val="0"/>
                <w:numId w:val="30"/>
              </w:numPr>
              <w:rPr>
                <w:szCs w:val="24"/>
              </w:rPr>
            </w:pPr>
            <w:r w:rsidRPr="00050F66">
              <w:rPr>
                <w:szCs w:val="24"/>
              </w:rPr>
              <w:t xml:space="preserve">Carried mastitis test out based LPM  </w:t>
            </w:r>
          </w:p>
          <w:p w14:paraId="7D9567A2" w14:textId="77777777" w:rsidR="002879B7" w:rsidRPr="00050F66" w:rsidRDefault="00716FF7" w:rsidP="00595D44">
            <w:pPr>
              <w:pStyle w:val="ListParagraph"/>
              <w:numPr>
                <w:ilvl w:val="0"/>
                <w:numId w:val="30"/>
              </w:numPr>
              <w:rPr>
                <w:szCs w:val="24"/>
              </w:rPr>
            </w:pPr>
            <w:r w:rsidRPr="00050F66">
              <w:rPr>
                <w:szCs w:val="24"/>
              </w:rPr>
              <w:t xml:space="preserve">Stimulated milk let down based on selected milking technique   </w:t>
            </w:r>
          </w:p>
          <w:p w14:paraId="67B5A3AA" w14:textId="77777777" w:rsidR="002879B7" w:rsidRPr="00050F66" w:rsidRDefault="00716FF7" w:rsidP="00595D44">
            <w:pPr>
              <w:pStyle w:val="ListParagraph"/>
              <w:numPr>
                <w:ilvl w:val="0"/>
                <w:numId w:val="30"/>
              </w:numPr>
              <w:rPr>
                <w:szCs w:val="24"/>
              </w:rPr>
            </w:pPr>
            <w:r w:rsidRPr="00050F66">
              <w:rPr>
                <w:szCs w:val="24"/>
              </w:rPr>
              <w:t>Carried out milking based on Essentials of Clean Milk Production Standard.</w:t>
            </w:r>
          </w:p>
          <w:p w14:paraId="3E54ADAA" w14:textId="77777777" w:rsidR="002879B7" w:rsidRPr="00050F66" w:rsidRDefault="00716FF7" w:rsidP="00595D44">
            <w:pPr>
              <w:pStyle w:val="ListParagraph"/>
              <w:numPr>
                <w:ilvl w:val="0"/>
                <w:numId w:val="30"/>
              </w:numPr>
              <w:rPr>
                <w:szCs w:val="24"/>
              </w:rPr>
            </w:pPr>
            <w:r w:rsidRPr="00050F66">
              <w:rPr>
                <w:szCs w:val="24"/>
              </w:rPr>
              <w:lastRenderedPageBreak/>
              <w:t>Disinfected udder quarters as per the LPM</w:t>
            </w:r>
          </w:p>
          <w:p w14:paraId="519724BB" w14:textId="77777777" w:rsidR="002879B7" w:rsidRPr="00050F66" w:rsidRDefault="00716FF7" w:rsidP="00595D44">
            <w:pPr>
              <w:pStyle w:val="ListParagraph"/>
              <w:numPr>
                <w:ilvl w:val="0"/>
                <w:numId w:val="30"/>
              </w:numPr>
              <w:rPr>
                <w:szCs w:val="24"/>
              </w:rPr>
            </w:pPr>
            <w:r w:rsidRPr="00050F66">
              <w:rPr>
                <w:szCs w:val="24"/>
              </w:rPr>
              <w:t xml:space="preserve">Carried out cattle isolation and quarantine </w:t>
            </w:r>
            <w:proofErr w:type="gramStart"/>
            <w:r w:rsidRPr="00050F66">
              <w:rPr>
                <w:szCs w:val="24"/>
              </w:rPr>
              <w:t>is</w:t>
            </w:r>
            <w:proofErr w:type="gramEnd"/>
            <w:r w:rsidRPr="00050F66">
              <w:rPr>
                <w:szCs w:val="24"/>
              </w:rPr>
              <w:t xml:space="preserve"> to control notifiable diseases based on GAPs</w:t>
            </w:r>
          </w:p>
          <w:p w14:paraId="2E68E8D6" w14:textId="77777777" w:rsidR="002879B7" w:rsidRPr="00050F66" w:rsidRDefault="00716FF7" w:rsidP="00595D44">
            <w:pPr>
              <w:pStyle w:val="ListParagraph"/>
              <w:numPr>
                <w:ilvl w:val="0"/>
                <w:numId w:val="30"/>
              </w:numPr>
              <w:rPr>
                <w:szCs w:val="24"/>
              </w:rPr>
            </w:pPr>
            <w:r w:rsidRPr="00050F66">
              <w:rPr>
                <w:szCs w:val="24"/>
              </w:rPr>
              <w:t>Sold dairy Cattle products are based on market demands</w:t>
            </w:r>
          </w:p>
          <w:p w14:paraId="09B9177D" w14:textId="77777777" w:rsidR="002879B7" w:rsidRPr="00050F66" w:rsidRDefault="00716FF7" w:rsidP="00595D44">
            <w:pPr>
              <w:pStyle w:val="ListParagraph"/>
              <w:numPr>
                <w:ilvl w:val="0"/>
                <w:numId w:val="30"/>
              </w:numPr>
              <w:rPr>
                <w:szCs w:val="24"/>
              </w:rPr>
            </w:pPr>
            <w:r w:rsidRPr="00050F66">
              <w:rPr>
                <w:szCs w:val="24"/>
              </w:rPr>
              <w:t>Managed waste is with due regard to environment protection regulations</w:t>
            </w:r>
          </w:p>
        </w:tc>
      </w:tr>
      <w:tr w:rsidR="002879B7" w:rsidRPr="00050F66" w14:paraId="18C24EF3"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8F0DE" w14:textId="77777777" w:rsidR="002879B7" w:rsidRPr="00050F66" w:rsidRDefault="00716FF7" w:rsidP="00595D44">
            <w:pPr>
              <w:numPr>
                <w:ilvl w:val="0"/>
                <w:numId w:val="29"/>
              </w:numPr>
              <w:spacing w:after="0" w:line="360" w:lineRule="auto"/>
              <w:rPr>
                <w:szCs w:val="24"/>
              </w:rPr>
            </w:pPr>
            <w:r w:rsidRPr="00050F66">
              <w:rPr>
                <w:szCs w:val="24"/>
              </w:rPr>
              <w:lastRenderedPageBreak/>
              <w:t xml:space="preserve">Resource    </w:t>
            </w:r>
          </w:p>
          <w:p w14:paraId="621D2979" w14:textId="77777777" w:rsidR="002879B7" w:rsidRPr="00050F66" w:rsidRDefault="00716FF7" w:rsidP="00D02A22">
            <w:pPr>
              <w:spacing w:after="0" w:line="360" w:lineRule="auto"/>
              <w:rPr>
                <w:szCs w:val="24"/>
              </w:rPr>
            </w:pPr>
            <w:r w:rsidRPr="00050F66">
              <w:rPr>
                <w:szCs w:val="24"/>
              </w:rPr>
              <w:t>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CE2F9" w14:textId="77777777" w:rsidR="002879B7" w:rsidRPr="00050F66" w:rsidRDefault="00716FF7" w:rsidP="00D02A22">
            <w:pPr>
              <w:spacing w:after="0" w:line="360" w:lineRule="auto"/>
              <w:rPr>
                <w:szCs w:val="24"/>
              </w:rPr>
            </w:pPr>
            <w:r w:rsidRPr="00050F66">
              <w:rPr>
                <w:szCs w:val="24"/>
              </w:rPr>
              <w:t>The following resources should be provided:</w:t>
            </w:r>
          </w:p>
          <w:p w14:paraId="362C2008" w14:textId="77777777" w:rsidR="002879B7" w:rsidRPr="00050F66" w:rsidRDefault="00716FF7" w:rsidP="00595D44">
            <w:pPr>
              <w:numPr>
                <w:ilvl w:val="1"/>
                <w:numId w:val="29"/>
              </w:numPr>
              <w:spacing w:after="0" w:line="360" w:lineRule="auto"/>
              <w:rPr>
                <w:szCs w:val="24"/>
              </w:rPr>
            </w:pPr>
            <w:r w:rsidRPr="00050F66">
              <w:rPr>
                <w:szCs w:val="24"/>
              </w:rPr>
              <w:t xml:space="preserve">Access to relevant workplace where assessment can take place </w:t>
            </w:r>
          </w:p>
          <w:p w14:paraId="55D5A7E0" w14:textId="77777777" w:rsidR="002879B7" w:rsidRPr="00050F66" w:rsidRDefault="00716FF7" w:rsidP="00595D44">
            <w:pPr>
              <w:numPr>
                <w:ilvl w:val="1"/>
                <w:numId w:val="29"/>
              </w:numPr>
              <w:spacing w:after="0" w:line="360" w:lineRule="auto"/>
              <w:rPr>
                <w:szCs w:val="24"/>
              </w:rPr>
            </w:pPr>
            <w:r w:rsidRPr="00050F66">
              <w:rPr>
                <w:szCs w:val="24"/>
              </w:rPr>
              <w:t xml:space="preserve">Appropriately simulated environment where assessment can take place </w:t>
            </w:r>
          </w:p>
          <w:p w14:paraId="00961578" w14:textId="77777777" w:rsidR="002879B7" w:rsidRPr="00050F66" w:rsidRDefault="00716FF7" w:rsidP="00595D44">
            <w:pPr>
              <w:numPr>
                <w:ilvl w:val="1"/>
                <w:numId w:val="29"/>
              </w:numPr>
              <w:spacing w:after="0" w:line="360" w:lineRule="auto"/>
              <w:rPr>
                <w:szCs w:val="24"/>
              </w:rPr>
            </w:pPr>
            <w:r w:rsidRPr="00050F66">
              <w:rPr>
                <w:szCs w:val="24"/>
              </w:rPr>
              <w:t>Materials relevant to the proposed assessment activity or tasks</w:t>
            </w:r>
          </w:p>
        </w:tc>
      </w:tr>
      <w:tr w:rsidR="002879B7" w:rsidRPr="00050F66" w14:paraId="0DB1C20E" w14:textId="77777777">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5B7626" w14:textId="77777777" w:rsidR="002879B7" w:rsidRPr="00050F66" w:rsidRDefault="00716FF7" w:rsidP="00595D44">
            <w:pPr>
              <w:numPr>
                <w:ilvl w:val="0"/>
                <w:numId w:val="29"/>
              </w:numPr>
              <w:spacing w:after="0" w:line="360" w:lineRule="auto"/>
              <w:rPr>
                <w:szCs w:val="24"/>
              </w:rPr>
            </w:pPr>
            <w:r w:rsidRPr="00050F66">
              <w:rPr>
                <w:szCs w:val="24"/>
              </w:rPr>
              <w:t xml:space="preserve">Method of </w:t>
            </w:r>
          </w:p>
          <w:p w14:paraId="5CD08C26" w14:textId="77777777" w:rsidR="002879B7" w:rsidRPr="00050F66" w:rsidRDefault="00716FF7" w:rsidP="00D02A22">
            <w:pPr>
              <w:spacing w:after="0" w:line="360" w:lineRule="auto"/>
              <w:rPr>
                <w:szCs w:val="24"/>
              </w:rPr>
            </w:pPr>
            <w:r w:rsidRPr="00050F66">
              <w:rPr>
                <w:szCs w:val="24"/>
              </w:rPr>
              <w:t>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9D6519" w14:textId="77777777" w:rsidR="002879B7" w:rsidRPr="00050F66" w:rsidRDefault="00716FF7" w:rsidP="00D02A22">
            <w:pPr>
              <w:spacing w:after="0" w:line="360" w:lineRule="auto"/>
              <w:rPr>
                <w:szCs w:val="24"/>
              </w:rPr>
            </w:pPr>
            <w:r w:rsidRPr="00050F66">
              <w:rPr>
                <w:szCs w:val="24"/>
              </w:rPr>
              <w:t>Competency in this unit may be assessed through:</w:t>
            </w:r>
          </w:p>
          <w:p w14:paraId="7C3C3B02" w14:textId="77777777" w:rsidR="002879B7" w:rsidRPr="00050F66" w:rsidRDefault="00716FF7" w:rsidP="00595D44">
            <w:pPr>
              <w:numPr>
                <w:ilvl w:val="1"/>
                <w:numId w:val="29"/>
              </w:numPr>
              <w:spacing w:after="0" w:line="360" w:lineRule="auto"/>
              <w:rPr>
                <w:szCs w:val="24"/>
              </w:rPr>
            </w:pPr>
            <w:r w:rsidRPr="00050F66">
              <w:rPr>
                <w:szCs w:val="24"/>
              </w:rPr>
              <w:t>Written tests</w:t>
            </w:r>
          </w:p>
          <w:p w14:paraId="2DB0AE25" w14:textId="77777777" w:rsidR="002879B7" w:rsidRPr="00050F66" w:rsidRDefault="00716FF7" w:rsidP="00595D44">
            <w:pPr>
              <w:numPr>
                <w:ilvl w:val="1"/>
                <w:numId w:val="29"/>
              </w:numPr>
              <w:spacing w:after="0" w:line="360" w:lineRule="auto"/>
              <w:rPr>
                <w:szCs w:val="24"/>
              </w:rPr>
            </w:pPr>
            <w:r w:rsidRPr="00050F66">
              <w:rPr>
                <w:szCs w:val="24"/>
              </w:rPr>
              <w:t>Questionnaires</w:t>
            </w:r>
          </w:p>
          <w:p w14:paraId="6E158300" w14:textId="77777777" w:rsidR="002879B7" w:rsidRPr="00050F66" w:rsidRDefault="00716FF7" w:rsidP="00595D44">
            <w:pPr>
              <w:numPr>
                <w:ilvl w:val="1"/>
                <w:numId w:val="29"/>
              </w:numPr>
              <w:spacing w:after="0" w:line="360" w:lineRule="auto"/>
              <w:rPr>
                <w:szCs w:val="24"/>
              </w:rPr>
            </w:pPr>
            <w:r w:rsidRPr="00050F66">
              <w:rPr>
                <w:szCs w:val="24"/>
              </w:rPr>
              <w:t>Oral questioning</w:t>
            </w:r>
          </w:p>
          <w:p w14:paraId="4A4F94BB" w14:textId="77777777" w:rsidR="002879B7" w:rsidRPr="00050F66" w:rsidRDefault="00716FF7" w:rsidP="00595D44">
            <w:pPr>
              <w:numPr>
                <w:ilvl w:val="1"/>
                <w:numId w:val="29"/>
              </w:numPr>
              <w:spacing w:after="0" w:line="360" w:lineRule="auto"/>
              <w:rPr>
                <w:szCs w:val="24"/>
              </w:rPr>
            </w:pPr>
            <w:r w:rsidRPr="00050F66">
              <w:rPr>
                <w:szCs w:val="24"/>
              </w:rPr>
              <w:t>Projects</w:t>
            </w:r>
          </w:p>
          <w:p w14:paraId="6A099BFA" w14:textId="77777777" w:rsidR="002879B7" w:rsidRPr="00050F66" w:rsidRDefault="00716FF7" w:rsidP="00595D44">
            <w:pPr>
              <w:numPr>
                <w:ilvl w:val="1"/>
                <w:numId w:val="29"/>
              </w:numPr>
              <w:spacing w:after="0" w:line="360" w:lineRule="auto"/>
              <w:rPr>
                <w:szCs w:val="24"/>
              </w:rPr>
            </w:pPr>
            <w:r w:rsidRPr="00050F66">
              <w:rPr>
                <w:szCs w:val="24"/>
              </w:rPr>
              <w:t>Observation</w:t>
            </w:r>
          </w:p>
        </w:tc>
      </w:tr>
      <w:tr w:rsidR="002879B7" w:rsidRPr="00050F66" w14:paraId="20E676A6" w14:textId="77777777">
        <w:trPr>
          <w:trHeight w:val="1160"/>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6E4CB4" w14:textId="77777777" w:rsidR="002879B7" w:rsidRPr="00050F66" w:rsidRDefault="00716FF7" w:rsidP="00595D44">
            <w:pPr>
              <w:numPr>
                <w:ilvl w:val="0"/>
                <w:numId w:val="29"/>
              </w:numPr>
              <w:spacing w:after="0" w:line="360" w:lineRule="auto"/>
              <w:rPr>
                <w:szCs w:val="24"/>
              </w:rPr>
            </w:pPr>
            <w:r w:rsidRPr="00050F66">
              <w:rPr>
                <w:szCs w:val="24"/>
              </w:rPr>
              <w:t xml:space="preserve">Context of </w:t>
            </w:r>
          </w:p>
          <w:p w14:paraId="5D818961" w14:textId="77777777" w:rsidR="002879B7" w:rsidRPr="00050F66" w:rsidRDefault="00716FF7" w:rsidP="00D02A22">
            <w:pPr>
              <w:spacing w:after="0" w:line="360" w:lineRule="auto"/>
              <w:rPr>
                <w:szCs w:val="24"/>
              </w:rPr>
            </w:pPr>
            <w:r w:rsidRPr="00050F66">
              <w:rPr>
                <w:szCs w:val="24"/>
              </w:rPr>
              <w:t>assessment</w:t>
            </w:r>
          </w:p>
          <w:p w14:paraId="4D802EF8" w14:textId="77777777" w:rsidR="002879B7" w:rsidRPr="00050F66" w:rsidRDefault="002879B7" w:rsidP="00D02A22">
            <w:pPr>
              <w:spacing w:after="0" w:line="360" w:lineRule="auto"/>
              <w:rPr>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96CD0A" w14:textId="77777777" w:rsidR="002879B7" w:rsidRPr="00050F66" w:rsidRDefault="00716FF7" w:rsidP="00D02A22">
            <w:pPr>
              <w:spacing w:after="0" w:line="360" w:lineRule="auto"/>
              <w:rPr>
                <w:szCs w:val="24"/>
              </w:rPr>
            </w:pPr>
            <w:r w:rsidRPr="00050F66">
              <w:rPr>
                <w:szCs w:val="24"/>
              </w:rPr>
              <w:t>4.1 Competency elements must be assessed in a safe working environment</w:t>
            </w:r>
          </w:p>
          <w:p w14:paraId="3944D685" w14:textId="77777777" w:rsidR="002879B7" w:rsidRPr="00050F66" w:rsidRDefault="00716FF7" w:rsidP="00D02A22">
            <w:pPr>
              <w:spacing w:after="0" w:line="360" w:lineRule="auto"/>
              <w:rPr>
                <w:szCs w:val="24"/>
              </w:rPr>
            </w:pPr>
            <w:r w:rsidRPr="00050F66">
              <w:rPr>
                <w:szCs w:val="24"/>
              </w:rPr>
              <w:t>4.2 Assessment may be conducted in a workplace or simulated environment</w:t>
            </w:r>
          </w:p>
        </w:tc>
      </w:tr>
      <w:tr w:rsidR="002879B7" w:rsidRPr="00050F66" w14:paraId="5BC04068"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6278F9" w14:textId="77777777" w:rsidR="002879B7" w:rsidRPr="00050F66" w:rsidRDefault="00716FF7" w:rsidP="00595D44">
            <w:pPr>
              <w:numPr>
                <w:ilvl w:val="0"/>
                <w:numId w:val="29"/>
              </w:numPr>
              <w:spacing w:after="0" w:line="360" w:lineRule="auto"/>
              <w:rPr>
                <w:szCs w:val="24"/>
              </w:rPr>
            </w:pPr>
            <w:r w:rsidRPr="00050F66">
              <w:rPr>
                <w:szCs w:val="24"/>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C7CAEA" w14:textId="77777777" w:rsidR="002879B7" w:rsidRPr="00050F66" w:rsidRDefault="00716FF7" w:rsidP="00D02A22">
            <w:pPr>
              <w:spacing w:after="0" w:line="360" w:lineRule="auto"/>
              <w:rPr>
                <w:szCs w:val="24"/>
              </w:rPr>
            </w:pPr>
            <w:r w:rsidRPr="00050F66">
              <w:rPr>
                <w:szCs w:val="24"/>
              </w:rPr>
              <w:t>Holistic assessment with other units relevant to the industry sector, workplace and job role is recommended.</w:t>
            </w:r>
          </w:p>
        </w:tc>
      </w:tr>
    </w:tbl>
    <w:p w14:paraId="7973C7F8" w14:textId="77777777" w:rsidR="002879B7" w:rsidRPr="00050F66" w:rsidRDefault="002879B7" w:rsidP="00D02A22">
      <w:pPr>
        <w:spacing w:after="0" w:line="360" w:lineRule="auto"/>
        <w:rPr>
          <w:szCs w:val="24"/>
        </w:rPr>
      </w:pPr>
    </w:p>
    <w:p w14:paraId="69CB6E67" w14:textId="77777777" w:rsidR="002879B7" w:rsidRPr="00050F66" w:rsidRDefault="00716FF7" w:rsidP="00D02A22">
      <w:pPr>
        <w:spacing w:line="360" w:lineRule="auto"/>
        <w:rPr>
          <w:rFonts w:eastAsia="Calibri"/>
          <w:b/>
          <w:color w:val="auto"/>
          <w:kern w:val="0"/>
          <w:szCs w:val="24"/>
          <w:lang w:val="en-GB" w:eastAsia="en-GB"/>
        </w:rPr>
      </w:pPr>
      <w:r w:rsidRPr="00050F66">
        <w:rPr>
          <w:rFonts w:eastAsia="Calibri"/>
          <w:szCs w:val="24"/>
        </w:rPr>
        <w:br w:type="page"/>
      </w:r>
    </w:p>
    <w:p w14:paraId="3C574241" w14:textId="77777777" w:rsidR="002879B7" w:rsidRPr="00050F66" w:rsidRDefault="00716FF7" w:rsidP="00180E8E">
      <w:pPr>
        <w:pStyle w:val="Heading2"/>
        <w:rPr>
          <w:sz w:val="24"/>
        </w:rPr>
      </w:pPr>
      <w:bookmarkStart w:id="15" w:name="_Toc197038206"/>
      <w:r w:rsidRPr="00050F66">
        <w:rPr>
          <w:sz w:val="24"/>
        </w:rPr>
        <w:lastRenderedPageBreak/>
        <w:t>MANAGE BEEF ANIMALS</w:t>
      </w:r>
      <w:bookmarkEnd w:id="15"/>
    </w:p>
    <w:p w14:paraId="11C02755" w14:textId="7E294E74" w:rsidR="00635DB9" w:rsidRPr="00050F66" w:rsidRDefault="00716FF7" w:rsidP="00D02A22">
      <w:pPr>
        <w:spacing w:line="360" w:lineRule="auto"/>
        <w:rPr>
          <w:b/>
          <w:szCs w:val="24"/>
        </w:rPr>
      </w:pPr>
      <w:r w:rsidRPr="00050F66">
        <w:rPr>
          <w:b/>
          <w:szCs w:val="24"/>
        </w:rPr>
        <w:t xml:space="preserve">UNIT CODE: </w:t>
      </w:r>
      <w:r w:rsidR="00132F3C" w:rsidRPr="00050F66">
        <w:rPr>
          <w:bCs/>
          <w:szCs w:val="24"/>
        </w:rPr>
        <w:t>0811 351 03</w:t>
      </w:r>
      <w:r w:rsidR="001B27ED" w:rsidRPr="00050F66">
        <w:rPr>
          <w:bCs/>
          <w:szCs w:val="24"/>
        </w:rPr>
        <w:t xml:space="preserve"> </w:t>
      </w:r>
      <w:r w:rsidR="00635DB9" w:rsidRPr="00050F66">
        <w:rPr>
          <w:bCs/>
          <w:szCs w:val="24"/>
        </w:rPr>
        <w:t>A</w:t>
      </w:r>
      <w:r w:rsidR="00635DB9" w:rsidRPr="00050F66">
        <w:rPr>
          <w:b/>
          <w:szCs w:val="24"/>
        </w:rPr>
        <w:t xml:space="preserve"> </w:t>
      </w:r>
    </w:p>
    <w:p w14:paraId="1BA6EF33" w14:textId="6D7DE4D1" w:rsidR="00730D3F" w:rsidRPr="00050F66" w:rsidRDefault="00730D3F" w:rsidP="00D02A22">
      <w:pPr>
        <w:spacing w:line="360" w:lineRule="auto"/>
        <w:rPr>
          <w:b/>
          <w:szCs w:val="24"/>
        </w:rPr>
      </w:pPr>
      <w:r w:rsidRPr="00050F66">
        <w:rPr>
          <w:b/>
          <w:szCs w:val="24"/>
        </w:rPr>
        <w:t>UNIT DESCRIPTION</w:t>
      </w:r>
    </w:p>
    <w:p w14:paraId="64E31B98" w14:textId="07C420CD" w:rsidR="00730D3F" w:rsidRPr="00050F66" w:rsidRDefault="00730D3F" w:rsidP="00D02A22">
      <w:pPr>
        <w:tabs>
          <w:tab w:val="left" w:pos="1003"/>
          <w:tab w:val="center" w:pos="1130"/>
        </w:tabs>
        <w:spacing w:line="360" w:lineRule="auto"/>
        <w:jc w:val="both"/>
        <w:rPr>
          <w:color w:val="4472C4" w:themeColor="accent1"/>
          <w:szCs w:val="24"/>
        </w:rPr>
      </w:pPr>
      <w:r w:rsidRPr="00050F66">
        <w:rPr>
          <w:szCs w:val="24"/>
        </w:rPr>
        <w:t xml:space="preserve">This unit specifies competencies required to </w:t>
      </w:r>
      <w:r w:rsidRPr="00050F66">
        <w:rPr>
          <w:bCs/>
          <w:szCs w:val="24"/>
        </w:rPr>
        <w:t>manage beef animal</w:t>
      </w:r>
      <w:r w:rsidRPr="00050F66">
        <w:rPr>
          <w:bCs/>
          <w:color w:val="auto"/>
          <w:szCs w:val="24"/>
        </w:rPr>
        <w:t>s</w:t>
      </w:r>
      <w:r w:rsidRPr="00050F66">
        <w:rPr>
          <w:color w:val="auto"/>
          <w:szCs w:val="24"/>
        </w:rPr>
        <w:t xml:space="preserve">. It involves constructing beef cattle structures, </w:t>
      </w:r>
      <w:r w:rsidRPr="00050F66">
        <w:rPr>
          <w:bCs/>
          <w:color w:val="auto"/>
          <w:szCs w:val="24"/>
        </w:rPr>
        <w:t xml:space="preserve">carrying out beef cattle feeding, </w:t>
      </w:r>
      <w:r w:rsidRPr="00050F66">
        <w:rPr>
          <w:color w:val="auto"/>
          <w:szCs w:val="24"/>
        </w:rPr>
        <w:t>carrying out beef cattle breeding carrying out calf management, performing beef cattle routine management practices managing fattening stock slaughtering</w:t>
      </w:r>
      <w:r w:rsidRPr="00050F66">
        <w:rPr>
          <w:bCs/>
          <w:color w:val="auto"/>
          <w:szCs w:val="24"/>
        </w:rPr>
        <w:t xml:space="preserve"> beef cattle and </w:t>
      </w:r>
      <w:r w:rsidRPr="00050F66">
        <w:rPr>
          <w:color w:val="auto"/>
          <w:szCs w:val="24"/>
        </w:rPr>
        <w:t>marketing beef products</w:t>
      </w:r>
    </w:p>
    <w:p w14:paraId="513FA4F0" w14:textId="77777777" w:rsidR="00730D3F" w:rsidRPr="00050F66" w:rsidRDefault="00730D3F" w:rsidP="00D02A22">
      <w:pPr>
        <w:spacing w:line="360" w:lineRule="auto"/>
        <w:rPr>
          <w:szCs w:val="24"/>
        </w:rPr>
      </w:pPr>
      <w:r w:rsidRPr="00050F66">
        <w:rPr>
          <w:b/>
          <w:szCs w:val="24"/>
        </w:rPr>
        <w:t>ELEMENTS AND PERFORMANCE CRITERIA</w:t>
      </w:r>
    </w:p>
    <w:tbl>
      <w:tblPr>
        <w:tblpPr w:leftFromText="180" w:rightFromText="180" w:vertAnchor="text" w:tblpY="1"/>
        <w:tblOverlap w:val="never"/>
        <w:tblW w:w="5000" w:type="pct"/>
        <w:tblCellMar>
          <w:left w:w="10" w:type="dxa"/>
          <w:right w:w="10" w:type="dxa"/>
        </w:tblCellMar>
        <w:tblLook w:val="0000" w:firstRow="0" w:lastRow="0" w:firstColumn="0" w:lastColumn="0" w:noHBand="0" w:noVBand="0"/>
      </w:tblPr>
      <w:tblGrid>
        <w:gridCol w:w="2386"/>
        <w:gridCol w:w="6630"/>
      </w:tblGrid>
      <w:tr w:rsidR="00730D3F" w:rsidRPr="00050F66" w14:paraId="1FFA99FE" w14:textId="77777777" w:rsidTr="0096382F">
        <w:trPr>
          <w:trHeight w:val="1"/>
        </w:trPr>
        <w:tc>
          <w:tcPr>
            <w:tcW w:w="1323"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1A7748A" w14:textId="77777777" w:rsidR="00730D3F" w:rsidRPr="00050F66" w:rsidRDefault="00730D3F" w:rsidP="00D02A22">
            <w:pPr>
              <w:spacing w:after="0" w:line="360" w:lineRule="auto"/>
              <w:rPr>
                <w:b/>
                <w:szCs w:val="24"/>
              </w:rPr>
            </w:pPr>
            <w:r w:rsidRPr="00050F66">
              <w:rPr>
                <w:b/>
                <w:szCs w:val="24"/>
              </w:rPr>
              <w:t xml:space="preserve">ELEMENT </w:t>
            </w:r>
          </w:p>
          <w:p w14:paraId="602E9471" w14:textId="77777777" w:rsidR="00730D3F" w:rsidRPr="00050F66" w:rsidRDefault="00730D3F" w:rsidP="00D02A22">
            <w:pPr>
              <w:spacing w:after="0" w:line="360" w:lineRule="auto"/>
              <w:rPr>
                <w:szCs w:val="24"/>
              </w:rPr>
            </w:pPr>
            <w:r w:rsidRPr="00050F66">
              <w:rPr>
                <w:szCs w:val="24"/>
              </w:rPr>
              <w:t>These describe the key outcomes which make up workplace function.</w:t>
            </w:r>
          </w:p>
        </w:tc>
        <w:tc>
          <w:tcPr>
            <w:tcW w:w="3677"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601A9BC" w14:textId="77777777" w:rsidR="00730D3F" w:rsidRPr="00050F66" w:rsidRDefault="00730D3F" w:rsidP="00D02A22">
            <w:pPr>
              <w:spacing w:after="0" w:line="360" w:lineRule="auto"/>
              <w:rPr>
                <w:b/>
                <w:szCs w:val="24"/>
              </w:rPr>
            </w:pPr>
            <w:r w:rsidRPr="00050F66">
              <w:rPr>
                <w:b/>
                <w:szCs w:val="24"/>
              </w:rPr>
              <w:t>PERFORMANCE CRITERIA</w:t>
            </w:r>
          </w:p>
          <w:p w14:paraId="38D986B6" w14:textId="77777777" w:rsidR="00730D3F" w:rsidRPr="00050F66" w:rsidRDefault="00730D3F" w:rsidP="00D02A22">
            <w:pPr>
              <w:spacing w:after="0" w:line="360" w:lineRule="auto"/>
              <w:rPr>
                <w:szCs w:val="24"/>
              </w:rPr>
            </w:pPr>
            <w:r w:rsidRPr="00050F66">
              <w:rPr>
                <w:szCs w:val="24"/>
              </w:rPr>
              <w:t>These are assessable statements which specify the required level of performance for each of the elements.</w:t>
            </w:r>
          </w:p>
          <w:p w14:paraId="0C11BFE0" w14:textId="77777777" w:rsidR="00730D3F" w:rsidRPr="00050F66" w:rsidRDefault="00730D3F" w:rsidP="00D02A22">
            <w:pPr>
              <w:spacing w:after="0" w:line="360" w:lineRule="auto"/>
              <w:rPr>
                <w:szCs w:val="24"/>
              </w:rPr>
            </w:pPr>
            <w:r w:rsidRPr="00050F66">
              <w:rPr>
                <w:b/>
                <w:i/>
                <w:szCs w:val="24"/>
              </w:rPr>
              <w:t>Bold and italicized terms are elaborated in the Range.</w:t>
            </w:r>
          </w:p>
        </w:tc>
      </w:tr>
      <w:tr w:rsidR="00730D3F" w:rsidRPr="00050F66" w14:paraId="667784C7" w14:textId="77777777" w:rsidTr="0096382F">
        <w:trPr>
          <w:trHeight w:val="512"/>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F25FCA" w14:textId="77777777" w:rsidR="00730D3F" w:rsidRPr="00050F66" w:rsidRDefault="00730D3F" w:rsidP="00595D44">
            <w:pPr>
              <w:numPr>
                <w:ilvl w:val="0"/>
                <w:numId w:val="31"/>
              </w:numPr>
              <w:spacing w:after="0" w:line="360" w:lineRule="auto"/>
              <w:rPr>
                <w:szCs w:val="24"/>
              </w:rPr>
            </w:pPr>
            <w:r w:rsidRPr="00050F66">
              <w:rPr>
                <w:szCs w:val="24"/>
              </w:rPr>
              <w:t>Construct beef cattle structures</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51C344" w14:textId="77777777" w:rsidR="00730D3F" w:rsidRPr="00050F66" w:rsidRDefault="00730D3F" w:rsidP="00595D44">
            <w:pPr>
              <w:numPr>
                <w:ilvl w:val="0"/>
                <w:numId w:val="32"/>
              </w:numPr>
              <w:spacing w:after="0" w:line="360" w:lineRule="auto"/>
              <w:rPr>
                <w:szCs w:val="24"/>
                <w:lang w:val="en-GB"/>
              </w:rPr>
            </w:pPr>
            <w:r w:rsidRPr="00050F66">
              <w:rPr>
                <w:szCs w:val="24"/>
                <w:lang w:val="en-GB"/>
              </w:rPr>
              <w:t xml:space="preserve"> Tools, equipment and materials are assembled as per work requirements</w:t>
            </w:r>
          </w:p>
          <w:p w14:paraId="77BCDD58" w14:textId="77777777" w:rsidR="00730D3F" w:rsidRPr="00050F66" w:rsidRDefault="00730D3F" w:rsidP="00595D44">
            <w:pPr>
              <w:numPr>
                <w:ilvl w:val="0"/>
                <w:numId w:val="32"/>
              </w:numPr>
              <w:spacing w:after="0" w:line="360" w:lineRule="auto"/>
              <w:rPr>
                <w:szCs w:val="24"/>
                <w:lang w:val="en-GB"/>
              </w:rPr>
            </w:pPr>
            <w:r w:rsidRPr="00050F66">
              <w:rPr>
                <w:szCs w:val="24"/>
                <w:lang w:val="en-GB"/>
              </w:rPr>
              <w:t xml:space="preserve"> Site of </w:t>
            </w:r>
            <w:r w:rsidRPr="00050F66">
              <w:rPr>
                <w:b/>
                <w:i/>
                <w:szCs w:val="24"/>
                <w:lang w:val="en-GB"/>
              </w:rPr>
              <w:t>beef cattle structures</w:t>
            </w:r>
            <w:r w:rsidRPr="00050F66">
              <w:rPr>
                <w:szCs w:val="24"/>
                <w:lang w:val="en-GB"/>
              </w:rPr>
              <w:t xml:space="preserve"> is selected based on LPM</w:t>
            </w:r>
          </w:p>
          <w:p w14:paraId="23846A6A" w14:textId="77777777" w:rsidR="00730D3F" w:rsidRPr="00050F66" w:rsidRDefault="00730D3F" w:rsidP="00595D44">
            <w:pPr>
              <w:numPr>
                <w:ilvl w:val="0"/>
                <w:numId w:val="32"/>
              </w:numPr>
              <w:spacing w:after="0" w:line="360" w:lineRule="auto"/>
              <w:rPr>
                <w:szCs w:val="24"/>
                <w:lang w:val="en-GB"/>
              </w:rPr>
            </w:pPr>
            <w:r w:rsidRPr="00050F66">
              <w:rPr>
                <w:szCs w:val="24"/>
                <w:lang w:val="en-GB"/>
              </w:rPr>
              <w:t xml:space="preserve"> Beef cattle structures are designed according to Livestock Production Manual (LPM)</w:t>
            </w:r>
          </w:p>
          <w:p w14:paraId="29F31849" w14:textId="77777777" w:rsidR="00730D3F" w:rsidRPr="00050F66" w:rsidRDefault="00730D3F" w:rsidP="00595D44">
            <w:pPr>
              <w:numPr>
                <w:ilvl w:val="0"/>
                <w:numId w:val="32"/>
              </w:numPr>
              <w:spacing w:after="0" w:line="360" w:lineRule="auto"/>
              <w:rPr>
                <w:szCs w:val="24"/>
                <w:lang w:val="en-GB"/>
              </w:rPr>
            </w:pPr>
            <w:r w:rsidRPr="00050F66">
              <w:rPr>
                <w:szCs w:val="24"/>
                <w:lang w:val="en-GB"/>
              </w:rPr>
              <w:t xml:space="preserve"> Beef cattle structures are constructed based on livestock production manual</w:t>
            </w:r>
          </w:p>
          <w:p w14:paraId="6DF76FB3" w14:textId="77777777" w:rsidR="00730D3F" w:rsidRPr="00050F66" w:rsidRDefault="00730D3F" w:rsidP="00595D44">
            <w:pPr>
              <w:numPr>
                <w:ilvl w:val="0"/>
                <w:numId w:val="32"/>
              </w:numPr>
              <w:spacing w:after="0" w:line="360" w:lineRule="auto"/>
              <w:rPr>
                <w:szCs w:val="24"/>
                <w:lang w:val="en-GB"/>
              </w:rPr>
            </w:pPr>
            <w:r w:rsidRPr="00050F66">
              <w:rPr>
                <w:szCs w:val="24"/>
                <w:lang w:val="en-GB"/>
              </w:rPr>
              <w:t xml:space="preserve"> Beef cattle structures are maintained as per workplace procedures</w:t>
            </w:r>
          </w:p>
          <w:p w14:paraId="4885154C" w14:textId="0E5E4718" w:rsidR="00730D3F" w:rsidRPr="00050F66" w:rsidRDefault="00730D3F" w:rsidP="00595D44">
            <w:pPr>
              <w:numPr>
                <w:ilvl w:val="0"/>
                <w:numId w:val="32"/>
              </w:numPr>
              <w:spacing w:after="0" w:line="360" w:lineRule="auto"/>
              <w:rPr>
                <w:szCs w:val="24"/>
                <w:lang w:val="en-GB"/>
              </w:rPr>
            </w:pPr>
            <w:r w:rsidRPr="00050F66">
              <w:rPr>
                <w:szCs w:val="24"/>
                <w:lang w:val="en-GB"/>
              </w:rPr>
              <w:t xml:space="preserve"> Beef cattle structures construction and maintenance records are kept as per workplace requirements</w:t>
            </w:r>
          </w:p>
          <w:p w14:paraId="348ED469" w14:textId="77777777" w:rsidR="00730D3F" w:rsidRPr="00050F66" w:rsidRDefault="00730D3F" w:rsidP="00595D44">
            <w:pPr>
              <w:numPr>
                <w:ilvl w:val="0"/>
                <w:numId w:val="32"/>
              </w:numPr>
              <w:spacing w:after="0" w:line="360" w:lineRule="auto"/>
              <w:rPr>
                <w:szCs w:val="24"/>
                <w:lang w:val="en-GB"/>
              </w:rPr>
            </w:pPr>
            <w:r w:rsidRPr="00050F66">
              <w:rPr>
                <w:szCs w:val="24"/>
                <w:lang w:val="en-GB"/>
              </w:rPr>
              <w:t xml:space="preserve"> Waste is managed according to environmental protection regulations    </w:t>
            </w:r>
          </w:p>
        </w:tc>
      </w:tr>
      <w:tr w:rsidR="00730D3F" w:rsidRPr="00050F66" w14:paraId="3E97863F" w14:textId="77777777" w:rsidTr="0096382F">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DAED2" w14:textId="77777777" w:rsidR="00730D3F" w:rsidRPr="00050F66" w:rsidRDefault="00730D3F" w:rsidP="00595D44">
            <w:pPr>
              <w:numPr>
                <w:ilvl w:val="0"/>
                <w:numId w:val="31"/>
              </w:numPr>
              <w:spacing w:after="0" w:line="360" w:lineRule="auto"/>
              <w:rPr>
                <w:szCs w:val="24"/>
              </w:rPr>
            </w:pPr>
            <w:r w:rsidRPr="00050F66">
              <w:rPr>
                <w:bCs/>
                <w:szCs w:val="24"/>
              </w:rPr>
              <w:t>Carry out beef cattle feeding</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870AC" w14:textId="77777777" w:rsidR="00730D3F" w:rsidRPr="00050F66" w:rsidRDefault="00730D3F" w:rsidP="00595D44">
            <w:pPr>
              <w:numPr>
                <w:ilvl w:val="0"/>
                <w:numId w:val="33"/>
              </w:numPr>
              <w:spacing w:after="0" w:line="360" w:lineRule="auto"/>
              <w:rPr>
                <w:szCs w:val="24"/>
                <w:lang w:val="en-GB"/>
              </w:rPr>
            </w:pPr>
            <w:r w:rsidRPr="00050F66">
              <w:rPr>
                <w:szCs w:val="24"/>
                <w:lang w:val="en-GB"/>
              </w:rPr>
              <w:t>Tools, equipment and materials are assembled as per work requirements</w:t>
            </w:r>
          </w:p>
          <w:p w14:paraId="5C277423" w14:textId="77777777" w:rsidR="00730D3F" w:rsidRPr="00050F66" w:rsidRDefault="00730D3F" w:rsidP="00595D44">
            <w:pPr>
              <w:numPr>
                <w:ilvl w:val="0"/>
                <w:numId w:val="33"/>
              </w:numPr>
              <w:spacing w:after="0" w:line="360" w:lineRule="auto"/>
              <w:rPr>
                <w:szCs w:val="24"/>
                <w:lang w:val="en-GB"/>
              </w:rPr>
            </w:pPr>
            <w:r w:rsidRPr="00050F66">
              <w:rPr>
                <w:b/>
                <w:i/>
                <w:szCs w:val="24"/>
                <w:lang w:val="en-GB"/>
              </w:rPr>
              <w:t>Beef cattle feeds</w:t>
            </w:r>
            <w:r w:rsidRPr="00050F66">
              <w:rPr>
                <w:szCs w:val="24"/>
                <w:lang w:val="en-GB"/>
              </w:rPr>
              <w:t xml:space="preserve"> are identified as per the nutritional requirements</w:t>
            </w:r>
          </w:p>
          <w:p w14:paraId="709F5414" w14:textId="77777777" w:rsidR="00730D3F" w:rsidRPr="00050F66" w:rsidRDefault="00730D3F" w:rsidP="00595D44">
            <w:pPr>
              <w:numPr>
                <w:ilvl w:val="0"/>
                <w:numId w:val="33"/>
              </w:numPr>
              <w:spacing w:after="0" w:line="360" w:lineRule="auto"/>
              <w:rPr>
                <w:szCs w:val="24"/>
                <w:lang w:val="en-GB"/>
              </w:rPr>
            </w:pPr>
            <w:r w:rsidRPr="00050F66">
              <w:rPr>
                <w:szCs w:val="24"/>
                <w:lang w:val="en-GB"/>
              </w:rPr>
              <w:lastRenderedPageBreak/>
              <w:t>Beef cattle are grouped based on their nutritional requirements</w:t>
            </w:r>
          </w:p>
          <w:p w14:paraId="2B697CA7" w14:textId="77777777" w:rsidR="00730D3F" w:rsidRPr="00050F66" w:rsidRDefault="00730D3F" w:rsidP="00595D44">
            <w:pPr>
              <w:numPr>
                <w:ilvl w:val="0"/>
                <w:numId w:val="33"/>
              </w:numPr>
              <w:spacing w:after="0" w:line="360" w:lineRule="auto"/>
              <w:rPr>
                <w:szCs w:val="24"/>
                <w:lang w:val="en-GB"/>
              </w:rPr>
            </w:pPr>
            <w:r w:rsidRPr="00050F66">
              <w:rPr>
                <w:szCs w:val="24"/>
                <w:lang w:val="en-GB"/>
              </w:rPr>
              <w:t>Beef cattle feeding regime is determined based on LPM</w:t>
            </w:r>
          </w:p>
          <w:p w14:paraId="08DFD00A" w14:textId="77777777" w:rsidR="00730D3F" w:rsidRPr="00050F66" w:rsidRDefault="00730D3F" w:rsidP="00595D44">
            <w:pPr>
              <w:numPr>
                <w:ilvl w:val="0"/>
                <w:numId w:val="33"/>
              </w:numPr>
              <w:spacing w:after="0" w:line="360" w:lineRule="auto"/>
              <w:rPr>
                <w:szCs w:val="24"/>
                <w:lang w:val="en-GB"/>
              </w:rPr>
            </w:pPr>
            <w:r w:rsidRPr="00050F66">
              <w:rPr>
                <w:szCs w:val="24"/>
                <w:lang w:val="en-GB"/>
              </w:rPr>
              <w:t>Beef cattle are fed based on their nutritional requirements in accordance with LPM</w:t>
            </w:r>
          </w:p>
          <w:p w14:paraId="0D3CBA0C" w14:textId="77777777" w:rsidR="00730D3F" w:rsidRPr="00050F66" w:rsidRDefault="00730D3F" w:rsidP="00595D44">
            <w:pPr>
              <w:numPr>
                <w:ilvl w:val="0"/>
                <w:numId w:val="33"/>
              </w:numPr>
              <w:spacing w:after="0" w:line="360" w:lineRule="auto"/>
              <w:rPr>
                <w:szCs w:val="24"/>
                <w:lang w:val="en-GB"/>
              </w:rPr>
            </w:pPr>
            <w:r w:rsidRPr="00050F66">
              <w:rPr>
                <w:szCs w:val="24"/>
                <w:lang w:val="en-GB"/>
              </w:rPr>
              <w:t xml:space="preserve">Feed supplements are provided according to beef cattle dietary requirements   </w:t>
            </w:r>
          </w:p>
          <w:p w14:paraId="6DBA0A7D" w14:textId="77777777" w:rsidR="00730D3F" w:rsidRPr="00050F66" w:rsidRDefault="00730D3F" w:rsidP="00595D44">
            <w:pPr>
              <w:numPr>
                <w:ilvl w:val="0"/>
                <w:numId w:val="33"/>
              </w:numPr>
              <w:spacing w:after="0" w:line="360" w:lineRule="auto"/>
              <w:rPr>
                <w:szCs w:val="24"/>
                <w:lang w:val="en-GB"/>
              </w:rPr>
            </w:pPr>
            <w:r w:rsidRPr="00050F66">
              <w:rPr>
                <w:szCs w:val="24"/>
                <w:lang w:val="en-GB"/>
              </w:rPr>
              <w:t>Feed intake is evaluated as per the LPM</w:t>
            </w:r>
          </w:p>
          <w:p w14:paraId="15315D17" w14:textId="77777777" w:rsidR="00730D3F" w:rsidRPr="00050F66" w:rsidRDefault="00730D3F" w:rsidP="00595D44">
            <w:pPr>
              <w:numPr>
                <w:ilvl w:val="0"/>
                <w:numId w:val="33"/>
              </w:numPr>
              <w:spacing w:after="0" w:line="360" w:lineRule="auto"/>
              <w:rPr>
                <w:szCs w:val="24"/>
                <w:lang w:val="en-GB"/>
              </w:rPr>
            </w:pPr>
            <w:r w:rsidRPr="00050F66">
              <w:rPr>
                <w:szCs w:val="24"/>
                <w:lang w:val="en-GB"/>
              </w:rPr>
              <w:t>Feed conversion efficiency is evaluated based on productivity</w:t>
            </w:r>
          </w:p>
          <w:p w14:paraId="21CD029D" w14:textId="77777777" w:rsidR="00730D3F" w:rsidRPr="00050F66" w:rsidRDefault="00730D3F" w:rsidP="00595D44">
            <w:pPr>
              <w:numPr>
                <w:ilvl w:val="0"/>
                <w:numId w:val="33"/>
              </w:numPr>
              <w:spacing w:after="0" w:line="360" w:lineRule="auto"/>
              <w:rPr>
                <w:szCs w:val="24"/>
                <w:lang w:val="en-GB"/>
              </w:rPr>
            </w:pPr>
            <w:r w:rsidRPr="00050F66">
              <w:rPr>
                <w:szCs w:val="24"/>
                <w:lang w:val="en-GB"/>
              </w:rPr>
              <w:t>Beef cattle feeding record is generated as per the workplace procedures</w:t>
            </w:r>
          </w:p>
          <w:p w14:paraId="50EA10E8" w14:textId="77777777" w:rsidR="00730D3F" w:rsidRPr="00050F66" w:rsidRDefault="00730D3F" w:rsidP="00595D44">
            <w:pPr>
              <w:numPr>
                <w:ilvl w:val="0"/>
                <w:numId w:val="33"/>
              </w:numPr>
              <w:spacing w:after="0" w:line="360" w:lineRule="auto"/>
              <w:rPr>
                <w:szCs w:val="24"/>
                <w:lang w:val="en-GB"/>
              </w:rPr>
            </w:pPr>
            <w:r w:rsidRPr="00050F66">
              <w:rPr>
                <w:szCs w:val="24"/>
                <w:lang w:val="en-GB"/>
              </w:rPr>
              <w:t xml:space="preserve">Waste is managed according to environmental protection regulations    </w:t>
            </w:r>
          </w:p>
        </w:tc>
      </w:tr>
      <w:tr w:rsidR="00730D3F" w:rsidRPr="00050F66" w14:paraId="33A1DDD7" w14:textId="77777777" w:rsidTr="0096382F">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6034A" w14:textId="77777777" w:rsidR="00730D3F" w:rsidRPr="00050F66" w:rsidRDefault="00730D3F" w:rsidP="00595D44">
            <w:pPr>
              <w:numPr>
                <w:ilvl w:val="0"/>
                <w:numId w:val="31"/>
              </w:numPr>
              <w:spacing w:after="0" w:line="360" w:lineRule="auto"/>
              <w:rPr>
                <w:szCs w:val="24"/>
              </w:rPr>
            </w:pPr>
            <w:r w:rsidRPr="00050F66">
              <w:rPr>
                <w:szCs w:val="24"/>
              </w:rPr>
              <w:lastRenderedPageBreak/>
              <w:t>Carry out beef cattle breeding</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B91702" w14:textId="77777777" w:rsidR="00730D3F" w:rsidRPr="00050F66" w:rsidRDefault="00730D3F" w:rsidP="00595D44">
            <w:pPr>
              <w:numPr>
                <w:ilvl w:val="0"/>
                <w:numId w:val="34"/>
              </w:numPr>
              <w:spacing w:after="0" w:line="360" w:lineRule="auto"/>
              <w:rPr>
                <w:bCs/>
                <w:szCs w:val="24"/>
                <w:lang w:val="en-GB"/>
              </w:rPr>
            </w:pPr>
            <w:r w:rsidRPr="00050F66">
              <w:rPr>
                <w:bCs/>
                <w:szCs w:val="24"/>
                <w:lang w:val="en-GB"/>
              </w:rPr>
              <w:t>Breeding management tools, equipment and materials are assembled in accordance with LPM</w:t>
            </w:r>
          </w:p>
          <w:p w14:paraId="3AB47B7F" w14:textId="77777777" w:rsidR="00730D3F" w:rsidRPr="00050F66" w:rsidRDefault="00730D3F" w:rsidP="00595D44">
            <w:pPr>
              <w:numPr>
                <w:ilvl w:val="0"/>
                <w:numId w:val="34"/>
              </w:numPr>
              <w:spacing w:after="0" w:line="360" w:lineRule="auto"/>
              <w:rPr>
                <w:bCs/>
                <w:szCs w:val="24"/>
                <w:lang w:val="en-GB"/>
              </w:rPr>
            </w:pPr>
            <w:r w:rsidRPr="00050F66">
              <w:rPr>
                <w:b/>
                <w:bCs/>
                <w:i/>
                <w:szCs w:val="24"/>
                <w:lang w:val="en-GB"/>
              </w:rPr>
              <w:t>Beef Cattle breeds</w:t>
            </w:r>
            <w:r w:rsidRPr="00050F66">
              <w:rPr>
                <w:bCs/>
                <w:szCs w:val="24"/>
                <w:lang w:val="en-GB"/>
              </w:rPr>
              <w:t xml:space="preserve"> are identified based on LPM</w:t>
            </w:r>
          </w:p>
          <w:p w14:paraId="38F293D3" w14:textId="77777777" w:rsidR="00730D3F" w:rsidRPr="00050F66" w:rsidRDefault="00730D3F" w:rsidP="00595D44">
            <w:pPr>
              <w:numPr>
                <w:ilvl w:val="0"/>
                <w:numId w:val="34"/>
              </w:numPr>
              <w:spacing w:after="0" w:line="360" w:lineRule="auto"/>
              <w:rPr>
                <w:bCs/>
                <w:szCs w:val="24"/>
                <w:lang w:val="en-GB"/>
              </w:rPr>
            </w:pPr>
            <w:r w:rsidRPr="00050F66">
              <w:rPr>
                <w:bCs/>
                <w:szCs w:val="24"/>
                <w:lang w:val="en-GB"/>
              </w:rPr>
              <w:t>Beef Cattle breeds are selected based on traits of economic importance and farmer requirements</w:t>
            </w:r>
          </w:p>
          <w:p w14:paraId="4D1DD394" w14:textId="77777777" w:rsidR="00730D3F" w:rsidRPr="00050F66" w:rsidRDefault="00730D3F" w:rsidP="00595D44">
            <w:pPr>
              <w:numPr>
                <w:ilvl w:val="0"/>
                <w:numId w:val="34"/>
              </w:numPr>
              <w:spacing w:after="0" w:line="360" w:lineRule="auto"/>
              <w:rPr>
                <w:bCs/>
                <w:szCs w:val="24"/>
                <w:lang w:val="en-GB"/>
              </w:rPr>
            </w:pPr>
            <w:r w:rsidRPr="00050F66">
              <w:rPr>
                <w:bCs/>
                <w:szCs w:val="24"/>
                <w:lang w:val="en-GB"/>
              </w:rPr>
              <w:t>Beef cows on heat are detected based on LPM</w:t>
            </w:r>
          </w:p>
          <w:p w14:paraId="0C4AAB03" w14:textId="77777777" w:rsidR="00730D3F" w:rsidRPr="00050F66" w:rsidRDefault="00730D3F" w:rsidP="00595D44">
            <w:pPr>
              <w:numPr>
                <w:ilvl w:val="0"/>
                <w:numId w:val="34"/>
              </w:numPr>
              <w:spacing w:after="0" w:line="360" w:lineRule="auto"/>
              <w:rPr>
                <w:bCs/>
                <w:szCs w:val="24"/>
                <w:lang w:val="en-GB"/>
              </w:rPr>
            </w:pPr>
            <w:r w:rsidRPr="00050F66">
              <w:rPr>
                <w:bCs/>
                <w:szCs w:val="24"/>
                <w:lang w:val="en-GB"/>
              </w:rPr>
              <w:t>Flushing is carried out as per LPM</w:t>
            </w:r>
          </w:p>
          <w:p w14:paraId="278F4831" w14:textId="77777777" w:rsidR="00730D3F" w:rsidRPr="00050F66" w:rsidRDefault="00730D3F" w:rsidP="00595D44">
            <w:pPr>
              <w:numPr>
                <w:ilvl w:val="0"/>
                <w:numId w:val="34"/>
              </w:numPr>
              <w:spacing w:after="0" w:line="360" w:lineRule="auto"/>
              <w:rPr>
                <w:bCs/>
                <w:szCs w:val="24"/>
                <w:lang w:val="en-GB"/>
              </w:rPr>
            </w:pPr>
            <w:r w:rsidRPr="00050F66">
              <w:rPr>
                <w:bCs/>
                <w:szCs w:val="24"/>
                <w:lang w:val="en-GB"/>
              </w:rPr>
              <w:t>Service is performed based on the</w:t>
            </w:r>
            <w:r w:rsidRPr="00050F66">
              <w:rPr>
                <w:b/>
                <w:bCs/>
                <w:i/>
                <w:szCs w:val="24"/>
                <w:lang w:val="en-GB"/>
              </w:rPr>
              <w:t xml:space="preserve"> breeding method</w:t>
            </w:r>
            <w:r w:rsidRPr="00050F66">
              <w:rPr>
                <w:bCs/>
                <w:szCs w:val="24"/>
                <w:lang w:val="en-GB"/>
              </w:rPr>
              <w:t xml:space="preserve"> </w:t>
            </w:r>
            <w:r w:rsidRPr="00050F66">
              <w:rPr>
                <w:b/>
                <w:bCs/>
                <w:i/>
                <w:szCs w:val="24"/>
                <w:lang w:val="en-GB"/>
              </w:rPr>
              <w:t>and technologies</w:t>
            </w:r>
            <w:r w:rsidRPr="00050F66">
              <w:rPr>
                <w:bCs/>
                <w:szCs w:val="24"/>
                <w:lang w:val="en-GB"/>
              </w:rPr>
              <w:t xml:space="preserve"> as per the LPM</w:t>
            </w:r>
          </w:p>
          <w:p w14:paraId="3ED138D2" w14:textId="77777777" w:rsidR="00730D3F" w:rsidRPr="00050F66" w:rsidRDefault="00730D3F" w:rsidP="00595D44">
            <w:pPr>
              <w:numPr>
                <w:ilvl w:val="0"/>
                <w:numId w:val="34"/>
              </w:numPr>
              <w:spacing w:after="0" w:line="360" w:lineRule="auto"/>
              <w:rPr>
                <w:bCs/>
                <w:szCs w:val="24"/>
                <w:lang w:val="en-GB"/>
              </w:rPr>
            </w:pPr>
            <w:r w:rsidRPr="00050F66">
              <w:rPr>
                <w:bCs/>
                <w:szCs w:val="24"/>
                <w:lang w:val="en-GB"/>
              </w:rPr>
              <w:t>In-calf beef cows are provided care based on the LPM</w:t>
            </w:r>
          </w:p>
          <w:p w14:paraId="7B7DB2E4" w14:textId="77777777" w:rsidR="00730D3F" w:rsidRPr="00050F66" w:rsidRDefault="00730D3F" w:rsidP="00595D44">
            <w:pPr>
              <w:numPr>
                <w:ilvl w:val="0"/>
                <w:numId w:val="34"/>
              </w:numPr>
              <w:spacing w:after="0" w:line="360" w:lineRule="auto"/>
              <w:rPr>
                <w:bCs/>
                <w:szCs w:val="24"/>
                <w:lang w:val="en-GB"/>
              </w:rPr>
            </w:pPr>
            <w:proofErr w:type="gramStart"/>
            <w:r w:rsidRPr="00050F66">
              <w:rPr>
                <w:bCs/>
                <w:szCs w:val="24"/>
                <w:lang w:val="en-GB"/>
              </w:rPr>
              <w:t>Steaming-up</w:t>
            </w:r>
            <w:proofErr w:type="gramEnd"/>
            <w:r w:rsidRPr="00050F66">
              <w:rPr>
                <w:bCs/>
                <w:szCs w:val="24"/>
                <w:lang w:val="en-GB"/>
              </w:rPr>
              <w:t xml:space="preserve"> is carried out based on LPM</w:t>
            </w:r>
          </w:p>
          <w:p w14:paraId="2044D688" w14:textId="77777777" w:rsidR="00730D3F" w:rsidRPr="00050F66" w:rsidRDefault="00730D3F" w:rsidP="00595D44">
            <w:pPr>
              <w:numPr>
                <w:ilvl w:val="0"/>
                <w:numId w:val="34"/>
              </w:numPr>
              <w:spacing w:after="0" w:line="360" w:lineRule="auto"/>
              <w:rPr>
                <w:bCs/>
                <w:szCs w:val="24"/>
                <w:lang w:val="en-GB"/>
              </w:rPr>
            </w:pPr>
            <w:r w:rsidRPr="00050F66">
              <w:rPr>
                <w:bCs/>
                <w:szCs w:val="24"/>
                <w:lang w:val="en-GB"/>
              </w:rPr>
              <w:t xml:space="preserve">Parturition is managed as per the LPM </w:t>
            </w:r>
          </w:p>
          <w:p w14:paraId="0BE6E312" w14:textId="77777777" w:rsidR="00730D3F" w:rsidRPr="00050F66" w:rsidRDefault="00730D3F" w:rsidP="00595D44">
            <w:pPr>
              <w:numPr>
                <w:ilvl w:val="0"/>
                <w:numId w:val="34"/>
              </w:numPr>
              <w:spacing w:after="0" w:line="360" w:lineRule="auto"/>
              <w:rPr>
                <w:bCs/>
                <w:szCs w:val="24"/>
                <w:lang w:val="en-GB"/>
              </w:rPr>
            </w:pPr>
            <w:r w:rsidRPr="00050F66">
              <w:rPr>
                <w:bCs/>
                <w:szCs w:val="24"/>
                <w:lang w:val="en-GB"/>
              </w:rPr>
              <w:t>Breeding records are prepared as per work procedures</w:t>
            </w:r>
          </w:p>
        </w:tc>
      </w:tr>
      <w:tr w:rsidR="00730D3F" w:rsidRPr="00050F66" w14:paraId="10D43B68" w14:textId="77777777" w:rsidTr="0096382F">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852B3" w14:textId="77777777" w:rsidR="00730D3F" w:rsidRPr="00050F66" w:rsidRDefault="00730D3F" w:rsidP="00595D44">
            <w:pPr>
              <w:numPr>
                <w:ilvl w:val="0"/>
                <w:numId w:val="31"/>
              </w:numPr>
              <w:spacing w:after="0" w:line="360" w:lineRule="auto"/>
              <w:rPr>
                <w:szCs w:val="24"/>
              </w:rPr>
            </w:pPr>
            <w:r w:rsidRPr="00050F66">
              <w:rPr>
                <w:szCs w:val="24"/>
              </w:rPr>
              <w:t>Carry out calf management</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1995D1" w14:textId="77777777" w:rsidR="00730D3F" w:rsidRPr="00050F66" w:rsidRDefault="00730D3F" w:rsidP="00595D44">
            <w:pPr>
              <w:numPr>
                <w:ilvl w:val="0"/>
                <w:numId w:val="35"/>
              </w:numPr>
              <w:spacing w:after="0" w:line="360" w:lineRule="auto"/>
              <w:rPr>
                <w:bCs/>
                <w:szCs w:val="24"/>
                <w:lang w:val="en-GB"/>
              </w:rPr>
            </w:pPr>
            <w:r w:rsidRPr="00050F66">
              <w:rPr>
                <w:bCs/>
                <w:szCs w:val="24"/>
                <w:lang w:val="en-GB"/>
              </w:rPr>
              <w:t>Calf management tools, equipment and materials are assembled as per the LPM</w:t>
            </w:r>
          </w:p>
          <w:p w14:paraId="4B951EE9" w14:textId="77777777" w:rsidR="00730D3F" w:rsidRPr="00050F66" w:rsidRDefault="00730D3F" w:rsidP="00595D44">
            <w:pPr>
              <w:numPr>
                <w:ilvl w:val="0"/>
                <w:numId w:val="35"/>
              </w:numPr>
              <w:spacing w:after="0" w:line="360" w:lineRule="auto"/>
              <w:rPr>
                <w:bCs/>
                <w:szCs w:val="24"/>
                <w:lang w:val="en-GB"/>
              </w:rPr>
            </w:pPr>
            <w:r w:rsidRPr="00050F66">
              <w:rPr>
                <w:bCs/>
                <w:szCs w:val="24"/>
                <w:lang w:val="en-GB"/>
              </w:rPr>
              <w:t>Calf pens are prepared as per LPM</w:t>
            </w:r>
          </w:p>
          <w:p w14:paraId="32CF9C06" w14:textId="77777777" w:rsidR="00730D3F" w:rsidRPr="00050F66" w:rsidRDefault="00730D3F" w:rsidP="00595D44">
            <w:pPr>
              <w:numPr>
                <w:ilvl w:val="0"/>
                <w:numId w:val="35"/>
              </w:numPr>
              <w:spacing w:after="0" w:line="360" w:lineRule="auto"/>
              <w:rPr>
                <w:bCs/>
                <w:szCs w:val="24"/>
                <w:lang w:val="en-GB"/>
              </w:rPr>
            </w:pPr>
            <w:r w:rsidRPr="00050F66">
              <w:rPr>
                <w:bCs/>
                <w:szCs w:val="24"/>
                <w:lang w:val="en-GB"/>
              </w:rPr>
              <w:t>Calf is handled at birth according to instructions in LPM</w:t>
            </w:r>
          </w:p>
          <w:p w14:paraId="61A161AD" w14:textId="77777777" w:rsidR="00730D3F" w:rsidRPr="00050F66" w:rsidRDefault="00730D3F" w:rsidP="00595D44">
            <w:pPr>
              <w:numPr>
                <w:ilvl w:val="0"/>
                <w:numId w:val="35"/>
              </w:numPr>
              <w:spacing w:after="0" w:line="360" w:lineRule="auto"/>
              <w:rPr>
                <w:bCs/>
                <w:szCs w:val="24"/>
                <w:lang w:val="en-GB"/>
              </w:rPr>
            </w:pPr>
            <w:r w:rsidRPr="00050F66">
              <w:rPr>
                <w:bCs/>
                <w:szCs w:val="24"/>
                <w:lang w:val="en-GB"/>
              </w:rPr>
              <w:t xml:space="preserve">Calf is fed colostrum according to LPM </w:t>
            </w:r>
          </w:p>
          <w:p w14:paraId="072D1F57" w14:textId="77777777" w:rsidR="00730D3F" w:rsidRPr="00050F66" w:rsidRDefault="00730D3F" w:rsidP="00595D44">
            <w:pPr>
              <w:numPr>
                <w:ilvl w:val="0"/>
                <w:numId w:val="35"/>
              </w:numPr>
              <w:spacing w:after="0" w:line="360" w:lineRule="auto"/>
              <w:rPr>
                <w:bCs/>
                <w:szCs w:val="24"/>
                <w:lang w:val="en-GB"/>
              </w:rPr>
            </w:pPr>
            <w:r w:rsidRPr="00050F66">
              <w:rPr>
                <w:bCs/>
                <w:szCs w:val="24"/>
                <w:lang w:val="en-GB"/>
              </w:rPr>
              <w:t xml:space="preserve">Calf is identified using suitable method in accordance with LPM, animal welfare regulations and </w:t>
            </w:r>
            <w:proofErr w:type="gramStart"/>
            <w:r w:rsidRPr="00050F66">
              <w:rPr>
                <w:bCs/>
                <w:szCs w:val="24"/>
                <w:lang w:val="en-GB"/>
              </w:rPr>
              <w:t>work place</w:t>
            </w:r>
            <w:proofErr w:type="gramEnd"/>
            <w:r w:rsidRPr="00050F66">
              <w:rPr>
                <w:bCs/>
                <w:szCs w:val="24"/>
                <w:lang w:val="en-GB"/>
              </w:rPr>
              <w:t xml:space="preserve"> policy</w:t>
            </w:r>
          </w:p>
          <w:p w14:paraId="6917F8E3" w14:textId="77777777" w:rsidR="00730D3F" w:rsidRPr="00050F66" w:rsidRDefault="00730D3F" w:rsidP="00595D44">
            <w:pPr>
              <w:numPr>
                <w:ilvl w:val="0"/>
                <w:numId w:val="35"/>
              </w:numPr>
              <w:spacing w:after="0" w:line="360" w:lineRule="auto"/>
              <w:rPr>
                <w:bCs/>
                <w:szCs w:val="24"/>
                <w:lang w:val="en-GB"/>
              </w:rPr>
            </w:pPr>
            <w:r w:rsidRPr="00050F66">
              <w:rPr>
                <w:bCs/>
                <w:szCs w:val="24"/>
                <w:lang w:val="en-GB"/>
              </w:rPr>
              <w:lastRenderedPageBreak/>
              <w:t>Calf is housed based on production system, prevailing climatic conditions and age within LPM standards</w:t>
            </w:r>
          </w:p>
          <w:p w14:paraId="57B403B7" w14:textId="77777777" w:rsidR="00730D3F" w:rsidRPr="00050F66" w:rsidRDefault="00730D3F" w:rsidP="00595D44">
            <w:pPr>
              <w:numPr>
                <w:ilvl w:val="0"/>
                <w:numId w:val="35"/>
              </w:numPr>
              <w:spacing w:after="0" w:line="360" w:lineRule="auto"/>
              <w:rPr>
                <w:bCs/>
                <w:szCs w:val="24"/>
                <w:lang w:val="en-GB"/>
              </w:rPr>
            </w:pPr>
            <w:r w:rsidRPr="00050F66">
              <w:rPr>
                <w:bCs/>
                <w:szCs w:val="24"/>
                <w:lang w:val="en-GB"/>
              </w:rPr>
              <w:t xml:space="preserve">Calf is introduced to roughage feeding in accordance with LPM </w:t>
            </w:r>
          </w:p>
          <w:p w14:paraId="2FFF68DC" w14:textId="77777777" w:rsidR="00730D3F" w:rsidRPr="00050F66" w:rsidRDefault="00730D3F" w:rsidP="00595D44">
            <w:pPr>
              <w:numPr>
                <w:ilvl w:val="0"/>
                <w:numId w:val="35"/>
              </w:numPr>
              <w:spacing w:after="0" w:line="360" w:lineRule="auto"/>
              <w:rPr>
                <w:bCs/>
                <w:szCs w:val="24"/>
                <w:lang w:val="en-GB"/>
              </w:rPr>
            </w:pPr>
            <w:r w:rsidRPr="00050F66">
              <w:rPr>
                <w:bCs/>
                <w:szCs w:val="24"/>
                <w:lang w:val="en-GB"/>
              </w:rPr>
              <w:t xml:space="preserve">Calf is disbudded in accordance with animal welfare regulations and </w:t>
            </w:r>
            <w:proofErr w:type="gramStart"/>
            <w:r w:rsidRPr="00050F66">
              <w:rPr>
                <w:bCs/>
                <w:szCs w:val="24"/>
                <w:lang w:val="en-GB"/>
              </w:rPr>
              <w:t>work place</w:t>
            </w:r>
            <w:proofErr w:type="gramEnd"/>
            <w:r w:rsidRPr="00050F66">
              <w:rPr>
                <w:bCs/>
                <w:szCs w:val="24"/>
                <w:lang w:val="en-GB"/>
              </w:rPr>
              <w:t xml:space="preserve"> policy</w:t>
            </w:r>
          </w:p>
          <w:p w14:paraId="7466908B" w14:textId="77777777" w:rsidR="00730D3F" w:rsidRPr="00050F66" w:rsidRDefault="00730D3F" w:rsidP="00595D44">
            <w:pPr>
              <w:numPr>
                <w:ilvl w:val="0"/>
                <w:numId w:val="35"/>
              </w:numPr>
              <w:spacing w:after="0" w:line="360" w:lineRule="auto"/>
              <w:rPr>
                <w:bCs/>
                <w:szCs w:val="24"/>
                <w:lang w:val="en-GB"/>
              </w:rPr>
            </w:pPr>
            <w:r w:rsidRPr="00050F66">
              <w:rPr>
                <w:bCs/>
                <w:szCs w:val="24"/>
                <w:lang w:val="en-GB"/>
              </w:rPr>
              <w:t xml:space="preserve">Calf is weighed in accordance with LPM instructions and </w:t>
            </w:r>
            <w:proofErr w:type="gramStart"/>
            <w:r w:rsidRPr="00050F66">
              <w:rPr>
                <w:bCs/>
                <w:szCs w:val="24"/>
                <w:lang w:val="en-GB"/>
              </w:rPr>
              <w:t>work place</w:t>
            </w:r>
            <w:proofErr w:type="gramEnd"/>
            <w:r w:rsidRPr="00050F66">
              <w:rPr>
                <w:bCs/>
                <w:szCs w:val="24"/>
                <w:lang w:val="en-GB"/>
              </w:rPr>
              <w:t xml:space="preserve"> policy</w:t>
            </w:r>
          </w:p>
          <w:p w14:paraId="1DC40F6C" w14:textId="77777777" w:rsidR="00730D3F" w:rsidRPr="00050F66" w:rsidRDefault="00730D3F" w:rsidP="00595D44">
            <w:pPr>
              <w:numPr>
                <w:ilvl w:val="0"/>
                <w:numId w:val="35"/>
              </w:numPr>
              <w:spacing w:after="0" w:line="360" w:lineRule="auto"/>
              <w:rPr>
                <w:bCs/>
                <w:szCs w:val="24"/>
                <w:lang w:val="en-GB"/>
              </w:rPr>
            </w:pPr>
            <w:r w:rsidRPr="00050F66">
              <w:rPr>
                <w:bCs/>
                <w:szCs w:val="24"/>
                <w:lang w:val="en-GB"/>
              </w:rPr>
              <w:t>Calf growth rate is monitored in accordance with principles of animal nutrition and breeding</w:t>
            </w:r>
          </w:p>
          <w:p w14:paraId="05905D82" w14:textId="77777777" w:rsidR="00730D3F" w:rsidRPr="00050F66" w:rsidRDefault="00730D3F" w:rsidP="00595D44">
            <w:pPr>
              <w:numPr>
                <w:ilvl w:val="0"/>
                <w:numId w:val="35"/>
              </w:numPr>
              <w:spacing w:after="0" w:line="360" w:lineRule="auto"/>
              <w:rPr>
                <w:bCs/>
                <w:szCs w:val="24"/>
                <w:lang w:val="en-GB"/>
              </w:rPr>
            </w:pPr>
            <w:r w:rsidRPr="00050F66">
              <w:rPr>
                <w:bCs/>
                <w:szCs w:val="24"/>
                <w:lang w:val="en-GB"/>
              </w:rPr>
              <w:t>Calf is weaned in accordance with the LPM</w:t>
            </w:r>
          </w:p>
          <w:p w14:paraId="0E5FEB58" w14:textId="77777777" w:rsidR="00730D3F" w:rsidRPr="00050F66" w:rsidRDefault="00730D3F" w:rsidP="00595D44">
            <w:pPr>
              <w:numPr>
                <w:ilvl w:val="0"/>
                <w:numId w:val="35"/>
              </w:numPr>
              <w:spacing w:after="0" w:line="360" w:lineRule="auto"/>
              <w:rPr>
                <w:bCs/>
                <w:szCs w:val="24"/>
                <w:lang w:val="en-GB"/>
              </w:rPr>
            </w:pPr>
            <w:r w:rsidRPr="00050F66">
              <w:rPr>
                <w:bCs/>
                <w:szCs w:val="24"/>
                <w:lang w:val="en-GB"/>
              </w:rPr>
              <w:t>Waste is managed and disposed based on environmental protection regulations</w:t>
            </w:r>
          </w:p>
        </w:tc>
      </w:tr>
      <w:tr w:rsidR="00730D3F" w:rsidRPr="00050F66" w14:paraId="77710868" w14:textId="77777777" w:rsidTr="0096382F">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F7AD3E" w14:textId="77777777" w:rsidR="00730D3F" w:rsidRPr="00050F66" w:rsidRDefault="00730D3F" w:rsidP="00595D44">
            <w:pPr>
              <w:numPr>
                <w:ilvl w:val="0"/>
                <w:numId w:val="31"/>
              </w:numPr>
              <w:spacing w:after="0" w:line="360" w:lineRule="auto"/>
              <w:rPr>
                <w:szCs w:val="24"/>
              </w:rPr>
            </w:pPr>
            <w:r w:rsidRPr="00050F66">
              <w:rPr>
                <w:szCs w:val="24"/>
              </w:rPr>
              <w:lastRenderedPageBreak/>
              <w:t>Perform beef cattle routine management practices</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E00AA" w14:textId="77777777" w:rsidR="00730D3F" w:rsidRPr="00050F66" w:rsidRDefault="00730D3F" w:rsidP="00595D44">
            <w:pPr>
              <w:numPr>
                <w:ilvl w:val="0"/>
                <w:numId w:val="36"/>
              </w:numPr>
              <w:spacing w:after="0" w:line="360" w:lineRule="auto"/>
              <w:rPr>
                <w:szCs w:val="24"/>
                <w:lang w:val="en-GB"/>
              </w:rPr>
            </w:pPr>
            <w:r w:rsidRPr="00050F66">
              <w:rPr>
                <w:szCs w:val="24"/>
                <w:lang w:val="en-GB"/>
              </w:rPr>
              <w:t xml:space="preserve">Beef </w:t>
            </w:r>
            <w:r w:rsidRPr="00050F66">
              <w:rPr>
                <w:b/>
                <w:i/>
                <w:szCs w:val="24"/>
                <w:lang w:val="en-GB"/>
              </w:rPr>
              <w:t>Cattle identification method</w:t>
            </w:r>
            <w:r w:rsidRPr="00050F66">
              <w:rPr>
                <w:szCs w:val="24"/>
                <w:lang w:val="en-GB"/>
              </w:rPr>
              <w:t xml:space="preserve"> is selected based on GAPs</w:t>
            </w:r>
          </w:p>
          <w:p w14:paraId="642C24C4" w14:textId="77777777" w:rsidR="00730D3F" w:rsidRPr="00050F66" w:rsidRDefault="00730D3F" w:rsidP="00595D44">
            <w:pPr>
              <w:numPr>
                <w:ilvl w:val="0"/>
                <w:numId w:val="36"/>
              </w:numPr>
              <w:spacing w:after="0" w:line="360" w:lineRule="auto"/>
              <w:rPr>
                <w:szCs w:val="24"/>
                <w:lang w:val="en-GB"/>
              </w:rPr>
            </w:pPr>
            <w:r w:rsidRPr="00050F66">
              <w:rPr>
                <w:szCs w:val="24"/>
                <w:lang w:val="en-GB"/>
              </w:rPr>
              <w:t xml:space="preserve">Beef Cattle are </w:t>
            </w:r>
            <w:r w:rsidRPr="00050F66">
              <w:rPr>
                <w:b/>
                <w:i/>
                <w:szCs w:val="24"/>
                <w:lang w:val="en-GB"/>
              </w:rPr>
              <w:t>dehorned</w:t>
            </w:r>
            <w:r w:rsidRPr="00050F66">
              <w:rPr>
                <w:szCs w:val="24"/>
                <w:lang w:val="en-GB"/>
              </w:rPr>
              <w:t xml:space="preserve"> or disbudded based on GAPs</w:t>
            </w:r>
          </w:p>
          <w:p w14:paraId="0C8B5716" w14:textId="77777777" w:rsidR="00730D3F" w:rsidRPr="00050F66" w:rsidRDefault="00730D3F" w:rsidP="00595D44">
            <w:pPr>
              <w:numPr>
                <w:ilvl w:val="0"/>
                <w:numId w:val="36"/>
              </w:numPr>
              <w:spacing w:after="0" w:line="360" w:lineRule="auto"/>
              <w:rPr>
                <w:szCs w:val="24"/>
                <w:lang w:val="en-GB"/>
              </w:rPr>
            </w:pPr>
            <w:r w:rsidRPr="00050F66">
              <w:rPr>
                <w:szCs w:val="24"/>
                <w:lang w:val="en-GB"/>
              </w:rPr>
              <w:t xml:space="preserve">Castration is performed as per the LPM and market requirements </w:t>
            </w:r>
          </w:p>
          <w:p w14:paraId="58989F56" w14:textId="77777777" w:rsidR="00730D3F" w:rsidRPr="00050F66" w:rsidRDefault="00730D3F" w:rsidP="00595D44">
            <w:pPr>
              <w:numPr>
                <w:ilvl w:val="0"/>
                <w:numId w:val="36"/>
              </w:numPr>
              <w:spacing w:after="0" w:line="360" w:lineRule="auto"/>
              <w:rPr>
                <w:szCs w:val="24"/>
                <w:lang w:val="en-GB"/>
              </w:rPr>
            </w:pPr>
            <w:r w:rsidRPr="00050F66">
              <w:rPr>
                <w:szCs w:val="24"/>
                <w:lang w:val="en-GB"/>
              </w:rPr>
              <w:t>Overgrown hooves are trimmed based on GAPs</w:t>
            </w:r>
          </w:p>
          <w:p w14:paraId="722596DB" w14:textId="77777777" w:rsidR="00730D3F" w:rsidRPr="00050F66" w:rsidRDefault="00730D3F" w:rsidP="00595D44">
            <w:pPr>
              <w:numPr>
                <w:ilvl w:val="0"/>
                <w:numId w:val="36"/>
              </w:numPr>
              <w:spacing w:after="0" w:line="360" w:lineRule="auto"/>
              <w:rPr>
                <w:szCs w:val="24"/>
                <w:lang w:val="en-GB"/>
              </w:rPr>
            </w:pPr>
            <w:r w:rsidRPr="00050F66">
              <w:rPr>
                <w:szCs w:val="24"/>
                <w:lang w:val="en-GB"/>
              </w:rPr>
              <w:t xml:space="preserve">Culling is performed based on workplace policy </w:t>
            </w:r>
          </w:p>
          <w:p w14:paraId="27194FFD" w14:textId="77777777" w:rsidR="00730D3F" w:rsidRPr="00050F66" w:rsidRDefault="00730D3F" w:rsidP="00595D44">
            <w:pPr>
              <w:numPr>
                <w:ilvl w:val="0"/>
                <w:numId w:val="36"/>
              </w:numPr>
              <w:spacing w:after="0" w:line="360" w:lineRule="auto"/>
              <w:rPr>
                <w:szCs w:val="24"/>
                <w:lang w:val="en-GB"/>
              </w:rPr>
            </w:pPr>
            <w:r w:rsidRPr="00050F66">
              <w:rPr>
                <w:szCs w:val="24"/>
                <w:lang w:val="en-GB"/>
              </w:rPr>
              <w:t>Internal and external parasites are controlled based on LPM and GAPs</w:t>
            </w:r>
          </w:p>
          <w:p w14:paraId="111E5D47" w14:textId="77777777" w:rsidR="00730D3F" w:rsidRPr="00050F66" w:rsidRDefault="00730D3F" w:rsidP="00595D44">
            <w:pPr>
              <w:numPr>
                <w:ilvl w:val="0"/>
                <w:numId w:val="36"/>
              </w:numPr>
              <w:spacing w:after="0" w:line="360" w:lineRule="auto"/>
              <w:rPr>
                <w:szCs w:val="24"/>
                <w:lang w:val="en-GB"/>
              </w:rPr>
            </w:pPr>
            <w:r w:rsidRPr="00050F66">
              <w:rPr>
                <w:szCs w:val="24"/>
                <w:lang w:val="en-GB"/>
              </w:rPr>
              <w:t>Vaccination is performed as per workplace policy, manufacturer’s instructions and LPM</w:t>
            </w:r>
          </w:p>
          <w:p w14:paraId="54ED2164" w14:textId="77777777" w:rsidR="00730D3F" w:rsidRPr="00050F66" w:rsidRDefault="00730D3F" w:rsidP="00595D44">
            <w:pPr>
              <w:numPr>
                <w:ilvl w:val="0"/>
                <w:numId w:val="36"/>
              </w:numPr>
              <w:spacing w:after="0" w:line="360" w:lineRule="auto"/>
              <w:rPr>
                <w:szCs w:val="24"/>
                <w:lang w:val="en-GB"/>
              </w:rPr>
            </w:pPr>
            <w:r w:rsidRPr="00050F66">
              <w:rPr>
                <w:szCs w:val="24"/>
                <w:lang w:val="en-GB"/>
              </w:rPr>
              <w:t>Cattle isolation and quarantine is carried out to control notifiable diseases based on GAPs</w:t>
            </w:r>
          </w:p>
          <w:p w14:paraId="2826E6CD" w14:textId="77777777" w:rsidR="00730D3F" w:rsidRPr="00050F66" w:rsidRDefault="00730D3F" w:rsidP="00595D44">
            <w:pPr>
              <w:numPr>
                <w:ilvl w:val="0"/>
                <w:numId w:val="36"/>
              </w:numPr>
              <w:spacing w:after="0" w:line="360" w:lineRule="auto"/>
              <w:rPr>
                <w:szCs w:val="24"/>
                <w:lang w:val="en-GB"/>
              </w:rPr>
            </w:pPr>
            <w:r w:rsidRPr="00050F66">
              <w:rPr>
                <w:szCs w:val="24"/>
                <w:lang w:val="en-GB"/>
              </w:rPr>
              <w:t>Beef cattle are provided with clean water ad-libitum as per LPM</w:t>
            </w:r>
          </w:p>
        </w:tc>
      </w:tr>
      <w:tr w:rsidR="00730D3F" w:rsidRPr="00050F66" w14:paraId="37234C45" w14:textId="77777777" w:rsidTr="0096382F">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C77FD" w14:textId="77777777" w:rsidR="00730D3F" w:rsidRPr="00050F66" w:rsidRDefault="00730D3F" w:rsidP="00595D44">
            <w:pPr>
              <w:numPr>
                <w:ilvl w:val="0"/>
                <w:numId w:val="31"/>
              </w:numPr>
              <w:spacing w:after="0" w:line="360" w:lineRule="auto"/>
              <w:rPr>
                <w:szCs w:val="24"/>
              </w:rPr>
            </w:pPr>
            <w:r w:rsidRPr="00050F66">
              <w:rPr>
                <w:szCs w:val="24"/>
              </w:rPr>
              <w:t>Manage fattening stock</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7408A3" w14:textId="77777777" w:rsidR="00730D3F" w:rsidRPr="00050F66" w:rsidRDefault="00730D3F" w:rsidP="00595D44">
            <w:pPr>
              <w:numPr>
                <w:ilvl w:val="0"/>
                <w:numId w:val="37"/>
              </w:numPr>
              <w:spacing w:after="0" w:line="360" w:lineRule="auto"/>
              <w:rPr>
                <w:bCs/>
                <w:szCs w:val="24"/>
                <w:lang w:val="en-GB"/>
              </w:rPr>
            </w:pPr>
            <w:r w:rsidRPr="00050F66">
              <w:rPr>
                <w:bCs/>
                <w:szCs w:val="24"/>
                <w:lang w:val="en-GB"/>
              </w:rPr>
              <w:t>Tools, equipment and materials are assembled as per the LPM</w:t>
            </w:r>
          </w:p>
          <w:p w14:paraId="527C4C5A" w14:textId="77777777" w:rsidR="00730D3F" w:rsidRPr="00050F66" w:rsidRDefault="00730D3F" w:rsidP="00595D44">
            <w:pPr>
              <w:numPr>
                <w:ilvl w:val="0"/>
                <w:numId w:val="37"/>
              </w:numPr>
              <w:spacing w:after="0" w:line="360" w:lineRule="auto"/>
              <w:rPr>
                <w:bCs/>
                <w:szCs w:val="24"/>
                <w:lang w:val="en-GB"/>
              </w:rPr>
            </w:pPr>
            <w:r w:rsidRPr="00050F66">
              <w:rPr>
                <w:b/>
                <w:bCs/>
                <w:i/>
                <w:szCs w:val="24"/>
                <w:lang w:val="en-GB"/>
              </w:rPr>
              <w:t>Feedlot facilities</w:t>
            </w:r>
            <w:r w:rsidRPr="00050F66">
              <w:rPr>
                <w:bCs/>
                <w:szCs w:val="24"/>
                <w:lang w:val="en-GB"/>
              </w:rPr>
              <w:t xml:space="preserve"> are prepared based on LPM</w:t>
            </w:r>
          </w:p>
          <w:p w14:paraId="0589EB32" w14:textId="77777777" w:rsidR="00730D3F" w:rsidRPr="00050F66" w:rsidRDefault="00730D3F" w:rsidP="00595D44">
            <w:pPr>
              <w:numPr>
                <w:ilvl w:val="0"/>
                <w:numId w:val="37"/>
              </w:numPr>
              <w:spacing w:after="0" w:line="360" w:lineRule="auto"/>
              <w:rPr>
                <w:bCs/>
                <w:szCs w:val="24"/>
                <w:lang w:val="en-GB"/>
              </w:rPr>
            </w:pPr>
            <w:r w:rsidRPr="00050F66">
              <w:rPr>
                <w:bCs/>
                <w:szCs w:val="24"/>
                <w:lang w:val="en-GB"/>
              </w:rPr>
              <w:t xml:space="preserve">Fattening </w:t>
            </w:r>
            <w:proofErr w:type="gramStart"/>
            <w:r w:rsidRPr="00050F66">
              <w:rPr>
                <w:bCs/>
                <w:szCs w:val="24"/>
                <w:lang w:val="en-GB"/>
              </w:rPr>
              <w:t>stock</w:t>
            </w:r>
            <w:proofErr w:type="gramEnd"/>
            <w:r w:rsidRPr="00050F66">
              <w:rPr>
                <w:bCs/>
                <w:szCs w:val="24"/>
                <w:lang w:val="en-GB"/>
              </w:rPr>
              <w:t xml:space="preserve"> are selected for finishing as per the market requirements</w:t>
            </w:r>
          </w:p>
          <w:p w14:paraId="1710901E" w14:textId="77777777" w:rsidR="00730D3F" w:rsidRPr="00050F66" w:rsidRDefault="00730D3F" w:rsidP="00595D44">
            <w:pPr>
              <w:numPr>
                <w:ilvl w:val="0"/>
                <w:numId w:val="37"/>
              </w:numPr>
              <w:spacing w:after="0" w:line="360" w:lineRule="auto"/>
              <w:rPr>
                <w:bCs/>
                <w:szCs w:val="24"/>
                <w:lang w:val="en-GB"/>
              </w:rPr>
            </w:pPr>
            <w:r w:rsidRPr="00050F66">
              <w:rPr>
                <w:b/>
                <w:bCs/>
                <w:i/>
                <w:szCs w:val="24"/>
                <w:lang w:val="en-GB"/>
              </w:rPr>
              <w:lastRenderedPageBreak/>
              <w:t>Management practices</w:t>
            </w:r>
            <w:r w:rsidRPr="00050F66">
              <w:rPr>
                <w:bCs/>
                <w:szCs w:val="24"/>
                <w:lang w:val="en-GB"/>
              </w:rPr>
              <w:t xml:space="preserve"> </w:t>
            </w:r>
            <w:r w:rsidRPr="00050F66">
              <w:rPr>
                <w:b/>
                <w:bCs/>
                <w:i/>
                <w:szCs w:val="24"/>
                <w:lang w:val="en-GB"/>
              </w:rPr>
              <w:t>for fattening stock</w:t>
            </w:r>
            <w:r w:rsidRPr="00050F66">
              <w:rPr>
                <w:bCs/>
                <w:szCs w:val="24"/>
                <w:lang w:val="en-GB"/>
              </w:rPr>
              <w:t xml:space="preserve"> are carried out based on LPM </w:t>
            </w:r>
          </w:p>
          <w:p w14:paraId="71759627" w14:textId="77777777" w:rsidR="00730D3F" w:rsidRPr="00050F66" w:rsidRDefault="00730D3F" w:rsidP="00595D44">
            <w:pPr>
              <w:numPr>
                <w:ilvl w:val="0"/>
                <w:numId w:val="37"/>
              </w:numPr>
              <w:spacing w:after="0" w:line="360" w:lineRule="auto"/>
              <w:rPr>
                <w:bCs/>
                <w:szCs w:val="24"/>
                <w:lang w:val="en-GB"/>
              </w:rPr>
            </w:pPr>
            <w:r w:rsidRPr="00050F66">
              <w:rPr>
                <w:bCs/>
                <w:szCs w:val="24"/>
                <w:lang w:val="en-GB"/>
              </w:rPr>
              <w:t>Fattening is monitored as per growth curve of beef cattle</w:t>
            </w:r>
          </w:p>
          <w:p w14:paraId="470E4C68" w14:textId="77777777" w:rsidR="00730D3F" w:rsidRPr="00050F66" w:rsidRDefault="00730D3F" w:rsidP="00595D44">
            <w:pPr>
              <w:numPr>
                <w:ilvl w:val="0"/>
                <w:numId w:val="37"/>
              </w:numPr>
              <w:spacing w:after="0" w:line="360" w:lineRule="auto"/>
              <w:rPr>
                <w:bCs/>
                <w:szCs w:val="24"/>
                <w:lang w:val="en-GB"/>
              </w:rPr>
            </w:pPr>
            <w:r w:rsidRPr="00050F66">
              <w:rPr>
                <w:bCs/>
                <w:szCs w:val="24"/>
                <w:lang w:val="en-GB"/>
              </w:rPr>
              <w:t>Fattened beef cattle are marketed based on market specifications</w:t>
            </w:r>
          </w:p>
          <w:p w14:paraId="0A95FD8A" w14:textId="77777777" w:rsidR="00730D3F" w:rsidRPr="00050F66" w:rsidRDefault="00730D3F" w:rsidP="00595D44">
            <w:pPr>
              <w:numPr>
                <w:ilvl w:val="0"/>
                <w:numId w:val="37"/>
              </w:numPr>
              <w:spacing w:after="0" w:line="360" w:lineRule="auto"/>
              <w:rPr>
                <w:bCs/>
                <w:szCs w:val="24"/>
                <w:lang w:val="en-GB"/>
              </w:rPr>
            </w:pPr>
            <w:r w:rsidRPr="00050F66">
              <w:rPr>
                <w:bCs/>
                <w:szCs w:val="24"/>
                <w:lang w:val="en-GB"/>
              </w:rPr>
              <w:t>Records are maintained as per the workplace procedures</w:t>
            </w:r>
          </w:p>
          <w:p w14:paraId="372C3CBF" w14:textId="77777777" w:rsidR="00730D3F" w:rsidRPr="00050F66" w:rsidRDefault="00730D3F" w:rsidP="00595D44">
            <w:pPr>
              <w:numPr>
                <w:ilvl w:val="0"/>
                <w:numId w:val="37"/>
              </w:numPr>
              <w:spacing w:after="0" w:line="360" w:lineRule="auto"/>
              <w:rPr>
                <w:bCs/>
                <w:szCs w:val="24"/>
                <w:lang w:val="en-GB"/>
              </w:rPr>
            </w:pPr>
            <w:r w:rsidRPr="00050F66">
              <w:rPr>
                <w:bCs/>
                <w:szCs w:val="24"/>
                <w:lang w:val="en-GB"/>
              </w:rPr>
              <w:t>Waste is managed based on environmental protection regulations</w:t>
            </w:r>
          </w:p>
        </w:tc>
      </w:tr>
      <w:tr w:rsidR="00730D3F" w:rsidRPr="00050F66" w14:paraId="28BA40A1" w14:textId="77777777" w:rsidTr="0096382F">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1C795" w14:textId="77777777" w:rsidR="00730D3F" w:rsidRPr="00050F66" w:rsidRDefault="00730D3F" w:rsidP="00595D44">
            <w:pPr>
              <w:numPr>
                <w:ilvl w:val="0"/>
                <w:numId w:val="31"/>
              </w:numPr>
              <w:spacing w:after="0" w:line="360" w:lineRule="auto"/>
              <w:rPr>
                <w:szCs w:val="24"/>
              </w:rPr>
            </w:pPr>
            <w:r w:rsidRPr="00050F66">
              <w:rPr>
                <w:szCs w:val="24"/>
              </w:rPr>
              <w:lastRenderedPageBreak/>
              <w:t>Slaughter</w:t>
            </w:r>
            <w:r w:rsidRPr="00050F66">
              <w:rPr>
                <w:bCs/>
                <w:szCs w:val="24"/>
              </w:rPr>
              <w:t xml:space="preserve"> beef cattle</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C29B22" w14:textId="77777777" w:rsidR="00730D3F" w:rsidRPr="00050F66" w:rsidRDefault="00730D3F" w:rsidP="00595D44">
            <w:pPr>
              <w:numPr>
                <w:ilvl w:val="0"/>
                <w:numId w:val="38"/>
              </w:numPr>
              <w:spacing w:after="0" w:line="360" w:lineRule="auto"/>
              <w:rPr>
                <w:szCs w:val="24"/>
                <w:lang w:val="en-GB"/>
              </w:rPr>
            </w:pPr>
            <w:r w:rsidRPr="00050F66">
              <w:rPr>
                <w:szCs w:val="24"/>
                <w:lang w:val="en-GB"/>
              </w:rPr>
              <w:t>Tools, equipment and materials for slaughter are assembled based on the Kenya Meat Control Act</w:t>
            </w:r>
          </w:p>
          <w:p w14:paraId="74C658CA" w14:textId="77777777" w:rsidR="00730D3F" w:rsidRPr="00050F66" w:rsidRDefault="00730D3F" w:rsidP="00595D44">
            <w:pPr>
              <w:numPr>
                <w:ilvl w:val="0"/>
                <w:numId w:val="38"/>
              </w:numPr>
              <w:spacing w:after="0" w:line="360" w:lineRule="auto"/>
              <w:rPr>
                <w:szCs w:val="24"/>
                <w:lang w:val="en-GB"/>
              </w:rPr>
            </w:pPr>
            <w:proofErr w:type="gramStart"/>
            <w:r w:rsidRPr="00050F66">
              <w:rPr>
                <w:szCs w:val="24"/>
                <w:lang w:val="en-GB"/>
              </w:rPr>
              <w:t>Slaughter house</w:t>
            </w:r>
            <w:proofErr w:type="gramEnd"/>
            <w:r w:rsidRPr="00050F66">
              <w:rPr>
                <w:szCs w:val="24"/>
                <w:lang w:val="en-GB"/>
              </w:rPr>
              <w:t xml:space="preserve">/slab is prepared in accordance </w:t>
            </w:r>
            <w:proofErr w:type="gramStart"/>
            <w:r w:rsidRPr="00050F66">
              <w:rPr>
                <w:szCs w:val="24"/>
                <w:lang w:val="en-GB"/>
              </w:rPr>
              <w:t>to</w:t>
            </w:r>
            <w:proofErr w:type="gramEnd"/>
            <w:r w:rsidRPr="00050F66">
              <w:rPr>
                <w:szCs w:val="24"/>
                <w:lang w:val="en-GB"/>
              </w:rPr>
              <w:t xml:space="preserve"> the Kenya Meat Control Act</w:t>
            </w:r>
          </w:p>
          <w:p w14:paraId="78493DE2" w14:textId="77777777" w:rsidR="00730D3F" w:rsidRPr="00050F66" w:rsidRDefault="00730D3F" w:rsidP="00595D44">
            <w:pPr>
              <w:numPr>
                <w:ilvl w:val="0"/>
                <w:numId w:val="38"/>
              </w:numPr>
              <w:spacing w:after="0" w:line="360" w:lineRule="auto"/>
              <w:rPr>
                <w:szCs w:val="24"/>
                <w:lang w:val="en-GB"/>
              </w:rPr>
            </w:pPr>
            <w:r w:rsidRPr="00050F66">
              <w:rPr>
                <w:szCs w:val="24"/>
                <w:lang w:val="en-GB"/>
              </w:rPr>
              <w:t xml:space="preserve"> Pre-slaughter handling of Beef cattle is carried out as per the Animal Welfare Act</w:t>
            </w:r>
          </w:p>
          <w:p w14:paraId="2CD7F4B9" w14:textId="77777777" w:rsidR="00730D3F" w:rsidRPr="00050F66" w:rsidRDefault="00730D3F" w:rsidP="00595D44">
            <w:pPr>
              <w:numPr>
                <w:ilvl w:val="0"/>
                <w:numId w:val="38"/>
              </w:numPr>
              <w:spacing w:after="0" w:line="360" w:lineRule="auto"/>
              <w:rPr>
                <w:szCs w:val="24"/>
                <w:lang w:val="en-GB"/>
              </w:rPr>
            </w:pPr>
            <w:r w:rsidRPr="00050F66">
              <w:rPr>
                <w:szCs w:val="24"/>
                <w:lang w:val="en-GB"/>
              </w:rPr>
              <w:t xml:space="preserve"> Humane slaughter of beef cattle is performed as per Animal Welfare Act</w:t>
            </w:r>
          </w:p>
          <w:p w14:paraId="73D42D27" w14:textId="77777777" w:rsidR="00730D3F" w:rsidRPr="00050F66" w:rsidRDefault="00730D3F" w:rsidP="00595D44">
            <w:pPr>
              <w:numPr>
                <w:ilvl w:val="0"/>
                <w:numId w:val="38"/>
              </w:numPr>
              <w:spacing w:after="0" w:line="360" w:lineRule="auto"/>
              <w:rPr>
                <w:szCs w:val="24"/>
                <w:lang w:val="en-GB"/>
              </w:rPr>
            </w:pPr>
            <w:r w:rsidRPr="00050F66">
              <w:rPr>
                <w:szCs w:val="24"/>
                <w:lang w:val="en-GB"/>
              </w:rPr>
              <w:t xml:space="preserve"> Dressing of carcass is carried out in accordance with Kenya Meat Control Act</w:t>
            </w:r>
          </w:p>
          <w:p w14:paraId="2DD52A1B" w14:textId="77777777" w:rsidR="00730D3F" w:rsidRPr="00050F66" w:rsidRDefault="00730D3F" w:rsidP="00595D44">
            <w:pPr>
              <w:numPr>
                <w:ilvl w:val="0"/>
                <w:numId w:val="38"/>
              </w:numPr>
              <w:spacing w:after="0" w:line="360" w:lineRule="auto"/>
              <w:rPr>
                <w:szCs w:val="24"/>
                <w:lang w:val="en-GB"/>
              </w:rPr>
            </w:pPr>
            <w:r w:rsidRPr="00050F66">
              <w:rPr>
                <w:szCs w:val="24"/>
                <w:lang w:val="en-GB"/>
              </w:rPr>
              <w:t xml:space="preserve"> Cleaning of the offal is done as per the workplace procedures</w:t>
            </w:r>
          </w:p>
          <w:p w14:paraId="65BD07E0" w14:textId="77777777" w:rsidR="00730D3F" w:rsidRPr="00050F66" w:rsidRDefault="00730D3F" w:rsidP="00595D44">
            <w:pPr>
              <w:numPr>
                <w:ilvl w:val="0"/>
                <w:numId w:val="38"/>
              </w:numPr>
              <w:spacing w:after="0" w:line="360" w:lineRule="auto"/>
              <w:rPr>
                <w:szCs w:val="24"/>
                <w:lang w:val="en-GB"/>
              </w:rPr>
            </w:pPr>
            <w:r w:rsidRPr="00050F66">
              <w:rPr>
                <w:szCs w:val="24"/>
                <w:lang w:val="en-GB"/>
              </w:rPr>
              <w:t>Dressed meat is preserved as per the Kenya Meat Act</w:t>
            </w:r>
          </w:p>
          <w:p w14:paraId="1FE413D0" w14:textId="77777777" w:rsidR="00730D3F" w:rsidRPr="00050F66" w:rsidRDefault="00730D3F" w:rsidP="00595D44">
            <w:pPr>
              <w:numPr>
                <w:ilvl w:val="0"/>
                <w:numId w:val="38"/>
              </w:numPr>
              <w:spacing w:after="0" w:line="360" w:lineRule="auto"/>
              <w:rPr>
                <w:szCs w:val="24"/>
                <w:lang w:val="en-GB"/>
              </w:rPr>
            </w:pPr>
            <w:r w:rsidRPr="00050F66">
              <w:rPr>
                <w:szCs w:val="24"/>
                <w:lang w:val="en-GB"/>
              </w:rPr>
              <w:t>Dressed meat is transported as per the Kenya Meat Control Act</w:t>
            </w:r>
          </w:p>
          <w:p w14:paraId="0BD8DA92" w14:textId="77777777" w:rsidR="00730D3F" w:rsidRPr="00050F66" w:rsidRDefault="00730D3F" w:rsidP="00595D44">
            <w:pPr>
              <w:numPr>
                <w:ilvl w:val="0"/>
                <w:numId w:val="38"/>
              </w:numPr>
              <w:spacing w:after="0" w:line="360" w:lineRule="auto"/>
              <w:rPr>
                <w:szCs w:val="24"/>
                <w:lang w:val="en-GB"/>
              </w:rPr>
            </w:pPr>
            <w:r w:rsidRPr="00050F66">
              <w:rPr>
                <w:szCs w:val="24"/>
                <w:lang w:val="en-GB"/>
              </w:rPr>
              <w:t>By-products are handled according to the Kenya Meat Control Act</w:t>
            </w:r>
          </w:p>
          <w:p w14:paraId="1945DBDF" w14:textId="77777777" w:rsidR="00730D3F" w:rsidRPr="00050F66" w:rsidRDefault="00730D3F" w:rsidP="00595D44">
            <w:pPr>
              <w:numPr>
                <w:ilvl w:val="0"/>
                <w:numId w:val="38"/>
              </w:numPr>
              <w:spacing w:after="0" w:line="360" w:lineRule="auto"/>
              <w:rPr>
                <w:szCs w:val="24"/>
                <w:lang w:val="en-GB"/>
              </w:rPr>
            </w:pPr>
            <w:r w:rsidRPr="00050F66">
              <w:rPr>
                <w:b/>
                <w:bCs/>
                <w:i/>
                <w:iCs/>
                <w:szCs w:val="24"/>
                <w:lang w:val="en-GB"/>
              </w:rPr>
              <w:t>Condemned</w:t>
            </w:r>
            <w:r w:rsidRPr="00050F66">
              <w:rPr>
                <w:b/>
                <w:i/>
                <w:szCs w:val="24"/>
                <w:lang w:val="en-GB"/>
              </w:rPr>
              <w:t xml:space="preserve"> materials</w:t>
            </w:r>
            <w:r w:rsidRPr="00050F66">
              <w:rPr>
                <w:szCs w:val="24"/>
                <w:lang w:val="en-GB"/>
              </w:rPr>
              <w:t xml:space="preserve"> and wastes are disposed as per the Kenya Meat Control Act</w:t>
            </w:r>
          </w:p>
          <w:p w14:paraId="2810C2C5" w14:textId="77777777" w:rsidR="00730D3F" w:rsidRPr="00050F66" w:rsidRDefault="00730D3F" w:rsidP="00595D44">
            <w:pPr>
              <w:numPr>
                <w:ilvl w:val="0"/>
                <w:numId w:val="38"/>
              </w:numPr>
              <w:spacing w:after="0" w:line="360" w:lineRule="auto"/>
              <w:rPr>
                <w:szCs w:val="24"/>
                <w:lang w:val="en-GB"/>
              </w:rPr>
            </w:pPr>
            <w:r w:rsidRPr="00050F66">
              <w:rPr>
                <w:szCs w:val="24"/>
                <w:lang w:val="en-GB"/>
              </w:rPr>
              <w:t>Cleaning of slaughterhouse and equipment is done as per Kenya Meat Control Act and environmental management regulations</w:t>
            </w:r>
          </w:p>
          <w:p w14:paraId="260CC15B" w14:textId="77777777" w:rsidR="00730D3F" w:rsidRPr="00050F66" w:rsidRDefault="00730D3F" w:rsidP="00595D44">
            <w:pPr>
              <w:numPr>
                <w:ilvl w:val="0"/>
                <w:numId w:val="38"/>
              </w:numPr>
              <w:spacing w:after="0" w:line="360" w:lineRule="auto"/>
              <w:rPr>
                <w:szCs w:val="24"/>
                <w:lang w:val="en-GB"/>
              </w:rPr>
            </w:pPr>
            <w:r w:rsidRPr="00050F66">
              <w:rPr>
                <w:szCs w:val="24"/>
                <w:lang w:val="en-GB"/>
              </w:rPr>
              <w:t>Slaughter structures are maintained as per Kenya Meat Control Act</w:t>
            </w:r>
          </w:p>
          <w:p w14:paraId="526285F7" w14:textId="77777777" w:rsidR="00730D3F" w:rsidRPr="00050F66" w:rsidRDefault="00730D3F" w:rsidP="00595D44">
            <w:pPr>
              <w:numPr>
                <w:ilvl w:val="0"/>
                <w:numId w:val="38"/>
              </w:numPr>
              <w:spacing w:after="0" w:line="360" w:lineRule="auto"/>
              <w:rPr>
                <w:szCs w:val="24"/>
                <w:lang w:val="en-GB"/>
              </w:rPr>
            </w:pPr>
            <w:r w:rsidRPr="00050F66">
              <w:rPr>
                <w:szCs w:val="24"/>
                <w:lang w:val="en-GB"/>
              </w:rPr>
              <w:lastRenderedPageBreak/>
              <w:t>Records are generated based on the workplace record management guidelines</w:t>
            </w:r>
          </w:p>
        </w:tc>
      </w:tr>
      <w:tr w:rsidR="00730D3F" w:rsidRPr="00050F66" w14:paraId="543B19BA" w14:textId="77777777" w:rsidTr="0096382F">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E298C" w14:textId="77777777" w:rsidR="00730D3F" w:rsidRPr="00050F66" w:rsidRDefault="00730D3F" w:rsidP="00595D44">
            <w:pPr>
              <w:numPr>
                <w:ilvl w:val="0"/>
                <w:numId w:val="31"/>
              </w:numPr>
              <w:spacing w:after="0" w:line="360" w:lineRule="auto"/>
              <w:rPr>
                <w:szCs w:val="24"/>
              </w:rPr>
            </w:pPr>
            <w:r w:rsidRPr="00050F66">
              <w:rPr>
                <w:szCs w:val="24"/>
              </w:rPr>
              <w:lastRenderedPageBreak/>
              <w:t>Market Beef products</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C9728" w14:textId="77777777" w:rsidR="00730D3F" w:rsidRPr="00050F66" w:rsidRDefault="00730D3F" w:rsidP="00595D44">
            <w:pPr>
              <w:numPr>
                <w:ilvl w:val="0"/>
                <w:numId w:val="39"/>
              </w:numPr>
              <w:spacing w:after="0" w:line="360" w:lineRule="auto"/>
              <w:rPr>
                <w:szCs w:val="24"/>
                <w:lang w:val="en-GB"/>
              </w:rPr>
            </w:pPr>
            <w:r w:rsidRPr="00050F66">
              <w:rPr>
                <w:szCs w:val="24"/>
                <w:lang w:val="en-GB"/>
              </w:rPr>
              <w:t>Market survey is conducted based on Standard Survey guidelines</w:t>
            </w:r>
          </w:p>
          <w:p w14:paraId="6B5FB551" w14:textId="77777777" w:rsidR="00730D3F" w:rsidRPr="00050F66" w:rsidRDefault="00730D3F" w:rsidP="00595D44">
            <w:pPr>
              <w:numPr>
                <w:ilvl w:val="0"/>
                <w:numId w:val="39"/>
              </w:numPr>
              <w:spacing w:after="0" w:line="360" w:lineRule="auto"/>
              <w:rPr>
                <w:szCs w:val="24"/>
                <w:lang w:val="en-GB"/>
              </w:rPr>
            </w:pPr>
            <w:r w:rsidRPr="00050F66">
              <w:rPr>
                <w:szCs w:val="24"/>
                <w:lang w:val="en-GB"/>
              </w:rPr>
              <w:t>Cattle is transported to the market based on Animal Welfare Act</w:t>
            </w:r>
          </w:p>
          <w:p w14:paraId="51BBD1D2" w14:textId="77777777" w:rsidR="00730D3F" w:rsidRPr="00050F66" w:rsidRDefault="00730D3F" w:rsidP="00595D44">
            <w:pPr>
              <w:numPr>
                <w:ilvl w:val="0"/>
                <w:numId w:val="39"/>
              </w:numPr>
              <w:spacing w:after="0" w:line="360" w:lineRule="auto"/>
              <w:rPr>
                <w:szCs w:val="24"/>
                <w:lang w:val="en-GB"/>
              </w:rPr>
            </w:pPr>
            <w:r w:rsidRPr="00050F66">
              <w:rPr>
                <w:szCs w:val="24"/>
                <w:lang w:val="en-GB"/>
              </w:rPr>
              <w:t>Beef products are sold based on market requirements</w:t>
            </w:r>
          </w:p>
          <w:p w14:paraId="2D6D469F" w14:textId="77777777" w:rsidR="00730D3F" w:rsidRPr="00050F66" w:rsidRDefault="00730D3F" w:rsidP="00595D44">
            <w:pPr>
              <w:numPr>
                <w:ilvl w:val="0"/>
                <w:numId w:val="39"/>
              </w:numPr>
              <w:spacing w:after="0" w:line="360" w:lineRule="auto"/>
              <w:rPr>
                <w:szCs w:val="24"/>
                <w:lang w:val="en-GB"/>
              </w:rPr>
            </w:pPr>
            <w:r w:rsidRPr="00050F66">
              <w:rPr>
                <w:szCs w:val="24"/>
                <w:lang w:val="en-GB"/>
              </w:rPr>
              <w:t>Marketing records are maintained based on workplace guidelines</w:t>
            </w:r>
          </w:p>
        </w:tc>
      </w:tr>
    </w:tbl>
    <w:p w14:paraId="4C21F861" w14:textId="5B9BF7AE" w:rsidR="00D63FAF" w:rsidRPr="00050F66" w:rsidRDefault="00D63FAF" w:rsidP="00D02A22">
      <w:pPr>
        <w:spacing w:line="360" w:lineRule="auto"/>
        <w:rPr>
          <w:szCs w:val="24"/>
        </w:rPr>
      </w:pPr>
    </w:p>
    <w:p w14:paraId="70A39385" w14:textId="77777777" w:rsidR="00730D3F" w:rsidRPr="00050F66" w:rsidRDefault="00730D3F" w:rsidP="00D02A22">
      <w:pPr>
        <w:spacing w:line="360" w:lineRule="auto"/>
        <w:rPr>
          <w:b/>
          <w:szCs w:val="24"/>
        </w:rPr>
      </w:pPr>
      <w:r w:rsidRPr="00050F66">
        <w:rPr>
          <w:b/>
          <w:szCs w:val="24"/>
        </w:rPr>
        <w:t>RANGE OF VARIABLES</w:t>
      </w:r>
    </w:p>
    <w:p w14:paraId="4E5F408A" w14:textId="77777777" w:rsidR="00730D3F" w:rsidRPr="00050F66" w:rsidRDefault="00730D3F" w:rsidP="00D02A22">
      <w:pPr>
        <w:spacing w:line="360" w:lineRule="auto"/>
        <w:rPr>
          <w:szCs w:val="24"/>
        </w:rPr>
      </w:pPr>
      <w:r w:rsidRPr="00050F66">
        <w:rPr>
          <w:szCs w:val="24"/>
        </w:rPr>
        <w:t xml:space="preserve">This section provides work environments and conditions to which the performance criteria apply. It allows for different work environments and situations that will affect performance. </w:t>
      </w:r>
    </w:p>
    <w:p w14:paraId="373BC546" w14:textId="77777777" w:rsidR="00730D3F" w:rsidRPr="00050F66" w:rsidRDefault="00730D3F" w:rsidP="00D02A22">
      <w:pPr>
        <w:spacing w:line="360" w:lineRule="auto"/>
        <w:rPr>
          <w:szCs w:val="24"/>
        </w:rPr>
      </w:pPr>
    </w:p>
    <w:tbl>
      <w:tblPr>
        <w:tblW w:w="5000" w:type="pct"/>
        <w:tblCellMar>
          <w:left w:w="10" w:type="dxa"/>
          <w:right w:w="10" w:type="dxa"/>
        </w:tblCellMar>
        <w:tblLook w:val="0000" w:firstRow="0" w:lastRow="0" w:firstColumn="0" w:lastColumn="0" w:noHBand="0" w:noVBand="0"/>
      </w:tblPr>
      <w:tblGrid>
        <w:gridCol w:w="3235"/>
        <w:gridCol w:w="5781"/>
      </w:tblGrid>
      <w:tr w:rsidR="00730D3F" w:rsidRPr="00050F66" w14:paraId="2612642A" w14:textId="77777777" w:rsidTr="0096382F">
        <w:trPr>
          <w:trHeight w:val="1"/>
          <w:tblHeader/>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0BF1CA" w14:textId="77777777" w:rsidR="00730D3F" w:rsidRPr="00050F66" w:rsidRDefault="00730D3F" w:rsidP="00D02A22">
            <w:pPr>
              <w:spacing w:line="360" w:lineRule="auto"/>
              <w:rPr>
                <w:b/>
                <w:bCs/>
                <w:szCs w:val="24"/>
              </w:rPr>
            </w:pPr>
            <w:r w:rsidRPr="00050F66">
              <w:rPr>
                <w:b/>
                <w:bCs/>
                <w:szCs w:val="24"/>
              </w:rPr>
              <w:t xml:space="preserve">RANGE </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78050" w14:textId="77777777" w:rsidR="00730D3F" w:rsidRPr="00050F66" w:rsidRDefault="00730D3F" w:rsidP="00D02A22">
            <w:pPr>
              <w:spacing w:line="360" w:lineRule="auto"/>
              <w:rPr>
                <w:b/>
                <w:bCs/>
                <w:szCs w:val="24"/>
              </w:rPr>
            </w:pPr>
            <w:r w:rsidRPr="00050F66">
              <w:rPr>
                <w:b/>
                <w:bCs/>
                <w:szCs w:val="24"/>
              </w:rPr>
              <w:t>VARIABLE</w:t>
            </w:r>
          </w:p>
        </w:tc>
      </w:tr>
      <w:tr w:rsidR="00730D3F" w:rsidRPr="00050F66" w14:paraId="607035EA" w14:textId="77777777" w:rsidTr="009E57D5">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9976B3" w14:textId="77777777" w:rsidR="00730D3F" w:rsidRPr="00050F66" w:rsidRDefault="00730D3F" w:rsidP="00595D44">
            <w:pPr>
              <w:numPr>
                <w:ilvl w:val="0"/>
                <w:numId w:val="40"/>
              </w:numPr>
              <w:spacing w:after="160" w:line="360" w:lineRule="auto"/>
              <w:rPr>
                <w:szCs w:val="24"/>
              </w:rPr>
            </w:pPr>
            <w:r w:rsidRPr="00050F66">
              <w:rPr>
                <w:szCs w:val="24"/>
                <w:lang w:val="en-GB"/>
              </w:rPr>
              <w:t xml:space="preserve">Beef cattle structures </w:t>
            </w:r>
            <w:r w:rsidRPr="00050F66">
              <w:rPr>
                <w:szCs w:val="24"/>
              </w:rPr>
              <w:t>may include</w:t>
            </w:r>
            <w:r w:rsidRPr="00050F66">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95DA01" w14:textId="476BEE23" w:rsidR="00730D3F" w:rsidRPr="00050F66" w:rsidRDefault="00730D3F" w:rsidP="00595D44">
            <w:pPr>
              <w:pStyle w:val="ListParagraph"/>
              <w:numPr>
                <w:ilvl w:val="0"/>
                <w:numId w:val="103"/>
              </w:numPr>
              <w:rPr>
                <w:szCs w:val="24"/>
              </w:rPr>
            </w:pPr>
            <w:r w:rsidRPr="00050F66">
              <w:rPr>
                <w:szCs w:val="24"/>
              </w:rPr>
              <w:t>Crushes</w:t>
            </w:r>
            <w:r w:rsidR="0096382F" w:rsidRPr="00050F66">
              <w:rPr>
                <w:szCs w:val="24"/>
              </w:rPr>
              <w:t xml:space="preserve">, </w:t>
            </w:r>
            <w:r w:rsidRPr="00050F66">
              <w:rPr>
                <w:szCs w:val="24"/>
              </w:rPr>
              <w:t>Feeding facility</w:t>
            </w:r>
          </w:p>
          <w:p w14:paraId="5ADE4F4C" w14:textId="7369FCE5" w:rsidR="00730D3F" w:rsidRPr="00050F66" w:rsidRDefault="00730D3F" w:rsidP="00595D44">
            <w:pPr>
              <w:pStyle w:val="ListParagraph"/>
              <w:numPr>
                <w:ilvl w:val="0"/>
                <w:numId w:val="103"/>
              </w:numPr>
              <w:rPr>
                <w:szCs w:val="24"/>
              </w:rPr>
            </w:pPr>
            <w:r w:rsidRPr="00050F66">
              <w:rPr>
                <w:szCs w:val="24"/>
              </w:rPr>
              <w:t>Cattle shed</w:t>
            </w:r>
            <w:r w:rsidR="0096382F" w:rsidRPr="00050F66">
              <w:rPr>
                <w:szCs w:val="24"/>
              </w:rPr>
              <w:t xml:space="preserve">, </w:t>
            </w:r>
            <w:r w:rsidRPr="00050F66">
              <w:rPr>
                <w:szCs w:val="24"/>
              </w:rPr>
              <w:t>Cattle dips</w:t>
            </w:r>
          </w:p>
          <w:p w14:paraId="1D951025" w14:textId="77777777" w:rsidR="00730D3F" w:rsidRPr="00050F66" w:rsidRDefault="00730D3F" w:rsidP="00595D44">
            <w:pPr>
              <w:pStyle w:val="ListParagraph"/>
              <w:numPr>
                <w:ilvl w:val="0"/>
                <w:numId w:val="103"/>
              </w:numPr>
              <w:rPr>
                <w:szCs w:val="24"/>
              </w:rPr>
            </w:pPr>
            <w:r w:rsidRPr="00050F66">
              <w:rPr>
                <w:szCs w:val="24"/>
              </w:rPr>
              <w:t xml:space="preserve">Feed storage facility </w:t>
            </w:r>
          </w:p>
          <w:p w14:paraId="7A9926BE" w14:textId="77777777" w:rsidR="00730D3F" w:rsidRPr="00050F66" w:rsidRDefault="00730D3F" w:rsidP="00595D44">
            <w:pPr>
              <w:pStyle w:val="ListParagraph"/>
              <w:numPr>
                <w:ilvl w:val="0"/>
                <w:numId w:val="103"/>
              </w:numPr>
              <w:rPr>
                <w:szCs w:val="24"/>
              </w:rPr>
            </w:pPr>
            <w:r w:rsidRPr="00050F66">
              <w:rPr>
                <w:szCs w:val="24"/>
              </w:rPr>
              <w:t xml:space="preserve">Farm office </w:t>
            </w:r>
          </w:p>
        </w:tc>
      </w:tr>
      <w:tr w:rsidR="00730D3F" w:rsidRPr="00050F66" w14:paraId="14FBF8EF" w14:textId="77777777" w:rsidTr="009E57D5">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14B9E" w14:textId="77777777" w:rsidR="00730D3F" w:rsidRPr="00050F66" w:rsidRDefault="00730D3F" w:rsidP="00595D44">
            <w:pPr>
              <w:numPr>
                <w:ilvl w:val="0"/>
                <w:numId w:val="40"/>
              </w:numPr>
              <w:spacing w:after="160" w:line="360" w:lineRule="auto"/>
              <w:rPr>
                <w:szCs w:val="24"/>
                <w:lang w:val="en-GB"/>
              </w:rPr>
            </w:pPr>
            <w:r w:rsidRPr="00050F66">
              <w:rPr>
                <w:szCs w:val="24"/>
                <w:lang w:val="en-GB"/>
              </w:rPr>
              <w:t xml:space="preserve">Beef cattle feeds </w:t>
            </w:r>
            <w:r w:rsidRPr="00050F66">
              <w:rPr>
                <w:szCs w:val="24"/>
              </w:rPr>
              <w:t>may include</w:t>
            </w:r>
            <w:r w:rsidRPr="00050F66">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4EBEAC" w14:textId="77777777" w:rsidR="00730D3F" w:rsidRPr="00050F66" w:rsidRDefault="00730D3F" w:rsidP="00595D44">
            <w:pPr>
              <w:pStyle w:val="ListParagraph"/>
              <w:numPr>
                <w:ilvl w:val="0"/>
                <w:numId w:val="103"/>
              </w:numPr>
              <w:rPr>
                <w:szCs w:val="24"/>
              </w:rPr>
            </w:pPr>
            <w:r w:rsidRPr="00050F66">
              <w:rPr>
                <w:szCs w:val="24"/>
              </w:rPr>
              <w:t>Pasture forage</w:t>
            </w:r>
          </w:p>
          <w:p w14:paraId="01C474D1" w14:textId="76029B2C" w:rsidR="00730D3F" w:rsidRPr="00050F66" w:rsidRDefault="00730D3F" w:rsidP="00595D44">
            <w:pPr>
              <w:pStyle w:val="ListParagraph"/>
              <w:numPr>
                <w:ilvl w:val="0"/>
                <w:numId w:val="103"/>
              </w:numPr>
              <w:rPr>
                <w:szCs w:val="24"/>
              </w:rPr>
            </w:pPr>
            <w:r w:rsidRPr="00050F66">
              <w:rPr>
                <w:szCs w:val="24"/>
              </w:rPr>
              <w:t>Hay</w:t>
            </w:r>
            <w:r w:rsidR="0096382F" w:rsidRPr="00050F66">
              <w:rPr>
                <w:szCs w:val="24"/>
              </w:rPr>
              <w:t xml:space="preserve">, </w:t>
            </w:r>
            <w:r w:rsidRPr="00050F66">
              <w:rPr>
                <w:szCs w:val="24"/>
              </w:rPr>
              <w:t>Silage</w:t>
            </w:r>
          </w:p>
          <w:p w14:paraId="68C21E4F" w14:textId="77777777" w:rsidR="00730D3F" w:rsidRPr="00050F66" w:rsidRDefault="00730D3F" w:rsidP="00595D44">
            <w:pPr>
              <w:pStyle w:val="ListParagraph"/>
              <w:numPr>
                <w:ilvl w:val="0"/>
                <w:numId w:val="103"/>
              </w:numPr>
              <w:rPr>
                <w:szCs w:val="24"/>
              </w:rPr>
            </w:pPr>
            <w:r w:rsidRPr="00050F66">
              <w:rPr>
                <w:szCs w:val="24"/>
              </w:rPr>
              <w:t>Straw</w:t>
            </w:r>
          </w:p>
          <w:p w14:paraId="7A11B93B" w14:textId="77777777" w:rsidR="00730D3F" w:rsidRPr="00050F66" w:rsidRDefault="00730D3F" w:rsidP="00595D44">
            <w:pPr>
              <w:pStyle w:val="ListParagraph"/>
              <w:numPr>
                <w:ilvl w:val="0"/>
                <w:numId w:val="103"/>
              </w:numPr>
              <w:rPr>
                <w:szCs w:val="24"/>
              </w:rPr>
            </w:pPr>
            <w:r w:rsidRPr="00050F66">
              <w:rPr>
                <w:szCs w:val="24"/>
              </w:rPr>
              <w:t>Grain by-products</w:t>
            </w:r>
          </w:p>
        </w:tc>
      </w:tr>
      <w:tr w:rsidR="00730D3F" w:rsidRPr="00050F66" w14:paraId="05124B8C" w14:textId="77777777" w:rsidTr="009E57D5">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99CE7" w14:textId="77777777" w:rsidR="00730D3F" w:rsidRPr="00050F66" w:rsidRDefault="00730D3F" w:rsidP="00595D44">
            <w:pPr>
              <w:numPr>
                <w:ilvl w:val="0"/>
                <w:numId w:val="40"/>
              </w:numPr>
              <w:spacing w:after="160" w:line="360" w:lineRule="auto"/>
              <w:rPr>
                <w:szCs w:val="24"/>
                <w:lang w:val="en-GB"/>
              </w:rPr>
            </w:pPr>
            <w:r w:rsidRPr="00050F66">
              <w:rPr>
                <w:bCs/>
                <w:szCs w:val="24"/>
                <w:lang w:val="en-GB"/>
              </w:rPr>
              <w:t>Beef Cattle breeds</w:t>
            </w:r>
            <w:r w:rsidRPr="00050F66">
              <w:rPr>
                <w:szCs w:val="24"/>
              </w:rPr>
              <w:t xml:space="preserve"> may include</w:t>
            </w:r>
            <w:r w:rsidRPr="00050F66">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5069C" w14:textId="77777777" w:rsidR="00730D3F" w:rsidRPr="00050F66" w:rsidRDefault="00730D3F" w:rsidP="00595D44">
            <w:pPr>
              <w:numPr>
                <w:ilvl w:val="1"/>
                <w:numId w:val="40"/>
              </w:numPr>
              <w:spacing w:after="0" w:line="360" w:lineRule="auto"/>
              <w:rPr>
                <w:szCs w:val="24"/>
              </w:rPr>
            </w:pPr>
            <w:r w:rsidRPr="00050F66">
              <w:rPr>
                <w:szCs w:val="24"/>
              </w:rPr>
              <w:t>Angus</w:t>
            </w:r>
          </w:p>
          <w:p w14:paraId="53EB6D75" w14:textId="77777777" w:rsidR="00730D3F" w:rsidRPr="00050F66" w:rsidRDefault="00730D3F" w:rsidP="00595D44">
            <w:pPr>
              <w:numPr>
                <w:ilvl w:val="1"/>
                <w:numId w:val="40"/>
              </w:numPr>
              <w:spacing w:after="0" w:line="360" w:lineRule="auto"/>
              <w:rPr>
                <w:szCs w:val="24"/>
              </w:rPr>
            </w:pPr>
            <w:r w:rsidRPr="00050F66">
              <w:rPr>
                <w:szCs w:val="24"/>
              </w:rPr>
              <w:t>Hereford</w:t>
            </w:r>
          </w:p>
          <w:p w14:paraId="09D2F2BB" w14:textId="77777777" w:rsidR="00730D3F" w:rsidRPr="00050F66" w:rsidRDefault="00730D3F" w:rsidP="00595D44">
            <w:pPr>
              <w:numPr>
                <w:ilvl w:val="1"/>
                <w:numId w:val="40"/>
              </w:numPr>
              <w:spacing w:after="0" w:line="360" w:lineRule="auto"/>
              <w:rPr>
                <w:szCs w:val="24"/>
              </w:rPr>
            </w:pPr>
            <w:r w:rsidRPr="00050F66">
              <w:rPr>
                <w:szCs w:val="24"/>
              </w:rPr>
              <w:t>Charolais</w:t>
            </w:r>
          </w:p>
          <w:p w14:paraId="7CB69F82" w14:textId="77777777" w:rsidR="00730D3F" w:rsidRPr="00050F66" w:rsidRDefault="00730D3F" w:rsidP="00595D44">
            <w:pPr>
              <w:numPr>
                <w:ilvl w:val="1"/>
                <w:numId w:val="40"/>
              </w:numPr>
              <w:spacing w:after="0" w:line="360" w:lineRule="auto"/>
              <w:rPr>
                <w:szCs w:val="24"/>
              </w:rPr>
            </w:pPr>
            <w:r w:rsidRPr="00050F66">
              <w:rPr>
                <w:szCs w:val="24"/>
              </w:rPr>
              <w:t>Simmental</w:t>
            </w:r>
          </w:p>
        </w:tc>
      </w:tr>
      <w:tr w:rsidR="00730D3F" w:rsidRPr="00050F66" w14:paraId="4251AAD7" w14:textId="77777777" w:rsidTr="009E57D5">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8DD27" w14:textId="77777777" w:rsidR="00730D3F" w:rsidRPr="00050F66" w:rsidRDefault="00730D3F" w:rsidP="00595D44">
            <w:pPr>
              <w:numPr>
                <w:ilvl w:val="0"/>
                <w:numId w:val="40"/>
              </w:numPr>
              <w:spacing w:after="160" w:line="360" w:lineRule="auto"/>
              <w:rPr>
                <w:szCs w:val="24"/>
              </w:rPr>
            </w:pPr>
            <w:r w:rsidRPr="00050F66">
              <w:rPr>
                <w:bCs/>
                <w:szCs w:val="24"/>
              </w:rPr>
              <w:lastRenderedPageBreak/>
              <w:t>Breeding method and technologies may include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78E9D9" w14:textId="77777777" w:rsidR="00730D3F" w:rsidRPr="00050F66" w:rsidRDefault="00730D3F" w:rsidP="00595D44">
            <w:pPr>
              <w:numPr>
                <w:ilvl w:val="1"/>
                <w:numId w:val="40"/>
              </w:numPr>
              <w:spacing w:after="0" w:line="360" w:lineRule="auto"/>
              <w:rPr>
                <w:szCs w:val="24"/>
              </w:rPr>
            </w:pPr>
            <w:r w:rsidRPr="00050F66">
              <w:rPr>
                <w:szCs w:val="24"/>
              </w:rPr>
              <w:t>Artificial insemination</w:t>
            </w:r>
          </w:p>
          <w:p w14:paraId="6AB00B03" w14:textId="77777777" w:rsidR="00730D3F" w:rsidRPr="00050F66" w:rsidRDefault="00730D3F" w:rsidP="00595D44">
            <w:pPr>
              <w:numPr>
                <w:ilvl w:val="1"/>
                <w:numId w:val="40"/>
              </w:numPr>
              <w:spacing w:after="0" w:line="360" w:lineRule="auto"/>
              <w:rPr>
                <w:szCs w:val="24"/>
              </w:rPr>
            </w:pPr>
            <w:r w:rsidRPr="00050F66">
              <w:rPr>
                <w:szCs w:val="24"/>
              </w:rPr>
              <w:t xml:space="preserve">Natural method </w:t>
            </w:r>
          </w:p>
          <w:p w14:paraId="7EA3627B" w14:textId="77777777" w:rsidR="00730D3F" w:rsidRPr="00050F66" w:rsidRDefault="00730D3F" w:rsidP="00595D44">
            <w:pPr>
              <w:numPr>
                <w:ilvl w:val="1"/>
                <w:numId w:val="40"/>
              </w:numPr>
              <w:spacing w:after="0" w:line="360" w:lineRule="auto"/>
              <w:rPr>
                <w:szCs w:val="24"/>
              </w:rPr>
            </w:pPr>
            <w:r w:rsidRPr="00050F66">
              <w:rPr>
                <w:szCs w:val="24"/>
              </w:rPr>
              <w:t>Cross breeding</w:t>
            </w:r>
          </w:p>
          <w:p w14:paraId="5D05F434" w14:textId="77777777" w:rsidR="00730D3F" w:rsidRPr="00050F66" w:rsidRDefault="00730D3F" w:rsidP="00595D44">
            <w:pPr>
              <w:numPr>
                <w:ilvl w:val="1"/>
                <w:numId w:val="40"/>
              </w:numPr>
              <w:spacing w:after="0" w:line="360" w:lineRule="auto"/>
              <w:rPr>
                <w:szCs w:val="24"/>
              </w:rPr>
            </w:pPr>
            <w:r w:rsidRPr="00050F66">
              <w:rPr>
                <w:szCs w:val="24"/>
              </w:rPr>
              <w:t xml:space="preserve">In breeding </w:t>
            </w:r>
          </w:p>
          <w:p w14:paraId="487661E8" w14:textId="77777777" w:rsidR="00730D3F" w:rsidRPr="00050F66" w:rsidRDefault="00730D3F" w:rsidP="00595D44">
            <w:pPr>
              <w:numPr>
                <w:ilvl w:val="1"/>
                <w:numId w:val="40"/>
              </w:numPr>
              <w:spacing w:after="0" w:line="360" w:lineRule="auto"/>
              <w:rPr>
                <w:szCs w:val="24"/>
              </w:rPr>
            </w:pPr>
            <w:r w:rsidRPr="00050F66">
              <w:rPr>
                <w:szCs w:val="24"/>
              </w:rPr>
              <w:t xml:space="preserve">Pure breeding </w:t>
            </w:r>
          </w:p>
          <w:p w14:paraId="0096D428" w14:textId="77777777" w:rsidR="00730D3F" w:rsidRPr="00050F66" w:rsidRDefault="00730D3F" w:rsidP="00595D44">
            <w:pPr>
              <w:numPr>
                <w:ilvl w:val="1"/>
                <w:numId w:val="40"/>
              </w:numPr>
              <w:spacing w:after="0" w:line="360" w:lineRule="auto"/>
              <w:rPr>
                <w:szCs w:val="24"/>
              </w:rPr>
            </w:pPr>
            <w:r w:rsidRPr="00050F66">
              <w:rPr>
                <w:szCs w:val="24"/>
              </w:rPr>
              <w:t xml:space="preserve">Embryo transfer </w:t>
            </w:r>
          </w:p>
          <w:p w14:paraId="3555B1F6" w14:textId="77777777" w:rsidR="00730D3F" w:rsidRPr="00050F66" w:rsidRDefault="00730D3F" w:rsidP="00595D44">
            <w:pPr>
              <w:numPr>
                <w:ilvl w:val="1"/>
                <w:numId w:val="40"/>
              </w:numPr>
              <w:spacing w:after="0" w:line="360" w:lineRule="auto"/>
              <w:rPr>
                <w:szCs w:val="24"/>
              </w:rPr>
            </w:pPr>
            <w:r w:rsidRPr="00050F66">
              <w:rPr>
                <w:szCs w:val="24"/>
              </w:rPr>
              <w:t xml:space="preserve">Surrogate </w:t>
            </w:r>
          </w:p>
          <w:p w14:paraId="33990362" w14:textId="77777777" w:rsidR="00730D3F" w:rsidRPr="00050F66" w:rsidRDefault="00730D3F" w:rsidP="00595D44">
            <w:pPr>
              <w:numPr>
                <w:ilvl w:val="1"/>
                <w:numId w:val="40"/>
              </w:numPr>
              <w:spacing w:after="0" w:line="360" w:lineRule="auto"/>
              <w:rPr>
                <w:szCs w:val="24"/>
              </w:rPr>
            </w:pPr>
            <w:r w:rsidRPr="00050F66">
              <w:rPr>
                <w:szCs w:val="24"/>
              </w:rPr>
              <w:t>Signs of heat</w:t>
            </w:r>
          </w:p>
          <w:p w14:paraId="1023A3DA" w14:textId="2FDC666D" w:rsidR="00730D3F" w:rsidRPr="00050F66" w:rsidRDefault="00A84206" w:rsidP="00595D44">
            <w:pPr>
              <w:numPr>
                <w:ilvl w:val="1"/>
                <w:numId w:val="40"/>
              </w:numPr>
              <w:spacing w:after="0" w:line="360" w:lineRule="auto"/>
              <w:rPr>
                <w:szCs w:val="24"/>
              </w:rPr>
            </w:pPr>
            <w:r w:rsidRPr="00050F66">
              <w:rPr>
                <w:szCs w:val="24"/>
              </w:rPr>
              <w:t>Estrus</w:t>
            </w:r>
            <w:r w:rsidR="00730D3F" w:rsidRPr="00050F66">
              <w:rPr>
                <w:szCs w:val="24"/>
              </w:rPr>
              <w:t xml:space="preserve"> synchronization </w:t>
            </w:r>
          </w:p>
        </w:tc>
      </w:tr>
      <w:tr w:rsidR="00730D3F" w:rsidRPr="00050F66" w14:paraId="767CFB8F" w14:textId="77777777" w:rsidTr="009E57D5">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3C49F" w14:textId="77777777" w:rsidR="00730D3F" w:rsidRPr="00050F66" w:rsidRDefault="00730D3F" w:rsidP="00595D44">
            <w:pPr>
              <w:numPr>
                <w:ilvl w:val="0"/>
                <w:numId w:val="40"/>
              </w:numPr>
              <w:spacing w:after="160" w:line="360" w:lineRule="auto"/>
              <w:rPr>
                <w:szCs w:val="24"/>
              </w:rPr>
            </w:pPr>
            <w:r w:rsidRPr="00050F66">
              <w:rPr>
                <w:szCs w:val="24"/>
                <w:lang w:val="en-GB"/>
              </w:rPr>
              <w:t xml:space="preserve">Beef cattle identification method </w:t>
            </w:r>
            <w:r w:rsidRPr="00050F66">
              <w:rPr>
                <w:szCs w:val="24"/>
              </w:rPr>
              <w:t>may include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6AE712" w14:textId="77777777" w:rsidR="00730D3F" w:rsidRPr="00050F66" w:rsidRDefault="00730D3F" w:rsidP="00595D44">
            <w:pPr>
              <w:pStyle w:val="ListParagraph"/>
              <w:numPr>
                <w:ilvl w:val="0"/>
                <w:numId w:val="76"/>
              </w:numPr>
              <w:rPr>
                <w:szCs w:val="24"/>
                <w:lang w:eastAsia="en-GB"/>
              </w:rPr>
            </w:pPr>
            <w:r w:rsidRPr="00050F66">
              <w:rPr>
                <w:szCs w:val="24"/>
                <w:lang w:eastAsia="en-GB"/>
              </w:rPr>
              <w:t>Ear tagging</w:t>
            </w:r>
          </w:p>
          <w:p w14:paraId="2F2F792D" w14:textId="77777777" w:rsidR="00730D3F" w:rsidRPr="00050F66" w:rsidRDefault="00730D3F" w:rsidP="00595D44">
            <w:pPr>
              <w:pStyle w:val="ListParagraph"/>
              <w:numPr>
                <w:ilvl w:val="0"/>
                <w:numId w:val="76"/>
              </w:numPr>
              <w:rPr>
                <w:szCs w:val="24"/>
                <w:lang w:eastAsia="en-GB"/>
              </w:rPr>
            </w:pPr>
            <w:r w:rsidRPr="00050F66">
              <w:rPr>
                <w:szCs w:val="24"/>
                <w:lang w:eastAsia="en-GB"/>
              </w:rPr>
              <w:t xml:space="preserve">Ear notching </w:t>
            </w:r>
          </w:p>
          <w:p w14:paraId="4B4892CE" w14:textId="77777777" w:rsidR="00730D3F" w:rsidRPr="00050F66" w:rsidRDefault="00730D3F" w:rsidP="00595D44">
            <w:pPr>
              <w:pStyle w:val="ListParagraph"/>
              <w:numPr>
                <w:ilvl w:val="0"/>
                <w:numId w:val="76"/>
              </w:numPr>
              <w:rPr>
                <w:szCs w:val="24"/>
                <w:lang w:eastAsia="en-GB"/>
              </w:rPr>
            </w:pPr>
            <w:r w:rsidRPr="00050F66">
              <w:rPr>
                <w:szCs w:val="24"/>
                <w:lang w:eastAsia="en-GB"/>
              </w:rPr>
              <w:t xml:space="preserve">Branding </w:t>
            </w:r>
          </w:p>
          <w:p w14:paraId="3A34D269" w14:textId="77777777" w:rsidR="00730D3F" w:rsidRPr="00050F66" w:rsidRDefault="00730D3F" w:rsidP="00595D44">
            <w:pPr>
              <w:pStyle w:val="ListParagraph"/>
              <w:numPr>
                <w:ilvl w:val="0"/>
                <w:numId w:val="76"/>
              </w:numPr>
              <w:rPr>
                <w:szCs w:val="24"/>
                <w:lang w:eastAsia="en-GB"/>
              </w:rPr>
            </w:pPr>
            <w:r w:rsidRPr="00050F66">
              <w:rPr>
                <w:szCs w:val="24"/>
                <w:lang w:eastAsia="en-GB"/>
              </w:rPr>
              <w:t xml:space="preserve">Neck chains </w:t>
            </w:r>
          </w:p>
          <w:p w14:paraId="1778DD5D" w14:textId="77777777" w:rsidR="00730D3F" w:rsidRPr="00050F66" w:rsidRDefault="00730D3F" w:rsidP="00595D44">
            <w:pPr>
              <w:pStyle w:val="ListParagraph"/>
              <w:numPr>
                <w:ilvl w:val="0"/>
                <w:numId w:val="76"/>
              </w:numPr>
              <w:rPr>
                <w:szCs w:val="24"/>
                <w:lang w:eastAsia="en-GB"/>
              </w:rPr>
            </w:pPr>
            <w:r w:rsidRPr="00050F66">
              <w:rPr>
                <w:szCs w:val="24"/>
                <w:lang w:eastAsia="en-GB"/>
              </w:rPr>
              <w:t xml:space="preserve">Straps with numbers </w:t>
            </w:r>
          </w:p>
          <w:p w14:paraId="12D0FCC0" w14:textId="77777777" w:rsidR="00730D3F" w:rsidRPr="00050F66" w:rsidRDefault="00730D3F" w:rsidP="00595D44">
            <w:pPr>
              <w:numPr>
                <w:ilvl w:val="1"/>
                <w:numId w:val="40"/>
              </w:numPr>
              <w:spacing w:after="160" w:line="360" w:lineRule="auto"/>
              <w:rPr>
                <w:szCs w:val="24"/>
                <w:lang w:val="en-ZW" w:eastAsia="en-GB"/>
              </w:rPr>
            </w:pPr>
            <w:r w:rsidRPr="00050F66">
              <w:rPr>
                <w:szCs w:val="24"/>
                <w:lang w:val="en-ZW" w:eastAsia="en-GB"/>
              </w:rPr>
              <w:t>Ear tattooing</w:t>
            </w:r>
          </w:p>
        </w:tc>
      </w:tr>
      <w:tr w:rsidR="00730D3F" w:rsidRPr="00050F66" w14:paraId="570FC5EA" w14:textId="77777777" w:rsidTr="009E57D5">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B846D" w14:textId="3F4A54AD" w:rsidR="00730D3F" w:rsidRPr="00050F66" w:rsidRDefault="00730D3F" w:rsidP="00595D44">
            <w:pPr>
              <w:numPr>
                <w:ilvl w:val="0"/>
                <w:numId w:val="40"/>
              </w:numPr>
              <w:spacing w:after="160" w:line="360" w:lineRule="auto"/>
              <w:rPr>
                <w:szCs w:val="24"/>
                <w:lang w:val="en-GB"/>
              </w:rPr>
            </w:pPr>
            <w:r w:rsidRPr="00050F66">
              <w:rPr>
                <w:szCs w:val="24"/>
                <w:lang w:val="en-GB"/>
              </w:rPr>
              <w:t>Dehorn</w:t>
            </w:r>
            <w:r w:rsidR="00635DB9" w:rsidRPr="00050F66">
              <w:rPr>
                <w:szCs w:val="24"/>
                <w:lang w:val="en-GB"/>
              </w:rPr>
              <w:t>ing methods</w:t>
            </w:r>
            <w:r w:rsidRPr="00050F66">
              <w:rPr>
                <w:szCs w:val="24"/>
              </w:rPr>
              <w:t xml:space="preserve"> may include</w:t>
            </w:r>
            <w:r w:rsidRPr="00050F66">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41D98" w14:textId="77777777" w:rsidR="00730D3F" w:rsidRPr="00050F66" w:rsidRDefault="00730D3F" w:rsidP="00595D44">
            <w:pPr>
              <w:pStyle w:val="ListParagraph"/>
              <w:numPr>
                <w:ilvl w:val="0"/>
                <w:numId w:val="76"/>
              </w:numPr>
              <w:rPr>
                <w:szCs w:val="24"/>
                <w:lang w:eastAsia="en-GB"/>
              </w:rPr>
            </w:pPr>
            <w:r w:rsidRPr="00050F66">
              <w:rPr>
                <w:szCs w:val="24"/>
                <w:lang w:eastAsia="en-GB"/>
              </w:rPr>
              <w:t>Hot iron</w:t>
            </w:r>
          </w:p>
          <w:p w14:paraId="30101B73" w14:textId="0A984366" w:rsidR="00730D3F" w:rsidRPr="00050F66" w:rsidRDefault="00730D3F" w:rsidP="00595D44">
            <w:pPr>
              <w:pStyle w:val="ListParagraph"/>
              <w:numPr>
                <w:ilvl w:val="0"/>
                <w:numId w:val="76"/>
              </w:numPr>
              <w:rPr>
                <w:szCs w:val="24"/>
                <w:lang w:eastAsia="en-GB"/>
              </w:rPr>
            </w:pPr>
            <w:r w:rsidRPr="00050F66">
              <w:rPr>
                <w:szCs w:val="24"/>
                <w:lang w:eastAsia="en-GB"/>
              </w:rPr>
              <w:t>Use of chemicals</w:t>
            </w:r>
          </w:p>
          <w:p w14:paraId="74F9CC56" w14:textId="77777777" w:rsidR="00730D3F" w:rsidRPr="00050F66" w:rsidRDefault="00730D3F" w:rsidP="00595D44">
            <w:pPr>
              <w:pStyle w:val="ListParagraph"/>
              <w:numPr>
                <w:ilvl w:val="0"/>
                <w:numId w:val="76"/>
              </w:numPr>
              <w:rPr>
                <w:szCs w:val="24"/>
                <w:lang w:eastAsia="en-GB"/>
              </w:rPr>
            </w:pPr>
            <w:r w:rsidRPr="00050F66">
              <w:rPr>
                <w:szCs w:val="24"/>
                <w:lang w:eastAsia="en-GB"/>
              </w:rPr>
              <w:t>Use of Saws</w:t>
            </w:r>
          </w:p>
          <w:p w14:paraId="2E20FCF9" w14:textId="77777777" w:rsidR="00730D3F" w:rsidRPr="00050F66" w:rsidRDefault="00730D3F" w:rsidP="00595D44">
            <w:pPr>
              <w:pStyle w:val="ListParagraph"/>
              <w:numPr>
                <w:ilvl w:val="0"/>
                <w:numId w:val="76"/>
              </w:numPr>
              <w:rPr>
                <w:szCs w:val="24"/>
                <w:lang w:eastAsia="en-GB"/>
              </w:rPr>
            </w:pPr>
            <w:r w:rsidRPr="00050F66">
              <w:rPr>
                <w:szCs w:val="24"/>
                <w:lang w:eastAsia="en-GB"/>
              </w:rPr>
              <w:t>Electric method</w:t>
            </w:r>
          </w:p>
          <w:p w14:paraId="4295AE81" w14:textId="77777777" w:rsidR="00730D3F" w:rsidRPr="00050F66" w:rsidRDefault="00730D3F" w:rsidP="00595D44">
            <w:pPr>
              <w:pStyle w:val="ListParagraph"/>
              <w:numPr>
                <w:ilvl w:val="0"/>
                <w:numId w:val="76"/>
              </w:numPr>
              <w:rPr>
                <w:szCs w:val="24"/>
                <w:lang w:eastAsia="en-GB"/>
              </w:rPr>
            </w:pPr>
            <w:r w:rsidRPr="00050F66">
              <w:rPr>
                <w:szCs w:val="24"/>
                <w:lang w:eastAsia="en-GB"/>
              </w:rPr>
              <w:t>Disbudding rod</w:t>
            </w:r>
          </w:p>
          <w:p w14:paraId="035460BC" w14:textId="77777777" w:rsidR="00730D3F" w:rsidRPr="00050F66" w:rsidRDefault="00730D3F" w:rsidP="00595D44">
            <w:pPr>
              <w:pStyle w:val="ListParagraph"/>
              <w:numPr>
                <w:ilvl w:val="0"/>
                <w:numId w:val="76"/>
              </w:numPr>
              <w:rPr>
                <w:szCs w:val="24"/>
                <w:lang w:eastAsia="en-GB"/>
              </w:rPr>
            </w:pPr>
            <w:r w:rsidRPr="00050F66">
              <w:rPr>
                <w:szCs w:val="24"/>
                <w:lang w:eastAsia="en-GB"/>
              </w:rPr>
              <w:t>Dehorning wire</w:t>
            </w:r>
          </w:p>
        </w:tc>
      </w:tr>
      <w:tr w:rsidR="00730D3F" w:rsidRPr="00050F66" w14:paraId="5110A29E" w14:textId="77777777" w:rsidTr="009E57D5">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89601" w14:textId="77777777" w:rsidR="00730D3F" w:rsidRPr="00050F66" w:rsidRDefault="00730D3F" w:rsidP="00595D44">
            <w:pPr>
              <w:numPr>
                <w:ilvl w:val="0"/>
                <w:numId w:val="40"/>
              </w:numPr>
              <w:spacing w:after="160" w:line="360" w:lineRule="auto"/>
              <w:rPr>
                <w:szCs w:val="24"/>
                <w:lang w:val="en-GB"/>
              </w:rPr>
            </w:pPr>
            <w:r w:rsidRPr="00050F66">
              <w:rPr>
                <w:bCs/>
                <w:szCs w:val="24"/>
                <w:lang w:val="en-GB"/>
              </w:rPr>
              <w:t>Feedlot facilities</w:t>
            </w:r>
            <w:r w:rsidRPr="00050F66">
              <w:rPr>
                <w:szCs w:val="24"/>
              </w:rPr>
              <w:t xml:space="preserve"> may include</w:t>
            </w:r>
            <w:r w:rsidRPr="00050F66">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0F4F60" w14:textId="77777777" w:rsidR="00730D3F" w:rsidRPr="00050F66" w:rsidRDefault="00730D3F" w:rsidP="00595D44">
            <w:pPr>
              <w:numPr>
                <w:ilvl w:val="1"/>
                <w:numId w:val="40"/>
              </w:numPr>
              <w:spacing w:after="0" w:line="360" w:lineRule="auto"/>
              <w:rPr>
                <w:rStyle w:val="hgkelc"/>
                <w:bCs/>
                <w:szCs w:val="24"/>
                <w:lang w:val="en"/>
              </w:rPr>
            </w:pPr>
            <w:r w:rsidRPr="00050F66">
              <w:rPr>
                <w:rStyle w:val="hgkelc"/>
                <w:bCs/>
                <w:szCs w:val="24"/>
                <w:lang w:val="en"/>
              </w:rPr>
              <w:t>Feedlot pens</w:t>
            </w:r>
          </w:p>
          <w:p w14:paraId="4164D364" w14:textId="77777777" w:rsidR="00730D3F" w:rsidRPr="00050F66" w:rsidRDefault="00730D3F" w:rsidP="00595D44">
            <w:pPr>
              <w:numPr>
                <w:ilvl w:val="1"/>
                <w:numId w:val="40"/>
              </w:numPr>
              <w:spacing w:after="0" w:line="360" w:lineRule="auto"/>
              <w:rPr>
                <w:rStyle w:val="hgkelc"/>
                <w:bCs/>
                <w:szCs w:val="24"/>
                <w:lang w:val="en"/>
              </w:rPr>
            </w:pPr>
            <w:r w:rsidRPr="00050F66">
              <w:rPr>
                <w:rStyle w:val="hgkelc"/>
                <w:bCs/>
                <w:szCs w:val="24"/>
                <w:lang w:val="en"/>
              </w:rPr>
              <w:t>Feed storage</w:t>
            </w:r>
          </w:p>
          <w:p w14:paraId="540E8209" w14:textId="77777777" w:rsidR="00730D3F" w:rsidRPr="00050F66" w:rsidRDefault="00730D3F" w:rsidP="00595D44">
            <w:pPr>
              <w:numPr>
                <w:ilvl w:val="1"/>
                <w:numId w:val="40"/>
              </w:numPr>
              <w:spacing w:after="0" w:line="360" w:lineRule="auto"/>
              <w:rPr>
                <w:rStyle w:val="hgkelc"/>
                <w:bCs/>
                <w:szCs w:val="24"/>
                <w:lang w:val="en"/>
              </w:rPr>
            </w:pPr>
            <w:r w:rsidRPr="00050F66">
              <w:rPr>
                <w:rStyle w:val="hgkelc"/>
                <w:bCs/>
                <w:szCs w:val="24"/>
                <w:lang w:val="en"/>
              </w:rPr>
              <w:t>Feed processing mill</w:t>
            </w:r>
          </w:p>
          <w:p w14:paraId="4B9F83E3" w14:textId="77777777" w:rsidR="00730D3F" w:rsidRPr="00050F66" w:rsidRDefault="00730D3F" w:rsidP="00595D44">
            <w:pPr>
              <w:numPr>
                <w:ilvl w:val="1"/>
                <w:numId w:val="40"/>
              </w:numPr>
              <w:spacing w:after="0" w:line="360" w:lineRule="auto"/>
              <w:rPr>
                <w:rStyle w:val="hgkelc"/>
                <w:bCs/>
                <w:szCs w:val="24"/>
                <w:lang w:val="en"/>
              </w:rPr>
            </w:pPr>
            <w:r w:rsidRPr="00050F66">
              <w:rPr>
                <w:rStyle w:val="hgkelc"/>
                <w:bCs/>
                <w:szCs w:val="24"/>
                <w:lang w:val="en"/>
              </w:rPr>
              <w:t>Feed mixing/batching</w:t>
            </w:r>
          </w:p>
          <w:p w14:paraId="41937587" w14:textId="77777777" w:rsidR="00730D3F" w:rsidRPr="00050F66" w:rsidRDefault="00730D3F" w:rsidP="00595D44">
            <w:pPr>
              <w:numPr>
                <w:ilvl w:val="1"/>
                <w:numId w:val="40"/>
              </w:numPr>
              <w:spacing w:after="0" w:line="360" w:lineRule="auto"/>
              <w:rPr>
                <w:rStyle w:val="hgkelc"/>
                <w:bCs/>
                <w:szCs w:val="24"/>
                <w:lang w:val="en"/>
              </w:rPr>
            </w:pPr>
            <w:r w:rsidRPr="00050F66">
              <w:rPr>
                <w:rStyle w:val="hgkelc"/>
                <w:bCs/>
                <w:szCs w:val="24"/>
                <w:lang w:val="en"/>
              </w:rPr>
              <w:t>Feed bunks</w:t>
            </w:r>
          </w:p>
        </w:tc>
      </w:tr>
      <w:tr w:rsidR="00730D3F" w:rsidRPr="00050F66" w14:paraId="426AE593" w14:textId="77777777" w:rsidTr="009E57D5">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B7ACB" w14:textId="77777777" w:rsidR="00730D3F" w:rsidRPr="00050F66" w:rsidRDefault="00730D3F" w:rsidP="00595D44">
            <w:pPr>
              <w:numPr>
                <w:ilvl w:val="0"/>
                <w:numId w:val="40"/>
              </w:numPr>
              <w:spacing w:after="160" w:line="360" w:lineRule="auto"/>
              <w:rPr>
                <w:bCs/>
                <w:szCs w:val="24"/>
                <w:lang w:val="en-GB"/>
              </w:rPr>
            </w:pPr>
            <w:r w:rsidRPr="00050F66">
              <w:rPr>
                <w:bCs/>
                <w:szCs w:val="24"/>
                <w:lang w:val="en-GB"/>
              </w:rPr>
              <w:lastRenderedPageBreak/>
              <w:t>Management practices for fattening stock</w:t>
            </w:r>
            <w:r w:rsidRPr="00050F66">
              <w:rPr>
                <w:szCs w:val="24"/>
              </w:rPr>
              <w:t xml:space="preserve"> may include</w:t>
            </w:r>
            <w:r w:rsidRPr="00050F66">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E266BC" w14:textId="77777777" w:rsidR="00730D3F" w:rsidRPr="00050F66" w:rsidRDefault="00730D3F" w:rsidP="00595D44">
            <w:pPr>
              <w:numPr>
                <w:ilvl w:val="1"/>
                <w:numId w:val="40"/>
              </w:numPr>
              <w:spacing w:after="0" w:line="360" w:lineRule="auto"/>
              <w:rPr>
                <w:rStyle w:val="hgkelc"/>
                <w:bCs/>
                <w:szCs w:val="24"/>
                <w:lang w:val="en"/>
              </w:rPr>
            </w:pPr>
            <w:r w:rsidRPr="00050F66">
              <w:rPr>
                <w:rStyle w:val="hgkelc"/>
                <w:bCs/>
                <w:szCs w:val="24"/>
                <w:lang w:val="en"/>
              </w:rPr>
              <w:t xml:space="preserve">Vaccination </w:t>
            </w:r>
          </w:p>
          <w:p w14:paraId="328BFB7C" w14:textId="77777777" w:rsidR="00730D3F" w:rsidRPr="00050F66" w:rsidRDefault="00730D3F" w:rsidP="00595D44">
            <w:pPr>
              <w:numPr>
                <w:ilvl w:val="1"/>
                <w:numId w:val="40"/>
              </w:numPr>
              <w:spacing w:after="0" w:line="360" w:lineRule="auto"/>
              <w:rPr>
                <w:rStyle w:val="hgkelc"/>
                <w:bCs/>
                <w:szCs w:val="24"/>
                <w:lang w:val="en"/>
              </w:rPr>
            </w:pPr>
            <w:r w:rsidRPr="00050F66">
              <w:rPr>
                <w:rStyle w:val="hgkelc"/>
                <w:bCs/>
                <w:szCs w:val="24"/>
                <w:lang w:val="en"/>
              </w:rPr>
              <w:t>Hoof care</w:t>
            </w:r>
          </w:p>
          <w:p w14:paraId="3F3B9EEF" w14:textId="77777777" w:rsidR="00730D3F" w:rsidRPr="00050F66" w:rsidRDefault="00730D3F" w:rsidP="00595D44">
            <w:pPr>
              <w:numPr>
                <w:ilvl w:val="1"/>
                <w:numId w:val="40"/>
              </w:numPr>
              <w:spacing w:after="0" w:line="360" w:lineRule="auto"/>
              <w:rPr>
                <w:rStyle w:val="hgkelc"/>
                <w:bCs/>
                <w:szCs w:val="24"/>
                <w:lang w:val="en"/>
              </w:rPr>
            </w:pPr>
            <w:r w:rsidRPr="00050F66">
              <w:rPr>
                <w:rStyle w:val="hgkelc"/>
                <w:bCs/>
                <w:szCs w:val="24"/>
                <w:lang w:val="en"/>
              </w:rPr>
              <w:t xml:space="preserve">Deworming </w:t>
            </w:r>
          </w:p>
          <w:p w14:paraId="6D4D1D53" w14:textId="77777777" w:rsidR="00730D3F" w:rsidRPr="00050F66" w:rsidRDefault="00730D3F" w:rsidP="00595D44">
            <w:pPr>
              <w:numPr>
                <w:ilvl w:val="1"/>
                <w:numId w:val="40"/>
              </w:numPr>
              <w:spacing w:after="0" w:line="360" w:lineRule="auto"/>
              <w:rPr>
                <w:rStyle w:val="hgkelc"/>
                <w:bCs/>
                <w:szCs w:val="24"/>
                <w:lang w:val="en"/>
              </w:rPr>
            </w:pPr>
            <w:r w:rsidRPr="00050F66">
              <w:rPr>
                <w:rStyle w:val="hgkelc"/>
                <w:bCs/>
                <w:szCs w:val="24"/>
                <w:lang w:val="en"/>
              </w:rPr>
              <w:t>Disease and parasite control</w:t>
            </w:r>
          </w:p>
        </w:tc>
      </w:tr>
      <w:tr w:rsidR="00730D3F" w:rsidRPr="00050F66" w14:paraId="06A7E6BE" w14:textId="77777777" w:rsidTr="009E57D5">
        <w:trPr>
          <w:trHeight w:val="1"/>
        </w:trPr>
        <w:tc>
          <w:tcPr>
            <w:tcW w:w="17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60BF3" w14:textId="77777777" w:rsidR="00730D3F" w:rsidRPr="00050F66" w:rsidRDefault="00730D3F" w:rsidP="00595D44">
            <w:pPr>
              <w:numPr>
                <w:ilvl w:val="0"/>
                <w:numId w:val="40"/>
              </w:numPr>
              <w:spacing w:after="160" w:line="360" w:lineRule="auto"/>
              <w:rPr>
                <w:szCs w:val="24"/>
                <w:lang w:val="en-GB"/>
              </w:rPr>
            </w:pPr>
            <w:r w:rsidRPr="00050F66">
              <w:rPr>
                <w:bCs/>
                <w:iCs/>
                <w:szCs w:val="24"/>
                <w:lang w:val="en-GB"/>
              </w:rPr>
              <w:t>Condemned</w:t>
            </w:r>
            <w:r w:rsidRPr="00050F66">
              <w:rPr>
                <w:szCs w:val="24"/>
                <w:lang w:val="en-GB"/>
              </w:rPr>
              <w:t xml:space="preserve"> materials</w:t>
            </w:r>
            <w:r w:rsidRPr="00050F66">
              <w:rPr>
                <w:szCs w:val="24"/>
              </w:rPr>
              <w:t xml:space="preserve"> may include</w:t>
            </w:r>
            <w:r w:rsidRPr="00050F66">
              <w:rPr>
                <w:bCs/>
                <w:szCs w:val="24"/>
              </w:rPr>
              <w:t xml:space="preserve"> but not limited to;</w:t>
            </w:r>
          </w:p>
        </w:tc>
        <w:tc>
          <w:tcPr>
            <w:tcW w:w="32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353110" w14:textId="77777777" w:rsidR="00730D3F" w:rsidRPr="00050F66" w:rsidRDefault="00730D3F" w:rsidP="00595D44">
            <w:pPr>
              <w:numPr>
                <w:ilvl w:val="1"/>
                <w:numId w:val="40"/>
              </w:numPr>
              <w:spacing w:after="160" w:line="360" w:lineRule="auto"/>
              <w:rPr>
                <w:bCs/>
                <w:szCs w:val="24"/>
              </w:rPr>
            </w:pPr>
            <w:r w:rsidRPr="00050F66">
              <w:rPr>
                <w:bCs/>
                <w:szCs w:val="24"/>
              </w:rPr>
              <w:t>Any parts of the animal that are deemed unfit for human consumption</w:t>
            </w:r>
          </w:p>
        </w:tc>
      </w:tr>
    </w:tbl>
    <w:p w14:paraId="724BB5C7" w14:textId="77777777" w:rsidR="00730D3F" w:rsidRPr="00050F66" w:rsidRDefault="00730D3F" w:rsidP="00D02A22">
      <w:pPr>
        <w:spacing w:line="360" w:lineRule="auto"/>
        <w:rPr>
          <w:b/>
          <w:szCs w:val="24"/>
        </w:rPr>
      </w:pPr>
    </w:p>
    <w:p w14:paraId="0F435BF8" w14:textId="77777777" w:rsidR="0096382F" w:rsidRPr="00050F66" w:rsidRDefault="0096382F" w:rsidP="00D02A22">
      <w:pPr>
        <w:spacing w:line="360" w:lineRule="auto"/>
        <w:rPr>
          <w:b/>
          <w:szCs w:val="24"/>
        </w:rPr>
      </w:pPr>
    </w:p>
    <w:p w14:paraId="7F41C1A5" w14:textId="77777777" w:rsidR="0096382F" w:rsidRPr="00050F66" w:rsidRDefault="0096382F" w:rsidP="00D02A22">
      <w:pPr>
        <w:spacing w:line="360" w:lineRule="auto"/>
        <w:rPr>
          <w:b/>
          <w:szCs w:val="24"/>
        </w:rPr>
      </w:pPr>
    </w:p>
    <w:p w14:paraId="5D897A51" w14:textId="262BF424" w:rsidR="00730D3F" w:rsidRPr="00050F66" w:rsidRDefault="00730D3F" w:rsidP="00D02A22">
      <w:pPr>
        <w:spacing w:line="360" w:lineRule="auto"/>
        <w:rPr>
          <w:b/>
          <w:szCs w:val="24"/>
        </w:rPr>
      </w:pPr>
      <w:r w:rsidRPr="00050F66">
        <w:rPr>
          <w:b/>
          <w:szCs w:val="24"/>
        </w:rPr>
        <w:t>REQUIRED SKILLS AND KNOWLEDGE</w:t>
      </w:r>
    </w:p>
    <w:p w14:paraId="7E266C55" w14:textId="77777777" w:rsidR="00730D3F" w:rsidRPr="00050F66" w:rsidRDefault="00730D3F" w:rsidP="00D02A22">
      <w:pPr>
        <w:spacing w:line="360" w:lineRule="auto"/>
        <w:rPr>
          <w:szCs w:val="24"/>
        </w:rPr>
      </w:pPr>
      <w:r w:rsidRPr="00050F66">
        <w:rPr>
          <w:szCs w:val="24"/>
        </w:rPr>
        <w:t>This section describes the skills and knowledge required for this unit of competency.</w:t>
      </w:r>
    </w:p>
    <w:p w14:paraId="23170333" w14:textId="77777777" w:rsidR="00730D3F" w:rsidRPr="00050F66" w:rsidRDefault="00730D3F" w:rsidP="00D02A22">
      <w:pPr>
        <w:spacing w:line="360" w:lineRule="auto"/>
        <w:rPr>
          <w:b/>
          <w:szCs w:val="24"/>
        </w:rPr>
      </w:pPr>
      <w:r w:rsidRPr="00050F66">
        <w:rPr>
          <w:b/>
          <w:szCs w:val="24"/>
        </w:rPr>
        <w:t>Required Skills</w:t>
      </w:r>
    </w:p>
    <w:p w14:paraId="44E27AFE" w14:textId="77777777" w:rsidR="00730D3F" w:rsidRPr="00050F66" w:rsidRDefault="00730D3F" w:rsidP="00D02A22">
      <w:pPr>
        <w:spacing w:line="360" w:lineRule="auto"/>
        <w:rPr>
          <w:szCs w:val="24"/>
        </w:rPr>
      </w:pPr>
      <w:r w:rsidRPr="00050F66">
        <w:rPr>
          <w:szCs w:val="24"/>
        </w:rPr>
        <w:t>The individual needs to demonstrate the following skills:</w:t>
      </w:r>
    </w:p>
    <w:p w14:paraId="3F953658" w14:textId="77777777" w:rsidR="00730D3F" w:rsidRPr="00050F66" w:rsidRDefault="00730D3F" w:rsidP="00595D44">
      <w:pPr>
        <w:pStyle w:val="ListParagraph"/>
        <w:numPr>
          <w:ilvl w:val="0"/>
          <w:numId w:val="27"/>
        </w:numPr>
        <w:rPr>
          <w:szCs w:val="24"/>
        </w:rPr>
      </w:pPr>
      <w:r w:rsidRPr="00050F66">
        <w:rPr>
          <w:szCs w:val="24"/>
        </w:rPr>
        <w:t xml:space="preserve">Communication  </w:t>
      </w:r>
    </w:p>
    <w:p w14:paraId="5A52A02A" w14:textId="77777777" w:rsidR="00730D3F" w:rsidRPr="00050F66" w:rsidRDefault="00730D3F" w:rsidP="00595D44">
      <w:pPr>
        <w:pStyle w:val="ListParagraph"/>
        <w:numPr>
          <w:ilvl w:val="0"/>
          <w:numId w:val="27"/>
        </w:numPr>
        <w:rPr>
          <w:szCs w:val="24"/>
        </w:rPr>
      </w:pPr>
      <w:r w:rsidRPr="00050F66">
        <w:rPr>
          <w:szCs w:val="24"/>
        </w:rPr>
        <w:t xml:space="preserve">Evaluation </w:t>
      </w:r>
    </w:p>
    <w:p w14:paraId="2ED74F10" w14:textId="77777777" w:rsidR="00730D3F" w:rsidRPr="00050F66" w:rsidRDefault="00730D3F" w:rsidP="00595D44">
      <w:pPr>
        <w:pStyle w:val="ListParagraph"/>
        <w:numPr>
          <w:ilvl w:val="0"/>
          <w:numId w:val="27"/>
        </w:numPr>
        <w:rPr>
          <w:szCs w:val="24"/>
        </w:rPr>
      </w:pPr>
      <w:r w:rsidRPr="00050F66">
        <w:rPr>
          <w:szCs w:val="24"/>
        </w:rPr>
        <w:t xml:space="preserve">Problem solving </w:t>
      </w:r>
    </w:p>
    <w:p w14:paraId="1500F08E" w14:textId="77777777" w:rsidR="00730D3F" w:rsidRPr="00050F66" w:rsidRDefault="00730D3F" w:rsidP="00595D44">
      <w:pPr>
        <w:pStyle w:val="ListParagraph"/>
        <w:numPr>
          <w:ilvl w:val="0"/>
          <w:numId w:val="27"/>
        </w:numPr>
        <w:rPr>
          <w:szCs w:val="24"/>
        </w:rPr>
      </w:pPr>
      <w:r w:rsidRPr="00050F66">
        <w:rPr>
          <w:szCs w:val="24"/>
        </w:rPr>
        <w:t>Time management</w:t>
      </w:r>
    </w:p>
    <w:p w14:paraId="601945F6" w14:textId="77777777" w:rsidR="00730D3F" w:rsidRPr="00050F66" w:rsidRDefault="00730D3F" w:rsidP="00595D44">
      <w:pPr>
        <w:pStyle w:val="ListParagraph"/>
        <w:numPr>
          <w:ilvl w:val="0"/>
          <w:numId w:val="27"/>
        </w:numPr>
        <w:rPr>
          <w:szCs w:val="24"/>
        </w:rPr>
      </w:pPr>
      <w:r w:rsidRPr="00050F66">
        <w:rPr>
          <w:szCs w:val="24"/>
        </w:rPr>
        <w:t>Data collection</w:t>
      </w:r>
    </w:p>
    <w:p w14:paraId="449DC80E" w14:textId="77777777" w:rsidR="00730D3F" w:rsidRPr="00050F66" w:rsidRDefault="00730D3F" w:rsidP="00595D44">
      <w:pPr>
        <w:pStyle w:val="ListParagraph"/>
        <w:numPr>
          <w:ilvl w:val="0"/>
          <w:numId w:val="27"/>
        </w:numPr>
        <w:rPr>
          <w:szCs w:val="24"/>
        </w:rPr>
      </w:pPr>
      <w:r w:rsidRPr="00050F66">
        <w:rPr>
          <w:szCs w:val="24"/>
        </w:rPr>
        <w:t xml:space="preserve">Numeracy </w:t>
      </w:r>
    </w:p>
    <w:p w14:paraId="7410AB2E" w14:textId="77777777" w:rsidR="00730D3F" w:rsidRPr="00050F66" w:rsidRDefault="00730D3F" w:rsidP="00595D44">
      <w:pPr>
        <w:pStyle w:val="ListParagraph"/>
        <w:numPr>
          <w:ilvl w:val="0"/>
          <w:numId w:val="27"/>
        </w:numPr>
        <w:rPr>
          <w:szCs w:val="24"/>
        </w:rPr>
      </w:pPr>
      <w:r w:rsidRPr="00050F66">
        <w:rPr>
          <w:szCs w:val="24"/>
        </w:rPr>
        <w:t xml:space="preserve">Observation </w:t>
      </w:r>
    </w:p>
    <w:p w14:paraId="3E840BB5" w14:textId="77777777" w:rsidR="00730D3F" w:rsidRPr="00050F66" w:rsidRDefault="00730D3F" w:rsidP="00595D44">
      <w:pPr>
        <w:pStyle w:val="ListParagraph"/>
        <w:numPr>
          <w:ilvl w:val="0"/>
          <w:numId w:val="27"/>
        </w:numPr>
        <w:rPr>
          <w:szCs w:val="24"/>
        </w:rPr>
      </w:pPr>
      <w:r w:rsidRPr="00050F66">
        <w:rPr>
          <w:szCs w:val="24"/>
        </w:rPr>
        <w:t>Negotiation</w:t>
      </w:r>
    </w:p>
    <w:p w14:paraId="6AC1EC4D" w14:textId="77777777" w:rsidR="00730D3F" w:rsidRPr="00050F66" w:rsidRDefault="00730D3F" w:rsidP="00595D44">
      <w:pPr>
        <w:pStyle w:val="ListParagraph"/>
        <w:numPr>
          <w:ilvl w:val="0"/>
          <w:numId w:val="27"/>
        </w:numPr>
        <w:rPr>
          <w:szCs w:val="24"/>
        </w:rPr>
      </w:pPr>
      <w:r w:rsidRPr="00050F66">
        <w:rPr>
          <w:szCs w:val="24"/>
        </w:rPr>
        <w:t>Digital literacy</w:t>
      </w:r>
    </w:p>
    <w:p w14:paraId="2C93461A" w14:textId="77777777" w:rsidR="00730D3F" w:rsidRPr="00050F66" w:rsidRDefault="00730D3F" w:rsidP="00D02A22">
      <w:pPr>
        <w:spacing w:line="360" w:lineRule="auto"/>
        <w:rPr>
          <w:b/>
          <w:szCs w:val="24"/>
        </w:rPr>
      </w:pPr>
      <w:r w:rsidRPr="00050F66">
        <w:rPr>
          <w:b/>
          <w:szCs w:val="24"/>
        </w:rPr>
        <w:t>Required knowledge</w:t>
      </w:r>
    </w:p>
    <w:p w14:paraId="28F51E27" w14:textId="77777777" w:rsidR="00730D3F" w:rsidRPr="00050F66" w:rsidRDefault="00730D3F" w:rsidP="00D02A22">
      <w:pPr>
        <w:spacing w:line="360" w:lineRule="auto"/>
        <w:rPr>
          <w:szCs w:val="24"/>
        </w:rPr>
      </w:pPr>
      <w:r w:rsidRPr="00050F66">
        <w:rPr>
          <w:szCs w:val="24"/>
        </w:rPr>
        <w:t>The individual needs to demonstrate knowledge of:</w:t>
      </w:r>
    </w:p>
    <w:p w14:paraId="5E927550" w14:textId="77777777" w:rsidR="00730D3F" w:rsidRPr="00050F66" w:rsidRDefault="00730D3F" w:rsidP="00595D44">
      <w:pPr>
        <w:pStyle w:val="ListParagraph"/>
        <w:numPr>
          <w:ilvl w:val="0"/>
          <w:numId w:val="27"/>
        </w:numPr>
        <w:rPr>
          <w:szCs w:val="24"/>
        </w:rPr>
      </w:pPr>
      <w:r w:rsidRPr="00050F66">
        <w:rPr>
          <w:szCs w:val="24"/>
        </w:rPr>
        <w:t>Beef cattle selection and breeding</w:t>
      </w:r>
    </w:p>
    <w:p w14:paraId="33AB7247" w14:textId="249B3F52" w:rsidR="00730D3F" w:rsidRPr="00050F66" w:rsidRDefault="00730D3F" w:rsidP="00595D44">
      <w:pPr>
        <w:pStyle w:val="ListParagraph"/>
        <w:numPr>
          <w:ilvl w:val="0"/>
          <w:numId w:val="27"/>
        </w:numPr>
        <w:rPr>
          <w:szCs w:val="24"/>
        </w:rPr>
      </w:pPr>
      <w:r w:rsidRPr="00050F66">
        <w:rPr>
          <w:szCs w:val="24"/>
        </w:rPr>
        <w:t>Beef cattle nutrition</w:t>
      </w:r>
    </w:p>
    <w:p w14:paraId="534BDD11" w14:textId="77777777" w:rsidR="00730D3F" w:rsidRPr="00050F66" w:rsidRDefault="00730D3F" w:rsidP="00595D44">
      <w:pPr>
        <w:pStyle w:val="ListParagraph"/>
        <w:numPr>
          <w:ilvl w:val="0"/>
          <w:numId w:val="27"/>
        </w:numPr>
        <w:rPr>
          <w:szCs w:val="24"/>
        </w:rPr>
      </w:pPr>
      <w:r w:rsidRPr="00050F66">
        <w:rPr>
          <w:szCs w:val="24"/>
        </w:rPr>
        <w:t>Parasite and disease management in beef</w:t>
      </w:r>
    </w:p>
    <w:p w14:paraId="206CB5C3" w14:textId="77777777" w:rsidR="00730D3F" w:rsidRPr="00050F66" w:rsidRDefault="00730D3F" w:rsidP="00595D44">
      <w:pPr>
        <w:pStyle w:val="ListParagraph"/>
        <w:numPr>
          <w:ilvl w:val="0"/>
          <w:numId w:val="27"/>
        </w:numPr>
        <w:rPr>
          <w:szCs w:val="24"/>
        </w:rPr>
      </w:pPr>
      <w:r w:rsidRPr="00050F66">
        <w:rPr>
          <w:szCs w:val="24"/>
        </w:rPr>
        <w:lastRenderedPageBreak/>
        <w:t>Beef cattle value added products</w:t>
      </w:r>
    </w:p>
    <w:p w14:paraId="0585B27D" w14:textId="77777777" w:rsidR="00730D3F" w:rsidRPr="00050F66" w:rsidRDefault="00730D3F" w:rsidP="00595D44">
      <w:pPr>
        <w:pStyle w:val="ListParagraph"/>
        <w:numPr>
          <w:ilvl w:val="0"/>
          <w:numId w:val="27"/>
        </w:numPr>
        <w:rPr>
          <w:szCs w:val="24"/>
        </w:rPr>
      </w:pPr>
      <w:r w:rsidRPr="00050F66">
        <w:rPr>
          <w:szCs w:val="24"/>
        </w:rPr>
        <w:t>Beef cattle routine management practices</w:t>
      </w:r>
    </w:p>
    <w:p w14:paraId="751D252C" w14:textId="77777777" w:rsidR="00730D3F" w:rsidRPr="00050F66" w:rsidRDefault="00730D3F" w:rsidP="00595D44">
      <w:pPr>
        <w:pStyle w:val="ListParagraph"/>
        <w:numPr>
          <w:ilvl w:val="0"/>
          <w:numId w:val="27"/>
        </w:numPr>
        <w:rPr>
          <w:szCs w:val="24"/>
        </w:rPr>
      </w:pPr>
      <w:r w:rsidRPr="00050F66">
        <w:rPr>
          <w:szCs w:val="24"/>
        </w:rPr>
        <w:t>Beef cattle structures</w:t>
      </w:r>
    </w:p>
    <w:p w14:paraId="7A27F8ED" w14:textId="77777777" w:rsidR="00730D3F" w:rsidRPr="00050F66" w:rsidRDefault="00730D3F" w:rsidP="00595D44">
      <w:pPr>
        <w:pStyle w:val="ListParagraph"/>
        <w:numPr>
          <w:ilvl w:val="0"/>
          <w:numId w:val="27"/>
        </w:numPr>
        <w:rPr>
          <w:szCs w:val="24"/>
        </w:rPr>
      </w:pPr>
      <w:r w:rsidRPr="00050F66">
        <w:rPr>
          <w:szCs w:val="24"/>
        </w:rPr>
        <w:t>Production records</w:t>
      </w:r>
    </w:p>
    <w:p w14:paraId="6A858452" w14:textId="77777777" w:rsidR="00730D3F" w:rsidRPr="00050F66" w:rsidRDefault="00730D3F" w:rsidP="00D02A22">
      <w:pPr>
        <w:spacing w:line="360" w:lineRule="auto"/>
        <w:rPr>
          <w:b/>
          <w:szCs w:val="24"/>
        </w:rPr>
      </w:pPr>
    </w:p>
    <w:p w14:paraId="1F32311B" w14:textId="77777777" w:rsidR="00730D3F" w:rsidRPr="00050F66" w:rsidRDefault="00730D3F" w:rsidP="00D02A22">
      <w:pPr>
        <w:spacing w:line="360" w:lineRule="auto"/>
        <w:rPr>
          <w:b/>
          <w:szCs w:val="24"/>
        </w:rPr>
      </w:pPr>
      <w:r w:rsidRPr="00050F66">
        <w:rPr>
          <w:b/>
          <w:szCs w:val="24"/>
        </w:rPr>
        <w:t>EVIDENCE GUIDE</w:t>
      </w:r>
    </w:p>
    <w:p w14:paraId="6392A130" w14:textId="77777777" w:rsidR="00730D3F" w:rsidRPr="00050F66" w:rsidRDefault="00730D3F" w:rsidP="00D02A22">
      <w:pPr>
        <w:spacing w:line="360" w:lineRule="auto"/>
        <w:rPr>
          <w:szCs w:val="24"/>
        </w:rPr>
      </w:pPr>
      <w:r w:rsidRPr="00050F66">
        <w:rPr>
          <w:szCs w:val="24"/>
        </w:rPr>
        <w:t>This provides advice on assessment and must be read in conjunction with the performance criteria, required skills and knowledge and range.</w:t>
      </w:r>
    </w:p>
    <w:tbl>
      <w:tblPr>
        <w:tblW w:w="5000" w:type="pct"/>
        <w:tblCellMar>
          <w:left w:w="10" w:type="dxa"/>
          <w:right w:w="10" w:type="dxa"/>
        </w:tblCellMar>
        <w:tblLook w:val="0000" w:firstRow="0" w:lastRow="0" w:firstColumn="0" w:lastColumn="0" w:noHBand="0" w:noVBand="0"/>
      </w:tblPr>
      <w:tblGrid>
        <w:gridCol w:w="2355"/>
        <w:gridCol w:w="6661"/>
      </w:tblGrid>
      <w:tr w:rsidR="00730D3F" w:rsidRPr="00050F66" w14:paraId="6E79096E" w14:textId="77777777" w:rsidTr="009E57D5">
        <w:trPr>
          <w:trHeight w:val="1"/>
        </w:trPr>
        <w:tc>
          <w:tcPr>
            <w:tcW w:w="13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AAFEAF" w14:textId="77777777" w:rsidR="00730D3F" w:rsidRPr="00050F66" w:rsidRDefault="00730D3F" w:rsidP="00595D44">
            <w:pPr>
              <w:numPr>
                <w:ilvl w:val="0"/>
                <w:numId w:val="41"/>
              </w:numPr>
              <w:spacing w:after="0" w:line="360" w:lineRule="auto"/>
              <w:rPr>
                <w:szCs w:val="24"/>
              </w:rPr>
            </w:pPr>
            <w:r w:rsidRPr="00050F66">
              <w:rPr>
                <w:szCs w:val="24"/>
              </w:rPr>
              <w:t>Critical aspects of competency</w:t>
            </w:r>
          </w:p>
          <w:p w14:paraId="69F96998" w14:textId="77777777" w:rsidR="00730D3F" w:rsidRPr="00050F66" w:rsidRDefault="00730D3F" w:rsidP="00D02A22">
            <w:pPr>
              <w:spacing w:after="0" w:line="360" w:lineRule="auto"/>
              <w:rPr>
                <w:szCs w:val="24"/>
              </w:rPr>
            </w:pPr>
          </w:p>
        </w:tc>
        <w:tc>
          <w:tcPr>
            <w:tcW w:w="36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54ED53" w14:textId="77777777" w:rsidR="00730D3F" w:rsidRPr="00050F66" w:rsidRDefault="00730D3F" w:rsidP="00D02A22">
            <w:pPr>
              <w:spacing w:after="0" w:line="360" w:lineRule="auto"/>
              <w:rPr>
                <w:szCs w:val="24"/>
                <w:lang w:val="en-GB"/>
              </w:rPr>
            </w:pPr>
            <w:r w:rsidRPr="00050F66">
              <w:rPr>
                <w:szCs w:val="24"/>
                <w:lang w:val="en-GB"/>
              </w:rPr>
              <w:t>Assessment requires evidence that the candidate:</w:t>
            </w:r>
          </w:p>
          <w:p w14:paraId="75213B5A" w14:textId="77777777" w:rsidR="00730D3F" w:rsidRPr="00050F66" w:rsidRDefault="00730D3F" w:rsidP="00595D44">
            <w:pPr>
              <w:numPr>
                <w:ilvl w:val="0"/>
                <w:numId w:val="42"/>
              </w:numPr>
              <w:spacing w:after="0" w:line="360" w:lineRule="auto"/>
              <w:rPr>
                <w:szCs w:val="24"/>
                <w:lang w:val="en-GB"/>
              </w:rPr>
            </w:pPr>
            <w:r w:rsidRPr="00050F66">
              <w:rPr>
                <w:szCs w:val="24"/>
                <w:lang w:val="en-GB"/>
              </w:rPr>
              <w:t xml:space="preserve"> Selected site of beef cattle structures based on LPM</w:t>
            </w:r>
          </w:p>
          <w:p w14:paraId="16EEE05D" w14:textId="77777777" w:rsidR="00730D3F" w:rsidRPr="00050F66" w:rsidRDefault="00730D3F" w:rsidP="00595D44">
            <w:pPr>
              <w:numPr>
                <w:ilvl w:val="0"/>
                <w:numId w:val="42"/>
              </w:numPr>
              <w:spacing w:after="0" w:line="360" w:lineRule="auto"/>
              <w:rPr>
                <w:szCs w:val="24"/>
                <w:lang w:val="en-GB"/>
              </w:rPr>
            </w:pPr>
            <w:r w:rsidRPr="00050F66">
              <w:rPr>
                <w:szCs w:val="24"/>
                <w:lang w:val="en-GB"/>
              </w:rPr>
              <w:t xml:space="preserve"> Constructed beef cattle structures based on livestock production manual</w:t>
            </w:r>
          </w:p>
          <w:p w14:paraId="6521FC37" w14:textId="77777777" w:rsidR="00730D3F" w:rsidRPr="00050F66" w:rsidRDefault="00730D3F" w:rsidP="00595D44">
            <w:pPr>
              <w:numPr>
                <w:ilvl w:val="0"/>
                <w:numId w:val="42"/>
              </w:numPr>
              <w:spacing w:after="0" w:line="360" w:lineRule="auto"/>
              <w:rPr>
                <w:szCs w:val="24"/>
                <w:lang w:val="en-GB"/>
              </w:rPr>
            </w:pPr>
            <w:r w:rsidRPr="00050F66">
              <w:rPr>
                <w:szCs w:val="24"/>
                <w:lang w:val="en-GB"/>
              </w:rPr>
              <w:t xml:space="preserve"> Kept records as per workplace requirements</w:t>
            </w:r>
          </w:p>
          <w:p w14:paraId="63D5BF2B" w14:textId="77777777" w:rsidR="00730D3F" w:rsidRPr="00050F66" w:rsidRDefault="00730D3F" w:rsidP="00595D44">
            <w:pPr>
              <w:numPr>
                <w:ilvl w:val="0"/>
                <w:numId w:val="42"/>
              </w:numPr>
              <w:spacing w:after="0" w:line="360" w:lineRule="auto"/>
              <w:rPr>
                <w:bCs/>
                <w:szCs w:val="24"/>
                <w:lang w:val="en-GB"/>
              </w:rPr>
            </w:pPr>
            <w:r w:rsidRPr="00050F66">
              <w:rPr>
                <w:bCs/>
                <w:szCs w:val="24"/>
                <w:lang w:val="en-GB"/>
              </w:rPr>
              <w:t xml:space="preserve"> Provided Basal rations at various physiological    stage based on feeding plan.</w:t>
            </w:r>
          </w:p>
          <w:p w14:paraId="1A13B1C2" w14:textId="77777777" w:rsidR="00730D3F" w:rsidRPr="00050F66" w:rsidRDefault="00730D3F" w:rsidP="00595D44">
            <w:pPr>
              <w:numPr>
                <w:ilvl w:val="0"/>
                <w:numId w:val="42"/>
              </w:numPr>
              <w:spacing w:after="0" w:line="360" w:lineRule="auto"/>
              <w:rPr>
                <w:szCs w:val="24"/>
                <w:lang w:val="en-GB"/>
              </w:rPr>
            </w:pPr>
            <w:r w:rsidRPr="00050F66">
              <w:rPr>
                <w:szCs w:val="24"/>
                <w:lang w:val="en-GB"/>
              </w:rPr>
              <w:t xml:space="preserve"> Evaluated feed intake as per the LPM</w:t>
            </w:r>
          </w:p>
          <w:p w14:paraId="009730DA" w14:textId="77777777" w:rsidR="00730D3F" w:rsidRPr="00050F66" w:rsidRDefault="00730D3F" w:rsidP="00595D44">
            <w:pPr>
              <w:numPr>
                <w:ilvl w:val="0"/>
                <w:numId w:val="42"/>
              </w:numPr>
              <w:spacing w:after="0" w:line="360" w:lineRule="auto"/>
              <w:rPr>
                <w:szCs w:val="24"/>
                <w:lang w:val="en-GB"/>
              </w:rPr>
            </w:pPr>
            <w:r w:rsidRPr="00050F66">
              <w:rPr>
                <w:szCs w:val="24"/>
                <w:lang w:val="en-GB"/>
              </w:rPr>
              <w:t xml:space="preserve"> Evaluated feed conversion efficiency based on productivity</w:t>
            </w:r>
          </w:p>
          <w:p w14:paraId="4339D8B6" w14:textId="77777777" w:rsidR="00730D3F" w:rsidRPr="00050F66" w:rsidRDefault="00730D3F" w:rsidP="00595D44">
            <w:pPr>
              <w:numPr>
                <w:ilvl w:val="0"/>
                <w:numId w:val="42"/>
              </w:numPr>
              <w:spacing w:after="0" w:line="360" w:lineRule="auto"/>
              <w:rPr>
                <w:szCs w:val="24"/>
                <w:lang w:val="en-GB"/>
              </w:rPr>
            </w:pPr>
            <w:r w:rsidRPr="00050F66">
              <w:rPr>
                <w:szCs w:val="24"/>
                <w:lang w:val="en-GB"/>
              </w:rPr>
              <w:t xml:space="preserve"> Identified Beef cattle breeds based on LPM</w:t>
            </w:r>
          </w:p>
          <w:p w14:paraId="1D3B9CD5" w14:textId="77777777" w:rsidR="00730D3F" w:rsidRPr="00050F66" w:rsidRDefault="00730D3F" w:rsidP="00595D44">
            <w:pPr>
              <w:numPr>
                <w:ilvl w:val="0"/>
                <w:numId w:val="42"/>
              </w:numPr>
              <w:spacing w:after="0" w:line="360" w:lineRule="auto"/>
              <w:rPr>
                <w:szCs w:val="24"/>
                <w:lang w:val="en-GB"/>
              </w:rPr>
            </w:pPr>
            <w:r w:rsidRPr="00050F66">
              <w:rPr>
                <w:szCs w:val="24"/>
                <w:lang w:val="en-GB"/>
              </w:rPr>
              <w:t>Performed breeding method and technologies service based on the s as per the LPM</w:t>
            </w:r>
          </w:p>
          <w:p w14:paraId="12FC46BD" w14:textId="77777777" w:rsidR="00730D3F" w:rsidRPr="00050F66" w:rsidRDefault="00730D3F" w:rsidP="00595D44">
            <w:pPr>
              <w:numPr>
                <w:ilvl w:val="0"/>
                <w:numId w:val="42"/>
              </w:numPr>
              <w:spacing w:after="0" w:line="360" w:lineRule="auto"/>
              <w:rPr>
                <w:szCs w:val="24"/>
                <w:lang w:val="en-GB"/>
              </w:rPr>
            </w:pPr>
            <w:r w:rsidRPr="00050F66">
              <w:rPr>
                <w:szCs w:val="24"/>
                <w:lang w:val="en-GB"/>
              </w:rPr>
              <w:t>Provided pregnant cows care based on the LPM</w:t>
            </w:r>
          </w:p>
          <w:p w14:paraId="73326C57" w14:textId="77777777" w:rsidR="00730D3F" w:rsidRPr="00050F66" w:rsidRDefault="00730D3F" w:rsidP="00595D44">
            <w:pPr>
              <w:numPr>
                <w:ilvl w:val="0"/>
                <w:numId w:val="42"/>
              </w:numPr>
              <w:tabs>
                <w:tab w:val="left" w:pos="480"/>
              </w:tabs>
              <w:spacing w:after="0" w:line="360" w:lineRule="auto"/>
              <w:rPr>
                <w:szCs w:val="24"/>
                <w:lang w:val="en-GB"/>
              </w:rPr>
            </w:pPr>
            <w:r w:rsidRPr="00050F66">
              <w:rPr>
                <w:szCs w:val="24"/>
                <w:lang w:val="en-GB"/>
              </w:rPr>
              <w:t xml:space="preserve">Managed calving as per the LPM </w:t>
            </w:r>
          </w:p>
          <w:p w14:paraId="707341D5" w14:textId="77777777" w:rsidR="00730D3F" w:rsidRPr="00050F66" w:rsidRDefault="00730D3F" w:rsidP="00595D44">
            <w:pPr>
              <w:numPr>
                <w:ilvl w:val="0"/>
                <w:numId w:val="42"/>
              </w:numPr>
              <w:tabs>
                <w:tab w:val="left" w:pos="480"/>
              </w:tabs>
              <w:spacing w:after="0" w:line="360" w:lineRule="auto"/>
              <w:rPr>
                <w:szCs w:val="24"/>
                <w:lang w:val="en-GB"/>
              </w:rPr>
            </w:pPr>
            <w:r w:rsidRPr="00050F66">
              <w:rPr>
                <w:szCs w:val="24"/>
                <w:lang w:val="en-GB"/>
              </w:rPr>
              <w:t>Fostered orphaned calves according to LPM</w:t>
            </w:r>
          </w:p>
          <w:p w14:paraId="10B18EE1" w14:textId="77777777" w:rsidR="00730D3F" w:rsidRPr="00050F66" w:rsidRDefault="00730D3F" w:rsidP="00595D44">
            <w:pPr>
              <w:numPr>
                <w:ilvl w:val="0"/>
                <w:numId w:val="42"/>
              </w:numPr>
              <w:tabs>
                <w:tab w:val="left" w:pos="480"/>
              </w:tabs>
              <w:spacing w:after="0" w:line="360" w:lineRule="auto"/>
              <w:rPr>
                <w:szCs w:val="24"/>
                <w:lang w:val="en-GB"/>
              </w:rPr>
            </w:pPr>
            <w:r w:rsidRPr="00050F66">
              <w:rPr>
                <w:szCs w:val="24"/>
                <w:lang w:val="en-GB"/>
              </w:rPr>
              <w:t>Selected Beef cattle identification method based on GAPs</w:t>
            </w:r>
          </w:p>
          <w:p w14:paraId="06C30304" w14:textId="77777777" w:rsidR="00730D3F" w:rsidRPr="00050F66" w:rsidRDefault="00730D3F" w:rsidP="00595D44">
            <w:pPr>
              <w:numPr>
                <w:ilvl w:val="0"/>
                <w:numId w:val="42"/>
              </w:numPr>
              <w:tabs>
                <w:tab w:val="left" w:pos="480"/>
              </w:tabs>
              <w:spacing w:after="0" w:line="360" w:lineRule="auto"/>
              <w:rPr>
                <w:szCs w:val="24"/>
                <w:lang w:val="en-GB"/>
              </w:rPr>
            </w:pPr>
            <w:r w:rsidRPr="00050F66">
              <w:rPr>
                <w:szCs w:val="24"/>
                <w:lang w:val="en-GB"/>
              </w:rPr>
              <w:t>Controlled internal and external parasites based on LPM and GAPs</w:t>
            </w:r>
          </w:p>
          <w:p w14:paraId="0257698D" w14:textId="77777777" w:rsidR="00730D3F" w:rsidRPr="00050F66" w:rsidRDefault="00730D3F" w:rsidP="00595D44">
            <w:pPr>
              <w:numPr>
                <w:ilvl w:val="0"/>
                <w:numId w:val="42"/>
              </w:numPr>
              <w:tabs>
                <w:tab w:val="left" w:pos="480"/>
              </w:tabs>
              <w:spacing w:after="0" w:line="360" w:lineRule="auto"/>
              <w:rPr>
                <w:szCs w:val="24"/>
                <w:lang w:val="en-GB"/>
              </w:rPr>
            </w:pPr>
            <w:r w:rsidRPr="00050F66">
              <w:rPr>
                <w:szCs w:val="24"/>
                <w:lang w:val="en-GB"/>
              </w:rPr>
              <w:t>Managed waste according to environmental protection regulations</w:t>
            </w:r>
          </w:p>
        </w:tc>
      </w:tr>
      <w:tr w:rsidR="00730D3F" w:rsidRPr="00050F66" w14:paraId="0F0F78C3" w14:textId="77777777" w:rsidTr="009E57D5">
        <w:trPr>
          <w:trHeight w:val="1"/>
        </w:trPr>
        <w:tc>
          <w:tcPr>
            <w:tcW w:w="13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BBE8B" w14:textId="77777777" w:rsidR="00730D3F" w:rsidRPr="00050F66" w:rsidRDefault="00730D3F" w:rsidP="00595D44">
            <w:pPr>
              <w:numPr>
                <w:ilvl w:val="0"/>
                <w:numId w:val="41"/>
              </w:numPr>
              <w:spacing w:after="0" w:line="360" w:lineRule="auto"/>
              <w:rPr>
                <w:szCs w:val="24"/>
              </w:rPr>
            </w:pPr>
            <w:r w:rsidRPr="00050F66">
              <w:rPr>
                <w:szCs w:val="24"/>
              </w:rPr>
              <w:t>Resource    implication</w:t>
            </w:r>
          </w:p>
        </w:tc>
        <w:tc>
          <w:tcPr>
            <w:tcW w:w="36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79B589" w14:textId="77777777" w:rsidR="00730D3F" w:rsidRPr="00050F66" w:rsidRDefault="00730D3F" w:rsidP="00D02A22">
            <w:pPr>
              <w:spacing w:after="0" w:line="360" w:lineRule="auto"/>
              <w:rPr>
                <w:szCs w:val="24"/>
              </w:rPr>
            </w:pPr>
            <w:r w:rsidRPr="00050F66">
              <w:rPr>
                <w:szCs w:val="24"/>
              </w:rPr>
              <w:t>The following resources should be provided:</w:t>
            </w:r>
          </w:p>
          <w:p w14:paraId="6C3616D8" w14:textId="77777777" w:rsidR="00730D3F" w:rsidRPr="00050F66" w:rsidRDefault="00730D3F" w:rsidP="00595D44">
            <w:pPr>
              <w:numPr>
                <w:ilvl w:val="1"/>
                <w:numId w:val="41"/>
              </w:numPr>
              <w:spacing w:after="0" w:line="360" w:lineRule="auto"/>
              <w:rPr>
                <w:szCs w:val="24"/>
              </w:rPr>
            </w:pPr>
            <w:r w:rsidRPr="00050F66">
              <w:rPr>
                <w:szCs w:val="24"/>
              </w:rPr>
              <w:t xml:space="preserve">Access to relevant workplace where assessment can take place </w:t>
            </w:r>
          </w:p>
          <w:p w14:paraId="721740A5" w14:textId="77777777" w:rsidR="00730D3F" w:rsidRPr="00050F66" w:rsidRDefault="00730D3F" w:rsidP="00595D44">
            <w:pPr>
              <w:numPr>
                <w:ilvl w:val="1"/>
                <w:numId w:val="41"/>
              </w:numPr>
              <w:spacing w:after="0" w:line="360" w:lineRule="auto"/>
              <w:rPr>
                <w:szCs w:val="24"/>
              </w:rPr>
            </w:pPr>
            <w:r w:rsidRPr="00050F66">
              <w:rPr>
                <w:szCs w:val="24"/>
              </w:rPr>
              <w:lastRenderedPageBreak/>
              <w:t xml:space="preserve">Appropriately simulated environment where assessment can take place </w:t>
            </w:r>
          </w:p>
          <w:p w14:paraId="0117F49A" w14:textId="77777777" w:rsidR="00730D3F" w:rsidRPr="00050F66" w:rsidRDefault="00730D3F" w:rsidP="00595D44">
            <w:pPr>
              <w:numPr>
                <w:ilvl w:val="1"/>
                <w:numId w:val="41"/>
              </w:numPr>
              <w:spacing w:after="0" w:line="360" w:lineRule="auto"/>
              <w:rPr>
                <w:szCs w:val="24"/>
              </w:rPr>
            </w:pPr>
            <w:r w:rsidRPr="00050F66">
              <w:rPr>
                <w:szCs w:val="24"/>
              </w:rPr>
              <w:t>Materials relevant to the proposed assessment activity or tasks</w:t>
            </w:r>
          </w:p>
        </w:tc>
      </w:tr>
      <w:tr w:rsidR="00730D3F" w:rsidRPr="00050F66" w14:paraId="44EA4343" w14:textId="77777777" w:rsidTr="009E57D5">
        <w:trPr>
          <w:trHeight w:val="692"/>
        </w:trPr>
        <w:tc>
          <w:tcPr>
            <w:tcW w:w="13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9888E3" w14:textId="77777777" w:rsidR="00730D3F" w:rsidRPr="00050F66" w:rsidRDefault="00730D3F" w:rsidP="00595D44">
            <w:pPr>
              <w:numPr>
                <w:ilvl w:val="0"/>
                <w:numId w:val="41"/>
              </w:numPr>
              <w:spacing w:after="0" w:line="360" w:lineRule="auto"/>
              <w:rPr>
                <w:szCs w:val="24"/>
              </w:rPr>
            </w:pPr>
            <w:r w:rsidRPr="00050F66">
              <w:rPr>
                <w:szCs w:val="24"/>
              </w:rPr>
              <w:lastRenderedPageBreak/>
              <w:t>Method of assessment</w:t>
            </w:r>
          </w:p>
        </w:tc>
        <w:tc>
          <w:tcPr>
            <w:tcW w:w="36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84CB5" w14:textId="77777777" w:rsidR="00730D3F" w:rsidRPr="00050F66" w:rsidRDefault="00730D3F" w:rsidP="00D02A22">
            <w:pPr>
              <w:spacing w:after="0" w:line="360" w:lineRule="auto"/>
              <w:rPr>
                <w:szCs w:val="24"/>
              </w:rPr>
            </w:pPr>
            <w:r w:rsidRPr="00050F66">
              <w:rPr>
                <w:szCs w:val="24"/>
              </w:rPr>
              <w:t>Competency in this unit may be assessed through:</w:t>
            </w:r>
          </w:p>
          <w:p w14:paraId="1433B4FE" w14:textId="77777777" w:rsidR="00730D3F" w:rsidRPr="00050F66" w:rsidRDefault="00730D3F" w:rsidP="00595D44">
            <w:pPr>
              <w:numPr>
                <w:ilvl w:val="1"/>
                <w:numId w:val="41"/>
              </w:numPr>
              <w:spacing w:after="0" w:line="360" w:lineRule="auto"/>
              <w:rPr>
                <w:szCs w:val="24"/>
              </w:rPr>
            </w:pPr>
            <w:r w:rsidRPr="00050F66">
              <w:rPr>
                <w:szCs w:val="24"/>
              </w:rPr>
              <w:t>Written tests</w:t>
            </w:r>
          </w:p>
          <w:p w14:paraId="1EB323DB" w14:textId="77777777" w:rsidR="00730D3F" w:rsidRPr="00050F66" w:rsidRDefault="00730D3F" w:rsidP="00595D44">
            <w:pPr>
              <w:numPr>
                <w:ilvl w:val="1"/>
                <w:numId w:val="41"/>
              </w:numPr>
              <w:spacing w:after="0" w:line="360" w:lineRule="auto"/>
              <w:rPr>
                <w:szCs w:val="24"/>
              </w:rPr>
            </w:pPr>
            <w:r w:rsidRPr="00050F66">
              <w:rPr>
                <w:szCs w:val="24"/>
              </w:rPr>
              <w:t>Questionnaires</w:t>
            </w:r>
          </w:p>
          <w:p w14:paraId="59734925" w14:textId="77777777" w:rsidR="00730D3F" w:rsidRPr="00050F66" w:rsidRDefault="00730D3F" w:rsidP="00595D44">
            <w:pPr>
              <w:numPr>
                <w:ilvl w:val="1"/>
                <w:numId w:val="41"/>
              </w:numPr>
              <w:spacing w:after="0" w:line="360" w:lineRule="auto"/>
              <w:rPr>
                <w:szCs w:val="24"/>
              </w:rPr>
            </w:pPr>
            <w:r w:rsidRPr="00050F66">
              <w:rPr>
                <w:szCs w:val="24"/>
              </w:rPr>
              <w:t>Oral questioning</w:t>
            </w:r>
          </w:p>
          <w:p w14:paraId="36CA004F" w14:textId="77777777" w:rsidR="00730D3F" w:rsidRPr="00050F66" w:rsidRDefault="00730D3F" w:rsidP="00595D44">
            <w:pPr>
              <w:numPr>
                <w:ilvl w:val="1"/>
                <w:numId w:val="41"/>
              </w:numPr>
              <w:spacing w:after="0" w:line="360" w:lineRule="auto"/>
              <w:rPr>
                <w:szCs w:val="24"/>
              </w:rPr>
            </w:pPr>
            <w:r w:rsidRPr="00050F66">
              <w:rPr>
                <w:szCs w:val="24"/>
              </w:rPr>
              <w:t>Projects</w:t>
            </w:r>
          </w:p>
          <w:p w14:paraId="7E7AB7CE" w14:textId="77777777" w:rsidR="00730D3F" w:rsidRPr="00050F66" w:rsidRDefault="00730D3F" w:rsidP="00595D44">
            <w:pPr>
              <w:numPr>
                <w:ilvl w:val="1"/>
                <w:numId w:val="41"/>
              </w:numPr>
              <w:spacing w:after="0" w:line="360" w:lineRule="auto"/>
              <w:rPr>
                <w:szCs w:val="24"/>
              </w:rPr>
            </w:pPr>
            <w:r w:rsidRPr="00050F66">
              <w:rPr>
                <w:szCs w:val="24"/>
              </w:rPr>
              <w:t>Observation</w:t>
            </w:r>
          </w:p>
        </w:tc>
      </w:tr>
      <w:tr w:rsidR="00730D3F" w:rsidRPr="00050F66" w14:paraId="0E6E0C14" w14:textId="77777777" w:rsidTr="009E57D5">
        <w:trPr>
          <w:trHeight w:val="809"/>
        </w:trPr>
        <w:tc>
          <w:tcPr>
            <w:tcW w:w="13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232AB1" w14:textId="77777777" w:rsidR="00730D3F" w:rsidRPr="00050F66" w:rsidRDefault="00730D3F" w:rsidP="00595D44">
            <w:pPr>
              <w:numPr>
                <w:ilvl w:val="0"/>
                <w:numId w:val="41"/>
              </w:numPr>
              <w:spacing w:after="0" w:line="360" w:lineRule="auto"/>
              <w:rPr>
                <w:szCs w:val="24"/>
              </w:rPr>
            </w:pPr>
            <w:r w:rsidRPr="00050F66">
              <w:rPr>
                <w:szCs w:val="24"/>
              </w:rPr>
              <w:t>Context of assessment</w:t>
            </w:r>
          </w:p>
          <w:p w14:paraId="6229C1D5" w14:textId="77777777" w:rsidR="00730D3F" w:rsidRPr="00050F66" w:rsidRDefault="00730D3F" w:rsidP="00D02A22">
            <w:pPr>
              <w:spacing w:after="0" w:line="360" w:lineRule="auto"/>
              <w:rPr>
                <w:szCs w:val="24"/>
              </w:rPr>
            </w:pPr>
          </w:p>
        </w:tc>
        <w:tc>
          <w:tcPr>
            <w:tcW w:w="36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FDFA0B" w14:textId="77777777" w:rsidR="00730D3F" w:rsidRPr="00050F66" w:rsidRDefault="00730D3F" w:rsidP="00595D44">
            <w:pPr>
              <w:numPr>
                <w:ilvl w:val="0"/>
                <w:numId w:val="43"/>
              </w:numPr>
              <w:spacing w:after="0" w:line="360" w:lineRule="auto"/>
              <w:rPr>
                <w:szCs w:val="24"/>
                <w:lang w:val="en-GB"/>
              </w:rPr>
            </w:pPr>
            <w:r w:rsidRPr="00050F66">
              <w:rPr>
                <w:szCs w:val="24"/>
                <w:lang w:val="en-GB"/>
              </w:rPr>
              <w:t>Competency elements must be assessed in a safe working environment</w:t>
            </w:r>
          </w:p>
          <w:p w14:paraId="086E66E5" w14:textId="77777777" w:rsidR="00730D3F" w:rsidRPr="00050F66" w:rsidRDefault="00730D3F" w:rsidP="00595D44">
            <w:pPr>
              <w:numPr>
                <w:ilvl w:val="0"/>
                <w:numId w:val="43"/>
              </w:numPr>
              <w:spacing w:after="0" w:line="360" w:lineRule="auto"/>
              <w:rPr>
                <w:szCs w:val="24"/>
                <w:lang w:val="en-GB"/>
              </w:rPr>
            </w:pPr>
            <w:r w:rsidRPr="00050F66">
              <w:rPr>
                <w:szCs w:val="24"/>
                <w:lang w:val="en-GB"/>
              </w:rPr>
              <w:t>Assessment may be conducted in a workplace or simulated environment</w:t>
            </w:r>
          </w:p>
        </w:tc>
      </w:tr>
      <w:tr w:rsidR="00730D3F" w:rsidRPr="00050F66" w14:paraId="619E9F18" w14:textId="77777777" w:rsidTr="009E57D5">
        <w:trPr>
          <w:trHeight w:val="1"/>
        </w:trPr>
        <w:tc>
          <w:tcPr>
            <w:tcW w:w="130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2072D" w14:textId="77777777" w:rsidR="00730D3F" w:rsidRPr="00050F66" w:rsidRDefault="00730D3F" w:rsidP="00595D44">
            <w:pPr>
              <w:numPr>
                <w:ilvl w:val="0"/>
                <w:numId w:val="41"/>
              </w:numPr>
              <w:spacing w:after="0" w:line="360" w:lineRule="auto"/>
              <w:rPr>
                <w:szCs w:val="24"/>
              </w:rPr>
            </w:pPr>
            <w:r w:rsidRPr="00050F66">
              <w:rPr>
                <w:szCs w:val="24"/>
              </w:rPr>
              <w:t>Guidance information for assessment</w:t>
            </w:r>
          </w:p>
        </w:tc>
        <w:tc>
          <w:tcPr>
            <w:tcW w:w="36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6A0DC2" w14:textId="77777777" w:rsidR="00730D3F" w:rsidRPr="00050F66" w:rsidRDefault="00730D3F" w:rsidP="00D02A22">
            <w:pPr>
              <w:spacing w:after="0" w:line="360" w:lineRule="auto"/>
              <w:rPr>
                <w:szCs w:val="24"/>
              </w:rPr>
            </w:pPr>
            <w:r w:rsidRPr="00050F66">
              <w:rPr>
                <w:szCs w:val="24"/>
              </w:rPr>
              <w:t>Holistic assessment with other units relevant to the industry sector, workplace and job role is recommended.</w:t>
            </w:r>
          </w:p>
        </w:tc>
      </w:tr>
    </w:tbl>
    <w:p w14:paraId="2C022FDE" w14:textId="7984C449" w:rsidR="002879B7" w:rsidRPr="00050F66" w:rsidRDefault="00716FF7" w:rsidP="00180E8E">
      <w:pPr>
        <w:pStyle w:val="Heading2"/>
        <w:rPr>
          <w:sz w:val="24"/>
        </w:rPr>
      </w:pPr>
      <w:bookmarkStart w:id="16" w:name="_Toc197038207"/>
      <w:r w:rsidRPr="00050F66">
        <w:rPr>
          <w:sz w:val="24"/>
        </w:rPr>
        <w:t>CARRY OUT SHEEP PRODUCTION</w:t>
      </w:r>
      <w:bookmarkEnd w:id="16"/>
    </w:p>
    <w:p w14:paraId="6AF31FA7" w14:textId="77777777" w:rsidR="002879B7" w:rsidRPr="00050F66" w:rsidRDefault="002879B7" w:rsidP="00D02A22">
      <w:pPr>
        <w:spacing w:line="360" w:lineRule="auto"/>
        <w:rPr>
          <w:rFonts w:eastAsia="Calibri"/>
          <w:szCs w:val="24"/>
          <w:lang w:val="en-GB" w:eastAsia="en-GB"/>
        </w:rPr>
      </w:pPr>
    </w:p>
    <w:p w14:paraId="321C3F0B" w14:textId="58F3F975" w:rsidR="002879B7" w:rsidRPr="00050F66" w:rsidRDefault="00716FF7" w:rsidP="00D02A22">
      <w:pPr>
        <w:spacing w:after="0" w:line="360" w:lineRule="auto"/>
        <w:rPr>
          <w:rFonts w:eastAsia="Calibri"/>
          <w:b/>
          <w:szCs w:val="24"/>
        </w:rPr>
      </w:pPr>
      <w:r w:rsidRPr="00050F66">
        <w:rPr>
          <w:rFonts w:eastAsia="Calibri"/>
          <w:b/>
          <w:szCs w:val="24"/>
        </w:rPr>
        <w:t>UNIT CODE:</w:t>
      </w:r>
      <w:r w:rsidR="001116E9" w:rsidRPr="00050F66">
        <w:rPr>
          <w:rFonts w:eastAsia="Calibri"/>
          <w:b/>
          <w:szCs w:val="24"/>
        </w:rPr>
        <w:t xml:space="preserve"> </w:t>
      </w:r>
      <w:bookmarkStart w:id="17" w:name="_Hlk185318924"/>
      <w:r w:rsidR="00132F3C" w:rsidRPr="00050F66">
        <w:rPr>
          <w:bCs/>
          <w:szCs w:val="24"/>
        </w:rPr>
        <w:t>0811 351 0</w:t>
      </w:r>
      <w:r w:rsidR="00050F66">
        <w:rPr>
          <w:bCs/>
          <w:szCs w:val="24"/>
        </w:rPr>
        <w:t>4</w:t>
      </w:r>
      <w:r w:rsidR="00896C6C" w:rsidRPr="00050F66">
        <w:rPr>
          <w:bCs/>
          <w:szCs w:val="24"/>
        </w:rPr>
        <w:t xml:space="preserve"> </w:t>
      </w:r>
      <w:r w:rsidR="001116E9" w:rsidRPr="00050F66">
        <w:rPr>
          <w:bCs/>
          <w:szCs w:val="24"/>
        </w:rPr>
        <w:t>A</w:t>
      </w:r>
      <w:bookmarkEnd w:id="17"/>
      <w:r w:rsidRPr="00050F66">
        <w:rPr>
          <w:rFonts w:eastAsia="Calibri"/>
          <w:b/>
          <w:szCs w:val="24"/>
        </w:rPr>
        <w:t xml:space="preserve"> </w:t>
      </w:r>
    </w:p>
    <w:p w14:paraId="00AB4ACA" w14:textId="77777777" w:rsidR="002879B7" w:rsidRPr="00050F66" w:rsidRDefault="00716FF7" w:rsidP="00D02A22">
      <w:pPr>
        <w:spacing w:after="0" w:line="360" w:lineRule="auto"/>
        <w:rPr>
          <w:rFonts w:eastAsia="Calibri"/>
          <w:b/>
          <w:szCs w:val="24"/>
        </w:rPr>
      </w:pPr>
      <w:r w:rsidRPr="00050F66">
        <w:rPr>
          <w:rFonts w:eastAsia="Calibri"/>
          <w:b/>
          <w:szCs w:val="24"/>
        </w:rPr>
        <w:t>UNIT DESCRIPTION</w:t>
      </w:r>
    </w:p>
    <w:p w14:paraId="4660C6ED" w14:textId="1BC7809A" w:rsidR="002879B7" w:rsidRPr="00050F66" w:rsidRDefault="00716FF7" w:rsidP="00D02A22">
      <w:pPr>
        <w:tabs>
          <w:tab w:val="left" w:pos="1003"/>
          <w:tab w:val="center" w:pos="1130"/>
        </w:tabs>
        <w:spacing w:after="0" w:line="360" w:lineRule="auto"/>
        <w:jc w:val="both"/>
        <w:rPr>
          <w:rFonts w:eastAsia="Calibri"/>
          <w:szCs w:val="24"/>
        </w:rPr>
      </w:pPr>
      <w:r w:rsidRPr="00050F66">
        <w:rPr>
          <w:rFonts w:eastAsia="Calibri"/>
          <w:szCs w:val="24"/>
        </w:rPr>
        <w:t xml:space="preserve">This unit specifies competencies required to </w:t>
      </w:r>
      <w:r w:rsidRPr="00050F66">
        <w:rPr>
          <w:rFonts w:eastAsia="Calibri"/>
          <w:bCs/>
          <w:szCs w:val="24"/>
        </w:rPr>
        <w:t>carry out sheep production.</w:t>
      </w:r>
      <w:r w:rsidRPr="00050F66">
        <w:rPr>
          <w:rFonts w:eastAsia="Calibri"/>
          <w:szCs w:val="24"/>
        </w:rPr>
        <w:t xml:space="preserve"> It involves </w:t>
      </w:r>
      <w:r w:rsidRPr="00050F66">
        <w:rPr>
          <w:rFonts w:eastAsia="Calibri"/>
          <w:bCs/>
          <w:szCs w:val="24"/>
        </w:rPr>
        <w:t>construct</w:t>
      </w:r>
      <w:r w:rsidR="00AD03DD" w:rsidRPr="00050F66">
        <w:rPr>
          <w:rFonts w:eastAsia="Calibri"/>
          <w:bCs/>
          <w:szCs w:val="24"/>
        </w:rPr>
        <w:t>ing</w:t>
      </w:r>
      <w:r w:rsidRPr="00050F66">
        <w:rPr>
          <w:rFonts w:eastAsia="Calibri"/>
          <w:bCs/>
          <w:szCs w:val="24"/>
        </w:rPr>
        <w:t xml:space="preserve"> sheep structures</w:t>
      </w:r>
      <w:r w:rsidRPr="00050F66">
        <w:rPr>
          <w:rFonts w:eastAsia="Calibri"/>
          <w:szCs w:val="24"/>
        </w:rPr>
        <w:t xml:space="preserve">, </w:t>
      </w:r>
      <w:r w:rsidRPr="00050F66">
        <w:rPr>
          <w:rFonts w:eastAsia="Calibri"/>
          <w:bCs/>
          <w:szCs w:val="24"/>
        </w:rPr>
        <w:t>carry</w:t>
      </w:r>
      <w:r w:rsidR="00AD03DD" w:rsidRPr="00050F66">
        <w:rPr>
          <w:rFonts w:eastAsia="Calibri"/>
          <w:bCs/>
          <w:szCs w:val="24"/>
        </w:rPr>
        <w:t>ing</w:t>
      </w:r>
      <w:r w:rsidRPr="00050F66">
        <w:rPr>
          <w:rFonts w:eastAsia="Calibri"/>
          <w:bCs/>
          <w:szCs w:val="24"/>
        </w:rPr>
        <w:t xml:space="preserve"> out sheep feeding</w:t>
      </w:r>
      <w:r w:rsidRPr="00050F66">
        <w:rPr>
          <w:rFonts w:eastAsia="Calibri"/>
          <w:szCs w:val="24"/>
        </w:rPr>
        <w:t>, carry</w:t>
      </w:r>
      <w:r w:rsidR="00AD03DD" w:rsidRPr="00050F66">
        <w:rPr>
          <w:rFonts w:eastAsia="Calibri"/>
          <w:szCs w:val="24"/>
        </w:rPr>
        <w:t>ing</w:t>
      </w:r>
      <w:r w:rsidRPr="00050F66">
        <w:rPr>
          <w:rFonts w:eastAsia="Calibri"/>
          <w:szCs w:val="24"/>
        </w:rPr>
        <w:t xml:space="preserve"> out sheep breeding, </w:t>
      </w:r>
      <w:r w:rsidRPr="00050F66">
        <w:rPr>
          <w:szCs w:val="24"/>
        </w:rPr>
        <w:t>carry</w:t>
      </w:r>
      <w:r w:rsidR="00AD03DD" w:rsidRPr="00050F66">
        <w:rPr>
          <w:szCs w:val="24"/>
        </w:rPr>
        <w:t>ing</w:t>
      </w:r>
      <w:r w:rsidRPr="00050F66">
        <w:rPr>
          <w:szCs w:val="24"/>
        </w:rPr>
        <w:t xml:space="preserve"> out lamb management, perform</w:t>
      </w:r>
      <w:r w:rsidR="00AD03DD" w:rsidRPr="00050F66">
        <w:rPr>
          <w:szCs w:val="24"/>
        </w:rPr>
        <w:t>ing</w:t>
      </w:r>
      <w:r w:rsidRPr="00050F66">
        <w:rPr>
          <w:szCs w:val="24"/>
        </w:rPr>
        <w:t xml:space="preserve"> sheep routine management practices and </w:t>
      </w:r>
      <w:r w:rsidRPr="00050F66">
        <w:rPr>
          <w:rFonts w:eastAsia="Calibri"/>
          <w:szCs w:val="24"/>
        </w:rPr>
        <w:t>market</w:t>
      </w:r>
      <w:r w:rsidR="00AD03DD" w:rsidRPr="00050F66">
        <w:rPr>
          <w:rFonts w:eastAsia="Calibri"/>
          <w:szCs w:val="24"/>
        </w:rPr>
        <w:t>ing</w:t>
      </w:r>
      <w:r w:rsidRPr="00050F66">
        <w:rPr>
          <w:rFonts w:eastAsia="Calibri"/>
          <w:szCs w:val="24"/>
        </w:rPr>
        <w:t xml:space="preserve"> sheep products.</w:t>
      </w:r>
    </w:p>
    <w:p w14:paraId="09BC5E00" w14:textId="77777777" w:rsidR="002879B7" w:rsidRPr="00050F66" w:rsidRDefault="002879B7" w:rsidP="00D02A22">
      <w:pPr>
        <w:tabs>
          <w:tab w:val="left" w:pos="1003"/>
          <w:tab w:val="center" w:pos="1130"/>
        </w:tabs>
        <w:spacing w:after="0" w:line="360" w:lineRule="auto"/>
        <w:rPr>
          <w:rFonts w:eastAsia="Calibri"/>
          <w:color w:val="FF0000"/>
          <w:szCs w:val="24"/>
        </w:rPr>
      </w:pPr>
    </w:p>
    <w:p w14:paraId="1A6ED429" w14:textId="77777777" w:rsidR="002879B7" w:rsidRPr="00050F66" w:rsidRDefault="00716FF7" w:rsidP="00D02A22">
      <w:pPr>
        <w:spacing w:after="0" w:line="360" w:lineRule="auto"/>
        <w:rPr>
          <w:rFonts w:eastAsia="Calibri"/>
          <w:szCs w:val="24"/>
        </w:rPr>
      </w:pPr>
      <w:r w:rsidRPr="00050F66">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400"/>
        <w:gridCol w:w="6616"/>
      </w:tblGrid>
      <w:tr w:rsidR="002879B7" w:rsidRPr="00050F66" w14:paraId="51408F8C" w14:textId="77777777">
        <w:trPr>
          <w:trHeight w:val="1"/>
          <w:tblHeader/>
        </w:trPr>
        <w:tc>
          <w:tcPr>
            <w:tcW w:w="1331"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8CDD82D" w14:textId="77777777" w:rsidR="002879B7" w:rsidRPr="00050F66" w:rsidRDefault="00716FF7" w:rsidP="00D02A22">
            <w:pPr>
              <w:spacing w:after="0" w:line="360" w:lineRule="auto"/>
              <w:rPr>
                <w:rFonts w:eastAsia="Calibri"/>
                <w:b/>
                <w:szCs w:val="24"/>
              </w:rPr>
            </w:pPr>
            <w:r w:rsidRPr="00050F66">
              <w:rPr>
                <w:rFonts w:eastAsia="Calibri"/>
                <w:b/>
                <w:szCs w:val="24"/>
              </w:rPr>
              <w:lastRenderedPageBreak/>
              <w:t xml:space="preserve">ELEMENT </w:t>
            </w:r>
          </w:p>
          <w:p w14:paraId="7BEB016C" w14:textId="77777777" w:rsidR="002879B7" w:rsidRPr="00050F66" w:rsidRDefault="00716FF7" w:rsidP="00D02A22">
            <w:pPr>
              <w:spacing w:after="0" w:line="360" w:lineRule="auto"/>
              <w:rPr>
                <w:rFonts w:eastAsia="Calibri"/>
                <w:szCs w:val="24"/>
              </w:rPr>
            </w:pPr>
            <w:r w:rsidRPr="00050F66">
              <w:rPr>
                <w:rFonts w:eastAsia="Calibri"/>
                <w:szCs w:val="24"/>
              </w:rPr>
              <w:t>These describe the key outcomes which make up workplace function.</w:t>
            </w:r>
          </w:p>
        </w:tc>
        <w:tc>
          <w:tcPr>
            <w:tcW w:w="3669"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1A28C97" w14:textId="77777777" w:rsidR="002879B7" w:rsidRPr="00050F66" w:rsidRDefault="00716FF7" w:rsidP="00D02A22">
            <w:pPr>
              <w:spacing w:after="0" w:line="360" w:lineRule="auto"/>
              <w:rPr>
                <w:rFonts w:eastAsia="Calibri"/>
                <w:b/>
                <w:szCs w:val="24"/>
              </w:rPr>
            </w:pPr>
            <w:r w:rsidRPr="00050F66">
              <w:rPr>
                <w:rFonts w:eastAsia="Calibri"/>
                <w:b/>
                <w:szCs w:val="24"/>
              </w:rPr>
              <w:t>PERFORMANCE CRITERIA</w:t>
            </w:r>
          </w:p>
          <w:p w14:paraId="53F8362D" w14:textId="77777777" w:rsidR="002879B7" w:rsidRPr="00050F66" w:rsidRDefault="00716FF7" w:rsidP="00D02A22">
            <w:pPr>
              <w:spacing w:after="0" w:line="360" w:lineRule="auto"/>
              <w:rPr>
                <w:rFonts w:eastAsia="Calibri"/>
                <w:szCs w:val="24"/>
              </w:rPr>
            </w:pPr>
            <w:r w:rsidRPr="00050F66">
              <w:rPr>
                <w:rFonts w:eastAsia="Calibri"/>
                <w:szCs w:val="24"/>
              </w:rPr>
              <w:t>These are assessable statements which specify the required level of performance for each of the elements.</w:t>
            </w:r>
          </w:p>
          <w:p w14:paraId="74433476" w14:textId="77777777" w:rsidR="002879B7" w:rsidRPr="00050F66" w:rsidRDefault="00716FF7" w:rsidP="00D02A22">
            <w:pPr>
              <w:spacing w:after="0" w:line="360" w:lineRule="auto"/>
              <w:rPr>
                <w:rFonts w:eastAsia="Calibri"/>
                <w:szCs w:val="24"/>
              </w:rPr>
            </w:pPr>
            <w:r w:rsidRPr="00050F66">
              <w:rPr>
                <w:rFonts w:eastAsia="Calibri"/>
                <w:b/>
                <w:i/>
                <w:szCs w:val="24"/>
              </w:rPr>
              <w:t>Bold and italicized terms are elaborated in the Range.</w:t>
            </w:r>
          </w:p>
        </w:tc>
      </w:tr>
      <w:tr w:rsidR="002879B7" w:rsidRPr="00050F66" w14:paraId="3DE44A1F" w14:textId="77777777">
        <w:trPr>
          <w:trHeight w:val="512"/>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FD14A" w14:textId="77777777" w:rsidR="002879B7" w:rsidRPr="00050F66" w:rsidRDefault="00716FF7" w:rsidP="00595D44">
            <w:pPr>
              <w:numPr>
                <w:ilvl w:val="0"/>
                <w:numId w:val="44"/>
              </w:numPr>
              <w:spacing w:after="0" w:line="360" w:lineRule="auto"/>
              <w:ind w:left="331" w:hanging="241"/>
              <w:contextualSpacing/>
              <w:rPr>
                <w:szCs w:val="24"/>
              </w:rPr>
            </w:pPr>
            <w:r w:rsidRPr="00050F66">
              <w:rPr>
                <w:bCs/>
                <w:szCs w:val="24"/>
              </w:rPr>
              <w:t>Construct sheep structures</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CDF26" w14:textId="77777777" w:rsidR="002879B7" w:rsidRPr="00050F66" w:rsidRDefault="00716FF7" w:rsidP="00595D44">
            <w:pPr>
              <w:numPr>
                <w:ilvl w:val="0"/>
                <w:numId w:val="45"/>
              </w:numPr>
              <w:spacing w:after="0" w:line="360" w:lineRule="auto"/>
              <w:rPr>
                <w:rFonts w:eastAsia="Calibri"/>
                <w:szCs w:val="24"/>
              </w:rPr>
            </w:pPr>
            <w:r w:rsidRPr="00050F66">
              <w:rPr>
                <w:rFonts w:eastAsia="Calibri"/>
                <w:szCs w:val="24"/>
              </w:rPr>
              <w:t>Tools, equipment and materials are assembled as per work requirements</w:t>
            </w:r>
          </w:p>
          <w:p w14:paraId="5429716C" w14:textId="77777777" w:rsidR="002879B7" w:rsidRPr="00050F66" w:rsidRDefault="00716FF7" w:rsidP="00595D44">
            <w:pPr>
              <w:numPr>
                <w:ilvl w:val="0"/>
                <w:numId w:val="45"/>
              </w:numPr>
              <w:spacing w:after="0" w:line="360" w:lineRule="auto"/>
              <w:rPr>
                <w:rFonts w:eastAsia="Calibri"/>
                <w:szCs w:val="24"/>
              </w:rPr>
            </w:pPr>
            <w:r w:rsidRPr="00050F66">
              <w:rPr>
                <w:rFonts w:eastAsia="Calibri"/>
                <w:szCs w:val="24"/>
              </w:rPr>
              <w:t>Site of sheep structures is selected based on LPM</w:t>
            </w:r>
          </w:p>
          <w:p w14:paraId="54F1140D" w14:textId="77777777" w:rsidR="002879B7" w:rsidRPr="00050F66" w:rsidRDefault="00716FF7" w:rsidP="00595D44">
            <w:pPr>
              <w:numPr>
                <w:ilvl w:val="0"/>
                <w:numId w:val="45"/>
              </w:numPr>
              <w:spacing w:after="0" w:line="360" w:lineRule="auto"/>
              <w:rPr>
                <w:rFonts w:eastAsia="Calibri"/>
                <w:szCs w:val="24"/>
              </w:rPr>
            </w:pPr>
            <w:r w:rsidRPr="00050F66">
              <w:rPr>
                <w:rFonts w:eastAsia="Calibri"/>
                <w:szCs w:val="24"/>
              </w:rPr>
              <w:t>Sheep structures are designed according to Livestock Production Manual (LPM)</w:t>
            </w:r>
          </w:p>
          <w:p w14:paraId="3F9B0C11" w14:textId="77777777" w:rsidR="002879B7" w:rsidRPr="00050F66" w:rsidRDefault="00716FF7" w:rsidP="00595D44">
            <w:pPr>
              <w:numPr>
                <w:ilvl w:val="0"/>
                <w:numId w:val="45"/>
              </w:numPr>
              <w:spacing w:after="0" w:line="360" w:lineRule="auto"/>
              <w:rPr>
                <w:rFonts w:eastAsia="Calibri"/>
                <w:szCs w:val="24"/>
              </w:rPr>
            </w:pPr>
            <w:r w:rsidRPr="00050F66">
              <w:rPr>
                <w:rFonts w:eastAsia="Calibri"/>
                <w:szCs w:val="24"/>
              </w:rPr>
              <w:t>Sheep structures are constructed based on livestock production manual</w:t>
            </w:r>
          </w:p>
          <w:p w14:paraId="3A2ABDBF" w14:textId="77777777" w:rsidR="002879B7" w:rsidRPr="00050F66" w:rsidRDefault="00716FF7" w:rsidP="00595D44">
            <w:pPr>
              <w:numPr>
                <w:ilvl w:val="0"/>
                <w:numId w:val="45"/>
              </w:numPr>
              <w:spacing w:after="0" w:line="360" w:lineRule="auto"/>
              <w:rPr>
                <w:rFonts w:eastAsia="Calibri"/>
                <w:szCs w:val="24"/>
              </w:rPr>
            </w:pPr>
            <w:r w:rsidRPr="00050F66">
              <w:rPr>
                <w:rFonts w:eastAsia="Calibri"/>
                <w:szCs w:val="24"/>
              </w:rPr>
              <w:t>Sheep structures are maintained as per workplace procedures</w:t>
            </w:r>
          </w:p>
          <w:p w14:paraId="14BE0C80" w14:textId="77777777" w:rsidR="002879B7" w:rsidRPr="00050F66" w:rsidRDefault="00716FF7" w:rsidP="00595D44">
            <w:pPr>
              <w:numPr>
                <w:ilvl w:val="0"/>
                <w:numId w:val="45"/>
              </w:numPr>
              <w:spacing w:after="0" w:line="360" w:lineRule="auto"/>
              <w:rPr>
                <w:rFonts w:eastAsia="Calibri"/>
                <w:szCs w:val="24"/>
              </w:rPr>
            </w:pPr>
            <w:r w:rsidRPr="00050F66">
              <w:rPr>
                <w:rFonts w:eastAsia="Calibri"/>
                <w:szCs w:val="24"/>
              </w:rPr>
              <w:t>Sheep structures construction and maintenance records are kept as per workplace requirements</w:t>
            </w:r>
          </w:p>
          <w:p w14:paraId="59F2423F" w14:textId="77777777" w:rsidR="002879B7" w:rsidRPr="00050F66" w:rsidRDefault="00716FF7" w:rsidP="00595D44">
            <w:pPr>
              <w:pStyle w:val="ListParagraph"/>
              <w:numPr>
                <w:ilvl w:val="0"/>
                <w:numId w:val="45"/>
              </w:numPr>
              <w:rPr>
                <w:szCs w:val="24"/>
              </w:rPr>
            </w:pPr>
            <w:r w:rsidRPr="00050F66">
              <w:rPr>
                <w:szCs w:val="24"/>
              </w:rPr>
              <w:t xml:space="preserve">Waste is managed according to environmental protection regulations    </w:t>
            </w:r>
          </w:p>
        </w:tc>
      </w:tr>
      <w:tr w:rsidR="002879B7" w:rsidRPr="00050F66" w14:paraId="15C243FF" w14:textId="77777777">
        <w:trPr>
          <w:trHeight w:val="1"/>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C5BED" w14:textId="77777777" w:rsidR="002879B7" w:rsidRPr="00050F66" w:rsidRDefault="00716FF7" w:rsidP="00595D44">
            <w:pPr>
              <w:numPr>
                <w:ilvl w:val="0"/>
                <w:numId w:val="44"/>
              </w:numPr>
              <w:spacing w:after="0" w:line="360" w:lineRule="auto"/>
              <w:ind w:left="331" w:hanging="241"/>
              <w:contextualSpacing/>
              <w:rPr>
                <w:szCs w:val="24"/>
              </w:rPr>
            </w:pPr>
            <w:r w:rsidRPr="00050F66">
              <w:rPr>
                <w:bCs/>
                <w:szCs w:val="24"/>
              </w:rPr>
              <w:t>Carry out Sheep feeding</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F9D0A" w14:textId="77777777" w:rsidR="002879B7" w:rsidRPr="00050F66" w:rsidRDefault="00716FF7" w:rsidP="00595D44">
            <w:pPr>
              <w:pStyle w:val="ListParagraph"/>
              <w:numPr>
                <w:ilvl w:val="0"/>
                <w:numId w:val="46"/>
              </w:numPr>
              <w:rPr>
                <w:szCs w:val="24"/>
              </w:rPr>
            </w:pPr>
            <w:r w:rsidRPr="00050F66">
              <w:rPr>
                <w:szCs w:val="24"/>
              </w:rPr>
              <w:t>Tools, equipment and materials are assembled as per work requirements</w:t>
            </w:r>
          </w:p>
          <w:p w14:paraId="2C1871E9" w14:textId="77777777" w:rsidR="002879B7" w:rsidRPr="00050F66" w:rsidRDefault="00716FF7" w:rsidP="00595D44">
            <w:pPr>
              <w:pStyle w:val="ListParagraph"/>
              <w:numPr>
                <w:ilvl w:val="0"/>
                <w:numId w:val="46"/>
              </w:numPr>
              <w:rPr>
                <w:szCs w:val="24"/>
              </w:rPr>
            </w:pPr>
            <w:r w:rsidRPr="00050F66">
              <w:rPr>
                <w:szCs w:val="24"/>
              </w:rPr>
              <w:t xml:space="preserve">Sheep feeds are identified as per the nutritional requirements </w:t>
            </w:r>
          </w:p>
          <w:p w14:paraId="40D6B2FD" w14:textId="15FF7D82" w:rsidR="002879B7" w:rsidRPr="00050F66" w:rsidRDefault="00716FF7" w:rsidP="00595D44">
            <w:pPr>
              <w:pStyle w:val="ListParagraph"/>
              <w:numPr>
                <w:ilvl w:val="0"/>
                <w:numId w:val="46"/>
              </w:numPr>
              <w:rPr>
                <w:szCs w:val="24"/>
              </w:rPr>
            </w:pPr>
            <w:r w:rsidRPr="00050F66">
              <w:rPr>
                <w:szCs w:val="24"/>
              </w:rPr>
              <w:t>Basal rations at various physiological    stage are provided based on feeding plan.</w:t>
            </w:r>
          </w:p>
          <w:p w14:paraId="079D685C" w14:textId="77777777" w:rsidR="002879B7" w:rsidRPr="00050F66" w:rsidRDefault="00716FF7" w:rsidP="00595D44">
            <w:pPr>
              <w:pStyle w:val="ListParagraph"/>
              <w:numPr>
                <w:ilvl w:val="0"/>
                <w:numId w:val="46"/>
              </w:numPr>
              <w:rPr>
                <w:szCs w:val="24"/>
              </w:rPr>
            </w:pPr>
            <w:r w:rsidRPr="00050F66">
              <w:rPr>
                <w:szCs w:val="24"/>
              </w:rPr>
              <w:t>Feed supplements are offered according to animal dietary requirements</w:t>
            </w:r>
          </w:p>
          <w:p w14:paraId="3CB939BC" w14:textId="77777777" w:rsidR="002879B7" w:rsidRPr="00050F66" w:rsidRDefault="00716FF7" w:rsidP="00595D44">
            <w:pPr>
              <w:pStyle w:val="ListParagraph"/>
              <w:numPr>
                <w:ilvl w:val="0"/>
                <w:numId w:val="46"/>
              </w:numPr>
              <w:rPr>
                <w:szCs w:val="24"/>
              </w:rPr>
            </w:pPr>
            <w:r w:rsidRPr="00050F66">
              <w:rPr>
                <w:szCs w:val="24"/>
              </w:rPr>
              <w:t>Grazing management is identified and practiced</w:t>
            </w:r>
          </w:p>
          <w:p w14:paraId="28E8B07F" w14:textId="77777777" w:rsidR="002879B7" w:rsidRPr="00050F66" w:rsidRDefault="00716FF7" w:rsidP="00595D44">
            <w:pPr>
              <w:pStyle w:val="ListParagraph"/>
              <w:numPr>
                <w:ilvl w:val="0"/>
                <w:numId w:val="46"/>
              </w:numPr>
              <w:rPr>
                <w:szCs w:val="24"/>
              </w:rPr>
            </w:pPr>
            <w:r w:rsidRPr="00050F66">
              <w:rPr>
                <w:szCs w:val="24"/>
              </w:rPr>
              <w:t xml:space="preserve">Grazing capacity of the pasture is determined based on </w:t>
            </w:r>
            <w:proofErr w:type="gramStart"/>
            <w:r w:rsidRPr="00050F66">
              <w:rPr>
                <w:szCs w:val="24"/>
              </w:rPr>
              <w:t>pasture land</w:t>
            </w:r>
            <w:proofErr w:type="gramEnd"/>
            <w:r w:rsidRPr="00050F66">
              <w:rPr>
                <w:szCs w:val="24"/>
              </w:rPr>
              <w:t xml:space="preserve"> condition</w:t>
            </w:r>
          </w:p>
          <w:p w14:paraId="01C7D1C1" w14:textId="77777777" w:rsidR="002879B7" w:rsidRPr="00050F66" w:rsidRDefault="00716FF7" w:rsidP="00595D44">
            <w:pPr>
              <w:pStyle w:val="ListParagraph"/>
              <w:numPr>
                <w:ilvl w:val="0"/>
                <w:numId w:val="46"/>
              </w:numPr>
              <w:rPr>
                <w:szCs w:val="24"/>
              </w:rPr>
            </w:pPr>
            <w:r w:rsidRPr="00050F66">
              <w:rPr>
                <w:szCs w:val="24"/>
              </w:rPr>
              <w:t>Feed intake is evaluated as per the LPM</w:t>
            </w:r>
          </w:p>
          <w:p w14:paraId="69C695E1" w14:textId="77777777" w:rsidR="002879B7" w:rsidRPr="00050F66" w:rsidRDefault="00716FF7" w:rsidP="00595D44">
            <w:pPr>
              <w:pStyle w:val="ListParagraph"/>
              <w:numPr>
                <w:ilvl w:val="0"/>
                <w:numId w:val="46"/>
              </w:numPr>
              <w:rPr>
                <w:szCs w:val="24"/>
              </w:rPr>
            </w:pPr>
            <w:r w:rsidRPr="00050F66">
              <w:rPr>
                <w:szCs w:val="24"/>
              </w:rPr>
              <w:t>Feed conversion efficiency is evaluated based on productivity</w:t>
            </w:r>
          </w:p>
          <w:p w14:paraId="0270BE7F" w14:textId="77777777" w:rsidR="002879B7" w:rsidRPr="00050F66" w:rsidRDefault="00716FF7" w:rsidP="00595D44">
            <w:pPr>
              <w:pStyle w:val="ListParagraph"/>
              <w:numPr>
                <w:ilvl w:val="0"/>
                <w:numId w:val="46"/>
              </w:numPr>
              <w:rPr>
                <w:szCs w:val="24"/>
              </w:rPr>
            </w:pPr>
            <w:r w:rsidRPr="00050F66">
              <w:rPr>
                <w:szCs w:val="24"/>
              </w:rPr>
              <w:t>Sheep feeding record is generated as per the workplace procedures</w:t>
            </w:r>
          </w:p>
          <w:p w14:paraId="3A48CBE1" w14:textId="77777777" w:rsidR="002879B7" w:rsidRPr="00050F66" w:rsidRDefault="00716FF7" w:rsidP="00595D44">
            <w:pPr>
              <w:pStyle w:val="ListParagraph"/>
              <w:numPr>
                <w:ilvl w:val="0"/>
                <w:numId w:val="46"/>
              </w:numPr>
              <w:rPr>
                <w:szCs w:val="24"/>
              </w:rPr>
            </w:pPr>
            <w:r w:rsidRPr="00050F66">
              <w:rPr>
                <w:szCs w:val="24"/>
              </w:rPr>
              <w:lastRenderedPageBreak/>
              <w:t>Waste is managed according to environmental protection regulations</w:t>
            </w:r>
          </w:p>
        </w:tc>
      </w:tr>
      <w:tr w:rsidR="002879B7" w:rsidRPr="00050F66" w14:paraId="527E96FA" w14:textId="77777777">
        <w:trPr>
          <w:trHeight w:val="1"/>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73C2A" w14:textId="77777777" w:rsidR="002879B7" w:rsidRPr="00050F66" w:rsidRDefault="00716FF7" w:rsidP="00595D44">
            <w:pPr>
              <w:numPr>
                <w:ilvl w:val="0"/>
                <w:numId w:val="44"/>
              </w:numPr>
              <w:spacing w:after="0" w:line="360" w:lineRule="auto"/>
              <w:ind w:left="331" w:hanging="241"/>
              <w:contextualSpacing/>
              <w:rPr>
                <w:szCs w:val="24"/>
              </w:rPr>
            </w:pPr>
            <w:r w:rsidRPr="00050F66">
              <w:rPr>
                <w:bCs/>
                <w:szCs w:val="24"/>
              </w:rPr>
              <w:lastRenderedPageBreak/>
              <w:t>Carry</w:t>
            </w:r>
            <w:r w:rsidRPr="00050F66">
              <w:rPr>
                <w:szCs w:val="24"/>
              </w:rPr>
              <w:t xml:space="preserve"> out sheep breeding</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C0FBF" w14:textId="77777777" w:rsidR="002879B7" w:rsidRPr="00050F66" w:rsidRDefault="00716FF7" w:rsidP="00595D44">
            <w:pPr>
              <w:numPr>
                <w:ilvl w:val="0"/>
                <w:numId w:val="47"/>
              </w:numPr>
              <w:spacing w:after="0" w:line="360" w:lineRule="auto"/>
              <w:rPr>
                <w:bCs/>
                <w:szCs w:val="24"/>
              </w:rPr>
            </w:pPr>
            <w:r w:rsidRPr="00050F66">
              <w:rPr>
                <w:bCs/>
                <w:szCs w:val="24"/>
              </w:rPr>
              <w:t>Breeding management tools, equipment and materials are assembled in accordance with LPM</w:t>
            </w:r>
          </w:p>
          <w:p w14:paraId="0044C8DD" w14:textId="77777777" w:rsidR="002879B7" w:rsidRPr="00050F66" w:rsidRDefault="00716FF7" w:rsidP="00595D44">
            <w:pPr>
              <w:numPr>
                <w:ilvl w:val="0"/>
                <w:numId w:val="47"/>
              </w:numPr>
              <w:spacing w:after="0" w:line="360" w:lineRule="auto"/>
              <w:rPr>
                <w:bCs/>
                <w:szCs w:val="24"/>
              </w:rPr>
            </w:pPr>
            <w:r w:rsidRPr="00050F66">
              <w:rPr>
                <w:b/>
                <w:bCs/>
                <w:i/>
                <w:szCs w:val="24"/>
              </w:rPr>
              <w:t>Sheep breeds</w:t>
            </w:r>
            <w:r w:rsidRPr="00050F66">
              <w:rPr>
                <w:bCs/>
                <w:szCs w:val="24"/>
              </w:rPr>
              <w:t xml:space="preserve"> are identified based on LPM</w:t>
            </w:r>
          </w:p>
          <w:p w14:paraId="69DA7BC8" w14:textId="77777777" w:rsidR="002879B7" w:rsidRPr="00050F66" w:rsidRDefault="00716FF7" w:rsidP="00595D44">
            <w:pPr>
              <w:numPr>
                <w:ilvl w:val="0"/>
                <w:numId w:val="47"/>
              </w:numPr>
              <w:spacing w:after="0" w:line="360" w:lineRule="auto"/>
              <w:rPr>
                <w:bCs/>
                <w:szCs w:val="24"/>
              </w:rPr>
            </w:pPr>
            <w:r w:rsidRPr="00050F66">
              <w:rPr>
                <w:bCs/>
                <w:szCs w:val="24"/>
              </w:rPr>
              <w:t>Sheep breeds are selected based on traits of economic importance and farmer requirements</w:t>
            </w:r>
          </w:p>
          <w:p w14:paraId="7DCB9C05" w14:textId="77777777" w:rsidR="002879B7" w:rsidRPr="00050F66" w:rsidRDefault="00716FF7" w:rsidP="00595D44">
            <w:pPr>
              <w:numPr>
                <w:ilvl w:val="0"/>
                <w:numId w:val="47"/>
              </w:numPr>
              <w:spacing w:after="0" w:line="360" w:lineRule="auto"/>
              <w:rPr>
                <w:bCs/>
                <w:szCs w:val="24"/>
              </w:rPr>
            </w:pPr>
            <w:r w:rsidRPr="00050F66">
              <w:rPr>
                <w:bCs/>
                <w:szCs w:val="24"/>
              </w:rPr>
              <w:t>Ewes on heat are detected based on LPM</w:t>
            </w:r>
          </w:p>
          <w:p w14:paraId="072D576B" w14:textId="77777777" w:rsidR="002879B7" w:rsidRPr="00050F66" w:rsidRDefault="00716FF7" w:rsidP="00595D44">
            <w:pPr>
              <w:numPr>
                <w:ilvl w:val="0"/>
                <w:numId w:val="47"/>
              </w:numPr>
              <w:spacing w:after="0" w:line="360" w:lineRule="auto"/>
              <w:rPr>
                <w:bCs/>
                <w:szCs w:val="24"/>
              </w:rPr>
            </w:pPr>
            <w:r w:rsidRPr="00050F66">
              <w:rPr>
                <w:bCs/>
                <w:szCs w:val="24"/>
              </w:rPr>
              <w:t>Flushing is carried out as per LPM</w:t>
            </w:r>
          </w:p>
          <w:p w14:paraId="717F510D" w14:textId="77777777" w:rsidR="002879B7" w:rsidRPr="00050F66" w:rsidRDefault="00716FF7" w:rsidP="00595D44">
            <w:pPr>
              <w:numPr>
                <w:ilvl w:val="0"/>
                <w:numId w:val="47"/>
              </w:numPr>
              <w:spacing w:after="0" w:line="360" w:lineRule="auto"/>
              <w:rPr>
                <w:bCs/>
                <w:szCs w:val="24"/>
              </w:rPr>
            </w:pPr>
            <w:r w:rsidRPr="00050F66">
              <w:rPr>
                <w:bCs/>
                <w:szCs w:val="24"/>
              </w:rPr>
              <w:t>Raddling is carried out based on GAPs</w:t>
            </w:r>
          </w:p>
          <w:p w14:paraId="3C554DDE" w14:textId="77777777" w:rsidR="002879B7" w:rsidRPr="00050F66" w:rsidRDefault="00716FF7" w:rsidP="00595D44">
            <w:pPr>
              <w:numPr>
                <w:ilvl w:val="0"/>
                <w:numId w:val="47"/>
              </w:numPr>
              <w:spacing w:after="0" w:line="360" w:lineRule="auto"/>
              <w:rPr>
                <w:bCs/>
                <w:szCs w:val="24"/>
              </w:rPr>
            </w:pPr>
            <w:r w:rsidRPr="00050F66">
              <w:rPr>
                <w:bCs/>
                <w:szCs w:val="24"/>
              </w:rPr>
              <w:t xml:space="preserve">Crutching and ringing are carried out based on GAPs </w:t>
            </w:r>
          </w:p>
          <w:p w14:paraId="2F991817" w14:textId="77777777" w:rsidR="002879B7" w:rsidRPr="00050F66" w:rsidRDefault="00716FF7" w:rsidP="00595D44">
            <w:pPr>
              <w:numPr>
                <w:ilvl w:val="0"/>
                <w:numId w:val="47"/>
              </w:numPr>
              <w:spacing w:after="0" w:line="360" w:lineRule="auto"/>
              <w:rPr>
                <w:bCs/>
                <w:szCs w:val="24"/>
              </w:rPr>
            </w:pPr>
            <w:r w:rsidRPr="00050F66">
              <w:rPr>
                <w:bCs/>
                <w:szCs w:val="24"/>
              </w:rPr>
              <w:t>Service is performed based on the</w:t>
            </w:r>
            <w:r w:rsidRPr="00050F66">
              <w:rPr>
                <w:b/>
                <w:bCs/>
                <w:i/>
                <w:szCs w:val="24"/>
              </w:rPr>
              <w:t xml:space="preserve"> breeding method</w:t>
            </w:r>
            <w:r w:rsidRPr="00050F66">
              <w:rPr>
                <w:bCs/>
                <w:szCs w:val="24"/>
              </w:rPr>
              <w:t xml:space="preserve"> </w:t>
            </w:r>
            <w:r w:rsidRPr="00050F66">
              <w:rPr>
                <w:b/>
                <w:bCs/>
                <w:i/>
                <w:szCs w:val="24"/>
              </w:rPr>
              <w:t>and technologies</w:t>
            </w:r>
            <w:r w:rsidRPr="00050F66">
              <w:rPr>
                <w:bCs/>
                <w:szCs w:val="24"/>
              </w:rPr>
              <w:t xml:space="preserve"> as per the LPM</w:t>
            </w:r>
          </w:p>
          <w:p w14:paraId="1F3DE70D" w14:textId="77777777" w:rsidR="002879B7" w:rsidRPr="00050F66" w:rsidRDefault="00716FF7" w:rsidP="00595D44">
            <w:pPr>
              <w:numPr>
                <w:ilvl w:val="0"/>
                <w:numId w:val="47"/>
              </w:numPr>
              <w:spacing w:after="0" w:line="360" w:lineRule="auto"/>
              <w:rPr>
                <w:bCs/>
                <w:szCs w:val="24"/>
              </w:rPr>
            </w:pPr>
            <w:r w:rsidRPr="00050F66">
              <w:rPr>
                <w:bCs/>
                <w:szCs w:val="24"/>
              </w:rPr>
              <w:t>Pregnant ewes are provided care based on the LPM</w:t>
            </w:r>
          </w:p>
          <w:p w14:paraId="24D59625" w14:textId="77777777" w:rsidR="002879B7" w:rsidRPr="00050F66" w:rsidRDefault="00716FF7" w:rsidP="00595D44">
            <w:pPr>
              <w:numPr>
                <w:ilvl w:val="0"/>
                <w:numId w:val="47"/>
              </w:numPr>
              <w:tabs>
                <w:tab w:val="left" w:pos="202"/>
                <w:tab w:val="left" w:pos="375"/>
              </w:tabs>
              <w:spacing w:after="0" w:line="360" w:lineRule="auto"/>
              <w:ind w:left="186" w:hanging="186"/>
              <w:rPr>
                <w:bCs/>
                <w:szCs w:val="24"/>
              </w:rPr>
            </w:pPr>
            <w:proofErr w:type="gramStart"/>
            <w:r w:rsidRPr="00050F66">
              <w:rPr>
                <w:bCs/>
                <w:szCs w:val="24"/>
              </w:rPr>
              <w:t>Steaming-up</w:t>
            </w:r>
            <w:proofErr w:type="gramEnd"/>
            <w:r w:rsidRPr="00050F66">
              <w:rPr>
                <w:bCs/>
                <w:szCs w:val="24"/>
              </w:rPr>
              <w:t xml:space="preserve"> is carried out based on LPM</w:t>
            </w:r>
          </w:p>
          <w:p w14:paraId="30EDDAAA" w14:textId="77777777" w:rsidR="002879B7" w:rsidRPr="00050F66" w:rsidRDefault="00716FF7" w:rsidP="00595D44">
            <w:pPr>
              <w:numPr>
                <w:ilvl w:val="0"/>
                <w:numId w:val="47"/>
              </w:numPr>
              <w:tabs>
                <w:tab w:val="left" w:pos="202"/>
                <w:tab w:val="left" w:pos="375"/>
              </w:tabs>
              <w:spacing w:after="0" w:line="360" w:lineRule="auto"/>
              <w:ind w:left="186" w:hanging="186"/>
              <w:rPr>
                <w:bCs/>
                <w:szCs w:val="24"/>
              </w:rPr>
            </w:pPr>
            <w:r w:rsidRPr="00050F66">
              <w:rPr>
                <w:bCs/>
                <w:szCs w:val="24"/>
              </w:rPr>
              <w:t xml:space="preserve">Lambing is managed as per the LPM </w:t>
            </w:r>
          </w:p>
          <w:p w14:paraId="2FEA81B4" w14:textId="77777777" w:rsidR="002879B7" w:rsidRPr="00050F66" w:rsidRDefault="00716FF7" w:rsidP="00595D44">
            <w:pPr>
              <w:numPr>
                <w:ilvl w:val="0"/>
                <w:numId w:val="47"/>
              </w:numPr>
              <w:tabs>
                <w:tab w:val="left" w:pos="202"/>
                <w:tab w:val="left" w:pos="375"/>
              </w:tabs>
              <w:spacing w:after="0" w:line="360" w:lineRule="auto"/>
              <w:ind w:left="186" w:hanging="186"/>
              <w:rPr>
                <w:bCs/>
                <w:szCs w:val="24"/>
              </w:rPr>
            </w:pPr>
            <w:r w:rsidRPr="00050F66">
              <w:rPr>
                <w:bCs/>
                <w:szCs w:val="24"/>
              </w:rPr>
              <w:t>Breeding records are prepared as per work procedures</w:t>
            </w:r>
          </w:p>
        </w:tc>
      </w:tr>
      <w:tr w:rsidR="002879B7" w:rsidRPr="00050F66" w14:paraId="295728B6" w14:textId="77777777">
        <w:trPr>
          <w:trHeight w:val="1"/>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2E4B0" w14:textId="77777777" w:rsidR="002879B7" w:rsidRPr="00050F66" w:rsidRDefault="00716FF7" w:rsidP="00595D44">
            <w:pPr>
              <w:numPr>
                <w:ilvl w:val="0"/>
                <w:numId w:val="44"/>
              </w:numPr>
              <w:spacing w:after="0" w:line="360" w:lineRule="auto"/>
              <w:ind w:left="331" w:hanging="241"/>
              <w:contextualSpacing/>
              <w:rPr>
                <w:rFonts w:eastAsia="Calibri"/>
                <w:szCs w:val="24"/>
              </w:rPr>
            </w:pPr>
            <w:r w:rsidRPr="00050F66">
              <w:rPr>
                <w:bCs/>
                <w:szCs w:val="24"/>
              </w:rPr>
              <w:t>Carry</w:t>
            </w:r>
            <w:r w:rsidRPr="00050F66">
              <w:rPr>
                <w:szCs w:val="24"/>
              </w:rPr>
              <w:t xml:space="preserve"> out lamb management</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C150C" w14:textId="77777777" w:rsidR="002879B7" w:rsidRPr="00050F66" w:rsidRDefault="00716FF7" w:rsidP="00595D44">
            <w:pPr>
              <w:numPr>
                <w:ilvl w:val="0"/>
                <w:numId w:val="48"/>
              </w:numPr>
              <w:spacing w:after="0" w:line="360" w:lineRule="auto"/>
              <w:rPr>
                <w:bCs/>
                <w:szCs w:val="24"/>
              </w:rPr>
            </w:pPr>
            <w:r w:rsidRPr="00050F66">
              <w:rPr>
                <w:szCs w:val="24"/>
              </w:rPr>
              <w:t xml:space="preserve">4.1 </w:t>
            </w:r>
            <w:r w:rsidRPr="00050F66">
              <w:rPr>
                <w:bCs/>
                <w:szCs w:val="24"/>
              </w:rPr>
              <w:t>Lamb is handled at birth according to instructions in the LPM</w:t>
            </w:r>
          </w:p>
          <w:p w14:paraId="1980306C" w14:textId="77777777" w:rsidR="002879B7" w:rsidRPr="00050F66" w:rsidRDefault="00716FF7" w:rsidP="00595D44">
            <w:pPr>
              <w:numPr>
                <w:ilvl w:val="0"/>
                <w:numId w:val="48"/>
              </w:numPr>
              <w:spacing w:after="0" w:line="360" w:lineRule="auto"/>
              <w:rPr>
                <w:bCs/>
                <w:szCs w:val="24"/>
              </w:rPr>
            </w:pPr>
            <w:r w:rsidRPr="00050F66">
              <w:rPr>
                <w:bCs/>
                <w:szCs w:val="24"/>
              </w:rPr>
              <w:t xml:space="preserve">Lamb is fed colostrum according to the LPM </w:t>
            </w:r>
          </w:p>
          <w:p w14:paraId="65CE6883" w14:textId="77777777" w:rsidR="002879B7" w:rsidRPr="00050F66" w:rsidRDefault="00716FF7" w:rsidP="00595D44">
            <w:pPr>
              <w:numPr>
                <w:ilvl w:val="0"/>
                <w:numId w:val="48"/>
              </w:numPr>
              <w:spacing w:after="0" w:line="360" w:lineRule="auto"/>
              <w:rPr>
                <w:bCs/>
                <w:szCs w:val="24"/>
              </w:rPr>
            </w:pPr>
            <w:r w:rsidRPr="00050F66">
              <w:rPr>
                <w:bCs/>
                <w:szCs w:val="24"/>
              </w:rPr>
              <w:t>Orphaned lambs are fostered according to LPM</w:t>
            </w:r>
          </w:p>
          <w:p w14:paraId="3A8C5C28" w14:textId="77777777" w:rsidR="002879B7" w:rsidRPr="00050F66" w:rsidRDefault="00716FF7" w:rsidP="00595D44">
            <w:pPr>
              <w:numPr>
                <w:ilvl w:val="0"/>
                <w:numId w:val="48"/>
              </w:numPr>
              <w:spacing w:after="0" w:line="360" w:lineRule="auto"/>
              <w:rPr>
                <w:bCs/>
                <w:szCs w:val="24"/>
              </w:rPr>
            </w:pPr>
            <w:r w:rsidRPr="00050F66">
              <w:rPr>
                <w:bCs/>
                <w:szCs w:val="24"/>
              </w:rPr>
              <w:t xml:space="preserve">Lamb is identified using suitable method in accordance with LPM, animal welfare regulations and </w:t>
            </w:r>
            <w:proofErr w:type="gramStart"/>
            <w:r w:rsidRPr="00050F66">
              <w:rPr>
                <w:bCs/>
                <w:szCs w:val="24"/>
              </w:rPr>
              <w:t>work place</w:t>
            </w:r>
            <w:proofErr w:type="gramEnd"/>
            <w:r w:rsidRPr="00050F66">
              <w:rPr>
                <w:bCs/>
                <w:szCs w:val="24"/>
              </w:rPr>
              <w:t xml:space="preserve"> policy</w:t>
            </w:r>
          </w:p>
          <w:p w14:paraId="35B839F5" w14:textId="77777777" w:rsidR="002879B7" w:rsidRPr="00050F66" w:rsidRDefault="00716FF7" w:rsidP="00595D44">
            <w:pPr>
              <w:numPr>
                <w:ilvl w:val="0"/>
                <w:numId w:val="48"/>
              </w:numPr>
              <w:spacing w:after="0" w:line="360" w:lineRule="auto"/>
              <w:rPr>
                <w:bCs/>
                <w:szCs w:val="24"/>
              </w:rPr>
            </w:pPr>
            <w:r w:rsidRPr="00050F66">
              <w:rPr>
                <w:bCs/>
                <w:szCs w:val="24"/>
              </w:rPr>
              <w:t xml:space="preserve">Docking is performed according to animal welfare regulations and </w:t>
            </w:r>
            <w:proofErr w:type="gramStart"/>
            <w:r w:rsidRPr="00050F66">
              <w:rPr>
                <w:bCs/>
                <w:szCs w:val="24"/>
              </w:rPr>
              <w:t>work place</w:t>
            </w:r>
            <w:proofErr w:type="gramEnd"/>
            <w:r w:rsidRPr="00050F66">
              <w:rPr>
                <w:bCs/>
                <w:szCs w:val="24"/>
              </w:rPr>
              <w:t xml:space="preserve"> policy</w:t>
            </w:r>
          </w:p>
          <w:p w14:paraId="77943428" w14:textId="77777777" w:rsidR="002879B7" w:rsidRPr="00050F66" w:rsidRDefault="00716FF7" w:rsidP="00595D44">
            <w:pPr>
              <w:numPr>
                <w:ilvl w:val="0"/>
                <w:numId w:val="48"/>
              </w:numPr>
              <w:spacing w:after="0" w:line="360" w:lineRule="auto"/>
              <w:rPr>
                <w:bCs/>
                <w:szCs w:val="24"/>
              </w:rPr>
            </w:pPr>
            <w:r w:rsidRPr="00050F66">
              <w:rPr>
                <w:bCs/>
                <w:szCs w:val="24"/>
              </w:rPr>
              <w:t xml:space="preserve">Lamb is weighed in accordance with LPM instructions and </w:t>
            </w:r>
            <w:proofErr w:type="gramStart"/>
            <w:r w:rsidRPr="00050F66">
              <w:rPr>
                <w:bCs/>
                <w:szCs w:val="24"/>
              </w:rPr>
              <w:t>work place</w:t>
            </w:r>
            <w:proofErr w:type="gramEnd"/>
            <w:r w:rsidRPr="00050F66">
              <w:rPr>
                <w:bCs/>
                <w:szCs w:val="24"/>
              </w:rPr>
              <w:t xml:space="preserve"> policy</w:t>
            </w:r>
          </w:p>
          <w:p w14:paraId="0BA1DFAA" w14:textId="77777777" w:rsidR="002879B7" w:rsidRPr="00050F66" w:rsidRDefault="00716FF7" w:rsidP="00595D44">
            <w:pPr>
              <w:numPr>
                <w:ilvl w:val="0"/>
                <w:numId w:val="48"/>
              </w:numPr>
              <w:spacing w:after="0" w:line="360" w:lineRule="auto"/>
              <w:rPr>
                <w:bCs/>
                <w:szCs w:val="24"/>
              </w:rPr>
            </w:pPr>
            <w:r w:rsidRPr="00050F66">
              <w:rPr>
                <w:bCs/>
                <w:szCs w:val="24"/>
              </w:rPr>
              <w:lastRenderedPageBreak/>
              <w:t>Lamb growth rate is monitored as per LPM</w:t>
            </w:r>
          </w:p>
          <w:p w14:paraId="5C0E3D6B" w14:textId="77777777" w:rsidR="002879B7" w:rsidRPr="00050F66" w:rsidRDefault="00716FF7" w:rsidP="00595D44">
            <w:pPr>
              <w:numPr>
                <w:ilvl w:val="0"/>
                <w:numId w:val="48"/>
              </w:numPr>
              <w:spacing w:after="0" w:line="360" w:lineRule="auto"/>
              <w:rPr>
                <w:bCs/>
                <w:szCs w:val="24"/>
              </w:rPr>
            </w:pPr>
            <w:r w:rsidRPr="00050F66">
              <w:rPr>
                <w:bCs/>
                <w:szCs w:val="24"/>
              </w:rPr>
              <w:t>Waste is managed and disposed based on environmental protection regulations</w:t>
            </w:r>
          </w:p>
        </w:tc>
      </w:tr>
      <w:tr w:rsidR="002879B7" w:rsidRPr="00050F66" w14:paraId="0F40EE6F" w14:textId="77777777">
        <w:trPr>
          <w:trHeight w:val="1"/>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C184BE" w14:textId="77777777" w:rsidR="002879B7" w:rsidRPr="00050F66" w:rsidRDefault="00716FF7" w:rsidP="00595D44">
            <w:pPr>
              <w:numPr>
                <w:ilvl w:val="0"/>
                <w:numId w:val="44"/>
              </w:numPr>
              <w:spacing w:after="0" w:line="360" w:lineRule="auto"/>
              <w:ind w:left="331" w:hanging="241"/>
              <w:contextualSpacing/>
              <w:rPr>
                <w:rFonts w:eastAsia="Calibri"/>
                <w:szCs w:val="24"/>
              </w:rPr>
            </w:pPr>
            <w:r w:rsidRPr="00050F66">
              <w:rPr>
                <w:bCs/>
                <w:szCs w:val="24"/>
              </w:rPr>
              <w:lastRenderedPageBreak/>
              <w:t>Perform</w:t>
            </w:r>
            <w:r w:rsidRPr="00050F66">
              <w:rPr>
                <w:szCs w:val="24"/>
                <w:lang w:eastAsia="zh-CN"/>
              </w:rPr>
              <w:t xml:space="preserve"> sheep routine management practices</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E3076" w14:textId="77777777" w:rsidR="002879B7" w:rsidRPr="00050F66" w:rsidRDefault="00716FF7" w:rsidP="00595D44">
            <w:pPr>
              <w:numPr>
                <w:ilvl w:val="0"/>
                <w:numId w:val="49"/>
              </w:numPr>
              <w:spacing w:after="0" w:line="360" w:lineRule="auto"/>
              <w:rPr>
                <w:szCs w:val="24"/>
                <w:lang w:val="en-GB"/>
              </w:rPr>
            </w:pPr>
            <w:r w:rsidRPr="00050F66">
              <w:rPr>
                <w:b/>
                <w:i/>
                <w:szCs w:val="24"/>
                <w:lang w:val="en-GB"/>
              </w:rPr>
              <w:t>Sheep identification method</w:t>
            </w:r>
            <w:r w:rsidRPr="00050F66">
              <w:rPr>
                <w:szCs w:val="24"/>
                <w:lang w:val="en-GB"/>
              </w:rPr>
              <w:t xml:space="preserve"> is selected based on GAPs</w:t>
            </w:r>
          </w:p>
          <w:p w14:paraId="5165E4A0" w14:textId="77777777" w:rsidR="002879B7" w:rsidRPr="00050F66" w:rsidRDefault="00716FF7" w:rsidP="00595D44">
            <w:pPr>
              <w:numPr>
                <w:ilvl w:val="0"/>
                <w:numId w:val="49"/>
              </w:numPr>
              <w:spacing w:after="0" w:line="360" w:lineRule="auto"/>
              <w:rPr>
                <w:szCs w:val="24"/>
                <w:lang w:val="en-GB"/>
              </w:rPr>
            </w:pPr>
            <w:r w:rsidRPr="00050F66">
              <w:rPr>
                <w:b/>
                <w:i/>
                <w:szCs w:val="24"/>
                <w:lang w:val="en-GB"/>
              </w:rPr>
              <w:t>Sheep castration</w:t>
            </w:r>
            <w:r w:rsidRPr="00050F66">
              <w:rPr>
                <w:szCs w:val="24"/>
                <w:lang w:val="en-GB"/>
              </w:rPr>
              <w:t xml:space="preserve"> is performed based on GAPs</w:t>
            </w:r>
          </w:p>
          <w:p w14:paraId="4D00AC16" w14:textId="77777777" w:rsidR="002879B7" w:rsidRPr="00050F66" w:rsidRDefault="00716FF7" w:rsidP="00595D44">
            <w:pPr>
              <w:numPr>
                <w:ilvl w:val="0"/>
                <w:numId w:val="49"/>
              </w:numPr>
              <w:spacing w:after="0" w:line="360" w:lineRule="auto"/>
              <w:rPr>
                <w:szCs w:val="24"/>
                <w:lang w:val="en-GB"/>
              </w:rPr>
            </w:pPr>
            <w:r w:rsidRPr="00050F66">
              <w:rPr>
                <w:szCs w:val="24"/>
                <w:lang w:val="en-GB"/>
              </w:rPr>
              <w:t>Sheep overgrown hooves are trimmed based on GAPs</w:t>
            </w:r>
          </w:p>
          <w:p w14:paraId="2DD6994A" w14:textId="77777777" w:rsidR="002879B7" w:rsidRPr="00050F66" w:rsidRDefault="00716FF7" w:rsidP="00595D44">
            <w:pPr>
              <w:numPr>
                <w:ilvl w:val="0"/>
                <w:numId w:val="49"/>
              </w:numPr>
              <w:spacing w:after="0" w:line="360" w:lineRule="auto"/>
              <w:rPr>
                <w:szCs w:val="24"/>
                <w:lang w:val="en-GB"/>
              </w:rPr>
            </w:pPr>
            <w:r w:rsidRPr="00050F66">
              <w:rPr>
                <w:szCs w:val="24"/>
                <w:lang w:val="en-GB"/>
              </w:rPr>
              <w:t>Wigging is performed based on GAPs</w:t>
            </w:r>
          </w:p>
          <w:p w14:paraId="1CC388CC" w14:textId="77777777" w:rsidR="002879B7" w:rsidRPr="00050F66" w:rsidRDefault="00716FF7" w:rsidP="00595D44">
            <w:pPr>
              <w:numPr>
                <w:ilvl w:val="0"/>
                <w:numId w:val="49"/>
              </w:numPr>
              <w:spacing w:after="0" w:line="360" w:lineRule="auto"/>
              <w:rPr>
                <w:szCs w:val="24"/>
                <w:lang w:val="en-GB"/>
              </w:rPr>
            </w:pPr>
            <w:r w:rsidRPr="00050F66">
              <w:rPr>
                <w:szCs w:val="24"/>
                <w:lang w:val="en-GB"/>
              </w:rPr>
              <w:t>Shearing is performed based on GAPs</w:t>
            </w:r>
          </w:p>
          <w:p w14:paraId="1463B694" w14:textId="77777777" w:rsidR="002879B7" w:rsidRPr="00050F66" w:rsidRDefault="00716FF7" w:rsidP="00595D44">
            <w:pPr>
              <w:numPr>
                <w:ilvl w:val="0"/>
                <w:numId w:val="49"/>
              </w:numPr>
              <w:spacing w:after="0" w:line="360" w:lineRule="auto"/>
              <w:rPr>
                <w:szCs w:val="24"/>
                <w:lang w:val="en-GB"/>
              </w:rPr>
            </w:pPr>
            <w:r w:rsidRPr="00050F66">
              <w:rPr>
                <w:szCs w:val="24"/>
                <w:lang w:val="en-GB"/>
              </w:rPr>
              <w:t xml:space="preserve">Culling is performed based on workplace policy </w:t>
            </w:r>
          </w:p>
          <w:p w14:paraId="506015A5" w14:textId="77777777" w:rsidR="002879B7" w:rsidRPr="00050F66" w:rsidRDefault="00716FF7" w:rsidP="00595D44">
            <w:pPr>
              <w:numPr>
                <w:ilvl w:val="0"/>
                <w:numId w:val="49"/>
              </w:numPr>
              <w:spacing w:after="0" w:line="360" w:lineRule="auto"/>
              <w:rPr>
                <w:szCs w:val="24"/>
                <w:lang w:val="en-GB"/>
              </w:rPr>
            </w:pPr>
            <w:r w:rsidRPr="00050F66">
              <w:rPr>
                <w:szCs w:val="24"/>
                <w:lang w:val="en-GB"/>
              </w:rPr>
              <w:t>Internal and external parasites are controlled based on LPM and GAPs</w:t>
            </w:r>
          </w:p>
          <w:p w14:paraId="112B3888" w14:textId="77777777" w:rsidR="002879B7" w:rsidRPr="00050F66" w:rsidRDefault="00716FF7" w:rsidP="00595D44">
            <w:pPr>
              <w:numPr>
                <w:ilvl w:val="0"/>
                <w:numId w:val="49"/>
              </w:numPr>
              <w:spacing w:after="0" w:line="360" w:lineRule="auto"/>
              <w:rPr>
                <w:szCs w:val="24"/>
                <w:lang w:val="en-GB"/>
              </w:rPr>
            </w:pPr>
            <w:r w:rsidRPr="00050F66">
              <w:rPr>
                <w:szCs w:val="24"/>
                <w:lang w:val="en-GB"/>
              </w:rPr>
              <w:t>Vaccination is performed as per workplace policy, manufacturer’s instructions and LPM</w:t>
            </w:r>
          </w:p>
          <w:p w14:paraId="422467DD" w14:textId="77777777" w:rsidR="002879B7" w:rsidRPr="00050F66" w:rsidRDefault="00716FF7" w:rsidP="00595D44">
            <w:pPr>
              <w:numPr>
                <w:ilvl w:val="0"/>
                <w:numId w:val="49"/>
              </w:numPr>
              <w:spacing w:after="0" w:line="360" w:lineRule="auto"/>
              <w:rPr>
                <w:szCs w:val="24"/>
                <w:lang w:val="en-GB"/>
              </w:rPr>
            </w:pPr>
            <w:r w:rsidRPr="00050F66">
              <w:rPr>
                <w:szCs w:val="24"/>
                <w:lang w:val="en-GB"/>
              </w:rPr>
              <w:t>Isolation/ quarantine is carried out to control notifiable diseases based on GAPs</w:t>
            </w:r>
          </w:p>
          <w:p w14:paraId="09B15471" w14:textId="77777777" w:rsidR="002879B7" w:rsidRPr="00050F66" w:rsidRDefault="00716FF7" w:rsidP="00595D44">
            <w:pPr>
              <w:numPr>
                <w:ilvl w:val="0"/>
                <w:numId w:val="49"/>
              </w:numPr>
              <w:tabs>
                <w:tab w:val="left" w:pos="457"/>
              </w:tabs>
              <w:spacing w:after="0" w:line="360" w:lineRule="auto"/>
              <w:rPr>
                <w:szCs w:val="24"/>
                <w:lang w:val="en-GB"/>
              </w:rPr>
            </w:pPr>
            <w:r w:rsidRPr="00050F66">
              <w:rPr>
                <w:szCs w:val="24"/>
                <w:lang w:val="en-GB"/>
              </w:rPr>
              <w:t>Sheep are provided with clean water ad-libitum as per LPM</w:t>
            </w:r>
          </w:p>
          <w:p w14:paraId="73012DA4" w14:textId="77777777" w:rsidR="002879B7" w:rsidRPr="00050F66" w:rsidRDefault="00716FF7" w:rsidP="00595D44">
            <w:pPr>
              <w:numPr>
                <w:ilvl w:val="0"/>
                <w:numId w:val="49"/>
              </w:numPr>
              <w:tabs>
                <w:tab w:val="left" w:pos="457"/>
              </w:tabs>
              <w:spacing w:after="0" w:line="360" w:lineRule="auto"/>
              <w:rPr>
                <w:bCs/>
                <w:szCs w:val="24"/>
              </w:rPr>
            </w:pPr>
            <w:r w:rsidRPr="00050F66">
              <w:rPr>
                <w:szCs w:val="24"/>
                <w:lang w:val="en-GB"/>
              </w:rPr>
              <w:t>Records</w:t>
            </w:r>
            <w:r w:rsidRPr="00050F66">
              <w:rPr>
                <w:bCs/>
                <w:szCs w:val="24"/>
              </w:rPr>
              <w:t xml:space="preserve"> are prepared as per work procedures</w:t>
            </w:r>
          </w:p>
        </w:tc>
      </w:tr>
      <w:tr w:rsidR="002879B7" w:rsidRPr="00050F66" w14:paraId="7DC2EE45" w14:textId="77777777">
        <w:trPr>
          <w:trHeight w:val="1"/>
        </w:trPr>
        <w:tc>
          <w:tcPr>
            <w:tcW w:w="1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7C38F" w14:textId="77777777" w:rsidR="002879B7" w:rsidRPr="00050F66" w:rsidRDefault="00716FF7" w:rsidP="00595D44">
            <w:pPr>
              <w:numPr>
                <w:ilvl w:val="0"/>
                <w:numId w:val="44"/>
              </w:numPr>
              <w:spacing w:after="0" w:line="360" w:lineRule="auto"/>
              <w:ind w:left="331" w:hanging="241"/>
              <w:contextualSpacing/>
              <w:rPr>
                <w:szCs w:val="24"/>
              </w:rPr>
            </w:pPr>
            <w:r w:rsidRPr="00050F66">
              <w:rPr>
                <w:bCs/>
                <w:szCs w:val="24"/>
              </w:rPr>
              <w:t>Market</w:t>
            </w:r>
            <w:r w:rsidRPr="00050F66">
              <w:rPr>
                <w:szCs w:val="24"/>
              </w:rPr>
              <w:t xml:space="preserve"> sheep products</w:t>
            </w:r>
          </w:p>
        </w:tc>
        <w:tc>
          <w:tcPr>
            <w:tcW w:w="36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6175F" w14:textId="77777777" w:rsidR="002879B7" w:rsidRPr="00050F66" w:rsidRDefault="00716FF7" w:rsidP="00595D44">
            <w:pPr>
              <w:numPr>
                <w:ilvl w:val="0"/>
                <w:numId w:val="50"/>
              </w:numPr>
              <w:spacing w:after="0" w:line="360" w:lineRule="auto"/>
              <w:ind w:left="456" w:hanging="450"/>
              <w:rPr>
                <w:szCs w:val="24"/>
                <w:lang w:val="en-GB"/>
              </w:rPr>
            </w:pPr>
            <w:r w:rsidRPr="00050F66">
              <w:rPr>
                <w:szCs w:val="24"/>
                <w:lang w:val="en-GB"/>
              </w:rPr>
              <w:t>Market survey is conducted based on Standard Survey guidelines</w:t>
            </w:r>
          </w:p>
          <w:p w14:paraId="1B1B69DC" w14:textId="77777777" w:rsidR="002879B7" w:rsidRPr="00050F66" w:rsidRDefault="00716FF7" w:rsidP="00595D44">
            <w:pPr>
              <w:numPr>
                <w:ilvl w:val="0"/>
                <w:numId w:val="50"/>
              </w:numPr>
              <w:spacing w:after="0" w:line="360" w:lineRule="auto"/>
              <w:ind w:left="456" w:hanging="450"/>
              <w:rPr>
                <w:szCs w:val="24"/>
                <w:lang w:val="en-GB"/>
              </w:rPr>
            </w:pPr>
            <w:r w:rsidRPr="00050F66">
              <w:rPr>
                <w:szCs w:val="24"/>
                <w:lang w:val="en-GB"/>
              </w:rPr>
              <w:t>Sheep is classified as per products</w:t>
            </w:r>
          </w:p>
          <w:p w14:paraId="05B8E84E" w14:textId="77777777" w:rsidR="002879B7" w:rsidRPr="00050F66" w:rsidRDefault="00716FF7" w:rsidP="00595D44">
            <w:pPr>
              <w:numPr>
                <w:ilvl w:val="0"/>
                <w:numId w:val="50"/>
              </w:numPr>
              <w:spacing w:after="0" w:line="360" w:lineRule="auto"/>
              <w:ind w:left="456" w:hanging="450"/>
              <w:rPr>
                <w:szCs w:val="24"/>
                <w:lang w:val="en-GB"/>
              </w:rPr>
            </w:pPr>
            <w:r w:rsidRPr="00050F66">
              <w:rPr>
                <w:szCs w:val="24"/>
                <w:lang w:val="en-GB"/>
              </w:rPr>
              <w:t>Sheep is transported to the market based on Animal Welfare Act</w:t>
            </w:r>
          </w:p>
          <w:p w14:paraId="21B4A179" w14:textId="77777777" w:rsidR="002879B7" w:rsidRPr="00050F66" w:rsidRDefault="00716FF7" w:rsidP="00595D44">
            <w:pPr>
              <w:numPr>
                <w:ilvl w:val="0"/>
                <w:numId w:val="50"/>
              </w:numPr>
              <w:spacing w:after="0" w:line="360" w:lineRule="auto"/>
              <w:ind w:left="456" w:hanging="450"/>
              <w:rPr>
                <w:szCs w:val="24"/>
                <w:lang w:val="en-GB"/>
              </w:rPr>
            </w:pPr>
            <w:r w:rsidRPr="00050F66">
              <w:rPr>
                <w:szCs w:val="24"/>
                <w:lang w:val="en-GB"/>
              </w:rPr>
              <w:t>Sheep products are sold based on market requirements</w:t>
            </w:r>
          </w:p>
          <w:p w14:paraId="29A36E15" w14:textId="77777777" w:rsidR="002879B7" w:rsidRPr="00050F66" w:rsidRDefault="00716FF7" w:rsidP="00595D44">
            <w:pPr>
              <w:numPr>
                <w:ilvl w:val="0"/>
                <w:numId w:val="50"/>
              </w:numPr>
              <w:spacing w:after="0" w:line="360" w:lineRule="auto"/>
              <w:ind w:left="456" w:hanging="450"/>
              <w:rPr>
                <w:szCs w:val="24"/>
                <w:lang w:val="en-GB"/>
              </w:rPr>
            </w:pPr>
            <w:r w:rsidRPr="00050F66">
              <w:rPr>
                <w:szCs w:val="24"/>
                <w:lang w:val="en-GB"/>
              </w:rPr>
              <w:t>Marketing records are maintained based on workplace guidelines</w:t>
            </w:r>
          </w:p>
        </w:tc>
      </w:tr>
    </w:tbl>
    <w:p w14:paraId="3A3BDAAE" w14:textId="77777777" w:rsidR="002879B7" w:rsidRPr="00050F66" w:rsidRDefault="002879B7" w:rsidP="00D02A22">
      <w:pPr>
        <w:spacing w:after="0" w:line="360" w:lineRule="auto"/>
        <w:rPr>
          <w:rFonts w:eastAsia="Calibri"/>
          <w:szCs w:val="24"/>
        </w:rPr>
      </w:pPr>
    </w:p>
    <w:p w14:paraId="25412ABE" w14:textId="77777777" w:rsidR="002879B7" w:rsidRPr="00050F66" w:rsidRDefault="00716FF7" w:rsidP="00D02A22">
      <w:pPr>
        <w:spacing w:after="0" w:line="360" w:lineRule="auto"/>
        <w:rPr>
          <w:rFonts w:eastAsia="Calibri"/>
          <w:b/>
          <w:szCs w:val="24"/>
        </w:rPr>
      </w:pPr>
      <w:r w:rsidRPr="00050F66">
        <w:rPr>
          <w:rFonts w:eastAsia="Calibri"/>
          <w:b/>
          <w:szCs w:val="24"/>
        </w:rPr>
        <w:t>RANGE OF VARIABLES</w:t>
      </w:r>
    </w:p>
    <w:p w14:paraId="50117338" w14:textId="77777777" w:rsidR="002879B7" w:rsidRPr="00050F66" w:rsidRDefault="00716FF7" w:rsidP="00D02A22">
      <w:pPr>
        <w:spacing w:after="0" w:line="360" w:lineRule="auto"/>
        <w:jc w:val="both"/>
        <w:rPr>
          <w:rFonts w:eastAsia="Calibri"/>
          <w:szCs w:val="24"/>
        </w:rPr>
      </w:pPr>
      <w:r w:rsidRPr="00050F66">
        <w:rPr>
          <w:rFonts w:eastAsia="Calibri"/>
          <w:szCs w:val="24"/>
        </w:rPr>
        <w:lastRenderedPageBreak/>
        <w:t xml:space="preserve">This section provides work environments and conditions to which the performance criteria apply. It allows for different work environments and situations that will affect performance. </w:t>
      </w:r>
    </w:p>
    <w:p w14:paraId="487E0E06" w14:textId="77777777" w:rsidR="002879B7" w:rsidRPr="00050F66" w:rsidRDefault="002879B7" w:rsidP="00D02A22">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2341"/>
        <w:gridCol w:w="6675"/>
      </w:tblGrid>
      <w:tr w:rsidR="002879B7" w:rsidRPr="00050F66" w14:paraId="339A0572" w14:textId="77777777">
        <w:trPr>
          <w:trHeight w:val="1"/>
          <w:tblHeader/>
        </w:trPr>
        <w:tc>
          <w:tcPr>
            <w:tcW w:w="12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ECDE7D" w14:textId="77777777" w:rsidR="002879B7" w:rsidRPr="00050F66" w:rsidRDefault="00716FF7" w:rsidP="00D02A22">
            <w:pPr>
              <w:spacing w:after="0" w:line="360" w:lineRule="auto"/>
              <w:ind w:left="390"/>
              <w:rPr>
                <w:rFonts w:eastAsia="Calibri"/>
                <w:szCs w:val="24"/>
              </w:rPr>
            </w:pPr>
            <w:r w:rsidRPr="00050F66">
              <w:rPr>
                <w:rFonts w:eastAsia="Calibri"/>
                <w:b/>
                <w:szCs w:val="24"/>
              </w:rPr>
              <w:t xml:space="preserve">RANGE </w:t>
            </w:r>
          </w:p>
        </w:tc>
        <w:tc>
          <w:tcPr>
            <w:tcW w:w="3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020DF" w14:textId="77777777" w:rsidR="002879B7" w:rsidRPr="00050F66" w:rsidRDefault="00716FF7" w:rsidP="00D02A22">
            <w:pPr>
              <w:spacing w:after="0" w:line="360" w:lineRule="auto"/>
              <w:rPr>
                <w:rFonts w:eastAsia="Calibri"/>
                <w:b/>
                <w:szCs w:val="24"/>
              </w:rPr>
            </w:pPr>
            <w:r w:rsidRPr="00050F66">
              <w:rPr>
                <w:rFonts w:eastAsia="Calibri"/>
                <w:b/>
                <w:szCs w:val="24"/>
              </w:rPr>
              <w:t>VARIABLE</w:t>
            </w:r>
          </w:p>
        </w:tc>
      </w:tr>
      <w:tr w:rsidR="002879B7" w:rsidRPr="00050F66" w14:paraId="317F0177" w14:textId="77777777" w:rsidTr="00647D11">
        <w:trPr>
          <w:trHeight w:val="2777"/>
        </w:trPr>
        <w:tc>
          <w:tcPr>
            <w:tcW w:w="12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FB89C" w14:textId="77777777" w:rsidR="002879B7" w:rsidRPr="00050F66" w:rsidRDefault="00716FF7" w:rsidP="00595D44">
            <w:pPr>
              <w:numPr>
                <w:ilvl w:val="0"/>
                <w:numId w:val="51"/>
              </w:numPr>
              <w:tabs>
                <w:tab w:val="left" w:pos="390"/>
              </w:tabs>
              <w:spacing w:after="0" w:line="360" w:lineRule="auto"/>
              <w:contextualSpacing/>
              <w:rPr>
                <w:szCs w:val="24"/>
              </w:rPr>
            </w:pPr>
            <w:r w:rsidRPr="00050F66">
              <w:rPr>
                <w:bCs/>
                <w:szCs w:val="24"/>
              </w:rPr>
              <w:t>Sheep breeds</w:t>
            </w:r>
            <w:r w:rsidRPr="00050F66">
              <w:rPr>
                <w:szCs w:val="24"/>
              </w:rPr>
              <w:t xml:space="preserve"> may include</w:t>
            </w:r>
            <w:r w:rsidRPr="00050F66">
              <w:rPr>
                <w:bCs/>
                <w:szCs w:val="24"/>
              </w:rPr>
              <w:t xml:space="preserve"> but not limited to:</w:t>
            </w:r>
          </w:p>
        </w:tc>
        <w:tc>
          <w:tcPr>
            <w:tcW w:w="3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EA1C7A"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Hampshire Sheep</w:t>
            </w:r>
          </w:p>
          <w:p w14:paraId="05534C11"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Dorset Sheep</w:t>
            </w:r>
          </w:p>
          <w:p w14:paraId="6799D02F"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Merino Sheep</w:t>
            </w:r>
          </w:p>
          <w:p w14:paraId="12D49B21"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Corriedale Sheep</w:t>
            </w:r>
          </w:p>
          <w:p w14:paraId="015004BA"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 xml:space="preserve">Maasai sheep </w:t>
            </w:r>
          </w:p>
          <w:p w14:paraId="75D20ED6"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 xml:space="preserve">Doper </w:t>
            </w:r>
          </w:p>
          <w:p w14:paraId="16901B96"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 xml:space="preserve">Black head Persian </w:t>
            </w:r>
          </w:p>
        </w:tc>
      </w:tr>
      <w:tr w:rsidR="002879B7" w:rsidRPr="00050F66" w14:paraId="2CBD3B2C" w14:textId="77777777">
        <w:trPr>
          <w:trHeight w:val="1"/>
        </w:trPr>
        <w:tc>
          <w:tcPr>
            <w:tcW w:w="12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80001" w14:textId="77777777" w:rsidR="002879B7" w:rsidRPr="00050F66" w:rsidRDefault="00716FF7" w:rsidP="00595D44">
            <w:pPr>
              <w:numPr>
                <w:ilvl w:val="0"/>
                <w:numId w:val="51"/>
              </w:numPr>
              <w:tabs>
                <w:tab w:val="left" w:pos="390"/>
              </w:tabs>
              <w:spacing w:after="0" w:line="360" w:lineRule="auto"/>
              <w:contextualSpacing/>
              <w:rPr>
                <w:szCs w:val="24"/>
              </w:rPr>
            </w:pPr>
            <w:r w:rsidRPr="00050F66">
              <w:rPr>
                <w:bCs/>
                <w:szCs w:val="24"/>
              </w:rPr>
              <w:t>Breeding method and technologies may include but not limited to:</w:t>
            </w:r>
          </w:p>
        </w:tc>
        <w:tc>
          <w:tcPr>
            <w:tcW w:w="3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51508" w14:textId="77777777" w:rsidR="002879B7" w:rsidRPr="00050F66" w:rsidRDefault="00716FF7" w:rsidP="00595D44">
            <w:pPr>
              <w:numPr>
                <w:ilvl w:val="1"/>
                <w:numId w:val="51"/>
              </w:numPr>
              <w:tabs>
                <w:tab w:val="left" w:pos="702"/>
              </w:tabs>
              <w:spacing w:after="0" w:line="360" w:lineRule="auto"/>
              <w:contextualSpacing/>
              <w:rPr>
                <w:szCs w:val="24"/>
              </w:rPr>
            </w:pPr>
            <w:r w:rsidRPr="00050F66">
              <w:rPr>
                <w:szCs w:val="24"/>
              </w:rPr>
              <w:t>Artificial insemination</w:t>
            </w:r>
          </w:p>
          <w:p w14:paraId="6994B8AF" w14:textId="77777777" w:rsidR="002879B7" w:rsidRPr="00050F66" w:rsidRDefault="00716FF7" w:rsidP="00595D44">
            <w:pPr>
              <w:numPr>
                <w:ilvl w:val="1"/>
                <w:numId w:val="51"/>
              </w:numPr>
              <w:tabs>
                <w:tab w:val="left" w:pos="702"/>
              </w:tabs>
              <w:spacing w:after="0" w:line="360" w:lineRule="auto"/>
              <w:contextualSpacing/>
              <w:rPr>
                <w:szCs w:val="24"/>
              </w:rPr>
            </w:pPr>
            <w:r w:rsidRPr="00050F66">
              <w:rPr>
                <w:szCs w:val="24"/>
              </w:rPr>
              <w:t xml:space="preserve">Natural method </w:t>
            </w:r>
          </w:p>
          <w:p w14:paraId="097DF72E" w14:textId="77777777" w:rsidR="002879B7" w:rsidRPr="00050F66" w:rsidRDefault="00716FF7" w:rsidP="00595D44">
            <w:pPr>
              <w:numPr>
                <w:ilvl w:val="1"/>
                <w:numId w:val="51"/>
              </w:numPr>
              <w:tabs>
                <w:tab w:val="left" w:pos="702"/>
              </w:tabs>
              <w:spacing w:after="0" w:line="360" w:lineRule="auto"/>
              <w:contextualSpacing/>
              <w:rPr>
                <w:szCs w:val="24"/>
              </w:rPr>
            </w:pPr>
            <w:r w:rsidRPr="00050F66">
              <w:rPr>
                <w:szCs w:val="24"/>
              </w:rPr>
              <w:t xml:space="preserve">Embryo transfer </w:t>
            </w:r>
          </w:p>
          <w:p w14:paraId="40805EE0" w14:textId="77777777" w:rsidR="002879B7" w:rsidRPr="00050F66" w:rsidRDefault="00716FF7" w:rsidP="00595D44">
            <w:pPr>
              <w:numPr>
                <w:ilvl w:val="1"/>
                <w:numId w:val="51"/>
              </w:numPr>
              <w:tabs>
                <w:tab w:val="left" w:pos="702"/>
              </w:tabs>
              <w:spacing w:after="0" w:line="360" w:lineRule="auto"/>
              <w:contextualSpacing/>
              <w:rPr>
                <w:szCs w:val="24"/>
              </w:rPr>
            </w:pPr>
            <w:r w:rsidRPr="00050F66">
              <w:rPr>
                <w:szCs w:val="24"/>
              </w:rPr>
              <w:t xml:space="preserve">Surrogate </w:t>
            </w:r>
          </w:p>
          <w:p w14:paraId="17C495F0" w14:textId="77777777" w:rsidR="002879B7" w:rsidRPr="00050F66" w:rsidRDefault="00716FF7" w:rsidP="00595D44">
            <w:pPr>
              <w:numPr>
                <w:ilvl w:val="1"/>
                <w:numId w:val="51"/>
              </w:numPr>
              <w:tabs>
                <w:tab w:val="left" w:pos="702"/>
              </w:tabs>
              <w:spacing w:after="0" w:line="360" w:lineRule="auto"/>
              <w:contextualSpacing/>
              <w:rPr>
                <w:szCs w:val="24"/>
              </w:rPr>
            </w:pPr>
            <w:r w:rsidRPr="00050F66">
              <w:rPr>
                <w:szCs w:val="24"/>
              </w:rPr>
              <w:t>Signs of heat</w:t>
            </w:r>
          </w:p>
          <w:p w14:paraId="6BB8D481" w14:textId="77777777" w:rsidR="002879B7" w:rsidRPr="00050F66" w:rsidRDefault="00716FF7" w:rsidP="00595D44">
            <w:pPr>
              <w:numPr>
                <w:ilvl w:val="1"/>
                <w:numId w:val="51"/>
              </w:numPr>
              <w:tabs>
                <w:tab w:val="left" w:pos="702"/>
              </w:tabs>
              <w:spacing w:after="0" w:line="360" w:lineRule="auto"/>
              <w:contextualSpacing/>
              <w:rPr>
                <w:szCs w:val="24"/>
              </w:rPr>
            </w:pPr>
            <w:r w:rsidRPr="00050F66">
              <w:rPr>
                <w:szCs w:val="24"/>
              </w:rPr>
              <w:t xml:space="preserve">Estrus synchronization </w:t>
            </w:r>
          </w:p>
        </w:tc>
      </w:tr>
      <w:tr w:rsidR="002879B7" w:rsidRPr="00050F66" w14:paraId="65C4ADAE" w14:textId="77777777">
        <w:trPr>
          <w:trHeight w:val="1"/>
        </w:trPr>
        <w:tc>
          <w:tcPr>
            <w:tcW w:w="12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93C672" w14:textId="77777777" w:rsidR="002879B7" w:rsidRPr="00050F66" w:rsidRDefault="00716FF7" w:rsidP="00595D44">
            <w:pPr>
              <w:numPr>
                <w:ilvl w:val="0"/>
                <w:numId w:val="51"/>
              </w:numPr>
              <w:tabs>
                <w:tab w:val="left" w:pos="390"/>
              </w:tabs>
              <w:spacing w:after="0" w:line="360" w:lineRule="auto"/>
              <w:contextualSpacing/>
              <w:rPr>
                <w:szCs w:val="24"/>
              </w:rPr>
            </w:pPr>
            <w:r w:rsidRPr="00050F66">
              <w:rPr>
                <w:szCs w:val="24"/>
                <w:lang w:val="en-GB"/>
              </w:rPr>
              <w:t xml:space="preserve">Sheep identification method </w:t>
            </w:r>
            <w:r w:rsidRPr="00050F66">
              <w:rPr>
                <w:szCs w:val="24"/>
              </w:rPr>
              <w:t>may include but not limited to:</w:t>
            </w:r>
          </w:p>
        </w:tc>
        <w:tc>
          <w:tcPr>
            <w:tcW w:w="3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30FDD9" w14:textId="77777777" w:rsidR="002879B7" w:rsidRPr="00050F66" w:rsidRDefault="00716FF7" w:rsidP="00595D44">
            <w:pPr>
              <w:numPr>
                <w:ilvl w:val="1"/>
                <w:numId w:val="51"/>
              </w:numPr>
              <w:spacing w:after="0" w:line="360" w:lineRule="auto"/>
              <w:ind w:left="702"/>
              <w:contextualSpacing/>
              <w:rPr>
                <w:szCs w:val="24"/>
              </w:rPr>
            </w:pPr>
            <w:r w:rsidRPr="00050F66">
              <w:rPr>
                <w:bCs/>
                <w:szCs w:val="24"/>
              </w:rPr>
              <w:t>Ear Tagging</w:t>
            </w:r>
          </w:p>
          <w:p w14:paraId="3487402E" w14:textId="77777777" w:rsidR="002879B7" w:rsidRPr="00050F66" w:rsidRDefault="00716FF7" w:rsidP="00595D44">
            <w:pPr>
              <w:numPr>
                <w:ilvl w:val="1"/>
                <w:numId w:val="51"/>
              </w:numPr>
              <w:spacing w:after="0" w:line="360" w:lineRule="auto"/>
              <w:ind w:left="702"/>
              <w:contextualSpacing/>
              <w:rPr>
                <w:szCs w:val="24"/>
              </w:rPr>
            </w:pPr>
            <w:r w:rsidRPr="00050F66">
              <w:rPr>
                <w:bCs/>
                <w:szCs w:val="24"/>
              </w:rPr>
              <w:t>Ear Notching</w:t>
            </w:r>
          </w:p>
          <w:p w14:paraId="43B5F017" w14:textId="77777777" w:rsidR="002879B7" w:rsidRPr="00050F66" w:rsidRDefault="00716FF7" w:rsidP="00595D44">
            <w:pPr>
              <w:numPr>
                <w:ilvl w:val="1"/>
                <w:numId w:val="51"/>
              </w:numPr>
              <w:spacing w:after="0" w:line="360" w:lineRule="auto"/>
              <w:ind w:left="702"/>
              <w:contextualSpacing/>
              <w:rPr>
                <w:szCs w:val="24"/>
              </w:rPr>
            </w:pPr>
            <w:r w:rsidRPr="00050F66">
              <w:rPr>
                <w:bCs/>
                <w:szCs w:val="24"/>
              </w:rPr>
              <w:t>Neck Chains or Straps</w:t>
            </w:r>
          </w:p>
          <w:p w14:paraId="35C871DB" w14:textId="77777777" w:rsidR="002879B7" w:rsidRPr="00050F66" w:rsidRDefault="002879B7" w:rsidP="00D02A22">
            <w:pPr>
              <w:spacing w:after="0" w:line="360" w:lineRule="auto"/>
              <w:ind w:left="702"/>
              <w:contextualSpacing/>
              <w:rPr>
                <w:szCs w:val="24"/>
              </w:rPr>
            </w:pPr>
          </w:p>
        </w:tc>
      </w:tr>
      <w:tr w:rsidR="002879B7" w:rsidRPr="00050F66" w14:paraId="78079647" w14:textId="77777777">
        <w:trPr>
          <w:trHeight w:val="1"/>
        </w:trPr>
        <w:tc>
          <w:tcPr>
            <w:tcW w:w="12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47E538" w14:textId="77777777" w:rsidR="002879B7" w:rsidRPr="00050F66" w:rsidRDefault="00716FF7" w:rsidP="00595D44">
            <w:pPr>
              <w:numPr>
                <w:ilvl w:val="0"/>
                <w:numId w:val="51"/>
              </w:numPr>
              <w:tabs>
                <w:tab w:val="left" w:pos="390"/>
              </w:tabs>
              <w:spacing w:after="0" w:line="360" w:lineRule="auto"/>
              <w:contextualSpacing/>
              <w:rPr>
                <w:szCs w:val="24"/>
                <w:lang w:val="en-GB"/>
              </w:rPr>
            </w:pPr>
            <w:r w:rsidRPr="00050F66">
              <w:rPr>
                <w:szCs w:val="24"/>
                <w:lang w:val="en-GB"/>
              </w:rPr>
              <w:t>Sheep castration</w:t>
            </w:r>
            <w:r w:rsidRPr="00050F66">
              <w:rPr>
                <w:b/>
                <w:i/>
                <w:szCs w:val="24"/>
                <w:lang w:val="en-GB"/>
              </w:rPr>
              <w:t xml:space="preserve"> </w:t>
            </w:r>
            <w:r w:rsidRPr="00050F66">
              <w:rPr>
                <w:szCs w:val="24"/>
              </w:rPr>
              <w:t>may include but not limited to:</w:t>
            </w:r>
          </w:p>
        </w:tc>
        <w:tc>
          <w:tcPr>
            <w:tcW w:w="3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317C98" w14:textId="77777777" w:rsidR="002879B7" w:rsidRPr="00050F66" w:rsidRDefault="00716FF7" w:rsidP="00595D44">
            <w:pPr>
              <w:numPr>
                <w:ilvl w:val="1"/>
                <w:numId w:val="51"/>
              </w:numPr>
              <w:spacing w:after="0" w:line="360" w:lineRule="auto"/>
              <w:ind w:left="702"/>
              <w:contextualSpacing/>
              <w:rPr>
                <w:rStyle w:val="Strong"/>
                <w:b w:val="0"/>
                <w:szCs w:val="24"/>
              </w:rPr>
            </w:pPr>
            <w:r w:rsidRPr="00050F66">
              <w:rPr>
                <w:rStyle w:val="Strong"/>
                <w:rFonts w:eastAsiaTheme="majorEastAsia"/>
                <w:b w:val="0"/>
                <w:szCs w:val="24"/>
              </w:rPr>
              <w:t xml:space="preserve">Closed castration </w:t>
            </w:r>
          </w:p>
          <w:p w14:paraId="6F85B898" w14:textId="77777777" w:rsidR="002879B7" w:rsidRPr="00050F66" w:rsidRDefault="00716FF7" w:rsidP="00595D44">
            <w:pPr>
              <w:numPr>
                <w:ilvl w:val="1"/>
                <w:numId w:val="51"/>
              </w:numPr>
              <w:spacing w:after="0" w:line="360" w:lineRule="auto"/>
              <w:ind w:left="702"/>
              <w:contextualSpacing/>
              <w:rPr>
                <w:bCs/>
                <w:szCs w:val="24"/>
              </w:rPr>
            </w:pPr>
            <w:r w:rsidRPr="00050F66">
              <w:rPr>
                <w:rStyle w:val="Strong"/>
                <w:rFonts w:eastAsiaTheme="majorEastAsia"/>
                <w:b w:val="0"/>
                <w:szCs w:val="24"/>
              </w:rPr>
              <w:t>Surgical Castration</w:t>
            </w:r>
          </w:p>
        </w:tc>
      </w:tr>
    </w:tbl>
    <w:p w14:paraId="561D13C2" w14:textId="77777777" w:rsidR="002879B7" w:rsidRPr="00050F66" w:rsidRDefault="002879B7" w:rsidP="00D02A22">
      <w:pPr>
        <w:spacing w:after="0" w:line="360" w:lineRule="auto"/>
        <w:rPr>
          <w:rFonts w:eastAsia="Calibri"/>
          <w:b/>
          <w:szCs w:val="24"/>
        </w:rPr>
      </w:pPr>
    </w:p>
    <w:p w14:paraId="348BDDF5" w14:textId="77777777" w:rsidR="002879B7" w:rsidRPr="00050F66" w:rsidRDefault="00716FF7" w:rsidP="00D02A22">
      <w:pPr>
        <w:spacing w:after="0" w:line="360" w:lineRule="auto"/>
        <w:rPr>
          <w:rFonts w:eastAsia="Calibri"/>
          <w:b/>
          <w:szCs w:val="24"/>
        </w:rPr>
      </w:pPr>
      <w:r w:rsidRPr="00050F66">
        <w:rPr>
          <w:rFonts w:eastAsia="Calibri"/>
          <w:b/>
          <w:szCs w:val="24"/>
        </w:rPr>
        <w:t>REQUIRED SKILLS AND KNOWLEDGE</w:t>
      </w:r>
    </w:p>
    <w:p w14:paraId="74CEC9BB" w14:textId="77777777" w:rsidR="002879B7" w:rsidRPr="00050F66" w:rsidRDefault="00716FF7" w:rsidP="00D02A22">
      <w:pPr>
        <w:spacing w:after="0" w:line="360" w:lineRule="auto"/>
        <w:rPr>
          <w:rFonts w:eastAsia="Calibri"/>
          <w:szCs w:val="24"/>
        </w:rPr>
      </w:pPr>
      <w:r w:rsidRPr="00050F66">
        <w:rPr>
          <w:rFonts w:eastAsia="Calibri"/>
          <w:szCs w:val="24"/>
        </w:rPr>
        <w:t>This section describes the skills and knowledge required for this unit of competency.</w:t>
      </w:r>
    </w:p>
    <w:p w14:paraId="3C1E00F2" w14:textId="77777777" w:rsidR="002879B7" w:rsidRPr="00050F66" w:rsidRDefault="00716FF7" w:rsidP="00D02A22">
      <w:pPr>
        <w:spacing w:after="0" w:line="360" w:lineRule="auto"/>
        <w:rPr>
          <w:rFonts w:eastAsia="Calibri"/>
          <w:b/>
          <w:szCs w:val="24"/>
        </w:rPr>
      </w:pPr>
      <w:r w:rsidRPr="00050F66">
        <w:rPr>
          <w:rFonts w:eastAsia="Calibri"/>
          <w:b/>
          <w:szCs w:val="24"/>
        </w:rPr>
        <w:t>Required Skills</w:t>
      </w:r>
    </w:p>
    <w:p w14:paraId="6617210C" w14:textId="77777777" w:rsidR="002879B7" w:rsidRPr="00050F66" w:rsidRDefault="00716FF7" w:rsidP="00D02A22">
      <w:pPr>
        <w:spacing w:after="0" w:line="360" w:lineRule="auto"/>
        <w:rPr>
          <w:rFonts w:eastAsia="Calibri"/>
          <w:szCs w:val="24"/>
        </w:rPr>
      </w:pPr>
      <w:r w:rsidRPr="00050F66">
        <w:rPr>
          <w:rFonts w:eastAsia="Calibri"/>
          <w:szCs w:val="24"/>
        </w:rPr>
        <w:t>The individual needs to demonstrate the following skills:</w:t>
      </w:r>
    </w:p>
    <w:p w14:paraId="205BC119"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 xml:space="preserve">Communication </w:t>
      </w:r>
    </w:p>
    <w:p w14:paraId="7B0B9998"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lastRenderedPageBreak/>
        <w:t xml:space="preserve">Analytical </w:t>
      </w:r>
    </w:p>
    <w:p w14:paraId="0710614C"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 xml:space="preserve">Evaluation </w:t>
      </w:r>
    </w:p>
    <w:p w14:paraId="1A714481"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 xml:space="preserve">Management </w:t>
      </w:r>
    </w:p>
    <w:p w14:paraId="065DBC91"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 xml:space="preserve">Problem solving </w:t>
      </w:r>
    </w:p>
    <w:p w14:paraId="5517C6E3"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Time management</w:t>
      </w:r>
    </w:p>
    <w:p w14:paraId="0C35E5DC"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Data collection</w:t>
      </w:r>
    </w:p>
    <w:p w14:paraId="0ABFD1E9"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 xml:space="preserve">Numeracy </w:t>
      </w:r>
    </w:p>
    <w:p w14:paraId="7BE498D4"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 xml:space="preserve">Observation </w:t>
      </w:r>
    </w:p>
    <w:p w14:paraId="0BC7FE45"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Negotiation</w:t>
      </w:r>
    </w:p>
    <w:p w14:paraId="12725D48"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Digital literacy</w:t>
      </w:r>
    </w:p>
    <w:p w14:paraId="4871602F"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Equipment calibration</w:t>
      </w:r>
    </w:p>
    <w:p w14:paraId="4083BA6C" w14:textId="77777777" w:rsidR="002879B7" w:rsidRPr="00050F66" w:rsidRDefault="002879B7" w:rsidP="00D02A22">
      <w:pPr>
        <w:spacing w:after="0" w:line="360" w:lineRule="auto"/>
        <w:rPr>
          <w:rFonts w:eastAsia="Calibri"/>
          <w:b/>
          <w:szCs w:val="24"/>
        </w:rPr>
      </w:pPr>
    </w:p>
    <w:p w14:paraId="1893A8CA" w14:textId="77777777" w:rsidR="002879B7" w:rsidRPr="00050F66" w:rsidRDefault="00716FF7" w:rsidP="00D02A22">
      <w:pPr>
        <w:spacing w:after="0" w:line="360" w:lineRule="auto"/>
        <w:rPr>
          <w:rFonts w:eastAsia="Calibri"/>
          <w:b/>
          <w:szCs w:val="24"/>
        </w:rPr>
      </w:pPr>
      <w:r w:rsidRPr="00050F66">
        <w:rPr>
          <w:rFonts w:eastAsia="Calibri"/>
          <w:b/>
          <w:szCs w:val="24"/>
        </w:rPr>
        <w:t>Required knowledge</w:t>
      </w:r>
    </w:p>
    <w:p w14:paraId="73BF01E8" w14:textId="77777777" w:rsidR="002879B7" w:rsidRPr="00050F66" w:rsidRDefault="00716FF7" w:rsidP="00D02A22">
      <w:pPr>
        <w:spacing w:after="0" w:line="360" w:lineRule="auto"/>
        <w:rPr>
          <w:rFonts w:eastAsia="Calibri"/>
          <w:szCs w:val="24"/>
        </w:rPr>
      </w:pPr>
      <w:r w:rsidRPr="00050F66">
        <w:rPr>
          <w:rFonts w:eastAsia="Calibri"/>
          <w:szCs w:val="24"/>
        </w:rPr>
        <w:t>The individual needs to demonstrate knowledge of:</w:t>
      </w:r>
    </w:p>
    <w:p w14:paraId="01B907CA" w14:textId="77777777" w:rsidR="002879B7" w:rsidRPr="00050F66" w:rsidRDefault="00716FF7" w:rsidP="00595D44">
      <w:pPr>
        <w:numPr>
          <w:ilvl w:val="0"/>
          <w:numId w:val="28"/>
        </w:numPr>
        <w:spacing w:after="0" w:line="360" w:lineRule="auto"/>
        <w:rPr>
          <w:bCs/>
          <w:szCs w:val="24"/>
          <w:lang w:val="en-ZW"/>
        </w:rPr>
      </w:pPr>
      <w:r w:rsidRPr="00050F66">
        <w:rPr>
          <w:szCs w:val="24"/>
          <w:lang w:val="en-ZW"/>
        </w:rPr>
        <w:t>Principles of animal production</w:t>
      </w:r>
    </w:p>
    <w:p w14:paraId="326C7014" w14:textId="77777777" w:rsidR="002879B7" w:rsidRPr="00050F66" w:rsidRDefault="00716FF7" w:rsidP="00595D44">
      <w:pPr>
        <w:numPr>
          <w:ilvl w:val="0"/>
          <w:numId w:val="28"/>
        </w:numPr>
        <w:spacing w:after="0" w:line="360" w:lineRule="auto"/>
        <w:rPr>
          <w:szCs w:val="24"/>
          <w:lang w:val="en-ZW"/>
        </w:rPr>
      </w:pPr>
      <w:r w:rsidRPr="00050F66">
        <w:rPr>
          <w:bCs/>
          <w:szCs w:val="24"/>
          <w:lang w:val="en-ZW"/>
        </w:rPr>
        <w:t>Sheep selection and breeding</w:t>
      </w:r>
    </w:p>
    <w:p w14:paraId="051482BE" w14:textId="77777777" w:rsidR="002879B7" w:rsidRPr="00050F66" w:rsidRDefault="00716FF7" w:rsidP="00595D44">
      <w:pPr>
        <w:numPr>
          <w:ilvl w:val="0"/>
          <w:numId w:val="28"/>
        </w:numPr>
        <w:spacing w:after="0" w:line="360" w:lineRule="auto"/>
        <w:rPr>
          <w:szCs w:val="24"/>
          <w:lang w:val="en-ZW"/>
        </w:rPr>
      </w:pPr>
      <w:r w:rsidRPr="00050F66">
        <w:rPr>
          <w:bCs/>
          <w:szCs w:val="24"/>
          <w:lang w:val="en-ZW"/>
        </w:rPr>
        <w:t>Sheep nutrition</w:t>
      </w:r>
    </w:p>
    <w:p w14:paraId="7EE86479" w14:textId="77777777" w:rsidR="002879B7" w:rsidRPr="00050F66" w:rsidRDefault="00716FF7" w:rsidP="00595D44">
      <w:pPr>
        <w:numPr>
          <w:ilvl w:val="0"/>
          <w:numId w:val="28"/>
        </w:numPr>
        <w:spacing w:after="0" w:line="360" w:lineRule="auto"/>
        <w:rPr>
          <w:szCs w:val="24"/>
          <w:lang w:val="en-ZW"/>
        </w:rPr>
      </w:pPr>
      <w:r w:rsidRPr="00050F66">
        <w:rPr>
          <w:bCs/>
          <w:szCs w:val="24"/>
          <w:lang w:val="en-ZW"/>
        </w:rPr>
        <w:t>Parasite and disease management in sheep</w:t>
      </w:r>
    </w:p>
    <w:p w14:paraId="346371AA" w14:textId="77777777" w:rsidR="002879B7" w:rsidRPr="00050F66" w:rsidRDefault="00716FF7" w:rsidP="00595D44">
      <w:pPr>
        <w:numPr>
          <w:ilvl w:val="0"/>
          <w:numId w:val="28"/>
        </w:numPr>
        <w:spacing w:after="0" w:line="360" w:lineRule="auto"/>
        <w:rPr>
          <w:szCs w:val="24"/>
          <w:lang w:val="en-ZW"/>
        </w:rPr>
      </w:pPr>
      <w:r w:rsidRPr="00050F66">
        <w:rPr>
          <w:szCs w:val="24"/>
          <w:lang w:val="en-ZW"/>
        </w:rPr>
        <w:t>Sheep products</w:t>
      </w:r>
    </w:p>
    <w:p w14:paraId="660C5C66" w14:textId="77777777" w:rsidR="002879B7" w:rsidRPr="00050F66" w:rsidRDefault="00716FF7" w:rsidP="00595D44">
      <w:pPr>
        <w:numPr>
          <w:ilvl w:val="0"/>
          <w:numId w:val="28"/>
        </w:numPr>
        <w:spacing w:after="0" w:line="360" w:lineRule="auto"/>
        <w:rPr>
          <w:szCs w:val="24"/>
          <w:lang w:val="en-ZW"/>
        </w:rPr>
      </w:pPr>
      <w:r w:rsidRPr="00050F66">
        <w:rPr>
          <w:szCs w:val="24"/>
          <w:lang w:val="en-ZW"/>
        </w:rPr>
        <w:t>Wool shearing</w:t>
      </w:r>
    </w:p>
    <w:p w14:paraId="0341A680" w14:textId="77777777" w:rsidR="002879B7" w:rsidRPr="00050F66" w:rsidRDefault="00716FF7" w:rsidP="00595D44">
      <w:pPr>
        <w:numPr>
          <w:ilvl w:val="0"/>
          <w:numId w:val="28"/>
        </w:numPr>
        <w:spacing w:after="0" w:line="360" w:lineRule="auto"/>
        <w:rPr>
          <w:szCs w:val="24"/>
          <w:lang w:val="en-ZW"/>
        </w:rPr>
      </w:pPr>
      <w:r w:rsidRPr="00050F66">
        <w:rPr>
          <w:szCs w:val="24"/>
          <w:lang w:val="en-ZW"/>
        </w:rPr>
        <w:t>Sheep docking</w:t>
      </w:r>
    </w:p>
    <w:p w14:paraId="089D3021" w14:textId="77777777" w:rsidR="002879B7" w:rsidRPr="00050F66" w:rsidRDefault="00716FF7" w:rsidP="00595D44">
      <w:pPr>
        <w:numPr>
          <w:ilvl w:val="0"/>
          <w:numId w:val="28"/>
        </w:numPr>
        <w:spacing w:after="0" w:line="360" w:lineRule="auto"/>
        <w:rPr>
          <w:szCs w:val="24"/>
          <w:lang w:val="en-ZW"/>
        </w:rPr>
      </w:pPr>
      <w:r w:rsidRPr="00050F66">
        <w:rPr>
          <w:szCs w:val="24"/>
          <w:lang w:val="en-ZW"/>
        </w:rPr>
        <w:t>Sheep production records</w:t>
      </w:r>
    </w:p>
    <w:p w14:paraId="0A105F44" w14:textId="77777777" w:rsidR="00647D11" w:rsidRPr="00050F66" w:rsidRDefault="00647D11" w:rsidP="00D02A22">
      <w:pPr>
        <w:spacing w:after="0" w:line="360" w:lineRule="auto"/>
        <w:rPr>
          <w:rFonts w:eastAsia="Calibri"/>
          <w:b/>
          <w:szCs w:val="24"/>
        </w:rPr>
      </w:pPr>
    </w:p>
    <w:p w14:paraId="34D20422" w14:textId="77777777" w:rsidR="002879B7" w:rsidRPr="00050F66" w:rsidRDefault="00716FF7" w:rsidP="00D02A22">
      <w:pPr>
        <w:spacing w:after="0" w:line="360" w:lineRule="auto"/>
        <w:rPr>
          <w:rFonts w:eastAsia="Calibri"/>
          <w:b/>
          <w:szCs w:val="24"/>
        </w:rPr>
      </w:pPr>
      <w:r w:rsidRPr="00050F66">
        <w:rPr>
          <w:rFonts w:eastAsia="Calibri"/>
          <w:b/>
          <w:szCs w:val="24"/>
        </w:rPr>
        <w:t>EVIDENCE GUIDE</w:t>
      </w:r>
    </w:p>
    <w:p w14:paraId="77F567B0" w14:textId="77777777" w:rsidR="002879B7" w:rsidRPr="00050F66" w:rsidRDefault="00716FF7" w:rsidP="00D02A22">
      <w:pPr>
        <w:spacing w:after="0" w:line="360" w:lineRule="auto"/>
        <w:rPr>
          <w:rFonts w:eastAsia="Calibri"/>
          <w:szCs w:val="24"/>
        </w:rPr>
      </w:pPr>
      <w:r w:rsidRPr="00050F66">
        <w:rPr>
          <w:rFonts w:eastAsia="Calibri"/>
          <w:szCs w:val="24"/>
        </w:rPr>
        <w:t>This provides advice on assessment and must be read in conjunction with the performance criteria, required skills and knowledge and range.</w:t>
      </w:r>
    </w:p>
    <w:p w14:paraId="1C97B4E3" w14:textId="77777777" w:rsidR="002879B7" w:rsidRPr="00050F66" w:rsidRDefault="002879B7" w:rsidP="00D02A22">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2351"/>
        <w:gridCol w:w="6665"/>
      </w:tblGrid>
      <w:tr w:rsidR="002879B7" w:rsidRPr="00050F66" w14:paraId="639A742A" w14:textId="77777777">
        <w:trPr>
          <w:trHeight w:val="1"/>
        </w:trPr>
        <w:tc>
          <w:tcPr>
            <w:tcW w:w="13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033C50" w14:textId="77777777" w:rsidR="002879B7" w:rsidRPr="00050F66" w:rsidRDefault="00716FF7" w:rsidP="00595D44">
            <w:pPr>
              <w:numPr>
                <w:ilvl w:val="0"/>
                <w:numId w:val="52"/>
              </w:numPr>
              <w:tabs>
                <w:tab w:val="left" w:pos="360"/>
              </w:tabs>
              <w:spacing w:after="0" w:line="360" w:lineRule="auto"/>
              <w:contextualSpacing/>
              <w:rPr>
                <w:szCs w:val="24"/>
              </w:rPr>
            </w:pPr>
            <w:r w:rsidRPr="00050F66">
              <w:rPr>
                <w:szCs w:val="24"/>
              </w:rPr>
              <w:t>Critical aspects of competency</w:t>
            </w:r>
          </w:p>
          <w:p w14:paraId="2E2D865B" w14:textId="77777777" w:rsidR="002879B7" w:rsidRPr="00050F66" w:rsidRDefault="002879B7" w:rsidP="00D02A22">
            <w:pPr>
              <w:spacing w:after="0" w:line="360" w:lineRule="auto"/>
              <w:rPr>
                <w:rFonts w:eastAsia="Calibri"/>
                <w:szCs w:val="24"/>
              </w:rPr>
            </w:pPr>
          </w:p>
        </w:tc>
        <w:tc>
          <w:tcPr>
            <w:tcW w:w="36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881ADE" w14:textId="77777777" w:rsidR="002879B7" w:rsidRPr="00050F66" w:rsidRDefault="00716FF7" w:rsidP="00D63FAF">
            <w:pPr>
              <w:pStyle w:val="ListParagraph"/>
              <w:rPr>
                <w:szCs w:val="24"/>
              </w:rPr>
            </w:pPr>
            <w:r w:rsidRPr="00050F66">
              <w:rPr>
                <w:szCs w:val="24"/>
              </w:rPr>
              <w:t>Assessment requires evidence that the candidate:</w:t>
            </w:r>
          </w:p>
          <w:p w14:paraId="377B7DE8" w14:textId="77777777" w:rsidR="002879B7" w:rsidRPr="00050F66" w:rsidRDefault="00716FF7" w:rsidP="00595D44">
            <w:pPr>
              <w:pStyle w:val="ListParagraph"/>
              <w:numPr>
                <w:ilvl w:val="0"/>
                <w:numId w:val="53"/>
              </w:numPr>
              <w:rPr>
                <w:szCs w:val="24"/>
              </w:rPr>
            </w:pPr>
            <w:r w:rsidRPr="00050F66">
              <w:rPr>
                <w:szCs w:val="24"/>
              </w:rPr>
              <w:t xml:space="preserve"> Selected site of sheep structures based on LPM</w:t>
            </w:r>
          </w:p>
          <w:p w14:paraId="1799FD28" w14:textId="77777777" w:rsidR="002879B7" w:rsidRPr="00050F66" w:rsidRDefault="00716FF7" w:rsidP="00595D44">
            <w:pPr>
              <w:pStyle w:val="ListParagraph"/>
              <w:numPr>
                <w:ilvl w:val="0"/>
                <w:numId w:val="53"/>
              </w:numPr>
              <w:rPr>
                <w:szCs w:val="24"/>
              </w:rPr>
            </w:pPr>
            <w:r w:rsidRPr="00050F66">
              <w:rPr>
                <w:szCs w:val="24"/>
              </w:rPr>
              <w:t xml:space="preserve"> Constructed sheep structures based on livestock production manual</w:t>
            </w:r>
          </w:p>
          <w:p w14:paraId="0991B323" w14:textId="77777777" w:rsidR="002879B7" w:rsidRPr="00050F66" w:rsidRDefault="00716FF7" w:rsidP="00595D44">
            <w:pPr>
              <w:pStyle w:val="ListParagraph"/>
              <w:numPr>
                <w:ilvl w:val="0"/>
                <w:numId w:val="53"/>
              </w:numPr>
              <w:rPr>
                <w:szCs w:val="24"/>
              </w:rPr>
            </w:pPr>
            <w:r w:rsidRPr="00050F66">
              <w:rPr>
                <w:szCs w:val="24"/>
              </w:rPr>
              <w:lastRenderedPageBreak/>
              <w:t xml:space="preserve"> Kept records as per workplace requirements</w:t>
            </w:r>
          </w:p>
          <w:p w14:paraId="359203C2" w14:textId="77777777" w:rsidR="002879B7" w:rsidRPr="00050F66" w:rsidRDefault="00716FF7" w:rsidP="00595D44">
            <w:pPr>
              <w:pStyle w:val="ListParagraph"/>
              <w:numPr>
                <w:ilvl w:val="0"/>
                <w:numId w:val="53"/>
              </w:numPr>
              <w:rPr>
                <w:szCs w:val="24"/>
              </w:rPr>
            </w:pPr>
            <w:r w:rsidRPr="00050F66">
              <w:rPr>
                <w:szCs w:val="24"/>
              </w:rPr>
              <w:t xml:space="preserve"> Managed waste according to environmental protection regulations</w:t>
            </w:r>
          </w:p>
          <w:p w14:paraId="3DA6EC3D" w14:textId="77777777" w:rsidR="002879B7" w:rsidRPr="00050F66" w:rsidRDefault="00716FF7" w:rsidP="00595D44">
            <w:pPr>
              <w:pStyle w:val="ListParagraph"/>
              <w:numPr>
                <w:ilvl w:val="0"/>
                <w:numId w:val="53"/>
              </w:numPr>
              <w:rPr>
                <w:spacing w:val="8"/>
                <w:w w:val="91"/>
                <w:szCs w:val="24"/>
              </w:rPr>
            </w:pPr>
            <w:r w:rsidRPr="00050F66">
              <w:rPr>
                <w:spacing w:val="7"/>
                <w:w w:val="92"/>
                <w:szCs w:val="24"/>
              </w:rPr>
              <w:t xml:space="preserve"> Provided</w:t>
            </w:r>
            <w:r w:rsidRPr="00050F66">
              <w:rPr>
                <w:spacing w:val="6"/>
                <w:w w:val="93"/>
                <w:szCs w:val="24"/>
              </w:rPr>
              <w:t xml:space="preserve"> Basal</w:t>
            </w:r>
            <w:r w:rsidRPr="00050F66">
              <w:rPr>
                <w:w w:val="89"/>
                <w:szCs w:val="24"/>
              </w:rPr>
              <w:t xml:space="preserve"> </w:t>
            </w:r>
            <w:r w:rsidRPr="00050F66">
              <w:rPr>
                <w:spacing w:val="9"/>
                <w:w w:val="89"/>
                <w:szCs w:val="24"/>
              </w:rPr>
              <w:t>rations</w:t>
            </w:r>
            <w:r w:rsidRPr="00050F66">
              <w:rPr>
                <w:w w:val="86"/>
                <w:szCs w:val="24"/>
              </w:rPr>
              <w:t xml:space="preserve"> </w:t>
            </w:r>
            <w:r w:rsidRPr="00050F66">
              <w:rPr>
                <w:szCs w:val="24"/>
              </w:rPr>
              <w:t>at</w:t>
            </w:r>
            <w:r w:rsidRPr="00050F66">
              <w:rPr>
                <w:w w:val="94"/>
                <w:szCs w:val="24"/>
              </w:rPr>
              <w:t xml:space="preserve"> </w:t>
            </w:r>
            <w:r w:rsidRPr="00050F66">
              <w:rPr>
                <w:spacing w:val="-2"/>
                <w:szCs w:val="24"/>
              </w:rPr>
              <w:t>various</w:t>
            </w:r>
            <w:r w:rsidRPr="00050F66">
              <w:rPr>
                <w:spacing w:val="1"/>
                <w:szCs w:val="24"/>
              </w:rPr>
              <w:t xml:space="preserve"> </w:t>
            </w:r>
            <w:r w:rsidRPr="00050F66">
              <w:rPr>
                <w:w w:val="99"/>
                <w:szCs w:val="24"/>
              </w:rPr>
              <w:t>physiological</w:t>
            </w:r>
            <w:r w:rsidRPr="00050F66">
              <w:rPr>
                <w:w w:val="5"/>
                <w:szCs w:val="24"/>
              </w:rPr>
              <w:t xml:space="preserve">    </w:t>
            </w:r>
            <w:r w:rsidRPr="00050F66">
              <w:rPr>
                <w:spacing w:val="6"/>
                <w:w w:val="93"/>
                <w:szCs w:val="24"/>
              </w:rPr>
              <w:t>stage</w:t>
            </w:r>
            <w:r w:rsidRPr="00050F66">
              <w:rPr>
                <w:w w:val="90"/>
                <w:szCs w:val="24"/>
              </w:rPr>
              <w:t xml:space="preserve"> </w:t>
            </w:r>
            <w:r w:rsidRPr="00050F66">
              <w:rPr>
                <w:w w:val="99"/>
                <w:szCs w:val="24"/>
              </w:rPr>
              <w:t xml:space="preserve">based </w:t>
            </w:r>
            <w:r w:rsidRPr="00050F66">
              <w:rPr>
                <w:spacing w:val="4"/>
                <w:w w:val="95"/>
                <w:szCs w:val="24"/>
              </w:rPr>
              <w:t>on</w:t>
            </w:r>
            <w:r w:rsidRPr="00050F66">
              <w:rPr>
                <w:w w:val="97"/>
                <w:szCs w:val="24"/>
              </w:rPr>
              <w:t xml:space="preserve"> feeding plan</w:t>
            </w:r>
            <w:r w:rsidRPr="00050F66">
              <w:rPr>
                <w:spacing w:val="8"/>
                <w:w w:val="91"/>
                <w:szCs w:val="24"/>
              </w:rPr>
              <w:t>.</w:t>
            </w:r>
          </w:p>
          <w:p w14:paraId="47C1B3EE" w14:textId="77777777" w:rsidR="002879B7" w:rsidRPr="00050F66" w:rsidRDefault="00716FF7" w:rsidP="00595D44">
            <w:pPr>
              <w:pStyle w:val="ListParagraph"/>
              <w:numPr>
                <w:ilvl w:val="0"/>
                <w:numId w:val="53"/>
              </w:numPr>
              <w:rPr>
                <w:szCs w:val="24"/>
              </w:rPr>
            </w:pPr>
            <w:r w:rsidRPr="00050F66">
              <w:rPr>
                <w:color w:val="000000"/>
                <w:szCs w:val="24"/>
              </w:rPr>
              <w:t xml:space="preserve"> </w:t>
            </w:r>
            <w:r w:rsidRPr="00050F66">
              <w:rPr>
                <w:szCs w:val="24"/>
              </w:rPr>
              <w:t>Evaluated feed intake as per the LPM</w:t>
            </w:r>
          </w:p>
          <w:p w14:paraId="6D208E25" w14:textId="77777777" w:rsidR="002879B7" w:rsidRPr="00050F66" w:rsidRDefault="00716FF7" w:rsidP="00595D44">
            <w:pPr>
              <w:pStyle w:val="ListParagraph"/>
              <w:numPr>
                <w:ilvl w:val="0"/>
                <w:numId w:val="53"/>
              </w:numPr>
              <w:rPr>
                <w:szCs w:val="24"/>
              </w:rPr>
            </w:pPr>
            <w:r w:rsidRPr="00050F66">
              <w:rPr>
                <w:szCs w:val="24"/>
              </w:rPr>
              <w:t xml:space="preserve"> Evaluated feed conversion efficiency based on productivity</w:t>
            </w:r>
          </w:p>
          <w:p w14:paraId="14FA15BC" w14:textId="77777777" w:rsidR="002879B7" w:rsidRPr="00050F66" w:rsidRDefault="00716FF7" w:rsidP="00595D44">
            <w:pPr>
              <w:pStyle w:val="ListParagraph"/>
              <w:numPr>
                <w:ilvl w:val="0"/>
                <w:numId w:val="53"/>
              </w:numPr>
              <w:rPr>
                <w:szCs w:val="24"/>
              </w:rPr>
            </w:pPr>
            <w:r w:rsidRPr="00050F66">
              <w:rPr>
                <w:szCs w:val="24"/>
              </w:rPr>
              <w:t xml:space="preserve"> Identified Sheep breeds based on LPM</w:t>
            </w:r>
          </w:p>
          <w:p w14:paraId="59207D2D" w14:textId="77777777" w:rsidR="002879B7" w:rsidRPr="00050F66" w:rsidRDefault="00716FF7" w:rsidP="00595D44">
            <w:pPr>
              <w:pStyle w:val="ListParagraph"/>
              <w:numPr>
                <w:ilvl w:val="0"/>
                <w:numId w:val="53"/>
              </w:numPr>
              <w:rPr>
                <w:szCs w:val="24"/>
              </w:rPr>
            </w:pPr>
            <w:r w:rsidRPr="00050F66">
              <w:rPr>
                <w:szCs w:val="24"/>
              </w:rPr>
              <w:t>Performed breeding method and technologies service based on the s as per the LPM</w:t>
            </w:r>
          </w:p>
          <w:p w14:paraId="4E6F03CF" w14:textId="77777777" w:rsidR="002879B7" w:rsidRPr="00050F66" w:rsidRDefault="00716FF7" w:rsidP="00595D44">
            <w:pPr>
              <w:pStyle w:val="ListParagraph"/>
              <w:numPr>
                <w:ilvl w:val="0"/>
                <w:numId w:val="53"/>
              </w:numPr>
              <w:rPr>
                <w:szCs w:val="24"/>
              </w:rPr>
            </w:pPr>
            <w:r w:rsidRPr="00050F66">
              <w:rPr>
                <w:szCs w:val="24"/>
              </w:rPr>
              <w:t>Provided pregnant ewes care based on the LPM</w:t>
            </w:r>
          </w:p>
          <w:p w14:paraId="13F1FB96" w14:textId="77777777" w:rsidR="002879B7" w:rsidRPr="00050F66" w:rsidRDefault="00716FF7" w:rsidP="00595D44">
            <w:pPr>
              <w:pStyle w:val="ListParagraph"/>
              <w:numPr>
                <w:ilvl w:val="0"/>
                <w:numId w:val="53"/>
              </w:numPr>
              <w:rPr>
                <w:szCs w:val="24"/>
              </w:rPr>
            </w:pPr>
            <w:r w:rsidRPr="00050F66">
              <w:rPr>
                <w:szCs w:val="24"/>
              </w:rPr>
              <w:t xml:space="preserve">Managed lambing as per the LPM </w:t>
            </w:r>
          </w:p>
          <w:p w14:paraId="454D65BC" w14:textId="77777777" w:rsidR="002879B7" w:rsidRPr="00050F66" w:rsidRDefault="00716FF7" w:rsidP="00595D44">
            <w:pPr>
              <w:pStyle w:val="ListParagraph"/>
              <w:numPr>
                <w:ilvl w:val="0"/>
                <w:numId w:val="53"/>
              </w:numPr>
              <w:rPr>
                <w:szCs w:val="24"/>
              </w:rPr>
            </w:pPr>
            <w:r w:rsidRPr="00050F66">
              <w:rPr>
                <w:szCs w:val="24"/>
              </w:rPr>
              <w:t>Fostered orphaned lambs according to LPM</w:t>
            </w:r>
          </w:p>
          <w:p w14:paraId="4544B8A2" w14:textId="77777777" w:rsidR="002879B7" w:rsidRPr="00050F66" w:rsidRDefault="00716FF7" w:rsidP="00595D44">
            <w:pPr>
              <w:pStyle w:val="ListParagraph"/>
              <w:numPr>
                <w:ilvl w:val="0"/>
                <w:numId w:val="53"/>
              </w:numPr>
              <w:rPr>
                <w:szCs w:val="24"/>
              </w:rPr>
            </w:pPr>
            <w:r w:rsidRPr="00050F66">
              <w:rPr>
                <w:szCs w:val="24"/>
              </w:rPr>
              <w:t>Selected Sheep identification method based on GAPs</w:t>
            </w:r>
          </w:p>
          <w:p w14:paraId="786C08CC" w14:textId="77777777" w:rsidR="002879B7" w:rsidRPr="00050F66" w:rsidRDefault="00716FF7" w:rsidP="00595D44">
            <w:pPr>
              <w:pStyle w:val="ListParagraph"/>
              <w:numPr>
                <w:ilvl w:val="0"/>
                <w:numId w:val="53"/>
              </w:numPr>
              <w:rPr>
                <w:szCs w:val="24"/>
                <w:lang w:eastAsia="en-GB"/>
              </w:rPr>
            </w:pPr>
            <w:r w:rsidRPr="00050F66">
              <w:rPr>
                <w:szCs w:val="24"/>
              </w:rPr>
              <w:t>Controlled internal and external parasites based on LPM and GAPs</w:t>
            </w:r>
          </w:p>
        </w:tc>
      </w:tr>
      <w:tr w:rsidR="002879B7" w:rsidRPr="00050F66" w14:paraId="4D715A1C" w14:textId="77777777">
        <w:trPr>
          <w:trHeight w:val="1"/>
        </w:trPr>
        <w:tc>
          <w:tcPr>
            <w:tcW w:w="13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676B6A" w14:textId="77777777" w:rsidR="002879B7" w:rsidRPr="00050F66" w:rsidRDefault="00716FF7" w:rsidP="00595D44">
            <w:pPr>
              <w:numPr>
                <w:ilvl w:val="0"/>
                <w:numId w:val="52"/>
              </w:numPr>
              <w:tabs>
                <w:tab w:val="left" w:pos="360"/>
              </w:tabs>
              <w:spacing w:after="0" w:line="360" w:lineRule="auto"/>
              <w:contextualSpacing/>
              <w:rPr>
                <w:szCs w:val="24"/>
              </w:rPr>
            </w:pPr>
            <w:r w:rsidRPr="00050F66">
              <w:rPr>
                <w:szCs w:val="24"/>
              </w:rPr>
              <w:lastRenderedPageBreak/>
              <w:t>Resource    implication</w:t>
            </w:r>
          </w:p>
        </w:tc>
        <w:tc>
          <w:tcPr>
            <w:tcW w:w="36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09A87" w14:textId="77777777" w:rsidR="002879B7" w:rsidRPr="00050F66" w:rsidRDefault="00716FF7" w:rsidP="00D02A22">
            <w:pPr>
              <w:spacing w:after="0" w:line="360" w:lineRule="auto"/>
              <w:rPr>
                <w:rFonts w:eastAsia="Calibri"/>
                <w:szCs w:val="24"/>
              </w:rPr>
            </w:pPr>
            <w:r w:rsidRPr="00050F66">
              <w:rPr>
                <w:rFonts w:eastAsia="Calibri"/>
                <w:szCs w:val="24"/>
              </w:rPr>
              <w:t>The following resources should be provided:</w:t>
            </w:r>
          </w:p>
          <w:p w14:paraId="6784D86D" w14:textId="77777777" w:rsidR="002879B7" w:rsidRPr="00050F66" w:rsidRDefault="00716FF7" w:rsidP="00595D44">
            <w:pPr>
              <w:numPr>
                <w:ilvl w:val="1"/>
                <w:numId w:val="52"/>
              </w:numPr>
              <w:tabs>
                <w:tab w:val="left" w:pos="405"/>
              </w:tabs>
              <w:spacing w:after="0" w:line="360" w:lineRule="auto"/>
              <w:contextualSpacing/>
              <w:rPr>
                <w:szCs w:val="24"/>
              </w:rPr>
            </w:pPr>
            <w:r w:rsidRPr="00050F66">
              <w:rPr>
                <w:szCs w:val="24"/>
              </w:rPr>
              <w:t>Tools, equipment and machineries</w:t>
            </w:r>
          </w:p>
          <w:p w14:paraId="6E6FADF4" w14:textId="77777777" w:rsidR="002879B7" w:rsidRPr="00050F66" w:rsidRDefault="00716FF7" w:rsidP="00595D44">
            <w:pPr>
              <w:numPr>
                <w:ilvl w:val="1"/>
                <w:numId w:val="52"/>
              </w:numPr>
              <w:tabs>
                <w:tab w:val="left" w:pos="405"/>
              </w:tabs>
              <w:spacing w:after="0" w:line="360" w:lineRule="auto"/>
              <w:contextualSpacing/>
              <w:rPr>
                <w:szCs w:val="24"/>
              </w:rPr>
            </w:pPr>
            <w:r w:rsidRPr="00050F66">
              <w:rPr>
                <w:szCs w:val="24"/>
              </w:rPr>
              <w:t>Materials and supplies</w:t>
            </w:r>
          </w:p>
        </w:tc>
      </w:tr>
      <w:tr w:rsidR="002879B7" w:rsidRPr="00050F66" w14:paraId="04E62A8B" w14:textId="77777777">
        <w:trPr>
          <w:trHeight w:val="692"/>
        </w:trPr>
        <w:tc>
          <w:tcPr>
            <w:tcW w:w="13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AB061" w14:textId="77777777" w:rsidR="002879B7" w:rsidRPr="00050F66" w:rsidRDefault="00716FF7" w:rsidP="00595D44">
            <w:pPr>
              <w:numPr>
                <w:ilvl w:val="0"/>
                <w:numId w:val="52"/>
              </w:numPr>
              <w:spacing w:after="0" w:line="360" w:lineRule="auto"/>
              <w:contextualSpacing/>
              <w:rPr>
                <w:szCs w:val="24"/>
              </w:rPr>
            </w:pPr>
            <w:r w:rsidRPr="00050F66">
              <w:rPr>
                <w:szCs w:val="24"/>
              </w:rPr>
              <w:t>Method of assessment</w:t>
            </w:r>
          </w:p>
        </w:tc>
        <w:tc>
          <w:tcPr>
            <w:tcW w:w="36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D224D" w14:textId="77777777" w:rsidR="002879B7" w:rsidRPr="00050F66" w:rsidRDefault="00716FF7" w:rsidP="00D02A22">
            <w:pPr>
              <w:spacing w:after="0" w:line="360" w:lineRule="auto"/>
              <w:rPr>
                <w:rFonts w:eastAsia="Calibri"/>
                <w:szCs w:val="24"/>
              </w:rPr>
            </w:pPr>
            <w:r w:rsidRPr="00050F66">
              <w:rPr>
                <w:rFonts w:eastAsia="Calibri"/>
                <w:szCs w:val="24"/>
              </w:rPr>
              <w:t>Competency in this unit may be assessed through:</w:t>
            </w:r>
          </w:p>
          <w:p w14:paraId="0AC9AC22" w14:textId="77777777" w:rsidR="002879B7" w:rsidRPr="00050F66" w:rsidRDefault="00716FF7" w:rsidP="00595D44">
            <w:pPr>
              <w:numPr>
                <w:ilvl w:val="1"/>
                <w:numId w:val="52"/>
              </w:numPr>
              <w:spacing w:after="0" w:line="360" w:lineRule="auto"/>
              <w:contextualSpacing/>
              <w:rPr>
                <w:szCs w:val="24"/>
              </w:rPr>
            </w:pPr>
            <w:r w:rsidRPr="00050F66">
              <w:rPr>
                <w:szCs w:val="24"/>
              </w:rPr>
              <w:t>Written tests</w:t>
            </w:r>
          </w:p>
          <w:p w14:paraId="75DD44C1" w14:textId="77777777" w:rsidR="002879B7" w:rsidRPr="00050F66" w:rsidRDefault="00716FF7" w:rsidP="00595D44">
            <w:pPr>
              <w:numPr>
                <w:ilvl w:val="1"/>
                <w:numId w:val="52"/>
              </w:numPr>
              <w:spacing w:after="0" w:line="360" w:lineRule="auto"/>
              <w:contextualSpacing/>
              <w:rPr>
                <w:szCs w:val="24"/>
              </w:rPr>
            </w:pPr>
            <w:r w:rsidRPr="00050F66">
              <w:rPr>
                <w:szCs w:val="24"/>
              </w:rPr>
              <w:t>Questionnaires</w:t>
            </w:r>
          </w:p>
          <w:p w14:paraId="44A386FD" w14:textId="77777777" w:rsidR="002879B7" w:rsidRPr="00050F66" w:rsidRDefault="00716FF7" w:rsidP="00595D44">
            <w:pPr>
              <w:numPr>
                <w:ilvl w:val="1"/>
                <w:numId w:val="52"/>
              </w:numPr>
              <w:spacing w:after="0" w:line="360" w:lineRule="auto"/>
              <w:contextualSpacing/>
              <w:rPr>
                <w:szCs w:val="24"/>
              </w:rPr>
            </w:pPr>
            <w:r w:rsidRPr="00050F66">
              <w:rPr>
                <w:szCs w:val="24"/>
              </w:rPr>
              <w:t>Oral questioning</w:t>
            </w:r>
          </w:p>
          <w:p w14:paraId="507E80E2" w14:textId="77777777" w:rsidR="002879B7" w:rsidRPr="00050F66" w:rsidRDefault="00716FF7" w:rsidP="00595D44">
            <w:pPr>
              <w:numPr>
                <w:ilvl w:val="1"/>
                <w:numId w:val="52"/>
              </w:numPr>
              <w:spacing w:after="0" w:line="360" w:lineRule="auto"/>
              <w:contextualSpacing/>
              <w:rPr>
                <w:szCs w:val="24"/>
              </w:rPr>
            </w:pPr>
            <w:r w:rsidRPr="00050F66">
              <w:rPr>
                <w:szCs w:val="24"/>
              </w:rPr>
              <w:t>Projects</w:t>
            </w:r>
          </w:p>
          <w:p w14:paraId="20234A4D" w14:textId="77777777" w:rsidR="002879B7" w:rsidRPr="00050F66" w:rsidRDefault="00716FF7" w:rsidP="00595D44">
            <w:pPr>
              <w:numPr>
                <w:ilvl w:val="1"/>
                <w:numId w:val="52"/>
              </w:numPr>
              <w:spacing w:after="0" w:line="360" w:lineRule="auto"/>
              <w:contextualSpacing/>
              <w:rPr>
                <w:szCs w:val="24"/>
              </w:rPr>
            </w:pPr>
            <w:r w:rsidRPr="00050F66">
              <w:rPr>
                <w:szCs w:val="24"/>
              </w:rPr>
              <w:t>Observation</w:t>
            </w:r>
          </w:p>
        </w:tc>
      </w:tr>
      <w:tr w:rsidR="002879B7" w:rsidRPr="00050F66" w14:paraId="53C834B2" w14:textId="77777777">
        <w:trPr>
          <w:trHeight w:val="1097"/>
        </w:trPr>
        <w:tc>
          <w:tcPr>
            <w:tcW w:w="13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ABD50" w14:textId="77777777" w:rsidR="002879B7" w:rsidRPr="00050F66" w:rsidRDefault="00716FF7" w:rsidP="00595D44">
            <w:pPr>
              <w:numPr>
                <w:ilvl w:val="0"/>
                <w:numId w:val="52"/>
              </w:numPr>
              <w:spacing w:after="0" w:line="360" w:lineRule="auto"/>
              <w:contextualSpacing/>
              <w:rPr>
                <w:szCs w:val="24"/>
              </w:rPr>
            </w:pPr>
            <w:r w:rsidRPr="00050F66">
              <w:rPr>
                <w:szCs w:val="24"/>
              </w:rPr>
              <w:t>Context of assessment</w:t>
            </w:r>
          </w:p>
          <w:p w14:paraId="0A3D5CFD" w14:textId="77777777" w:rsidR="002879B7" w:rsidRPr="00050F66" w:rsidRDefault="002879B7" w:rsidP="00D02A22">
            <w:pPr>
              <w:spacing w:after="0" w:line="360" w:lineRule="auto"/>
              <w:rPr>
                <w:rFonts w:eastAsia="Calibri"/>
                <w:szCs w:val="24"/>
              </w:rPr>
            </w:pPr>
          </w:p>
        </w:tc>
        <w:tc>
          <w:tcPr>
            <w:tcW w:w="36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250EDA" w14:textId="77777777" w:rsidR="002879B7" w:rsidRPr="00050F66" w:rsidRDefault="00716FF7" w:rsidP="00595D44">
            <w:pPr>
              <w:pStyle w:val="ListParagraph"/>
              <w:numPr>
                <w:ilvl w:val="0"/>
                <w:numId w:val="54"/>
              </w:numPr>
              <w:rPr>
                <w:szCs w:val="24"/>
              </w:rPr>
            </w:pPr>
            <w:r w:rsidRPr="00050F66">
              <w:rPr>
                <w:szCs w:val="24"/>
              </w:rPr>
              <w:t>Competency elements must be assessed in a safe working environment</w:t>
            </w:r>
          </w:p>
          <w:p w14:paraId="7BB7C331" w14:textId="77777777" w:rsidR="002879B7" w:rsidRPr="00050F66" w:rsidRDefault="00716FF7" w:rsidP="00595D44">
            <w:pPr>
              <w:pStyle w:val="ListParagraph"/>
              <w:numPr>
                <w:ilvl w:val="0"/>
                <w:numId w:val="54"/>
              </w:numPr>
              <w:rPr>
                <w:szCs w:val="24"/>
              </w:rPr>
            </w:pPr>
            <w:r w:rsidRPr="00050F66">
              <w:rPr>
                <w:szCs w:val="24"/>
              </w:rPr>
              <w:t>Assessment may be conducted in a workplace or simulated environment</w:t>
            </w:r>
          </w:p>
        </w:tc>
      </w:tr>
      <w:tr w:rsidR="002879B7" w:rsidRPr="00050F66" w14:paraId="109027EC" w14:textId="77777777">
        <w:trPr>
          <w:trHeight w:val="1"/>
        </w:trPr>
        <w:tc>
          <w:tcPr>
            <w:tcW w:w="13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9A8148" w14:textId="77777777" w:rsidR="002879B7" w:rsidRPr="00050F66" w:rsidRDefault="00716FF7" w:rsidP="00595D44">
            <w:pPr>
              <w:numPr>
                <w:ilvl w:val="0"/>
                <w:numId w:val="52"/>
              </w:numPr>
              <w:spacing w:after="0" w:line="360" w:lineRule="auto"/>
              <w:contextualSpacing/>
              <w:rPr>
                <w:szCs w:val="24"/>
              </w:rPr>
            </w:pPr>
            <w:r w:rsidRPr="00050F66">
              <w:rPr>
                <w:szCs w:val="24"/>
              </w:rPr>
              <w:t>Guidance information for assessment</w:t>
            </w:r>
          </w:p>
        </w:tc>
        <w:tc>
          <w:tcPr>
            <w:tcW w:w="36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5E8138" w14:textId="77777777" w:rsidR="002879B7" w:rsidRPr="00050F66" w:rsidRDefault="00716FF7" w:rsidP="00D02A22">
            <w:pPr>
              <w:spacing w:after="0" w:line="360" w:lineRule="auto"/>
              <w:rPr>
                <w:rFonts w:eastAsia="Calibri"/>
                <w:szCs w:val="24"/>
              </w:rPr>
            </w:pPr>
            <w:r w:rsidRPr="00050F66">
              <w:rPr>
                <w:rFonts w:eastAsia="Calibri"/>
                <w:szCs w:val="24"/>
              </w:rPr>
              <w:t>Holistic assessment with other units relevant to the industry sector, workplace and job role is recommended.</w:t>
            </w:r>
          </w:p>
        </w:tc>
      </w:tr>
    </w:tbl>
    <w:p w14:paraId="6D196DCC" w14:textId="1F19E7E8" w:rsidR="002879B7" w:rsidRPr="00050F66" w:rsidRDefault="00716FF7" w:rsidP="00180E8E">
      <w:pPr>
        <w:pStyle w:val="Heading2"/>
        <w:rPr>
          <w:sz w:val="24"/>
        </w:rPr>
      </w:pPr>
      <w:bookmarkStart w:id="18" w:name="_Toc197038208"/>
      <w:r w:rsidRPr="00050F66">
        <w:rPr>
          <w:sz w:val="24"/>
        </w:rPr>
        <w:lastRenderedPageBreak/>
        <w:t>CARRY OUT GOAT PRODUCTION</w:t>
      </w:r>
      <w:bookmarkEnd w:id="18"/>
    </w:p>
    <w:p w14:paraId="2F2E7A18" w14:textId="36498EAD" w:rsidR="002879B7" w:rsidRPr="00050F66" w:rsidRDefault="00716FF7" w:rsidP="00D02A22">
      <w:pPr>
        <w:spacing w:after="0" w:line="360" w:lineRule="auto"/>
        <w:rPr>
          <w:rFonts w:eastAsia="Calibri"/>
          <w:b/>
          <w:szCs w:val="24"/>
        </w:rPr>
      </w:pPr>
      <w:r w:rsidRPr="00050F66">
        <w:rPr>
          <w:rFonts w:eastAsia="Calibri"/>
          <w:b/>
          <w:szCs w:val="24"/>
        </w:rPr>
        <w:t xml:space="preserve">UNIT CODE: </w:t>
      </w:r>
      <w:bookmarkStart w:id="19" w:name="_Hlk185323159"/>
      <w:r w:rsidR="00132F3C" w:rsidRPr="00050F66">
        <w:rPr>
          <w:bCs/>
          <w:szCs w:val="24"/>
        </w:rPr>
        <w:t>0811 351 0</w:t>
      </w:r>
      <w:r w:rsidR="00050F66">
        <w:rPr>
          <w:bCs/>
          <w:szCs w:val="24"/>
        </w:rPr>
        <w:t>5</w:t>
      </w:r>
      <w:r w:rsidR="00132F3C" w:rsidRPr="00050F66">
        <w:rPr>
          <w:bCs/>
          <w:szCs w:val="24"/>
        </w:rPr>
        <w:t xml:space="preserve"> </w:t>
      </w:r>
      <w:r w:rsidR="0027206A" w:rsidRPr="00050F66">
        <w:rPr>
          <w:bCs/>
          <w:szCs w:val="24"/>
        </w:rPr>
        <w:t>A</w:t>
      </w:r>
      <w:bookmarkEnd w:id="19"/>
    </w:p>
    <w:p w14:paraId="37ACF0B3" w14:textId="77777777" w:rsidR="00647D11" w:rsidRPr="00050F66" w:rsidRDefault="00647D11" w:rsidP="00D02A22">
      <w:pPr>
        <w:spacing w:after="0" w:line="360" w:lineRule="auto"/>
        <w:rPr>
          <w:rFonts w:eastAsia="Calibri"/>
          <w:b/>
          <w:szCs w:val="24"/>
        </w:rPr>
      </w:pPr>
    </w:p>
    <w:p w14:paraId="250EBE31" w14:textId="77777777" w:rsidR="002879B7" w:rsidRPr="00050F66" w:rsidRDefault="00716FF7" w:rsidP="00D02A22">
      <w:pPr>
        <w:spacing w:after="0" w:line="360" w:lineRule="auto"/>
        <w:rPr>
          <w:rFonts w:eastAsia="Calibri"/>
          <w:b/>
          <w:color w:val="4472C4" w:themeColor="accent1"/>
          <w:szCs w:val="24"/>
        </w:rPr>
      </w:pPr>
      <w:r w:rsidRPr="00050F66">
        <w:rPr>
          <w:rFonts w:eastAsia="Calibri"/>
          <w:b/>
          <w:szCs w:val="24"/>
        </w:rPr>
        <w:t>UNIT DESCRIPTION</w:t>
      </w:r>
    </w:p>
    <w:p w14:paraId="41A31E9D" w14:textId="6616CA1A" w:rsidR="002879B7" w:rsidRPr="00050F66" w:rsidRDefault="00716FF7" w:rsidP="00D02A22">
      <w:pPr>
        <w:tabs>
          <w:tab w:val="left" w:pos="1003"/>
          <w:tab w:val="center" w:pos="1130"/>
        </w:tabs>
        <w:spacing w:line="360" w:lineRule="auto"/>
        <w:jc w:val="both"/>
        <w:rPr>
          <w:rFonts w:eastAsia="Calibri"/>
          <w:color w:val="auto"/>
          <w:szCs w:val="24"/>
        </w:rPr>
      </w:pPr>
      <w:r w:rsidRPr="00050F66">
        <w:rPr>
          <w:rFonts w:eastAsia="Calibri"/>
          <w:color w:val="auto"/>
          <w:szCs w:val="24"/>
        </w:rPr>
        <w:t>This unit specifies competencies required to carry out goat production</w:t>
      </w:r>
      <w:r w:rsidR="009E05B0" w:rsidRPr="00050F66">
        <w:rPr>
          <w:rFonts w:eastAsia="Calibri"/>
          <w:color w:val="auto"/>
          <w:szCs w:val="24"/>
        </w:rPr>
        <w:t>. It involves</w:t>
      </w:r>
      <w:r w:rsidRPr="00050F66">
        <w:rPr>
          <w:rFonts w:eastAsia="Calibri"/>
          <w:bCs/>
          <w:color w:val="auto"/>
          <w:szCs w:val="24"/>
        </w:rPr>
        <w:t xml:space="preserve"> </w:t>
      </w:r>
      <w:r w:rsidR="009E05B0" w:rsidRPr="00050F66">
        <w:rPr>
          <w:bCs/>
          <w:color w:val="auto"/>
          <w:szCs w:val="24"/>
          <w:lang w:eastAsia="zh-CN"/>
        </w:rPr>
        <w:t xml:space="preserve">constructing </w:t>
      </w:r>
      <w:r w:rsidRPr="00050F66">
        <w:rPr>
          <w:bCs/>
          <w:color w:val="auto"/>
          <w:szCs w:val="24"/>
          <w:lang w:eastAsia="zh-CN"/>
        </w:rPr>
        <w:t>goat structures</w:t>
      </w:r>
      <w:r w:rsidR="009E05B0" w:rsidRPr="00050F66">
        <w:rPr>
          <w:bCs/>
          <w:color w:val="auto"/>
          <w:szCs w:val="24"/>
          <w:lang w:eastAsia="zh-CN"/>
        </w:rPr>
        <w:t>,</w:t>
      </w:r>
      <w:r w:rsidRPr="00050F66">
        <w:rPr>
          <w:bCs/>
          <w:color w:val="auto"/>
          <w:szCs w:val="24"/>
          <w:lang w:eastAsia="zh-CN"/>
        </w:rPr>
        <w:t xml:space="preserve"> </w:t>
      </w:r>
      <w:r w:rsidR="009E05B0" w:rsidRPr="00050F66">
        <w:rPr>
          <w:bCs/>
          <w:color w:val="auto"/>
          <w:szCs w:val="24"/>
        </w:rPr>
        <w:t xml:space="preserve">carrying </w:t>
      </w:r>
      <w:r w:rsidRPr="00050F66">
        <w:rPr>
          <w:bCs/>
          <w:color w:val="auto"/>
          <w:szCs w:val="24"/>
        </w:rPr>
        <w:t>out goat breeding</w:t>
      </w:r>
      <w:r w:rsidR="009E05B0" w:rsidRPr="00050F66">
        <w:rPr>
          <w:bCs/>
          <w:color w:val="auto"/>
          <w:szCs w:val="24"/>
        </w:rPr>
        <w:t>,</w:t>
      </w:r>
      <w:r w:rsidRPr="00050F66">
        <w:rPr>
          <w:bCs/>
          <w:color w:val="auto"/>
          <w:szCs w:val="24"/>
        </w:rPr>
        <w:t xml:space="preserve"> </w:t>
      </w:r>
      <w:r w:rsidR="009E05B0" w:rsidRPr="00050F66">
        <w:rPr>
          <w:bCs/>
          <w:color w:val="auto"/>
          <w:szCs w:val="24"/>
          <w:lang w:eastAsia="zh-CN"/>
        </w:rPr>
        <w:t xml:space="preserve">carrying </w:t>
      </w:r>
      <w:r w:rsidRPr="00050F66">
        <w:rPr>
          <w:bCs/>
          <w:color w:val="auto"/>
          <w:szCs w:val="24"/>
          <w:lang w:eastAsia="zh-CN"/>
        </w:rPr>
        <w:t>out goat feeding</w:t>
      </w:r>
      <w:r w:rsidRPr="00050F66">
        <w:rPr>
          <w:bCs/>
          <w:color w:val="auto"/>
          <w:szCs w:val="24"/>
        </w:rPr>
        <w:t xml:space="preserve">, </w:t>
      </w:r>
      <w:r w:rsidR="009E05B0" w:rsidRPr="00050F66">
        <w:rPr>
          <w:bCs/>
          <w:color w:val="auto"/>
          <w:szCs w:val="24"/>
          <w:lang w:eastAsia="zh-CN"/>
        </w:rPr>
        <w:t xml:space="preserve">performing </w:t>
      </w:r>
      <w:r w:rsidRPr="00050F66">
        <w:rPr>
          <w:bCs/>
          <w:color w:val="auto"/>
          <w:szCs w:val="24"/>
          <w:lang w:eastAsia="zh-CN"/>
        </w:rPr>
        <w:t xml:space="preserve">goat routine management practices, </w:t>
      </w:r>
      <w:r w:rsidR="009E05B0" w:rsidRPr="00050F66">
        <w:rPr>
          <w:bCs/>
          <w:color w:val="auto"/>
          <w:szCs w:val="24"/>
        </w:rPr>
        <w:t xml:space="preserve">carrying </w:t>
      </w:r>
      <w:r w:rsidRPr="00050F66">
        <w:rPr>
          <w:bCs/>
          <w:color w:val="auto"/>
          <w:szCs w:val="24"/>
        </w:rPr>
        <w:t>out kid management and marketing goat products</w:t>
      </w:r>
      <w:r w:rsidR="009E05B0" w:rsidRPr="00050F66">
        <w:rPr>
          <w:bCs/>
          <w:color w:val="auto"/>
          <w:szCs w:val="24"/>
        </w:rPr>
        <w:t>.</w:t>
      </w:r>
    </w:p>
    <w:p w14:paraId="29DA4B72" w14:textId="77777777" w:rsidR="002879B7" w:rsidRPr="00050F66" w:rsidRDefault="00716FF7" w:rsidP="00D02A22">
      <w:pPr>
        <w:spacing w:before="240" w:line="360" w:lineRule="auto"/>
        <w:rPr>
          <w:rFonts w:eastAsia="Calibri"/>
          <w:szCs w:val="24"/>
        </w:rPr>
      </w:pPr>
      <w:r w:rsidRPr="00050F66">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386"/>
        <w:gridCol w:w="6630"/>
      </w:tblGrid>
      <w:tr w:rsidR="002879B7" w:rsidRPr="00050F66" w14:paraId="420BBD9E" w14:textId="77777777">
        <w:trPr>
          <w:trHeight w:val="1"/>
          <w:tblHeader/>
        </w:trPr>
        <w:tc>
          <w:tcPr>
            <w:tcW w:w="1323"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68D2929" w14:textId="77777777" w:rsidR="002879B7" w:rsidRPr="00050F66" w:rsidRDefault="00716FF7" w:rsidP="00D02A22">
            <w:pPr>
              <w:spacing w:after="0" w:line="360" w:lineRule="auto"/>
              <w:rPr>
                <w:rFonts w:eastAsia="Calibri"/>
                <w:b/>
                <w:szCs w:val="24"/>
              </w:rPr>
            </w:pPr>
            <w:r w:rsidRPr="00050F66">
              <w:rPr>
                <w:rFonts w:eastAsia="Calibri"/>
                <w:b/>
                <w:szCs w:val="24"/>
              </w:rPr>
              <w:t xml:space="preserve">ELEMENT </w:t>
            </w:r>
          </w:p>
          <w:p w14:paraId="6070CE14" w14:textId="77777777" w:rsidR="002879B7" w:rsidRPr="00050F66" w:rsidRDefault="00716FF7" w:rsidP="00D02A22">
            <w:pPr>
              <w:spacing w:after="0" w:line="360" w:lineRule="auto"/>
              <w:rPr>
                <w:rFonts w:eastAsia="Calibri"/>
                <w:szCs w:val="24"/>
              </w:rPr>
            </w:pPr>
            <w:r w:rsidRPr="00050F66">
              <w:rPr>
                <w:rFonts w:eastAsia="Calibri"/>
                <w:szCs w:val="24"/>
              </w:rPr>
              <w:t>These describe the key outcomes which make up workplace function.</w:t>
            </w:r>
          </w:p>
        </w:tc>
        <w:tc>
          <w:tcPr>
            <w:tcW w:w="3677"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29EBA58" w14:textId="77777777" w:rsidR="002879B7" w:rsidRPr="00050F66" w:rsidRDefault="00716FF7" w:rsidP="00D02A22">
            <w:pPr>
              <w:spacing w:after="0" w:line="360" w:lineRule="auto"/>
              <w:rPr>
                <w:rFonts w:eastAsia="Calibri"/>
                <w:b/>
                <w:szCs w:val="24"/>
              </w:rPr>
            </w:pPr>
            <w:r w:rsidRPr="00050F66">
              <w:rPr>
                <w:rFonts w:eastAsia="Calibri"/>
                <w:b/>
                <w:szCs w:val="24"/>
              </w:rPr>
              <w:t>PERFORMANCE CRITERIA</w:t>
            </w:r>
          </w:p>
          <w:p w14:paraId="7E5F9D14" w14:textId="77777777" w:rsidR="002879B7" w:rsidRPr="00050F66" w:rsidRDefault="00716FF7" w:rsidP="00D02A22">
            <w:pPr>
              <w:spacing w:after="0" w:line="360" w:lineRule="auto"/>
              <w:rPr>
                <w:rFonts w:eastAsia="Calibri"/>
                <w:szCs w:val="24"/>
              </w:rPr>
            </w:pPr>
            <w:r w:rsidRPr="00050F66">
              <w:rPr>
                <w:rFonts w:eastAsia="Calibri"/>
                <w:szCs w:val="24"/>
              </w:rPr>
              <w:t>These are assessable statements which specify the required level of performance for each of the elements.</w:t>
            </w:r>
          </w:p>
          <w:p w14:paraId="351A03AC" w14:textId="77777777" w:rsidR="002879B7" w:rsidRPr="00050F66" w:rsidRDefault="00716FF7" w:rsidP="00D02A22">
            <w:pPr>
              <w:spacing w:after="0" w:line="360" w:lineRule="auto"/>
              <w:rPr>
                <w:rFonts w:eastAsia="Calibri"/>
                <w:szCs w:val="24"/>
              </w:rPr>
            </w:pPr>
            <w:r w:rsidRPr="00050F66">
              <w:rPr>
                <w:rFonts w:eastAsia="Calibri"/>
                <w:b/>
                <w:i/>
                <w:szCs w:val="24"/>
              </w:rPr>
              <w:t>Bold and italicized terms are elaborated in the Range.</w:t>
            </w:r>
          </w:p>
        </w:tc>
      </w:tr>
      <w:tr w:rsidR="002879B7" w:rsidRPr="00050F66" w14:paraId="00A03837" w14:textId="77777777">
        <w:trPr>
          <w:trHeight w:val="512"/>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7631F6" w14:textId="77777777" w:rsidR="002879B7" w:rsidRPr="00050F66" w:rsidRDefault="00716FF7" w:rsidP="00595D44">
            <w:pPr>
              <w:pStyle w:val="ListParagraph"/>
              <w:numPr>
                <w:ilvl w:val="0"/>
                <w:numId w:val="55"/>
              </w:numPr>
              <w:rPr>
                <w:color w:val="000000"/>
                <w:szCs w:val="24"/>
              </w:rPr>
            </w:pPr>
            <w:r w:rsidRPr="00050F66">
              <w:rPr>
                <w:szCs w:val="24"/>
                <w:lang w:eastAsia="zh-CN"/>
              </w:rPr>
              <w:t>Construct goat structures</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782DB" w14:textId="77777777" w:rsidR="002879B7" w:rsidRPr="00050F66" w:rsidRDefault="00716FF7" w:rsidP="00595D44">
            <w:pPr>
              <w:pStyle w:val="ListParagraph"/>
              <w:numPr>
                <w:ilvl w:val="0"/>
                <w:numId w:val="56"/>
              </w:numPr>
              <w:rPr>
                <w:szCs w:val="24"/>
                <w:lang w:eastAsia="en-GB"/>
              </w:rPr>
            </w:pPr>
            <w:r w:rsidRPr="00050F66">
              <w:rPr>
                <w:szCs w:val="24"/>
                <w:lang w:eastAsia="en-GB"/>
              </w:rPr>
              <w:t>Tools, equipment and materials are assembled as per work requirements</w:t>
            </w:r>
          </w:p>
          <w:p w14:paraId="5A13F941" w14:textId="77777777" w:rsidR="002879B7" w:rsidRPr="00050F66" w:rsidRDefault="00716FF7" w:rsidP="00595D44">
            <w:pPr>
              <w:pStyle w:val="ListParagraph"/>
              <w:numPr>
                <w:ilvl w:val="0"/>
                <w:numId w:val="56"/>
              </w:numPr>
              <w:rPr>
                <w:szCs w:val="24"/>
                <w:lang w:eastAsia="en-GB"/>
              </w:rPr>
            </w:pPr>
            <w:r w:rsidRPr="00050F66">
              <w:rPr>
                <w:szCs w:val="24"/>
                <w:lang w:eastAsia="en-GB"/>
              </w:rPr>
              <w:t>Site of goat structures is selected based on LPM</w:t>
            </w:r>
          </w:p>
          <w:p w14:paraId="4B4E0974" w14:textId="77777777" w:rsidR="002879B7" w:rsidRPr="00050F66" w:rsidRDefault="00716FF7" w:rsidP="00595D44">
            <w:pPr>
              <w:pStyle w:val="ListParagraph"/>
              <w:numPr>
                <w:ilvl w:val="0"/>
                <w:numId w:val="56"/>
              </w:numPr>
              <w:rPr>
                <w:szCs w:val="24"/>
                <w:lang w:eastAsia="en-GB"/>
              </w:rPr>
            </w:pPr>
            <w:r w:rsidRPr="00050F66">
              <w:rPr>
                <w:szCs w:val="24"/>
                <w:lang w:eastAsia="en-GB"/>
              </w:rPr>
              <w:t>Goat structures are designed according to Livestock Production Manual (LPM)</w:t>
            </w:r>
          </w:p>
          <w:p w14:paraId="0BCD94FD" w14:textId="77777777" w:rsidR="002879B7" w:rsidRPr="00050F66" w:rsidRDefault="00716FF7" w:rsidP="00595D44">
            <w:pPr>
              <w:pStyle w:val="ListParagraph"/>
              <w:numPr>
                <w:ilvl w:val="0"/>
                <w:numId w:val="56"/>
              </w:numPr>
              <w:rPr>
                <w:szCs w:val="24"/>
                <w:lang w:eastAsia="en-GB"/>
              </w:rPr>
            </w:pPr>
            <w:r w:rsidRPr="00050F66">
              <w:rPr>
                <w:szCs w:val="24"/>
                <w:lang w:eastAsia="en-GB"/>
              </w:rPr>
              <w:t xml:space="preserve"> Goat structures are constructed based on livestock production manual</w:t>
            </w:r>
          </w:p>
          <w:p w14:paraId="68D96C53" w14:textId="77777777" w:rsidR="002879B7" w:rsidRPr="00050F66" w:rsidRDefault="00716FF7" w:rsidP="00595D44">
            <w:pPr>
              <w:pStyle w:val="ListParagraph"/>
              <w:numPr>
                <w:ilvl w:val="0"/>
                <w:numId w:val="56"/>
              </w:numPr>
              <w:rPr>
                <w:szCs w:val="24"/>
                <w:lang w:eastAsia="en-GB"/>
              </w:rPr>
            </w:pPr>
            <w:r w:rsidRPr="00050F66">
              <w:rPr>
                <w:szCs w:val="24"/>
                <w:lang w:eastAsia="en-GB"/>
              </w:rPr>
              <w:t>Goat structures are maintained as per workplace procedures</w:t>
            </w:r>
          </w:p>
          <w:p w14:paraId="781D91C1" w14:textId="77777777" w:rsidR="002879B7" w:rsidRPr="00050F66" w:rsidRDefault="00716FF7" w:rsidP="00595D44">
            <w:pPr>
              <w:pStyle w:val="ListParagraph"/>
              <w:numPr>
                <w:ilvl w:val="0"/>
                <w:numId w:val="56"/>
              </w:numPr>
              <w:rPr>
                <w:szCs w:val="24"/>
                <w:lang w:eastAsia="en-GB"/>
              </w:rPr>
            </w:pPr>
            <w:r w:rsidRPr="00050F66">
              <w:rPr>
                <w:szCs w:val="24"/>
                <w:lang w:eastAsia="en-GB"/>
              </w:rPr>
              <w:t>Goat structures construction and maintenance records are kept as per workplace requirements</w:t>
            </w:r>
          </w:p>
          <w:p w14:paraId="216D7EA5" w14:textId="77777777" w:rsidR="002879B7" w:rsidRPr="00050F66" w:rsidRDefault="00716FF7" w:rsidP="00595D44">
            <w:pPr>
              <w:pStyle w:val="ListParagraph"/>
              <w:numPr>
                <w:ilvl w:val="0"/>
                <w:numId w:val="56"/>
              </w:numPr>
              <w:rPr>
                <w:szCs w:val="24"/>
                <w:lang w:eastAsia="en-GB"/>
              </w:rPr>
            </w:pPr>
            <w:r w:rsidRPr="00050F66">
              <w:rPr>
                <w:szCs w:val="24"/>
                <w:lang w:eastAsia="en-GB"/>
              </w:rPr>
              <w:t xml:space="preserve">Waste is managed according to environmental protection regulations    </w:t>
            </w:r>
          </w:p>
        </w:tc>
      </w:tr>
      <w:tr w:rsidR="002879B7" w:rsidRPr="00050F66" w14:paraId="3CB0CA8C"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95945" w14:textId="77777777" w:rsidR="002879B7" w:rsidRPr="00050F66" w:rsidRDefault="00716FF7" w:rsidP="00595D44">
            <w:pPr>
              <w:pStyle w:val="ListParagraph"/>
              <w:numPr>
                <w:ilvl w:val="0"/>
                <w:numId w:val="55"/>
              </w:numPr>
              <w:rPr>
                <w:color w:val="000000"/>
                <w:szCs w:val="24"/>
              </w:rPr>
            </w:pPr>
            <w:r w:rsidRPr="00050F66">
              <w:rPr>
                <w:szCs w:val="24"/>
                <w:lang w:eastAsia="zh-CN"/>
              </w:rPr>
              <w:t>Carry out goat feeding</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0263E4" w14:textId="77777777" w:rsidR="002879B7" w:rsidRPr="00050F66" w:rsidRDefault="00716FF7" w:rsidP="00595D44">
            <w:pPr>
              <w:pStyle w:val="ListParagraph"/>
              <w:numPr>
                <w:ilvl w:val="0"/>
                <w:numId w:val="57"/>
              </w:numPr>
              <w:rPr>
                <w:szCs w:val="24"/>
              </w:rPr>
            </w:pPr>
            <w:r w:rsidRPr="00050F66">
              <w:rPr>
                <w:szCs w:val="24"/>
              </w:rPr>
              <w:t>Tools, equipment and materials are assembled as per work requirements</w:t>
            </w:r>
          </w:p>
          <w:p w14:paraId="39BEED2B" w14:textId="77777777" w:rsidR="002879B7" w:rsidRPr="00050F66" w:rsidRDefault="00716FF7" w:rsidP="00595D44">
            <w:pPr>
              <w:pStyle w:val="ListParagraph"/>
              <w:numPr>
                <w:ilvl w:val="0"/>
                <w:numId w:val="57"/>
              </w:numPr>
              <w:rPr>
                <w:szCs w:val="24"/>
              </w:rPr>
            </w:pPr>
            <w:r w:rsidRPr="00050F66">
              <w:rPr>
                <w:rFonts w:eastAsiaTheme="minorEastAsia"/>
                <w:b/>
                <w:i/>
                <w:szCs w:val="24"/>
              </w:rPr>
              <w:t>Goat</w:t>
            </w:r>
            <w:r w:rsidRPr="00050F66">
              <w:rPr>
                <w:b/>
                <w:i/>
                <w:szCs w:val="24"/>
              </w:rPr>
              <w:t xml:space="preserve"> feeds</w:t>
            </w:r>
            <w:r w:rsidRPr="00050F66">
              <w:rPr>
                <w:szCs w:val="24"/>
              </w:rPr>
              <w:t xml:space="preserve"> are identified as per the nutritional requirements</w:t>
            </w:r>
            <w:r w:rsidRPr="00050F66">
              <w:rPr>
                <w:rFonts w:eastAsia="Arial"/>
                <w:bCs/>
                <w:spacing w:val="6"/>
                <w:w w:val="93"/>
                <w:szCs w:val="24"/>
              </w:rPr>
              <w:t xml:space="preserve"> </w:t>
            </w:r>
          </w:p>
          <w:p w14:paraId="6C9D69D1" w14:textId="77777777" w:rsidR="002879B7" w:rsidRPr="00050F66" w:rsidRDefault="00716FF7" w:rsidP="00595D44">
            <w:pPr>
              <w:pStyle w:val="ListParagraph"/>
              <w:numPr>
                <w:ilvl w:val="0"/>
                <w:numId w:val="57"/>
              </w:numPr>
              <w:rPr>
                <w:szCs w:val="24"/>
              </w:rPr>
            </w:pPr>
            <w:r w:rsidRPr="00050F66">
              <w:rPr>
                <w:spacing w:val="6"/>
                <w:w w:val="93"/>
                <w:szCs w:val="24"/>
              </w:rPr>
              <w:t>Basal</w:t>
            </w:r>
            <w:r w:rsidRPr="00050F66">
              <w:rPr>
                <w:w w:val="89"/>
                <w:szCs w:val="24"/>
              </w:rPr>
              <w:t xml:space="preserve"> </w:t>
            </w:r>
            <w:r w:rsidRPr="00050F66">
              <w:rPr>
                <w:spacing w:val="9"/>
                <w:w w:val="89"/>
                <w:szCs w:val="24"/>
              </w:rPr>
              <w:t>rations</w:t>
            </w:r>
            <w:r w:rsidRPr="00050F66">
              <w:rPr>
                <w:w w:val="86"/>
                <w:szCs w:val="24"/>
              </w:rPr>
              <w:t xml:space="preserve"> </w:t>
            </w:r>
            <w:r w:rsidRPr="00050F66">
              <w:rPr>
                <w:szCs w:val="24"/>
              </w:rPr>
              <w:t>at</w:t>
            </w:r>
            <w:r w:rsidRPr="00050F66">
              <w:rPr>
                <w:w w:val="94"/>
                <w:szCs w:val="24"/>
              </w:rPr>
              <w:t xml:space="preserve"> </w:t>
            </w:r>
            <w:r w:rsidRPr="00050F66">
              <w:rPr>
                <w:spacing w:val="-2"/>
                <w:szCs w:val="24"/>
              </w:rPr>
              <w:t>various</w:t>
            </w:r>
            <w:r w:rsidRPr="00050F66">
              <w:rPr>
                <w:spacing w:val="1"/>
                <w:szCs w:val="24"/>
              </w:rPr>
              <w:t xml:space="preserve"> </w:t>
            </w:r>
            <w:r w:rsidRPr="00050F66">
              <w:rPr>
                <w:spacing w:val="-1"/>
                <w:w w:val="99"/>
                <w:szCs w:val="24"/>
              </w:rPr>
              <w:t>physiological</w:t>
            </w:r>
            <w:r w:rsidRPr="00050F66">
              <w:rPr>
                <w:w w:val="5"/>
                <w:szCs w:val="24"/>
              </w:rPr>
              <w:t xml:space="preserve">    </w:t>
            </w:r>
            <w:r w:rsidRPr="00050F66">
              <w:rPr>
                <w:spacing w:val="6"/>
                <w:w w:val="93"/>
                <w:szCs w:val="24"/>
              </w:rPr>
              <w:t>stage</w:t>
            </w:r>
            <w:r w:rsidRPr="00050F66">
              <w:rPr>
                <w:w w:val="90"/>
                <w:szCs w:val="24"/>
              </w:rPr>
              <w:t xml:space="preserve"> </w:t>
            </w:r>
            <w:r w:rsidRPr="00050F66">
              <w:rPr>
                <w:spacing w:val="9"/>
                <w:w w:val="90"/>
                <w:szCs w:val="24"/>
              </w:rPr>
              <w:t>are</w:t>
            </w:r>
            <w:r w:rsidRPr="00050F66">
              <w:rPr>
                <w:w w:val="86"/>
                <w:szCs w:val="24"/>
              </w:rPr>
              <w:t xml:space="preserve"> </w:t>
            </w:r>
            <w:r w:rsidRPr="00050F66">
              <w:rPr>
                <w:spacing w:val="7"/>
                <w:w w:val="92"/>
                <w:szCs w:val="24"/>
              </w:rPr>
              <w:t>provided</w:t>
            </w:r>
            <w:r w:rsidRPr="00050F66">
              <w:rPr>
                <w:w w:val="87"/>
                <w:szCs w:val="24"/>
              </w:rPr>
              <w:t xml:space="preserve"> </w:t>
            </w:r>
            <w:r w:rsidRPr="00050F66">
              <w:rPr>
                <w:spacing w:val="-1"/>
                <w:w w:val="99"/>
                <w:szCs w:val="24"/>
              </w:rPr>
              <w:t>based</w:t>
            </w:r>
            <w:r w:rsidRPr="00050F66">
              <w:rPr>
                <w:w w:val="99"/>
                <w:szCs w:val="24"/>
              </w:rPr>
              <w:t xml:space="preserve"> </w:t>
            </w:r>
            <w:r w:rsidRPr="00050F66">
              <w:rPr>
                <w:spacing w:val="4"/>
                <w:w w:val="95"/>
                <w:szCs w:val="24"/>
              </w:rPr>
              <w:t>on</w:t>
            </w:r>
            <w:r w:rsidRPr="00050F66">
              <w:rPr>
                <w:w w:val="97"/>
                <w:szCs w:val="24"/>
              </w:rPr>
              <w:t xml:space="preserve"> feeding plan</w:t>
            </w:r>
            <w:r w:rsidRPr="00050F66">
              <w:rPr>
                <w:spacing w:val="8"/>
                <w:w w:val="91"/>
                <w:szCs w:val="24"/>
              </w:rPr>
              <w:t>.</w:t>
            </w:r>
          </w:p>
          <w:p w14:paraId="6DF15B54" w14:textId="77777777" w:rsidR="002879B7" w:rsidRPr="00050F66" w:rsidRDefault="00716FF7" w:rsidP="00595D44">
            <w:pPr>
              <w:pStyle w:val="ListParagraph"/>
              <w:numPr>
                <w:ilvl w:val="0"/>
                <w:numId w:val="57"/>
              </w:numPr>
              <w:rPr>
                <w:szCs w:val="24"/>
              </w:rPr>
            </w:pPr>
            <w:r w:rsidRPr="00050F66">
              <w:rPr>
                <w:b/>
                <w:i/>
                <w:spacing w:val="2"/>
                <w:w w:val="97"/>
                <w:szCs w:val="24"/>
              </w:rPr>
              <w:lastRenderedPageBreak/>
              <w:t>Feed</w:t>
            </w:r>
            <w:r w:rsidRPr="00050F66">
              <w:rPr>
                <w:b/>
                <w:i/>
                <w:w w:val="93"/>
                <w:szCs w:val="24"/>
              </w:rPr>
              <w:t xml:space="preserve"> </w:t>
            </w:r>
            <w:r w:rsidRPr="00050F66">
              <w:rPr>
                <w:b/>
                <w:i/>
                <w:spacing w:val="8"/>
                <w:w w:val="92"/>
                <w:szCs w:val="24"/>
              </w:rPr>
              <w:t>supplements</w:t>
            </w:r>
            <w:r w:rsidRPr="00050F66">
              <w:rPr>
                <w:b/>
                <w:i/>
                <w:w w:val="89"/>
                <w:szCs w:val="24"/>
              </w:rPr>
              <w:t xml:space="preserve"> </w:t>
            </w:r>
            <w:r w:rsidRPr="00050F66">
              <w:rPr>
                <w:w w:val="80"/>
                <w:szCs w:val="24"/>
              </w:rPr>
              <w:t>are</w:t>
            </w:r>
            <w:r w:rsidRPr="00050F66">
              <w:rPr>
                <w:w w:val="85"/>
                <w:szCs w:val="24"/>
              </w:rPr>
              <w:t xml:space="preserve"> </w:t>
            </w:r>
            <w:r w:rsidRPr="00050F66">
              <w:rPr>
                <w:spacing w:val="10"/>
                <w:w w:val="89"/>
                <w:szCs w:val="24"/>
              </w:rPr>
              <w:t>offered</w:t>
            </w:r>
            <w:r w:rsidRPr="00050F66">
              <w:rPr>
                <w:w w:val="82"/>
                <w:szCs w:val="24"/>
              </w:rPr>
              <w:t xml:space="preserve"> </w:t>
            </w:r>
            <w:r w:rsidRPr="00050F66">
              <w:rPr>
                <w:w w:val="93"/>
                <w:szCs w:val="24"/>
              </w:rPr>
              <w:t>according</w:t>
            </w:r>
            <w:r w:rsidRPr="00050F66">
              <w:rPr>
                <w:w w:val="89"/>
                <w:szCs w:val="24"/>
              </w:rPr>
              <w:t xml:space="preserve"> </w:t>
            </w:r>
            <w:r w:rsidRPr="00050F66">
              <w:rPr>
                <w:spacing w:val="9"/>
                <w:w w:val="88"/>
                <w:szCs w:val="24"/>
              </w:rPr>
              <w:t>to</w:t>
            </w:r>
            <w:r w:rsidRPr="00050F66">
              <w:rPr>
                <w:w w:val="84"/>
                <w:szCs w:val="24"/>
              </w:rPr>
              <w:t xml:space="preserve"> </w:t>
            </w:r>
            <w:r w:rsidRPr="00050F66">
              <w:rPr>
                <w:w w:val="93"/>
                <w:szCs w:val="24"/>
              </w:rPr>
              <w:t>animal</w:t>
            </w:r>
            <w:r w:rsidRPr="00050F66">
              <w:rPr>
                <w:w w:val="95"/>
                <w:szCs w:val="24"/>
              </w:rPr>
              <w:t xml:space="preserve"> </w:t>
            </w:r>
            <w:r w:rsidRPr="00050F66">
              <w:rPr>
                <w:spacing w:val="9"/>
                <w:w w:val="89"/>
                <w:szCs w:val="24"/>
              </w:rPr>
              <w:t>dietary</w:t>
            </w:r>
            <w:r w:rsidRPr="00050F66">
              <w:rPr>
                <w:w w:val="89"/>
                <w:szCs w:val="24"/>
              </w:rPr>
              <w:t xml:space="preserve"> </w:t>
            </w:r>
            <w:r w:rsidRPr="00050F66">
              <w:rPr>
                <w:spacing w:val="7"/>
                <w:w w:val="92"/>
                <w:szCs w:val="24"/>
              </w:rPr>
              <w:t>requirements</w:t>
            </w:r>
          </w:p>
          <w:p w14:paraId="5F498EA3" w14:textId="77777777" w:rsidR="002879B7" w:rsidRPr="00050F66" w:rsidRDefault="00716FF7" w:rsidP="00595D44">
            <w:pPr>
              <w:pStyle w:val="ListParagraph"/>
              <w:numPr>
                <w:ilvl w:val="0"/>
                <w:numId w:val="57"/>
              </w:numPr>
              <w:rPr>
                <w:szCs w:val="24"/>
              </w:rPr>
            </w:pPr>
            <w:r w:rsidRPr="00050F66">
              <w:rPr>
                <w:b/>
                <w:i/>
                <w:spacing w:val="-1"/>
                <w:w w:val="99"/>
                <w:szCs w:val="24"/>
              </w:rPr>
              <w:t>Grazing</w:t>
            </w:r>
            <w:r w:rsidRPr="00050F66">
              <w:rPr>
                <w:b/>
                <w:i/>
                <w:w w:val="98"/>
                <w:szCs w:val="24"/>
              </w:rPr>
              <w:t xml:space="preserve"> </w:t>
            </w:r>
            <w:r w:rsidRPr="00050F66">
              <w:rPr>
                <w:b/>
                <w:i/>
                <w:spacing w:val="6"/>
                <w:w w:val="94"/>
                <w:szCs w:val="24"/>
              </w:rPr>
              <w:t>management</w:t>
            </w:r>
            <w:r w:rsidRPr="00050F66">
              <w:rPr>
                <w:iCs/>
                <w:w w:val="92"/>
                <w:szCs w:val="24"/>
              </w:rPr>
              <w:t xml:space="preserve"> is</w:t>
            </w:r>
            <w:r w:rsidRPr="00050F66">
              <w:rPr>
                <w:b/>
                <w:i/>
                <w:w w:val="92"/>
                <w:szCs w:val="24"/>
              </w:rPr>
              <w:t xml:space="preserve"> </w:t>
            </w:r>
            <w:r w:rsidRPr="00050F66">
              <w:rPr>
                <w:w w:val="95"/>
                <w:szCs w:val="24"/>
              </w:rPr>
              <w:t>identified</w:t>
            </w:r>
            <w:r w:rsidRPr="00050F66">
              <w:rPr>
                <w:w w:val="93"/>
                <w:szCs w:val="24"/>
              </w:rPr>
              <w:t xml:space="preserve"> </w:t>
            </w:r>
            <w:r w:rsidRPr="00050F66">
              <w:rPr>
                <w:spacing w:val="3"/>
                <w:w w:val="96"/>
                <w:szCs w:val="24"/>
              </w:rPr>
              <w:t>and</w:t>
            </w:r>
            <w:r w:rsidRPr="00050F66">
              <w:rPr>
                <w:w w:val="92"/>
                <w:szCs w:val="24"/>
              </w:rPr>
              <w:t xml:space="preserve"> </w:t>
            </w:r>
            <w:r w:rsidRPr="00050F66">
              <w:rPr>
                <w:spacing w:val="10"/>
                <w:w w:val="89"/>
                <w:szCs w:val="24"/>
              </w:rPr>
              <w:t>practiced</w:t>
            </w:r>
          </w:p>
          <w:p w14:paraId="23F1FD6D" w14:textId="77777777" w:rsidR="002879B7" w:rsidRPr="00050F66" w:rsidRDefault="00716FF7" w:rsidP="00595D44">
            <w:pPr>
              <w:pStyle w:val="ListParagraph"/>
              <w:numPr>
                <w:ilvl w:val="0"/>
                <w:numId w:val="57"/>
              </w:numPr>
              <w:rPr>
                <w:szCs w:val="24"/>
              </w:rPr>
            </w:pPr>
            <w:r w:rsidRPr="00050F66">
              <w:rPr>
                <w:spacing w:val="-1"/>
                <w:w w:val="99"/>
                <w:szCs w:val="24"/>
              </w:rPr>
              <w:t>Grazing</w:t>
            </w:r>
            <w:r w:rsidRPr="00050F66">
              <w:rPr>
                <w:w w:val="99"/>
                <w:szCs w:val="24"/>
              </w:rPr>
              <w:t xml:space="preserve"> </w:t>
            </w:r>
            <w:r w:rsidRPr="00050F66">
              <w:rPr>
                <w:szCs w:val="24"/>
              </w:rPr>
              <w:t xml:space="preserve">capacity </w:t>
            </w:r>
            <w:r w:rsidRPr="00050F66">
              <w:rPr>
                <w:spacing w:val="9"/>
                <w:w w:val="89"/>
                <w:szCs w:val="24"/>
              </w:rPr>
              <w:t>of</w:t>
            </w:r>
            <w:r w:rsidRPr="00050F66">
              <w:rPr>
                <w:w w:val="84"/>
                <w:szCs w:val="24"/>
              </w:rPr>
              <w:t xml:space="preserve"> </w:t>
            </w:r>
            <w:r w:rsidRPr="00050F66">
              <w:rPr>
                <w:spacing w:val="-1"/>
                <w:w w:val="99"/>
                <w:szCs w:val="24"/>
              </w:rPr>
              <w:t>the</w:t>
            </w:r>
            <w:r w:rsidRPr="00050F66">
              <w:rPr>
                <w:w w:val="99"/>
                <w:szCs w:val="24"/>
              </w:rPr>
              <w:t xml:space="preserve"> </w:t>
            </w:r>
            <w:r w:rsidRPr="00050F66">
              <w:rPr>
                <w:szCs w:val="24"/>
              </w:rPr>
              <w:t>pasture</w:t>
            </w:r>
            <w:r w:rsidRPr="00050F66">
              <w:rPr>
                <w:w w:val="99"/>
                <w:szCs w:val="24"/>
              </w:rPr>
              <w:t xml:space="preserve"> </w:t>
            </w:r>
            <w:r w:rsidRPr="00050F66">
              <w:rPr>
                <w:spacing w:val="4"/>
                <w:w w:val="93"/>
                <w:szCs w:val="24"/>
              </w:rPr>
              <w:t>is</w:t>
            </w:r>
            <w:r w:rsidRPr="00050F66">
              <w:rPr>
                <w:w w:val="90"/>
                <w:szCs w:val="24"/>
              </w:rPr>
              <w:t xml:space="preserve"> </w:t>
            </w:r>
            <w:r w:rsidRPr="00050F66">
              <w:rPr>
                <w:spacing w:val="5"/>
                <w:w w:val="94"/>
                <w:szCs w:val="24"/>
              </w:rPr>
              <w:t>determined</w:t>
            </w:r>
            <w:r w:rsidRPr="00050F66">
              <w:rPr>
                <w:w w:val="91"/>
                <w:szCs w:val="24"/>
              </w:rPr>
              <w:t xml:space="preserve"> </w:t>
            </w:r>
            <w:r w:rsidRPr="00050F66">
              <w:rPr>
                <w:szCs w:val="24"/>
              </w:rPr>
              <w:t xml:space="preserve">based </w:t>
            </w:r>
            <w:r w:rsidRPr="00050F66">
              <w:rPr>
                <w:spacing w:val="3"/>
                <w:w w:val="96"/>
                <w:szCs w:val="24"/>
              </w:rPr>
              <w:t>on</w:t>
            </w:r>
            <w:r w:rsidRPr="00050F66">
              <w:rPr>
                <w:w w:val="95"/>
                <w:szCs w:val="24"/>
              </w:rPr>
              <w:t xml:space="preserve"> </w:t>
            </w:r>
            <w:proofErr w:type="gramStart"/>
            <w:r w:rsidRPr="00050F66">
              <w:rPr>
                <w:spacing w:val="9"/>
                <w:w w:val="90"/>
                <w:szCs w:val="24"/>
              </w:rPr>
              <w:t>pasture</w:t>
            </w:r>
            <w:r w:rsidRPr="00050F66">
              <w:rPr>
                <w:w w:val="85"/>
                <w:szCs w:val="24"/>
              </w:rPr>
              <w:t xml:space="preserve"> </w:t>
            </w:r>
            <w:r w:rsidRPr="00050F66">
              <w:rPr>
                <w:szCs w:val="24"/>
              </w:rPr>
              <w:t>land</w:t>
            </w:r>
            <w:proofErr w:type="gramEnd"/>
            <w:r w:rsidRPr="00050F66">
              <w:rPr>
                <w:w w:val="99"/>
                <w:szCs w:val="24"/>
              </w:rPr>
              <w:t xml:space="preserve"> </w:t>
            </w:r>
            <w:r w:rsidRPr="00050F66">
              <w:rPr>
                <w:spacing w:val="9"/>
                <w:w w:val="89"/>
                <w:szCs w:val="24"/>
              </w:rPr>
              <w:t>condition</w:t>
            </w:r>
          </w:p>
          <w:p w14:paraId="1593FBE4" w14:textId="77777777" w:rsidR="002879B7" w:rsidRPr="00050F66" w:rsidRDefault="00716FF7" w:rsidP="00595D44">
            <w:pPr>
              <w:pStyle w:val="ListParagraph"/>
              <w:numPr>
                <w:ilvl w:val="0"/>
                <w:numId w:val="57"/>
              </w:numPr>
              <w:rPr>
                <w:szCs w:val="24"/>
              </w:rPr>
            </w:pPr>
            <w:r w:rsidRPr="00050F66">
              <w:rPr>
                <w:szCs w:val="24"/>
              </w:rPr>
              <w:t>Feed intake is evaluated as per the LPM</w:t>
            </w:r>
          </w:p>
          <w:p w14:paraId="693323A1" w14:textId="77777777" w:rsidR="002879B7" w:rsidRPr="00050F66" w:rsidRDefault="00716FF7" w:rsidP="00595D44">
            <w:pPr>
              <w:pStyle w:val="ListParagraph"/>
              <w:numPr>
                <w:ilvl w:val="0"/>
                <w:numId w:val="57"/>
              </w:numPr>
              <w:rPr>
                <w:szCs w:val="24"/>
              </w:rPr>
            </w:pPr>
            <w:r w:rsidRPr="00050F66">
              <w:rPr>
                <w:szCs w:val="24"/>
              </w:rPr>
              <w:t>Feed conversion efficiency is evaluated based on productivity</w:t>
            </w:r>
          </w:p>
          <w:p w14:paraId="69EAD477" w14:textId="77777777" w:rsidR="002879B7" w:rsidRPr="00050F66" w:rsidRDefault="00716FF7" w:rsidP="00595D44">
            <w:pPr>
              <w:pStyle w:val="ListParagraph"/>
              <w:numPr>
                <w:ilvl w:val="0"/>
                <w:numId w:val="57"/>
              </w:numPr>
              <w:rPr>
                <w:szCs w:val="24"/>
              </w:rPr>
            </w:pPr>
            <w:r w:rsidRPr="00050F66">
              <w:rPr>
                <w:rFonts w:eastAsiaTheme="minorEastAsia"/>
                <w:szCs w:val="24"/>
              </w:rPr>
              <w:t>Goat</w:t>
            </w:r>
            <w:r w:rsidRPr="00050F66">
              <w:rPr>
                <w:szCs w:val="24"/>
              </w:rPr>
              <w:t xml:space="preserve"> feeding record is generated as per the workplace procedures</w:t>
            </w:r>
          </w:p>
          <w:p w14:paraId="70E5D888" w14:textId="77777777" w:rsidR="002879B7" w:rsidRPr="00050F66" w:rsidRDefault="00716FF7" w:rsidP="00595D44">
            <w:pPr>
              <w:pStyle w:val="ListParagraph"/>
              <w:numPr>
                <w:ilvl w:val="0"/>
                <w:numId w:val="57"/>
              </w:numPr>
              <w:rPr>
                <w:szCs w:val="24"/>
              </w:rPr>
            </w:pPr>
            <w:r w:rsidRPr="00050F66">
              <w:rPr>
                <w:szCs w:val="24"/>
              </w:rPr>
              <w:t>Waste is managed according to environmental protection regulations</w:t>
            </w:r>
          </w:p>
        </w:tc>
      </w:tr>
      <w:tr w:rsidR="002879B7" w:rsidRPr="00050F66" w14:paraId="41D191E9"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57417C" w14:textId="77777777" w:rsidR="002879B7" w:rsidRPr="00050F66" w:rsidRDefault="00716FF7" w:rsidP="00595D44">
            <w:pPr>
              <w:numPr>
                <w:ilvl w:val="0"/>
                <w:numId w:val="55"/>
              </w:numPr>
              <w:spacing w:after="0" w:line="360" w:lineRule="auto"/>
              <w:contextualSpacing/>
              <w:rPr>
                <w:bCs/>
                <w:szCs w:val="24"/>
              </w:rPr>
            </w:pPr>
            <w:r w:rsidRPr="00050F66">
              <w:rPr>
                <w:bCs/>
                <w:szCs w:val="24"/>
              </w:rPr>
              <w:lastRenderedPageBreak/>
              <w:t>Carry out goat breeding</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83013" w14:textId="77777777" w:rsidR="002879B7" w:rsidRPr="00050F66" w:rsidRDefault="00716FF7" w:rsidP="00595D44">
            <w:pPr>
              <w:pStyle w:val="ListParagraph"/>
              <w:numPr>
                <w:ilvl w:val="0"/>
                <w:numId w:val="58"/>
              </w:numPr>
              <w:rPr>
                <w:szCs w:val="24"/>
              </w:rPr>
            </w:pPr>
            <w:r w:rsidRPr="00050F66">
              <w:rPr>
                <w:szCs w:val="24"/>
              </w:rPr>
              <w:t>Breeding management tools, equipment and materials are assembled in accordance with LPM</w:t>
            </w:r>
          </w:p>
          <w:p w14:paraId="20D936AD" w14:textId="77777777" w:rsidR="002879B7" w:rsidRPr="00050F66" w:rsidRDefault="00716FF7" w:rsidP="00595D44">
            <w:pPr>
              <w:pStyle w:val="ListParagraph"/>
              <w:numPr>
                <w:ilvl w:val="0"/>
                <w:numId w:val="58"/>
              </w:numPr>
              <w:rPr>
                <w:szCs w:val="24"/>
              </w:rPr>
            </w:pPr>
            <w:r w:rsidRPr="00050F66">
              <w:rPr>
                <w:b/>
                <w:i/>
                <w:szCs w:val="24"/>
                <w:lang w:eastAsia="en-GB"/>
              </w:rPr>
              <w:t>Goat breeds</w:t>
            </w:r>
            <w:r w:rsidRPr="00050F66">
              <w:rPr>
                <w:szCs w:val="24"/>
                <w:lang w:eastAsia="en-GB"/>
              </w:rPr>
              <w:t xml:space="preserve"> are identified based on LPM</w:t>
            </w:r>
          </w:p>
          <w:p w14:paraId="4813424B" w14:textId="77777777" w:rsidR="002879B7" w:rsidRPr="00050F66" w:rsidRDefault="00716FF7" w:rsidP="00595D44">
            <w:pPr>
              <w:pStyle w:val="ListParagraph"/>
              <w:numPr>
                <w:ilvl w:val="0"/>
                <w:numId w:val="58"/>
              </w:numPr>
              <w:rPr>
                <w:szCs w:val="24"/>
              </w:rPr>
            </w:pPr>
            <w:r w:rsidRPr="00050F66">
              <w:rPr>
                <w:szCs w:val="24"/>
                <w:lang w:eastAsia="en-GB"/>
              </w:rPr>
              <w:t>Goat breeds are selected based on traits of economic importance and farmer requirements</w:t>
            </w:r>
          </w:p>
          <w:p w14:paraId="25E320F9" w14:textId="77777777" w:rsidR="002879B7" w:rsidRPr="00050F66" w:rsidRDefault="00716FF7" w:rsidP="00595D44">
            <w:pPr>
              <w:pStyle w:val="ListParagraph"/>
              <w:numPr>
                <w:ilvl w:val="0"/>
                <w:numId w:val="58"/>
              </w:numPr>
              <w:rPr>
                <w:szCs w:val="24"/>
              </w:rPr>
            </w:pPr>
            <w:r w:rsidRPr="00050F66">
              <w:rPr>
                <w:szCs w:val="24"/>
                <w:lang w:eastAsia="en-GB"/>
              </w:rPr>
              <w:t>Does on heat are detected based on LPM</w:t>
            </w:r>
          </w:p>
          <w:p w14:paraId="1574AF40" w14:textId="77777777" w:rsidR="002879B7" w:rsidRPr="00050F66" w:rsidRDefault="00716FF7" w:rsidP="00595D44">
            <w:pPr>
              <w:pStyle w:val="ListParagraph"/>
              <w:numPr>
                <w:ilvl w:val="0"/>
                <w:numId w:val="58"/>
              </w:numPr>
              <w:rPr>
                <w:szCs w:val="24"/>
              </w:rPr>
            </w:pPr>
            <w:r w:rsidRPr="00050F66">
              <w:rPr>
                <w:szCs w:val="24"/>
                <w:lang w:eastAsia="en-GB"/>
              </w:rPr>
              <w:t>Flushing is carried out as per LPM</w:t>
            </w:r>
          </w:p>
          <w:p w14:paraId="3873E5F8" w14:textId="77777777" w:rsidR="002879B7" w:rsidRPr="00050F66" w:rsidRDefault="00716FF7" w:rsidP="00595D44">
            <w:pPr>
              <w:pStyle w:val="ListParagraph"/>
              <w:numPr>
                <w:ilvl w:val="0"/>
                <w:numId w:val="58"/>
              </w:numPr>
              <w:rPr>
                <w:szCs w:val="24"/>
              </w:rPr>
            </w:pPr>
            <w:r w:rsidRPr="00050F66">
              <w:rPr>
                <w:szCs w:val="24"/>
              </w:rPr>
              <w:t>Service is performed based on the</w:t>
            </w:r>
            <w:r w:rsidRPr="00050F66">
              <w:rPr>
                <w:b/>
                <w:i/>
                <w:szCs w:val="24"/>
              </w:rPr>
              <w:t xml:space="preserve"> breeding method</w:t>
            </w:r>
            <w:r w:rsidRPr="00050F66">
              <w:rPr>
                <w:szCs w:val="24"/>
              </w:rPr>
              <w:t xml:space="preserve"> </w:t>
            </w:r>
            <w:r w:rsidRPr="00050F66">
              <w:rPr>
                <w:b/>
                <w:i/>
                <w:szCs w:val="24"/>
              </w:rPr>
              <w:t>and technologies</w:t>
            </w:r>
            <w:r w:rsidRPr="00050F66">
              <w:rPr>
                <w:szCs w:val="24"/>
              </w:rPr>
              <w:t xml:space="preserve"> as per the LPM</w:t>
            </w:r>
          </w:p>
          <w:p w14:paraId="514A2C04" w14:textId="77777777" w:rsidR="002879B7" w:rsidRPr="00050F66" w:rsidRDefault="00716FF7" w:rsidP="00595D44">
            <w:pPr>
              <w:pStyle w:val="ListParagraph"/>
              <w:numPr>
                <w:ilvl w:val="0"/>
                <w:numId w:val="58"/>
              </w:numPr>
              <w:rPr>
                <w:szCs w:val="24"/>
              </w:rPr>
            </w:pPr>
            <w:r w:rsidRPr="00050F66">
              <w:rPr>
                <w:szCs w:val="24"/>
              </w:rPr>
              <w:t>Pregnant does are provided care based on the LPM</w:t>
            </w:r>
          </w:p>
          <w:p w14:paraId="258775E3" w14:textId="77777777" w:rsidR="002879B7" w:rsidRPr="00050F66" w:rsidRDefault="00716FF7" w:rsidP="00595D44">
            <w:pPr>
              <w:pStyle w:val="ListParagraph"/>
              <w:numPr>
                <w:ilvl w:val="0"/>
                <w:numId w:val="58"/>
              </w:numPr>
              <w:rPr>
                <w:szCs w:val="24"/>
              </w:rPr>
            </w:pPr>
            <w:proofErr w:type="gramStart"/>
            <w:r w:rsidRPr="00050F66">
              <w:rPr>
                <w:szCs w:val="24"/>
              </w:rPr>
              <w:t>Steaming-up</w:t>
            </w:r>
            <w:proofErr w:type="gramEnd"/>
            <w:r w:rsidRPr="00050F66">
              <w:rPr>
                <w:szCs w:val="24"/>
              </w:rPr>
              <w:t xml:space="preserve"> is carried out based on LPM</w:t>
            </w:r>
          </w:p>
          <w:p w14:paraId="58C25689" w14:textId="77777777" w:rsidR="002879B7" w:rsidRPr="00050F66" w:rsidRDefault="00716FF7" w:rsidP="00595D44">
            <w:pPr>
              <w:pStyle w:val="ListParagraph"/>
              <w:numPr>
                <w:ilvl w:val="0"/>
                <w:numId w:val="58"/>
              </w:numPr>
              <w:rPr>
                <w:szCs w:val="24"/>
              </w:rPr>
            </w:pPr>
            <w:r w:rsidRPr="00050F66">
              <w:rPr>
                <w:szCs w:val="24"/>
              </w:rPr>
              <w:t xml:space="preserve">Kidding is managed as per the LPM </w:t>
            </w:r>
          </w:p>
          <w:p w14:paraId="327EB424" w14:textId="77777777" w:rsidR="002879B7" w:rsidRPr="00050F66" w:rsidRDefault="00716FF7" w:rsidP="00595D44">
            <w:pPr>
              <w:pStyle w:val="ListParagraph"/>
              <w:numPr>
                <w:ilvl w:val="0"/>
                <w:numId w:val="58"/>
              </w:numPr>
              <w:rPr>
                <w:szCs w:val="24"/>
              </w:rPr>
            </w:pPr>
            <w:r w:rsidRPr="00050F66">
              <w:rPr>
                <w:szCs w:val="24"/>
              </w:rPr>
              <w:t>Breeding records are prepared as per work procedures</w:t>
            </w:r>
          </w:p>
        </w:tc>
      </w:tr>
      <w:tr w:rsidR="002879B7" w:rsidRPr="00050F66" w14:paraId="523A6827"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76067" w14:textId="77777777" w:rsidR="002879B7" w:rsidRPr="00050F66" w:rsidRDefault="00716FF7" w:rsidP="00595D44">
            <w:pPr>
              <w:pStyle w:val="ListParagraph"/>
              <w:numPr>
                <w:ilvl w:val="0"/>
                <w:numId w:val="55"/>
              </w:numPr>
              <w:rPr>
                <w:szCs w:val="24"/>
              </w:rPr>
            </w:pPr>
            <w:r w:rsidRPr="00050F66">
              <w:rPr>
                <w:szCs w:val="24"/>
                <w:lang w:eastAsia="zh-CN"/>
              </w:rPr>
              <w:t xml:space="preserve">Perform goat routine </w:t>
            </w:r>
            <w:r w:rsidRPr="00050F66">
              <w:rPr>
                <w:szCs w:val="24"/>
                <w:lang w:eastAsia="zh-CN"/>
              </w:rPr>
              <w:lastRenderedPageBreak/>
              <w:t>management practices</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9A1135" w14:textId="77777777" w:rsidR="002879B7" w:rsidRPr="00050F66" w:rsidRDefault="00716FF7" w:rsidP="00595D44">
            <w:pPr>
              <w:pStyle w:val="ListParagraph"/>
              <w:numPr>
                <w:ilvl w:val="0"/>
                <w:numId w:val="59"/>
              </w:numPr>
              <w:rPr>
                <w:szCs w:val="24"/>
                <w:lang w:eastAsia="en-GB"/>
              </w:rPr>
            </w:pPr>
            <w:r w:rsidRPr="00050F66">
              <w:rPr>
                <w:b/>
                <w:i/>
                <w:szCs w:val="24"/>
                <w:lang w:eastAsia="en-GB"/>
              </w:rPr>
              <w:lastRenderedPageBreak/>
              <w:t>Goat identification method</w:t>
            </w:r>
            <w:r w:rsidRPr="00050F66">
              <w:rPr>
                <w:szCs w:val="24"/>
                <w:lang w:eastAsia="en-GB"/>
              </w:rPr>
              <w:t xml:space="preserve"> is selected based on GAPs</w:t>
            </w:r>
          </w:p>
          <w:p w14:paraId="4592E429" w14:textId="77777777" w:rsidR="002879B7" w:rsidRPr="00050F66" w:rsidRDefault="00716FF7" w:rsidP="00595D44">
            <w:pPr>
              <w:pStyle w:val="ListParagraph"/>
              <w:numPr>
                <w:ilvl w:val="0"/>
                <w:numId w:val="59"/>
              </w:numPr>
              <w:rPr>
                <w:szCs w:val="24"/>
                <w:lang w:eastAsia="en-GB"/>
              </w:rPr>
            </w:pPr>
            <w:r w:rsidRPr="00050F66">
              <w:rPr>
                <w:b/>
                <w:i/>
                <w:szCs w:val="24"/>
                <w:lang w:eastAsia="en-GB"/>
              </w:rPr>
              <w:t>Goat castration</w:t>
            </w:r>
            <w:r w:rsidRPr="00050F66">
              <w:rPr>
                <w:szCs w:val="24"/>
                <w:lang w:eastAsia="en-GB"/>
              </w:rPr>
              <w:t xml:space="preserve"> is performed based on GAPs</w:t>
            </w:r>
          </w:p>
          <w:p w14:paraId="2F47E4CB" w14:textId="77777777" w:rsidR="002879B7" w:rsidRPr="00050F66" w:rsidRDefault="00716FF7" w:rsidP="00595D44">
            <w:pPr>
              <w:pStyle w:val="ListParagraph"/>
              <w:numPr>
                <w:ilvl w:val="0"/>
                <w:numId w:val="59"/>
              </w:numPr>
              <w:rPr>
                <w:szCs w:val="24"/>
                <w:lang w:eastAsia="en-GB"/>
              </w:rPr>
            </w:pPr>
            <w:r w:rsidRPr="00050F66">
              <w:rPr>
                <w:szCs w:val="24"/>
                <w:lang w:eastAsia="en-GB"/>
              </w:rPr>
              <w:t>Goat overgrown hooves are trimmed based on GAPs</w:t>
            </w:r>
          </w:p>
          <w:p w14:paraId="742108CC" w14:textId="77777777" w:rsidR="002879B7" w:rsidRPr="00050F66" w:rsidRDefault="00716FF7" w:rsidP="00595D44">
            <w:pPr>
              <w:pStyle w:val="ListParagraph"/>
              <w:numPr>
                <w:ilvl w:val="0"/>
                <w:numId w:val="59"/>
              </w:numPr>
              <w:rPr>
                <w:szCs w:val="24"/>
                <w:lang w:eastAsia="en-GB"/>
              </w:rPr>
            </w:pPr>
            <w:r w:rsidRPr="00050F66">
              <w:rPr>
                <w:szCs w:val="24"/>
                <w:lang w:eastAsia="en-GB"/>
              </w:rPr>
              <w:lastRenderedPageBreak/>
              <w:t>Shearing is performed based on GAPs</w:t>
            </w:r>
          </w:p>
          <w:p w14:paraId="325B7E22" w14:textId="77777777" w:rsidR="002879B7" w:rsidRPr="00050F66" w:rsidRDefault="00716FF7" w:rsidP="00595D44">
            <w:pPr>
              <w:pStyle w:val="ListParagraph"/>
              <w:numPr>
                <w:ilvl w:val="0"/>
                <w:numId w:val="59"/>
              </w:numPr>
              <w:rPr>
                <w:szCs w:val="24"/>
                <w:lang w:eastAsia="en-GB"/>
              </w:rPr>
            </w:pPr>
            <w:r w:rsidRPr="00050F66">
              <w:rPr>
                <w:szCs w:val="24"/>
                <w:lang w:eastAsia="en-GB"/>
              </w:rPr>
              <w:t xml:space="preserve">Culling is performed based on workplace policy </w:t>
            </w:r>
          </w:p>
          <w:p w14:paraId="7B02BA49" w14:textId="77777777" w:rsidR="002879B7" w:rsidRPr="00050F66" w:rsidRDefault="00716FF7" w:rsidP="00595D44">
            <w:pPr>
              <w:pStyle w:val="ListParagraph"/>
              <w:numPr>
                <w:ilvl w:val="0"/>
                <w:numId w:val="59"/>
              </w:numPr>
              <w:rPr>
                <w:szCs w:val="24"/>
                <w:lang w:eastAsia="en-GB"/>
              </w:rPr>
            </w:pPr>
            <w:r w:rsidRPr="00050F66">
              <w:rPr>
                <w:szCs w:val="24"/>
                <w:lang w:eastAsia="en-GB"/>
              </w:rPr>
              <w:t>Internal and external parasites are controlled based on LPM and GAPs</w:t>
            </w:r>
          </w:p>
          <w:p w14:paraId="32B17DDA" w14:textId="77777777" w:rsidR="002879B7" w:rsidRPr="00050F66" w:rsidRDefault="00716FF7" w:rsidP="00595D44">
            <w:pPr>
              <w:pStyle w:val="ListParagraph"/>
              <w:numPr>
                <w:ilvl w:val="0"/>
                <w:numId w:val="59"/>
              </w:numPr>
              <w:rPr>
                <w:szCs w:val="24"/>
                <w:lang w:eastAsia="en-GB"/>
              </w:rPr>
            </w:pPr>
            <w:r w:rsidRPr="00050F66">
              <w:rPr>
                <w:szCs w:val="24"/>
                <w:lang w:eastAsia="en-GB"/>
              </w:rPr>
              <w:t>Vaccination is performed as per workplace policy, manufacturer’s instructions and LPM</w:t>
            </w:r>
          </w:p>
          <w:p w14:paraId="5E35ED6F" w14:textId="77777777" w:rsidR="002879B7" w:rsidRPr="00050F66" w:rsidRDefault="00716FF7" w:rsidP="00595D44">
            <w:pPr>
              <w:pStyle w:val="ListParagraph"/>
              <w:numPr>
                <w:ilvl w:val="0"/>
                <w:numId w:val="59"/>
              </w:numPr>
              <w:rPr>
                <w:szCs w:val="24"/>
                <w:lang w:eastAsia="en-GB"/>
              </w:rPr>
            </w:pPr>
            <w:r w:rsidRPr="00050F66">
              <w:rPr>
                <w:szCs w:val="24"/>
                <w:lang w:eastAsia="en-GB"/>
              </w:rPr>
              <w:t xml:space="preserve">Isolation and quarantine </w:t>
            </w:r>
            <w:proofErr w:type="gramStart"/>
            <w:r w:rsidRPr="00050F66">
              <w:rPr>
                <w:szCs w:val="24"/>
                <w:lang w:eastAsia="en-GB"/>
              </w:rPr>
              <w:t>is</w:t>
            </w:r>
            <w:proofErr w:type="gramEnd"/>
            <w:r w:rsidRPr="00050F66">
              <w:rPr>
                <w:szCs w:val="24"/>
                <w:lang w:eastAsia="en-GB"/>
              </w:rPr>
              <w:t xml:space="preserve"> carried out to control notifiable diseases based on GAPs</w:t>
            </w:r>
          </w:p>
          <w:p w14:paraId="55E2A1FA" w14:textId="77777777" w:rsidR="002879B7" w:rsidRPr="00050F66" w:rsidRDefault="00716FF7" w:rsidP="00595D44">
            <w:pPr>
              <w:pStyle w:val="ListParagraph"/>
              <w:numPr>
                <w:ilvl w:val="0"/>
                <w:numId w:val="59"/>
              </w:numPr>
              <w:rPr>
                <w:szCs w:val="24"/>
                <w:lang w:eastAsia="en-GB"/>
              </w:rPr>
            </w:pPr>
            <w:r w:rsidRPr="00050F66">
              <w:rPr>
                <w:szCs w:val="24"/>
                <w:lang w:eastAsia="en-GB"/>
              </w:rPr>
              <w:t>Goats are provided with clean water ad-libitum as per LPM</w:t>
            </w:r>
          </w:p>
          <w:p w14:paraId="726CC7D0" w14:textId="77777777" w:rsidR="002879B7" w:rsidRPr="00050F66" w:rsidRDefault="00716FF7" w:rsidP="00595D44">
            <w:pPr>
              <w:pStyle w:val="ListParagraph"/>
              <w:numPr>
                <w:ilvl w:val="0"/>
                <w:numId w:val="59"/>
              </w:numPr>
              <w:rPr>
                <w:szCs w:val="24"/>
              </w:rPr>
            </w:pPr>
            <w:r w:rsidRPr="00050F66">
              <w:rPr>
                <w:szCs w:val="24"/>
              </w:rPr>
              <w:t>Records are prepared as per work procedures</w:t>
            </w:r>
          </w:p>
        </w:tc>
      </w:tr>
      <w:tr w:rsidR="002879B7" w:rsidRPr="00050F66" w14:paraId="11730128"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A8818" w14:textId="77777777" w:rsidR="002879B7" w:rsidRPr="00050F66" w:rsidRDefault="00716FF7" w:rsidP="00595D44">
            <w:pPr>
              <w:pStyle w:val="ListParagraph"/>
              <w:numPr>
                <w:ilvl w:val="0"/>
                <w:numId w:val="55"/>
              </w:numPr>
              <w:rPr>
                <w:szCs w:val="24"/>
              </w:rPr>
            </w:pPr>
            <w:r w:rsidRPr="00050F66">
              <w:rPr>
                <w:szCs w:val="24"/>
              </w:rPr>
              <w:lastRenderedPageBreak/>
              <w:t>Carry out kid management</w:t>
            </w: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3D817" w14:textId="77777777" w:rsidR="002879B7" w:rsidRPr="00050F66" w:rsidRDefault="00716FF7" w:rsidP="00595D44">
            <w:pPr>
              <w:pStyle w:val="ListParagraph"/>
              <w:numPr>
                <w:ilvl w:val="0"/>
                <w:numId w:val="60"/>
              </w:numPr>
              <w:rPr>
                <w:szCs w:val="24"/>
              </w:rPr>
            </w:pPr>
            <w:r w:rsidRPr="00050F66">
              <w:rPr>
                <w:szCs w:val="24"/>
              </w:rPr>
              <w:t>Kid is handled at birth according to instructions in the LPM</w:t>
            </w:r>
          </w:p>
          <w:p w14:paraId="2E8595E4" w14:textId="77777777" w:rsidR="002879B7" w:rsidRPr="00050F66" w:rsidRDefault="00716FF7" w:rsidP="00595D44">
            <w:pPr>
              <w:pStyle w:val="ListParagraph"/>
              <w:numPr>
                <w:ilvl w:val="0"/>
                <w:numId w:val="60"/>
              </w:numPr>
              <w:rPr>
                <w:szCs w:val="24"/>
              </w:rPr>
            </w:pPr>
            <w:r w:rsidRPr="00050F66">
              <w:rPr>
                <w:szCs w:val="24"/>
              </w:rPr>
              <w:t>Kid is fed colostrum according to the LPM</w:t>
            </w:r>
          </w:p>
          <w:p w14:paraId="55D413C2" w14:textId="77777777" w:rsidR="002879B7" w:rsidRPr="00050F66" w:rsidRDefault="00716FF7" w:rsidP="00595D44">
            <w:pPr>
              <w:pStyle w:val="ListParagraph"/>
              <w:numPr>
                <w:ilvl w:val="0"/>
                <w:numId w:val="60"/>
              </w:numPr>
              <w:rPr>
                <w:szCs w:val="24"/>
              </w:rPr>
            </w:pPr>
            <w:r w:rsidRPr="00050F66">
              <w:rPr>
                <w:szCs w:val="24"/>
              </w:rPr>
              <w:t xml:space="preserve"> Orphaned kids are fostered according to LPM</w:t>
            </w:r>
          </w:p>
          <w:p w14:paraId="4406EF87" w14:textId="77777777" w:rsidR="002879B7" w:rsidRPr="00050F66" w:rsidRDefault="00716FF7" w:rsidP="00595D44">
            <w:pPr>
              <w:pStyle w:val="ListParagraph"/>
              <w:numPr>
                <w:ilvl w:val="0"/>
                <w:numId w:val="60"/>
              </w:numPr>
              <w:rPr>
                <w:szCs w:val="24"/>
              </w:rPr>
            </w:pPr>
            <w:r w:rsidRPr="00050F66">
              <w:rPr>
                <w:szCs w:val="24"/>
              </w:rPr>
              <w:t xml:space="preserve">Kid is identified using suitable method in accordance with LPM, animal welfare regulations and </w:t>
            </w:r>
            <w:proofErr w:type="gramStart"/>
            <w:r w:rsidRPr="00050F66">
              <w:rPr>
                <w:szCs w:val="24"/>
              </w:rPr>
              <w:t>work place</w:t>
            </w:r>
            <w:proofErr w:type="gramEnd"/>
            <w:r w:rsidRPr="00050F66">
              <w:rPr>
                <w:szCs w:val="24"/>
              </w:rPr>
              <w:t xml:space="preserve"> policy</w:t>
            </w:r>
          </w:p>
          <w:p w14:paraId="591FDB5E" w14:textId="77777777" w:rsidR="002879B7" w:rsidRPr="00050F66" w:rsidRDefault="00716FF7" w:rsidP="00595D44">
            <w:pPr>
              <w:pStyle w:val="ListParagraph"/>
              <w:numPr>
                <w:ilvl w:val="0"/>
                <w:numId w:val="60"/>
              </w:numPr>
              <w:rPr>
                <w:szCs w:val="24"/>
              </w:rPr>
            </w:pPr>
            <w:r w:rsidRPr="00050F66">
              <w:rPr>
                <w:szCs w:val="24"/>
              </w:rPr>
              <w:t xml:space="preserve">Kid is weighed in accordance with LPM instructions and </w:t>
            </w:r>
            <w:proofErr w:type="gramStart"/>
            <w:r w:rsidRPr="00050F66">
              <w:rPr>
                <w:szCs w:val="24"/>
              </w:rPr>
              <w:t>work place</w:t>
            </w:r>
            <w:proofErr w:type="gramEnd"/>
            <w:r w:rsidRPr="00050F66">
              <w:rPr>
                <w:szCs w:val="24"/>
              </w:rPr>
              <w:t xml:space="preserve"> policy</w:t>
            </w:r>
          </w:p>
          <w:p w14:paraId="362F905F" w14:textId="77777777" w:rsidR="002879B7" w:rsidRPr="00050F66" w:rsidRDefault="00716FF7" w:rsidP="00595D44">
            <w:pPr>
              <w:pStyle w:val="ListParagraph"/>
              <w:numPr>
                <w:ilvl w:val="0"/>
                <w:numId w:val="60"/>
              </w:numPr>
              <w:rPr>
                <w:szCs w:val="24"/>
              </w:rPr>
            </w:pPr>
            <w:r w:rsidRPr="00050F66">
              <w:rPr>
                <w:szCs w:val="24"/>
              </w:rPr>
              <w:t>Kid growth rate is monitored as per LPM</w:t>
            </w:r>
          </w:p>
          <w:p w14:paraId="59C26394" w14:textId="77777777" w:rsidR="002879B7" w:rsidRPr="00050F66" w:rsidRDefault="00716FF7" w:rsidP="00595D44">
            <w:pPr>
              <w:pStyle w:val="ListParagraph"/>
              <w:numPr>
                <w:ilvl w:val="0"/>
                <w:numId w:val="60"/>
              </w:numPr>
              <w:rPr>
                <w:szCs w:val="24"/>
              </w:rPr>
            </w:pPr>
            <w:r w:rsidRPr="00050F66">
              <w:rPr>
                <w:szCs w:val="24"/>
              </w:rPr>
              <w:t>Waste is managed and disposed based on environmental protection regulations</w:t>
            </w:r>
          </w:p>
        </w:tc>
      </w:tr>
      <w:tr w:rsidR="002879B7" w:rsidRPr="00050F66" w14:paraId="736C10F9" w14:textId="77777777">
        <w:trPr>
          <w:trHeight w:val="1"/>
        </w:trPr>
        <w:tc>
          <w:tcPr>
            <w:tcW w:w="132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00D96" w14:textId="77777777" w:rsidR="002879B7" w:rsidRPr="00050F66" w:rsidRDefault="00716FF7" w:rsidP="00595D44">
            <w:pPr>
              <w:pStyle w:val="ListParagraph"/>
              <w:numPr>
                <w:ilvl w:val="0"/>
                <w:numId w:val="55"/>
              </w:numPr>
              <w:rPr>
                <w:rFonts w:eastAsia="Times New Roman"/>
                <w:color w:val="000000"/>
                <w:szCs w:val="24"/>
              </w:rPr>
            </w:pPr>
            <w:r w:rsidRPr="00050F66">
              <w:rPr>
                <w:szCs w:val="24"/>
              </w:rPr>
              <w:t>Market goat products</w:t>
            </w:r>
          </w:p>
          <w:p w14:paraId="1115F3DC" w14:textId="77777777" w:rsidR="002879B7" w:rsidRPr="00050F66" w:rsidRDefault="002879B7" w:rsidP="00D02A22">
            <w:pPr>
              <w:spacing w:line="360" w:lineRule="auto"/>
              <w:rPr>
                <w:bCs/>
                <w:szCs w:val="24"/>
              </w:rPr>
            </w:pPr>
          </w:p>
        </w:tc>
        <w:tc>
          <w:tcPr>
            <w:tcW w:w="367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38F386" w14:textId="77777777" w:rsidR="002879B7" w:rsidRPr="00050F66" w:rsidRDefault="00716FF7" w:rsidP="00595D44">
            <w:pPr>
              <w:pStyle w:val="ListParagraph"/>
              <w:numPr>
                <w:ilvl w:val="0"/>
                <w:numId w:val="61"/>
              </w:numPr>
              <w:rPr>
                <w:szCs w:val="24"/>
                <w:lang w:eastAsia="en-GB"/>
              </w:rPr>
            </w:pPr>
            <w:r w:rsidRPr="00050F66">
              <w:rPr>
                <w:szCs w:val="24"/>
                <w:lang w:eastAsia="en-GB"/>
              </w:rPr>
              <w:t>Market survey is conducted based on Standard Survey guidelines</w:t>
            </w:r>
          </w:p>
          <w:p w14:paraId="2DE322CA" w14:textId="77777777" w:rsidR="002879B7" w:rsidRPr="00050F66" w:rsidRDefault="00716FF7" w:rsidP="00595D44">
            <w:pPr>
              <w:pStyle w:val="ListParagraph"/>
              <w:numPr>
                <w:ilvl w:val="0"/>
                <w:numId w:val="61"/>
              </w:numPr>
              <w:rPr>
                <w:szCs w:val="24"/>
                <w:lang w:eastAsia="en-GB"/>
              </w:rPr>
            </w:pPr>
            <w:r w:rsidRPr="00050F66">
              <w:rPr>
                <w:szCs w:val="24"/>
                <w:lang w:eastAsia="en-GB"/>
              </w:rPr>
              <w:t>Goats are classified as per products</w:t>
            </w:r>
          </w:p>
          <w:p w14:paraId="7DBA6151" w14:textId="77777777" w:rsidR="002879B7" w:rsidRPr="00050F66" w:rsidRDefault="00716FF7" w:rsidP="00595D44">
            <w:pPr>
              <w:pStyle w:val="ListParagraph"/>
              <w:numPr>
                <w:ilvl w:val="0"/>
                <w:numId w:val="61"/>
              </w:numPr>
              <w:rPr>
                <w:color w:val="FF0000"/>
                <w:szCs w:val="24"/>
                <w:lang w:eastAsia="en-GB"/>
              </w:rPr>
            </w:pPr>
            <w:r w:rsidRPr="00050F66">
              <w:rPr>
                <w:szCs w:val="24"/>
                <w:lang w:eastAsia="en-GB"/>
              </w:rPr>
              <w:t>Goats are transported to the market based on Animal Welfare Act</w:t>
            </w:r>
          </w:p>
          <w:p w14:paraId="72345AA2" w14:textId="77777777" w:rsidR="002879B7" w:rsidRPr="00050F66" w:rsidRDefault="00716FF7" w:rsidP="00595D44">
            <w:pPr>
              <w:pStyle w:val="ListParagraph"/>
              <w:numPr>
                <w:ilvl w:val="0"/>
                <w:numId w:val="61"/>
              </w:numPr>
              <w:rPr>
                <w:szCs w:val="24"/>
                <w:lang w:eastAsia="en-GB"/>
              </w:rPr>
            </w:pPr>
            <w:r w:rsidRPr="00050F66">
              <w:rPr>
                <w:szCs w:val="24"/>
                <w:lang w:eastAsia="en-GB"/>
              </w:rPr>
              <w:t>Goat products are sold based on market requirements</w:t>
            </w:r>
          </w:p>
          <w:p w14:paraId="5D85DC94" w14:textId="77777777" w:rsidR="002879B7" w:rsidRPr="00050F66" w:rsidRDefault="00716FF7" w:rsidP="00595D44">
            <w:pPr>
              <w:pStyle w:val="ListParagraph"/>
              <w:numPr>
                <w:ilvl w:val="0"/>
                <w:numId w:val="61"/>
              </w:numPr>
              <w:rPr>
                <w:szCs w:val="24"/>
                <w:lang w:eastAsia="en-GB"/>
              </w:rPr>
            </w:pPr>
            <w:r w:rsidRPr="00050F66">
              <w:rPr>
                <w:szCs w:val="24"/>
                <w:lang w:eastAsia="en-GB"/>
              </w:rPr>
              <w:lastRenderedPageBreak/>
              <w:t>Marketing records are maintained based on workplace guidelines</w:t>
            </w:r>
          </w:p>
        </w:tc>
      </w:tr>
    </w:tbl>
    <w:p w14:paraId="208B93DB" w14:textId="77777777" w:rsidR="00647D11" w:rsidRPr="00050F66" w:rsidRDefault="00647D11" w:rsidP="00D02A22">
      <w:pPr>
        <w:spacing w:after="0" w:line="360" w:lineRule="auto"/>
        <w:rPr>
          <w:rFonts w:eastAsia="Calibri"/>
          <w:b/>
          <w:szCs w:val="24"/>
        </w:rPr>
      </w:pPr>
    </w:p>
    <w:p w14:paraId="25B404FD" w14:textId="77777777" w:rsidR="00647D11" w:rsidRPr="00050F66" w:rsidRDefault="00647D11" w:rsidP="00D02A22">
      <w:pPr>
        <w:spacing w:after="0" w:line="360" w:lineRule="auto"/>
        <w:rPr>
          <w:rFonts w:eastAsia="Calibri"/>
          <w:b/>
          <w:szCs w:val="24"/>
        </w:rPr>
      </w:pPr>
    </w:p>
    <w:p w14:paraId="4BE765DD" w14:textId="1A55E336" w:rsidR="002879B7" w:rsidRPr="00050F66" w:rsidRDefault="00716FF7" w:rsidP="00D02A22">
      <w:pPr>
        <w:spacing w:after="0" w:line="360" w:lineRule="auto"/>
        <w:rPr>
          <w:rFonts w:eastAsia="Calibri"/>
          <w:b/>
          <w:szCs w:val="24"/>
        </w:rPr>
      </w:pPr>
      <w:r w:rsidRPr="00050F66">
        <w:rPr>
          <w:rFonts w:eastAsia="Calibri"/>
          <w:b/>
          <w:szCs w:val="24"/>
        </w:rPr>
        <w:t xml:space="preserve">RANGE </w:t>
      </w:r>
    </w:p>
    <w:p w14:paraId="073BA4DB" w14:textId="77777777" w:rsidR="002879B7" w:rsidRPr="00050F66" w:rsidRDefault="00716FF7" w:rsidP="00D02A22">
      <w:pPr>
        <w:spacing w:after="0" w:line="360" w:lineRule="auto"/>
        <w:jc w:val="both"/>
        <w:rPr>
          <w:rFonts w:eastAsia="Calibri"/>
          <w:szCs w:val="24"/>
        </w:rPr>
      </w:pPr>
      <w:r w:rsidRPr="00050F66">
        <w:rPr>
          <w:rFonts w:eastAsia="Calibri"/>
          <w:szCs w:val="24"/>
        </w:rPr>
        <w:t>This section provides work environments and conditions to which the performance criteria apply. It allows for different work environments and situations that will affect performance.</w:t>
      </w:r>
    </w:p>
    <w:p w14:paraId="163029AC" w14:textId="77777777" w:rsidR="002879B7" w:rsidRPr="00050F66" w:rsidRDefault="002879B7" w:rsidP="00D02A22">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3577"/>
        <w:gridCol w:w="5331"/>
      </w:tblGrid>
      <w:tr w:rsidR="002879B7" w:rsidRPr="00050F66" w14:paraId="43454DCA" w14:textId="77777777">
        <w:trPr>
          <w:trHeight w:val="1"/>
          <w:tblHeader/>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BB633B" w14:textId="77777777" w:rsidR="002879B7" w:rsidRPr="00050F66" w:rsidRDefault="00716FF7" w:rsidP="00D02A22">
            <w:pPr>
              <w:spacing w:after="0" w:line="360" w:lineRule="auto"/>
              <w:ind w:left="390"/>
              <w:rPr>
                <w:rFonts w:eastAsia="Calibri"/>
                <w:szCs w:val="24"/>
              </w:rPr>
            </w:pPr>
            <w:r w:rsidRPr="00050F66">
              <w:rPr>
                <w:rFonts w:eastAsia="Calibri"/>
                <w:b/>
                <w:szCs w:val="24"/>
              </w:rPr>
              <w:t xml:space="preserve">RANGE </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AADAB" w14:textId="77777777" w:rsidR="002879B7" w:rsidRPr="00050F66" w:rsidRDefault="00716FF7" w:rsidP="00D02A22">
            <w:pPr>
              <w:spacing w:after="0" w:line="360" w:lineRule="auto"/>
              <w:rPr>
                <w:rFonts w:eastAsia="Calibri"/>
                <w:b/>
                <w:szCs w:val="24"/>
              </w:rPr>
            </w:pPr>
            <w:r w:rsidRPr="00050F66">
              <w:rPr>
                <w:rFonts w:eastAsia="Calibri"/>
                <w:b/>
                <w:szCs w:val="24"/>
              </w:rPr>
              <w:t>VARIABLE</w:t>
            </w:r>
          </w:p>
        </w:tc>
      </w:tr>
      <w:tr w:rsidR="002879B7" w:rsidRPr="00050F66" w14:paraId="0F6DDC0E"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621F6" w14:textId="5F1DC273" w:rsidR="002879B7" w:rsidRPr="00050F66" w:rsidRDefault="00716FF7" w:rsidP="00595D44">
            <w:pPr>
              <w:numPr>
                <w:ilvl w:val="0"/>
                <w:numId w:val="62"/>
              </w:numPr>
              <w:tabs>
                <w:tab w:val="left" w:pos="390"/>
              </w:tabs>
              <w:spacing w:after="0" w:line="360" w:lineRule="auto"/>
              <w:contextualSpacing/>
              <w:rPr>
                <w:szCs w:val="24"/>
              </w:rPr>
            </w:pPr>
            <w:r w:rsidRPr="00050F66">
              <w:rPr>
                <w:szCs w:val="24"/>
              </w:rPr>
              <w:t xml:space="preserve">Construction tools and equipment </w:t>
            </w:r>
            <w:r w:rsidR="00647D11" w:rsidRPr="00050F66">
              <w:rPr>
                <w:szCs w:val="24"/>
              </w:rPr>
              <w:t>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11C391"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Hammer</w:t>
            </w:r>
          </w:p>
          <w:p w14:paraId="54886C6A"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Hand drill</w:t>
            </w:r>
          </w:p>
          <w:p w14:paraId="10B3F714"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Nails</w:t>
            </w:r>
          </w:p>
          <w:p w14:paraId="631A6233"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Wheelbarrow</w:t>
            </w:r>
          </w:p>
          <w:p w14:paraId="0636379E"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Crowbar</w:t>
            </w:r>
          </w:p>
          <w:p w14:paraId="690049E4"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Saw</w:t>
            </w:r>
          </w:p>
          <w:p w14:paraId="4B1F9116"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Scissors</w:t>
            </w:r>
          </w:p>
          <w:p w14:paraId="150DC9FE"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Spade</w:t>
            </w:r>
          </w:p>
          <w:p w14:paraId="4D0AD650"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Measuring tape</w:t>
            </w:r>
          </w:p>
          <w:p w14:paraId="33CC8804"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Panga</w:t>
            </w:r>
          </w:p>
          <w:p w14:paraId="488AC9D5" w14:textId="77777777" w:rsidR="002879B7" w:rsidRPr="00050F66" w:rsidRDefault="00716FF7" w:rsidP="00595D44">
            <w:pPr>
              <w:numPr>
                <w:ilvl w:val="1"/>
                <w:numId w:val="3"/>
              </w:numPr>
              <w:tabs>
                <w:tab w:val="left" w:pos="702"/>
              </w:tabs>
              <w:spacing w:after="0" w:line="360" w:lineRule="auto"/>
              <w:ind w:left="702"/>
              <w:contextualSpacing/>
              <w:rPr>
                <w:szCs w:val="24"/>
              </w:rPr>
            </w:pPr>
            <w:r w:rsidRPr="00050F66">
              <w:rPr>
                <w:szCs w:val="24"/>
              </w:rPr>
              <w:t>String/line</w:t>
            </w:r>
          </w:p>
        </w:tc>
      </w:tr>
      <w:tr w:rsidR="002879B7" w:rsidRPr="00050F66" w14:paraId="3FA93E53"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9FB93D" w14:textId="50F29021" w:rsidR="002879B7" w:rsidRPr="00050F66" w:rsidRDefault="00716FF7" w:rsidP="00595D44">
            <w:pPr>
              <w:numPr>
                <w:ilvl w:val="0"/>
                <w:numId w:val="62"/>
              </w:numPr>
              <w:tabs>
                <w:tab w:val="left" w:pos="390"/>
              </w:tabs>
              <w:spacing w:after="0" w:line="360" w:lineRule="auto"/>
              <w:contextualSpacing/>
              <w:rPr>
                <w:szCs w:val="24"/>
              </w:rPr>
            </w:pPr>
            <w:r w:rsidRPr="00050F66">
              <w:rPr>
                <w:szCs w:val="24"/>
              </w:rPr>
              <w:t xml:space="preserve">Goat feeds </w:t>
            </w:r>
            <w:r w:rsidR="00647D11" w:rsidRPr="00050F66">
              <w:rPr>
                <w:szCs w:val="24"/>
              </w:rPr>
              <w:t>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921CD1" w14:textId="77777777" w:rsidR="002879B7" w:rsidRPr="00050F66" w:rsidRDefault="00716FF7" w:rsidP="00595D44">
            <w:pPr>
              <w:numPr>
                <w:ilvl w:val="1"/>
                <w:numId w:val="62"/>
              </w:numPr>
              <w:tabs>
                <w:tab w:val="left" w:pos="702"/>
              </w:tabs>
              <w:spacing w:after="0" w:line="360" w:lineRule="auto"/>
              <w:contextualSpacing/>
              <w:rPr>
                <w:szCs w:val="24"/>
              </w:rPr>
            </w:pPr>
            <w:r w:rsidRPr="00050F66">
              <w:rPr>
                <w:szCs w:val="24"/>
              </w:rPr>
              <w:t>Grass</w:t>
            </w:r>
          </w:p>
          <w:p w14:paraId="46687EF4" w14:textId="77777777" w:rsidR="002879B7" w:rsidRPr="00050F66" w:rsidRDefault="00716FF7" w:rsidP="00595D44">
            <w:pPr>
              <w:numPr>
                <w:ilvl w:val="1"/>
                <w:numId w:val="62"/>
              </w:numPr>
              <w:tabs>
                <w:tab w:val="left" w:pos="702"/>
              </w:tabs>
              <w:spacing w:after="0" w:line="360" w:lineRule="auto"/>
              <w:contextualSpacing/>
              <w:rPr>
                <w:szCs w:val="24"/>
              </w:rPr>
            </w:pPr>
            <w:r w:rsidRPr="00050F66">
              <w:rPr>
                <w:szCs w:val="24"/>
              </w:rPr>
              <w:t xml:space="preserve">Shrubs </w:t>
            </w:r>
          </w:p>
          <w:p w14:paraId="31DB2863" w14:textId="77777777" w:rsidR="002879B7" w:rsidRPr="00050F66" w:rsidRDefault="00716FF7" w:rsidP="00595D44">
            <w:pPr>
              <w:numPr>
                <w:ilvl w:val="1"/>
                <w:numId w:val="62"/>
              </w:numPr>
              <w:tabs>
                <w:tab w:val="left" w:pos="702"/>
              </w:tabs>
              <w:spacing w:after="0" w:line="360" w:lineRule="auto"/>
              <w:contextualSpacing/>
              <w:rPr>
                <w:szCs w:val="24"/>
              </w:rPr>
            </w:pPr>
            <w:r w:rsidRPr="00050F66">
              <w:rPr>
                <w:szCs w:val="24"/>
              </w:rPr>
              <w:t>Commercially formulated feeds</w:t>
            </w:r>
          </w:p>
        </w:tc>
      </w:tr>
      <w:tr w:rsidR="002879B7" w:rsidRPr="00050F66" w14:paraId="5AC428CD"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C8C041" w14:textId="29B32CBB" w:rsidR="002879B7" w:rsidRPr="00050F66" w:rsidRDefault="00716FF7" w:rsidP="00595D44">
            <w:pPr>
              <w:numPr>
                <w:ilvl w:val="0"/>
                <w:numId w:val="62"/>
              </w:numPr>
              <w:tabs>
                <w:tab w:val="left" w:pos="390"/>
              </w:tabs>
              <w:spacing w:after="0" w:line="360" w:lineRule="auto"/>
              <w:contextualSpacing/>
              <w:rPr>
                <w:szCs w:val="24"/>
              </w:rPr>
            </w:pPr>
            <w:r w:rsidRPr="00050F66">
              <w:rPr>
                <w:szCs w:val="24"/>
              </w:rPr>
              <w:t xml:space="preserve">Feed supplements </w:t>
            </w:r>
            <w:r w:rsidR="00647D11" w:rsidRPr="00050F66">
              <w:rPr>
                <w:szCs w:val="24"/>
              </w:rPr>
              <w:t>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84701A" w14:textId="77777777" w:rsidR="002879B7" w:rsidRPr="00050F66" w:rsidRDefault="00716FF7" w:rsidP="00595D44">
            <w:pPr>
              <w:numPr>
                <w:ilvl w:val="1"/>
                <w:numId w:val="62"/>
              </w:numPr>
              <w:spacing w:after="0" w:line="360" w:lineRule="auto"/>
              <w:ind w:left="702"/>
              <w:contextualSpacing/>
              <w:rPr>
                <w:szCs w:val="24"/>
              </w:rPr>
            </w:pPr>
            <w:r w:rsidRPr="00050F66">
              <w:rPr>
                <w:szCs w:val="24"/>
              </w:rPr>
              <w:t>Vitamins</w:t>
            </w:r>
          </w:p>
          <w:p w14:paraId="0DCD8445" w14:textId="77777777" w:rsidR="002879B7" w:rsidRPr="00050F66" w:rsidRDefault="00716FF7" w:rsidP="00595D44">
            <w:pPr>
              <w:numPr>
                <w:ilvl w:val="1"/>
                <w:numId w:val="62"/>
              </w:numPr>
              <w:spacing w:after="0" w:line="360" w:lineRule="auto"/>
              <w:ind w:left="702"/>
              <w:contextualSpacing/>
              <w:rPr>
                <w:szCs w:val="24"/>
              </w:rPr>
            </w:pPr>
            <w:r w:rsidRPr="00050F66">
              <w:rPr>
                <w:szCs w:val="24"/>
              </w:rPr>
              <w:t>Minerals</w:t>
            </w:r>
          </w:p>
          <w:p w14:paraId="2057F0FB" w14:textId="77777777" w:rsidR="002879B7" w:rsidRPr="00050F66" w:rsidRDefault="00716FF7" w:rsidP="00595D44">
            <w:pPr>
              <w:numPr>
                <w:ilvl w:val="1"/>
                <w:numId w:val="62"/>
              </w:numPr>
              <w:spacing w:after="0" w:line="360" w:lineRule="auto"/>
              <w:ind w:left="702"/>
              <w:contextualSpacing/>
              <w:rPr>
                <w:szCs w:val="24"/>
              </w:rPr>
            </w:pPr>
            <w:r w:rsidRPr="00050F66">
              <w:rPr>
                <w:szCs w:val="24"/>
              </w:rPr>
              <w:t>Hormones</w:t>
            </w:r>
          </w:p>
          <w:p w14:paraId="68C4A393" w14:textId="77777777" w:rsidR="002879B7" w:rsidRPr="00050F66" w:rsidRDefault="00716FF7" w:rsidP="00595D44">
            <w:pPr>
              <w:numPr>
                <w:ilvl w:val="1"/>
                <w:numId w:val="62"/>
              </w:numPr>
              <w:spacing w:after="0" w:line="360" w:lineRule="auto"/>
              <w:ind w:left="702"/>
              <w:contextualSpacing/>
              <w:rPr>
                <w:szCs w:val="24"/>
              </w:rPr>
            </w:pPr>
            <w:r w:rsidRPr="00050F66">
              <w:rPr>
                <w:szCs w:val="24"/>
              </w:rPr>
              <w:lastRenderedPageBreak/>
              <w:t>Medicants</w:t>
            </w:r>
          </w:p>
        </w:tc>
      </w:tr>
      <w:tr w:rsidR="002879B7" w:rsidRPr="00050F66" w14:paraId="4837ECB3"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E179E" w14:textId="5EFFDDE0" w:rsidR="002879B7" w:rsidRPr="00050F66" w:rsidRDefault="00716FF7" w:rsidP="00595D44">
            <w:pPr>
              <w:numPr>
                <w:ilvl w:val="0"/>
                <w:numId w:val="62"/>
              </w:numPr>
              <w:tabs>
                <w:tab w:val="left" w:pos="390"/>
              </w:tabs>
              <w:spacing w:after="0" w:line="360" w:lineRule="auto"/>
              <w:contextualSpacing/>
              <w:rPr>
                <w:szCs w:val="24"/>
              </w:rPr>
            </w:pPr>
            <w:r w:rsidRPr="00050F66">
              <w:rPr>
                <w:szCs w:val="24"/>
              </w:rPr>
              <w:lastRenderedPageBreak/>
              <w:t xml:space="preserve">Goat breed </w:t>
            </w:r>
            <w:r w:rsidR="00647D11" w:rsidRPr="00050F66">
              <w:rPr>
                <w:szCs w:val="24"/>
              </w:rPr>
              <w:t>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ED61A0" w14:textId="39D9A318" w:rsidR="002879B7" w:rsidRPr="00050F66" w:rsidRDefault="00716FF7" w:rsidP="00595D44">
            <w:pPr>
              <w:numPr>
                <w:ilvl w:val="1"/>
                <w:numId w:val="62"/>
              </w:numPr>
              <w:spacing w:after="0" w:line="360" w:lineRule="auto"/>
              <w:ind w:left="702"/>
              <w:contextualSpacing/>
              <w:rPr>
                <w:szCs w:val="24"/>
              </w:rPr>
            </w:pPr>
            <w:r w:rsidRPr="00050F66">
              <w:rPr>
                <w:szCs w:val="24"/>
              </w:rPr>
              <w:t>Angora</w:t>
            </w:r>
            <w:r w:rsidR="0096382F" w:rsidRPr="00050F66">
              <w:rPr>
                <w:szCs w:val="24"/>
              </w:rPr>
              <w:t xml:space="preserve">, </w:t>
            </w:r>
            <w:r w:rsidRPr="00050F66">
              <w:rPr>
                <w:szCs w:val="24"/>
              </w:rPr>
              <w:t>Alpine</w:t>
            </w:r>
          </w:p>
          <w:p w14:paraId="4FC6F7DD" w14:textId="77777777" w:rsidR="002879B7" w:rsidRPr="00050F66" w:rsidRDefault="00716FF7" w:rsidP="00595D44">
            <w:pPr>
              <w:numPr>
                <w:ilvl w:val="1"/>
                <w:numId w:val="62"/>
              </w:numPr>
              <w:spacing w:after="0" w:line="360" w:lineRule="auto"/>
              <w:ind w:left="702"/>
              <w:contextualSpacing/>
              <w:rPr>
                <w:szCs w:val="24"/>
              </w:rPr>
            </w:pPr>
            <w:r w:rsidRPr="00050F66">
              <w:rPr>
                <w:szCs w:val="24"/>
              </w:rPr>
              <w:t>Toggenburg</w:t>
            </w:r>
          </w:p>
          <w:p w14:paraId="4389BF4C" w14:textId="77777777" w:rsidR="006C175F" w:rsidRPr="00050F66" w:rsidRDefault="00716FF7" w:rsidP="00595D44">
            <w:pPr>
              <w:numPr>
                <w:ilvl w:val="1"/>
                <w:numId w:val="62"/>
              </w:numPr>
              <w:spacing w:after="0" w:line="360" w:lineRule="auto"/>
              <w:ind w:left="702"/>
              <w:contextualSpacing/>
              <w:rPr>
                <w:szCs w:val="24"/>
              </w:rPr>
            </w:pPr>
            <w:r w:rsidRPr="00050F66">
              <w:rPr>
                <w:szCs w:val="24"/>
              </w:rPr>
              <w:t>Saanen</w:t>
            </w:r>
            <w:r w:rsidR="0096382F" w:rsidRPr="00050F66">
              <w:rPr>
                <w:szCs w:val="24"/>
              </w:rPr>
              <w:t xml:space="preserve">, </w:t>
            </w:r>
            <w:proofErr w:type="spellStart"/>
            <w:r w:rsidRPr="00050F66">
              <w:rPr>
                <w:szCs w:val="24"/>
              </w:rPr>
              <w:t>Jamnap</w:t>
            </w:r>
            <w:r w:rsidR="004558DB" w:rsidRPr="00050F66">
              <w:rPr>
                <w:szCs w:val="24"/>
              </w:rPr>
              <w:t>a</w:t>
            </w:r>
            <w:proofErr w:type="spellEnd"/>
          </w:p>
          <w:p w14:paraId="4588F46F" w14:textId="77777777" w:rsidR="006C175F" w:rsidRPr="00050F66" w:rsidRDefault="006C175F" w:rsidP="00595D44">
            <w:pPr>
              <w:numPr>
                <w:ilvl w:val="1"/>
                <w:numId w:val="62"/>
              </w:numPr>
              <w:spacing w:after="0" w:line="360" w:lineRule="auto"/>
              <w:ind w:left="702"/>
              <w:contextualSpacing/>
              <w:rPr>
                <w:szCs w:val="24"/>
              </w:rPr>
            </w:pPr>
          </w:p>
          <w:p w14:paraId="1DCBA870" w14:textId="167C9C68" w:rsidR="002879B7" w:rsidRPr="00050F66" w:rsidRDefault="00716FF7" w:rsidP="00595D44">
            <w:pPr>
              <w:numPr>
                <w:ilvl w:val="1"/>
                <w:numId w:val="62"/>
              </w:numPr>
              <w:spacing w:after="0" w:line="360" w:lineRule="auto"/>
              <w:ind w:left="702"/>
              <w:contextualSpacing/>
              <w:rPr>
                <w:szCs w:val="24"/>
              </w:rPr>
            </w:pPr>
            <w:proofErr w:type="spellStart"/>
            <w:r w:rsidRPr="00050F66">
              <w:rPr>
                <w:szCs w:val="24"/>
              </w:rPr>
              <w:t>ri</w:t>
            </w:r>
            <w:proofErr w:type="spellEnd"/>
          </w:p>
          <w:p w14:paraId="6F92B4BC" w14:textId="0A4D7B5F" w:rsidR="002879B7" w:rsidRPr="00050F66" w:rsidRDefault="00716FF7" w:rsidP="00595D44">
            <w:pPr>
              <w:numPr>
                <w:ilvl w:val="1"/>
                <w:numId w:val="62"/>
              </w:numPr>
              <w:spacing w:after="0" w:line="360" w:lineRule="auto"/>
              <w:ind w:left="702"/>
              <w:contextualSpacing/>
              <w:rPr>
                <w:szCs w:val="24"/>
              </w:rPr>
            </w:pPr>
            <w:r w:rsidRPr="00050F66">
              <w:rPr>
                <w:szCs w:val="24"/>
              </w:rPr>
              <w:t>Boar</w:t>
            </w:r>
            <w:r w:rsidR="0096382F" w:rsidRPr="00050F66">
              <w:rPr>
                <w:szCs w:val="24"/>
              </w:rPr>
              <w:t xml:space="preserve">, </w:t>
            </w:r>
            <w:r w:rsidRPr="00050F66">
              <w:rPr>
                <w:szCs w:val="24"/>
              </w:rPr>
              <w:t>Anglo-Nubian</w:t>
            </w:r>
          </w:p>
          <w:p w14:paraId="6A2C8003" w14:textId="77777777" w:rsidR="002879B7" w:rsidRPr="00050F66" w:rsidRDefault="00716FF7" w:rsidP="00595D44">
            <w:pPr>
              <w:numPr>
                <w:ilvl w:val="1"/>
                <w:numId w:val="62"/>
              </w:numPr>
              <w:spacing w:after="0" w:line="360" w:lineRule="auto"/>
              <w:ind w:left="702"/>
              <w:contextualSpacing/>
              <w:rPr>
                <w:szCs w:val="24"/>
              </w:rPr>
            </w:pPr>
            <w:r w:rsidRPr="00050F66">
              <w:rPr>
                <w:szCs w:val="24"/>
              </w:rPr>
              <w:t>Somali/ Galla</w:t>
            </w:r>
          </w:p>
        </w:tc>
      </w:tr>
      <w:tr w:rsidR="002879B7" w:rsidRPr="00050F66" w14:paraId="687B1374"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80614D" w14:textId="3E65D937" w:rsidR="002879B7" w:rsidRPr="00050F66" w:rsidRDefault="00716FF7" w:rsidP="00595D44">
            <w:pPr>
              <w:numPr>
                <w:ilvl w:val="0"/>
                <w:numId w:val="62"/>
              </w:numPr>
              <w:tabs>
                <w:tab w:val="left" w:pos="390"/>
              </w:tabs>
              <w:spacing w:after="0" w:line="360" w:lineRule="auto"/>
              <w:contextualSpacing/>
              <w:rPr>
                <w:szCs w:val="24"/>
              </w:rPr>
            </w:pPr>
            <w:r w:rsidRPr="00050F66">
              <w:rPr>
                <w:szCs w:val="24"/>
              </w:rPr>
              <w:t xml:space="preserve">Breeding methods </w:t>
            </w:r>
            <w:r w:rsidR="00647D11" w:rsidRPr="00050F66">
              <w:rPr>
                <w:szCs w:val="24"/>
              </w:rPr>
              <w:t>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218B61" w14:textId="77777777" w:rsidR="002879B7" w:rsidRPr="00050F66" w:rsidRDefault="00716FF7" w:rsidP="00595D44">
            <w:pPr>
              <w:numPr>
                <w:ilvl w:val="1"/>
                <w:numId w:val="62"/>
              </w:numPr>
              <w:spacing w:after="0" w:line="360" w:lineRule="auto"/>
              <w:ind w:left="702"/>
              <w:contextualSpacing/>
              <w:rPr>
                <w:szCs w:val="24"/>
              </w:rPr>
            </w:pPr>
            <w:r w:rsidRPr="00050F66">
              <w:rPr>
                <w:szCs w:val="24"/>
              </w:rPr>
              <w:t>Natural mating</w:t>
            </w:r>
          </w:p>
          <w:p w14:paraId="5DED0238" w14:textId="77777777" w:rsidR="002879B7" w:rsidRPr="00050F66" w:rsidRDefault="00716FF7" w:rsidP="00595D44">
            <w:pPr>
              <w:numPr>
                <w:ilvl w:val="1"/>
                <w:numId w:val="62"/>
              </w:numPr>
              <w:spacing w:after="0" w:line="360" w:lineRule="auto"/>
              <w:ind w:left="702"/>
              <w:contextualSpacing/>
              <w:rPr>
                <w:szCs w:val="24"/>
              </w:rPr>
            </w:pPr>
            <w:r w:rsidRPr="00050F66">
              <w:rPr>
                <w:szCs w:val="24"/>
              </w:rPr>
              <w:t>Artificial insemination</w:t>
            </w:r>
          </w:p>
        </w:tc>
      </w:tr>
      <w:tr w:rsidR="002879B7" w:rsidRPr="00050F66" w14:paraId="3766EA59"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A645AC" w14:textId="272A3FF5" w:rsidR="002879B7" w:rsidRPr="00050F66" w:rsidRDefault="00716FF7" w:rsidP="00595D44">
            <w:pPr>
              <w:numPr>
                <w:ilvl w:val="0"/>
                <w:numId w:val="62"/>
              </w:numPr>
              <w:tabs>
                <w:tab w:val="left" w:pos="390"/>
              </w:tabs>
              <w:spacing w:after="0" w:line="360" w:lineRule="auto"/>
              <w:contextualSpacing/>
              <w:rPr>
                <w:szCs w:val="24"/>
              </w:rPr>
            </w:pPr>
            <w:r w:rsidRPr="00050F66">
              <w:rPr>
                <w:szCs w:val="24"/>
              </w:rPr>
              <w:t xml:space="preserve">Identification methods </w:t>
            </w:r>
            <w:r w:rsidR="00647D11" w:rsidRPr="00050F66">
              <w:rPr>
                <w:szCs w:val="24"/>
              </w:rPr>
              <w:t>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B7D653" w14:textId="17815BBF" w:rsidR="002879B7" w:rsidRPr="00050F66" w:rsidRDefault="00716FF7" w:rsidP="00595D44">
            <w:pPr>
              <w:numPr>
                <w:ilvl w:val="1"/>
                <w:numId w:val="62"/>
              </w:numPr>
              <w:spacing w:after="0" w:line="360" w:lineRule="auto"/>
              <w:ind w:left="702"/>
              <w:contextualSpacing/>
              <w:rPr>
                <w:szCs w:val="24"/>
              </w:rPr>
            </w:pPr>
            <w:r w:rsidRPr="00050F66">
              <w:rPr>
                <w:szCs w:val="24"/>
              </w:rPr>
              <w:t>Tattooing</w:t>
            </w:r>
            <w:r w:rsidR="0096382F" w:rsidRPr="00050F66">
              <w:rPr>
                <w:szCs w:val="24"/>
              </w:rPr>
              <w:t xml:space="preserve">, </w:t>
            </w:r>
            <w:r w:rsidRPr="00050F66">
              <w:rPr>
                <w:szCs w:val="24"/>
              </w:rPr>
              <w:t>Ear-tagging</w:t>
            </w:r>
          </w:p>
          <w:p w14:paraId="75CF5E75" w14:textId="479DD77A" w:rsidR="002879B7" w:rsidRPr="00050F66" w:rsidRDefault="00716FF7" w:rsidP="00595D44">
            <w:pPr>
              <w:numPr>
                <w:ilvl w:val="1"/>
                <w:numId w:val="62"/>
              </w:numPr>
              <w:spacing w:after="0" w:line="360" w:lineRule="auto"/>
              <w:ind w:left="702"/>
              <w:contextualSpacing/>
              <w:rPr>
                <w:szCs w:val="24"/>
              </w:rPr>
            </w:pPr>
            <w:r w:rsidRPr="00050F66">
              <w:rPr>
                <w:szCs w:val="24"/>
              </w:rPr>
              <w:t>Ear notching</w:t>
            </w:r>
            <w:r w:rsidR="0096382F" w:rsidRPr="00050F66">
              <w:rPr>
                <w:szCs w:val="24"/>
              </w:rPr>
              <w:t xml:space="preserve">, </w:t>
            </w:r>
            <w:r w:rsidRPr="00050F66">
              <w:rPr>
                <w:szCs w:val="24"/>
              </w:rPr>
              <w:t>Microchips</w:t>
            </w:r>
          </w:p>
          <w:p w14:paraId="2F67AD0F" w14:textId="77777777" w:rsidR="002879B7" w:rsidRPr="00050F66" w:rsidRDefault="00716FF7" w:rsidP="00595D44">
            <w:pPr>
              <w:numPr>
                <w:ilvl w:val="1"/>
                <w:numId w:val="62"/>
              </w:numPr>
              <w:spacing w:after="0" w:line="360" w:lineRule="auto"/>
              <w:ind w:left="702"/>
              <w:contextualSpacing/>
              <w:rPr>
                <w:szCs w:val="24"/>
              </w:rPr>
            </w:pPr>
            <w:r w:rsidRPr="00050F66">
              <w:rPr>
                <w:szCs w:val="24"/>
              </w:rPr>
              <w:t>Naming</w:t>
            </w:r>
          </w:p>
        </w:tc>
      </w:tr>
      <w:tr w:rsidR="002879B7" w:rsidRPr="00050F66" w14:paraId="6682CD00"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392044" w14:textId="46D2F2F2" w:rsidR="002879B7" w:rsidRPr="00050F66" w:rsidRDefault="00716FF7" w:rsidP="00595D44">
            <w:pPr>
              <w:numPr>
                <w:ilvl w:val="0"/>
                <w:numId w:val="62"/>
              </w:numPr>
              <w:tabs>
                <w:tab w:val="left" w:pos="390"/>
              </w:tabs>
              <w:spacing w:after="0" w:line="360" w:lineRule="auto"/>
              <w:contextualSpacing/>
              <w:rPr>
                <w:szCs w:val="24"/>
              </w:rPr>
            </w:pPr>
            <w:r w:rsidRPr="00050F66">
              <w:rPr>
                <w:szCs w:val="24"/>
              </w:rPr>
              <w:t xml:space="preserve">Castration methods </w:t>
            </w:r>
            <w:r w:rsidR="00647D11" w:rsidRPr="00050F66">
              <w:rPr>
                <w:szCs w:val="24"/>
              </w:rPr>
              <w:t>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79290" w14:textId="77777777" w:rsidR="002879B7" w:rsidRPr="00050F66" w:rsidRDefault="00716FF7" w:rsidP="00595D44">
            <w:pPr>
              <w:numPr>
                <w:ilvl w:val="1"/>
                <w:numId w:val="62"/>
              </w:numPr>
              <w:spacing w:after="0" w:line="360" w:lineRule="auto"/>
              <w:ind w:left="702"/>
              <w:contextualSpacing/>
              <w:rPr>
                <w:szCs w:val="24"/>
              </w:rPr>
            </w:pPr>
            <w:r w:rsidRPr="00050F66">
              <w:rPr>
                <w:szCs w:val="24"/>
              </w:rPr>
              <w:t>Rubber ringing</w:t>
            </w:r>
          </w:p>
          <w:p w14:paraId="25DE918E" w14:textId="77777777" w:rsidR="002879B7" w:rsidRPr="00050F66" w:rsidRDefault="00716FF7" w:rsidP="00595D44">
            <w:pPr>
              <w:numPr>
                <w:ilvl w:val="1"/>
                <w:numId w:val="62"/>
              </w:numPr>
              <w:spacing w:after="0" w:line="360" w:lineRule="auto"/>
              <w:ind w:left="702"/>
              <w:contextualSpacing/>
              <w:rPr>
                <w:szCs w:val="24"/>
              </w:rPr>
            </w:pPr>
            <w:r w:rsidRPr="00050F66">
              <w:rPr>
                <w:szCs w:val="24"/>
              </w:rPr>
              <w:t>Open castration</w:t>
            </w:r>
          </w:p>
        </w:tc>
      </w:tr>
      <w:tr w:rsidR="002879B7" w:rsidRPr="00050F66" w14:paraId="6F8C24B1" w14:textId="77777777">
        <w:trPr>
          <w:trHeight w:val="1"/>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FF5FBA" w14:textId="2D14E33A" w:rsidR="002879B7" w:rsidRPr="00050F66" w:rsidRDefault="00716FF7" w:rsidP="00595D44">
            <w:pPr>
              <w:numPr>
                <w:ilvl w:val="0"/>
                <w:numId w:val="62"/>
              </w:numPr>
              <w:tabs>
                <w:tab w:val="left" w:pos="390"/>
              </w:tabs>
              <w:spacing w:after="0" w:line="360" w:lineRule="auto"/>
              <w:contextualSpacing/>
              <w:rPr>
                <w:szCs w:val="24"/>
              </w:rPr>
            </w:pPr>
            <w:r w:rsidRPr="00050F66">
              <w:rPr>
                <w:szCs w:val="24"/>
              </w:rPr>
              <w:t xml:space="preserve">Classification of goats </w:t>
            </w:r>
            <w:r w:rsidR="00647D11" w:rsidRPr="00050F66">
              <w:rPr>
                <w:szCs w:val="24"/>
              </w:rPr>
              <w:t>may include but are not limited to:</w:t>
            </w:r>
          </w:p>
        </w:tc>
        <w:tc>
          <w:tcPr>
            <w:tcW w:w="53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083D88" w14:textId="77777777" w:rsidR="002879B7" w:rsidRPr="00050F66" w:rsidRDefault="00716FF7" w:rsidP="00595D44">
            <w:pPr>
              <w:numPr>
                <w:ilvl w:val="1"/>
                <w:numId w:val="62"/>
              </w:numPr>
              <w:spacing w:after="0" w:line="360" w:lineRule="auto"/>
              <w:ind w:left="702"/>
              <w:contextualSpacing/>
              <w:rPr>
                <w:szCs w:val="24"/>
              </w:rPr>
            </w:pPr>
            <w:r w:rsidRPr="00050F66">
              <w:rPr>
                <w:szCs w:val="24"/>
              </w:rPr>
              <w:t>Hair goats</w:t>
            </w:r>
          </w:p>
          <w:p w14:paraId="092D77E1" w14:textId="77777777" w:rsidR="002879B7" w:rsidRPr="00050F66" w:rsidRDefault="00716FF7" w:rsidP="00595D44">
            <w:pPr>
              <w:numPr>
                <w:ilvl w:val="1"/>
                <w:numId w:val="62"/>
              </w:numPr>
              <w:spacing w:after="0" w:line="360" w:lineRule="auto"/>
              <w:ind w:left="702"/>
              <w:contextualSpacing/>
              <w:rPr>
                <w:szCs w:val="24"/>
              </w:rPr>
            </w:pPr>
            <w:r w:rsidRPr="00050F66">
              <w:rPr>
                <w:szCs w:val="24"/>
              </w:rPr>
              <w:t>Meat goats</w:t>
            </w:r>
          </w:p>
          <w:p w14:paraId="305CB4AD" w14:textId="77777777" w:rsidR="002879B7" w:rsidRPr="00050F66" w:rsidRDefault="00716FF7" w:rsidP="00595D44">
            <w:pPr>
              <w:numPr>
                <w:ilvl w:val="1"/>
                <w:numId w:val="62"/>
              </w:numPr>
              <w:spacing w:after="0" w:line="360" w:lineRule="auto"/>
              <w:ind w:left="702"/>
              <w:contextualSpacing/>
              <w:rPr>
                <w:szCs w:val="24"/>
              </w:rPr>
            </w:pPr>
            <w:r w:rsidRPr="00050F66">
              <w:rPr>
                <w:szCs w:val="24"/>
              </w:rPr>
              <w:t>Dairy goats</w:t>
            </w:r>
          </w:p>
        </w:tc>
      </w:tr>
    </w:tbl>
    <w:p w14:paraId="6E687DF4" w14:textId="77777777" w:rsidR="002879B7" w:rsidRPr="00050F66" w:rsidRDefault="002879B7" w:rsidP="00D02A22">
      <w:pPr>
        <w:spacing w:after="0" w:line="360" w:lineRule="auto"/>
        <w:rPr>
          <w:rFonts w:eastAsia="Calibri"/>
          <w:b/>
          <w:szCs w:val="24"/>
        </w:rPr>
      </w:pPr>
    </w:p>
    <w:p w14:paraId="39B4E9F5" w14:textId="77777777" w:rsidR="002879B7" w:rsidRPr="00050F66" w:rsidRDefault="00716FF7" w:rsidP="00D02A22">
      <w:pPr>
        <w:spacing w:after="0" w:line="360" w:lineRule="auto"/>
        <w:rPr>
          <w:rFonts w:eastAsia="Calibri"/>
          <w:b/>
          <w:szCs w:val="24"/>
        </w:rPr>
      </w:pPr>
      <w:r w:rsidRPr="00050F66">
        <w:rPr>
          <w:rFonts w:eastAsia="Calibri"/>
          <w:b/>
          <w:szCs w:val="24"/>
        </w:rPr>
        <w:t>REQUIRED SKILLS AND KNOWLEDGE</w:t>
      </w:r>
    </w:p>
    <w:p w14:paraId="6C8040A1" w14:textId="77777777" w:rsidR="002879B7" w:rsidRPr="00050F66" w:rsidRDefault="00716FF7" w:rsidP="00D02A22">
      <w:pPr>
        <w:spacing w:after="0" w:line="360" w:lineRule="auto"/>
        <w:rPr>
          <w:rFonts w:eastAsia="Calibri"/>
          <w:szCs w:val="24"/>
        </w:rPr>
      </w:pPr>
      <w:r w:rsidRPr="00050F66">
        <w:rPr>
          <w:rFonts w:eastAsia="Calibri"/>
          <w:szCs w:val="24"/>
        </w:rPr>
        <w:t>This section describes the skills and knowledge required for this unit of competency.</w:t>
      </w:r>
    </w:p>
    <w:p w14:paraId="0F3C5E85" w14:textId="77777777" w:rsidR="002879B7" w:rsidRPr="00050F66" w:rsidRDefault="00716FF7" w:rsidP="00D02A22">
      <w:pPr>
        <w:spacing w:after="0" w:line="360" w:lineRule="auto"/>
        <w:rPr>
          <w:rFonts w:eastAsia="Calibri"/>
          <w:b/>
          <w:szCs w:val="24"/>
        </w:rPr>
      </w:pPr>
      <w:r w:rsidRPr="00050F66">
        <w:rPr>
          <w:rFonts w:eastAsia="Calibri"/>
          <w:b/>
          <w:szCs w:val="24"/>
        </w:rPr>
        <w:t>Required Skills</w:t>
      </w:r>
    </w:p>
    <w:p w14:paraId="1A02DBE0" w14:textId="77777777" w:rsidR="002879B7" w:rsidRPr="00050F66" w:rsidRDefault="00716FF7" w:rsidP="00D02A22">
      <w:pPr>
        <w:spacing w:after="0" w:line="360" w:lineRule="auto"/>
        <w:rPr>
          <w:rFonts w:eastAsia="Calibri"/>
          <w:szCs w:val="24"/>
        </w:rPr>
      </w:pPr>
      <w:r w:rsidRPr="00050F66">
        <w:rPr>
          <w:rFonts w:eastAsia="Calibri"/>
          <w:szCs w:val="24"/>
        </w:rPr>
        <w:t>The individual needs to demonstrate the following skills:</w:t>
      </w:r>
    </w:p>
    <w:p w14:paraId="7AB9E5C1"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Communication skills</w:t>
      </w:r>
    </w:p>
    <w:p w14:paraId="48B024F5"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Problem solving</w:t>
      </w:r>
    </w:p>
    <w:p w14:paraId="2886B0FC"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Organizational skills</w:t>
      </w:r>
    </w:p>
    <w:p w14:paraId="52406F30"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 xml:space="preserve">Time management </w:t>
      </w:r>
    </w:p>
    <w:p w14:paraId="0CF674C2"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Critical thinking</w:t>
      </w:r>
    </w:p>
    <w:p w14:paraId="65E9F4AA"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Record keeping</w:t>
      </w:r>
    </w:p>
    <w:p w14:paraId="5B5C14D1"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Routine management</w:t>
      </w:r>
    </w:p>
    <w:p w14:paraId="769787D0" w14:textId="77777777" w:rsidR="002879B7" w:rsidRPr="00050F66" w:rsidRDefault="00716FF7" w:rsidP="00D02A22">
      <w:pPr>
        <w:spacing w:after="0" w:line="360" w:lineRule="auto"/>
        <w:rPr>
          <w:rFonts w:eastAsia="Calibri"/>
          <w:b/>
          <w:szCs w:val="24"/>
        </w:rPr>
      </w:pPr>
      <w:r w:rsidRPr="00050F66">
        <w:rPr>
          <w:rFonts w:eastAsia="Calibri"/>
          <w:b/>
          <w:szCs w:val="24"/>
        </w:rPr>
        <w:lastRenderedPageBreak/>
        <w:t>Required knowledge</w:t>
      </w:r>
    </w:p>
    <w:p w14:paraId="2E423A5D" w14:textId="77777777" w:rsidR="002879B7" w:rsidRPr="00050F66" w:rsidRDefault="00716FF7" w:rsidP="00D02A22">
      <w:pPr>
        <w:spacing w:after="0" w:line="360" w:lineRule="auto"/>
        <w:rPr>
          <w:rFonts w:eastAsia="Calibri"/>
          <w:szCs w:val="24"/>
        </w:rPr>
      </w:pPr>
      <w:r w:rsidRPr="00050F66">
        <w:rPr>
          <w:rFonts w:eastAsia="Calibri"/>
          <w:szCs w:val="24"/>
        </w:rPr>
        <w:t>The individual needs to demonstrate knowledge of:</w:t>
      </w:r>
    </w:p>
    <w:p w14:paraId="3DC5C8BE" w14:textId="77777777" w:rsidR="002879B7" w:rsidRPr="00050F66" w:rsidRDefault="00716FF7" w:rsidP="00595D44">
      <w:pPr>
        <w:numPr>
          <w:ilvl w:val="0"/>
          <w:numId w:val="5"/>
        </w:numPr>
        <w:spacing w:after="0" w:line="360" w:lineRule="auto"/>
        <w:ind w:right="63"/>
        <w:rPr>
          <w:szCs w:val="24"/>
        </w:rPr>
      </w:pPr>
      <w:r w:rsidRPr="00050F66">
        <w:rPr>
          <w:szCs w:val="24"/>
        </w:rPr>
        <w:t>Goat handling</w:t>
      </w:r>
    </w:p>
    <w:p w14:paraId="67B2FB63" w14:textId="77777777" w:rsidR="002879B7" w:rsidRPr="00050F66" w:rsidRDefault="00716FF7" w:rsidP="00595D44">
      <w:pPr>
        <w:numPr>
          <w:ilvl w:val="0"/>
          <w:numId w:val="5"/>
        </w:numPr>
        <w:spacing w:after="0" w:line="360" w:lineRule="auto"/>
        <w:ind w:right="63"/>
        <w:rPr>
          <w:szCs w:val="24"/>
        </w:rPr>
      </w:pPr>
      <w:r w:rsidRPr="00050F66">
        <w:rPr>
          <w:szCs w:val="24"/>
        </w:rPr>
        <w:t xml:space="preserve">Procurement procedures </w:t>
      </w:r>
    </w:p>
    <w:p w14:paraId="5862E10D" w14:textId="77777777" w:rsidR="002879B7" w:rsidRPr="00050F66" w:rsidRDefault="00716FF7" w:rsidP="00595D44">
      <w:pPr>
        <w:numPr>
          <w:ilvl w:val="0"/>
          <w:numId w:val="5"/>
        </w:numPr>
        <w:spacing w:after="0" w:line="360" w:lineRule="auto"/>
        <w:ind w:right="63"/>
        <w:rPr>
          <w:szCs w:val="24"/>
        </w:rPr>
      </w:pPr>
      <w:r w:rsidRPr="00050F66">
        <w:rPr>
          <w:szCs w:val="24"/>
        </w:rPr>
        <w:t xml:space="preserve">Reporting </w:t>
      </w:r>
    </w:p>
    <w:p w14:paraId="646092A0" w14:textId="77777777" w:rsidR="002879B7" w:rsidRPr="00050F66" w:rsidRDefault="00716FF7" w:rsidP="00595D44">
      <w:pPr>
        <w:numPr>
          <w:ilvl w:val="0"/>
          <w:numId w:val="5"/>
        </w:numPr>
        <w:spacing w:after="0" w:line="360" w:lineRule="auto"/>
        <w:ind w:right="63"/>
        <w:rPr>
          <w:szCs w:val="24"/>
        </w:rPr>
      </w:pPr>
      <w:r w:rsidRPr="00050F66">
        <w:rPr>
          <w:szCs w:val="24"/>
        </w:rPr>
        <w:t>Rearing goats</w:t>
      </w:r>
    </w:p>
    <w:p w14:paraId="67E5FB55" w14:textId="77777777" w:rsidR="002879B7" w:rsidRPr="00050F66" w:rsidRDefault="00716FF7" w:rsidP="00595D44">
      <w:pPr>
        <w:numPr>
          <w:ilvl w:val="0"/>
          <w:numId w:val="5"/>
        </w:numPr>
        <w:spacing w:after="0" w:line="360" w:lineRule="auto"/>
        <w:ind w:right="63"/>
        <w:rPr>
          <w:szCs w:val="24"/>
        </w:rPr>
      </w:pPr>
      <w:r w:rsidRPr="00050F66">
        <w:rPr>
          <w:szCs w:val="24"/>
        </w:rPr>
        <w:t xml:space="preserve">Feed handling </w:t>
      </w:r>
    </w:p>
    <w:p w14:paraId="7CE7EBB4" w14:textId="77777777" w:rsidR="002879B7" w:rsidRPr="00050F66" w:rsidRDefault="00716FF7" w:rsidP="00595D44">
      <w:pPr>
        <w:numPr>
          <w:ilvl w:val="0"/>
          <w:numId w:val="5"/>
        </w:numPr>
        <w:spacing w:after="0" w:line="360" w:lineRule="auto"/>
        <w:ind w:right="63"/>
        <w:rPr>
          <w:szCs w:val="24"/>
        </w:rPr>
      </w:pPr>
      <w:r w:rsidRPr="00050F66">
        <w:rPr>
          <w:szCs w:val="24"/>
        </w:rPr>
        <w:t xml:space="preserve">Proper disposal of waste </w:t>
      </w:r>
    </w:p>
    <w:p w14:paraId="684A53F2" w14:textId="77777777" w:rsidR="002879B7" w:rsidRPr="00050F66" w:rsidRDefault="00716FF7" w:rsidP="00595D44">
      <w:pPr>
        <w:numPr>
          <w:ilvl w:val="0"/>
          <w:numId w:val="5"/>
        </w:numPr>
        <w:spacing w:after="0" w:line="360" w:lineRule="auto"/>
        <w:ind w:right="63"/>
        <w:rPr>
          <w:szCs w:val="24"/>
        </w:rPr>
      </w:pPr>
      <w:r w:rsidRPr="00050F66">
        <w:rPr>
          <w:szCs w:val="24"/>
        </w:rPr>
        <w:t>Types of inputs</w:t>
      </w:r>
    </w:p>
    <w:p w14:paraId="068358FD" w14:textId="77777777" w:rsidR="002879B7" w:rsidRPr="00050F66" w:rsidRDefault="00716FF7" w:rsidP="00595D44">
      <w:pPr>
        <w:numPr>
          <w:ilvl w:val="0"/>
          <w:numId w:val="5"/>
        </w:numPr>
        <w:spacing w:after="0" w:line="360" w:lineRule="auto"/>
        <w:ind w:right="63"/>
        <w:rPr>
          <w:szCs w:val="24"/>
        </w:rPr>
      </w:pPr>
      <w:r w:rsidRPr="00050F66">
        <w:rPr>
          <w:szCs w:val="24"/>
        </w:rPr>
        <w:t xml:space="preserve">Types of wastes </w:t>
      </w:r>
    </w:p>
    <w:p w14:paraId="77F98EDD" w14:textId="77777777" w:rsidR="002879B7" w:rsidRPr="00050F66" w:rsidRDefault="00716FF7" w:rsidP="00595D44">
      <w:pPr>
        <w:numPr>
          <w:ilvl w:val="0"/>
          <w:numId w:val="5"/>
        </w:numPr>
        <w:spacing w:after="0" w:line="360" w:lineRule="auto"/>
        <w:ind w:right="63"/>
        <w:rPr>
          <w:szCs w:val="24"/>
        </w:rPr>
      </w:pPr>
      <w:r w:rsidRPr="00050F66">
        <w:rPr>
          <w:szCs w:val="24"/>
        </w:rPr>
        <w:t xml:space="preserve">Sources of farm wastes  </w:t>
      </w:r>
    </w:p>
    <w:p w14:paraId="3BEAB3E3" w14:textId="77777777" w:rsidR="002879B7" w:rsidRPr="00050F66" w:rsidRDefault="00716FF7" w:rsidP="00595D44">
      <w:pPr>
        <w:numPr>
          <w:ilvl w:val="0"/>
          <w:numId w:val="5"/>
        </w:numPr>
        <w:spacing w:after="0" w:line="360" w:lineRule="auto"/>
        <w:contextualSpacing/>
        <w:rPr>
          <w:szCs w:val="24"/>
        </w:rPr>
      </w:pPr>
      <w:r w:rsidRPr="00050F66">
        <w:rPr>
          <w:szCs w:val="24"/>
        </w:rPr>
        <w:t>Biosecurity measures</w:t>
      </w:r>
    </w:p>
    <w:p w14:paraId="3603F231" w14:textId="77777777" w:rsidR="002879B7" w:rsidRPr="00050F66" w:rsidRDefault="00716FF7" w:rsidP="00595D44">
      <w:pPr>
        <w:numPr>
          <w:ilvl w:val="0"/>
          <w:numId w:val="5"/>
        </w:numPr>
        <w:spacing w:after="0" w:line="360" w:lineRule="auto"/>
        <w:contextualSpacing/>
        <w:rPr>
          <w:szCs w:val="24"/>
        </w:rPr>
      </w:pPr>
      <w:r w:rsidRPr="00050F66">
        <w:rPr>
          <w:szCs w:val="24"/>
        </w:rPr>
        <w:t xml:space="preserve">Marketing goat products  </w:t>
      </w:r>
    </w:p>
    <w:p w14:paraId="506F1CC3" w14:textId="77777777" w:rsidR="002879B7" w:rsidRPr="00050F66" w:rsidRDefault="002879B7" w:rsidP="00D02A22">
      <w:pPr>
        <w:spacing w:after="0" w:line="360" w:lineRule="auto"/>
        <w:rPr>
          <w:rFonts w:eastAsia="Calibri"/>
          <w:b/>
          <w:szCs w:val="24"/>
        </w:rPr>
      </w:pPr>
    </w:p>
    <w:p w14:paraId="51AF524F" w14:textId="77777777" w:rsidR="002879B7" w:rsidRPr="00050F66" w:rsidRDefault="002879B7" w:rsidP="00D02A22">
      <w:pPr>
        <w:spacing w:after="0" w:line="360" w:lineRule="auto"/>
        <w:rPr>
          <w:rFonts w:eastAsia="Calibri"/>
          <w:b/>
          <w:szCs w:val="24"/>
        </w:rPr>
      </w:pPr>
    </w:p>
    <w:p w14:paraId="5F9598D8" w14:textId="77777777" w:rsidR="002879B7" w:rsidRPr="00050F66" w:rsidRDefault="00716FF7" w:rsidP="00D02A22">
      <w:pPr>
        <w:spacing w:after="0" w:line="360" w:lineRule="auto"/>
        <w:rPr>
          <w:rFonts w:eastAsia="Calibri"/>
          <w:b/>
          <w:szCs w:val="24"/>
        </w:rPr>
      </w:pPr>
      <w:r w:rsidRPr="00050F66">
        <w:rPr>
          <w:rFonts w:eastAsia="Calibri"/>
          <w:b/>
          <w:szCs w:val="24"/>
        </w:rPr>
        <w:t>EVIDENCE GUIDE</w:t>
      </w:r>
    </w:p>
    <w:p w14:paraId="09157A21" w14:textId="77777777" w:rsidR="002879B7" w:rsidRPr="00050F66" w:rsidRDefault="00716FF7" w:rsidP="00D02A22">
      <w:pPr>
        <w:spacing w:after="0" w:line="360" w:lineRule="auto"/>
        <w:rPr>
          <w:rFonts w:eastAsia="Calibri"/>
          <w:szCs w:val="24"/>
        </w:rPr>
      </w:pPr>
      <w:r w:rsidRPr="00050F66">
        <w:rPr>
          <w:rFonts w:eastAsia="Calibri"/>
          <w:szCs w:val="24"/>
        </w:rPr>
        <w:t>This provides advice on assessment and must be read in conjunction with the performance criteria, required skills and knowledge and range.</w:t>
      </w:r>
    </w:p>
    <w:p w14:paraId="17FAE76F" w14:textId="77777777" w:rsidR="002879B7" w:rsidRPr="00050F66" w:rsidRDefault="002879B7" w:rsidP="00D02A22">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2324"/>
        <w:gridCol w:w="6584"/>
      </w:tblGrid>
      <w:tr w:rsidR="002879B7" w:rsidRPr="00050F66" w14:paraId="02C12C1E"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8D3D95" w14:textId="77777777" w:rsidR="002879B7" w:rsidRPr="00050F66" w:rsidRDefault="00716FF7" w:rsidP="00595D44">
            <w:pPr>
              <w:numPr>
                <w:ilvl w:val="0"/>
                <w:numId w:val="63"/>
              </w:numPr>
              <w:tabs>
                <w:tab w:val="left" w:pos="360"/>
              </w:tabs>
              <w:spacing w:after="0" w:line="360" w:lineRule="auto"/>
              <w:contextualSpacing/>
              <w:rPr>
                <w:szCs w:val="24"/>
              </w:rPr>
            </w:pPr>
            <w:r w:rsidRPr="00050F66">
              <w:rPr>
                <w:szCs w:val="24"/>
              </w:rPr>
              <w:t>Critical aspects of competency</w:t>
            </w:r>
          </w:p>
          <w:p w14:paraId="38802FB5" w14:textId="77777777" w:rsidR="002879B7" w:rsidRPr="00050F66" w:rsidRDefault="002879B7" w:rsidP="00D02A22">
            <w:pPr>
              <w:spacing w:after="0"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2FD89" w14:textId="77777777" w:rsidR="002879B7" w:rsidRPr="00050F66" w:rsidRDefault="00716FF7" w:rsidP="00D02A22">
            <w:pPr>
              <w:spacing w:after="0" w:line="360" w:lineRule="auto"/>
              <w:rPr>
                <w:rFonts w:eastAsia="Calibri"/>
                <w:szCs w:val="24"/>
              </w:rPr>
            </w:pPr>
            <w:r w:rsidRPr="00050F66">
              <w:rPr>
                <w:rFonts w:eastAsia="Calibri"/>
                <w:szCs w:val="24"/>
              </w:rPr>
              <w:t>Assessment requires evidence that the candidate:</w:t>
            </w:r>
          </w:p>
          <w:p w14:paraId="75B52EE2" w14:textId="77777777" w:rsidR="002879B7" w:rsidRPr="00050F66" w:rsidRDefault="00716FF7" w:rsidP="00595D44">
            <w:pPr>
              <w:numPr>
                <w:ilvl w:val="1"/>
                <w:numId w:val="63"/>
              </w:numPr>
              <w:spacing w:after="0" w:line="360" w:lineRule="auto"/>
              <w:contextualSpacing/>
              <w:rPr>
                <w:szCs w:val="24"/>
              </w:rPr>
            </w:pPr>
            <w:r w:rsidRPr="00050F66">
              <w:rPr>
                <w:szCs w:val="24"/>
              </w:rPr>
              <w:t>Constructed goat structures as per the LPM</w:t>
            </w:r>
          </w:p>
          <w:p w14:paraId="42D48432" w14:textId="77777777" w:rsidR="002879B7" w:rsidRPr="00050F66" w:rsidRDefault="00716FF7" w:rsidP="00595D44">
            <w:pPr>
              <w:numPr>
                <w:ilvl w:val="1"/>
                <w:numId w:val="63"/>
              </w:numPr>
              <w:spacing w:after="0" w:line="360" w:lineRule="auto"/>
              <w:contextualSpacing/>
              <w:rPr>
                <w:szCs w:val="24"/>
              </w:rPr>
            </w:pPr>
            <w:r w:rsidRPr="00050F66">
              <w:rPr>
                <w:szCs w:val="24"/>
              </w:rPr>
              <w:t>Handled the goats as per the LPM</w:t>
            </w:r>
          </w:p>
          <w:p w14:paraId="6DE041CF" w14:textId="77777777" w:rsidR="002879B7" w:rsidRPr="00050F66" w:rsidRDefault="00716FF7" w:rsidP="00595D44">
            <w:pPr>
              <w:numPr>
                <w:ilvl w:val="1"/>
                <w:numId w:val="63"/>
              </w:numPr>
              <w:spacing w:after="0" w:line="360" w:lineRule="auto"/>
              <w:contextualSpacing/>
              <w:rPr>
                <w:szCs w:val="24"/>
              </w:rPr>
            </w:pPr>
            <w:r w:rsidRPr="00050F66">
              <w:rPr>
                <w:szCs w:val="24"/>
              </w:rPr>
              <w:t>Fed the goats as per the LPM</w:t>
            </w:r>
          </w:p>
          <w:p w14:paraId="4F49A59F" w14:textId="77777777" w:rsidR="002879B7" w:rsidRPr="00050F66" w:rsidRDefault="00716FF7" w:rsidP="00595D44">
            <w:pPr>
              <w:numPr>
                <w:ilvl w:val="1"/>
                <w:numId w:val="63"/>
              </w:numPr>
              <w:spacing w:after="0" w:line="360" w:lineRule="auto"/>
              <w:contextualSpacing/>
              <w:rPr>
                <w:szCs w:val="24"/>
              </w:rPr>
            </w:pPr>
            <w:r w:rsidRPr="00050F66">
              <w:rPr>
                <w:szCs w:val="24"/>
              </w:rPr>
              <w:t xml:space="preserve">Bred the goats and reared the kids as per the LPM </w:t>
            </w:r>
          </w:p>
          <w:p w14:paraId="5763B5AD" w14:textId="77777777" w:rsidR="002879B7" w:rsidRPr="00050F66" w:rsidRDefault="00716FF7" w:rsidP="00595D44">
            <w:pPr>
              <w:numPr>
                <w:ilvl w:val="1"/>
                <w:numId w:val="63"/>
              </w:numPr>
              <w:spacing w:after="0" w:line="360" w:lineRule="auto"/>
              <w:contextualSpacing/>
              <w:rPr>
                <w:szCs w:val="24"/>
              </w:rPr>
            </w:pPr>
            <w:r w:rsidRPr="00050F66">
              <w:rPr>
                <w:szCs w:val="24"/>
              </w:rPr>
              <w:t>Managed waste based on the environmental protection regulations</w:t>
            </w:r>
          </w:p>
          <w:p w14:paraId="273DA3C9" w14:textId="77777777" w:rsidR="002879B7" w:rsidRPr="00050F66" w:rsidRDefault="00716FF7" w:rsidP="00595D44">
            <w:pPr>
              <w:numPr>
                <w:ilvl w:val="1"/>
                <w:numId w:val="63"/>
              </w:numPr>
              <w:spacing w:after="0" w:line="360" w:lineRule="auto"/>
              <w:contextualSpacing/>
              <w:rPr>
                <w:szCs w:val="24"/>
              </w:rPr>
            </w:pPr>
            <w:r w:rsidRPr="00050F66">
              <w:rPr>
                <w:szCs w:val="24"/>
              </w:rPr>
              <w:t xml:space="preserve">Kept records according to the </w:t>
            </w:r>
            <w:proofErr w:type="gramStart"/>
            <w:r w:rsidRPr="00050F66">
              <w:rPr>
                <w:szCs w:val="24"/>
              </w:rPr>
              <w:t>work place</w:t>
            </w:r>
            <w:proofErr w:type="gramEnd"/>
            <w:r w:rsidRPr="00050F66">
              <w:rPr>
                <w:szCs w:val="24"/>
              </w:rPr>
              <w:t xml:space="preserve"> policy</w:t>
            </w:r>
          </w:p>
        </w:tc>
      </w:tr>
      <w:tr w:rsidR="002879B7" w:rsidRPr="00050F66" w14:paraId="7F561B41"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6230F" w14:textId="77777777" w:rsidR="002879B7" w:rsidRPr="00050F66" w:rsidRDefault="00716FF7" w:rsidP="00595D44">
            <w:pPr>
              <w:numPr>
                <w:ilvl w:val="0"/>
                <w:numId w:val="63"/>
              </w:numPr>
              <w:tabs>
                <w:tab w:val="left" w:pos="360"/>
              </w:tabs>
              <w:spacing w:after="0" w:line="360" w:lineRule="auto"/>
              <w:contextualSpacing/>
              <w:rPr>
                <w:szCs w:val="24"/>
              </w:rPr>
            </w:pPr>
            <w:r w:rsidRPr="00050F66">
              <w:rPr>
                <w:szCs w:val="24"/>
              </w:rPr>
              <w:t xml:space="preserve">Resource    </w:t>
            </w:r>
          </w:p>
          <w:p w14:paraId="173BDE15" w14:textId="77777777" w:rsidR="002879B7" w:rsidRPr="00050F66" w:rsidRDefault="00716FF7" w:rsidP="00D02A22">
            <w:pPr>
              <w:spacing w:after="0" w:line="360" w:lineRule="auto"/>
              <w:ind w:left="720"/>
              <w:contextualSpacing/>
              <w:rPr>
                <w:szCs w:val="24"/>
              </w:rPr>
            </w:pPr>
            <w:r w:rsidRPr="00050F66">
              <w:rPr>
                <w:szCs w:val="24"/>
              </w:rPr>
              <w:t>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377C2" w14:textId="77777777" w:rsidR="002879B7" w:rsidRPr="00050F66" w:rsidRDefault="00716FF7" w:rsidP="00D02A22">
            <w:pPr>
              <w:spacing w:after="0" w:line="360" w:lineRule="auto"/>
              <w:rPr>
                <w:rFonts w:eastAsia="Calibri"/>
                <w:szCs w:val="24"/>
              </w:rPr>
            </w:pPr>
            <w:r w:rsidRPr="00050F66">
              <w:rPr>
                <w:rFonts w:eastAsia="Calibri"/>
                <w:szCs w:val="24"/>
              </w:rPr>
              <w:t>The following resources should be provided:</w:t>
            </w:r>
          </w:p>
          <w:p w14:paraId="5BD64D27" w14:textId="77777777" w:rsidR="002879B7" w:rsidRPr="00050F66" w:rsidRDefault="00716FF7" w:rsidP="00595D44">
            <w:pPr>
              <w:numPr>
                <w:ilvl w:val="1"/>
                <w:numId w:val="63"/>
              </w:numPr>
              <w:tabs>
                <w:tab w:val="left" w:pos="405"/>
              </w:tabs>
              <w:spacing w:after="0" w:line="360" w:lineRule="auto"/>
              <w:contextualSpacing/>
              <w:rPr>
                <w:szCs w:val="24"/>
              </w:rPr>
            </w:pPr>
            <w:r w:rsidRPr="00050F66">
              <w:rPr>
                <w:szCs w:val="24"/>
              </w:rPr>
              <w:t>Tools, equipment and machineries</w:t>
            </w:r>
          </w:p>
          <w:p w14:paraId="475ABECA" w14:textId="77777777" w:rsidR="002879B7" w:rsidRPr="00050F66" w:rsidRDefault="00716FF7" w:rsidP="00595D44">
            <w:pPr>
              <w:numPr>
                <w:ilvl w:val="1"/>
                <w:numId w:val="63"/>
              </w:numPr>
              <w:tabs>
                <w:tab w:val="left" w:pos="405"/>
              </w:tabs>
              <w:spacing w:after="0" w:line="360" w:lineRule="auto"/>
              <w:contextualSpacing/>
              <w:rPr>
                <w:szCs w:val="24"/>
              </w:rPr>
            </w:pPr>
            <w:r w:rsidRPr="00050F66">
              <w:rPr>
                <w:szCs w:val="24"/>
              </w:rPr>
              <w:t>Materials and supplies</w:t>
            </w:r>
          </w:p>
        </w:tc>
      </w:tr>
      <w:tr w:rsidR="002879B7" w:rsidRPr="00050F66" w14:paraId="533EF15A" w14:textId="77777777">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607E95" w14:textId="77777777" w:rsidR="002879B7" w:rsidRPr="00050F66" w:rsidRDefault="00716FF7" w:rsidP="00595D44">
            <w:pPr>
              <w:numPr>
                <w:ilvl w:val="0"/>
                <w:numId w:val="63"/>
              </w:numPr>
              <w:spacing w:after="0" w:line="360" w:lineRule="auto"/>
              <w:contextualSpacing/>
              <w:rPr>
                <w:szCs w:val="24"/>
              </w:rPr>
            </w:pPr>
            <w:r w:rsidRPr="00050F66">
              <w:rPr>
                <w:szCs w:val="24"/>
              </w:rPr>
              <w:t xml:space="preserve">Method of </w:t>
            </w:r>
          </w:p>
          <w:p w14:paraId="01E4D840" w14:textId="77777777" w:rsidR="002879B7" w:rsidRPr="00050F66" w:rsidRDefault="00716FF7" w:rsidP="00D02A22">
            <w:pPr>
              <w:spacing w:after="0" w:line="360" w:lineRule="auto"/>
              <w:ind w:left="720"/>
              <w:contextualSpacing/>
              <w:rPr>
                <w:szCs w:val="24"/>
              </w:rPr>
            </w:pPr>
            <w:r w:rsidRPr="00050F66">
              <w:rPr>
                <w:szCs w:val="24"/>
              </w:rPr>
              <w:lastRenderedPageBreak/>
              <w:t>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8B29E" w14:textId="77777777" w:rsidR="002879B7" w:rsidRPr="00050F66" w:rsidRDefault="00716FF7" w:rsidP="00D02A22">
            <w:pPr>
              <w:spacing w:after="0" w:line="360" w:lineRule="auto"/>
              <w:rPr>
                <w:rFonts w:eastAsia="Calibri"/>
                <w:szCs w:val="24"/>
              </w:rPr>
            </w:pPr>
            <w:r w:rsidRPr="00050F66">
              <w:rPr>
                <w:rFonts w:eastAsia="Calibri"/>
                <w:szCs w:val="24"/>
              </w:rPr>
              <w:lastRenderedPageBreak/>
              <w:t>Competency in this unit may be assessed through:</w:t>
            </w:r>
          </w:p>
          <w:p w14:paraId="56F9270C" w14:textId="77777777" w:rsidR="002879B7" w:rsidRPr="00050F66" w:rsidRDefault="00716FF7" w:rsidP="00595D44">
            <w:pPr>
              <w:numPr>
                <w:ilvl w:val="1"/>
                <w:numId w:val="63"/>
              </w:numPr>
              <w:spacing w:after="0" w:line="360" w:lineRule="auto"/>
              <w:contextualSpacing/>
              <w:rPr>
                <w:szCs w:val="24"/>
              </w:rPr>
            </w:pPr>
            <w:r w:rsidRPr="00050F66">
              <w:rPr>
                <w:szCs w:val="24"/>
              </w:rPr>
              <w:lastRenderedPageBreak/>
              <w:t>Projects</w:t>
            </w:r>
          </w:p>
          <w:p w14:paraId="2F5BEB6D" w14:textId="77777777" w:rsidR="002879B7" w:rsidRPr="00050F66" w:rsidRDefault="00716FF7" w:rsidP="00595D44">
            <w:pPr>
              <w:numPr>
                <w:ilvl w:val="1"/>
                <w:numId w:val="63"/>
              </w:numPr>
              <w:spacing w:after="0" w:line="360" w:lineRule="auto"/>
              <w:contextualSpacing/>
              <w:rPr>
                <w:szCs w:val="24"/>
              </w:rPr>
            </w:pPr>
            <w:r w:rsidRPr="00050F66">
              <w:rPr>
                <w:szCs w:val="24"/>
              </w:rPr>
              <w:t>Observation</w:t>
            </w:r>
          </w:p>
          <w:p w14:paraId="746375EF" w14:textId="77777777" w:rsidR="002879B7" w:rsidRPr="00050F66" w:rsidRDefault="00716FF7" w:rsidP="00595D44">
            <w:pPr>
              <w:numPr>
                <w:ilvl w:val="1"/>
                <w:numId w:val="63"/>
              </w:numPr>
              <w:spacing w:after="0" w:line="360" w:lineRule="auto"/>
              <w:contextualSpacing/>
              <w:rPr>
                <w:szCs w:val="24"/>
              </w:rPr>
            </w:pPr>
            <w:r w:rsidRPr="00050F66">
              <w:rPr>
                <w:szCs w:val="24"/>
              </w:rPr>
              <w:t>Written tests</w:t>
            </w:r>
          </w:p>
          <w:p w14:paraId="26B03AA7" w14:textId="77777777" w:rsidR="002879B7" w:rsidRPr="00050F66" w:rsidRDefault="00716FF7" w:rsidP="00595D44">
            <w:pPr>
              <w:numPr>
                <w:ilvl w:val="1"/>
                <w:numId w:val="63"/>
              </w:numPr>
              <w:spacing w:after="0" w:line="360" w:lineRule="auto"/>
              <w:contextualSpacing/>
              <w:rPr>
                <w:szCs w:val="24"/>
              </w:rPr>
            </w:pPr>
            <w:r w:rsidRPr="00050F66">
              <w:rPr>
                <w:szCs w:val="24"/>
              </w:rPr>
              <w:t>Questionnaires</w:t>
            </w:r>
          </w:p>
          <w:p w14:paraId="51C6D0A3" w14:textId="77777777" w:rsidR="002879B7" w:rsidRPr="00050F66" w:rsidRDefault="00716FF7" w:rsidP="00595D44">
            <w:pPr>
              <w:numPr>
                <w:ilvl w:val="1"/>
                <w:numId w:val="63"/>
              </w:numPr>
              <w:spacing w:after="0" w:line="360" w:lineRule="auto"/>
              <w:contextualSpacing/>
              <w:rPr>
                <w:szCs w:val="24"/>
              </w:rPr>
            </w:pPr>
            <w:r w:rsidRPr="00050F66">
              <w:rPr>
                <w:szCs w:val="24"/>
              </w:rPr>
              <w:t>Oral questioning</w:t>
            </w:r>
          </w:p>
        </w:tc>
      </w:tr>
      <w:tr w:rsidR="002879B7" w:rsidRPr="00050F66" w14:paraId="02E03700" w14:textId="77777777">
        <w:trPr>
          <w:trHeight w:val="1133"/>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BDF85E" w14:textId="77777777" w:rsidR="002879B7" w:rsidRPr="00050F66" w:rsidRDefault="00716FF7" w:rsidP="00595D44">
            <w:pPr>
              <w:numPr>
                <w:ilvl w:val="0"/>
                <w:numId w:val="63"/>
              </w:numPr>
              <w:spacing w:after="0" w:line="360" w:lineRule="auto"/>
              <w:contextualSpacing/>
              <w:rPr>
                <w:szCs w:val="24"/>
              </w:rPr>
            </w:pPr>
            <w:r w:rsidRPr="00050F66">
              <w:rPr>
                <w:szCs w:val="24"/>
              </w:rPr>
              <w:lastRenderedPageBreak/>
              <w:t xml:space="preserve">Context of </w:t>
            </w:r>
          </w:p>
          <w:p w14:paraId="02EDEC7E" w14:textId="77777777" w:rsidR="002879B7" w:rsidRPr="00050F66" w:rsidRDefault="00716FF7" w:rsidP="00D02A22">
            <w:pPr>
              <w:spacing w:after="0" w:line="360" w:lineRule="auto"/>
              <w:ind w:left="720"/>
              <w:contextualSpacing/>
              <w:rPr>
                <w:szCs w:val="24"/>
              </w:rPr>
            </w:pPr>
            <w:r w:rsidRPr="00050F66">
              <w:rPr>
                <w:szCs w:val="24"/>
              </w:rPr>
              <w:t>assessment</w:t>
            </w:r>
          </w:p>
          <w:p w14:paraId="7C96560B" w14:textId="77777777" w:rsidR="002879B7" w:rsidRPr="00050F66" w:rsidRDefault="002879B7" w:rsidP="00D02A22">
            <w:pPr>
              <w:spacing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6FCDA6" w14:textId="77777777" w:rsidR="002879B7" w:rsidRPr="00050F66" w:rsidRDefault="00716FF7" w:rsidP="00595D44">
            <w:pPr>
              <w:pStyle w:val="ListParagraph"/>
              <w:numPr>
                <w:ilvl w:val="0"/>
                <w:numId w:val="64"/>
              </w:numPr>
              <w:rPr>
                <w:szCs w:val="24"/>
              </w:rPr>
            </w:pPr>
            <w:r w:rsidRPr="00050F66">
              <w:rPr>
                <w:szCs w:val="24"/>
              </w:rPr>
              <w:t>Competency elements must be assessed in a safe working environment</w:t>
            </w:r>
          </w:p>
          <w:p w14:paraId="12312835" w14:textId="77777777" w:rsidR="002879B7" w:rsidRPr="00050F66" w:rsidRDefault="00716FF7" w:rsidP="00595D44">
            <w:pPr>
              <w:pStyle w:val="ListParagraph"/>
              <w:numPr>
                <w:ilvl w:val="0"/>
                <w:numId w:val="64"/>
              </w:numPr>
              <w:rPr>
                <w:szCs w:val="24"/>
              </w:rPr>
            </w:pPr>
            <w:r w:rsidRPr="00050F66">
              <w:rPr>
                <w:szCs w:val="24"/>
              </w:rPr>
              <w:t>Assessment may be conducted in a workplace or simulated environment</w:t>
            </w:r>
          </w:p>
        </w:tc>
      </w:tr>
      <w:tr w:rsidR="002879B7" w:rsidRPr="00050F66" w14:paraId="6D78361B"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AA1E3" w14:textId="77777777" w:rsidR="002879B7" w:rsidRPr="00050F66" w:rsidRDefault="00716FF7" w:rsidP="00595D44">
            <w:pPr>
              <w:numPr>
                <w:ilvl w:val="0"/>
                <w:numId w:val="63"/>
              </w:numPr>
              <w:spacing w:after="0" w:line="360" w:lineRule="auto"/>
              <w:contextualSpacing/>
              <w:rPr>
                <w:szCs w:val="24"/>
              </w:rPr>
            </w:pPr>
            <w:r w:rsidRPr="00050F66">
              <w:rPr>
                <w:szCs w:val="24"/>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1165B9" w14:textId="77777777" w:rsidR="002879B7" w:rsidRPr="00050F66" w:rsidRDefault="00716FF7" w:rsidP="00D02A22">
            <w:pPr>
              <w:spacing w:after="0" w:line="360" w:lineRule="auto"/>
              <w:rPr>
                <w:rFonts w:eastAsia="Calibri"/>
                <w:szCs w:val="24"/>
              </w:rPr>
            </w:pPr>
            <w:r w:rsidRPr="00050F66">
              <w:rPr>
                <w:rFonts w:eastAsia="Calibri"/>
                <w:szCs w:val="24"/>
              </w:rPr>
              <w:t>Holistic assessment with other units relevant to the industry sector, workplace and job role is recommended.</w:t>
            </w:r>
          </w:p>
        </w:tc>
      </w:tr>
    </w:tbl>
    <w:p w14:paraId="7549E6A1" w14:textId="3B63B51D" w:rsidR="002F154B" w:rsidRPr="00050F66" w:rsidRDefault="002F154B">
      <w:pPr>
        <w:spacing w:after="0" w:line="240" w:lineRule="auto"/>
        <w:rPr>
          <w:rFonts w:eastAsia="Calibri"/>
          <w:szCs w:val="24"/>
        </w:rPr>
      </w:pPr>
      <w:r w:rsidRPr="00050F66">
        <w:rPr>
          <w:rFonts w:eastAsia="Calibri"/>
          <w:szCs w:val="24"/>
        </w:rPr>
        <w:br w:type="page"/>
      </w:r>
    </w:p>
    <w:p w14:paraId="398CE742" w14:textId="77777777" w:rsidR="002879B7" w:rsidRPr="00050F66" w:rsidRDefault="00716FF7" w:rsidP="00180E8E">
      <w:pPr>
        <w:pStyle w:val="Heading2"/>
        <w:rPr>
          <w:sz w:val="24"/>
        </w:rPr>
      </w:pPr>
      <w:bookmarkStart w:id="20" w:name="_Toc197038209"/>
      <w:r w:rsidRPr="00050F66">
        <w:rPr>
          <w:sz w:val="24"/>
        </w:rPr>
        <w:lastRenderedPageBreak/>
        <w:t>CARRY OUT PIG PRODUCTION</w:t>
      </w:r>
      <w:bookmarkEnd w:id="20"/>
    </w:p>
    <w:p w14:paraId="6D90A478" w14:textId="15B10638" w:rsidR="002879B7" w:rsidRPr="00050F66" w:rsidRDefault="00716FF7" w:rsidP="0027206A">
      <w:pPr>
        <w:spacing w:before="100" w:beforeAutospacing="1" w:after="0" w:line="360" w:lineRule="auto"/>
        <w:rPr>
          <w:rFonts w:eastAsia="Calibri"/>
          <w:b/>
          <w:szCs w:val="24"/>
        </w:rPr>
      </w:pPr>
      <w:r w:rsidRPr="00050F66">
        <w:rPr>
          <w:b/>
          <w:szCs w:val="24"/>
        </w:rPr>
        <w:t xml:space="preserve">UNIT CODE: </w:t>
      </w:r>
      <w:bookmarkStart w:id="21" w:name="_Hlk185327131"/>
      <w:r w:rsidR="00132F3C" w:rsidRPr="00050F66">
        <w:rPr>
          <w:bCs/>
          <w:szCs w:val="24"/>
        </w:rPr>
        <w:t xml:space="preserve">0811 351 </w:t>
      </w:r>
      <w:r w:rsidR="001B27ED" w:rsidRPr="00050F66">
        <w:rPr>
          <w:bCs/>
          <w:szCs w:val="24"/>
        </w:rPr>
        <w:t>0</w:t>
      </w:r>
      <w:r w:rsidR="00050F66">
        <w:rPr>
          <w:bCs/>
          <w:szCs w:val="24"/>
        </w:rPr>
        <w:t>6</w:t>
      </w:r>
      <w:r w:rsidR="00132F3C" w:rsidRPr="00050F66">
        <w:rPr>
          <w:bCs/>
          <w:szCs w:val="24"/>
        </w:rPr>
        <w:t xml:space="preserve"> </w:t>
      </w:r>
      <w:r w:rsidR="0027206A" w:rsidRPr="00050F66">
        <w:rPr>
          <w:bCs/>
          <w:szCs w:val="24"/>
        </w:rPr>
        <w:t>A</w:t>
      </w:r>
      <w:bookmarkEnd w:id="21"/>
    </w:p>
    <w:p w14:paraId="61027319" w14:textId="77777777" w:rsidR="002879B7" w:rsidRPr="00050F66" w:rsidRDefault="00716FF7" w:rsidP="00D02A22">
      <w:pPr>
        <w:spacing w:line="360" w:lineRule="auto"/>
        <w:rPr>
          <w:b/>
          <w:szCs w:val="24"/>
        </w:rPr>
      </w:pPr>
      <w:r w:rsidRPr="00050F66">
        <w:rPr>
          <w:b/>
          <w:szCs w:val="24"/>
        </w:rPr>
        <w:t>UNIT DESCRIPTION</w:t>
      </w:r>
    </w:p>
    <w:p w14:paraId="36066850" w14:textId="4E5DE240" w:rsidR="002879B7" w:rsidRPr="00050F66" w:rsidRDefault="00716FF7" w:rsidP="00D02A22">
      <w:pPr>
        <w:spacing w:after="0" w:line="360" w:lineRule="auto"/>
        <w:jc w:val="both"/>
        <w:rPr>
          <w:color w:val="auto"/>
          <w:szCs w:val="24"/>
        </w:rPr>
      </w:pPr>
      <w:r w:rsidRPr="00050F66">
        <w:rPr>
          <w:color w:val="auto"/>
          <w:szCs w:val="24"/>
        </w:rPr>
        <w:t xml:space="preserve">This unit describes competencies required to carry </w:t>
      </w:r>
      <w:r w:rsidR="00AD03DD" w:rsidRPr="00050F66">
        <w:rPr>
          <w:color w:val="auto"/>
          <w:szCs w:val="24"/>
        </w:rPr>
        <w:t>out pig</w:t>
      </w:r>
      <w:r w:rsidRPr="00050F66">
        <w:rPr>
          <w:color w:val="auto"/>
          <w:szCs w:val="24"/>
        </w:rPr>
        <w:t xml:space="preserve"> production.</w:t>
      </w:r>
      <w:r w:rsidR="00AD03DD" w:rsidRPr="00050F66">
        <w:rPr>
          <w:color w:val="auto"/>
          <w:szCs w:val="24"/>
        </w:rPr>
        <w:t xml:space="preserve"> It</w:t>
      </w:r>
      <w:r w:rsidRPr="00050F66">
        <w:rPr>
          <w:color w:val="auto"/>
          <w:szCs w:val="24"/>
        </w:rPr>
        <w:t xml:space="preserve"> involves feeding pigs, carrying out breeding, carrying out piglet rearing, performing routine management practices</w:t>
      </w:r>
      <w:r w:rsidR="00AD03DD" w:rsidRPr="00050F66">
        <w:rPr>
          <w:color w:val="auto"/>
          <w:szCs w:val="24"/>
        </w:rPr>
        <w:t xml:space="preserve"> </w:t>
      </w:r>
      <w:r w:rsidRPr="00050F66">
        <w:rPr>
          <w:color w:val="auto"/>
          <w:szCs w:val="24"/>
        </w:rPr>
        <w:t>and performing pig slaughter.</w:t>
      </w:r>
    </w:p>
    <w:p w14:paraId="2EDCA3EC" w14:textId="77777777" w:rsidR="002879B7" w:rsidRPr="00050F66" w:rsidRDefault="002879B7" w:rsidP="00D02A22">
      <w:pPr>
        <w:spacing w:line="360" w:lineRule="auto"/>
        <w:rPr>
          <w:b/>
          <w:color w:val="auto"/>
          <w:szCs w:val="24"/>
        </w:rPr>
      </w:pPr>
    </w:p>
    <w:p w14:paraId="61896CEC" w14:textId="77777777" w:rsidR="002879B7" w:rsidRPr="00050F66" w:rsidRDefault="00716FF7" w:rsidP="00D02A22">
      <w:pPr>
        <w:spacing w:line="360" w:lineRule="auto"/>
        <w:rPr>
          <w:b/>
          <w:color w:val="auto"/>
          <w:szCs w:val="24"/>
        </w:rPr>
      </w:pPr>
      <w:r w:rsidRPr="00050F66">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881"/>
      </w:tblGrid>
      <w:tr w:rsidR="002879B7" w:rsidRPr="00050F66" w14:paraId="61F91167" w14:textId="77777777">
        <w:trPr>
          <w:tblHeader/>
        </w:trPr>
        <w:tc>
          <w:tcPr>
            <w:tcW w:w="2695" w:type="dxa"/>
          </w:tcPr>
          <w:p w14:paraId="702491EB" w14:textId="77777777" w:rsidR="002879B7" w:rsidRPr="00050F66" w:rsidRDefault="00716FF7" w:rsidP="00D02A22">
            <w:pPr>
              <w:spacing w:line="360" w:lineRule="auto"/>
              <w:rPr>
                <w:b/>
                <w:szCs w:val="24"/>
              </w:rPr>
            </w:pPr>
            <w:r w:rsidRPr="00050F66">
              <w:rPr>
                <w:b/>
                <w:szCs w:val="24"/>
              </w:rPr>
              <w:t xml:space="preserve">ELEMENT </w:t>
            </w:r>
          </w:p>
          <w:p w14:paraId="45FECBB2" w14:textId="77777777" w:rsidR="002879B7" w:rsidRPr="00050F66" w:rsidRDefault="00716FF7" w:rsidP="00D02A22">
            <w:pPr>
              <w:spacing w:line="360" w:lineRule="auto"/>
              <w:rPr>
                <w:szCs w:val="24"/>
              </w:rPr>
            </w:pPr>
            <w:r w:rsidRPr="00050F66">
              <w:rPr>
                <w:szCs w:val="24"/>
              </w:rPr>
              <w:t>These describe the key outcomes which make up workplace functions</w:t>
            </w:r>
          </w:p>
        </w:tc>
        <w:tc>
          <w:tcPr>
            <w:tcW w:w="6881" w:type="dxa"/>
          </w:tcPr>
          <w:p w14:paraId="5AD95816" w14:textId="77777777" w:rsidR="002879B7" w:rsidRPr="00050F66" w:rsidRDefault="00716FF7" w:rsidP="00D02A22">
            <w:pPr>
              <w:spacing w:line="360" w:lineRule="auto"/>
              <w:rPr>
                <w:b/>
                <w:szCs w:val="24"/>
              </w:rPr>
            </w:pPr>
            <w:r w:rsidRPr="00050F66">
              <w:rPr>
                <w:b/>
                <w:szCs w:val="24"/>
              </w:rPr>
              <w:t>PERFORMANCE CRITERIA</w:t>
            </w:r>
          </w:p>
          <w:p w14:paraId="5F151776" w14:textId="77777777" w:rsidR="002879B7" w:rsidRPr="00050F66" w:rsidRDefault="00716FF7" w:rsidP="00D02A22">
            <w:pPr>
              <w:spacing w:line="360" w:lineRule="auto"/>
              <w:rPr>
                <w:szCs w:val="24"/>
              </w:rPr>
            </w:pPr>
            <w:r w:rsidRPr="00050F66">
              <w:rPr>
                <w:szCs w:val="24"/>
              </w:rPr>
              <w:t>These are assessable statements which specify the required level of performance for each of the elements</w:t>
            </w:r>
          </w:p>
          <w:p w14:paraId="4731F10B" w14:textId="77777777" w:rsidR="002879B7" w:rsidRPr="00050F66" w:rsidRDefault="00716FF7" w:rsidP="00D02A22">
            <w:pPr>
              <w:spacing w:line="360" w:lineRule="auto"/>
              <w:rPr>
                <w:b/>
                <w:i/>
                <w:szCs w:val="24"/>
              </w:rPr>
            </w:pPr>
            <w:r w:rsidRPr="00050F66">
              <w:rPr>
                <w:b/>
                <w:i/>
                <w:szCs w:val="24"/>
              </w:rPr>
              <w:t>(Bold and italicized terms are elaborated in the range)</w:t>
            </w:r>
          </w:p>
        </w:tc>
      </w:tr>
      <w:tr w:rsidR="002879B7" w:rsidRPr="00050F66" w14:paraId="69E5BD5A" w14:textId="77777777">
        <w:trPr>
          <w:trHeight w:val="1921"/>
        </w:trPr>
        <w:tc>
          <w:tcPr>
            <w:tcW w:w="2695" w:type="dxa"/>
          </w:tcPr>
          <w:p w14:paraId="2B1D9787" w14:textId="77777777" w:rsidR="002879B7" w:rsidRPr="00050F66" w:rsidRDefault="00716FF7" w:rsidP="00595D44">
            <w:pPr>
              <w:pStyle w:val="ListParagraph"/>
              <w:numPr>
                <w:ilvl w:val="0"/>
                <w:numId w:val="65"/>
              </w:numPr>
              <w:rPr>
                <w:color w:val="000000"/>
                <w:szCs w:val="24"/>
              </w:rPr>
            </w:pPr>
            <w:r w:rsidRPr="00050F66">
              <w:rPr>
                <w:szCs w:val="24"/>
                <w:lang w:eastAsia="zh-CN"/>
              </w:rPr>
              <w:t>Construct pig structures</w:t>
            </w:r>
          </w:p>
        </w:tc>
        <w:tc>
          <w:tcPr>
            <w:tcW w:w="6881" w:type="dxa"/>
          </w:tcPr>
          <w:p w14:paraId="294ADA3B" w14:textId="77777777" w:rsidR="002879B7" w:rsidRPr="00050F66" w:rsidRDefault="00716FF7" w:rsidP="00595D44">
            <w:pPr>
              <w:pStyle w:val="ListParagraph"/>
              <w:numPr>
                <w:ilvl w:val="1"/>
                <w:numId w:val="66"/>
              </w:numPr>
              <w:rPr>
                <w:szCs w:val="24"/>
              </w:rPr>
            </w:pPr>
            <w:r w:rsidRPr="00050F66">
              <w:rPr>
                <w:b/>
                <w:szCs w:val="24"/>
              </w:rPr>
              <w:t>Tools, equipment and materials</w:t>
            </w:r>
            <w:r w:rsidRPr="00050F66">
              <w:rPr>
                <w:szCs w:val="24"/>
              </w:rPr>
              <w:t xml:space="preserve"> are assembled as per work requirements</w:t>
            </w:r>
          </w:p>
          <w:p w14:paraId="37A2C826" w14:textId="77777777" w:rsidR="002879B7" w:rsidRPr="00050F66" w:rsidRDefault="00716FF7" w:rsidP="00595D44">
            <w:pPr>
              <w:pStyle w:val="ListParagraph"/>
              <w:numPr>
                <w:ilvl w:val="1"/>
                <w:numId w:val="66"/>
              </w:numPr>
              <w:rPr>
                <w:szCs w:val="24"/>
              </w:rPr>
            </w:pPr>
            <w:r w:rsidRPr="00050F66">
              <w:rPr>
                <w:szCs w:val="24"/>
              </w:rPr>
              <w:t>Site for pig structures is selected based on LPM</w:t>
            </w:r>
          </w:p>
          <w:p w14:paraId="7AE534EA" w14:textId="77777777" w:rsidR="002879B7" w:rsidRPr="00050F66" w:rsidRDefault="00716FF7" w:rsidP="00595D44">
            <w:pPr>
              <w:pStyle w:val="ListParagraph"/>
              <w:numPr>
                <w:ilvl w:val="1"/>
                <w:numId w:val="66"/>
              </w:numPr>
              <w:rPr>
                <w:szCs w:val="24"/>
              </w:rPr>
            </w:pPr>
            <w:r w:rsidRPr="00050F66">
              <w:rPr>
                <w:szCs w:val="24"/>
              </w:rPr>
              <w:t>Pig structures are designed according to Livestock Production Manual (LPM)</w:t>
            </w:r>
          </w:p>
          <w:p w14:paraId="462BF06A" w14:textId="77777777" w:rsidR="002879B7" w:rsidRPr="00050F66" w:rsidRDefault="00716FF7" w:rsidP="00595D44">
            <w:pPr>
              <w:pStyle w:val="ListParagraph"/>
              <w:numPr>
                <w:ilvl w:val="1"/>
                <w:numId w:val="66"/>
              </w:numPr>
              <w:rPr>
                <w:szCs w:val="24"/>
              </w:rPr>
            </w:pPr>
            <w:r w:rsidRPr="00050F66">
              <w:rPr>
                <w:szCs w:val="24"/>
              </w:rPr>
              <w:t xml:space="preserve"> Pig structures are constructed based on livestock production manual</w:t>
            </w:r>
          </w:p>
          <w:p w14:paraId="1EB2F2A5" w14:textId="77777777" w:rsidR="002879B7" w:rsidRPr="00050F66" w:rsidRDefault="00716FF7" w:rsidP="00595D44">
            <w:pPr>
              <w:pStyle w:val="ListParagraph"/>
              <w:numPr>
                <w:ilvl w:val="1"/>
                <w:numId w:val="66"/>
              </w:numPr>
              <w:rPr>
                <w:szCs w:val="24"/>
              </w:rPr>
            </w:pPr>
            <w:r w:rsidRPr="00050F66">
              <w:rPr>
                <w:b/>
                <w:i/>
                <w:iCs/>
                <w:szCs w:val="24"/>
              </w:rPr>
              <w:t>Piggery equipment</w:t>
            </w:r>
            <w:r w:rsidRPr="00050F66">
              <w:rPr>
                <w:szCs w:val="24"/>
              </w:rPr>
              <w:t xml:space="preserve"> </w:t>
            </w:r>
            <w:proofErr w:type="gramStart"/>
            <w:r w:rsidRPr="00050F66">
              <w:rPr>
                <w:szCs w:val="24"/>
              </w:rPr>
              <w:t>are</w:t>
            </w:r>
            <w:proofErr w:type="gramEnd"/>
            <w:r w:rsidRPr="00050F66">
              <w:rPr>
                <w:szCs w:val="24"/>
              </w:rPr>
              <w:t xml:space="preserve"> installed as per LPM</w:t>
            </w:r>
          </w:p>
          <w:p w14:paraId="52135924" w14:textId="77777777" w:rsidR="002879B7" w:rsidRPr="00050F66" w:rsidRDefault="00716FF7" w:rsidP="00595D44">
            <w:pPr>
              <w:pStyle w:val="ListParagraph"/>
              <w:numPr>
                <w:ilvl w:val="1"/>
                <w:numId w:val="66"/>
              </w:numPr>
              <w:rPr>
                <w:szCs w:val="24"/>
              </w:rPr>
            </w:pPr>
            <w:r w:rsidRPr="00050F66">
              <w:rPr>
                <w:szCs w:val="24"/>
              </w:rPr>
              <w:t>Pig structures are maintained as per workplace procedures</w:t>
            </w:r>
          </w:p>
          <w:p w14:paraId="4B4F9291" w14:textId="77777777" w:rsidR="002879B7" w:rsidRPr="00050F66" w:rsidRDefault="00716FF7" w:rsidP="00595D44">
            <w:pPr>
              <w:pStyle w:val="ListParagraph"/>
              <w:numPr>
                <w:ilvl w:val="1"/>
                <w:numId w:val="66"/>
              </w:numPr>
              <w:rPr>
                <w:szCs w:val="24"/>
              </w:rPr>
            </w:pPr>
            <w:r w:rsidRPr="00050F66">
              <w:rPr>
                <w:szCs w:val="24"/>
              </w:rPr>
              <w:t>Pig structures construction and maintenance records are kept as per workplace requirements</w:t>
            </w:r>
          </w:p>
          <w:p w14:paraId="46B6B25F" w14:textId="77777777" w:rsidR="002879B7" w:rsidRPr="00050F66" w:rsidRDefault="00716FF7" w:rsidP="00595D44">
            <w:pPr>
              <w:pStyle w:val="ListParagraph"/>
              <w:numPr>
                <w:ilvl w:val="1"/>
                <w:numId w:val="66"/>
              </w:numPr>
              <w:rPr>
                <w:szCs w:val="24"/>
              </w:rPr>
            </w:pPr>
            <w:r w:rsidRPr="00050F66">
              <w:rPr>
                <w:szCs w:val="24"/>
              </w:rPr>
              <w:t>Waste is managed according to environmental protection regulations</w:t>
            </w:r>
          </w:p>
        </w:tc>
      </w:tr>
      <w:tr w:rsidR="002879B7" w:rsidRPr="00050F66" w14:paraId="4CDEB581" w14:textId="77777777">
        <w:trPr>
          <w:trHeight w:val="278"/>
        </w:trPr>
        <w:tc>
          <w:tcPr>
            <w:tcW w:w="2695" w:type="dxa"/>
          </w:tcPr>
          <w:p w14:paraId="2D9E138B" w14:textId="77777777" w:rsidR="002879B7" w:rsidRPr="00050F66" w:rsidRDefault="00716FF7" w:rsidP="00595D44">
            <w:pPr>
              <w:pStyle w:val="ListParagraph"/>
              <w:numPr>
                <w:ilvl w:val="0"/>
                <w:numId w:val="65"/>
              </w:numPr>
              <w:rPr>
                <w:szCs w:val="24"/>
                <w:lang w:eastAsia="zh-CN"/>
              </w:rPr>
            </w:pPr>
            <w:r w:rsidRPr="00050F66">
              <w:rPr>
                <w:szCs w:val="24"/>
                <w:lang w:eastAsia="zh-CN"/>
              </w:rPr>
              <w:t>Carry out pig feeding</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246079EA" w14:textId="77777777" w:rsidR="002879B7" w:rsidRPr="00050F66" w:rsidRDefault="00716FF7" w:rsidP="00595D44">
            <w:pPr>
              <w:pStyle w:val="ListParagraph"/>
              <w:numPr>
                <w:ilvl w:val="0"/>
                <w:numId w:val="67"/>
              </w:numPr>
              <w:rPr>
                <w:szCs w:val="24"/>
              </w:rPr>
            </w:pPr>
            <w:r w:rsidRPr="00050F66">
              <w:rPr>
                <w:szCs w:val="24"/>
              </w:rPr>
              <w:t>Tools, equipment and materials are assembled as per work requirements</w:t>
            </w:r>
          </w:p>
          <w:p w14:paraId="2431C540" w14:textId="77777777" w:rsidR="002879B7" w:rsidRPr="00050F66" w:rsidRDefault="00716FF7" w:rsidP="00595D44">
            <w:pPr>
              <w:pStyle w:val="ListParagraph"/>
              <w:numPr>
                <w:ilvl w:val="0"/>
                <w:numId w:val="67"/>
              </w:numPr>
              <w:rPr>
                <w:szCs w:val="24"/>
              </w:rPr>
            </w:pPr>
            <w:r w:rsidRPr="00050F66">
              <w:rPr>
                <w:rFonts w:eastAsiaTheme="minorEastAsia"/>
                <w:szCs w:val="24"/>
              </w:rPr>
              <w:t>Pig</w:t>
            </w:r>
            <w:r w:rsidRPr="00050F66">
              <w:rPr>
                <w:szCs w:val="24"/>
              </w:rPr>
              <w:t xml:space="preserve"> feeds are provided to pigs as per age groups.</w:t>
            </w:r>
          </w:p>
          <w:p w14:paraId="2468E76B" w14:textId="77777777" w:rsidR="002879B7" w:rsidRPr="00050F66" w:rsidRDefault="00716FF7" w:rsidP="00595D44">
            <w:pPr>
              <w:pStyle w:val="ListParagraph"/>
              <w:numPr>
                <w:ilvl w:val="0"/>
                <w:numId w:val="67"/>
              </w:numPr>
              <w:rPr>
                <w:szCs w:val="24"/>
              </w:rPr>
            </w:pPr>
            <w:r w:rsidRPr="00050F66">
              <w:rPr>
                <w:spacing w:val="6"/>
                <w:w w:val="93"/>
                <w:szCs w:val="24"/>
              </w:rPr>
              <w:lastRenderedPageBreak/>
              <w:t>Basal</w:t>
            </w:r>
            <w:r w:rsidRPr="00050F66">
              <w:rPr>
                <w:w w:val="89"/>
                <w:szCs w:val="24"/>
              </w:rPr>
              <w:t xml:space="preserve"> </w:t>
            </w:r>
            <w:r w:rsidRPr="00050F66">
              <w:rPr>
                <w:spacing w:val="9"/>
                <w:w w:val="89"/>
                <w:szCs w:val="24"/>
              </w:rPr>
              <w:t>rations</w:t>
            </w:r>
            <w:r w:rsidRPr="00050F66">
              <w:rPr>
                <w:w w:val="86"/>
                <w:szCs w:val="24"/>
              </w:rPr>
              <w:t xml:space="preserve"> </w:t>
            </w:r>
            <w:r w:rsidRPr="00050F66">
              <w:rPr>
                <w:szCs w:val="24"/>
              </w:rPr>
              <w:t>at</w:t>
            </w:r>
            <w:r w:rsidRPr="00050F66">
              <w:rPr>
                <w:w w:val="94"/>
                <w:szCs w:val="24"/>
              </w:rPr>
              <w:t xml:space="preserve"> </w:t>
            </w:r>
            <w:r w:rsidRPr="00050F66">
              <w:rPr>
                <w:spacing w:val="-2"/>
                <w:szCs w:val="24"/>
              </w:rPr>
              <w:t>various</w:t>
            </w:r>
            <w:r w:rsidRPr="00050F66">
              <w:rPr>
                <w:spacing w:val="1"/>
                <w:szCs w:val="24"/>
              </w:rPr>
              <w:t xml:space="preserve"> </w:t>
            </w:r>
            <w:r w:rsidRPr="00050F66">
              <w:rPr>
                <w:spacing w:val="-1"/>
                <w:w w:val="99"/>
                <w:szCs w:val="24"/>
              </w:rPr>
              <w:t>physiological</w:t>
            </w:r>
            <w:r w:rsidRPr="00050F66">
              <w:rPr>
                <w:w w:val="5"/>
                <w:szCs w:val="24"/>
              </w:rPr>
              <w:t xml:space="preserve">    </w:t>
            </w:r>
            <w:r w:rsidRPr="00050F66">
              <w:rPr>
                <w:spacing w:val="6"/>
                <w:w w:val="93"/>
                <w:szCs w:val="24"/>
              </w:rPr>
              <w:t>stage</w:t>
            </w:r>
            <w:r w:rsidRPr="00050F66">
              <w:rPr>
                <w:w w:val="90"/>
                <w:szCs w:val="24"/>
              </w:rPr>
              <w:t xml:space="preserve"> </w:t>
            </w:r>
            <w:r w:rsidRPr="00050F66">
              <w:rPr>
                <w:spacing w:val="9"/>
                <w:w w:val="90"/>
                <w:szCs w:val="24"/>
              </w:rPr>
              <w:t>are</w:t>
            </w:r>
            <w:r w:rsidRPr="00050F66">
              <w:rPr>
                <w:w w:val="86"/>
                <w:szCs w:val="24"/>
              </w:rPr>
              <w:t xml:space="preserve"> </w:t>
            </w:r>
            <w:r w:rsidRPr="00050F66">
              <w:rPr>
                <w:spacing w:val="7"/>
                <w:w w:val="92"/>
                <w:szCs w:val="24"/>
              </w:rPr>
              <w:t>provided</w:t>
            </w:r>
            <w:r w:rsidRPr="00050F66">
              <w:rPr>
                <w:w w:val="87"/>
                <w:szCs w:val="24"/>
              </w:rPr>
              <w:t xml:space="preserve"> </w:t>
            </w:r>
            <w:r w:rsidRPr="00050F66">
              <w:rPr>
                <w:spacing w:val="-1"/>
                <w:w w:val="99"/>
                <w:szCs w:val="24"/>
              </w:rPr>
              <w:t>based</w:t>
            </w:r>
            <w:r w:rsidRPr="00050F66">
              <w:rPr>
                <w:w w:val="99"/>
                <w:szCs w:val="24"/>
              </w:rPr>
              <w:t xml:space="preserve"> </w:t>
            </w:r>
            <w:r w:rsidRPr="00050F66">
              <w:rPr>
                <w:spacing w:val="4"/>
                <w:w w:val="95"/>
                <w:szCs w:val="24"/>
              </w:rPr>
              <w:t>on</w:t>
            </w:r>
            <w:r w:rsidRPr="00050F66">
              <w:rPr>
                <w:w w:val="97"/>
                <w:szCs w:val="24"/>
              </w:rPr>
              <w:t xml:space="preserve"> feeding plan</w:t>
            </w:r>
          </w:p>
          <w:p w14:paraId="6782AC11" w14:textId="77777777" w:rsidR="002879B7" w:rsidRPr="00050F66" w:rsidRDefault="00716FF7" w:rsidP="00595D44">
            <w:pPr>
              <w:pStyle w:val="ListParagraph"/>
              <w:numPr>
                <w:ilvl w:val="0"/>
                <w:numId w:val="67"/>
              </w:numPr>
              <w:rPr>
                <w:szCs w:val="24"/>
              </w:rPr>
            </w:pPr>
            <w:r w:rsidRPr="00050F66">
              <w:rPr>
                <w:b/>
                <w:i/>
                <w:spacing w:val="2"/>
                <w:w w:val="97"/>
                <w:szCs w:val="24"/>
              </w:rPr>
              <w:t>Feed</w:t>
            </w:r>
            <w:r w:rsidRPr="00050F66">
              <w:rPr>
                <w:b/>
                <w:i/>
                <w:w w:val="93"/>
                <w:szCs w:val="24"/>
              </w:rPr>
              <w:t xml:space="preserve"> </w:t>
            </w:r>
            <w:r w:rsidRPr="00050F66">
              <w:rPr>
                <w:b/>
                <w:i/>
                <w:spacing w:val="8"/>
                <w:w w:val="92"/>
                <w:szCs w:val="24"/>
              </w:rPr>
              <w:t>supplements</w:t>
            </w:r>
            <w:r w:rsidRPr="00050F66">
              <w:rPr>
                <w:b/>
                <w:i/>
                <w:w w:val="89"/>
                <w:szCs w:val="24"/>
              </w:rPr>
              <w:t xml:space="preserve"> </w:t>
            </w:r>
            <w:r w:rsidRPr="00050F66">
              <w:rPr>
                <w:w w:val="80"/>
                <w:szCs w:val="24"/>
              </w:rPr>
              <w:t>are</w:t>
            </w:r>
            <w:r w:rsidRPr="00050F66">
              <w:rPr>
                <w:w w:val="85"/>
                <w:szCs w:val="24"/>
              </w:rPr>
              <w:t xml:space="preserve"> </w:t>
            </w:r>
            <w:r w:rsidRPr="00050F66">
              <w:rPr>
                <w:spacing w:val="10"/>
                <w:w w:val="89"/>
                <w:szCs w:val="24"/>
              </w:rPr>
              <w:t>offered</w:t>
            </w:r>
            <w:r w:rsidRPr="00050F66">
              <w:rPr>
                <w:w w:val="82"/>
                <w:szCs w:val="24"/>
              </w:rPr>
              <w:t xml:space="preserve"> </w:t>
            </w:r>
            <w:r w:rsidRPr="00050F66">
              <w:rPr>
                <w:w w:val="93"/>
                <w:szCs w:val="24"/>
              </w:rPr>
              <w:t>according</w:t>
            </w:r>
            <w:r w:rsidRPr="00050F66">
              <w:rPr>
                <w:w w:val="89"/>
                <w:szCs w:val="24"/>
              </w:rPr>
              <w:t xml:space="preserve"> </w:t>
            </w:r>
            <w:r w:rsidRPr="00050F66">
              <w:rPr>
                <w:spacing w:val="9"/>
                <w:w w:val="88"/>
                <w:szCs w:val="24"/>
              </w:rPr>
              <w:t>to</w:t>
            </w:r>
            <w:r w:rsidRPr="00050F66">
              <w:rPr>
                <w:w w:val="84"/>
                <w:szCs w:val="24"/>
              </w:rPr>
              <w:t xml:space="preserve"> </w:t>
            </w:r>
            <w:r w:rsidRPr="00050F66">
              <w:rPr>
                <w:w w:val="93"/>
                <w:szCs w:val="24"/>
              </w:rPr>
              <w:t>animal</w:t>
            </w:r>
            <w:r w:rsidRPr="00050F66">
              <w:rPr>
                <w:w w:val="95"/>
                <w:szCs w:val="24"/>
              </w:rPr>
              <w:t xml:space="preserve"> </w:t>
            </w:r>
            <w:r w:rsidRPr="00050F66">
              <w:rPr>
                <w:spacing w:val="9"/>
                <w:w w:val="89"/>
                <w:szCs w:val="24"/>
              </w:rPr>
              <w:t>dietary</w:t>
            </w:r>
            <w:r w:rsidRPr="00050F66">
              <w:rPr>
                <w:w w:val="89"/>
                <w:szCs w:val="24"/>
              </w:rPr>
              <w:t xml:space="preserve"> </w:t>
            </w:r>
            <w:r w:rsidRPr="00050F66">
              <w:rPr>
                <w:spacing w:val="7"/>
                <w:w w:val="92"/>
                <w:szCs w:val="24"/>
              </w:rPr>
              <w:t>requirements</w:t>
            </w:r>
          </w:p>
          <w:p w14:paraId="1B0FEADC" w14:textId="77777777" w:rsidR="002879B7" w:rsidRPr="00050F66" w:rsidRDefault="00716FF7" w:rsidP="00595D44">
            <w:pPr>
              <w:pStyle w:val="ListParagraph"/>
              <w:numPr>
                <w:ilvl w:val="0"/>
                <w:numId w:val="67"/>
              </w:numPr>
              <w:rPr>
                <w:szCs w:val="24"/>
              </w:rPr>
            </w:pPr>
            <w:r w:rsidRPr="00050F66">
              <w:rPr>
                <w:szCs w:val="24"/>
              </w:rPr>
              <w:t>Feed intake is evaluated as per the LPM</w:t>
            </w:r>
          </w:p>
          <w:p w14:paraId="4CB1B5DD" w14:textId="77777777" w:rsidR="002879B7" w:rsidRPr="00050F66" w:rsidRDefault="00716FF7" w:rsidP="00595D44">
            <w:pPr>
              <w:pStyle w:val="ListParagraph"/>
              <w:numPr>
                <w:ilvl w:val="0"/>
                <w:numId w:val="67"/>
              </w:numPr>
              <w:rPr>
                <w:szCs w:val="24"/>
              </w:rPr>
            </w:pPr>
            <w:r w:rsidRPr="00050F66">
              <w:rPr>
                <w:szCs w:val="24"/>
              </w:rPr>
              <w:t>Feed conversion efficiency is evaluated based on productivity</w:t>
            </w:r>
          </w:p>
          <w:p w14:paraId="589AC51D" w14:textId="77777777" w:rsidR="002879B7" w:rsidRPr="00050F66" w:rsidRDefault="00716FF7" w:rsidP="00595D44">
            <w:pPr>
              <w:pStyle w:val="ListParagraph"/>
              <w:numPr>
                <w:ilvl w:val="0"/>
                <w:numId w:val="67"/>
              </w:numPr>
              <w:rPr>
                <w:szCs w:val="24"/>
              </w:rPr>
            </w:pPr>
            <w:r w:rsidRPr="00050F66">
              <w:rPr>
                <w:rFonts w:eastAsiaTheme="minorEastAsia"/>
                <w:szCs w:val="24"/>
              </w:rPr>
              <w:t>Pig</w:t>
            </w:r>
            <w:r w:rsidRPr="00050F66">
              <w:rPr>
                <w:szCs w:val="24"/>
              </w:rPr>
              <w:t xml:space="preserve"> feeds records are kept as per the workplace procedures</w:t>
            </w:r>
          </w:p>
          <w:p w14:paraId="4488BD9B" w14:textId="77777777" w:rsidR="002879B7" w:rsidRPr="00050F66" w:rsidRDefault="00716FF7" w:rsidP="00595D44">
            <w:pPr>
              <w:pStyle w:val="ListParagraph"/>
              <w:numPr>
                <w:ilvl w:val="0"/>
                <w:numId w:val="67"/>
              </w:numPr>
              <w:rPr>
                <w:szCs w:val="24"/>
              </w:rPr>
            </w:pPr>
            <w:r w:rsidRPr="00050F66">
              <w:rPr>
                <w:szCs w:val="24"/>
              </w:rPr>
              <w:t>Waste is managed according to environmental protection regulations</w:t>
            </w:r>
          </w:p>
        </w:tc>
      </w:tr>
      <w:tr w:rsidR="002879B7" w:rsidRPr="00050F66" w14:paraId="6B305678" w14:textId="77777777">
        <w:trPr>
          <w:trHeight w:val="278"/>
        </w:trPr>
        <w:tc>
          <w:tcPr>
            <w:tcW w:w="2695" w:type="dxa"/>
          </w:tcPr>
          <w:p w14:paraId="16E5F9AC" w14:textId="77777777" w:rsidR="002879B7" w:rsidRPr="00050F66" w:rsidRDefault="00716FF7" w:rsidP="00595D44">
            <w:pPr>
              <w:pStyle w:val="ListParagraph"/>
              <w:numPr>
                <w:ilvl w:val="0"/>
                <w:numId w:val="65"/>
              </w:numPr>
              <w:rPr>
                <w:szCs w:val="24"/>
                <w:lang w:eastAsia="zh-CN"/>
              </w:rPr>
            </w:pPr>
            <w:r w:rsidRPr="00050F66">
              <w:rPr>
                <w:szCs w:val="24"/>
                <w:lang w:eastAsia="zh-CN"/>
              </w:rPr>
              <w:lastRenderedPageBreak/>
              <w:t>Carry out pig breeding</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0FA7ECDE" w14:textId="77777777" w:rsidR="002879B7" w:rsidRPr="00050F66" w:rsidRDefault="00716FF7" w:rsidP="00595D44">
            <w:pPr>
              <w:pStyle w:val="ListParagraph"/>
              <w:numPr>
                <w:ilvl w:val="0"/>
                <w:numId w:val="68"/>
              </w:numPr>
              <w:rPr>
                <w:szCs w:val="24"/>
              </w:rPr>
            </w:pPr>
            <w:r w:rsidRPr="00050F66">
              <w:rPr>
                <w:b/>
                <w:szCs w:val="24"/>
              </w:rPr>
              <w:t>Breeding management tools,</w:t>
            </w:r>
            <w:r w:rsidRPr="00050F66">
              <w:rPr>
                <w:szCs w:val="24"/>
              </w:rPr>
              <w:t xml:space="preserve"> equipment and materials are assembled in accordance with LPM</w:t>
            </w:r>
          </w:p>
          <w:p w14:paraId="3836A8A9" w14:textId="77777777" w:rsidR="002879B7" w:rsidRPr="00050F66" w:rsidRDefault="00716FF7" w:rsidP="00595D44">
            <w:pPr>
              <w:pStyle w:val="ListParagraph"/>
              <w:numPr>
                <w:ilvl w:val="0"/>
                <w:numId w:val="68"/>
              </w:numPr>
              <w:rPr>
                <w:szCs w:val="24"/>
              </w:rPr>
            </w:pPr>
            <w:r w:rsidRPr="00050F66">
              <w:rPr>
                <w:b/>
                <w:i/>
                <w:szCs w:val="24"/>
                <w:lang w:eastAsia="en-GB"/>
              </w:rPr>
              <w:t>Pig breeds</w:t>
            </w:r>
            <w:r w:rsidRPr="00050F66">
              <w:rPr>
                <w:szCs w:val="24"/>
                <w:lang w:eastAsia="en-GB"/>
              </w:rPr>
              <w:t xml:space="preserve"> are identified based on LPM</w:t>
            </w:r>
          </w:p>
          <w:p w14:paraId="23F13516" w14:textId="77777777" w:rsidR="002879B7" w:rsidRPr="00050F66" w:rsidRDefault="00716FF7" w:rsidP="00595D44">
            <w:pPr>
              <w:pStyle w:val="ListParagraph"/>
              <w:numPr>
                <w:ilvl w:val="0"/>
                <w:numId w:val="68"/>
              </w:numPr>
              <w:rPr>
                <w:szCs w:val="24"/>
              </w:rPr>
            </w:pPr>
            <w:r w:rsidRPr="00050F66">
              <w:rPr>
                <w:szCs w:val="24"/>
                <w:lang w:eastAsia="en-GB"/>
              </w:rPr>
              <w:t>Pig breeds are selected based on traits of economic importance and farmer requirements</w:t>
            </w:r>
          </w:p>
          <w:p w14:paraId="778E50B9" w14:textId="77777777" w:rsidR="002879B7" w:rsidRPr="00050F66" w:rsidRDefault="00716FF7" w:rsidP="00595D44">
            <w:pPr>
              <w:pStyle w:val="ListParagraph"/>
              <w:numPr>
                <w:ilvl w:val="0"/>
                <w:numId w:val="68"/>
              </w:numPr>
              <w:rPr>
                <w:szCs w:val="24"/>
              </w:rPr>
            </w:pPr>
            <w:r w:rsidRPr="00050F66">
              <w:rPr>
                <w:szCs w:val="24"/>
                <w:lang w:eastAsia="en-GB"/>
              </w:rPr>
              <w:t>Pigs on heat are detected based on LPM</w:t>
            </w:r>
          </w:p>
          <w:p w14:paraId="29BBD134" w14:textId="77777777" w:rsidR="002879B7" w:rsidRPr="00050F66" w:rsidRDefault="00716FF7" w:rsidP="00595D44">
            <w:pPr>
              <w:pStyle w:val="ListParagraph"/>
              <w:numPr>
                <w:ilvl w:val="0"/>
                <w:numId w:val="68"/>
              </w:numPr>
              <w:rPr>
                <w:szCs w:val="24"/>
              </w:rPr>
            </w:pPr>
            <w:r w:rsidRPr="00050F66">
              <w:rPr>
                <w:szCs w:val="24"/>
                <w:lang w:eastAsia="en-GB"/>
              </w:rPr>
              <w:t>Flushing is carried out as per LPM</w:t>
            </w:r>
          </w:p>
          <w:p w14:paraId="25558572" w14:textId="77777777" w:rsidR="002879B7" w:rsidRPr="00050F66" w:rsidRDefault="00716FF7" w:rsidP="00595D44">
            <w:pPr>
              <w:pStyle w:val="ListParagraph"/>
              <w:numPr>
                <w:ilvl w:val="0"/>
                <w:numId w:val="68"/>
              </w:numPr>
              <w:rPr>
                <w:szCs w:val="24"/>
              </w:rPr>
            </w:pPr>
            <w:r w:rsidRPr="00050F66">
              <w:rPr>
                <w:szCs w:val="24"/>
              </w:rPr>
              <w:t>Service is performed based on the</w:t>
            </w:r>
            <w:r w:rsidRPr="00050F66">
              <w:rPr>
                <w:b/>
                <w:i/>
                <w:szCs w:val="24"/>
              </w:rPr>
              <w:t xml:space="preserve"> breeding method</w:t>
            </w:r>
            <w:r w:rsidRPr="00050F66">
              <w:rPr>
                <w:szCs w:val="24"/>
              </w:rPr>
              <w:t xml:space="preserve"> </w:t>
            </w:r>
            <w:r w:rsidRPr="00050F66">
              <w:rPr>
                <w:b/>
                <w:i/>
                <w:szCs w:val="24"/>
              </w:rPr>
              <w:t>and technologies</w:t>
            </w:r>
            <w:r w:rsidRPr="00050F66">
              <w:rPr>
                <w:szCs w:val="24"/>
              </w:rPr>
              <w:t xml:space="preserve"> as per the LPM</w:t>
            </w:r>
          </w:p>
          <w:p w14:paraId="5CED19D0" w14:textId="77777777" w:rsidR="002879B7" w:rsidRPr="00050F66" w:rsidRDefault="00716FF7" w:rsidP="00595D44">
            <w:pPr>
              <w:pStyle w:val="ListParagraph"/>
              <w:numPr>
                <w:ilvl w:val="0"/>
                <w:numId w:val="68"/>
              </w:numPr>
              <w:rPr>
                <w:szCs w:val="24"/>
              </w:rPr>
            </w:pPr>
            <w:r w:rsidRPr="00050F66">
              <w:rPr>
                <w:szCs w:val="24"/>
              </w:rPr>
              <w:t>Pregnant pigs are provided care based on the LPM</w:t>
            </w:r>
          </w:p>
          <w:p w14:paraId="0F0431A2" w14:textId="77777777" w:rsidR="002879B7" w:rsidRPr="00050F66" w:rsidRDefault="00716FF7" w:rsidP="00595D44">
            <w:pPr>
              <w:pStyle w:val="ListParagraph"/>
              <w:numPr>
                <w:ilvl w:val="0"/>
                <w:numId w:val="68"/>
              </w:numPr>
              <w:rPr>
                <w:szCs w:val="24"/>
              </w:rPr>
            </w:pPr>
            <w:proofErr w:type="gramStart"/>
            <w:r w:rsidRPr="00050F66">
              <w:rPr>
                <w:szCs w:val="24"/>
              </w:rPr>
              <w:t>Steaming-up</w:t>
            </w:r>
            <w:proofErr w:type="gramEnd"/>
            <w:r w:rsidRPr="00050F66">
              <w:rPr>
                <w:szCs w:val="24"/>
              </w:rPr>
              <w:t xml:space="preserve"> is carried out based on LPM</w:t>
            </w:r>
          </w:p>
          <w:p w14:paraId="2EF0CB00" w14:textId="77777777" w:rsidR="002879B7" w:rsidRPr="00050F66" w:rsidRDefault="00716FF7" w:rsidP="00595D44">
            <w:pPr>
              <w:pStyle w:val="ListParagraph"/>
              <w:numPr>
                <w:ilvl w:val="0"/>
                <w:numId w:val="68"/>
              </w:numPr>
              <w:rPr>
                <w:szCs w:val="24"/>
              </w:rPr>
            </w:pPr>
            <w:r w:rsidRPr="00050F66">
              <w:rPr>
                <w:szCs w:val="24"/>
              </w:rPr>
              <w:t xml:space="preserve">Farrowing is managed as per the LPM </w:t>
            </w:r>
          </w:p>
          <w:p w14:paraId="66A88CD9" w14:textId="77777777" w:rsidR="002879B7" w:rsidRPr="00050F66" w:rsidRDefault="00716FF7" w:rsidP="00595D44">
            <w:pPr>
              <w:pStyle w:val="ListParagraph"/>
              <w:numPr>
                <w:ilvl w:val="0"/>
                <w:numId w:val="68"/>
              </w:numPr>
              <w:rPr>
                <w:szCs w:val="24"/>
              </w:rPr>
            </w:pPr>
            <w:r w:rsidRPr="00050F66">
              <w:rPr>
                <w:szCs w:val="24"/>
              </w:rPr>
              <w:t>Breeding records are prepared as per work procedures</w:t>
            </w:r>
          </w:p>
        </w:tc>
      </w:tr>
      <w:tr w:rsidR="002879B7" w:rsidRPr="00050F66" w14:paraId="1C180B2D" w14:textId="77777777">
        <w:trPr>
          <w:trHeight w:val="278"/>
        </w:trPr>
        <w:tc>
          <w:tcPr>
            <w:tcW w:w="2695" w:type="dxa"/>
          </w:tcPr>
          <w:p w14:paraId="38721A2D" w14:textId="77777777" w:rsidR="002879B7" w:rsidRPr="00050F66" w:rsidRDefault="00716FF7" w:rsidP="00595D44">
            <w:pPr>
              <w:pStyle w:val="ListParagraph"/>
              <w:numPr>
                <w:ilvl w:val="0"/>
                <w:numId w:val="65"/>
              </w:numPr>
              <w:rPr>
                <w:szCs w:val="24"/>
                <w:lang w:eastAsia="zh-CN"/>
              </w:rPr>
            </w:pPr>
            <w:r w:rsidRPr="00050F66">
              <w:rPr>
                <w:szCs w:val="24"/>
                <w:lang w:eastAsia="zh-CN"/>
              </w:rPr>
              <w:t>Carry out piglet rearing</w:t>
            </w:r>
          </w:p>
        </w:tc>
        <w:tc>
          <w:tcPr>
            <w:tcW w:w="6881" w:type="dxa"/>
          </w:tcPr>
          <w:p w14:paraId="0C630F6F" w14:textId="77777777" w:rsidR="002879B7" w:rsidRPr="00050F66" w:rsidRDefault="00716FF7" w:rsidP="00595D44">
            <w:pPr>
              <w:pStyle w:val="ListParagraph"/>
              <w:numPr>
                <w:ilvl w:val="0"/>
                <w:numId w:val="69"/>
              </w:numPr>
              <w:rPr>
                <w:szCs w:val="24"/>
              </w:rPr>
            </w:pPr>
            <w:r w:rsidRPr="00050F66">
              <w:rPr>
                <w:szCs w:val="24"/>
              </w:rPr>
              <w:t>Tools, equipment and materials are assembled as per work requirements</w:t>
            </w:r>
          </w:p>
          <w:p w14:paraId="4F53DC0E" w14:textId="77777777" w:rsidR="002879B7" w:rsidRPr="00050F66" w:rsidRDefault="00716FF7" w:rsidP="00595D44">
            <w:pPr>
              <w:pStyle w:val="ListParagraph"/>
              <w:numPr>
                <w:ilvl w:val="0"/>
                <w:numId w:val="69"/>
              </w:numPr>
              <w:rPr>
                <w:szCs w:val="24"/>
              </w:rPr>
            </w:pPr>
            <w:r w:rsidRPr="00050F66">
              <w:rPr>
                <w:b/>
                <w:i/>
                <w:szCs w:val="24"/>
              </w:rPr>
              <w:t xml:space="preserve">Nutritional Management </w:t>
            </w:r>
            <w:r w:rsidRPr="00050F66">
              <w:rPr>
                <w:szCs w:val="24"/>
              </w:rPr>
              <w:t>is applied on suckling sow and piglets according to their developmental stage and LPM</w:t>
            </w:r>
          </w:p>
          <w:p w14:paraId="5F2DF0E8" w14:textId="77777777" w:rsidR="002879B7" w:rsidRPr="00050F66" w:rsidRDefault="00716FF7" w:rsidP="00595D44">
            <w:pPr>
              <w:pStyle w:val="ListParagraph"/>
              <w:numPr>
                <w:ilvl w:val="0"/>
                <w:numId w:val="69"/>
              </w:numPr>
              <w:rPr>
                <w:szCs w:val="24"/>
              </w:rPr>
            </w:pPr>
            <w:r w:rsidRPr="00050F66">
              <w:rPr>
                <w:b/>
                <w:i/>
                <w:szCs w:val="24"/>
              </w:rPr>
              <w:lastRenderedPageBreak/>
              <w:t>Environmental conditions</w:t>
            </w:r>
            <w:r w:rsidRPr="00050F66">
              <w:rPr>
                <w:szCs w:val="24"/>
              </w:rPr>
              <w:t xml:space="preserve"> in the piglet pens </w:t>
            </w:r>
            <w:proofErr w:type="gramStart"/>
            <w:r w:rsidRPr="00050F66">
              <w:rPr>
                <w:szCs w:val="24"/>
              </w:rPr>
              <w:t>is</w:t>
            </w:r>
            <w:proofErr w:type="gramEnd"/>
            <w:r w:rsidRPr="00050F66">
              <w:rPr>
                <w:szCs w:val="24"/>
              </w:rPr>
              <w:t xml:space="preserve"> maintained in accordance </w:t>
            </w:r>
            <w:proofErr w:type="gramStart"/>
            <w:r w:rsidRPr="00050F66">
              <w:rPr>
                <w:szCs w:val="24"/>
              </w:rPr>
              <w:t>to</w:t>
            </w:r>
            <w:proofErr w:type="gramEnd"/>
            <w:r w:rsidRPr="00050F66">
              <w:rPr>
                <w:szCs w:val="24"/>
              </w:rPr>
              <w:t xml:space="preserve"> LPM</w:t>
            </w:r>
          </w:p>
          <w:p w14:paraId="007FDCBC" w14:textId="77777777" w:rsidR="002879B7" w:rsidRPr="00050F66" w:rsidRDefault="00716FF7" w:rsidP="00595D44">
            <w:pPr>
              <w:pStyle w:val="ListParagraph"/>
              <w:numPr>
                <w:ilvl w:val="0"/>
                <w:numId w:val="69"/>
              </w:numPr>
              <w:rPr>
                <w:bCs/>
                <w:iCs/>
                <w:szCs w:val="24"/>
              </w:rPr>
            </w:pPr>
            <w:r w:rsidRPr="00050F66">
              <w:rPr>
                <w:szCs w:val="24"/>
              </w:rPr>
              <w:t xml:space="preserve">Health monitoring and management </w:t>
            </w:r>
            <w:r w:rsidRPr="00050F66">
              <w:rPr>
                <w:bCs/>
                <w:iCs/>
                <w:szCs w:val="24"/>
              </w:rPr>
              <w:t>is performed based on the LPM</w:t>
            </w:r>
          </w:p>
          <w:p w14:paraId="4443D3B7" w14:textId="77777777" w:rsidR="002879B7" w:rsidRPr="00050F66" w:rsidRDefault="00716FF7" w:rsidP="00595D44">
            <w:pPr>
              <w:pStyle w:val="ListParagraph"/>
              <w:numPr>
                <w:ilvl w:val="0"/>
                <w:numId w:val="69"/>
              </w:numPr>
              <w:rPr>
                <w:szCs w:val="24"/>
              </w:rPr>
            </w:pPr>
            <w:r w:rsidRPr="00050F66">
              <w:rPr>
                <w:szCs w:val="24"/>
              </w:rPr>
              <w:t xml:space="preserve">Piglets are handled in accordance </w:t>
            </w:r>
            <w:proofErr w:type="gramStart"/>
            <w:r w:rsidRPr="00050F66">
              <w:rPr>
                <w:szCs w:val="24"/>
              </w:rPr>
              <w:t>to</w:t>
            </w:r>
            <w:proofErr w:type="gramEnd"/>
            <w:r w:rsidRPr="00050F66">
              <w:rPr>
                <w:szCs w:val="24"/>
              </w:rPr>
              <w:t xml:space="preserve"> the LPM</w:t>
            </w:r>
          </w:p>
          <w:p w14:paraId="791DEEE4" w14:textId="77777777" w:rsidR="002879B7" w:rsidRPr="00050F66" w:rsidRDefault="00716FF7" w:rsidP="00595D44">
            <w:pPr>
              <w:pStyle w:val="ListParagraph"/>
              <w:numPr>
                <w:ilvl w:val="0"/>
                <w:numId w:val="69"/>
              </w:numPr>
              <w:rPr>
                <w:szCs w:val="24"/>
              </w:rPr>
            </w:pPr>
            <w:r w:rsidRPr="00050F66">
              <w:rPr>
                <w:szCs w:val="24"/>
              </w:rPr>
              <w:t>Artificial colostrum is prepared as per pig husbandry manual</w:t>
            </w:r>
          </w:p>
          <w:p w14:paraId="0C629D36" w14:textId="77777777" w:rsidR="002879B7" w:rsidRPr="00050F66" w:rsidRDefault="00716FF7" w:rsidP="00595D44">
            <w:pPr>
              <w:pStyle w:val="ListParagraph"/>
              <w:numPr>
                <w:ilvl w:val="0"/>
                <w:numId w:val="69"/>
              </w:numPr>
              <w:rPr>
                <w:szCs w:val="24"/>
              </w:rPr>
            </w:pPr>
            <w:r w:rsidRPr="00050F66">
              <w:rPr>
                <w:szCs w:val="24"/>
              </w:rPr>
              <w:t xml:space="preserve">Piglets are weighed as per LPM </w:t>
            </w:r>
          </w:p>
          <w:p w14:paraId="3E35E82D" w14:textId="77777777" w:rsidR="002879B7" w:rsidRPr="00050F66" w:rsidRDefault="00716FF7" w:rsidP="00595D44">
            <w:pPr>
              <w:pStyle w:val="ListParagraph"/>
              <w:numPr>
                <w:ilvl w:val="0"/>
                <w:numId w:val="69"/>
              </w:numPr>
              <w:rPr>
                <w:szCs w:val="24"/>
              </w:rPr>
            </w:pPr>
            <w:r w:rsidRPr="00050F66">
              <w:rPr>
                <w:szCs w:val="24"/>
              </w:rPr>
              <w:t>Vaccination is performed as per LPM</w:t>
            </w:r>
          </w:p>
          <w:p w14:paraId="3518CBBB" w14:textId="77777777" w:rsidR="002879B7" w:rsidRPr="00050F66" w:rsidRDefault="00716FF7" w:rsidP="00595D44">
            <w:pPr>
              <w:pStyle w:val="ListParagraph"/>
              <w:numPr>
                <w:ilvl w:val="0"/>
                <w:numId w:val="69"/>
              </w:numPr>
              <w:rPr>
                <w:szCs w:val="24"/>
              </w:rPr>
            </w:pPr>
            <w:r w:rsidRPr="00050F66">
              <w:rPr>
                <w:b/>
                <w:szCs w:val="24"/>
              </w:rPr>
              <w:t>Iron supplementation</w:t>
            </w:r>
            <w:r w:rsidRPr="00050F66">
              <w:rPr>
                <w:szCs w:val="24"/>
              </w:rPr>
              <w:t xml:space="preserve"> is carried out as per the workplace procedures and the LPM</w:t>
            </w:r>
          </w:p>
          <w:p w14:paraId="134CA66B" w14:textId="77777777" w:rsidR="002879B7" w:rsidRPr="00050F66" w:rsidRDefault="00716FF7" w:rsidP="00595D44">
            <w:pPr>
              <w:pStyle w:val="ListParagraph"/>
              <w:numPr>
                <w:ilvl w:val="0"/>
                <w:numId w:val="69"/>
              </w:numPr>
              <w:rPr>
                <w:szCs w:val="24"/>
              </w:rPr>
            </w:pPr>
            <w:r w:rsidRPr="00050F66">
              <w:rPr>
                <w:szCs w:val="24"/>
              </w:rPr>
              <w:t>Teeth clipping is carried out as per the LPM</w:t>
            </w:r>
          </w:p>
          <w:p w14:paraId="7E991668" w14:textId="77777777" w:rsidR="002879B7" w:rsidRPr="00050F66" w:rsidRDefault="00716FF7" w:rsidP="00595D44">
            <w:pPr>
              <w:pStyle w:val="ListParagraph"/>
              <w:numPr>
                <w:ilvl w:val="0"/>
                <w:numId w:val="69"/>
              </w:numPr>
              <w:rPr>
                <w:szCs w:val="24"/>
              </w:rPr>
            </w:pPr>
            <w:r w:rsidRPr="00050F66">
              <w:rPr>
                <w:szCs w:val="24"/>
              </w:rPr>
              <w:t>Castration is performed as the Standard Operating Procedures (SOPs) and Livestock welfare Act</w:t>
            </w:r>
          </w:p>
          <w:p w14:paraId="51FD952F" w14:textId="77777777" w:rsidR="002879B7" w:rsidRPr="00050F66" w:rsidRDefault="00716FF7" w:rsidP="00595D44">
            <w:pPr>
              <w:pStyle w:val="ListParagraph"/>
              <w:numPr>
                <w:ilvl w:val="0"/>
                <w:numId w:val="69"/>
              </w:numPr>
              <w:rPr>
                <w:szCs w:val="24"/>
              </w:rPr>
            </w:pPr>
            <w:r w:rsidRPr="00050F66">
              <w:rPr>
                <w:szCs w:val="24"/>
              </w:rPr>
              <w:t>Docking is performed as per Livestock welfare Act</w:t>
            </w:r>
          </w:p>
          <w:p w14:paraId="0850FA3A" w14:textId="77777777" w:rsidR="002879B7" w:rsidRPr="00050F66" w:rsidRDefault="00716FF7" w:rsidP="00595D44">
            <w:pPr>
              <w:pStyle w:val="ListParagraph"/>
              <w:numPr>
                <w:ilvl w:val="0"/>
                <w:numId w:val="69"/>
              </w:numPr>
              <w:rPr>
                <w:szCs w:val="24"/>
              </w:rPr>
            </w:pPr>
            <w:r w:rsidRPr="00050F66">
              <w:rPr>
                <w:b/>
                <w:i/>
                <w:szCs w:val="24"/>
              </w:rPr>
              <w:t>Weaning Management</w:t>
            </w:r>
            <w:r w:rsidRPr="00050F66">
              <w:rPr>
                <w:szCs w:val="24"/>
              </w:rPr>
              <w:t xml:space="preserve"> is conducted in accordance </w:t>
            </w:r>
            <w:proofErr w:type="gramStart"/>
            <w:r w:rsidRPr="00050F66">
              <w:rPr>
                <w:szCs w:val="24"/>
              </w:rPr>
              <w:t>to</w:t>
            </w:r>
            <w:proofErr w:type="gramEnd"/>
            <w:r w:rsidRPr="00050F66">
              <w:rPr>
                <w:szCs w:val="24"/>
              </w:rPr>
              <w:t xml:space="preserve"> the LPM</w:t>
            </w:r>
          </w:p>
          <w:p w14:paraId="259C47DB" w14:textId="77777777" w:rsidR="002879B7" w:rsidRPr="00050F66" w:rsidRDefault="00716FF7" w:rsidP="00595D44">
            <w:pPr>
              <w:pStyle w:val="ListParagraph"/>
              <w:numPr>
                <w:ilvl w:val="0"/>
                <w:numId w:val="69"/>
              </w:numPr>
              <w:rPr>
                <w:szCs w:val="24"/>
              </w:rPr>
            </w:pPr>
            <w:r w:rsidRPr="00050F66">
              <w:rPr>
                <w:szCs w:val="24"/>
              </w:rPr>
              <w:t xml:space="preserve">Internal and external parasites are controlled as per the LPM </w:t>
            </w:r>
          </w:p>
          <w:p w14:paraId="777D6CA7" w14:textId="77777777" w:rsidR="002879B7" w:rsidRPr="00050F66" w:rsidRDefault="00716FF7" w:rsidP="00595D44">
            <w:pPr>
              <w:pStyle w:val="ListParagraph"/>
              <w:numPr>
                <w:ilvl w:val="0"/>
                <w:numId w:val="69"/>
              </w:numPr>
              <w:rPr>
                <w:szCs w:val="24"/>
              </w:rPr>
            </w:pPr>
            <w:r w:rsidRPr="00050F66">
              <w:rPr>
                <w:szCs w:val="24"/>
              </w:rPr>
              <w:t xml:space="preserve">Records are maintained in accordance </w:t>
            </w:r>
            <w:proofErr w:type="gramStart"/>
            <w:r w:rsidRPr="00050F66">
              <w:rPr>
                <w:szCs w:val="24"/>
              </w:rPr>
              <w:t>to</w:t>
            </w:r>
            <w:proofErr w:type="gramEnd"/>
            <w:r w:rsidRPr="00050F66">
              <w:rPr>
                <w:szCs w:val="24"/>
              </w:rPr>
              <w:t xml:space="preserve"> the workplace </w:t>
            </w:r>
          </w:p>
          <w:p w14:paraId="21BE498B" w14:textId="77777777" w:rsidR="002879B7" w:rsidRPr="00050F66" w:rsidRDefault="00716FF7" w:rsidP="00595D44">
            <w:pPr>
              <w:pStyle w:val="ListParagraph"/>
              <w:numPr>
                <w:ilvl w:val="0"/>
                <w:numId w:val="69"/>
              </w:numPr>
              <w:rPr>
                <w:b/>
                <w:i/>
                <w:szCs w:val="24"/>
              </w:rPr>
            </w:pPr>
            <w:r w:rsidRPr="00050F66">
              <w:rPr>
                <w:szCs w:val="24"/>
              </w:rPr>
              <w:t>Waste is managed and disposed based on environmental protection regulations</w:t>
            </w:r>
          </w:p>
        </w:tc>
      </w:tr>
      <w:tr w:rsidR="002879B7" w:rsidRPr="00050F66" w14:paraId="5F73EB54" w14:textId="77777777">
        <w:trPr>
          <w:trHeight w:val="278"/>
        </w:trPr>
        <w:tc>
          <w:tcPr>
            <w:tcW w:w="2695" w:type="dxa"/>
          </w:tcPr>
          <w:p w14:paraId="6171813B" w14:textId="77777777" w:rsidR="002879B7" w:rsidRPr="00050F66" w:rsidRDefault="00716FF7" w:rsidP="00595D44">
            <w:pPr>
              <w:pStyle w:val="ListParagraph"/>
              <w:numPr>
                <w:ilvl w:val="0"/>
                <w:numId w:val="65"/>
              </w:numPr>
              <w:rPr>
                <w:szCs w:val="24"/>
                <w:lang w:eastAsia="zh-CN"/>
              </w:rPr>
            </w:pPr>
            <w:r w:rsidRPr="00050F66">
              <w:rPr>
                <w:szCs w:val="24"/>
                <w:lang w:eastAsia="zh-CN"/>
              </w:rPr>
              <w:lastRenderedPageBreak/>
              <w:t>Perform pig routine management practices</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5A77A400" w14:textId="77777777" w:rsidR="002879B7" w:rsidRPr="00050F66" w:rsidRDefault="00716FF7" w:rsidP="00595D44">
            <w:pPr>
              <w:pStyle w:val="ListParagraph"/>
              <w:numPr>
                <w:ilvl w:val="0"/>
                <w:numId w:val="70"/>
              </w:numPr>
              <w:rPr>
                <w:szCs w:val="24"/>
                <w:lang w:eastAsia="en-GB"/>
              </w:rPr>
            </w:pPr>
            <w:r w:rsidRPr="00050F66">
              <w:rPr>
                <w:b/>
                <w:i/>
                <w:szCs w:val="24"/>
                <w:lang w:eastAsia="en-GB"/>
              </w:rPr>
              <w:t>Pig identification method</w:t>
            </w:r>
            <w:r w:rsidRPr="00050F66">
              <w:rPr>
                <w:szCs w:val="24"/>
                <w:lang w:eastAsia="en-GB"/>
              </w:rPr>
              <w:t xml:space="preserve"> is selected based on GAPs</w:t>
            </w:r>
          </w:p>
          <w:p w14:paraId="3ADB7F99" w14:textId="77777777" w:rsidR="002879B7" w:rsidRPr="00050F66" w:rsidRDefault="00716FF7" w:rsidP="00595D44">
            <w:pPr>
              <w:pStyle w:val="ListParagraph"/>
              <w:numPr>
                <w:ilvl w:val="0"/>
                <w:numId w:val="70"/>
              </w:numPr>
              <w:rPr>
                <w:szCs w:val="24"/>
                <w:lang w:eastAsia="en-GB"/>
              </w:rPr>
            </w:pPr>
            <w:r w:rsidRPr="00050F66">
              <w:rPr>
                <w:szCs w:val="24"/>
                <w:lang w:eastAsia="en-GB"/>
              </w:rPr>
              <w:t>Grooming is performed as per workplace requirements</w:t>
            </w:r>
          </w:p>
          <w:p w14:paraId="11BAE421" w14:textId="77777777" w:rsidR="002879B7" w:rsidRPr="00050F66" w:rsidRDefault="00716FF7" w:rsidP="00595D44">
            <w:pPr>
              <w:pStyle w:val="ListParagraph"/>
              <w:numPr>
                <w:ilvl w:val="0"/>
                <w:numId w:val="70"/>
              </w:numPr>
              <w:rPr>
                <w:szCs w:val="24"/>
                <w:lang w:eastAsia="en-GB"/>
              </w:rPr>
            </w:pPr>
            <w:r w:rsidRPr="00050F66">
              <w:rPr>
                <w:szCs w:val="24"/>
                <w:lang w:eastAsia="en-GB"/>
              </w:rPr>
              <w:t>Hygiene and sanitation are performed as per pig husbandry manual (LPM)</w:t>
            </w:r>
          </w:p>
          <w:p w14:paraId="49CE8DC5" w14:textId="77777777" w:rsidR="002879B7" w:rsidRPr="00050F66" w:rsidRDefault="00716FF7" w:rsidP="00595D44">
            <w:pPr>
              <w:pStyle w:val="ListParagraph"/>
              <w:numPr>
                <w:ilvl w:val="0"/>
                <w:numId w:val="70"/>
              </w:numPr>
              <w:rPr>
                <w:szCs w:val="24"/>
                <w:lang w:eastAsia="en-GB"/>
              </w:rPr>
            </w:pPr>
            <w:r w:rsidRPr="00050F66">
              <w:rPr>
                <w:szCs w:val="24"/>
                <w:lang w:eastAsia="en-GB"/>
              </w:rPr>
              <w:t xml:space="preserve">Culling is performed based on workplace policy </w:t>
            </w:r>
          </w:p>
          <w:p w14:paraId="142198DC" w14:textId="77777777" w:rsidR="002879B7" w:rsidRPr="00050F66" w:rsidRDefault="00716FF7" w:rsidP="00595D44">
            <w:pPr>
              <w:pStyle w:val="ListParagraph"/>
              <w:numPr>
                <w:ilvl w:val="0"/>
                <w:numId w:val="70"/>
              </w:numPr>
              <w:rPr>
                <w:szCs w:val="24"/>
                <w:lang w:eastAsia="en-GB"/>
              </w:rPr>
            </w:pPr>
            <w:r w:rsidRPr="00050F66">
              <w:rPr>
                <w:szCs w:val="24"/>
                <w:lang w:eastAsia="en-GB"/>
              </w:rPr>
              <w:t>Internal and external parasites are controlled based on LPM and GAPs</w:t>
            </w:r>
          </w:p>
          <w:p w14:paraId="67F1DEAD" w14:textId="77777777" w:rsidR="002879B7" w:rsidRPr="00050F66" w:rsidRDefault="00716FF7" w:rsidP="00595D44">
            <w:pPr>
              <w:pStyle w:val="ListParagraph"/>
              <w:numPr>
                <w:ilvl w:val="0"/>
                <w:numId w:val="70"/>
              </w:numPr>
              <w:rPr>
                <w:szCs w:val="24"/>
                <w:lang w:eastAsia="en-GB"/>
              </w:rPr>
            </w:pPr>
            <w:r w:rsidRPr="00050F66">
              <w:rPr>
                <w:szCs w:val="24"/>
                <w:lang w:eastAsia="en-GB"/>
              </w:rPr>
              <w:lastRenderedPageBreak/>
              <w:t>Vaccination is performed as per workplace policy, manufacturer’s instructions and LPM</w:t>
            </w:r>
          </w:p>
          <w:p w14:paraId="44F879E0" w14:textId="77777777" w:rsidR="002879B7" w:rsidRPr="00050F66" w:rsidRDefault="00716FF7" w:rsidP="00595D44">
            <w:pPr>
              <w:pStyle w:val="ListParagraph"/>
              <w:numPr>
                <w:ilvl w:val="0"/>
                <w:numId w:val="70"/>
              </w:numPr>
              <w:rPr>
                <w:szCs w:val="24"/>
                <w:lang w:eastAsia="en-GB"/>
              </w:rPr>
            </w:pPr>
            <w:r w:rsidRPr="00050F66">
              <w:rPr>
                <w:szCs w:val="24"/>
                <w:lang w:eastAsia="en-GB"/>
              </w:rPr>
              <w:t>Isolation and quarantine are carried out to control notifiable diseases based on GAPs</w:t>
            </w:r>
          </w:p>
          <w:p w14:paraId="0B6856DA" w14:textId="77777777" w:rsidR="002879B7" w:rsidRPr="00050F66" w:rsidRDefault="00716FF7" w:rsidP="00595D44">
            <w:pPr>
              <w:pStyle w:val="ListParagraph"/>
              <w:numPr>
                <w:ilvl w:val="0"/>
                <w:numId w:val="70"/>
              </w:numPr>
              <w:rPr>
                <w:szCs w:val="24"/>
                <w:lang w:eastAsia="en-GB"/>
              </w:rPr>
            </w:pPr>
            <w:r w:rsidRPr="00050F66">
              <w:rPr>
                <w:szCs w:val="24"/>
                <w:lang w:eastAsia="en-GB"/>
              </w:rPr>
              <w:t>Pigs are provided with clean water ad-libitum as per LPM</w:t>
            </w:r>
          </w:p>
          <w:p w14:paraId="3CD89FD2" w14:textId="77777777" w:rsidR="002879B7" w:rsidRPr="00050F66" w:rsidRDefault="00716FF7" w:rsidP="00595D44">
            <w:pPr>
              <w:pStyle w:val="ListParagraph"/>
              <w:numPr>
                <w:ilvl w:val="0"/>
                <w:numId w:val="70"/>
              </w:numPr>
              <w:rPr>
                <w:szCs w:val="24"/>
                <w:lang w:eastAsia="en-GB"/>
              </w:rPr>
            </w:pPr>
            <w:r w:rsidRPr="00050F66">
              <w:rPr>
                <w:szCs w:val="24"/>
              </w:rPr>
              <w:t>Records are prepared as per work procedures</w:t>
            </w:r>
          </w:p>
          <w:p w14:paraId="5D77FEB9" w14:textId="77777777" w:rsidR="002879B7" w:rsidRPr="00050F66" w:rsidRDefault="00716FF7" w:rsidP="00595D44">
            <w:pPr>
              <w:pStyle w:val="ListParagraph"/>
              <w:numPr>
                <w:ilvl w:val="0"/>
                <w:numId w:val="70"/>
              </w:numPr>
              <w:rPr>
                <w:szCs w:val="24"/>
                <w:lang w:eastAsia="en-GB"/>
              </w:rPr>
            </w:pPr>
            <w:r w:rsidRPr="00050F66">
              <w:rPr>
                <w:b/>
                <w:i/>
                <w:szCs w:val="24"/>
              </w:rPr>
              <w:t>Pig farm bio-security practices</w:t>
            </w:r>
            <w:r w:rsidRPr="00050F66">
              <w:rPr>
                <w:szCs w:val="24"/>
              </w:rPr>
              <w:t xml:space="preserve"> are carried out based on good animal husbandry management guidelines, animal welfare practices, workplace instructions and legal requirement as per standard operating procedures.</w:t>
            </w:r>
          </w:p>
        </w:tc>
      </w:tr>
      <w:tr w:rsidR="002879B7" w:rsidRPr="00050F66" w14:paraId="17BB199B" w14:textId="77777777">
        <w:trPr>
          <w:trHeight w:val="278"/>
        </w:trPr>
        <w:tc>
          <w:tcPr>
            <w:tcW w:w="2695" w:type="dxa"/>
          </w:tcPr>
          <w:p w14:paraId="7D17D379" w14:textId="77777777" w:rsidR="002879B7" w:rsidRPr="00050F66" w:rsidRDefault="00716FF7" w:rsidP="00595D44">
            <w:pPr>
              <w:pStyle w:val="ListParagraph"/>
              <w:numPr>
                <w:ilvl w:val="0"/>
                <w:numId w:val="65"/>
              </w:numPr>
              <w:rPr>
                <w:szCs w:val="24"/>
                <w:lang w:eastAsia="zh-CN"/>
              </w:rPr>
            </w:pPr>
            <w:r w:rsidRPr="00050F66">
              <w:rPr>
                <w:szCs w:val="24"/>
                <w:lang w:eastAsia="zh-CN"/>
              </w:rPr>
              <w:lastRenderedPageBreak/>
              <w:t>Perform pig slaughter</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1618C09F" w14:textId="77777777" w:rsidR="002879B7" w:rsidRPr="00050F66" w:rsidRDefault="00716FF7" w:rsidP="00595D44">
            <w:pPr>
              <w:pStyle w:val="ListParagraph"/>
              <w:numPr>
                <w:ilvl w:val="0"/>
                <w:numId w:val="71"/>
              </w:numPr>
              <w:rPr>
                <w:szCs w:val="24"/>
              </w:rPr>
            </w:pPr>
            <w:r w:rsidRPr="00050F66">
              <w:rPr>
                <w:szCs w:val="24"/>
              </w:rPr>
              <w:t>Tools, equipment and materials for slaughter are assembled based on the Meat Control Act</w:t>
            </w:r>
          </w:p>
          <w:p w14:paraId="4EA24A62" w14:textId="77777777" w:rsidR="002879B7" w:rsidRPr="00050F66" w:rsidRDefault="00716FF7" w:rsidP="00595D44">
            <w:pPr>
              <w:pStyle w:val="ListParagraph"/>
              <w:numPr>
                <w:ilvl w:val="0"/>
                <w:numId w:val="71"/>
              </w:numPr>
              <w:rPr>
                <w:szCs w:val="24"/>
              </w:rPr>
            </w:pPr>
            <w:proofErr w:type="gramStart"/>
            <w:r w:rsidRPr="00050F66">
              <w:rPr>
                <w:szCs w:val="24"/>
              </w:rPr>
              <w:t>Slaughter house</w:t>
            </w:r>
            <w:proofErr w:type="gramEnd"/>
            <w:r w:rsidRPr="00050F66">
              <w:rPr>
                <w:szCs w:val="24"/>
              </w:rPr>
              <w:t xml:space="preserve">/slab is prepared in accordance </w:t>
            </w:r>
            <w:proofErr w:type="gramStart"/>
            <w:r w:rsidRPr="00050F66">
              <w:rPr>
                <w:szCs w:val="24"/>
              </w:rPr>
              <w:t>to</w:t>
            </w:r>
            <w:proofErr w:type="gramEnd"/>
            <w:r w:rsidRPr="00050F66">
              <w:rPr>
                <w:szCs w:val="24"/>
              </w:rPr>
              <w:t xml:space="preserve"> the Kenya Meat Control Act</w:t>
            </w:r>
          </w:p>
          <w:p w14:paraId="430C7B67" w14:textId="77777777" w:rsidR="002879B7" w:rsidRPr="00050F66" w:rsidRDefault="00716FF7" w:rsidP="00595D44">
            <w:pPr>
              <w:pStyle w:val="ListParagraph"/>
              <w:numPr>
                <w:ilvl w:val="0"/>
                <w:numId w:val="71"/>
              </w:numPr>
              <w:rPr>
                <w:b/>
                <w:szCs w:val="24"/>
              </w:rPr>
            </w:pPr>
            <w:r w:rsidRPr="00050F66">
              <w:rPr>
                <w:szCs w:val="24"/>
              </w:rPr>
              <w:t xml:space="preserve"> Pre-slaughter handling of pig is carried out as per the </w:t>
            </w:r>
            <w:r w:rsidRPr="00050F66">
              <w:rPr>
                <w:bCs/>
                <w:szCs w:val="24"/>
              </w:rPr>
              <w:t>Animal Welfare Act</w:t>
            </w:r>
          </w:p>
          <w:p w14:paraId="50E6E42D" w14:textId="77777777" w:rsidR="002879B7" w:rsidRPr="00050F66" w:rsidRDefault="00716FF7" w:rsidP="00595D44">
            <w:pPr>
              <w:pStyle w:val="ListParagraph"/>
              <w:numPr>
                <w:ilvl w:val="0"/>
                <w:numId w:val="71"/>
              </w:numPr>
              <w:rPr>
                <w:szCs w:val="24"/>
              </w:rPr>
            </w:pPr>
            <w:r w:rsidRPr="00050F66">
              <w:rPr>
                <w:szCs w:val="24"/>
              </w:rPr>
              <w:t xml:space="preserve"> Humane slaughter of pig is performed as per </w:t>
            </w:r>
            <w:r w:rsidRPr="00050F66">
              <w:rPr>
                <w:bCs/>
                <w:szCs w:val="24"/>
              </w:rPr>
              <w:t>Animal Welfare Act</w:t>
            </w:r>
          </w:p>
          <w:p w14:paraId="44CC704F" w14:textId="77777777" w:rsidR="002879B7" w:rsidRPr="00050F66" w:rsidRDefault="00716FF7" w:rsidP="00595D44">
            <w:pPr>
              <w:pStyle w:val="ListParagraph"/>
              <w:numPr>
                <w:ilvl w:val="0"/>
                <w:numId w:val="71"/>
              </w:numPr>
              <w:rPr>
                <w:szCs w:val="24"/>
              </w:rPr>
            </w:pPr>
            <w:r w:rsidRPr="00050F66">
              <w:rPr>
                <w:szCs w:val="24"/>
              </w:rPr>
              <w:t xml:space="preserve"> Dressing of carcass is carried out in accordance with Meat Control Act</w:t>
            </w:r>
          </w:p>
          <w:p w14:paraId="71FD57FE" w14:textId="77777777" w:rsidR="002879B7" w:rsidRPr="00050F66" w:rsidRDefault="00716FF7" w:rsidP="00595D44">
            <w:pPr>
              <w:pStyle w:val="ListParagraph"/>
              <w:numPr>
                <w:ilvl w:val="0"/>
                <w:numId w:val="71"/>
              </w:numPr>
              <w:rPr>
                <w:szCs w:val="24"/>
              </w:rPr>
            </w:pPr>
            <w:r w:rsidRPr="00050F66">
              <w:rPr>
                <w:szCs w:val="24"/>
              </w:rPr>
              <w:t xml:space="preserve"> Cleaning of the offal is performed as per the workplace procedures</w:t>
            </w:r>
          </w:p>
          <w:p w14:paraId="1F25AE8D" w14:textId="77777777" w:rsidR="002879B7" w:rsidRPr="00050F66" w:rsidRDefault="00716FF7" w:rsidP="00595D44">
            <w:pPr>
              <w:pStyle w:val="ListParagraph"/>
              <w:numPr>
                <w:ilvl w:val="0"/>
                <w:numId w:val="71"/>
              </w:numPr>
              <w:rPr>
                <w:szCs w:val="24"/>
              </w:rPr>
            </w:pPr>
            <w:r w:rsidRPr="00050F66">
              <w:rPr>
                <w:szCs w:val="24"/>
              </w:rPr>
              <w:t>Dressed meat is preserved as per the Meat Control Act</w:t>
            </w:r>
          </w:p>
          <w:p w14:paraId="03A613B2" w14:textId="77777777" w:rsidR="002879B7" w:rsidRPr="00050F66" w:rsidRDefault="00716FF7" w:rsidP="00595D44">
            <w:pPr>
              <w:pStyle w:val="ListParagraph"/>
              <w:numPr>
                <w:ilvl w:val="0"/>
                <w:numId w:val="71"/>
              </w:numPr>
              <w:rPr>
                <w:szCs w:val="24"/>
              </w:rPr>
            </w:pPr>
            <w:r w:rsidRPr="00050F66">
              <w:rPr>
                <w:szCs w:val="24"/>
              </w:rPr>
              <w:t>Dressed meat is transported as per the Meat Control Act</w:t>
            </w:r>
          </w:p>
          <w:p w14:paraId="154E372F" w14:textId="77777777" w:rsidR="002879B7" w:rsidRPr="00050F66" w:rsidRDefault="00716FF7" w:rsidP="00595D44">
            <w:pPr>
              <w:pStyle w:val="ListParagraph"/>
              <w:numPr>
                <w:ilvl w:val="0"/>
                <w:numId w:val="71"/>
              </w:numPr>
              <w:rPr>
                <w:color w:val="FF0000"/>
                <w:szCs w:val="24"/>
              </w:rPr>
            </w:pPr>
            <w:r w:rsidRPr="00050F66">
              <w:rPr>
                <w:b/>
                <w:i/>
                <w:iCs/>
                <w:szCs w:val="24"/>
              </w:rPr>
              <w:t>Food safety and hygiene</w:t>
            </w:r>
            <w:r w:rsidRPr="00050F66">
              <w:rPr>
                <w:szCs w:val="24"/>
              </w:rPr>
              <w:t xml:space="preserve"> measures are implemented based on legal and statutory requirements (to be inserted where there is food</w:t>
            </w:r>
            <w:r w:rsidRPr="00050F66">
              <w:rPr>
                <w:color w:val="FF0000"/>
                <w:szCs w:val="24"/>
              </w:rPr>
              <w:t>.</w:t>
            </w:r>
          </w:p>
          <w:p w14:paraId="74A7BD4B" w14:textId="77777777" w:rsidR="002879B7" w:rsidRPr="00050F66" w:rsidRDefault="00716FF7" w:rsidP="00595D44">
            <w:pPr>
              <w:pStyle w:val="ListParagraph"/>
              <w:numPr>
                <w:ilvl w:val="0"/>
                <w:numId w:val="71"/>
              </w:numPr>
              <w:rPr>
                <w:szCs w:val="24"/>
              </w:rPr>
            </w:pPr>
            <w:r w:rsidRPr="00050F66">
              <w:rPr>
                <w:b/>
                <w:i/>
                <w:iCs/>
                <w:szCs w:val="24"/>
              </w:rPr>
              <w:lastRenderedPageBreak/>
              <w:t>By-products</w:t>
            </w:r>
            <w:r w:rsidRPr="00050F66">
              <w:rPr>
                <w:szCs w:val="24"/>
              </w:rPr>
              <w:t xml:space="preserve"> are handled according to the Meat Control Act</w:t>
            </w:r>
          </w:p>
          <w:p w14:paraId="6215E16D" w14:textId="77777777" w:rsidR="002879B7" w:rsidRPr="00050F66" w:rsidRDefault="00716FF7" w:rsidP="00595D44">
            <w:pPr>
              <w:pStyle w:val="ListParagraph"/>
              <w:numPr>
                <w:ilvl w:val="0"/>
                <w:numId w:val="71"/>
              </w:numPr>
              <w:rPr>
                <w:szCs w:val="24"/>
              </w:rPr>
            </w:pPr>
            <w:r w:rsidRPr="00050F66">
              <w:rPr>
                <w:b/>
                <w:i/>
                <w:szCs w:val="24"/>
              </w:rPr>
              <w:t>Condemned materials</w:t>
            </w:r>
            <w:r w:rsidRPr="00050F66">
              <w:rPr>
                <w:szCs w:val="24"/>
              </w:rPr>
              <w:t xml:space="preserve"> and wastes are disposed as per the Meat Control Act</w:t>
            </w:r>
          </w:p>
          <w:p w14:paraId="7C76041C" w14:textId="77777777" w:rsidR="002879B7" w:rsidRPr="00050F66" w:rsidRDefault="00716FF7" w:rsidP="00595D44">
            <w:pPr>
              <w:numPr>
                <w:ilvl w:val="0"/>
                <w:numId w:val="71"/>
              </w:numPr>
              <w:tabs>
                <w:tab w:val="left" w:pos="466"/>
              </w:tabs>
              <w:spacing w:before="60" w:line="360" w:lineRule="auto"/>
              <w:rPr>
                <w:szCs w:val="24"/>
              </w:rPr>
            </w:pPr>
            <w:r w:rsidRPr="00050F66">
              <w:rPr>
                <w:szCs w:val="24"/>
                <w:lang w:val="en-GB"/>
              </w:rPr>
              <w:t>Cleaning of slaughterhouse and equipment</w:t>
            </w:r>
            <w:r w:rsidRPr="00050F66">
              <w:rPr>
                <w:szCs w:val="24"/>
              </w:rPr>
              <w:t xml:space="preserve"> is performed as per Meat Control Act and environmental management regulations</w:t>
            </w:r>
          </w:p>
          <w:p w14:paraId="5688AD7E" w14:textId="77777777" w:rsidR="002879B7" w:rsidRPr="00050F66" w:rsidRDefault="00716FF7" w:rsidP="00595D44">
            <w:pPr>
              <w:numPr>
                <w:ilvl w:val="0"/>
                <w:numId w:val="71"/>
              </w:numPr>
              <w:tabs>
                <w:tab w:val="left" w:pos="466"/>
              </w:tabs>
              <w:spacing w:before="60" w:after="0" w:line="360" w:lineRule="auto"/>
              <w:rPr>
                <w:szCs w:val="24"/>
                <w:lang w:val="en-GB"/>
              </w:rPr>
            </w:pPr>
            <w:r w:rsidRPr="00050F66">
              <w:rPr>
                <w:szCs w:val="24"/>
                <w:lang w:val="en-GB"/>
              </w:rPr>
              <w:t>Slaughter structures are maintained as per Meat Control Act</w:t>
            </w:r>
          </w:p>
          <w:p w14:paraId="54749669" w14:textId="77777777" w:rsidR="002879B7" w:rsidRPr="00050F66" w:rsidRDefault="00716FF7" w:rsidP="00595D44">
            <w:pPr>
              <w:numPr>
                <w:ilvl w:val="0"/>
                <w:numId w:val="71"/>
              </w:numPr>
              <w:tabs>
                <w:tab w:val="left" w:pos="466"/>
              </w:tabs>
              <w:spacing w:before="60" w:line="360" w:lineRule="auto"/>
              <w:rPr>
                <w:szCs w:val="24"/>
                <w:lang w:val="en-GB"/>
              </w:rPr>
            </w:pPr>
            <w:r w:rsidRPr="00050F66">
              <w:rPr>
                <w:szCs w:val="24"/>
                <w:lang w:val="en-GB"/>
              </w:rPr>
              <w:t>Records are kept based on the workplace record management guidelines</w:t>
            </w:r>
          </w:p>
        </w:tc>
      </w:tr>
      <w:tr w:rsidR="002879B7" w:rsidRPr="00050F66" w14:paraId="42FBA216" w14:textId="77777777">
        <w:trPr>
          <w:trHeight w:val="278"/>
        </w:trPr>
        <w:tc>
          <w:tcPr>
            <w:tcW w:w="2695" w:type="dxa"/>
          </w:tcPr>
          <w:p w14:paraId="7FD21284" w14:textId="77777777" w:rsidR="002879B7" w:rsidRPr="00050F66" w:rsidRDefault="00716FF7" w:rsidP="00595D44">
            <w:pPr>
              <w:pStyle w:val="ListParagraph"/>
              <w:numPr>
                <w:ilvl w:val="0"/>
                <w:numId w:val="65"/>
              </w:numPr>
              <w:rPr>
                <w:szCs w:val="24"/>
                <w:lang w:eastAsia="zh-CN"/>
              </w:rPr>
            </w:pPr>
            <w:r w:rsidRPr="00050F66">
              <w:rPr>
                <w:szCs w:val="24"/>
                <w:lang w:eastAsia="zh-CN"/>
              </w:rPr>
              <w:lastRenderedPageBreak/>
              <w:t>Process pig products and by-products</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391D4F89" w14:textId="77777777" w:rsidR="002879B7" w:rsidRPr="00050F66" w:rsidRDefault="00716FF7" w:rsidP="00595D44">
            <w:pPr>
              <w:pStyle w:val="ListParagraph"/>
              <w:numPr>
                <w:ilvl w:val="0"/>
                <w:numId w:val="72"/>
              </w:numPr>
              <w:rPr>
                <w:szCs w:val="24"/>
              </w:rPr>
            </w:pPr>
            <w:r w:rsidRPr="00050F66">
              <w:rPr>
                <w:b/>
                <w:bCs/>
                <w:i/>
                <w:iCs/>
                <w:szCs w:val="24"/>
              </w:rPr>
              <w:t>Data collection tools</w:t>
            </w:r>
            <w:r w:rsidRPr="00050F66">
              <w:rPr>
                <w:szCs w:val="24"/>
              </w:rPr>
              <w:t xml:space="preserve"> for conducting market survey are obtained based on data to be collected.</w:t>
            </w:r>
          </w:p>
          <w:p w14:paraId="3480FEBB" w14:textId="77777777" w:rsidR="002879B7" w:rsidRPr="00050F66" w:rsidRDefault="00716FF7" w:rsidP="00595D44">
            <w:pPr>
              <w:pStyle w:val="ListParagraph"/>
              <w:numPr>
                <w:ilvl w:val="0"/>
                <w:numId w:val="72"/>
              </w:numPr>
              <w:rPr>
                <w:szCs w:val="24"/>
              </w:rPr>
            </w:pPr>
            <w:r w:rsidRPr="00050F66">
              <w:rPr>
                <w:szCs w:val="24"/>
              </w:rPr>
              <w:t xml:space="preserve">Market survey is conducted to establish preference for pig products and by products in accordance </w:t>
            </w:r>
            <w:proofErr w:type="gramStart"/>
            <w:r w:rsidRPr="00050F66">
              <w:rPr>
                <w:szCs w:val="24"/>
              </w:rPr>
              <w:t>to</w:t>
            </w:r>
            <w:proofErr w:type="gramEnd"/>
            <w:r w:rsidRPr="00050F66">
              <w:rPr>
                <w:szCs w:val="24"/>
              </w:rPr>
              <w:t xml:space="preserve"> workplace policy.</w:t>
            </w:r>
          </w:p>
          <w:p w14:paraId="53B91C1B" w14:textId="77777777" w:rsidR="002879B7" w:rsidRPr="00050F66" w:rsidRDefault="00716FF7" w:rsidP="00595D44">
            <w:pPr>
              <w:pStyle w:val="ListParagraph"/>
              <w:numPr>
                <w:ilvl w:val="0"/>
                <w:numId w:val="72"/>
              </w:numPr>
              <w:rPr>
                <w:szCs w:val="24"/>
              </w:rPr>
            </w:pPr>
            <w:r w:rsidRPr="00050F66">
              <w:rPr>
                <w:szCs w:val="24"/>
              </w:rPr>
              <w:t xml:space="preserve">Survey report is prepared and recommendations given based on findings. </w:t>
            </w:r>
          </w:p>
          <w:p w14:paraId="7F781F48" w14:textId="77777777" w:rsidR="002879B7" w:rsidRPr="00050F66" w:rsidRDefault="00716FF7" w:rsidP="00595D44">
            <w:pPr>
              <w:pStyle w:val="ListParagraph"/>
              <w:numPr>
                <w:ilvl w:val="0"/>
                <w:numId w:val="72"/>
              </w:numPr>
              <w:rPr>
                <w:szCs w:val="24"/>
              </w:rPr>
            </w:pPr>
            <w:r w:rsidRPr="00050F66">
              <w:rPr>
                <w:b/>
                <w:i/>
                <w:iCs/>
                <w:szCs w:val="24"/>
              </w:rPr>
              <w:t>Pig products</w:t>
            </w:r>
            <w:r w:rsidRPr="00050F66">
              <w:rPr>
                <w:szCs w:val="24"/>
              </w:rPr>
              <w:t xml:space="preserve"> identified based on market survey report.</w:t>
            </w:r>
          </w:p>
          <w:p w14:paraId="3E550771" w14:textId="77777777" w:rsidR="002879B7" w:rsidRPr="00050F66" w:rsidRDefault="00716FF7" w:rsidP="00595D44">
            <w:pPr>
              <w:pStyle w:val="ListParagraph"/>
              <w:numPr>
                <w:ilvl w:val="0"/>
                <w:numId w:val="72"/>
              </w:numPr>
              <w:rPr>
                <w:b/>
                <w:szCs w:val="24"/>
              </w:rPr>
            </w:pPr>
            <w:r w:rsidRPr="00050F66">
              <w:rPr>
                <w:szCs w:val="24"/>
              </w:rPr>
              <w:t xml:space="preserve">Necessary </w:t>
            </w:r>
            <w:r w:rsidRPr="00050F66">
              <w:rPr>
                <w:b/>
                <w:i/>
                <w:iCs/>
                <w:szCs w:val="24"/>
              </w:rPr>
              <w:t>permits and certifications</w:t>
            </w:r>
            <w:r w:rsidRPr="00050F66">
              <w:rPr>
                <w:szCs w:val="24"/>
              </w:rPr>
              <w:t xml:space="preserve"> are obtained based legal and statutory requirements</w:t>
            </w:r>
          </w:p>
          <w:p w14:paraId="5F0B3E4F" w14:textId="77777777" w:rsidR="002879B7" w:rsidRPr="00050F66" w:rsidRDefault="00716FF7" w:rsidP="00595D44">
            <w:pPr>
              <w:pStyle w:val="ListParagraph"/>
              <w:numPr>
                <w:ilvl w:val="0"/>
                <w:numId w:val="72"/>
              </w:numPr>
              <w:rPr>
                <w:szCs w:val="24"/>
              </w:rPr>
            </w:pPr>
            <w:r w:rsidRPr="00050F66">
              <w:rPr>
                <w:szCs w:val="24"/>
              </w:rPr>
              <w:t>Tools, equipment and materials for slaughter are assembled based on the Meat Control Act</w:t>
            </w:r>
          </w:p>
          <w:p w14:paraId="4D6248BF" w14:textId="77777777" w:rsidR="002879B7" w:rsidRPr="00050F66" w:rsidRDefault="00716FF7" w:rsidP="00595D44">
            <w:pPr>
              <w:pStyle w:val="ListParagraph"/>
              <w:numPr>
                <w:ilvl w:val="0"/>
                <w:numId w:val="72"/>
              </w:numPr>
              <w:rPr>
                <w:szCs w:val="24"/>
              </w:rPr>
            </w:pPr>
            <w:r w:rsidRPr="00050F66">
              <w:rPr>
                <w:szCs w:val="24"/>
              </w:rPr>
              <w:t xml:space="preserve">Production schedules are developed based on plant capacity and market demand. </w:t>
            </w:r>
          </w:p>
          <w:p w14:paraId="4E8D9E61" w14:textId="77777777" w:rsidR="002879B7" w:rsidRPr="00050F66" w:rsidRDefault="00716FF7" w:rsidP="00595D44">
            <w:pPr>
              <w:pStyle w:val="ListParagraph"/>
              <w:numPr>
                <w:ilvl w:val="0"/>
                <w:numId w:val="72"/>
              </w:numPr>
              <w:rPr>
                <w:szCs w:val="24"/>
              </w:rPr>
            </w:pPr>
            <w:r w:rsidRPr="00050F66">
              <w:rPr>
                <w:b/>
                <w:bCs/>
                <w:i/>
                <w:iCs/>
                <w:szCs w:val="24"/>
              </w:rPr>
              <w:t>PPEs</w:t>
            </w:r>
            <w:r w:rsidRPr="00050F66">
              <w:rPr>
                <w:szCs w:val="24"/>
              </w:rPr>
              <w:t xml:space="preserve"> are identified and worn based on job requirements.</w:t>
            </w:r>
          </w:p>
          <w:p w14:paraId="2A01C4A8" w14:textId="77777777" w:rsidR="002879B7" w:rsidRPr="00050F66" w:rsidRDefault="00716FF7" w:rsidP="00595D44">
            <w:pPr>
              <w:pStyle w:val="ListParagraph"/>
              <w:numPr>
                <w:ilvl w:val="0"/>
                <w:numId w:val="72"/>
              </w:numPr>
              <w:rPr>
                <w:szCs w:val="24"/>
              </w:rPr>
            </w:pPr>
            <w:r w:rsidRPr="00050F66">
              <w:rPr>
                <w:szCs w:val="24"/>
              </w:rPr>
              <w:t>Carcasses for processing are identified and selected based on standard operating procedures</w:t>
            </w:r>
          </w:p>
          <w:p w14:paraId="20E23D92" w14:textId="77777777" w:rsidR="002879B7" w:rsidRPr="00050F66" w:rsidRDefault="00716FF7" w:rsidP="00595D44">
            <w:pPr>
              <w:pStyle w:val="ListParagraph"/>
              <w:numPr>
                <w:ilvl w:val="0"/>
                <w:numId w:val="72"/>
              </w:numPr>
              <w:rPr>
                <w:szCs w:val="24"/>
              </w:rPr>
            </w:pPr>
            <w:r w:rsidRPr="00050F66">
              <w:rPr>
                <w:b/>
                <w:i/>
                <w:iCs/>
                <w:szCs w:val="24"/>
              </w:rPr>
              <w:t>Pig products</w:t>
            </w:r>
            <w:r w:rsidRPr="00050F66">
              <w:rPr>
                <w:szCs w:val="24"/>
              </w:rPr>
              <w:t xml:space="preserve"> are processed based on recipe and processing chart, in accordance with standard operating procedures.</w:t>
            </w:r>
          </w:p>
          <w:p w14:paraId="2260CA08" w14:textId="77777777" w:rsidR="002879B7" w:rsidRPr="00050F66" w:rsidRDefault="00716FF7" w:rsidP="00595D44">
            <w:pPr>
              <w:pStyle w:val="ListParagraph"/>
              <w:numPr>
                <w:ilvl w:val="0"/>
                <w:numId w:val="72"/>
              </w:numPr>
              <w:rPr>
                <w:szCs w:val="24"/>
              </w:rPr>
            </w:pPr>
            <w:r w:rsidRPr="00050F66">
              <w:rPr>
                <w:szCs w:val="24"/>
              </w:rPr>
              <w:lastRenderedPageBreak/>
              <w:t xml:space="preserve">Mechanisms to assure food safety and hygiene are implemented based on legal and statutory requirements. </w:t>
            </w:r>
          </w:p>
          <w:p w14:paraId="76334D06" w14:textId="4323A323" w:rsidR="002879B7" w:rsidRPr="00050F66" w:rsidRDefault="0078777D" w:rsidP="00595D44">
            <w:pPr>
              <w:pStyle w:val="ListParagraph"/>
              <w:numPr>
                <w:ilvl w:val="1"/>
                <w:numId w:val="105"/>
              </w:numPr>
              <w:rPr>
                <w:szCs w:val="24"/>
              </w:rPr>
            </w:pPr>
            <w:r w:rsidRPr="00050F66">
              <w:rPr>
                <w:szCs w:val="24"/>
              </w:rPr>
              <w:t xml:space="preserve">  </w:t>
            </w:r>
            <w:r w:rsidR="00716FF7" w:rsidRPr="00050F66">
              <w:rPr>
                <w:szCs w:val="24"/>
              </w:rPr>
              <w:t>Pig products are packaged and stored based on type and product requirements</w:t>
            </w:r>
          </w:p>
          <w:p w14:paraId="291EE142" w14:textId="5B1C919E" w:rsidR="002879B7" w:rsidRPr="00050F66" w:rsidRDefault="0078777D" w:rsidP="00595D44">
            <w:pPr>
              <w:pStyle w:val="ListParagraph"/>
              <w:numPr>
                <w:ilvl w:val="1"/>
                <w:numId w:val="105"/>
              </w:numPr>
              <w:rPr>
                <w:szCs w:val="24"/>
              </w:rPr>
            </w:pPr>
            <w:r w:rsidRPr="00050F66">
              <w:rPr>
                <w:color w:val="000000"/>
                <w:szCs w:val="24"/>
              </w:rPr>
              <w:t xml:space="preserve"> </w:t>
            </w:r>
            <w:r w:rsidR="00716FF7" w:rsidRPr="00050F66">
              <w:rPr>
                <w:color w:val="000000"/>
                <w:szCs w:val="24"/>
              </w:rPr>
              <w:t>Report</w:t>
            </w:r>
            <w:r w:rsidR="00716FF7" w:rsidRPr="00050F66">
              <w:rPr>
                <w:szCs w:val="24"/>
              </w:rPr>
              <w:t xml:space="preserve"> on pig products and by-products marketing is prepared and documented as per workplace policy.</w:t>
            </w:r>
          </w:p>
          <w:p w14:paraId="20B4610B" w14:textId="2BF4D5D9" w:rsidR="002879B7" w:rsidRPr="00050F66" w:rsidRDefault="0078777D" w:rsidP="00595D44">
            <w:pPr>
              <w:pStyle w:val="ListParagraph"/>
              <w:numPr>
                <w:ilvl w:val="1"/>
                <w:numId w:val="105"/>
              </w:numPr>
              <w:rPr>
                <w:szCs w:val="24"/>
              </w:rPr>
            </w:pPr>
            <w:r w:rsidRPr="00050F66">
              <w:rPr>
                <w:szCs w:val="24"/>
              </w:rPr>
              <w:t xml:space="preserve"> </w:t>
            </w:r>
            <w:r w:rsidR="00716FF7" w:rsidRPr="00050F66">
              <w:rPr>
                <w:szCs w:val="24"/>
              </w:rPr>
              <w:t>Wastes are managed based on environmental regulations and workplace requirements</w:t>
            </w:r>
          </w:p>
        </w:tc>
      </w:tr>
      <w:tr w:rsidR="002879B7" w:rsidRPr="00050F66" w14:paraId="7FEDF428" w14:textId="77777777">
        <w:trPr>
          <w:trHeight w:val="962"/>
        </w:trPr>
        <w:tc>
          <w:tcPr>
            <w:tcW w:w="2695" w:type="dxa"/>
          </w:tcPr>
          <w:p w14:paraId="4A85FD95" w14:textId="77777777" w:rsidR="002879B7" w:rsidRPr="00050F66" w:rsidRDefault="00716FF7" w:rsidP="00595D44">
            <w:pPr>
              <w:pStyle w:val="ListParagraph"/>
              <w:numPr>
                <w:ilvl w:val="0"/>
                <w:numId w:val="65"/>
              </w:numPr>
              <w:rPr>
                <w:szCs w:val="24"/>
                <w:lang w:eastAsia="zh-CN"/>
              </w:rPr>
            </w:pPr>
            <w:r w:rsidRPr="00050F66">
              <w:rPr>
                <w:szCs w:val="24"/>
                <w:lang w:eastAsia="zh-CN"/>
              </w:rPr>
              <w:lastRenderedPageBreak/>
              <w:t>Market pig products</w:t>
            </w:r>
          </w:p>
        </w:tc>
        <w:tc>
          <w:tcPr>
            <w:tcW w:w="6881" w:type="dxa"/>
            <w:tcBorders>
              <w:top w:val="single" w:sz="4" w:space="0" w:color="000000"/>
              <w:left w:val="single" w:sz="4" w:space="0" w:color="000000"/>
              <w:bottom w:val="single" w:sz="4" w:space="0" w:color="000000"/>
              <w:right w:val="single" w:sz="4" w:space="0" w:color="000000"/>
            </w:tcBorders>
            <w:shd w:val="clear" w:color="auto" w:fill="auto"/>
          </w:tcPr>
          <w:p w14:paraId="115E23EF" w14:textId="77777777" w:rsidR="002879B7" w:rsidRPr="00050F66" w:rsidRDefault="00716FF7" w:rsidP="00595D44">
            <w:pPr>
              <w:pStyle w:val="ListParagraph"/>
              <w:numPr>
                <w:ilvl w:val="0"/>
                <w:numId w:val="73"/>
              </w:numPr>
              <w:rPr>
                <w:szCs w:val="24"/>
              </w:rPr>
            </w:pPr>
            <w:r w:rsidRPr="00050F66">
              <w:rPr>
                <w:szCs w:val="24"/>
              </w:rPr>
              <w:t>Market survey conducted for pig products and by-products as per workplace procedures</w:t>
            </w:r>
          </w:p>
          <w:p w14:paraId="63954364" w14:textId="77777777" w:rsidR="002879B7" w:rsidRPr="00050F66" w:rsidRDefault="00716FF7" w:rsidP="00595D44">
            <w:pPr>
              <w:pStyle w:val="ListParagraph"/>
              <w:numPr>
                <w:ilvl w:val="0"/>
                <w:numId w:val="73"/>
              </w:numPr>
              <w:rPr>
                <w:szCs w:val="24"/>
              </w:rPr>
            </w:pPr>
            <w:r w:rsidRPr="00050F66">
              <w:rPr>
                <w:szCs w:val="24"/>
              </w:rPr>
              <w:t>Marketing channels are identified based on market segmentation.</w:t>
            </w:r>
          </w:p>
          <w:p w14:paraId="70473CAD" w14:textId="77777777" w:rsidR="002879B7" w:rsidRPr="00050F66" w:rsidRDefault="00716FF7" w:rsidP="00595D44">
            <w:pPr>
              <w:pStyle w:val="ListParagraph"/>
              <w:numPr>
                <w:ilvl w:val="0"/>
                <w:numId w:val="73"/>
              </w:numPr>
              <w:rPr>
                <w:szCs w:val="24"/>
              </w:rPr>
            </w:pPr>
            <w:r w:rsidRPr="00050F66">
              <w:rPr>
                <w:szCs w:val="24"/>
              </w:rPr>
              <w:t>Marketing strategy is developed and implemented based on market needs.</w:t>
            </w:r>
          </w:p>
          <w:p w14:paraId="77EFA185" w14:textId="77777777" w:rsidR="002879B7" w:rsidRPr="00050F66" w:rsidRDefault="00716FF7" w:rsidP="00595D44">
            <w:pPr>
              <w:pStyle w:val="ListParagraph"/>
              <w:numPr>
                <w:ilvl w:val="0"/>
                <w:numId w:val="73"/>
              </w:numPr>
              <w:rPr>
                <w:szCs w:val="24"/>
              </w:rPr>
            </w:pPr>
            <w:r w:rsidRPr="00050F66">
              <w:rPr>
                <w:szCs w:val="24"/>
              </w:rPr>
              <w:t>Products’ competitive advantage is identified and promotion carried out based on market demand.</w:t>
            </w:r>
          </w:p>
          <w:p w14:paraId="3F146214" w14:textId="77777777" w:rsidR="002879B7" w:rsidRPr="00050F66" w:rsidRDefault="00716FF7" w:rsidP="00595D44">
            <w:pPr>
              <w:pStyle w:val="ListParagraph"/>
              <w:numPr>
                <w:ilvl w:val="0"/>
                <w:numId w:val="73"/>
              </w:numPr>
              <w:rPr>
                <w:szCs w:val="24"/>
              </w:rPr>
            </w:pPr>
            <w:r w:rsidRPr="00050F66">
              <w:rPr>
                <w:szCs w:val="24"/>
              </w:rPr>
              <w:t>Product price is set based on cost of production, profit margins, organization objectives and competitor pricing.</w:t>
            </w:r>
          </w:p>
          <w:p w14:paraId="0C036F5D" w14:textId="77777777" w:rsidR="002879B7" w:rsidRPr="00050F66" w:rsidRDefault="00716FF7" w:rsidP="00595D44">
            <w:pPr>
              <w:pStyle w:val="ListParagraph"/>
              <w:numPr>
                <w:ilvl w:val="0"/>
                <w:numId w:val="73"/>
              </w:numPr>
              <w:rPr>
                <w:szCs w:val="24"/>
              </w:rPr>
            </w:pPr>
            <w:r w:rsidRPr="00050F66">
              <w:rPr>
                <w:szCs w:val="24"/>
              </w:rPr>
              <w:t>Products outlets are selected based on identified channels.</w:t>
            </w:r>
          </w:p>
          <w:p w14:paraId="7AD3EAF2" w14:textId="77777777" w:rsidR="002879B7" w:rsidRPr="00050F66" w:rsidRDefault="00716FF7" w:rsidP="00595D44">
            <w:pPr>
              <w:pStyle w:val="ListParagraph"/>
              <w:numPr>
                <w:ilvl w:val="0"/>
                <w:numId w:val="73"/>
              </w:numPr>
              <w:rPr>
                <w:szCs w:val="24"/>
              </w:rPr>
            </w:pPr>
            <w:r w:rsidRPr="00050F66">
              <w:rPr>
                <w:b/>
                <w:szCs w:val="24"/>
              </w:rPr>
              <w:t>Contractual agreements</w:t>
            </w:r>
            <w:r w:rsidRPr="00050F66">
              <w:rPr>
                <w:szCs w:val="24"/>
              </w:rPr>
              <w:t xml:space="preserve"> are undertaken, signed off and managed based on agreed terms. </w:t>
            </w:r>
          </w:p>
          <w:p w14:paraId="2EE92D8B" w14:textId="77777777" w:rsidR="002879B7" w:rsidRPr="00050F66" w:rsidRDefault="00716FF7" w:rsidP="00595D44">
            <w:pPr>
              <w:pStyle w:val="ListParagraph"/>
              <w:numPr>
                <w:ilvl w:val="0"/>
                <w:numId w:val="73"/>
              </w:numPr>
              <w:rPr>
                <w:szCs w:val="24"/>
              </w:rPr>
            </w:pPr>
            <w:r w:rsidRPr="00050F66">
              <w:rPr>
                <w:szCs w:val="24"/>
              </w:rPr>
              <w:t>Marketing strategy is reviewed based on performance.</w:t>
            </w:r>
          </w:p>
          <w:p w14:paraId="4284E910" w14:textId="77777777" w:rsidR="002879B7" w:rsidRPr="00050F66" w:rsidRDefault="00716FF7" w:rsidP="00595D44">
            <w:pPr>
              <w:pStyle w:val="ListParagraph"/>
              <w:numPr>
                <w:ilvl w:val="0"/>
                <w:numId w:val="73"/>
              </w:numPr>
              <w:rPr>
                <w:color w:val="000000"/>
                <w:szCs w:val="24"/>
              </w:rPr>
            </w:pPr>
            <w:r w:rsidRPr="00050F66">
              <w:rPr>
                <w:szCs w:val="24"/>
              </w:rPr>
              <w:t>Report on pig products marketing and sales activities is prepared and documented as per workplace policy.</w:t>
            </w:r>
          </w:p>
        </w:tc>
      </w:tr>
    </w:tbl>
    <w:p w14:paraId="66BCB191" w14:textId="77777777" w:rsidR="002879B7" w:rsidRPr="00050F66" w:rsidRDefault="002879B7" w:rsidP="00D02A22">
      <w:pPr>
        <w:spacing w:line="360" w:lineRule="auto"/>
        <w:rPr>
          <w:b/>
          <w:szCs w:val="24"/>
        </w:rPr>
      </w:pPr>
    </w:p>
    <w:p w14:paraId="6FF4FE6F" w14:textId="77777777" w:rsidR="002879B7" w:rsidRPr="00050F66" w:rsidRDefault="00716FF7" w:rsidP="00D02A22">
      <w:pPr>
        <w:spacing w:line="360" w:lineRule="auto"/>
        <w:rPr>
          <w:b/>
          <w:szCs w:val="24"/>
        </w:rPr>
      </w:pPr>
      <w:r w:rsidRPr="00050F66">
        <w:rPr>
          <w:b/>
          <w:szCs w:val="24"/>
        </w:rPr>
        <w:t xml:space="preserve">RANGE </w:t>
      </w:r>
    </w:p>
    <w:p w14:paraId="24D1E4B5" w14:textId="77777777" w:rsidR="002879B7" w:rsidRPr="00050F66" w:rsidRDefault="00716FF7" w:rsidP="00D02A22">
      <w:pPr>
        <w:spacing w:line="360" w:lineRule="auto"/>
        <w:rPr>
          <w:szCs w:val="24"/>
        </w:rPr>
      </w:pPr>
      <w:r w:rsidRPr="00050F66">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2879B7" w:rsidRPr="00050F66" w14:paraId="5F0143E5" w14:textId="77777777">
        <w:trPr>
          <w:tblHeader/>
        </w:trPr>
        <w:tc>
          <w:tcPr>
            <w:tcW w:w="2198" w:type="pct"/>
          </w:tcPr>
          <w:p w14:paraId="233FBB50" w14:textId="77777777" w:rsidR="002879B7" w:rsidRPr="00050F66" w:rsidRDefault="00716FF7" w:rsidP="00D02A22">
            <w:pPr>
              <w:spacing w:line="360" w:lineRule="auto"/>
              <w:rPr>
                <w:b/>
                <w:szCs w:val="24"/>
              </w:rPr>
            </w:pPr>
            <w:r w:rsidRPr="00050F66">
              <w:rPr>
                <w:b/>
                <w:szCs w:val="24"/>
              </w:rPr>
              <w:lastRenderedPageBreak/>
              <w:t xml:space="preserve">VARIABLE </w:t>
            </w:r>
          </w:p>
        </w:tc>
        <w:tc>
          <w:tcPr>
            <w:tcW w:w="2802" w:type="pct"/>
          </w:tcPr>
          <w:p w14:paraId="5F01B172" w14:textId="77777777" w:rsidR="002879B7" w:rsidRPr="00050F66" w:rsidRDefault="00716FF7" w:rsidP="00D02A22">
            <w:pPr>
              <w:spacing w:line="360" w:lineRule="auto"/>
              <w:rPr>
                <w:b/>
                <w:szCs w:val="24"/>
              </w:rPr>
            </w:pPr>
            <w:r w:rsidRPr="00050F66">
              <w:rPr>
                <w:b/>
                <w:szCs w:val="24"/>
              </w:rPr>
              <w:t xml:space="preserve">RANGE </w:t>
            </w:r>
          </w:p>
        </w:tc>
      </w:tr>
      <w:tr w:rsidR="002879B7" w:rsidRPr="00050F66" w14:paraId="45B5494D" w14:textId="77777777" w:rsidTr="0096382F">
        <w:trPr>
          <w:trHeight w:val="701"/>
        </w:trPr>
        <w:tc>
          <w:tcPr>
            <w:tcW w:w="2198" w:type="pct"/>
          </w:tcPr>
          <w:p w14:paraId="4E968E18" w14:textId="7EAA4287" w:rsidR="002879B7" w:rsidRPr="00050F66" w:rsidRDefault="00716FF7" w:rsidP="00595D44">
            <w:pPr>
              <w:numPr>
                <w:ilvl w:val="0"/>
                <w:numId w:val="74"/>
              </w:numPr>
              <w:spacing w:after="0" w:line="360" w:lineRule="auto"/>
              <w:rPr>
                <w:bCs/>
                <w:szCs w:val="24"/>
              </w:rPr>
            </w:pPr>
            <w:r w:rsidRPr="00050F66">
              <w:rPr>
                <w:rFonts w:eastAsia="Calibri"/>
                <w:bCs/>
                <w:color w:val="auto"/>
                <w:kern w:val="0"/>
                <w:szCs w:val="24"/>
                <w:lang w:val="en-GB"/>
              </w:rPr>
              <w:t xml:space="preserve"> Tools and equipment </w:t>
            </w:r>
            <w:r w:rsidR="00647D11" w:rsidRPr="00050F66">
              <w:rPr>
                <w:szCs w:val="24"/>
              </w:rPr>
              <w:t>may include but are not limited to:</w:t>
            </w:r>
          </w:p>
        </w:tc>
        <w:tc>
          <w:tcPr>
            <w:tcW w:w="2802" w:type="pct"/>
          </w:tcPr>
          <w:p w14:paraId="00D609C3" w14:textId="77777777" w:rsidR="002879B7" w:rsidRPr="00050F66" w:rsidRDefault="00716FF7" w:rsidP="00595D44">
            <w:pPr>
              <w:numPr>
                <w:ilvl w:val="0"/>
                <w:numId w:val="75"/>
              </w:numPr>
              <w:spacing w:after="0" w:line="360" w:lineRule="auto"/>
              <w:rPr>
                <w:szCs w:val="24"/>
              </w:rPr>
            </w:pPr>
            <w:r w:rsidRPr="00050F66">
              <w:rPr>
                <w:szCs w:val="24"/>
              </w:rPr>
              <w:t>Pangas</w:t>
            </w:r>
          </w:p>
          <w:p w14:paraId="2E41258E" w14:textId="77777777" w:rsidR="002879B7" w:rsidRPr="00050F66" w:rsidRDefault="00716FF7" w:rsidP="00595D44">
            <w:pPr>
              <w:numPr>
                <w:ilvl w:val="0"/>
                <w:numId w:val="75"/>
              </w:numPr>
              <w:spacing w:after="0" w:line="360" w:lineRule="auto"/>
              <w:rPr>
                <w:szCs w:val="24"/>
              </w:rPr>
            </w:pPr>
            <w:r w:rsidRPr="00050F66">
              <w:rPr>
                <w:szCs w:val="24"/>
              </w:rPr>
              <w:t>Slashers</w:t>
            </w:r>
          </w:p>
          <w:p w14:paraId="144A7668" w14:textId="77777777" w:rsidR="002879B7" w:rsidRPr="00050F66" w:rsidRDefault="00716FF7" w:rsidP="00595D44">
            <w:pPr>
              <w:numPr>
                <w:ilvl w:val="0"/>
                <w:numId w:val="75"/>
              </w:numPr>
              <w:spacing w:after="0" w:line="360" w:lineRule="auto"/>
              <w:rPr>
                <w:szCs w:val="24"/>
              </w:rPr>
            </w:pPr>
            <w:r w:rsidRPr="00050F66">
              <w:rPr>
                <w:szCs w:val="24"/>
              </w:rPr>
              <w:t xml:space="preserve">Measuring tape </w:t>
            </w:r>
          </w:p>
          <w:p w14:paraId="07AD2D25" w14:textId="77777777" w:rsidR="002879B7" w:rsidRPr="00050F66" w:rsidRDefault="00716FF7" w:rsidP="00595D44">
            <w:pPr>
              <w:numPr>
                <w:ilvl w:val="0"/>
                <w:numId w:val="75"/>
              </w:numPr>
              <w:spacing w:after="0" w:line="360" w:lineRule="auto"/>
              <w:rPr>
                <w:szCs w:val="24"/>
              </w:rPr>
            </w:pPr>
            <w:r w:rsidRPr="00050F66">
              <w:rPr>
                <w:szCs w:val="24"/>
              </w:rPr>
              <w:t>Hoes</w:t>
            </w:r>
          </w:p>
          <w:p w14:paraId="19A98680" w14:textId="77777777" w:rsidR="002879B7" w:rsidRPr="00050F66" w:rsidRDefault="00716FF7" w:rsidP="00595D44">
            <w:pPr>
              <w:numPr>
                <w:ilvl w:val="0"/>
                <w:numId w:val="75"/>
              </w:numPr>
              <w:spacing w:after="0" w:line="360" w:lineRule="auto"/>
              <w:rPr>
                <w:szCs w:val="24"/>
              </w:rPr>
            </w:pPr>
            <w:r w:rsidRPr="00050F66">
              <w:rPr>
                <w:szCs w:val="24"/>
              </w:rPr>
              <w:t>Axe</w:t>
            </w:r>
          </w:p>
          <w:p w14:paraId="1799921D" w14:textId="77777777" w:rsidR="002879B7" w:rsidRPr="00050F66" w:rsidRDefault="00716FF7" w:rsidP="00595D44">
            <w:pPr>
              <w:numPr>
                <w:ilvl w:val="0"/>
                <w:numId w:val="75"/>
              </w:numPr>
              <w:spacing w:after="0" w:line="360" w:lineRule="auto"/>
              <w:rPr>
                <w:szCs w:val="24"/>
              </w:rPr>
            </w:pPr>
            <w:r w:rsidRPr="00050F66">
              <w:rPr>
                <w:szCs w:val="24"/>
              </w:rPr>
              <w:t xml:space="preserve">Saw </w:t>
            </w:r>
          </w:p>
          <w:p w14:paraId="798727CE" w14:textId="77777777" w:rsidR="002879B7" w:rsidRPr="00050F66" w:rsidRDefault="00716FF7" w:rsidP="00595D44">
            <w:pPr>
              <w:numPr>
                <w:ilvl w:val="0"/>
                <w:numId w:val="75"/>
              </w:numPr>
              <w:spacing w:after="0" w:line="360" w:lineRule="auto"/>
              <w:rPr>
                <w:szCs w:val="24"/>
              </w:rPr>
            </w:pPr>
            <w:r w:rsidRPr="00050F66">
              <w:rPr>
                <w:szCs w:val="24"/>
              </w:rPr>
              <w:t>Spade</w:t>
            </w:r>
          </w:p>
          <w:p w14:paraId="510EF40C" w14:textId="77777777" w:rsidR="002879B7" w:rsidRPr="00050F66" w:rsidRDefault="00716FF7" w:rsidP="00595D44">
            <w:pPr>
              <w:numPr>
                <w:ilvl w:val="0"/>
                <w:numId w:val="75"/>
              </w:numPr>
              <w:spacing w:after="0" w:line="360" w:lineRule="auto"/>
              <w:rPr>
                <w:szCs w:val="24"/>
              </w:rPr>
            </w:pPr>
            <w:r w:rsidRPr="00050F66">
              <w:rPr>
                <w:szCs w:val="24"/>
              </w:rPr>
              <w:t>Wheelbarrow</w:t>
            </w:r>
          </w:p>
        </w:tc>
      </w:tr>
      <w:tr w:rsidR="002879B7" w:rsidRPr="00050F66" w14:paraId="058DF759" w14:textId="77777777">
        <w:trPr>
          <w:trHeight w:val="1214"/>
        </w:trPr>
        <w:tc>
          <w:tcPr>
            <w:tcW w:w="2198" w:type="pct"/>
          </w:tcPr>
          <w:p w14:paraId="56C9D9C0" w14:textId="6ABCB302" w:rsidR="002879B7" w:rsidRPr="00050F66" w:rsidRDefault="00716FF7" w:rsidP="00595D44">
            <w:pPr>
              <w:numPr>
                <w:ilvl w:val="0"/>
                <w:numId w:val="74"/>
              </w:numPr>
              <w:spacing w:after="0" w:line="360" w:lineRule="auto"/>
              <w:rPr>
                <w:rFonts w:eastAsia="Calibri"/>
                <w:bCs/>
                <w:color w:val="auto"/>
                <w:kern w:val="0"/>
                <w:szCs w:val="24"/>
                <w:lang w:val="en-GB"/>
              </w:rPr>
            </w:pPr>
            <w:proofErr w:type="gramStart"/>
            <w:r w:rsidRPr="00050F66">
              <w:rPr>
                <w:bCs/>
                <w:i/>
                <w:iCs/>
                <w:szCs w:val="24"/>
              </w:rPr>
              <w:t>PPE</w:t>
            </w:r>
            <w:r w:rsidRPr="00050F66">
              <w:rPr>
                <w:bCs/>
                <w:szCs w:val="24"/>
              </w:rPr>
              <w:t xml:space="preserve"> </w:t>
            </w:r>
            <w:r w:rsidR="0078777D" w:rsidRPr="00050F66">
              <w:rPr>
                <w:bCs/>
                <w:szCs w:val="24"/>
              </w:rPr>
              <w:t xml:space="preserve"> </w:t>
            </w:r>
            <w:r w:rsidR="00647D11" w:rsidRPr="00050F66">
              <w:rPr>
                <w:szCs w:val="24"/>
              </w:rPr>
              <w:t>may</w:t>
            </w:r>
            <w:proofErr w:type="gramEnd"/>
            <w:r w:rsidR="00647D11" w:rsidRPr="00050F66">
              <w:rPr>
                <w:szCs w:val="24"/>
              </w:rPr>
              <w:t xml:space="preserve"> include but are not limited to:</w:t>
            </w:r>
          </w:p>
        </w:tc>
        <w:tc>
          <w:tcPr>
            <w:tcW w:w="2802" w:type="pct"/>
          </w:tcPr>
          <w:p w14:paraId="18B37F3B" w14:textId="77777777" w:rsidR="002879B7" w:rsidRPr="00050F66" w:rsidRDefault="00716FF7" w:rsidP="00595D44">
            <w:pPr>
              <w:numPr>
                <w:ilvl w:val="0"/>
                <w:numId w:val="75"/>
              </w:numPr>
              <w:spacing w:after="0" w:line="360" w:lineRule="auto"/>
              <w:rPr>
                <w:szCs w:val="24"/>
              </w:rPr>
            </w:pPr>
            <w:r w:rsidRPr="00050F66">
              <w:rPr>
                <w:rFonts w:eastAsia="Calibri"/>
                <w:color w:val="auto"/>
                <w:kern w:val="0"/>
                <w:szCs w:val="24"/>
                <w:lang w:val="en-GB"/>
              </w:rPr>
              <w:t xml:space="preserve">Equipment and apparel used for safety of the worker e.g. </w:t>
            </w:r>
          </w:p>
          <w:p w14:paraId="3924C42A" w14:textId="77777777" w:rsidR="002879B7" w:rsidRPr="00050F66" w:rsidRDefault="00716FF7" w:rsidP="00595D44">
            <w:pPr>
              <w:numPr>
                <w:ilvl w:val="1"/>
                <w:numId w:val="75"/>
              </w:numPr>
              <w:spacing w:after="0" w:line="360" w:lineRule="auto"/>
              <w:rPr>
                <w:szCs w:val="24"/>
              </w:rPr>
            </w:pPr>
            <w:r w:rsidRPr="00050F66">
              <w:rPr>
                <w:rFonts w:eastAsia="Calibri"/>
                <w:color w:val="auto"/>
                <w:kern w:val="0"/>
                <w:szCs w:val="24"/>
                <w:lang w:val="en-GB"/>
              </w:rPr>
              <w:t xml:space="preserve">Gum boots, Overall, Goggles, </w:t>
            </w:r>
          </w:p>
          <w:p w14:paraId="52864EE8" w14:textId="77777777" w:rsidR="002879B7" w:rsidRPr="00050F66" w:rsidRDefault="00716FF7" w:rsidP="00595D44">
            <w:pPr>
              <w:numPr>
                <w:ilvl w:val="1"/>
                <w:numId w:val="75"/>
              </w:numPr>
              <w:spacing w:after="0" w:line="360" w:lineRule="auto"/>
              <w:rPr>
                <w:szCs w:val="24"/>
              </w:rPr>
            </w:pPr>
            <w:r w:rsidRPr="00050F66">
              <w:rPr>
                <w:rFonts w:eastAsia="Calibri"/>
                <w:color w:val="auto"/>
                <w:kern w:val="0"/>
                <w:szCs w:val="24"/>
                <w:lang w:val="en-GB"/>
              </w:rPr>
              <w:t>Helmet, Nose masks, Gloves</w:t>
            </w:r>
          </w:p>
        </w:tc>
      </w:tr>
      <w:tr w:rsidR="002879B7" w:rsidRPr="00050F66" w14:paraId="41A055EA" w14:textId="77777777">
        <w:trPr>
          <w:trHeight w:val="1187"/>
        </w:trPr>
        <w:tc>
          <w:tcPr>
            <w:tcW w:w="2198" w:type="pct"/>
          </w:tcPr>
          <w:p w14:paraId="3256B560" w14:textId="2F386A59" w:rsidR="002879B7" w:rsidRPr="00050F66" w:rsidRDefault="00716FF7" w:rsidP="00595D44">
            <w:pPr>
              <w:numPr>
                <w:ilvl w:val="0"/>
                <w:numId w:val="74"/>
              </w:numPr>
              <w:spacing w:after="0" w:line="360" w:lineRule="auto"/>
              <w:rPr>
                <w:rFonts w:eastAsia="Calibri"/>
                <w:bCs/>
                <w:color w:val="auto"/>
                <w:kern w:val="0"/>
                <w:szCs w:val="24"/>
                <w:lang w:val="en-GB"/>
              </w:rPr>
            </w:pPr>
            <w:r w:rsidRPr="00050F66">
              <w:rPr>
                <w:rFonts w:eastAsia="Calibri"/>
                <w:bCs/>
                <w:color w:val="auto"/>
                <w:kern w:val="0"/>
                <w:szCs w:val="24"/>
                <w:lang w:val="en-GB"/>
              </w:rPr>
              <w:t xml:space="preserve">Pig Breeds </w:t>
            </w:r>
            <w:r w:rsidR="0078777D" w:rsidRPr="00050F66">
              <w:rPr>
                <w:szCs w:val="24"/>
              </w:rPr>
              <w:t>may include but are not limited to:</w:t>
            </w:r>
          </w:p>
        </w:tc>
        <w:tc>
          <w:tcPr>
            <w:tcW w:w="2802" w:type="pct"/>
          </w:tcPr>
          <w:p w14:paraId="4378E583" w14:textId="77777777" w:rsidR="002879B7" w:rsidRPr="00050F66" w:rsidRDefault="00716FF7" w:rsidP="00595D44">
            <w:pPr>
              <w:numPr>
                <w:ilvl w:val="0"/>
                <w:numId w:val="75"/>
              </w:numPr>
              <w:spacing w:after="0" w:line="360" w:lineRule="auto"/>
              <w:rPr>
                <w:szCs w:val="24"/>
              </w:rPr>
            </w:pPr>
            <w:r w:rsidRPr="00050F66">
              <w:rPr>
                <w:szCs w:val="24"/>
              </w:rPr>
              <w:t xml:space="preserve">Large white </w:t>
            </w:r>
          </w:p>
          <w:p w14:paraId="1009B0EE" w14:textId="77777777" w:rsidR="002879B7" w:rsidRPr="00050F66" w:rsidRDefault="00716FF7" w:rsidP="00595D44">
            <w:pPr>
              <w:numPr>
                <w:ilvl w:val="0"/>
                <w:numId w:val="75"/>
              </w:numPr>
              <w:spacing w:after="0" w:line="360" w:lineRule="auto"/>
              <w:rPr>
                <w:szCs w:val="24"/>
              </w:rPr>
            </w:pPr>
            <w:r w:rsidRPr="00050F66">
              <w:rPr>
                <w:szCs w:val="24"/>
              </w:rPr>
              <w:t xml:space="preserve">Landrace </w:t>
            </w:r>
          </w:p>
          <w:p w14:paraId="5ED541DF" w14:textId="77777777" w:rsidR="002879B7" w:rsidRPr="00050F66" w:rsidRDefault="00716FF7" w:rsidP="00595D44">
            <w:pPr>
              <w:numPr>
                <w:ilvl w:val="0"/>
                <w:numId w:val="75"/>
              </w:numPr>
              <w:spacing w:after="0" w:line="360" w:lineRule="auto"/>
              <w:rPr>
                <w:szCs w:val="24"/>
              </w:rPr>
            </w:pPr>
            <w:r w:rsidRPr="00050F66">
              <w:rPr>
                <w:szCs w:val="24"/>
              </w:rPr>
              <w:t xml:space="preserve">Duroc jersey </w:t>
            </w:r>
          </w:p>
          <w:p w14:paraId="364CF6AF" w14:textId="77777777" w:rsidR="002879B7" w:rsidRPr="00050F66" w:rsidRDefault="00716FF7" w:rsidP="00595D44">
            <w:pPr>
              <w:numPr>
                <w:ilvl w:val="0"/>
                <w:numId w:val="75"/>
              </w:numPr>
              <w:spacing w:after="0" w:line="360" w:lineRule="auto"/>
              <w:rPr>
                <w:szCs w:val="24"/>
              </w:rPr>
            </w:pPr>
            <w:r w:rsidRPr="00050F66">
              <w:rPr>
                <w:szCs w:val="24"/>
              </w:rPr>
              <w:t xml:space="preserve">Berkshire </w:t>
            </w:r>
          </w:p>
        </w:tc>
      </w:tr>
      <w:tr w:rsidR="002879B7" w:rsidRPr="00050F66" w14:paraId="27A0E17A" w14:textId="77777777">
        <w:trPr>
          <w:trHeight w:val="70"/>
        </w:trPr>
        <w:tc>
          <w:tcPr>
            <w:tcW w:w="2198" w:type="pct"/>
          </w:tcPr>
          <w:p w14:paraId="3F0CD0A5" w14:textId="230838E7" w:rsidR="002879B7" w:rsidRPr="00050F66" w:rsidRDefault="00716FF7" w:rsidP="00595D44">
            <w:pPr>
              <w:pStyle w:val="ListParagraph"/>
              <w:numPr>
                <w:ilvl w:val="0"/>
                <w:numId w:val="74"/>
              </w:numPr>
              <w:rPr>
                <w:szCs w:val="24"/>
              </w:rPr>
            </w:pPr>
            <w:r w:rsidRPr="00050F66">
              <w:rPr>
                <w:szCs w:val="24"/>
                <w:lang w:val="en-US"/>
              </w:rPr>
              <w:t xml:space="preserve">Piggery equipment </w:t>
            </w:r>
            <w:r w:rsidR="0078777D" w:rsidRPr="00050F66">
              <w:rPr>
                <w:szCs w:val="24"/>
              </w:rPr>
              <w:t>may include but are not limited to:</w:t>
            </w:r>
          </w:p>
        </w:tc>
        <w:tc>
          <w:tcPr>
            <w:tcW w:w="2802" w:type="pct"/>
          </w:tcPr>
          <w:p w14:paraId="69AD0D3A" w14:textId="77777777" w:rsidR="002879B7" w:rsidRPr="00050F66" w:rsidRDefault="00716FF7" w:rsidP="00595D44">
            <w:pPr>
              <w:numPr>
                <w:ilvl w:val="0"/>
                <w:numId w:val="75"/>
              </w:numPr>
              <w:spacing w:after="0" w:line="360" w:lineRule="auto"/>
              <w:rPr>
                <w:szCs w:val="24"/>
              </w:rPr>
            </w:pPr>
            <w:r w:rsidRPr="00050F66">
              <w:rPr>
                <w:szCs w:val="24"/>
              </w:rPr>
              <w:t>Drinkers</w:t>
            </w:r>
          </w:p>
          <w:p w14:paraId="2EE14842" w14:textId="77777777" w:rsidR="002879B7" w:rsidRPr="00050F66" w:rsidRDefault="00716FF7" w:rsidP="00595D44">
            <w:pPr>
              <w:numPr>
                <w:ilvl w:val="0"/>
                <w:numId w:val="75"/>
              </w:numPr>
              <w:spacing w:after="0" w:line="360" w:lineRule="auto"/>
              <w:rPr>
                <w:szCs w:val="24"/>
              </w:rPr>
            </w:pPr>
            <w:r w:rsidRPr="00050F66">
              <w:rPr>
                <w:szCs w:val="24"/>
              </w:rPr>
              <w:t xml:space="preserve">Feeding trough </w:t>
            </w:r>
          </w:p>
          <w:p w14:paraId="139DCBD2" w14:textId="77777777" w:rsidR="002879B7" w:rsidRPr="00050F66" w:rsidRDefault="00716FF7" w:rsidP="00595D44">
            <w:pPr>
              <w:numPr>
                <w:ilvl w:val="0"/>
                <w:numId w:val="75"/>
              </w:numPr>
              <w:spacing w:after="0" w:line="360" w:lineRule="auto"/>
              <w:rPr>
                <w:szCs w:val="24"/>
              </w:rPr>
            </w:pPr>
            <w:r w:rsidRPr="00050F66">
              <w:rPr>
                <w:szCs w:val="24"/>
              </w:rPr>
              <w:t xml:space="preserve">Surgical blades  </w:t>
            </w:r>
          </w:p>
        </w:tc>
      </w:tr>
      <w:tr w:rsidR="002879B7" w:rsidRPr="00050F66" w14:paraId="5310223C" w14:textId="77777777">
        <w:trPr>
          <w:trHeight w:val="70"/>
        </w:trPr>
        <w:tc>
          <w:tcPr>
            <w:tcW w:w="2198" w:type="pct"/>
          </w:tcPr>
          <w:p w14:paraId="61F6C2E9" w14:textId="6170DC10" w:rsidR="002879B7" w:rsidRPr="00050F66" w:rsidRDefault="00716FF7" w:rsidP="00595D44">
            <w:pPr>
              <w:pStyle w:val="ListParagraph"/>
              <w:numPr>
                <w:ilvl w:val="0"/>
                <w:numId w:val="74"/>
              </w:numPr>
              <w:rPr>
                <w:szCs w:val="24"/>
              </w:rPr>
            </w:pPr>
            <w:r w:rsidRPr="00050F66">
              <w:rPr>
                <w:szCs w:val="24"/>
                <w:lang w:eastAsia="en-GB"/>
              </w:rPr>
              <w:t xml:space="preserve">Pig identification method </w:t>
            </w:r>
            <w:r w:rsidR="0078777D" w:rsidRPr="00050F66">
              <w:rPr>
                <w:szCs w:val="24"/>
              </w:rPr>
              <w:t>may include but are not limited to:</w:t>
            </w:r>
          </w:p>
        </w:tc>
        <w:tc>
          <w:tcPr>
            <w:tcW w:w="2802" w:type="pct"/>
          </w:tcPr>
          <w:p w14:paraId="52A04A52" w14:textId="77777777" w:rsidR="002879B7" w:rsidRPr="00050F66" w:rsidRDefault="00716FF7" w:rsidP="00595D44">
            <w:pPr>
              <w:pStyle w:val="ListParagraph"/>
              <w:numPr>
                <w:ilvl w:val="0"/>
                <w:numId w:val="76"/>
              </w:numPr>
              <w:rPr>
                <w:szCs w:val="24"/>
                <w:lang w:eastAsia="en-GB"/>
              </w:rPr>
            </w:pPr>
            <w:r w:rsidRPr="00050F66">
              <w:rPr>
                <w:szCs w:val="24"/>
                <w:lang w:eastAsia="en-GB"/>
              </w:rPr>
              <w:t xml:space="preserve">Ear tags </w:t>
            </w:r>
          </w:p>
          <w:p w14:paraId="6A501848" w14:textId="77777777" w:rsidR="002879B7" w:rsidRPr="00050F66" w:rsidRDefault="00716FF7" w:rsidP="00595D44">
            <w:pPr>
              <w:pStyle w:val="ListParagraph"/>
              <w:numPr>
                <w:ilvl w:val="0"/>
                <w:numId w:val="76"/>
              </w:numPr>
              <w:rPr>
                <w:szCs w:val="24"/>
                <w:lang w:eastAsia="en-GB"/>
              </w:rPr>
            </w:pPr>
            <w:r w:rsidRPr="00050F66">
              <w:rPr>
                <w:szCs w:val="24"/>
                <w:lang w:eastAsia="en-GB"/>
              </w:rPr>
              <w:t xml:space="preserve">Ear notching </w:t>
            </w:r>
          </w:p>
          <w:p w14:paraId="1DC082F6" w14:textId="77777777" w:rsidR="002879B7" w:rsidRPr="00050F66" w:rsidRDefault="00716FF7" w:rsidP="00595D44">
            <w:pPr>
              <w:pStyle w:val="ListParagraph"/>
              <w:numPr>
                <w:ilvl w:val="0"/>
                <w:numId w:val="76"/>
              </w:numPr>
              <w:rPr>
                <w:szCs w:val="24"/>
                <w:lang w:eastAsia="en-GB"/>
              </w:rPr>
            </w:pPr>
            <w:r w:rsidRPr="00050F66">
              <w:rPr>
                <w:szCs w:val="24"/>
                <w:lang w:eastAsia="en-GB"/>
              </w:rPr>
              <w:t xml:space="preserve">Neck chains </w:t>
            </w:r>
          </w:p>
          <w:p w14:paraId="7D6CD40E" w14:textId="77777777" w:rsidR="002879B7" w:rsidRPr="00050F66" w:rsidRDefault="00716FF7" w:rsidP="00595D44">
            <w:pPr>
              <w:pStyle w:val="ListParagraph"/>
              <w:numPr>
                <w:ilvl w:val="0"/>
                <w:numId w:val="76"/>
              </w:numPr>
              <w:rPr>
                <w:szCs w:val="24"/>
              </w:rPr>
            </w:pPr>
            <w:r w:rsidRPr="00050F66">
              <w:rPr>
                <w:szCs w:val="24"/>
                <w:lang w:eastAsia="en-GB"/>
              </w:rPr>
              <w:t>Straps with numbers</w:t>
            </w:r>
          </w:p>
        </w:tc>
      </w:tr>
      <w:tr w:rsidR="002879B7" w:rsidRPr="00050F66" w14:paraId="42E4B181" w14:textId="77777777">
        <w:trPr>
          <w:trHeight w:val="70"/>
        </w:trPr>
        <w:tc>
          <w:tcPr>
            <w:tcW w:w="2198" w:type="pct"/>
          </w:tcPr>
          <w:p w14:paraId="2D7B5AA2" w14:textId="2B79F2B0" w:rsidR="002879B7" w:rsidRPr="00050F66" w:rsidRDefault="00716FF7" w:rsidP="00595D44">
            <w:pPr>
              <w:pStyle w:val="ListParagraph"/>
              <w:numPr>
                <w:ilvl w:val="0"/>
                <w:numId w:val="74"/>
              </w:numPr>
              <w:rPr>
                <w:bCs/>
                <w:szCs w:val="24"/>
              </w:rPr>
            </w:pPr>
            <w:r w:rsidRPr="00050F66">
              <w:rPr>
                <w:szCs w:val="24"/>
              </w:rPr>
              <w:t xml:space="preserve">Legal requirements </w:t>
            </w:r>
            <w:r w:rsidR="0078777D" w:rsidRPr="00050F66">
              <w:rPr>
                <w:szCs w:val="24"/>
              </w:rPr>
              <w:t>may include but are not limited to:</w:t>
            </w:r>
          </w:p>
        </w:tc>
        <w:tc>
          <w:tcPr>
            <w:tcW w:w="2802" w:type="pct"/>
          </w:tcPr>
          <w:p w14:paraId="7050B551" w14:textId="77777777" w:rsidR="002879B7" w:rsidRPr="00050F66" w:rsidRDefault="00716FF7" w:rsidP="00595D44">
            <w:pPr>
              <w:numPr>
                <w:ilvl w:val="0"/>
                <w:numId w:val="75"/>
              </w:numPr>
              <w:spacing w:after="0" w:line="360" w:lineRule="auto"/>
              <w:rPr>
                <w:color w:val="auto"/>
                <w:kern w:val="0"/>
                <w:szCs w:val="24"/>
              </w:rPr>
            </w:pPr>
            <w:r w:rsidRPr="00050F66">
              <w:rPr>
                <w:color w:val="auto"/>
                <w:kern w:val="0"/>
                <w:szCs w:val="24"/>
              </w:rPr>
              <w:t>Public health Act Cap 242</w:t>
            </w:r>
          </w:p>
          <w:p w14:paraId="6348D4AB" w14:textId="77777777" w:rsidR="002879B7" w:rsidRPr="00050F66" w:rsidRDefault="00716FF7" w:rsidP="00595D44">
            <w:pPr>
              <w:numPr>
                <w:ilvl w:val="0"/>
                <w:numId w:val="75"/>
              </w:numPr>
              <w:spacing w:after="0" w:line="360" w:lineRule="auto"/>
              <w:rPr>
                <w:color w:val="auto"/>
                <w:kern w:val="0"/>
                <w:szCs w:val="24"/>
              </w:rPr>
            </w:pPr>
            <w:r w:rsidRPr="00050F66">
              <w:rPr>
                <w:color w:val="auto"/>
                <w:kern w:val="0"/>
                <w:szCs w:val="24"/>
              </w:rPr>
              <w:t>EMCA 1999</w:t>
            </w:r>
          </w:p>
          <w:p w14:paraId="7C1381DA" w14:textId="77777777" w:rsidR="002879B7" w:rsidRPr="00050F66" w:rsidRDefault="00716FF7" w:rsidP="00595D44">
            <w:pPr>
              <w:numPr>
                <w:ilvl w:val="0"/>
                <w:numId w:val="75"/>
              </w:numPr>
              <w:spacing w:after="0" w:line="360" w:lineRule="auto"/>
              <w:rPr>
                <w:color w:val="auto"/>
                <w:kern w:val="0"/>
                <w:szCs w:val="24"/>
              </w:rPr>
            </w:pPr>
            <w:r w:rsidRPr="00050F66">
              <w:rPr>
                <w:color w:val="auto"/>
                <w:kern w:val="0"/>
                <w:szCs w:val="24"/>
              </w:rPr>
              <w:t>NEMA regulations</w:t>
            </w:r>
          </w:p>
          <w:p w14:paraId="13699151" w14:textId="77777777" w:rsidR="002879B7" w:rsidRPr="00050F66" w:rsidRDefault="00716FF7" w:rsidP="00595D44">
            <w:pPr>
              <w:numPr>
                <w:ilvl w:val="0"/>
                <w:numId w:val="75"/>
              </w:numPr>
              <w:spacing w:after="0" w:line="360" w:lineRule="auto"/>
              <w:rPr>
                <w:color w:val="auto"/>
                <w:kern w:val="0"/>
                <w:szCs w:val="24"/>
              </w:rPr>
            </w:pPr>
            <w:r w:rsidRPr="00050F66">
              <w:rPr>
                <w:color w:val="auto"/>
                <w:kern w:val="0"/>
                <w:szCs w:val="24"/>
              </w:rPr>
              <w:t>Meat control Act Cap 365</w:t>
            </w:r>
          </w:p>
          <w:p w14:paraId="53F8937C" w14:textId="77777777" w:rsidR="002879B7" w:rsidRPr="00050F66" w:rsidRDefault="00716FF7" w:rsidP="00595D44">
            <w:pPr>
              <w:numPr>
                <w:ilvl w:val="0"/>
                <w:numId w:val="75"/>
              </w:numPr>
              <w:spacing w:after="0" w:line="360" w:lineRule="auto"/>
              <w:rPr>
                <w:color w:val="auto"/>
                <w:kern w:val="0"/>
                <w:szCs w:val="24"/>
              </w:rPr>
            </w:pPr>
            <w:r w:rsidRPr="00050F66">
              <w:rPr>
                <w:color w:val="auto"/>
                <w:kern w:val="0"/>
                <w:szCs w:val="24"/>
              </w:rPr>
              <w:t>OSH Act 2007</w:t>
            </w:r>
          </w:p>
          <w:p w14:paraId="023EEBB2" w14:textId="77777777" w:rsidR="002879B7" w:rsidRPr="00050F66" w:rsidRDefault="00716FF7" w:rsidP="00595D44">
            <w:pPr>
              <w:numPr>
                <w:ilvl w:val="0"/>
                <w:numId w:val="75"/>
              </w:numPr>
              <w:spacing w:after="0" w:line="360" w:lineRule="auto"/>
              <w:rPr>
                <w:color w:val="auto"/>
                <w:kern w:val="0"/>
                <w:szCs w:val="24"/>
              </w:rPr>
            </w:pPr>
            <w:r w:rsidRPr="00050F66">
              <w:rPr>
                <w:color w:val="auto"/>
                <w:kern w:val="0"/>
                <w:szCs w:val="24"/>
              </w:rPr>
              <w:t>Factories Act 514</w:t>
            </w:r>
          </w:p>
        </w:tc>
      </w:tr>
      <w:tr w:rsidR="002879B7" w:rsidRPr="00050F66" w14:paraId="18886A5B" w14:textId="77777777">
        <w:trPr>
          <w:trHeight w:val="70"/>
        </w:trPr>
        <w:tc>
          <w:tcPr>
            <w:tcW w:w="2198" w:type="pct"/>
          </w:tcPr>
          <w:p w14:paraId="2659030B" w14:textId="7E3BD528" w:rsidR="002879B7" w:rsidRPr="00050F66" w:rsidRDefault="00716FF7" w:rsidP="00595D44">
            <w:pPr>
              <w:pStyle w:val="ListParagraph"/>
              <w:numPr>
                <w:ilvl w:val="0"/>
                <w:numId w:val="74"/>
              </w:numPr>
              <w:rPr>
                <w:szCs w:val="24"/>
              </w:rPr>
            </w:pPr>
            <w:r w:rsidRPr="00050F66">
              <w:rPr>
                <w:szCs w:val="24"/>
              </w:rPr>
              <w:lastRenderedPageBreak/>
              <w:t xml:space="preserve">Permits and certifications </w:t>
            </w:r>
            <w:r w:rsidR="0078777D" w:rsidRPr="00050F66">
              <w:rPr>
                <w:szCs w:val="24"/>
              </w:rPr>
              <w:t>may include but are not limited to:</w:t>
            </w:r>
          </w:p>
        </w:tc>
        <w:tc>
          <w:tcPr>
            <w:tcW w:w="2802" w:type="pct"/>
          </w:tcPr>
          <w:p w14:paraId="3FD68AB2" w14:textId="77777777" w:rsidR="002879B7" w:rsidRPr="00050F66" w:rsidRDefault="00716FF7" w:rsidP="00595D44">
            <w:pPr>
              <w:numPr>
                <w:ilvl w:val="0"/>
                <w:numId w:val="77"/>
              </w:numPr>
              <w:spacing w:after="200" w:line="360" w:lineRule="auto"/>
              <w:contextualSpacing/>
              <w:rPr>
                <w:szCs w:val="24"/>
              </w:rPr>
            </w:pPr>
            <w:r w:rsidRPr="00050F66">
              <w:rPr>
                <w:szCs w:val="24"/>
              </w:rPr>
              <w:t>Movement permits</w:t>
            </w:r>
          </w:p>
          <w:p w14:paraId="2493B65E" w14:textId="77777777" w:rsidR="002879B7" w:rsidRPr="00050F66" w:rsidRDefault="00716FF7" w:rsidP="00595D44">
            <w:pPr>
              <w:numPr>
                <w:ilvl w:val="0"/>
                <w:numId w:val="77"/>
              </w:numPr>
              <w:spacing w:after="200" w:line="360" w:lineRule="auto"/>
              <w:contextualSpacing/>
              <w:rPr>
                <w:szCs w:val="24"/>
              </w:rPr>
            </w:pPr>
            <w:r w:rsidRPr="00050F66">
              <w:rPr>
                <w:szCs w:val="24"/>
              </w:rPr>
              <w:t>No objection permits</w:t>
            </w:r>
          </w:p>
          <w:p w14:paraId="51C7F69C" w14:textId="77777777" w:rsidR="002879B7" w:rsidRPr="00050F66" w:rsidRDefault="00716FF7" w:rsidP="00595D44">
            <w:pPr>
              <w:numPr>
                <w:ilvl w:val="0"/>
                <w:numId w:val="77"/>
              </w:numPr>
              <w:spacing w:after="200" w:line="360" w:lineRule="auto"/>
              <w:contextualSpacing/>
              <w:rPr>
                <w:szCs w:val="24"/>
              </w:rPr>
            </w:pPr>
            <w:r w:rsidRPr="00050F66">
              <w:rPr>
                <w:szCs w:val="24"/>
              </w:rPr>
              <w:t>Meat inspection permits</w:t>
            </w:r>
          </w:p>
          <w:p w14:paraId="7F4C9CEE" w14:textId="77777777" w:rsidR="002879B7" w:rsidRPr="00050F66" w:rsidRDefault="00716FF7" w:rsidP="00595D44">
            <w:pPr>
              <w:numPr>
                <w:ilvl w:val="0"/>
                <w:numId w:val="77"/>
              </w:numPr>
              <w:spacing w:after="200" w:line="360" w:lineRule="auto"/>
              <w:contextualSpacing/>
              <w:rPr>
                <w:szCs w:val="24"/>
              </w:rPr>
            </w:pPr>
            <w:r w:rsidRPr="00050F66">
              <w:rPr>
                <w:szCs w:val="24"/>
              </w:rPr>
              <w:t>Food and hygiene certificate</w:t>
            </w:r>
          </w:p>
          <w:p w14:paraId="392D43A2" w14:textId="77777777" w:rsidR="002879B7" w:rsidRPr="00050F66" w:rsidRDefault="00716FF7" w:rsidP="00595D44">
            <w:pPr>
              <w:numPr>
                <w:ilvl w:val="0"/>
                <w:numId w:val="75"/>
              </w:numPr>
              <w:spacing w:after="0" w:line="360" w:lineRule="auto"/>
              <w:rPr>
                <w:color w:val="auto"/>
                <w:kern w:val="0"/>
                <w:szCs w:val="24"/>
              </w:rPr>
            </w:pPr>
            <w:r w:rsidRPr="00050F66">
              <w:rPr>
                <w:szCs w:val="24"/>
              </w:rPr>
              <w:t>Meat transportation permit</w:t>
            </w:r>
          </w:p>
        </w:tc>
      </w:tr>
      <w:tr w:rsidR="002879B7" w:rsidRPr="00050F66" w14:paraId="162D15F8" w14:textId="77777777">
        <w:trPr>
          <w:trHeight w:val="70"/>
        </w:trPr>
        <w:tc>
          <w:tcPr>
            <w:tcW w:w="2198" w:type="pct"/>
          </w:tcPr>
          <w:p w14:paraId="4464E9FE" w14:textId="78E179B3" w:rsidR="002879B7" w:rsidRPr="00050F66" w:rsidRDefault="00716FF7" w:rsidP="00595D44">
            <w:pPr>
              <w:pStyle w:val="ListParagraph"/>
              <w:numPr>
                <w:ilvl w:val="0"/>
                <w:numId w:val="74"/>
              </w:numPr>
              <w:rPr>
                <w:szCs w:val="24"/>
              </w:rPr>
            </w:pPr>
            <w:r w:rsidRPr="00050F66">
              <w:rPr>
                <w:szCs w:val="24"/>
              </w:rPr>
              <w:t xml:space="preserve">Weaning Management </w:t>
            </w:r>
            <w:r w:rsidR="0078777D" w:rsidRPr="00050F66">
              <w:rPr>
                <w:szCs w:val="24"/>
              </w:rPr>
              <w:t>may include but are not limited to:</w:t>
            </w:r>
          </w:p>
        </w:tc>
        <w:tc>
          <w:tcPr>
            <w:tcW w:w="2802" w:type="pct"/>
          </w:tcPr>
          <w:p w14:paraId="121164CA" w14:textId="2F228D5F" w:rsidR="002879B7" w:rsidRPr="00050F66" w:rsidRDefault="00716FF7" w:rsidP="00595D44">
            <w:pPr>
              <w:numPr>
                <w:ilvl w:val="0"/>
                <w:numId w:val="75"/>
              </w:numPr>
              <w:spacing w:after="0" w:line="360" w:lineRule="auto"/>
              <w:rPr>
                <w:color w:val="auto"/>
                <w:kern w:val="0"/>
                <w:szCs w:val="24"/>
              </w:rPr>
            </w:pPr>
            <w:r w:rsidRPr="00050F66">
              <w:rPr>
                <w:color w:val="auto"/>
                <w:kern w:val="0"/>
                <w:szCs w:val="24"/>
              </w:rPr>
              <w:t xml:space="preserve"> </w:t>
            </w:r>
            <w:r w:rsidR="009B5272" w:rsidRPr="00050F66">
              <w:rPr>
                <w:color w:val="auto"/>
                <w:kern w:val="0"/>
                <w:szCs w:val="24"/>
              </w:rPr>
              <w:t>Weaning weight estimation</w:t>
            </w:r>
          </w:p>
          <w:p w14:paraId="0CC94EE8" w14:textId="77777777" w:rsidR="009B5272" w:rsidRPr="00050F66" w:rsidRDefault="009B5272" w:rsidP="00595D44">
            <w:pPr>
              <w:numPr>
                <w:ilvl w:val="0"/>
                <w:numId w:val="75"/>
              </w:numPr>
              <w:spacing w:after="0" w:line="360" w:lineRule="auto"/>
              <w:rPr>
                <w:color w:val="auto"/>
                <w:kern w:val="0"/>
                <w:szCs w:val="24"/>
              </w:rPr>
            </w:pPr>
            <w:r w:rsidRPr="00050F66">
              <w:rPr>
                <w:color w:val="auto"/>
                <w:kern w:val="0"/>
                <w:szCs w:val="24"/>
              </w:rPr>
              <w:t>Creep feeding</w:t>
            </w:r>
          </w:p>
          <w:p w14:paraId="02D4A720" w14:textId="77777777" w:rsidR="009B5272" w:rsidRPr="00050F66" w:rsidRDefault="009B5272" w:rsidP="00595D44">
            <w:pPr>
              <w:numPr>
                <w:ilvl w:val="0"/>
                <w:numId w:val="75"/>
              </w:numPr>
              <w:spacing w:after="0" w:line="360" w:lineRule="auto"/>
              <w:rPr>
                <w:color w:val="auto"/>
                <w:kern w:val="0"/>
                <w:szCs w:val="24"/>
              </w:rPr>
            </w:pPr>
            <w:r w:rsidRPr="00050F66">
              <w:rPr>
                <w:color w:val="auto"/>
                <w:kern w:val="0"/>
                <w:szCs w:val="24"/>
              </w:rPr>
              <w:t>Water access</w:t>
            </w:r>
          </w:p>
          <w:p w14:paraId="550C8CAF" w14:textId="46788319" w:rsidR="009B5272" w:rsidRPr="00050F66" w:rsidRDefault="009B5272" w:rsidP="00595D44">
            <w:pPr>
              <w:numPr>
                <w:ilvl w:val="0"/>
                <w:numId w:val="75"/>
              </w:numPr>
              <w:spacing w:after="0" w:line="360" w:lineRule="auto"/>
              <w:rPr>
                <w:color w:val="auto"/>
                <w:kern w:val="0"/>
                <w:szCs w:val="24"/>
              </w:rPr>
            </w:pPr>
            <w:r w:rsidRPr="00050F66">
              <w:rPr>
                <w:color w:val="auto"/>
                <w:kern w:val="0"/>
                <w:szCs w:val="24"/>
              </w:rPr>
              <w:t>Vaccination</w:t>
            </w:r>
          </w:p>
          <w:p w14:paraId="21167499" w14:textId="605026E3" w:rsidR="009B5272" w:rsidRPr="00050F66" w:rsidRDefault="009B5272" w:rsidP="00595D44">
            <w:pPr>
              <w:numPr>
                <w:ilvl w:val="0"/>
                <w:numId w:val="75"/>
              </w:numPr>
              <w:spacing w:after="0" w:line="360" w:lineRule="auto"/>
              <w:rPr>
                <w:color w:val="auto"/>
                <w:kern w:val="0"/>
                <w:szCs w:val="24"/>
              </w:rPr>
            </w:pPr>
            <w:r w:rsidRPr="00050F66">
              <w:rPr>
                <w:color w:val="auto"/>
                <w:kern w:val="0"/>
                <w:szCs w:val="24"/>
              </w:rPr>
              <w:t>Deworming</w:t>
            </w:r>
          </w:p>
          <w:p w14:paraId="6A2F466F" w14:textId="56E2E913" w:rsidR="009B5272" w:rsidRPr="00050F66" w:rsidRDefault="009B5272" w:rsidP="00595D44">
            <w:pPr>
              <w:numPr>
                <w:ilvl w:val="0"/>
                <w:numId w:val="75"/>
              </w:numPr>
              <w:spacing w:after="0" w:line="360" w:lineRule="auto"/>
              <w:rPr>
                <w:color w:val="auto"/>
                <w:kern w:val="0"/>
                <w:szCs w:val="24"/>
              </w:rPr>
            </w:pPr>
            <w:r w:rsidRPr="00050F66">
              <w:rPr>
                <w:color w:val="auto"/>
                <w:kern w:val="0"/>
                <w:szCs w:val="24"/>
              </w:rPr>
              <w:t>Housing</w:t>
            </w:r>
          </w:p>
          <w:p w14:paraId="5A6D0724" w14:textId="77777777" w:rsidR="009B5272" w:rsidRPr="00050F66" w:rsidRDefault="009B5272" w:rsidP="00595D44">
            <w:pPr>
              <w:numPr>
                <w:ilvl w:val="0"/>
                <w:numId w:val="75"/>
              </w:numPr>
              <w:spacing w:after="0" w:line="360" w:lineRule="auto"/>
              <w:rPr>
                <w:color w:val="auto"/>
                <w:kern w:val="0"/>
                <w:szCs w:val="24"/>
              </w:rPr>
            </w:pPr>
            <w:r w:rsidRPr="00050F66">
              <w:rPr>
                <w:color w:val="auto"/>
                <w:kern w:val="0"/>
                <w:szCs w:val="24"/>
              </w:rPr>
              <w:t>Feeding management</w:t>
            </w:r>
          </w:p>
          <w:p w14:paraId="4EDFDFD8" w14:textId="77777777" w:rsidR="009B5272" w:rsidRPr="00050F66" w:rsidRDefault="009B5272" w:rsidP="00595D44">
            <w:pPr>
              <w:numPr>
                <w:ilvl w:val="0"/>
                <w:numId w:val="75"/>
              </w:numPr>
              <w:spacing w:after="0" w:line="360" w:lineRule="auto"/>
              <w:rPr>
                <w:color w:val="auto"/>
                <w:kern w:val="0"/>
                <w:szCs w:val="24"/>
              </w:rPr>
            </w:pPr>
            <w:r w:rsidRPr="00050F66">
              <w:rPr>
                <w:color w:val="auto"/>
                <w:kern w:val="0"/>
                <w:szCs w:val="24"/>
              </w:rPr>
              <w:t xml:space="preserve">Health monitoring </w:t>
            </w:r>
          </w:p>
          <w:p w14:paraId="770D4330" w14:textId="77777777" w:rsidR="009B5272" w:rsidRPr="00050F66" w:rsidRDefault="009B5272" w:rsidP="00595D44">
            <w:pPr>
              <w:numPr>
                <w:ilvl w:val="0"/>
                <w:numId w:val="75"/>
              </w:numPr>
              <w:spacing w:after="0" w:line="360" w:lineRule="auto"/>
              <w:rPr>
                <w:color w:val="auto"/>
                <w:kern w:val="0"/>
                <w:szCs w:val="24"/>
              </w:rPr>
            </w:pPr>
            <w:r w:rsidRPr="00050F66">
              <w:rPr>
                <w:color w:val="auto"/>
                <w:kern w:val="0"/>
                <w:szCs w:val="24"/>
              </w:rPr>
              <w:t>Sow management</w:t>
            </w:r>
          </w:p>
          <w:p w14:paraId="6E71934E" w14:textId="04606916" w:rsidR="009B5272" w:rsidRPr="00050F66" w:rsidRDefault="009B5272" w:rsidP="00595D44">
            <w:pPr>
              <w:numPr>
                <w:ilvl w:val="0"/>
                <w:numId w:val="75"/>
              </w:numPr>
              <w:spacing w:after="0" w:line="360" w:lineRule="auto"/>
              <w:rPr>
                <w:color w:val="auto"/>
                <w:kern w:val="0"/>
                <w:szCs w:val="24"/>
              </w:rPr>
            </w:pPr>
            <w:r w:rsidRPr="00050F66">
              <w:rPr>
                <w:color w:val="auto"/>
                <w:kern w:val="0"/>
                <w:szCs w:val="24"/>
              </w:rPr>
              <w:t>Record keeping</w:t>
            </w:r>
          </w:p>
        </w:tc>
      </w:tr>
      <w:tr w:rsidR="002879B7" w:rsidRPr="00050F66" w14:paraId="290E4978" w14:textId="77777777">
        <w:trPr>
          <w:trHeight w:val="70"/>
        </w:trPr>
        <w:tc>
          <w:tcPr>
            <w:tcW w:w="2198" w:type="pct"/>
          </w:tcPr>
          <w:p w14:paraId="5AB07DAB" w14:textId="77777777" w:rsidR="002879B7" w:rsidRPr="00050F66" w:rsidRDefault="00716FF7" w:rsidP="00595D44">
            <w:pPr>
              <w:pStyle w:val="ListParagraph"/>
              <w:numPr>
                <w:ilvl w:val="0"/>
                <w:numId w:val="74"/>
              </w:numPr>
              <w:rPr>
                <w:szCs w:val="24"/>
              </w:rPr>
            </w:pPr>
            <w:r w:rsidRPr="00050F66">
              <w:rPr>
                <w:szCs w:val="24"/>
              </w:rPr>
              <w:t xml:space="preserve">Iron Supplementation includes but not limited;  </w:t>
            </w:r>
          </w:p>
        </w:tc>
        <w:tc>
          <w:tcPr>
            <w:tcW w:w="2802" w:type="pct"/>
          </w:tcPr>
          <w:p w14:paraId="3FD1FA43" w14:textId="77777777" w:rsidR="002879B7" w:rsidRPr="00050F66" w:rsidRDefault="00716FF7" w:rsidP="00595D44">
            <w:pPr>
              <w:numPr>
                <w:ilvl w:val="0"/>
                <w:numId w:val="75"/>
              </w:numPr>
              <w:spacing w:after="0" w:line="360" w:lineRule="auto"/>
              <w:rPr>
                <w:szCs w:val="24"/>
              </w:rPr>
            </w:pPr>
            <w:r w:rsidRPr="00050F66">
              <w:rPr>
                <w:szCs w:val="24"/>
              </w:rPr>
              <w:t xml:space="preserve">Iron injection </w:t>
            </w:r>
          </w:p>
          <w:p w14:paraId="757AC0D1" w14:textId="77777777" w:rsidR="002879B7" w:rsidRPr="00050F66" w:rsidRDefault="00716FF7" w:rsidP="00595D44">
            <w:pPr>
              <w:numPr>
                <w:ilvl w:val="0"/>
                <w:numId w:val="75"/>
              </w:numPr>
              <w:spacing w:after="0" w:line="360" w:lineRule="auto"/>
              <w:rPr>
                <w:szCs w:val="24"/>
              </w:rPr>
            </w:pPr>
            <w:r w:rsidRPr="00050F66">
              <w:rPr>
                <w:szCs w:val="24"/>
              </w:rPr>
              <w:t xml:space="preserve">Sterilized soil </w:t>
            </w:r>
          </w:p>
          <w:p w14:paraId="01440206" w14:textId="77777777" w:rsidR="002879B7" w:rsidRPr="00050F66" w:rsidRDefault="00716FF7" w:rsidP="00595D44">
            <w:pPr>
              <w:numPr>
                <w:ilvl w:val="0"/>
                <w:numId w:val="75"/>
              </w:numPr>
              <w:spacing w:after="0" w:line="360" w:lineRule="auto"/>
              <w:rPr>
                <w:szCs w:val="24"/>
              </w:rPr>
            </w:pPr>
            <w:r w:rsidRPr="00050F66">
              <w:rPr>
                <w:szCs w:val="24"/>
              </w:rPr>
              <w:t xml:space="preserve">Iron sulphate paste </w:t>
            </w:r>
          </w:p>
        </w:tc>
      </w:tr>
      <w:tr w:rsidR="002879B7" w:rsidRPr="00050F66" w14:paraId="2744FAAF" w14:textId="77777777">
        <w:trPr>
          <w:trHeight w:val="70"/>
        </w:trPr>
        <w:tc>
          <w:tcPr>
            <w:tcW w:w="2198" w:type="pct"/>
          </w:tcPr>
          <w:p w14:paraId="42C70E27" w14:textId="08397163" w:rsidR="002879B7" w:rsidRPr="00050F66" w:rsidRDefault="00716FF7" w:rsidP="00595D44">
            <w:pPr>
              <w:pStyle w:val="ListParagraph"/>
              <w:numPr>
                <w:ilvl w:val="0"/>
                <w:numId w:val="74"/>
              </w:numPr>
              <w:rPr>
                <w:szCs w:val="24"/>
              </w:rPr>
            </w:pPr>
            <w:r w:rsidRPr="00050F66">
              <w:rPr>
                <w:rFonts w:eastAsia="Arial"/>
                <w:color w:val="000000"/>
                <w:spacing w:val="2"/>
                <w:w w:val="97"/>
                <w:szCs w:val="24"/>
              </w:rPr>
              <w:t>Feed</w:t>
            </w:r>
            <w:r w:rsidRPr="00050F66">
              <w:rPr>
                <w:rFonts w:eastAsia="Arial"/>
                <w:color w:val="000000"/>
                <w:w w:val="93"/>
                <w:szCs w:val="24"/>
              </w:rPr>
              <w:t xml:space="preserve"> </w:t>
            </w:r>
            <w:r w:rsidRPr="00050F66">
              <w:rPr>
                <w:rFonts w:eastAsia="Arial"/>
                <w:color w:val="000000"/>
                <w:spacing w:val="8"/>
                <w:w w:val="92"/>
                <w:szCs w:val="24"/>
              </w:rPr>
              <w:t>supplements</w:t>
            </w:r>
            <w:r w:rsidRPr="00050F66">
              <w:rPr>
                <w:szCs w:val="24"/>
              </w:rPr>
              <w:t xml:space="preserve"> </w:t>
            </w:r>
            <w:r w:rsidR="0078777D" w:rsidRPr="00050F66">
              <w:rPr>
                <w:szCs w:val="24"/>
              </w:rPr>
              <w:t>may include but are not limited to:</w:t>
            </w:r>
          </w:p>
        </w:tc>
        <w:tc>
          <w:tcPr>
            <w:tcW w:w="2802" w:type="pct"/>
          </w:tcPr>
          <w:p w14:paraId="6976BE74" w14:textId="77777777" w:rsidR="002879B7" w:rsidRPr="00050F66" w:rsidRDefault="00716FF7" w:rsidP="00595D44">
            <w:pPr>
              <w:numPr>
                <w:ilvl w:val="0"/>
                <w:numId w:val="75"/>
              </w:numPr>
              <w:spacing w:after="0" w:line="360" w:lineRule="auto"/>
              <w:rPr>
                <w:szCs w:val="24"/>
              </w:rPr>
            </w:pPr>
            <w:r w:rsidRPr="00050F66">
              <w:rPr>
                <w:szCs w:val="24"/>
              </w:rPr>
              <w:t xml:space="preserve">Wheat bran </w:t>
            </w:r>
          </w:p>
          <w:p w14:paraId="0B7546DB" w14:textId="77777777" w:rsidR="002879B7" w:rsidRPr="00050F66" w:rsidRDefault="00716FF7" w:rsidP="00595D44">
            <w:pPr>
              <w:numPr>
                <w:ilvl w:val="0"/>
                <w:numId w:val="75"/>
              </w:numPr>
              <w:spacing w:after="0" w:line="360" w:lineRule="auto"/>
              <w:rPr>
                <w:szCs w:val="24"/>
              </w:rPr>
            </w:pPr>
            <w:r w:rsidRPr="00050F66">
              <w:rPr>
                <w:szCs w:val="24"/>
              </w:rPr>
              <w:t xml:space="preserve">Creep feed </w:t>
            </w:r>
          </w:p>
          <w:p w14:paraId="2D2BE373" w14:textId="77777777" w:rsidR="002879B7" w:rsidRPr="00050F66" w:rsidRDefault="00716FF7" w:rsidP="00595D44">
            <w:pPr>
              <w:numPr>
                <w:ilvl w:val="0"/>
                <w:numId w:val="75"/>
              </w:numPr>
              <w:spacing w:after="0" w:line="360" w:lineRule="auto"/>
              <w:rPr>
                <w:szCs w:val="24"/>
              </w:rPr>
            </w:pPr>
            <w:r w:rsidRPr="00050F66">
              <w:rPr>
                <w:szCs w:val="24"/>
              </w:rPr>
              <w:t xml:space="preserve">Mineral licks </w:t>
            </w:r>
          </w:p>
          <w:p w14:paraId="07C18CD8" w14:textId="77777777" w:rsidR="002879B7" w:rsidRPr="00050F66" w:rsidRDefault="00716FF7" w:rsidP="00595D44">
            <w:pPr>
              <w:numPr>
                <w:ilvl w:val="0"/>
                <w:numId w:val="75"/>
              </w:numPr>
              <w:spacing w:after="0" w:line="360" w:lineRule="auto"/>
              <w:rPr>
                <w:szCs w:val="24"/>
              </w:rPr>
            </w:pPr>
            <w:r w:rsidRPr="00050F66">
              <w:rPr>
                <w:szCs w:val="24"/>
              </w:rPr>
              <w:t xml:space="preserve">Feed additives </w:t>
            </w:r>
          </w:p>
        </w:tc>
      </w:tr>
      <w:tr w:rsidR="002879B7" w:rsidRPr="00050F66" w14:paraId="6B6E352F" w14:textId="77777777">
        <w:trPr>
          <w:trHeight w:val="70"/>
        </w:trPr>
        <w:tc>
          <w:tcPr>
            <w:tcW w:w="2198" w:type="pct"/>
          </w:tcPr>
          <w:p w14:paraId="0AEF5B4C" w14:textId="39A1A034" w:rsidR="002879B7" w:rsidRPr="00050F66" w:rsidRDefault="00716FF7" w:rsidP="00595D44">
            <w:pPr>
              <w:pStyle w:val="ListParagraph"/>
              <w:numPr>
                <w:ilvl w:val="0"/>
                <w:numId w:val="74"/>
              </w:numPr>
              <w:rPr>
                <w:w w:val="97"/>
                <w:szCs w:val="24"/>
              </w:rPr>
            </w:pPr>
            <w:r w:rsidRPr="00050F66">
              <w:rPr>
                <w:szCs w:val="24"/>
              </w:rPr>
              <w:t xml:space="preserve">Environmental conditions </w:t>
            </w:r>
            <w:r w:rsidR="0078777D" w:rsidRPr="00050F66">
              <w:rPr>
                <w:szCs w:val="24"/>
              </w:rPr>
              <w:t>may include but are not limited to:</w:t>
            </w:r>
          </w:p>
        </w:tc>
        <w:tc>
          <w:tcPr>
            <w:tcW w:w="2802" w:type="pct"/>
          </w:tcPr>
          <w:p w14:paraId="1B8E33CD" w14:textId="77777777" w:rsidR="002879B7" w:rsidRPr="00050F66" w:rsidRDefault="00716FF7" w:rsidP="00595D44">
            <w:pPr>
              <w:numPr>
                <w:ilvl w:val="0"/>
                <w:numId w:val="75"/>
              </w:numPr>
              <w:spacing w:after="0" w:line="360" w:lineRule="auto"/>
              <w:rPr>
                <w:szCs w:val="24"/>
              </w:rPr>
            </w:pPr>
            <w:r w:rsidRPr="00050F66">
              <w:rPr>
                <w:szCs w:val="24"/>
              </w:rPr>
              <w:t xml:space="preserve">Temperature </w:t>
            </w:r>
          </w:p>
          <w:p w14:paraId="3965F400" w14:textId="77777777" w:rsidR="002879B7" w:rsidRPr="00050F66" w:rsidRDefault="00716FF7" w:rsidP="00595D44">
            <w:pPr>
              <w:numPr>
                <w:ilvl w:val="0"/>
                <w:numId w:val="75"/>
              </w:numPr>
              <w:spacing w:after="0" w:line="360" w:lineRule="auto"/>
              <w:rPr>
                <w:szCs w:val="24"/>
              </w:rPr>
            </w:pPr>
            <w:r w:rsidRPr="00050F66">
              <w:rPr>
                <w:szCs w:val="24"/>
              </w:rPr>
              <w:t>Cleanliness</w:t>
            </w:r>
          </w:p>
          <w:p w14:paraId="174E6424" w14:textId="77777777" w:rsidR="002879B7" w:rsidRPr="00050F66" w:rsidRDefault="00716FF7" w:rsidP="00595D44">
            <w:pPr>
              <w:numPr>
                <w:ilvl w:val="0"/>
                <w:numId w:val="75"/>
              </w:numPr>
              <w:spacing w:after="0" w:line="360" w:lineRule="auto"/>
              <w:rPr>
                <w:szCs w:val="24"/>
              </w:rPr>
            </w:pPr>
            <w:r w:rsidRPr="00050F66">
              <w:rPr>
                <w:szCs w:val="24"/>
              </w:rPr>
              <w:t xml:space="preserve">Humidity </w:t>
            </w:r>
          </w:p>
          <w:p w14:paraId="35647F23" w14:textId="77777777" w:rsidR="002879B7" w:rsidRPr="00050F66" w:rsidRDefault="00716FF7" w:rsidP="00595D44">
            <w:pPr>
              <w:numPr>
                <w:ilvl w:val="0"/>
                <w:numId w:val="75"/>
              </w:numPr>
              <w:spacing w:after="0" w:line="360" w:lineRule="auto"/>
              <w:rPr>
                <w:szCs w:val="24"/>
              </w:rPr>
            </w:pPr>
            <w:r w:rsidRPr="00050F66">
              <w:rPr>
                <w:szCs w:val="24"/>
              </w:rPr>
              <w:t xml:space="preserve">Light  </w:t>
            </w:r>
          </w:p>
        </w:tc>
      </w:tr>
      <w:tr w:rsidR="002879B7" w:rsidRPr="00050F66" w14:paraId="72EAD705" w14:textId="77777777">
        <w:trPr>
          <w:trHeight w:val="70"/>
        </w:trPr>
        <w:tc>
          <w:tcPr>
            <w:tcW w:w="2198" w:type="pct"/>
          </w:tcPr>
          <w:p w14:paraId="7DFB333F" w14:textId="72F063A8" w:rsidR="002879B7" w:rsidRPr="00050F66" w:rsidRDefault="00716FF7" w:rsidP="00595D44">
            <w:pPr>
              <w:pStyle w:val="ListParagraph"/>
              <w:numPr>
                <w:ilvl w:val="0"/>
                <w:numId w:val="74"/>
              </w:numPr>
              <w:rPr>
                <w:szCs w:val="24"/>
              </w:rPr>
            </w:pPr>
            <w:r w:rsidRPr="00050F66">
              <w:rPr>
                <w:szCs w:val="24"/>
              </w:rPr>
              <w:t xml:space="preserve">Health monitoring and management </w:t>
            </w:r>
            <w:r w:rsidR="0078777D" w:rsidRPr="00050F66">
              <w:rPr>
                <w:szCs w:val="24"/>
              </w:rPr>
              <w:t>may include but are not limited to:</w:t>
            </w:r>
          </w:p>
        </w:tc>
        <w:tc>
          <w:tcPr>
            <w:tcW w:w="2802" w:type="pct"/>
          </w:tcPr>
          <w:p w14:paraId="28E9FCBC" w14:textId="77777777" w:rsidR="002879B7" w:rsidRPr="00050F66" w:rsidRDefault="00716FF7" w:rsidP="00595D44">
            <w:pPr>
              <w:numPr>
                <w:ilvl w:val="0"/>
                <w:numId w:val="75"/>
              </w:numPr>
              <w:spacing w:after="0" w:line="360" w:lineRule="auto"/>
              <w:rPr>
                <w:szCs w:val="24"/>
              </w:rPr>
            </w:pPr>
            <w:r w:rsidRPr="00050F66">
              <w:rPr>
                <w:szCs w:val="24"/>
              </w:rPr>
              <w:t xml:space="preserve">Vaccination </w:t>
            </w:r>
          </w:p>
          <w:p w14:paraId="33919416" w14:textId="77777777" w:rsidR="002879B7" w:rsidRPr="00050F66" w:rsidRDefault="00716FF7" w:rsidP="00595D44">
            <w:pPr>
              <w:numPr>
                <w:ilvl w:val="0"/>
                <w:numId w:val="75"/>
              </w:numPr>
              <w:spacing w:after="0" w:line="360" w:lineRule="auto"/>
              <w:rPr>
                <w:szCs w:val="24"/>
              </w:rPr>
            </w:pPr>
            <w:r w:rsidRPr="00050F66">
              <w:rPr>
                <w:szCs w:val="24"/>
              </w:rPr>
              <w:t xml:space="preserve">Temperature checks </w:t>
            </w:r>
          </w:p>
        </w:tc>
      </w:tr>
      <w:tr w:rsidR="002879B7" w:rsidRPr="00050F66" w14:paraId="27D42351" w14:textId="77777777">
        <w:trPr>
          <w:trHeight w:val="70"/>
        </w:trPr>
        <w:tc>
          <w:tcPr>
            <w:tcW w:w="2198" w:type="pct"/>
          </w:tcPr>
          <w:p w14:paraId="7EC993A1" w14:textId="3748E59D" w:rsidR="002879B7" w:rsidRPr="00050F66" w:rsidRDefault="00716FF7" w:rsidP="00595D44">
            <w:pPr>
              <w:pStyle w:val="ListParagraph"/>
              <w:numPr>
                <w:ilvl w:val="0"/>
                <w:numId w:val="74"/>
              </w:numPr>
              <w:rPr>
                <w:szCs w:val="24"/>
              </w:rPr>
            </w:pPr>
            <w:r w:rsidRPr="00050F66">
              <w:rPr>
                <w:szCs w:val="24"/>
              </w:rPr>
              <w:lastRenderedPageBreak/>
              <w:t>Pig farm bio-security practices</w:t>
            </w:r>
            <w:r w:rsidRPr="00050F66">
              <w:rPr>
                <w:i/>
                <w:szCs w:val="24"/>
              </w:rPr>
              <w:t xml:space="preserve"> </w:t>
            </w:r>
            <w:r w:rsidR="0078777D" w:rsidRPr="00050F66">
              <w:rPr>
                <w:szCs w:val="24"/>
              </w:rPr>
              <w:t>may include but are not limited to:</w:t>
            </w:r>
          </w:p>
        </w:tc>
        <w:tc>
          <w:tcPr>
            <w:tcW w:w="2802" w:type="pct"/>
          </w:tcPr>
          <w:p w14:paraId="163171BD" w14:textId="77777777" w:rsidR="002879B7" w:rsidRPr="00050F66" w:rsidRDefault="00716FF7" w:rsidP="00595D44">
            <w:pPr>
              <w:numPr>
                <w:ilvl w:val="0"/>
                <w:numId w:val="75"/>
              </w:numPr>
              <w:spacing w:after="0" w:line="360" w:lineRule="auto"/>
              <w:rPr>
                <w:szCs w:val="24"/>
              </w:rPr>
            </w:pPr>
            <w:r w:rsidRPr="00050F66">
              <w:rPr>
                <w:szCs w:val="24"/>
              </w:rPr>
              <w:t>Foot bath</w:t>
            </w:r>
          </w:p>
          <w:p w14:paraId="01E52905" w14:textId="77777777" w:rsidR="002879B7" w:rsidRPr="00050F66" w:rsidRDefault="00716FF7" w:rsidP="00595D44">
            <w:pPr>
              <w:numPr>
                <w:ilvl w:val="0"/>
                <w:numId w:val="75"/>
              </w:numPr>
              <w:spacing w:after="0" w:line="360" w:lineRule="auto"/>
              <w:rPr>
                <w:szCs w:val="24"/>
              </w:rPr>
            </w:pPr>
            <w:r w:rsidRPr="00050F66">
              <w:rPr>
                <w:szCs w:val="24"/>
              </w:rPr>
              <w:t>Quarantine</w:t>
            </w:r>
          </w:p>
          <w:p w14:paraId="4F63519F" w14:textId="77777777" w:rsidR="002879B7" w:rsidRPr="00050F66" w:rsidRDefault="00716FF7" w:rsidP="00595D44">
            <w:pPr>
              <w:numPr>
                <w:ilvl w:val="0"/>
                <w:numId w:val="75"/>
              </w:numPr>
              <w:spacing w:after="0" w:line="360" w:lineRule="auto"/>
              <w:rPr>
                <w:szCs w:val="24"/>
              </w:rPr>
            </w:pPr>
            <w:r w:rsidRPr="00050F66">
              <w:rPr>
                <w:szCs w:val="24"/>
              </w:rPr>
              <w:t>Pen disinfection</w:t>
            </w:r>
          </w:p>
          <w:p w14:paraId="303F326E" w14:textId="77777777" w:rsidR="002879B7" w:rsidRPr="00050F66" w:rsidRDefault="00716FF7" w:rsidP="00595D44">
            <w:pPr>
              <w:numPr>
                <w:ilvl w:val="0"/>
                <w:numId w:val="75"/>
              </w:numPr>
              <w:spacing w:after="0" w:line="360" w:lineRule="auto"/>
              <w:rPr>
                <w:szCs w:val="24"/>
              </w:rPr>
            </w:pPr>
            <w:r w:rsidRPr="00050F66">
              <w:rPr>
                <w:szCs w:val="24"/>
              </w:rPr>
              <w:t>Equipment sterilization</w:t>
            </w:r>
          </w:p>
          <w:p w14:paraId="037E8580" w14:textId="77777777" w:rsidR="002879B7" w:rsidRPr="00050F66" w:rsidRDefault="00716FF7" w:rsidP="00595D44">
            <w:pPr>
              <w:numPr>
                <w:ilvl w:val="0"/>
                <w:numId w:val="75"/>
              </w:numPr>
              <w:spacing w:after="0" w:line="360" w:lineRule="auto"/>
              <w:rPr>
                <w:szCs w:val="24"/>
              </w:rPr>
            </w:pPr>
            <w:r w:rsidRPr="00050F66">
              <w:rPr>
                <w:szCs w:val="24"/>
              </w:rPr>
              <w:t>Fencing</w:t>
            </w:r>
          </w:p>
        </w:tc>
      </w:tr>
      <w:tr w:rsidR="002879B7" w:rsidRPr="00050F66" w14:paraId="272CC850" w14:textId="77777777">
        <w:trPr>
          <w:trHeight w:val="70"/>
        </w:trPr>
        <w:tc>
          <w:tcPr>
            <w:tcW w:w="2198" w:type="pct"/>
          </w:tcPr>
          <w:p w14:paraId="105BAD86" w14:textId="77777777" w:rsidR="002879B7" w:rsidRPr="00050F66" w:rsidRDefault="00716FF7" w:rsidP="00595D44">
            <w:pPr>
              <w:pStyle w:val="ListParagraph"/>
              <w:numPr>
                <w:ilvl w:val="0"/>
                <w:numId w:val="74"/>
              </w:numPr>
              <w:rPr>
                <w:szCs w:val="24"/>
              </w:rPr>
            </w:pPr>
            <w:r w:rsidRPr="00050F66">
              <w:rPr>
                <w:szCs w:val="24"/>
              </w:rPr>
              <w:t>Breeding method and technologies</w:t>
            </w:r>
          </w:p>
          <w:p w14:paraId="281CB204" w14:textId="714E376A" w:rsidR="002879B7" w:rsidRPr="00050F66" w:rsidRDefault="0078777D" w:rsidP="0078777D">
            <w:pPr>
              <w:pStyle w:val="ListParagraph"/>
              <w:numPr>
                <w:ilvl w:val="0"/>
                <w:numId w:val="0"/>
              </w:numPr>
              <w:ind w:left="420"/>
              <w:rPr>
                <w:szCs w:val="24"/>
              </w:rPr>
            </w:pPr>
            <w:r w:rsidRPr="00050F66">
              <w:rPr>
                <w:szCs w:val="24"/>
              </w:rPr>
              <w:t>may include but are not limited to:</w:t>
            </w:r>
          </w:p>
        </w:tc>
        <w:tc>
          <w:tcPr>
            <w:tcW w:w="2802" w:type="pct"/>
          </w:tcPr>
          <w:p w14:paraId="6FE6101A" w14:textId="77777777" w:rsidR="002879B7" w:rsidRPr="00050F66" w:rsidRDefault="00716FF7" w:rsidP="00595D44">
            <w:pPr>
              <w:numPr>
                <w:ilvl w:val="0"/>
                <w:numId w:val="75"/>
              </w:numPr>
              <w:spacing w:after="0" w:line="360" w:lineRule="auto"/>
              <w:rPr>
                <w:szCs w:val="24"/>
              </w:rPr>
            </w:pPr>
            <w:r w:rsidRPr="00050F66">
              <w:rPr>
                <w:szCs w:val="24"/>
              </w:rPr>
              <w:t>A.1</w:t>
            </w:r>
          </w:p>
          <w:p w14:paraId="6804AEAD" w14:textId="1058355E" w:rsidR="002879B7" w:rsidRPr="00050F66" w:rsidRDefault="00733706" w:rsidP="00595D44">
            <w:pPr>
              <w:numPr>
                <w:ilvl w:val="0"/>
                <w:numId w:val="75"/>
              </w:numPr>
              <w:spacing w:after="0" w:line="360" w:lineRule="auto"/>
              <w:rPr>
                <w:szCs w:val="24"/>
              </w:rPr>
            </w:pPr>
            <w:r w:rsidRPr="00050F66">
              <w:rPr>
                <w:szCs w:val="24"/>
              </w:rPr>
              <w:t>Synchronization</w:t>
            </w:r>
            <w:r w:rsidR="00716FF7" w:rsidRPr="00050F66">
              <w:rPr>
                <w:szCs w:val="24"/>
              </w:rPr>
              <w:t xml:space="preserve"> </w:t>
            </w:r>
          </w:p>
          <w:p w14:paraId="16AE1F28" w14:textId="77777777" w:rsidR="002879B7" w:rsidRPr="00050F66" w:rsidRDefault="00716FF7" w:rsidP="00595D44">
            <w:pPr>
              <w:numPr>
                <w:ilvl w:val="0"/>
                <w:numId w:val="75"/>
              </w:numPr>
              <w:spacing w:after="0" w:line="360" w:lineRule="auto"/>
              <w:rPr>
                <w:szCs w:val="24"/>
              </w:rPr>
            </w:pPr>
            <w:r w:rsidRPr="00050F66">
              <w:rPr>
                <w:szCs w:val="24"/>
              </w:rPr>
              <w:t>Cross breeding</w:t>
            </w:r>
          </w:p>
          <w:p w14:paraId="30EE021F" w14:textId="77777777" w:rsidR="002879B7" w:rsidRPr="00050F66" w:rsidRDefault="00716FF7" w:rsidP="00595D44">
            <w:pPr>
              <w:numPr>
                <w:ilvl w:val="0"/>
                <w:numId w:val="75"/>
              </w:numPr>
              <w:spacing w:after="0" w:line="360" w:lineRule="auto"/>
              <w:rPr>
                <w:szCs w:val="24"/>
              </w:rPr>
            </w:pPr>
            <w:r w:rsidRPr="00050F66">
              <w:rPr>
                <w:szCs w:val="24"/>
              </w:rPr>
              <w:t>Pure breeding</w:t>
            </w:r>
          </w:p>
          <w:p w14:paraId="35D428C4" w14:textId="77777777" w:rsidR="002879B7" w:rsidRPr="00050F66" w:rsidRDefault="00716FF7" w:rsidP="00595D44">
            <w:pPr>
              <w:numPr>
                <w:ilvl w:val="0"/>
                <w:numId w:val="75"/>
              </w:numPr>
              <w:spacing w:after="0" w:line="360" w:lineRule="auto"/>
              <w:rPr>
                <w:szCs w:val="24"/>
              </w:rPr>
            </w:pPr>
            <w:r w:rsidRPr="00050F66">
              <w:rPr>
                <w:szCs w:val="24"/>
              </w:rPr>
              <w:t>Inbreeding</w:t>
            </w:r>
          </w:p>
        </w:tc>
      </w:tr>
      <w:tr w:rsidR="002879B7" w:rsidRPr="00050F66" w14:paraId="4F60B036" w14:textId="77777777">
        <w:trPr>
          <w:trHeight w:val="70"/>
        </w:trPr>
        <w:tc>
          <w:tcPr>
            <w:tcW w:w="2198" w:type="pct"/>
          </w:tcPr>
          <w:p w14:paraId="7C0D681F" w14:textId="7CDA507E" w:rsidR="002879B7" w:rsidRPr="00050F66" w:rsidRDefault="0078777D" w:rsidP="00595D44">
            <w:pPr>
              <w:pStyle w:val="ListParagraph"/>
              <w:numPr>
                <w:ilvl w:val="0"/>
                <w:numId w:val="74"/>
              </w:numPr>
              <w:rPr>
                <w:szCs w:val="24"/>
              </w:rPr>
            </w:pPr>
            <w:r w:rsidRPr="00050F66">
              <w:rPr>
                <w:szCs w:val="24"/>
              </w:rPr>
              <w:t>Breeding management tools may include but are not limited to:</w:t>
            </w:r>
          </w:p>
        </w:tc>
        <w:tc>
          <w:tcPr>
            <w:tcW w:w="2802" w:type="pct"/>
          </w:tcPr>
          <w:p w14:paraId="29605CE8" w14:textId="77777777" w:rsidR="002879B7" w:rsidRPr="00050F66" w:rsidRDefault="00716FF7" w:rsidP="00595D44">
            <w:pPr>
              <w:numPr>
                <w:ilvl w:val="0"/>
                <w:numId w:val="75"/>
              </w:numPr>
              <w:spacing w:after="0" w:line="360" w:lineRule="auto"/>
              <w:rPr>
                <w:szCs w:val="24"/>
              </w:rPr>
            </w:pPr>
            <w:r w:rsidRPr="00050F66">
              <w:rPr>
                <w:szCs w:val="24"/>
              </w:rPr>
              <w:t xml:space="preserve">Heat detection devices </w:t>
            </w:r>
          </w:p>
          <w:p w14:paraId="70D8FCA1" w14:textId="77777777" w:rsidR="002879B7" w:rsidRPr="00050F66" w:rsidRDefault="00716FF7" w:rsidP="00595D44">
            <w:pPr>
              <w:numPr>
                <w:ilvl w:val="0"/>
                <w:numId w:val="75"/>
              </w:numPr>
              <w:spacing w:after="0" w:line="360" w:lineRule="auto"/>
              <w:rPr>
                <w:szCs w:val="24"/>
              </w:rPr>
            </w:pPr>
            <w:r w:rsidRPr="00050F66">
              <w:rPr>
                <w:szCs w:val="24"/>
              </w:rPr>
              <w:t xml:space="preserve">Insemination guns </w:t>
            </w:r>
          </w:p>
        </w:tc>
      </w:tr>
      <w:tr w:rsidR="002879B7" w:rsidRPr="00050F66" w14:paraId="6624829A" w14:textId="77777777">
        <w:trPr>
          <w:trHeight w:val="70"/>
        </w:trPr>
        <w:tc>
          <w:tcPr>
            <w:tcW w:w="2198" w:type="pct"/>
          </w:tcPr>
          <w:p w14:paraId="143D0174" w14:textId="148F0231" w:rsidR="002879B7" w:rsidRPr="00050F66" w:rsidRDefault="00716FF7" w:rsidP="00595D44">
            <w:pPr>
              <w:pStyle w:val="ListParagraph"/>
              <w:numPr>
                <w:ilvl w:val="0"/>
                <w:numId w:val="74"/>
              </w:numPr>
              <w:rPr>
                <w:szCs w:val="24"/>
              </w:rPr>
            </w:pPr>
            <w:r w:rsidRPr="00050F66">
              <w:rPr>
                <w:szCs w:val="24"/>
              </w:rPr>
              <w:t xml:space="preserve">Nutritional Management </w:t>
            </w:r>
            <w:r w:rsidR="0078777D" w:rsidRPr="00050F66">
              <w:rPr>
                <w:szCs w:val="24"/>
              </w:rPr>
              <w:t>may include but are not limited to:</w:t>
            </w:r>
          </w:p>
        </w:tc>
        <w:tc>
          <w:tcPr>
            <w:tcW w:w="2802" w:type="pct"/>
          </w:tcPr>
          <w:p w14:paraId="036D705F" w14:textId="77777777" w:rsidR="002879B7" w:rsidRPr="00050F66" w:rsidRDefault="00716FF7" w:rsidP="00595D44">
            <w:pPr>
              <w:numPr>
                <w:ilvl w:val="0"/>
                <w:numId w:val="75"/>
              </w:numPr>
              <w:spacing w:after="0" w:line="360" w:lineRule="auto"/>
              <w:rPr>
                <w:szCs w:val="24"/>
              </w:rPr>
            </w:pPr>
            <w:r w:rsidRPr="00050F66">
              <w:rPr>
                <w:szCs w:val="24"/>
              </w:rPr>
              <w:t xml:space="preserve">Flushing </w:t>
            </w:r>
          </w:p>
          <w:p w14:paraId="187CACF4" w14:textId="77777777" w:rsidR="002879B7" w:rsidRPr="00050F66" w:rsidRDefault="00716FF7" w:rsidP="00595D44">
            <w:pPr>
              <w:numPr>
                <w:ilvl w:val="0"/>
                <w:numId w:val="75"/>
              </w:numPr>
              <w:spacing w:after="0" w:line="360" w:lineRule="auto"/>
              <w:rPr>
                <w:szCs w:val="24"/>
              </w:rPr>
            </w:pPr>
            <w:r w:rsidRPr="00050F66">
              <w:rPr>
                <w:szCs w:val="24"/>
              </w:rPr>
              <w:t xml:space="preserve">Steaming up </w:t>
            </w:r>
          </w:p>
          <w:p w14:paraId="0203C836" w14:textId="77777777" w:rsidR="002879B7" w:rsidRPr="00050F66" w:rsidRDefault="00716FF7" w:rsidP="00595D44">
            <w:pPr>
              <w:numPr>
                <w:ilvl w:val="0"/>
                <w:numId w:val="75"/>
              </w:numPr>
              <w:spacing w:after="0" w:line="360" w:lineRule="auto"/>
              <w:rPr>
                <w:szCs w:val="24"/>
              </w:rPr>
            </w:pPr>
            <w:r w:rsidRPr="00050F66">
              <w:rPr>
                <w:szCs w:val="24"/>
              </w:rPr>
              <w:t xml:space="preserve">Fattening </w:t>
            </w:r>
          </w:p>
        </w:tc>
      </w:tr>
      <w:tr w:rsidR="002879B7" w:rsidRPr="00050F66" w14:paraId="77E40F41" w14:textId="77777777">
        <w:trPr>
          <w:trHeight w:val="70"/>
        </w:trPr>
        <w:tc>
          <w:tcPr>
            <w:tcW w:w="2198" w:type="pct"/>
          </w:tcPr>
          <w:p w14:paraId="21B336A0" w14:textId="2073B599" w:rsidR="002879B7" w:rsidRPr="00050F66" w:rsidRDefault="00716FF7" w:rsidP="00595D44">
            <w:pPr>
              <w:pStyle w:val="ListParagraph"/>
              <w:numPr>
                <w:ilvl w:val="0"/>
                <w:numId w:val="74"/>
              </w:numPr>
              <w:rPr>
                <w:szCs w:val="24"/>
              </w:rPr>
            </w:pPr>
            <w:r w:rsidRPr="00050F66">
              <w:rPr>
                <w:szCs w:val="24"/>
                <w:lang w:val="en-US"/>
              </w:rPr>
              <w:t xml:space="preserve">Food safety and hygiene </w:t>
            </w:r>
            <w:r w:rsidR="0078777D" w:rsidRPr="00050F66">
              <w:rPr>
                <w:szCs w:val="24"/>
              </w:rPr>
              <w:t>may include but are not limited to:</w:t>
            </w:r>
          </w:p>
        </w:tc>
        <w:tc>
          <w:tcPr>
            <w:tcW w:w="2802" w:type="pct"/>
          </w:tcPr>
          <w:p w14:paraId="73435916" w14:textId="77777777" w:rsidR="002879B7" w:rsidRPr="00050F66" w:rsidRDefault="00716FF7" w:rsidP="00595D44">
            <w:pPr>
              <w:numPr>
                <w:ilvl w:val="0"/>
                <w:numId w:val="75"/>
              </w:numPr>
              <w:spacing w:after="0" w:line="360" w:lineRule="auto"/>
              <w:rPr>
                <w:szCs w:val="24"/>
              </w:rPr>
            </w:pPr>
            <w:r w:rsidRPr="00050F66">
              <w:rPr>
                <w:szCs w:val="24"/>
              </w:rPr>
              <w:t>HACCP</w:t>
            </w:r>
          </w:p>
          <w:p w14:paraId="79BD8D56" w14:textId="77777777" w:rsidR="002879B7" w:rsidRPr="00050F66" w:rsidRDefault="00716FF7" w:rsidP="00595D44">
            <w:pPr>
              <w:numPr>
                <w:ilvl w:val="0"/>
                <w:numId w:val="75"/>
              </w:numPr>
              <w:spacing w:after="0" w:line="360" w:lineRule="auto"/>
              <w:rPr>
                <w:szCs w:val="24"/>
              </w:rPr>
            </w:pPr>
            <w:r w:rsidRPr="00050F66">
              <w:rPr>
                <w:szCs w:val="24"/>
              </w:rPr>
              <w:t xml:space="preserve">Sanitation </w:t>
            </w:r>
          </w:p>
        </w:tc>
      </w:tr>
      <w:tr w:rsidR="002879B7" w:rsidRPr="00050F66" w14:paraId="39BFDE52" w14:textId="77777777">
        <w:trPr>
          <w:trHeight w:val="70"/>
        </w:trPr>
        <w:tc>
          <w:tcPr>
            <w:tcW w:w="2198" w:type="pct"/>
          </w:tcPr>
          <w:p w14:paraId="032A29ED" w14:textId="3693E644" w:rsidR="002879B7" w:rsidRPr="00050F66" w:rsidRDefault="00716FF7" w:rsidP="00595D44">
            <w:pPr>
              <w:pStyle w:val="ListParagraph"/>
              <w:numPr>
                <w:ilvl w:val="0"/>
                <w:numId w:val="74"/>
              </w:numPr>
              <w:rPr>
                <w:szCs w:val="24"/>
              </w:rPr>
            </w:pPr>
            <w:r w:rsidRPr="00050F66">
              <w:rPr>
                <w:szCs w:val="24"/>
              </w:rPr>
              <w:t xml:space="preserve">Pig products </w:t>
            </w:r>
            <w:r w:rsidR="0078777D" w:rsidRPr="00050F66">
              <w:rPr>
                <w:szCs w:val="24"/>
              </w:rPr>
              <w:t>may include but are not limited to:</w:t>
            </w:r>
          </w:p>
        </w:tc>
        <w:tc>
          <w:tcPr>
            <w:tcW w:w="2802" w:type="pct"/>
            <w:tcBorders>
              <w:top w:val="single" w:sz="4" w:space="0" w:color="auto"/>
              <w:left w:val="single" w:sz="4" w:space="0" w:color="auto"/>
              <w:bottom w:val="single" w:sz="4" w:space="0" w:color="auto"/>
              <w:right w:val="single" w:sz="4" w:space="0" w:color="auto"/>
            </w:tcBorders>
          </w:tcPr>
          <w:p w14:paraId="03971F93" w14:textId="77777777" w:rsidR="002879B7" w:rsidRPr="00050F66" w:rsidRDefault="00716FF7" w:rsidP="00595D44">
            <w:pPr>
              <w:numPr>
                <w:ilvl w:val="0"/>
                <w:numId w:val="75"/>
              </w:numPr>
              <w:spacing w:after="0" w:line="360" w:lineRule="auto"/>
              <w:rPr>
                <w:szCs w:val="24"/>
              </w:rPr>
            </w:pPr>
            <w:r w:rsidRPr="00050F66">
              <w:rPr>
                <w:szCs w:val="24"/>
              </w:rPr>
              <w:t xml:space="preserve">Sausages </w:t>
            </w:r>
          </w:p>
          <w:p w14:paraId="57A2FFE7" w14:textId="77777777" w:rsidR="002879B7" w:rsidRPr="00050F66" w:rsidRDefault="00716FF7" w:rsidP="00595D44">
            <w:pPr>
              <w:numPr>
                <w:ilvl w:val="0"/>
                <w:numId w:val="75"/>
              </w:numPr>
              <w:spacing w:after="0" w:line="360" w:lineRule="auto"/>
              <w:rPr>
                <w:szCs w:val="24"/>
              </w:rPr>
            </w:pPr>
            <w:r w:rsidRPr="00050F66">
              <w:rPr>
                <w:szCs w:val="24"/>
              </w:rPr>
              <w:t>Bacon</w:t>
            </w:r>
          </w:p>
          <w:p w14:paraId="234025EA" w14:textId="77777777" w:rsidR="002879B7" w:rsidRPr="00050F66" w:rsidRDefault="00716FF7" w:rsidP="00595D44">
            <w:pPr>
              <w:numPr>
                <w:ilvl w:val="0"/>
                <w:numId w:val="75"/>
              </w:numPr>
              <w:spacing w:after="0" w:line="360" w:lineRule="auto"/>
              <w:rPr>
                <w:szCs w:val="24"/>
              </w:rPr>
            </w:pPr>
            <w:r w:rsidRPr="00050F66">
              <w:rPr>
                <w:szCs w:val="24"/>
              </w:rPr>
              <w:t xml:space="preserve">Lard </w:t>
            </w:r>
          </w:p>
          <w:p w14:paraId="6EFB46DD" w14:textId="77777777" w:rsidR="002879B7" w:rsidRPr="00050F66" w:rsidRDefault="00716FF7" w:rsidP="00595D44">
            <w:pPr>
              <w:numPr>
                <w:ilvl w:val="0"/>
                <w:numId w:val="75"/>
              </w:numPr>
              <w:spacing w:after="0" w:line="360" w:lineRule="auto"/>
              <w:rPr>
                <w:szCs w:val="24"/>
              </w:rPr>
            </w:pPr>
            <w:r w:rsidRPr="00050F66">
              <w:rPr>
                <w:szCs w:val="24"/>
              </w:rPr>
              <w:t xml:space="preserve">Cuts </w:t>
            </w:r>
          </w:p>
          <w:p w14:paraId="38DA89B7" w14:textId="77777777" w:rsidR="002879B7" w:rsidRPr="00050F66" w:rsidRDefault="00716FF7" w:rsidP="00595D44">
            <w:pPr>
              <w:numPr>
                <w:ilvl w:val="0"/>
                <w:numId w:val="75"/>
              </w:numPr>
              <w:spacing w:after="0" w:line="360" w:lineRule="auto"/>
              <w:rPr>
                <w:szCs w:val="24"/>
              </w:rPr>
            </w:pPr>
            <w:r w:rsidRPr="00050F66">
              <w:rPr>
                <w:szCs w:val="24"/>
              </w:rPr>
              <w:t>Brawn</w:t>
            </w:r>
          </w:p>
          <w:p w14:paraId="32E20E05" w14:textId="77777777" w:rsidR="002879B7" w:rsidRPr="00050F66" w:rsidRDefault="00716FF7" w:rsidP="00595D44">
            <w:pPr>
              <w:numPr>
                <w:ilvl w:val="0"/>
                <w:numId w:val="75"/>
              </w:numPr>
              <w:spacing w:after="0" w:line="360" w:lineRule="auto"/>
              <w:rPr>
                <w:szCs w:val="24"/>
              </w:rPr>
            </w:pPr>
            <w:r w:rsidRPr="00050F66">
              <w:rPr>
                <w:szCs w:val="24"/>
              </w:rPr>
              <w:t xml:space="preserve">Smokies </w:t>
            </w:r>
          </w:p>
          <w:p w14:paraId="254095CF" w14:textId="77777777" w:rsidR="002879B7" w:rsidRPr="00050F66" w:rsidRDefault="00716FF7" w:rsidP="00595D44">
            <w:pPr>
              <w:numPr>
                <w:ilvl w:val="0"/>
                <w:numId w:val="75"/>
              </w:numPr>
              <w:spacing w:after="0" w:line="360" w:lineRule="auto"/>
              <w:rPr>
                <w:szCs w:val="24"/>
              </w:rPr>
            </w:pPr>
            <w:r w:rsidRPr="00050F66">
              <w:rPr>
                <w:szCs w:val="24"/>
              </w:rPr>
              <w:t>Burgers</w:t>
            </w:r>
          </w:p>
        </w:tc>
      </w:tr>
      <w:tr w:rsidR="002879B7" w:rsidRPr="00050F66" w14:paraId="1A7A9B5E" w14:textId="77777777">
        <w:trPr>
          <w:trHeight w:val="70"/>
        </w:trPr>
        <w:tc>
          <w:tcPr>
            <w:tcW w:w="2198" w:type="pct"/>
          </w:tcPr>
          <w:p w14:paraId="10C0CB81" w14:textId="7F4F27AE" w:rsidR="002879B7" w:rsidRPr="00050F66" w:rsidRDefault="00716FF7" w:rsidP="00595D44">
            <w:pPr>
              <w:pStyle w:val="ListParagraph"/>
              <w:numPr>
                <w:ilvl w:val="0"/>
                <w:numId w:val="74"/>
              </w:numPr>
              <w:rPr>
                <w:szCs w:val="24"/>
              </w:rPr>
            </w:pPr>
            <w:r w:rsidRPr="00050F66">
              <w:rPr>
                <w:szCs w:val="24"/>
              </w:rPr>
              <w:t xml:space="preserve">Pig by-products </w:t>
            </w:r>
            <w:r w:rsidR="0078777D" w:rsidRPr="00050F66">
              <w:rPr>
                <w:szCs w:val="24"/>
              </w:rPr>
              <w:t>may include but are not limited to:</w:t>
            </w:r>
          </w:p>
        </w:tc>
        <w:tc>
          <w:tcPr>
            <w:tcW w:w="2802" w:type="pct"/>
            <w:tcBorders>
              <w:top w:val="single" w:sz="4" w:space="0" w:color="auto"/>
              <w:left w:val="single" w:sz="4" w:space="0" w:color="auto"/>
              <w:bottom w:val="single" w:sz="4" w:space="0" w:color="auto"/>
              <w:right w:val="single" w:sz="4" w:space="0" w:color="auto"/>
            </w:tcBorders>
          </w:tcPr>
          <w:p w14:paraId="4F4BD3ED" w14:textId="77777777" w:rsidR="002879B7" w:rsidRPr="00050F66" w:rsidRDefault="00716FF7" w:rsidP="00595D44">
            <w:pPr>
              <w:numPr>
                <w:ilvl w:val="0"/>
                <w:numId w:val="75"/>
              </w:numPr>
              <w:spacing w:after="0" w:line="360" w:lineRule="auto"/>
              <w:rPr>
                <w:szCs w:val="24"/>
              </w:rPr>
            </w:pPr>
            <w:r w:rsidRPr="00050F66">
              <w:rPr>
                <w:szCs w:val="24"/>
              </w:rPr>
              <w:t>Blood meal</w:t>
            </w:r>
          </w:p>
          <w:p w14:paraId="2B0E108D" w14:textId="77777777" w:rsidR="002879B7" w:rsidRPr="00050F66" w:rsidRDefault="00716FF7" w:rsidP="00595D44">
            <w:pPr>
              <w:numPr>
                <w:ilvl w:val="0"/>
                <w:numId w:val="75"/>
              </w:numPr>
              <w:spacing w:after="0" w:line="360" w:lineRule="auto"/>
              <w:rPr>
                <w:szCs w:val="24"/>
              </w:rPr>
            </w:pPr>
            <w:r w:rsidRPr="00050F66">
              <w:rPr>
                <w:szCs w:val="24"/>
              </w:rPr>
              <w:t>Bone meal</w:t>
            </w:r>
          </w:p>
          <w:p w14:paraId="559DC8D0" w14:textId="77777777" w:rsidR="002879B7" w:rsidRPr="00050F66" w:rsidRDefault="00716FF7" w:rsidP="00595D44">
            <w:pPr>
              <w:numPr>
                <w:ilvl w:val="0"/>
                <w:numId w:val="75"/>
              </w:numPr>
              <w:spacing w:after="0" w:line="360" w:lineRule="auto"/>
              <w:rPr>
                <w:szCs w:val="24"/>
              </w:rPr>
            </w:pPr>
            <w:r w:rsidRPr="00050F66">
              <w:rPr>
                <w:szCs w:val="24"/>
              </w:rPr>
              <w:t>Biogas</w:t>
            </w:r>
          </w:p>
          <w:p w14:paraId="212DBA5E" w14:textId="77777777" w:rsidR="002879B7" w:rsidRPr="00050F66" w:rsidRDefault="00716FF7" w:rsidP="00595D44">
            <w:pPr>
              <w:numPr>
                <w:ilvl w:val="0"/>
                <w:numId w:val="75"/>
              </w:numPr>
              <w:spacing w:after="0" w:line="360" w:lineRule="auto"/>
              <w:rPr>
                <w:szCs w:val="24"/>
              </w:rPr>
            </w:pPr>
            <w:r w:rsidRPr="00050F66">
              <w:rPr>
                <w:szCs w:val="24"/>
              </w:rPr>
              <w:t>Manure</w:t>
            </w:r>
          </w:p>
          <w:p w14:paraId="725363B7" w14:textId="77777777" w:rsidR="002879B7" w:rsidRPr="00050F66" w:rsidRDefault="00716FF7" w:rsidP="00595D44">
            <w:pPr>
              <w:numPr>
                <w:ilvl w:val="0"/>
                <w:numId w:val="75"/>
              </w:numPr>
              <w:spacing w:after="0" w:line="360" w:lineRule="auto"/>
              <w:rPr>
                <w:szCs w:val="24"/>
              </w:rPr>
            </w:pPr>
            <w:r w:rsidRPr="00050F66">
              <w:rPr>
                <w:szCs w:val="24"/>
              </w:rPr>
              <w:t>Brushes</w:t>
            </w:r>
          </w:p>
          <w:p w14:paraId="04254CD5" w14:textId="77777777" w:rsidR="002879B7" w:rsidRPr="00050F66" w:rsidRDefault="00716FF7" w:rsidP="00595D44">
            <w:pPr>
              <w:numPr>
                <w:ilvl w:val="0"/>
                <w:numId w:val="75"/>
              </w:numPr>
              <w:spacing w:after="0" w:line="360" w:lineRule="auto"/>
              <w:rPr>
                <w:szCs w:val="24"/>
              </w:rPr>
            </w:pPr>
            <w:r w:rsidRPr="00050F66">
              <w:rPr>
                <w:szCs w:val="24"/>
              </w:rPr>
              <w:lastRenderedPageBreak/>
              <w:t>Buttons</w:t>
            </w:r>
          </w:p>
          <w:p w14:paraId="260149D8" w14:textId="77777777" w:rsidR="002879B7" w:rsidRPr="00050F66" w:rsidRDefault="00716FF7" w:rsidP="00595D44">
            <w:pPr>
              <w:numPr>
                <w:ilvl w:val="0"/>
                <w:numId w:val="75"/>
              </w:numPr>
              <w:spacing w:after="0" w:line="360" w:lineRule="auto"/>
              <w:rPr>
                <w:szCs w:val="24"/>
              </w:rPr>
            </w:pPr>
            <w:r w:rsidRPr="00050F66">
              <w:rPr>
                <w:szCs w:val="24"/>
              </w:rPr>
              <w:t xml:space="preserve">Leather </w:t>
            </w:r>
          </w:p>
        </w:tc>
      </w:tr>
      <w:tr w:rsidR="002879B7" w:rsidRPr="00050F66" w14:paraId="7DF2AEFD" w14:textId="77777777">
        <w:trPr>
          <w:trHeight w:val="70"/>
        </w:trPr>
        <w:tc>
          <w:tcPr>
            <w:tcW w:w="2198" w:type="pct"/>
          </w:tcPr>
          <w:p w14:paraId="6CA72BF4" w14:textId="40063D3A" w:rsidR="002879B7" w:rsidRPr="00050F66" w:rsidRDefault="00716FF7" w:rsidP="00595D44">
            <w:pPr>
              <w:pStyle w:val="ListParagraph"/>
              <w:numPr>
                <w:ilvl w:val="0"/>
                <w:numId w:val="74"/>
              </w:numPr>
              <w:rPr>
                <w:szCs w:val="24"/>
                <w:lang w:val="en-US"/>
              </w:rPr>
            </w:pPr>
            <w:r w:rsidRPr="00050F66">
              <w:rPr>
                <w:szCs w:val="24"/>
                <w:lang w:val="en-US"/>
              </w:rPr>
              <w:lastRenderedPageBreak/>
              <w:t xml:space="preserve">Condemned materials </w:t>
            </w:r>
            <w:r w:rsidR="0078777D" w:rsidRPr="00050F66">
              <w:rPr>
                <w:szCs w:val="24"/>
              </w:rPr>
              <w:t>may include but are not limited to:</w:t>
            </w:r>
          </w:p>
        </w:tc>
        <w:tc>
          <w:tcPr>
            <w:tcW w:w="2802" w:type="pct"/>
          </w:tcPr>
          <w:p w14:paraId="644E226E" w14:textId="77777777" w:rsidR="002879B7" w:rsidRPr="00050F66" w:rsidRDefault="00716FF7" w:rsidP="00595D44">
            <w:pPr>
              <w:numPr>
                <w:ilvl w:val="0"/>
                <w:numId w:val="75"/>
              </w:numPr>
              <w:spacing w:after="0" w:line="360" w:lineRule="auto"/>
              <w:rPr>
                <w:szCs w:val="24"/>
              </w:rPr>
            </w:pPr>
            <w:r w:rsidRPr="00050F66">
              <w:rPr>
                <w:szCs w:val="24"/>
              </w:rPr>
              <w:t xml:space="preserve">Parasite infested organs </w:t>
            </w:r>
          </w:p>
          <w:p w14:paraId="248BBA4B" w14:textId="77777777" w:rsidR="002879B7" w:rsidRPr="00050F66" w:rsidRDefault="00716FF7" w:rsidP="00595D44">
            <w:pPr>
              <w:numPr>
                <w:ilvl w:val="0"/>
                <w:numId w:val="75"/>
              </w:numPr>
              <w:spacing w:after="0" w:line="360" w:lineRule="auto"/>
              <w:rPr>
                <w:szCs w:val="24"/>
              </w:rPr>
            </w:pPr>
            <w:r w:rsidRPr="00050F66">
              <w:rPr>
                <w:szCs w:val="24"/>
              </w:rPr>
              <w:t xml:space="preserve">Dead </w:t>
            </w:r>
            <w:proofErr w:type="spellStart"/>
            <w:r w:rsidRPr="00050F66">
              <w:rPr>
                <w:szCs w:val="24"/>
              </w:rPr>
              <w:t>foetus</w:t>
            </w:r>
            <w:proofErr w:type="spellEnd"/>
            <w:r w:rsidRPr="00050F66">
              <w:rPr>
                <w:szCs w:val="24"/>
              </w:rPr>
              <w:t xml:space="preserve"> </w:t>
            </w:r>
          </w:p>
          <w:p w14:paraId="1F768B0B" w14:textId="31F0BBC4" w:rsidR="002879B7" w:rsidRPr="00050F66" w:rsidRDefault="0078777D" w:rsidP="00595D44">
            <w:pPr>
              <w:numPr>
                <w:ilvl w:val="0"/>
                <w:numId w:val="75"/>
              </w:numPr>
              <w:spacing w:after="0" w:line="360" w:lineRule="auto"/>
              <w:rPr>
                <w:szCs w:val="24"/>
              </w:rPr>
            </w:pPr>
            <w:r w:rsidRPr="00050F66">
              <w:rPr>
                <w:szCs w:val="24"/>
              </w:rPr>
              <w:t>Hydrated</w:t>
            </w:r>
            <w:r w:rsidR="00716FF7" w:rsidRPr="00050F66">
              <w:rPr>
                <w:szCs w:val="24"/>
              </w:rPr>
              <w:t xml:space="preserve"> infested liver </w:t>
            </w:r>
          </w:p>
          <w:p w14:paraId="21C0D687" w14:textId="77777777" w:rsidR="002879B7" w:rsidRPr="00050F66" w:rsidRDefault="00716FF7" w:rsidP="00595D44">
            <w:pPr>
              <w:numPr>
                <w:ilvl w:val="0"/>
                <w:numId w:val="75"/>
              </w:numPr>
              <w:spacing w:after="0" w:line="360" w:lineRule="auto"/>
              <w:rPr>
                <w:szCs w:val="24"/>
              </w:rPr>
            </w:pPr>
            <w:r w:rsidRPr="00050F66">
              <w:rPr>
                <w:szCs w:val="24"/>
              </w:rPr>
              <w:t xml:space="preserve">Whole carcass </w:t>
            </w:r>
          </w:p>
        </w:tc>
      </w:tr>
      <w:tr w:rsidR="002879B7" w:rsidRPr="00050F66" w14:paraId="1984DB8E" w14:textId="77777777">
        <w:trPr>
          <w:trHeight w:val="70"/>
        </w:trPr>
        <w:tc>
          <w:tcPr>
            <w:tcW w:w="2198" w:type="pct"/>
          </w:tcPr>
          <w:p w14:paraId="623017B8" w14:textId="08005CB9" w:rsidR="002879B7" w:rsidRPr="00050F66" w:rsidRDefault="00716FF7" w:rsidP="00595D44">
            <w:pPr>
              <w:pStyle w:val="ListParagraph"/>
              <w:numPr>
                <w:ilvl w:val="0"/>
                <w:numId w:val="74"/>
              </w:numPr>
              <w:rPr>
                <w:szCs w:val="24"/>
                <w:lang w:val="en-US"/>
              </w:rPr>
            </w:pPr>
            <w:r w:rsidRPr="00050F66">
              <w:rPr>
                <w:szCs w:val="24"/>
                <w:lang w:val="en-US"/>
              </w:rPr>
              <w:t xml:space="preserve">Data collection methods </w:t>
            </w:r>
            <w:r w:rsidR="0078777D" w:rsidRPr="00050F66">
              <w:rPr>
                <w:szCs w:val="24"/>
              </w:rPr>
              <w:t>may include but are not limited to:</w:t>
            </w:r>
          </w:p>
        </w:tc>
        <w:tc>
          <w:tcPr>
            <w:tcW w:w="2802" w:type="pct"/>
          </w:tcPr>
          <w:p w14:paraId="6A0AD8C4" w14:textId="77777777" w:rsidR="002879B7" w:rsidRPr="00050F66" w:rsidRDefault="00716FF7" w:rsidP="00595D44">
            <w:pPr>
              <w:numPr>
                <w:ilvl w:val="0"/>
                <w:numId w:val="75"/>
              </w:numPr>
              <w:spacing w:after="0" w:line="360" w:lineRule="auto"/>
              <w:rPr>
                <w:szCs w:val="24"/>
              </w:rPr>
            </w:pPr>
            <w:r w:rsidRPr="00050F66">
              <w:rPr>
                <w:szCs w:val="24"/>
              </w:rPr>
              <w:t>Focus group discussions</w:t>
            </w:r>
          </w:p>
          <w:p w14:paraId="3D2AB8C3" w14:textId="77777777" w:rsidR="002879B7" w:rsidRPr="00050F66" w:rsidRDefault="00716FF7" w:rsidP="00595D44">
            <w:pPr>
              <w:numPr>
                <w:ilvl w:val="0"/>
                <w:numId w:val="75"/>
              </w:numPr>
              <w:spacing w:after="0" w:line="360" w:lineRule="auto"/>
              <w:rPr>
                <w:szCs w:val="24"/>
              </w:rPr>
            </w:pPr>
            <w:r w:rsidRPr="00050F66">
              <w:rPr>
                <w:szCs w:val="24"/>
              </w:rPr>
              <w:t>Media</w:t>
            </w:r>
          </w:p>
          <w:p w14:paraId="2AFED759" w14:textId="77777777" w:rsidR="002879B7" w:rsidRPr="00050F66" w:rsidRDefault="00716FF7" w:rsidP="00595D44">
            <w:pPr>
              <w:numPr>
                <w:ilvl w:val="0"/>
                <w:numId w:val="75"/>
              </w:numPr>
              <w:spacing w:after="0" w:line="360" w:lineRule="auto"/>
              <w:rPr>
                <w:szCs w:val="24"/>
              </w:rPr>
            </w:pPr>
            <w:r w:rsidRPr="00050F66">
              <w:rPr>
                <w:szCs w:val="24"/>
              </w:rPr>
              <w:t xml:space="preserve">KNBS </w:t>
            </w:r>
          </w:p>
          <w:p w14:paraId="0D984841" w14:textId="77777777" w:rsidR="002879B7" w:rsidRPr="00050F66" w:rsidRDefault="00716FF7" w:rsidP="00595D44">
            <w:pPr>
              <w:numPr>
                <w:ilvl w:val="0"/>
                <w:numId w:val="75"/>
              </w:numPr>
              <w:spacing w:after="0" w:line="360" w:lineRule="auto"/>
              <w:rPr>
                <w:szCs w:val="24"/>
              </w:rPr>
            </w:pPr>
            <w:r w:rsidRPr="00050F66">
              <w:rPr>
                <w:szCs w:val="24"/>
              </w:rPr>
              <w:t>Observation</w:t>
            </w:r>
          </w:p>
          <w:p w14:paraId="26188DB4" w14:textId="77777777" w:rsidR="002879B7" w:rsidRPr="00050F66" w:rsidRDefault="00716FF7" w:rsidP="00595D44">
            <w:pPr>
              <w:numPr>
                <w:ilvl w:val="0"/>
                <w:numId w:val="75"/>
              </w:numPr>
              <w:spacing w:after="0" w:line="360" w:lineRule="auto"/>
              <w:rPr>
                <w:szCs w:val="24"/>
              </w:rPr>
            </w:pPr>
            <w:r w:rsidRPr="00050F66">
              <w:rPr>
                <w:szCs w:val="24"/>
              </w:rPr>
              <w:t>Interviews</w:t>
            </w:r>
          </w:p>
          <w:p w14:paraId="1700ECB0" w14:textId="77777777" w:rsidR="002879B7" w:rsidRPr="00050F66" w:rsidRDefault="00716FF7" w:rsidP="00595D44">
            <w:pPr>
              <w:numPr>
                <w:ilvl w:val="0"/>
                <w:numId w:val="75"/>
              </w:numPr>
              <w:spacing w:after="0" w:line="360" w:lineRule="auto"/>
              <w:rPr>
                <w:szCs w:val="24"/>
              </w:rPr>
            </w:pPr>
            <w:r w:rsidRPr="00050F66">
              <w:rPr>
                <w:szCs w:val="24"/>
              </w:rPr>
              <w:t>Forecasting</w:t>
            </w:r>
          </w:p>
        </w:tc>
      </w:tr>
      <w:tr w:rsidR="002879B7" w:rsidRPr="00050F66" w14:paraId="293D9404" w14:textId="77777777">
        <w:trPr>
          <w:trHeight w:val="404"/>
        </w:trPr>
        <w:tc>
          <w:tcPr>
            <w:tcW w:w="2198" w:type="pct"/>
          </w:tcPr>
          <w:p w14:paraId="18E7923B" w14:textId="2C00C17E" w:rsidR="002879B7" w:rsidRPr="00050F66" w:rsidRDefault="00716FF7" w:rsidP="00595D44">
            <w:pPr>
              <w:pStyle w:val="ListParagraph"/>
              <w:numPr>
                <w:ilvl w:val="0"/>
                <w:numId w:val="74"/>
              </w:numPr>
              <w:rPr>
                <w:szCs w:val="24"/>
              </w:rPr>
            </w:pPr>
            <w:r w:rsidRPr="00050F66">
              <w:rPr>
                <w:szCs w:val="24"/>
              </w:rPr>
              <w:t xml:space="preserve">Contractual agreements </w:t>
            </w:r>
            <w:r w:rsidR="0078777D" w:rsidRPr="00050F66">
              <w:rPr>
                <w:szCs w:val="24"/>
              </w:rPr>
              <w:t>may include but are not limited to:</w:t>
            </w:r>
          </w:p>
        </w:tc>
        <w:tc>
          <w:tcPr>
            <w:tcW w:w="2802" w:type="pct"/>
          </w:tcPr>
          <w:p w14:paraId="06E1AB64" w14:textId="77777777" w:rsidR="002879B7" w:rsidRPr="00050F66" w:rsidRDefault="00716FF7" w:rsidP="00595D44">
            <w:pPr>
              <w:numPr>
                <w:ilvl w:val="0"/>
                <w:numId w:val="75"/>
              </w:numPr>
              <w:spacing w:after="0" w:line="360" w:lineRule="auto"/>
              <w:rPr>
                <w:szCs w:val="24"/>
              </w:rPr>
            </w:pPr>
            <w:r w:rsidRPr="00050F66">
              <w:rPr>
                <w:szCs w:val="24"/>
              </w:rPr>
              <w:t>Verbal</w:t>
            </w:r>
          </w:p>
          <w:p w14:paraId="1A78D985" w14:textId="77777777" w:rsidR="002879B7" w:rsidRPr="00050F66" w:rsidRDefault="00716FF7" w:rsidP="00595D44">
            <w:pPr>
              <w:numPr>
                <w:ilvl w:val="0"/>
                <w:numId w:val="75"/>
              </w:numPr>
              <w:spacing w:after="0" w:line="360" w:lineRule="auto"/>
              <w:rPr>
                <w:szCs w:val="24"/>
              </w:rPr>
            </w:pPr>
            <w:r w:rsidRPr="00050F66">
              <w:rPr>
                <w:szCs w:val="24"/>
              </w:rPr>
              <w:t>Written</w:t>
            </w:r>
          </w:p>
        </w:tc>
      </w:tr>
      <w:tr w:rsidR="002879B7" w:rsidRPr="00050F66" w14:paraId="4343F073" w14:textId="77777777">
        <w:trPr>
          <w:trHeight w:val="70"/>
        </w:trPr>
        <w:tc>
          <w:tcPr>
            <w:tcW w:w="2198" w:type="pct"/>
          </w:tcPr>
          <w:p w14:paraId="3A6428FB" w14:textId="4539F3F1" w:rsidR="002879B7" w:rsidRPr="00050F66" w:rsidRDefault="00716FF7" w:rsidP="00595D44">
            <w:pPr>
              <w:pStyle w:val="ListParagraph"/>
              <w:numPr>
                <w:ilvl w:val="0"/>
                <w:numId w:val="74"/>
              </w:numPr>
              <w:rPr>
                <w:szCs w:val="24"/>
              </w:rPr>
            </w:pPr>
            <w:r w:rsidRPr="00050F66">
              <w:rPr>
                <w:szCs w:val="24"/>
              </w:rPr>
              <w:t xml:space="preserve">Animal welfare regulations </w:t>
            </w:r>
            <w:r w:rsidR="0078777D" w:rsidRPr="00050F66">
              <w:rPr>
                <w:szCs w:val="24"/>
              </w:rPr>
              <w:t>may include but are not limited to:</w:t>
            </w:r>
          </w:p>
        </w:tc>
        <w:tc>
          <w:tcPr>
            <w:tcW w:w="2802" w:type="pct"/>
          </w:tcPr>
          <w:p w14:paraId="2F85029F" w14:textId="77777777" w:rsidR="002879B7" w:rsidRPr="00050F66" w:rsidRDefault="00716FF7" w:rsidP="00595D44">
            <w:pPr>
              <w:numPr>
                <w:ilvl w:val="0"/>
                <w:numId w:val="75"/>
              </w:numPr>
              <w:spacing w:after="0" w:line="360" w:lineRule="auto"/>
              <w:rPr>
                <w:szCs w:val="24"/>
              </w:rPr>
            </w:pPr>
            <w:r w:rsidRPr="00050F66">
              <w:rPr>
                <w:szCs w:val="24"/>
              </w:rPr>
              <w:t>KVB</w:t>
            </w:r>
          </w:p>
          <w:p w14:paraId="1CC254A5" w14:textId="77777777" w:rsidR="002879B7" w:rsidRPr="00050F66" w:rsidRDefault="00716FF7" w:rsidP="00595D44">
            <w:pPr>
              <w:numPr>
                <w:ilvl w:val="0"/>
                <w:numId w:val="75"/>
              </w:numPr>
              <w:spacing w:after="0" w:line="360" w:lineRule="auto"/>
              <w:rPr>
                <w:szCs w:val="24"/>
              </w:rPr>
            </w:pPr>
            <w:r w:rsidRPr="00050F66">
              <w:rPr>
                <w:szCs w:val="24"/>
              </w:rPr>
              <w:t>KSPCA</w:t>
            </w:r>
          </w:p>
          <w:p w14:paraId="66361156" w14:textId="77777777" w:rsidR="002879B7" w:rsidRPr="00050F66" w:rsidRDefault="00716FF7" w:rsidP="00595D44">
            <w:pPr>
              <w:pStyle w:val="ListParagraph"/>
              <w:numPr>
                <w:ilvl w:val="0"/>
                <w:numId w:val="78"/>
              </w:numPr>
              <w:rPr>
                <w:szCs w:val="24"/>
              </w:rPr>
            </w:pPr>
            <w:r w:rsidRPr="00050F66">
              <w:rPr>
                <w:szCs w:val="24"/>
              </w:rPr>
              <w:t>OIE</w:t>
            </w:r>
          </w:p>
        </w:tc>
      </w:tr>
    </w:tbl>
    <w:p w14:paraId="206C4E4F" w14:textId="77777777" w:rsidR="002879B7" w:rsidRPr="00050F66" w:rsidRDefault="002879B7" w:rsidP="00D02A22">
      <w:pPr>
        <w:spacing w:line="360" w:lineRule="auto"/>
        <w:rPr>
          <w:szCs w:val="24"/>
        </w:rPr>
      </w:pPr>
    </w:p>
    <w:p w14:paraId="422B5659" w14:textId="77777777" w:rsidR="009B5272" w:rsidRPr="00050F66" w:rsidRDefault="009B5272" w:rsidP="00D02A22">
      <w:pPr>
        <w:spacing w:line="360" w:lineRule="auto"/>
        <w:rPr>
          <w:b/>
          <w:szCs w:val="24"/>
        </w:rPr>
      </w:pPr>
    </w:p>
    <w:p w14:paraId="76050111" w14:textId="01AC1842" w:rsidR="002879B7" w:rsidRPr="00050F66" w:rsidRDefault="00716FF7" w:rsidP="00D02A22">
      <w:pPr>
        <w:spacing w:line="360" w:lineRule="auto"/>
        <w:rPr>
          <w:b/>
          <w:szCs w:val="24"/>
        </w:rPr>
      </w:pPr>
      <w:r w:rsidRPr="00050F66">
        <w:rPr>
          <w:b/>
          <w:szCs w:val="24"/>
        </w:rPr>
        <w:t xml:space="preserve">REQUIRED KNOWLEDGE AND SKILLS </w:t>
      </w:r>
    </w:p>
    <w:p w14:paraId="3906D73F" w14:textId="77777777" w:rsidR="002879B7" w:rsidRPr="00050F66" w:rsidRDefault="00716FF7" w:rsidP="00D02A22">
      <w:pPr>
        <w:spacing w:line="360" w:lineRule="auto"/>
        <w:rPr>
          <w:szCs w:val="24"/>
        </w:rPr>
      </w:pPr>
      <w:r w:rsidRPr="00050F66">
        <w:rPr>
          <w:szCs w:val="24"/>
        </w:rPr>
        <w:t xml:space="preserve">This section describes the knowledge and skills required for this unit of competency. </w:t>
      </w:r>
    </w:p>
    <w:p w14:paraId="567C5F48" w14:textId="77777777" w:rsidR="002879B7" w:rsidRPr="00050F66" w:rsidRDefault="00716FF7" w:rsidP="00D02A22">
      <w:pPr>
        <w:spacing w:line="360" w:lineRule="auto"/>
        <w:rPr>
          <w:b/>
          <w:color w:val="auto"/>
          <w:szCs w:val="24"/>
        </w:rPr>
      </w:pPr>
      <w:r w:rsidRPr="00050F66">
        <w:rPr>
          <w:b/>
          <w:color w:val="auto"/>
          <w:szCs w:val="24"/>
        </w:rPr>
        <w:t>Required knowledge</w:t>
      </w:r>
    </w:p>
    <w:p w14:paraId="7C602D5C" w14:textId="77777777" w:rsidR="002879B7" w:rsidRPr="00050F66" w:rsidRDefault="00716FF7" w:rsidP="00D02A22">
      <w:pPr>
        <w:spacing w:line="360" w:lineRule="auto"/>
        <w:rPr>
          <w:szCs w:val="24"/>
        </w:rPr>
      </w:pPr>
      <w:r w:rsidRPr="00050F66">
        <w:rPr>
          <w:szCs w:val="24"/>
        </w:rPr>
        <w:t xml:space="preserve">The individual needs to demonstrate knowledge of: </w:t>
      </w:r>
    </w:p>
    <w:p w14:paraId="10B92B52" w14:textId="77777777" w:rsidR="002879B7" w:rsidRPr="00050F66" w:rsidRDefault="00716FF7" w:rsidP="00595D44">
      <w:pPr>
        <w:numPr>
          <w:ilvl w:val="0"/>
          <w:numId w:val="5"/>
        </w:numPr>
        <w:spacing w:after="0" w:line="360" w:lineRule="auto"/>
        <w:ind w:right="63"/>
        <w:rPr>
          <w:szCs w:val="24"/>
        </w:rPr>
      </w:pPr>
      <w:r w:rsidRPr="00050F66">
        <w:rPr>
          <w:szCs w:val="24"/>
        </w:rPr>
        <w:t>Pig handling</w:t>
      </w:r>
    </w:p>
    <w:p w14:paraId="2ABF96DF" w14:textId="0FF76581" w:rsidR="002879B7" w:rsidRPr="00050F66" w:rsidRDefault="00CB018C" w:rsidP="00595D44">
      <w:pPr>
        <w:numPr>
          <w:ilvl w:val="0"/>
          <w:numId w:val="5"/>
        </w:numPr>
        <w:spacing w:after="0" w:line="360" w:lineRule="auto"/>
        <w:ind w:right="63"/>
        <w:rPr>
          <w:szCs w:val="24"/>
        </w:rPr>
      </w:pPr>
      <w:r w:rsidRPr="00050F66">
        <w:rPr>
          <w:szCs w:val="24"/>
        </w:rPr>
        <w:t>Littering</w:t>
      </w:r>
    </w:p>
    <w:p w14:paraId="130BB7B1" w14:textId="77777777" w:rsidR="002879B7" w:rsidRPr="00050F66" w:rsidRDefault="00716FF7" w:rsidP="00595D44">
      <w:pPr>
        <w:numPr>
          <w:ilvl w:val="0"/>
          <w:numId w:val="5"/>
        </w:numPr>
        <w:spacing w:after="0" w:line="360" w:lineRule="auto"/>
        <w:ind w:right="63"/>
        <w:rPr>
          <w:szCs w:val="24"/>
        </w:rPr>
      </w:pPr>
      <w:r w:rsidRPr="00050F66">
        <w:rPr>
          <w:szCs w:val="24"/>
        </w:rPr>
        <w:t>Rearing piglets, growers and finishers</w:t>
      </w:r>
    </w:p>
    <w:p w14:paraId="4392AA23" w14:textId="77777777" w:rsidR="002879B7" w:rsidRPr="00050F66" w:rsidRDefault="00716FF7" w:rsidP="00595D44">
      <w:pPr>
        <w:numPr>
          <w:ilvl w:val="0"/>
          <w:numId w:val="5"/>
        </w:numPr>
        <w:spacing w:after="0" w:line="360" w:lineRule="auto"/>
        <w:ind w:right="63"/>
        <w:rPr>
          <w:szCs w:val="24"/>
        </w:rPr>
      </w:pPr>
      <w:r w:rsidRPr="00050F66">
        <w:rPr>
          <w:szCs w:val="24"/>
        </w:rPr>
        <w:t>Rearing gilt, sow and boar for breeding</w:t>
      </w:r>
    </w:p>
    <w:p w14:paraId="6C95DA54" w14:textId="77777777" w:rsidR="002879B7" w:rsidRPr="00050F66" w:rsidRDefault="00716FF7" w:rsidP="00595D44">
      <w:pPr>
        <w:numPr>
          <w:ilvl w:val="0"/>
          <w:numId w:val="5"/>
        </w:numPr>
        <w:spacing w:after="0" w:line="360" w:lineRule="auto"/>
        <w:ind w:right="63"/>
        <w:rPr>
          <w:szCs w:val="24"/>
        </w:rPr>
      </w:pPr>
      <w:r w:rsidRPr="00050F66">
        <w:rPr>
          <w:szCs w:val="24"/>
        </w:rPr>
        <w:t>Implementation of medication program</w:t>
      </w:r>
    </w:p>
    <w:p w14:paraId="4BE5ABA5" w14:textId="77777777" w:rsidR="002879B7" w:rsidRPr="00050F66" w:rsidRDefault="00716FF7" w:rsidP="00595D44">
      <w:pPr>
        <w:numPr>
          <w:ilvl w:val="0"/>
          <w:numId w:val="5"/>
        </w:numPr>
        <w:spacing w:after="0" w:line="360" w:lineRule="auto"/>
        <w:ind w:right="63"/>
        <w:rPr>
          <w:szCs w:val="24"/>
        </w:rPr>
      </w:pPr>
      <w:r w:rsidRPr="00050F66">
        <w:rPr>
          <w:szCs w:val="24"/>
        </w:rPr>
        <w:lastRenderedPageBreak/>
        <w:t>Proper disposal of hazardous wastes</w:t>
      </w:r>
    </w:p>
    <w:p w14:paraId="44F6BEC5" w14:textId="77777777" w:rsidR="002879B7" w:rsidRPr="00050F66" w:rsidRDefault="00716FF7" w:rsidP="00595D44">
      <w:pPr>
        <w:numPr>
          <w:ilvl w:val="0"/>
          <w:numId w:val="5"/>
        </w:numPr>
        <w:spacing w:after="0" w:line="360" w:lineRule="auto"/>
        <w:ind w:right="63"/>
        <w:rPr>
          <w:szCs w:val="24"/>
        </w:rPr>
      </w:pPr>
      <w:r w:rsidRPr="00050F66">
        <w:rPr>
          <w:szCs w:val="24"/>
        </w:rPr>
        <w:t>Feeding habit of pig</w:t>
      </w:r>
    </w:p>
    <w:p w14:paraId="49015FA3" w14:textId="77777777" w:rsidR="002879B7" w:rsidRPr="00050F66" w:rsidRDefault="00716FF7" w:rsidP="00595D44">
      <w:pPr>
        <w:numPr>
          <w:ilvl w:val="0"/>
          <w:numId w:val="5"/>
        </w:numPr>
        <w:spacing w:after="0" w:line="360" w:lineRule="auto"/>
        <w:ind w:right="63"/>
        <w:rPr>
          <w:szCs w:val="24"/>
        </w:rPr>
      </w:pPr>
      <w:r w:rsidRPr="00050F66">
        <w:rPr>
          <w:szCs w:val="24"/>
        </w:rPr>
        <w:t>Digestive system of pigs</w:t>
      </w:r>
    </w:p>
    <w:p w14:paraId="54BEC269" w14:textId="77777777" w:rsidR="002879B7" w:rsidRPr="00050F66" w:rsidRDefault="00716FF7" w:rsidP="00595D44">
      <w:pPr>
        <w:numPr>
          <w:ilvl w:val="0"/>
          <w:numId w:val="5"/>
        </w:numPr>
        <w:spacing w:after="0" w:line="360" w:lineRule="auto"/>
        <w:ind w:right="63"/>
        <w:rPr>
          <w:szCs w:val="24"/>
        </w:rPr>
      </w:pPr>
      <w:r w:rsidRPr="00050F66">
        <w:rPr>
          <w:szCs w:val="24"/>
        </w:rPr>
        <w:t>Building materials, tools and equipment</w:t>
      </w:r>
    </w:p>
    <w:p w14:paraId="353519F3" w14:textId="77777777" w:rsidR="002879B7" w:rsidRPr="00050F66" w:rsidRDefault="00716FF7" w:rsidP="00595D44">
      <w:pPr>
        <w:numPr>
          <w:ilvl w:val="0"/>
          <w:numId w:val="5"/>
        </w:numPr>
        <w:spacing w:after="0" w:line="360" w:lineRule="auto"/>
        <w:ind w:right="63"/>
        <w:rPr>
          <w:szCs w:val="24"/>
        </w:rPr>
      </w:pPr>
      <w:r w:rsidRPr="00050F66">
        <w:rPr>
          <w:szCs w:val="24"/>
        </w:rPr>
        <w:t>Consideration in siting a pig unit</w:t>
      </w:r>
    </w:p>
    <w:p w14:paraId="51315705" w14:textId="77777777" w:rsidR="002879B7" w:rsidRPr="00050F66" w:rsidRDefault="00716FF7" w:rsidP="00595D44">
      <w:pPr>
        <w:numPr>
          <w:ilvl w:val="0"/>
          <w:numId w:val="5"/>
        </w:numPr>
        <w:spacing w:after="0" w:line="360" w:lineRule="auto"/>
        <w:ind w:right="63"/>
        <w:rPr>
          <w:szCs w:val="24"/>
        </w:rPr>
      </w:pPr>
      <w:r w:rsidRPr="00050F66">
        <w:rPr>
          <w:szCs w:val="24"/>
        </w:rPr>
        <w:t>Development and management contract document</w:t>
      </w:r>
    </w:p>
    <w:p w14:paraId="6CE42930" w14:textId="77777777" w:rsidR="002879B7" w:rsidRPr="00050F66" w:rsidRDefault="00716FF7" w:rsidP="00595D44">
      <w:pPr>
        <w:numPr>
          <w:ilvl w:val="0"/>
          <w:numId w:val="5"/>
        </w:numPr>
        <w:spacing w:after="0" w:line="360" w:lineRule="auto"/>
        <w:ind w:right="63"/>
        <w:rPr>
          <w:szCs w:val="24"/>
        </w:rPr>
      </w:pPr>
      <w:r w:rsidRPr="00050F66">
        <w:rPr>
          <w:szCs w:val="24"/>
        </w:rPr>
        <w:t>Housing care, repair and maintenance</w:t>
      </w:r>
    </w:p>
    <w:p w14:paraId="080D167E" w14:textId="77777777" w:rsidR="002879B7" w:rsidRPr="00050F66" w:rsidRDefault="00716FF7" w:rsidP="00595D44">
      <w:pPr>
        <w:numPr>
          <w:ilvl w:val="0"/>
          <w:numId w:val="5"/>
        </w:numPr>
        <w:spacing w:after="0" w:line="360" w:lineRule="auto"/>
        <w:ind w:right="63"/>
        <w:rPr>
          <w:szCs w:val="24"/>
        </w:rPr>
      </w:pPr>
      <w:r w:rsidRPr="00050F66">
        <w:rPr>
          <w:szCs w:val="24"/>
        </w:rPr>
        <w:t>Monitoring work progress</w:t>
      </w:r>
    </w:p>
    <w:p w14:paraId="7924A395" w14:textId="77777777" w:rsidR="002879B7" w:rsidRPr="00050F66" w:rsidRDefault="00716FF7" w:rsidP="00595D44">
      <w:pPr>
        <w:numPr>
          <w:ilvl w:val="0"/>
          <w:numId w:val="5"/>
        </w:numPr>
        <w:spacing w:after="0" w:line="360" w:lineRule="auto"/>
        <w:ind w:right="63"/>
        <w:rPr>
          <w:szCs w:val="24"/>
        </w:rPr>
      </w:pPr>
      <w:r w:rsidRPr="00050F66">
        <w:rPr>
          <w:szCs w:val="24"/>
        </w:rPr>
        <w:t>Pig housing types and designs</w:t>
      </w:r>
    </w:p>
    <w:p w14:paraId="0DA473BB" w14:textId="77777777" w:rsidR="002879B7" w:rsidRPr="00050F66" w:rsidRDefault="00716FF7" w:rsidP="00595D44">
      <w:pPr>
        <w:numPr>
          <w:ilvl w:val="0"/>
          <w:numId w:val="5"/>
        </w:numPr>
        <w:spacing w:after="0" w:line="360" w:lineRule="auto"/>
        <w:ind w:right="63"/>
        <w:rPr>
          <w:szCs w:val="24"/>
        </w:rPr>
      </w:pPr>
      <w:r w:rsidRPr="00050F66">
        <w:rPr>
          <w:szCs w:val="24"/>
        </w:rPr>
        <w:t>Report writing and record keeping</w:t>
      </w:r>
    </w:p>
    <w:p w14:paraId="78F89649" w14:textId="77777777" w:rsidR="002879B7" w:rsidRPr="00050F66" w:rsidRDefault="00716FF7" w:rsidP="00595D44">
      <w:pPr>
        <w:numPr>
          <w:ilvl w:val="0"/>
          <w:numId w:val="5"/>
        </w:numPr>
        <w:spacing w:after="0" w:line="360" w:lineRule="auto"/>
        <w:ind w:right="63"/>
        <w:rPr>
          <w:szCs w:val="24"/>
        </w:rPr>
      </w:pPr>
      <w:r w:rsidRPr="00050F66">
        <w:rPr>
          <w:szCs w:val="24"/>
        </w:rPr>
        <w:t>Requisition of building materials</w:t>
      </w:r>
    </w:p>
    <w:p w14:paraId="73AA680D" w14:textId="77777777" w:rsidR="002879B7" w:rsidRPr="00050F66" w:rsidRDefault="00716FF7" w:rsidP="00595D44">
      <w:pPr>
        <w:numPr>
          <w:ilvl w:val="0"/>
          <w:numId w:val="5"/>
        </w:numPr>
        <w:spacing w:after="0" w:line="360" w:lineRule="auto"/>
        <w:ind w:right="63"/>
        <w:rPr>
          <w:szCs w:val="24"/>
        </w:rPr>
      </w:pPr>
      <w:r w:rsidRPr="00050F66">
        <w:rPr>
          <w:szCs w:val="24"/>
        </w:rPr>
        <w:t>Safety precautions</w:t>
      </w:r>
    </w:p>
    <w:p w14:paraId="6B66AC89" w14:textId="77777777" w:rsidR="002879B7" w:rsidRPr="00050F66" w:rsidRDefault="00716FF7" w:rsidP="00595D44">
      <w:pPr>
        <w:numPr>
          <w:ilvl w:val="0"/>
          <w:numId w:val="5"/>
        </w:numPr>
        <w:spacing w:after="0" w:line="360" w:lineRule="auto"/>
        <w:ind w:right="63"/>
        <w:rPr>
          <w:szCs w:val="24"/>
        </w:rPr>
      </w:pPr>
      <w:r w:rsidRPr="00050F66">
        <w:rPr>
          <w:szCs w:val="24"/>
        </w:rPr>
        <w:t>Terms of reference development</w:t>
      </w:r>
    </w:p>
    <w:p w14:paraId="5CF600AC" w14:textId="77777777" w:rsidR="002879B7" w:rsidRPr="00050F66" w:rsidRDefault="00716FF7" w:rsidP="00595D44">
      <w:pPr>
        <w:numPr>
          <w:ilvl w:val="0"/>
          <w:numId w:val="5"/>
        </w:numPr>
        <w:spacing w:after="0" w:line="360" w:lineRule="auto"/>
        <w:ind w:right="63"/>
        <w:rPr>
          <w:szCs w:val="24"/>
        </w:rPr>
      </w:pPr>
      <w:r w:rsidRPr="00050F66">
        <w:rPr>
          <w:szCs w:val="24"/>
        </w:rPr>
        <w:t>Types of pig production systems</w:t>
      </w:r>
    </w:p>
    <w:p w14:paraId="6484BEE4" w14:textId="77777777" w:rsidR="002879B7" w:rsidRPr="00050F66" w:rsidRDefault="002879B7" w:rsidP="00D02A22">
      <w:pPr>
        <w:spacing w:line="360" w:lineRule="auto"/>
        <w:rPr>
          <w:b/>
          <w:szCs w:val="24"/>
        </w:rPr>
      </w:pPr>
    </w:p>
    <w:p w14:paraId="539C2D0F" w14:textId="77777777" w:rsidR="002879B7" w:rsidRPr="00050F66" w:rsidRDefault="00716FF7" w:rsidP="00D02A22">
      <w:pPr>
        <w:spacing w:line="360" w:lineRule="auto"/>
        <w:rPr>
          <w:szCs w:val="24"/>
        </w:rPr>
      </w:pPr>
      <w:r w:rsidRPr="00050F66">
        <w:rPr>
          <w:b/>
          <w:szCs w:val="24"/>
        </w:rPr>
        <w:t>Required skills</w:t>
      </w:r>
      <w:r w:rsidRPr="00050F66">
        <w:rPr>
          <w:szCs w:val="24"/>
        </w:rPr>
        <w:t xml:space="preserve"> </w:t>
      </w:r>
    </w:p>
    <w:p w14:paraId="2979786F" w14:textId="77777777" w:rsidR="002879B7" w:rsidRPr="00050F66" w:rsidRDefault="00716FF7" w:rsidP="00D02A22">
      <w:pPr>
        <w:spacing w:line="360" w:lineRule="auto"/>
        <w:rPr>
          <w:szCs w:val="24"/>
        </w:rPr>
      </w:pPr>
      <w:r w:rsidRPr="00050F66">
        <w:rPr>
          <w:szCs w:val="24"/>
        </w:rPr>
        <w:t xml:space="preserve">The individual needs to demonstrate the following skills: </w:t>
      </w:r>
    </w:p>
    <w:p w14:paraId="340E07F3" w14:textId="77777777" w:rsidR="002879B7" w:rsidRPr="00050F66" w:rsidRDefault="00716FF7" w:rsidP="00595D44">
      <w:pPr>
        <w:pStyle w:val="ListParagraph"/>
        <w:numPr>
          <w:ilvl w:val="0"/>
          <w:numId w:val="79"/>
        </w:numPr>
        <w:rPr>
          <w:szCs w:val="24"/>
        </w:rPr>
      </w:pPr>
      <w:r w:rsidRPr="00050F66">
        <w:rPr>
          <w:szCs w:val="24"/>
        </w:rPr>
        <w:t xml:space="preserve">Analytical </w:t>
      </w:r>
    </w:p>
    <w:p w14:paraId="1953D603" w14:textId="77777777" w:rsidR="002879B7" w:rsidRPr="00050F66" w:rsidRDefault="00716FF7" w:rsidP="00595D44">
      <w:pPr>
        <w:pStyle w:val="ListParagraph"/>
        <w:numPr>
          <w:ilvl w:val="0"/>
          <w:numId w:val="79"/>
        </w:numPr>
        <w:rPr>
          <w:szCs w:val="24"/>
        </w:rPr>
      </w:pPr>
      <w:r w:rsidRPr="00050F66">
        <w:rPr>
          <w:szCs w:val="24"/>
        </w:rPr>
        <w:t>Communication</w:t>
      </w:r>
    </w:p>
    <w:p w14:paraId="4045F7AC" w14:textId="77777777" w:rsidR="002879B7" w:rsidRPr="00050F66" w:rsidRDefault="00716FF7" w:rsidP="00595D44">
      <w:pPr>
        <w:pStyle w:val="ListParagraph"/>
        <w:numPr>
          <w:ilvl w:val="0"/>
          <w:numId w:val="79"/>
        </w:numPr>
        <w:rPr>
          <w:szCs w:val="24"/>
        </w:rPr>
      </w:pPr>
      <w:r w:rsidRPr="00050F66">
        <w:rPr>
          <w:szCs w:val="24"/>
        </w:rPr>
        <w:t>Critical thinking</w:t>
      </w:r>
    </w:p>
    <w:p w14:paraId="573B5F5E" w14:textId="77777777" w:rsidR="002879B7" w:rsidRPr="00050F66" w:rsidRDefault="00716FF7" w:rsidP="00595D44">
      <w:pPr>
        <w:pStyle w:val="ListParagraph"/>
        <w:numPr>
          <w:ilvl w:val="0"/>
          <w:numId w:val="79"/>
        </w:numPr>
        <w:rPr>
          <w:szCs w:val="24"/>
        </w:rPr>
      </w:pPr>
      <w:r w:rsidRPr="00050F66">
        <w:rPr>
          <w:szCs w:val="24"/>
        </w:rPr>
        <w:t>Decision making</w:t>
      </w:r>
    </w:p>
    <w:p w14:paraId="1BC689D8" w14:textId="77777777" w:rsidR="002879B7" w:rsidRPr="00050F66" w:rsidRDefault="00716FF7" w:rsidP="00595D44">
      <w:pPr>
        <w:pStyle w:val="ListParagraph"/>
        <w:numPr>
          <w:ilvl w:val="0"/>
          <w:numId w:val="79"/>
        </w:numPr>
        <w:rPr>
          <w:szCs w:val="24"/>
        </w:rPr>
      </w:pPr>
      <w:r w:rsidRPr="00050F66">
        <w:rPr>
          <w:szCs w:val="24"/>
        </w:rPr>
        <w:t>Equipment operation</w:t>
      </w:r>
    </w:p>
    <w:p w14:paraId="2AA2DE24" w14:textId="77777777" w:rsidR="002879B7" w:rsidRPr="00050F66" w:rsidRDefault="00716FF7" w:rsidP="00595D44">
      <w:pPr>
        <w:pStyle w:val="ListParagraph"/>
        <w:numPr>
          <w:ilvl w:val="0"/>
          <w:numId w:val="79"/>
        </w:numPr>
        <w:rPr>
          <w:szCs w:val="24"/>
        </w:rPr>
      </w:pPr>
      <w:r w:rsidRPr="00050F66">
        <w:rPr>
          <w:szCs w:val="24"/>
        </w:rPr>
        <w:t>Feed handling</w:t>
      </w:r>
    </w:p>
    <w:p w14:paraId="4530C72C" w14:textId="77777777" w:rsidR="002879B7" w:rsidRPr="00050F66" w:rsidRDefault="00716FF7" w:rsidP="00595D44">
      <w:pPr>
        <w:pStyle w:val="ListParagraph"/>
        <w:numPr>
          <w:ilvl w:val="0"/>
          <w:numId w:val="79"/>
        </w:numPr>
        <w:rPr>
          <w:szCs w:val="24"/>
        </w:rPr>
      </w:pPr>
      <w:r w:rsidRPr="00050F66">
        <w:rPr>
          <w:szCs w:val="24"/>
        </w:rPr>
        <w:t>Problem solving</w:t>
      </w:r>
    </w:p>
    <w:p w14:paraId="7B55B062" w14:textId="77777777" w:rsidR="002879B7" w:rsidRPr="00050F66" w:rsidRDefault="00716FF7" w:rsidP="00595D44">
      <w:pPr>
        <w:pStyle w:val="ListParagraph"/>
        <w:numPr>
          <w:ilvl w:val="0"/>
          <w:numId w:val="79"/>
        </w:numPr>
        <w:rPr>
          <w:szCs w:val="24"/>
        </w:rPr>
      </w:pPr>
      <w:r w:rsidRPr="00050F66">
        <w:rPr>
          <w:szCs w:val="24"/>
        </w:rPr>
        <w:t>Record keeping</w:t>
      </w:r>
    </w:p>
    <w:p w14:paraId="215C91CB" w14:textId="77777777" w:rsidR="002879B7" w:rsidRPr="00050F66" w:rsidRDefault="00716FF7" w:rsidP="00595D44">
      <w:pPr>
        <w:pStyle w:val="ListParagraph"/>
        <w:numPr>
          <w:ilvl w:val="0"/>
          <w:numId w:val="79"/>
        </w:numPr>
        <w:rPr>
          <w:szCs w:val="24"/>
        </w:rPr>
      </w:pPr>
      <w:r w:rsidRPr="00050F66">
        <w:rPr>
          <w:szCs w:val="24"/>
        </w:rPr>
        <w:t>Routine management skills</w:t>
      </w:r>
    </w:p>
    <w:p w14:paraId="7751EBB0" w14:textId="77777777" w:rsidR="002879B7" w:rsidRPr="00050F66" w:rsidRDefault="00716FF7" w:rsidP="00595D44">
      <w:pPr>
        <w:pStyle w:val="ListParagraph"/>
        <w:numPr>
          <w:ilvl w:val="0"/>
          <w:numId w:val="79"/>
        </w:numPr>
        <w:rPr>
          <w:szCs w:val="24"/>
        </w:rPr>
      </w:pPr>
      <w:r w:rsidRPr="00050F66">
        <w:rPr>
          <w:szCs w:val="24"/>
        </w:rPr>
        <w:t>Report Writing</w:t>
      </w:r>
    </w:p>
    <w:p w14:paraId="19A9D087" w14:textId="77777777" w:rsidR="0096382F" w:rsidRPr="00050F66" w:rsidRDefault="0096382F" w:rsidP="00D02A22">
      <w:pPr>
        <w:spacing w:line="360" w:lineRule="auto"/>
        <w:rPr>
          <w:b/>
          <w:szCs w:val="24"/>
        </w:rPr>
      </w:pPr>
    </w:p>
    <w:p w14:paraId="557C1FDF" w14:textId="289FE891" w:rsidR="002879B7" w:rsidRPr="00050F66" w:rsidRDefault="00716FF7" w:rsidP="00D02A22">
      <w:pPr>
        <w:spacing w:line="360" w:lineRule="auto"/>
        <w:rPr>
          <w:b/>
          <w:szCs w:val="24"/>
        </w:rPr>
      </w:pPr>
      <w:r w:rsidRPr="00050F66">
        <w:rPr>
          <w:b/>
          <w:szCs w:val="24"/>
        </w:rPr>
        <w:t>EVIDENCE GUIDE</w:t>
      </w:r>
    </w:p>
    <w:p w14:paraId="15DF8D66" w14:textId="77777777" w:rsidR="002879B7" w:rsidRPr="00050F66" w:rsidRDefault="00716FF7" w:rsidP="00D02A22">
      <w:pPr>
        <w:spacing w:line="360" w:lineRule="auto"/>
        <w:rPr>
          <w:szCs w:val="24"/>
        </w:rPr>
      </w:pPr>
      <w:r w:rsidRPr="00050F66">
        <w:rPr>
          <w:szCs w:val="24"/>
        </w:rPr>
        <w:lastRenderedPageBreak/>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5"/>
        <w:gridCol w:w="6721"/>
      </w:tblGrid>
      <w:tr w:rsidR="002879B7" w:rsidRPr="00050F66" w14:paraId="7C17D253" w14:textId="77777777">
        <w:trPr>
          <w:trHeight w:val="791"/>
        </w:trPr>
        <w:tc>
          <w:tcPr>
            <w:tcW w:w="1273" w:type="pct"/>
          </w:tcPr>
          <w:p w14:paraId="3C403E4C" w14:textId="77777777" w:rsidR="002879B7" w:rsidRPr="00050F66" w:rsidRDefault="00716FF7" w:rsidP="00595D44">
            <w:pPr>
              <w:pStyle w:val="ListParagraph"/>
              <w:numPr>
                <w:ilvl w:val="0"/>
                <w:numId w:val="80"/>
              </w:numPr>
              <w:rPr>
                <w:szCs w:val="24"/>
              </w:rPr>
            </w:pPr>
            <w:r w:rsidRPr="00050F66">
              <w:rPr>
                <w:szCs w:val="24"/>
              </w:rPr>
              <w:t>Critical aspects of competency</w:t>
            </w:r>
          </w:p>
        </w:tc>
        <w:tc>
          <w:tcPr>
            <w:tcW w:w="3727" w:type="pct"/>
          </w:tcPr>
          <w:p w14:paraId="07A2C4F3" w14:textId="77777777" w:rsidR="002879B7" w:rsidRPr="00050F66" w:rsidRDefault="00716FF7" w:rsidP="00D02A22">
            <w:pPr>
              <w:spacing w:after="0" w:line="360" w:lineRule="auto"/>
              <w:rPr>
                <w:szCs w:val="24"/>
              </w:rPr>
            </w:pPr>
            <w:r w:rsidRPr="00050F66">
              <w:rPr>
                <w:szCs w:val="24"/>
              </w:rPr>
              <w:t xml:space="preserve">Assessment requires evidence that the candidate: </w:t>
            </w:r>
          </w:p>
          <w:p w14:paraId="0A6A61DE" w14:textId="77777777" w:rsidR="002879B7" w:rsidRPr="00050F66" w:rsidRDefault="00716FF7" w:rsidP="00595D44">
            <w:pPr>
              <w:numPr>
                <w:ilvl w:val="0"/>
                <w:numId w:val="81"/>
              </w:numPr>
              <w:tabs>
                <w:tab w:val="left" w:pos="702"/>
              </w:tabs>
              <w:spacing w:after="0" w:line="360" w:lineRule="auto"/>
              <w:rPr>
                <w:kern w:val="0"/>
                <w:szCs w:val="24"/>
              </w:rPr>
            </w:pPr>
            <w:r w:rsidRPr="00050F66">
              <w:rPr>
                <w:kern w:val="0"/>
                <w:szCs w:val="24"/>
              </w:rPr>
              <w:t xml:space="preserve">Designed pig structure </w:t>
            </w:r>
          </w:p>
          <w:p w14:paraId="2E392EFB" w14:textId="77777777" w:rsidR="002879B7" w:rsidRPr="00050F66" w:rsidRDefault="00716FF7" w:rsidP="00595D44">
            <w:pPr>
              <w:numPr>
                <w:ilvl w:val="0"/>
                <w:numId w:val="81"/>
              </w:numPr>
              <w:tabs>
                <w:tab w:val="left" w:pos="702"/>
              </w:tabs>
              <w:spacing w:after="0" w:line="360" w:lineRule="auto"/>
              <w:rPr>
                <w:kern w:val="0"/>
                <w:szCs w:val="24"/>
              </w:rPr>
            </w:pPr>
            <w:r w:rsidRPr="00050F66">
              <w:rPr>
                <w:szCs w:val="24"/>
              </w:rPr>
              <w:t xml:space="preserve"> Constructed pig production structures based on available resources</w:t>
            </w:r>
          </w:p>
          <w:p w14:paraId="62CC28E6" w14:textId="77777777" w:rsidR="002879B7" w:rsidRPr="00050F66" w:rsidRDefault="00716FF7" w:rsidP="00595D44">
            <w:pPr>
              <w:numPr>
                <w:ilvl w:val="0"/>
                <w:numId w:val="81"/>
              </w:numPr>
              <w:tabs>
                <w:tab w:val="left" w:pos="702"/>
              </w:tabs>
              <w:spacing w:after="0" w:line="360" w:lineRule="auto"/>
              <w:rPr>
                <w:kern w:val="0"/>
                <w:szCs w:val="24"/>
              </w:rPr>
            </w:pPr>
            <w:r w:rsidRPr="00050F66">
              <w:rPr>
                <w:kern w:val="0"/>
                <w:szCs w:val="24"/>
              </w:rPr>
              <w:t>Prepared pig breeding stock</w:t>
            </w:r>
          </w:p>
          <w:p w14:paraId="4D49F7F7" w14:textId="77777777" w:rsidR="002879B7" w:rsidRPr="00050F66" w:rsidRDefault="00716FF7" w:rsidP="00595D44">
            <w:pPr>
              <w:numPr>
                <w:ilvl w:val="0"/>
                <w:numId w:val="81"/>
              </w:numPr>
              <w:tabs>
                <w:tab w:val="left" w:pos="702"/>
              </w:tabs>
              <w:spacing w:after="0" w:line="360" w:lineRule="auto"/>
              <w:rPr>
                <w:kern w:val="0"/>
                <w:szCs w:val="24"/>
              </w:rPr>
            </w:pPr>
            <w:r w:rsidRPr="00050F66">
              <w:rPr>
                <w:kern w:val="0"/>
                <w:szCs w:val="24"/>
              </w:rPr>
              <w:t>Mated pigs</w:t>
            </w:r>
          </w:p>
          <w:p w14:paraId="29BA949A" w14:textId="77777777" w:rsidR="002879B7" w:rsidRPr="00050F66" w:rsidRDefault="00716FF7" w:rsidP="00595D44">
            <w:pPr>
              <w:numPr>
                <w:ilvl w:val="0"/>
                <w:numId w:val="81"/>
              </w:numPr>
              <w:tabs>
                <w:tab w:val="left" w:pos="702"/>
              </w:tabs>
              <w:spacing w:after="0" w:line="360" w:lineRule="auto"/>
              <w:rPr>
                <w:kern w:val="0"/>
                <w:szCs w:val="24"/>
              </w:rPr>
            </w:pPr>
            <w:r w:rsidRPr="00050F66">
              <w:rPr>
                <w:kern w:val="0"/>
                <w:szCs w:val="24"/>
              </w:rPr>
              <w:t>Performed pig husbandry practices</w:t>
            </w:r>
          </w:p>
          <w:p w14:paraId="75E39190" w14:textId="77777777" w:rsidR="002879B7" w:rsidRPr="00050F66" w:rsidRDefault="00716FF7" w:rsidP="00595D44">
            <w:pPr>
              <w:pStyle w:val="ListParagraph"/>
              <w:numPr>
                <w:ilvl w:val="0"/>
                <w:numId w:val="81"/>
              </w:numPr>
              <w:rPr>
                <w:szCs w:val="24"/>
              </w:rPr>
            </w:pPr>
            <w:r w:rsidRPr="00050F66">
              <w:rPr>
                <w:szCs w:val="24"/>
              </w:rPr>
              <w:t>Selected and used clearing tools correctly.</w:t>
            </w:r>
          </w:p>
          <w:p w14:paraId="3654354D" w14:textId="77777777" w:rsidR="002879B7" w:rsidRPr="00050F66" w:rsidRDefault="00716FF7" w:rsidP="00595D44">
            <w:pPr>
              <w:pStyle w:val="ListParagraph"/>
              <w:numPr>
                <w:ilvl w:val="0"/>
                <w:numId w:val="81"/>
              </w:numPr>
              <w:rPr>
                <w:szCs w:val="24"/>
              </w:rPr>
            </w:pPr>
            <w:r w:rsidRPr="00050F66">
              <w:rPr>
                <w:szCs w:val="24"/>
              </w:rPr>
              <w:t>Recorded and stored construction materials appropriately.</w:t>
            </w:r>
          </w:p>
          <w:p w14:paraId="578DABB4" w14:textId="77777777" w:rsidR="002879B7" w:rsidRPr="00050F66" w:rsidRDefault="00716FF7" w:rsidP="00595D44">
            <w:pPr>
              <w:pStyle w:val="ListParagraph"/>
              <w:numPr>
                <w:ilvl w:val="0"/>
                <w:numId w:val="81"/>
              </w:numPr>
              <w:rPr>
                <w:szCs w:val="24"/>
              </w:rPr>
            </w:pPr>
            <w:r w:rsidRPr="00050F66">
              <w:rPr>
                <w:szCs w:val="24"/>
              </w:rPr>
              <w:t>Maintained a clear pig unit repair and maintenance records.</w:t>
            </w:r>
          </w:p>
          <w:p w14:paraId="71010555" w14:textId="77777777" w:rsidR="002879B7" w:rsidRPr="00050F66" w:rsidRDefault="00716FF7" w:rsidP="00595D44">
            <w:pPr>
              <w:pStyle w:val="ListParagraph"/>
              <w:numPr>
                <w:ilvl w:val="0"/>
                <w:numId w:val="81"/>
              </w:numPr>
              <w:rPr>
                <w:szCs w:val="24"/>
              </w:rPr>
            </w:pPr>
            <w:r w:rsidRPr="00050F66">
              <w:rPr>
                <w:szCs w:val="24"/>
              </w:rPr>
              <w:t>Slaughtered pigs based on Kenya Meat Control Act.</w:t>
            </w:r>
          </w:p>
          <w:p w14:paraId="4F369220" w14:textId="77777777" w:rsidR="002879B7" w:rsidRPr="00050F66" w:rsidRDefault="00716FF7" w:rsidP="00595D44">
            <w:pPr>
              <w:pStyle w:val="ListParagraph"/>
              <w:numPr>
                <w:ilvl w:val="0"/>
                <w:numId w:val="81"/>
              </w:numPr>
              <w:rPr>
                <w:szCs w:val="24"/>
              </w:rPr>
            </w:pPr>
            <w:r w:rsidRPr="00050F66">
              <w:rPr>
                <w:szCs w:val="24"/>
              </w:rPr>
              <w:t>Marketed pigs based on market demands.</w:t>
            </w:r>
          </w:p>
          <w:p w14:paraId="7B90C664" w14:textId="77777777" w:rsidR="002879B7" w:rsidRPr="00050F66" w:rsidRDefault="00716FF7" w:rsidP="00595D44">
            <w:pPr>
              <w:pStyle w:val="ListParagraph"/>
              <w:numPr>
                <w:ilvl w:val="0"/>
                <w:numId w:val="81"/>
              </w:numPr>
              <w:rPr>
                <w:szCs w:val="24"/>
              </w:rPr>
            </w:pPr>
            <w:r w:rsidRPr="00050F66">
              <w:rPr>
                <w:szCs w:val="24"/>
              </w:rPr>
              <w:t>Prepared pig production records based on organization’s record management guidelines</w:t>
            </w:r>
          </w:p>
        </w:tc>
      </w:tr>
      <w:tr w:rsidR="002879B7" w:rsidRPr="00050F66" w14:paraId="7DC76178" w14:textId="77777777">
        <w:trPr>
          <w:trHeight w:val="1074"/>
        </w:trPr>
        <w:tc>
          <w:tcPr>
            <w:tcW w:w="1273" w:type="pct"/>
          </w:tcPr>
          <w:p w14:paraId="38ECBEDA" w14:textId="77777777" w:rsidR="002879B7" w:rsidRPr="00050F66" w:rsidRDefault="00716FF7" w:rsidP="00595D44">
            <w:pPr>
              <w:pStyle w:val="ListParagraph"/>
              <w:numPr>
                <w:ilvl w:val="0"/>
                <w:numId w:val="80"/>
              </w:numPr>
              <w:rPr>
                <w:szCs w:val="24"/>
              </w:rPr>
            </w:pPr>
            <w:r w:rsidRPr="00050F66">
              <w:rPr>
                <w:szCs w:val="24"/>
              </w:rPr>
              <w:t>Resource implications</w:t>
            </w:r>
          </w:p>
        </w:tc>
        <w:tc>
          <w:tcPr>
            <w:tcW w:w="3727" w:type="pct"/>
          </w:tcPr>
          <w:p w14:paraId="6D627F0B" w14:textId="77777777" w:rsidR="002879B7" w:rsidRPr="00050F66" w:rsidRDefault="00716FF7" w:rsidP="00D02A22">
            <w:pPr>
              <w:spacing w:line="360" w:lineRule="auto"/>
              <w:rPr>
                <w:color w:val="auto"/>
                <w:szCs w:val="24"/>
              </w:rPr>
            </w:pPr>
            <w:r w:rsidRPr="00050F66">
              <w:rPr>
                <w:color w:val="auto"/>
                <w:szCs w:val="24"/>
              </w:rPr>
              <w:t>The following resources should be provided:</w:t>
            </w:r>
          </w:p>
          <w:p w14:paraId="76B0BEA1" w14:textId="77777777" w:rsidR="002879B7" w:rsidRPr="00050F66" w:rsidRDefault="00716FF7" w:rsidP="00595D44">
            <w:pPr>
              <w:numPr>
                <w:ilvl w:val="1"/>
                <w:numId w:val="82"/>
              </w:numPr>
              <w:spacing w:after="0" w:line="360" w:lineRule="auto"/>
              <w:contextualSpacing/>
              <w:rPr>
                <w:color w:val="auto"/>
                <w:kern w:val="0"/>
                <w:szCs w:val="24"/>
                <w:lang w:eastAsia="en-GB"/>
              </w:rPr>
            </w:pPr>
            <w:r w:rsidRPr="00050F66">
              <w:rPr>
                <w:color w:val="auto"/>
                <w:kern w:val="0"/>
                <w:szCs w:val="24"/>
                <w:lang w:eastAsia="en-GB"/>
              </w:rPr>
              <w:t>Access to relevant workplace where assessment can take place</w:t>
            </w:r>
          </w:p>
          <w:p w14:paraId="758E2D95" w14:textId="77777777" w:rsidR="002879B7" w:rsidRPr="00050F66" w:rsidRDefault="00716FF7" w:rsidP="00595D44">
            <w:pPr>
              <w:numPr>
                <w:ilvl w:val="1"/>
                <w:numId w:val="82"/>
              </w:numPr>
              <w:spacing w:after="0" w:line="360" w:lineRule="auto"/>
              <w:contextualSpacing/>
              <w:rPr>
                <w:color w:val="auto"/>
                <w:kern w:val="0"/>
                <w:szCs w:val="24"/>
                <w:lang w:eastAsia="en-GB"/>
              </w:rPr>
            </w:pPr>
            <w:r w:rsidRPr="00050F66">
              <w:rPr>
                <w:color w:val="auto"/>
                <w:kern w:val="0"/>
                <w:szCs w:val="24"/>
                <w:lang w:eastAsia="en-GB"/>
              </w:rPr>
              <w:t xml:space="preserve">Appropriately simulated environment where assessment can take place </w:t>
            </w:r>
            <w:bookmarkStart w:id="22" w:name="_Toc524013353"/>
          </w:p>
          <w:p w14:paraId="6A779A26" w14:textId="77777777" w:rsidR="002879B7" w:rsidRPr="00050F66" w:rsidRDefault="00716FF7" w:rsidP="00595D44">
            <w:pPr>
              <w:numPr>
                <w:ilvl w:val="1"/>
                <w:numId w:val="82"/>
              </w:numPr>
              <w:spacing w:after="0" w:line="360" w:lineRule="auto"/>
              <w:contextualSpacing/>
              <w:rPr>
                <w:color w:val="auto"/>
                <w:kern w:val="0"/>
                <w:szCs w:val="24"/>
                <w:lang w:eastAsia="en-GB"/>
              </w:rPr>
            </w:pPr>
            <w:r w:rsidRPr="00050F66">
              <w:rPr>
                <w:rFonts w:eastAsia="Calibri"/>
                <w:color w:val="auto"/>
                <w:kern w:val="0"/>
                <w:szCs w:val="24"/>
              </w:rPr>
              <w:t>A busy pig farm which is in the process of upscaling production or</w:t>
            </w:r>
            <w:bookmarkEnd w:id="22"/>
            <w:r w:rsidRPr="00050F66">
              <w:rPr>
                <w:rFonts w:eastAsia="Calibri"/>
                <w:color w:val="auto"/>
                <w:kern w:val="0"/>
                <w:szCs w:val="24"/>
              </w:rPr>
              <w:t xml:space="preserve"> </w:t>
            </w:r>
            <w:bookmarkStart w:id="23" w:name="_Toc524013354"/>
          </w:p>
          <w:p w14:paraId="096188BD" w14:textId="77777777" w:rsidR="002879B7" w:rsidRPr="00050F66" w:rsidRDefault="00716FF7" w:rsidP="00595D44">
            <w:pPr>
              <w:numPr>
                <w:ilvl w:val="1"/>
                <w:numId w:val="82"/>
              </w:numPr>
              <w:spacing w:after="0" w:line="360" w:lineRule="auto"/>
              <w:contextualSpacing/>
              <w:rPr>
                <w:color w:val="auto"/>
                <w:kern w:val="0"/>
                <w:szCs w:val="24"/>
                <w:lang w:eastAsia="en-GB"/>
              </w:rPr>
            </w:pPr>
            <w:r w:rsidRPr="00050F66">
              <w:rPr>
                <w:szCs w:val="24"/>
              </w:rPr>
              <w:t>A farm starting/diversifying into pig production.</w:t>
            </w:r>
            <w:bookmarkEnd w:id="23"/>
          </w:p>
        </w:tc>
      </w:tr>
      <w:tr w:rsidR="002879B7" w:rsidRPr="00050F66" w14:paraId="419A9458" w14:textId="77777777">
        <w:trPr>
          <w:trHeight w:val="2429"/>
        </w:trPr>
        <w:tc>
          <w:tcPr>
            <w:tcW w:w="1273" w:type="pct"/>
          </w:tcPr>
          <w:p w14:paraId="64F33C3E" w14:textId="77777777" w:rsidR="002879B7" w:rsidRPr="00050F66" w:rsidRDefault="00716FF7" w:rsidP="00595D44">
            <w:pPr>
              <w:numPr>
                <w:ilvl w:val="0"/>
                <w:numId w:val="80"/>
              </w:numPr>
              <w:spacing w:after="0" w:line="360" w:lineRule="auto"/>
              <w:rPr>
                <w:szCs w:val="24"/>
              </w:rPr>
            </w:pPr>
            <w:r w:rsidRPr="00050F66">
              <w:rPr>
                <w:szCs w:val="24"/>
              </w:rPr>
              <w:t>Methods of assessment</w:t>
            </w:r>
          </w:p>
        </w:tc>
        <w:tc>
          <w:tcPr>
            <w:tcW w:w="3727" w:type="pct"/>
          </w:tcPr>
          <w:p w14:paraId="625AF5E8" w14:textId="77777777" w:rsidR="002879B7" w:rsidRPr="00050F66" w:rsidRDefault="00716FF7" w:rsidP="00D02A22">
            <w:pPr>
              <w:spacing w:line="360" w:lineRule="auto"/>
              <w:rPr>
                <w:szCs w:val="24"/>
              </w:rPr>
            </w:pPr>
            <w:r w:rsidRPr="00050F66">
              <w:rPr>
                <w:szCs w:val="24"/>
              </w:rPr>
              <w:t xml:space="preserve">Competency in this unit may be assessed through: </w:t>
            </w:r>
          </w:p>
          <w:p w14:paraId="5698A7E3" w14:textId="77777777" w:rsidR="002879B7" w:rsidRPr="00050F66" w:rsidRDefault="00716FF7" w:rsidP="00595D44">
            <w:pPr>
              <w:numPr>
                <w:ilvl w:val="0"/>
                <w:numId w:val="83"/>
              </w:numPr>
              <w:tabs>
                <w:tab w:val="left" w:pos="459"/>
              </w:tabs>
              <w:spacing w:after="0" w:line="360" w:lineRule="auto"/>
              <w:ind w:left="553" w:hanging="501"/>
              <w:contextualSpacing/>
              <w:rPr>
                <w:color w:val="auto"/>
                <w:kern w:val="0"/>
                <w:szCs w:val="24"/>
                <w:lang w:val="en-GB" w:eastAsia="fr-CA"/>
              </w:rPr>
            </w:pPr>
            <w:r w:rsidRPr="00050F66">
              <w:rPr>
                <w:color w:val="FF0000"/>
                <w:szCs w:val="24"/>
              </w:rPr>
              <w:t xml:space="preserve"> </w:t>
            </w:r>
            <w:r w:rsidRPr="00050F66">
              <w:rPr>
                <w:color w:val="auto"/>
                <w:kern w:val="0"/>
                <w:szCs w:val="24"/>
                <w:lang w:val="en-GB" w:eastAsia="fr-CA"/>
              </w:rPr>
              <w:t>Third-party reports</w:t>
            </w:r>
          </w:p>
          <w:p w14:paraId="396D8ACE" w14:textId="77777777" w:rsidR="002879B7" w:rsidRPr="00050F66" w:rsidRDefault="00716FF7" w:rsidP="00595D44">
            <w:pPr>
              <w:numPr>
                <w:ilvl w:val="0"/>
                <w:numId w:val="83"/>
              </w:numPr>
              <w:tabs>
                <w:tab w:val="left" w:pos="459"/>
              </w:tabs>
              <w:spacing w:after="0" w:line="360" w:lineRule="auto"/>
              <w:ind w:left="553" w:hanging="501"/>
              <w:contextualSpacing/>
              <w:rPr>
                <w:color w:val="auto"/>
                <w:kern w:val="0"/>
                <w:szCs w:val="24"/>
                <w:lang w:val="en-GB" w:eastAsia="fr-CA"/>
              </w:rPr>
            </w:pPr>
            <w:r w:rsidRPr="00050F66">
              <w:rPr>
                <w:color w:val="auto"/>
                <w:kern w:val="0"/>
                <w:szCs w:val="24"/>
                <w:lang w:val="en-GB" w:eastAsia="fr-CA"/>
              </w:rPr>
              <w:t>Portfolio of Evidence</w:t>
            </w:r>
          </w:p>
          <w:p w14:paraId="3A72C46C" w14:textId="77777777" w:rsidR="002879B7" w:rsidRPr="00050F66" w:rsidRDefault="00716FF7" w:rsidP="00595D44">
            <w:pPr>
              <w:numPr>
                <w:ilvl w:val="0"/>
                <w:numId w:val="83"/>
              </w:numPr>
              <w:tabs>
                <w:tab w:val="left" w:pos="459"/>
              </w:tabs>
              <w:spacing w:after="0" w:line="360" w:lineRule="auto"/>
              <w:ind w:left="553" w:hanging="501"/>
              <w:contextualSpacing/>
              <w:rPr>
                <w:color w:val="auto"/>
                <w:kern w:val="0"/>
                <w:szCs w:val="24"/>
                <w:lang w:val="en-GB" w:eastAsia="fr-CA"/>
              </w:rPr>
            </w:pPr>
            <w:r w:rsidRPr="00050F66">
              <w:rPr>
                <w:color w:val="auto"/>
                <w:kern w:val="0"/>
                <w:szCs w:val="24"/>
                <w:lang w:val="en-GB" w:eastAsia="fr-CA"/>
              </w:rPr>
              <w:t xml:space="preserve">Interview </w:t>
            </w:r>
          </w:p>
          <w:p w14:paraId="5FE636ED" w14:textId="77777777" w:rsidR="002879B7" w:rsidRPr="00050F66" w:rsidRDefault="00716FF7" w:rsidP="00595D44">
            <w:pPr>
              <w:numPr>
                <w:ilvl w:val="0"/>
                <w:numId w:val="83"/>
              </w:numPr>
              <w:tabs>
                <w:tab w:val="left" w:pos="459"/>
              </w:tabs>
              <w:spacing w:after="0" w:line="360" w:lineRule="auto"/>
              <w:ind w:left="553" w:hanging="501"/>
              <w:contextualSpacing/>
              <w:rPr>
                <w:color w:val="auto"/>
                <w:kern w:val="0"/>
                <w:szCs w:val="24"/>
                <w:lang w:val="en-GB" w:eastAsia="fr-CA"/>
              </w:rPr>
            </w:pPr>
            <w:r w:rsidRPr="00050F66">
              <w:rPr>
                <w:color w:val="auto"/>
                <w:kern w:val="0"/>
                <w:szCs w:val="24"/>
                <w:lang w:val="en-GB" w:eastAsia="fr-CA"/>
              </w:rPr>
              <w:t>Written tests</w:t>
            </w:r>
          </w:p>
          <w:p w14:paraId="1DD61E2E" w14:textId="77777777" w:rsidR="002879B7" w:rsidRPr="00050F66" w:rsidRDefault="00716FF7" w:rsidP="00595D44">
            <w:pPr>
              <w:numPr>
                <w:ilvl w:val="0"/>
                <w:numId w:val="83"/>
              </w:numPr>
              <w:tabs>
                <w:tab w:val="left" w:pos="459"/>
              </w:tabs>
              <w:spacing w:after="0" w:line="360" w:lineRule="auto"/>
              <w:ind w:left="553" w:hanging="501"/>
              <w:contextualSpacing/>
              <w:rPr>
                <w:color w:val="auto"/>
                <w:kern w:val="0"/>
                <w:szCs w:val="24"/>
                <w:lang w:val="en-GB" w:eastAsia="fr-CA"/>
              </w:rPr>
            </w:pPr>
            <w:r w:rsidRPr="00050F66">
              <w:rPr>
                <w:color w:val="auto"/>
                <w:kern w:val="0"/>
                <w:szCs w:val="24"/>
                <w:lang w:val="en-GB" w:eastAsia="fr-CA"/>
              </w:rPr>
              <w:t xml:space="preserve">Observation </w:t>
            </w:r>
          </w:p>
          <w:p w14:paraId="3A509CC2" w14:textId="77777777" w:rsidR="002879B7" w:rsidRPr="00050F66" w:rsidRDefault="00716FF7" w:rsidP="00595D44">
            <w:pPr>
              <w:numPr>
                <w:ilvl w:val="0"/>
                <w:numId w:val="83"/>
              </w:numPr>
              <w:tabs>
                <w:tab w:val="left" w:pos="459"/>
              </w:tabs>
              <w:spacing w:after="0" w:line="360" w:lineRule="auto"/>
              <w:ind w:left="553" w:hanging="501"/>
              <w:contextualSpacing/>
              <w:rPr>
                <w:szCs w:val="24"/>
              </w:rPr>
            </w:pPr>
            <w:r w:rsidRPr="00050F66">
              <w:rPr>
                <w:color w:val="auto"/>
                <w:kern w:val="0"/>
                <w:szCs w:val="24"/>
                <w:lang w:val="en-GB" w:eastAsia="fr-CA"/>
              </w:rPr>
              <w:t>Oral questioning</w:t>
            </w:r>
          </w:p>
        </w:tc>
      </w:tr>
      <w:tr w:rsidR="002879B7" w:rsidRPr="00050F66" w14:paraId="6276EFF8" w14:textId="77777777">
        <w:trPr>
          <w:trHeight w:val="879"/>
        </w:trPr>
        <w:tc>
          <w:tcPr>
            <w:tcW w:w="1273" w:type="pct"/>
          </w:tcPr>
          <w:p w14:paraId="6239D3F3" w14:textId="77777777" w:rsidR="002879B7" w:rsidRPr="00050F66" w:rsidRDefault="00716FF7" w:rsidP="00595D44">
            <w:pPr>
              <w:numPr>
                <w:ilvl w:val="0"/>
                <w:numId w:val="80"/>
              </w:numPr>
              <w:spacing w:after="0" w:line="360" w:lineRule="auto"/>
              <w:rPr>
                <w:color w:val="auto"/>
                <w:szCs w:val="24"/>
              </w:rPr>
            </w:pPr>
            <w:r w:rsidRPr="00050F66">
              <w:rPr>
                <w:color w:val="auto"/>
                <w:szCs w:val="24"/>
              </w:rPr>
              <w:lastRenderedPageBreak/>
              <w:t>Context of assessment</w:t>
            </w:r>
          </w:p>
        </w:tc>
        <w:tc>
          <w:tcPr>
            <w:tcW w:w="3727" w:type="pct"/>
          </w:tcPr>
          <w:p w14:paraId="5F850544" w14:textId="77777777" w:rsidR="002879B7" w:rsidRPr="00050F66" w:rsidRDefault="00716FF7" w:rsidP="00D02A22">
            <w:pPr>
              <w:spacing w:line="360" w:lineRule="auto"/>
              <w:rPr>
                <w:color w:val="auto"/>
                <w:szCs w:val="24"/>
              </w:rPr>
            </w:pPr>
            <w:r w:rsidRPr="00050F66">
              <w:rPr>
                <w:color w:val="auto"/>
                <w:szCs w:val="24"/>
              </w:rPr>
              <w:t xml:space="preserve">Competency may be assessed in a: </w:t>
            </w:r>
          </w:p>
          <w:p w14:paraId="0D27E270" w14:textId="77777777" w:rsidR="002879B7" w:rsidRPr="00050F66" w:rsidRDefault="00716FF7" w:rsidP="00595D44">
            <w:pPr>
              <w:pStyle w:val="ListParagraph"/>
              <w:numPr>
                <w:ilvl w:val="0"/>
                <w:numId w:val="84"/>
              </w:numPr>
              <w:rPr>
                <w:szCs w:val="24"/>
              </w:rPr>
            </w:pPr>
            <w:r w:rsidRPr="00050F66">
              <w:rPr>
                <w:szCs w:val="24"/>
              </w:rPr>
              <w:t>Off-the-job</w:t>
            </w:r>
          </w:p>
          <w:p w14:paraId="4E26A945" w14:textId="77777777" w:rsidR="002879B7" w:rsidRPr="00050F66" w:rsidRDefault="00716FF7" w:rsidP="00595D44">
            <w:pPr>
              <w:pStyle w:val="ListParagraph"/>
              <w:numPr>
                <w:ilvl w:val="0"/>
                <w:numId w:val="84"/>
              </w:numPr>
              <w:rPr>
                <w:szCs w:val="24"/>
              </w:rPr>
            </w:pPr>
            <w:r w:rsidRPr="00050F66">
              <w:rPr>
                <w:szCs w:val="24"/>
              </w:rPr>
              <w:t xml:space="preserve">On-the-job </w:t>
            </w:r>
          </w:p>
          <w:p w14:paraId="3C3899F4" w14:textId="77777777" w:rsidR="002879B7" w:rsidRPr="00050F66" w:rsidRDefault="00716FF7" w:rsidP="00595D44">
            <w:pPr>
              <w:pStyle w:val="ListParagraph"/>
              <w:numPr>
                <w:ilvl w:val="0"/>
                <w:numId w:val="84"/>
              </w:numPr>
              <w:rPr>
                <w:szCs w:val="24"/>
              </w:rPr>
            </w:pPr>
            <w:r w:rsidRPr="00050F66">
              <w:rPr>
                <w:szCs w:val="24"/>
              </w:rPr>
              <w:t xml:space="preserve">During industrial attachment </w:t>
            </w:r>
          </w:p>
        </w:tc>
      </w:tr>
      <w:tr w:rsidR="002879B7" w:rsidRPr="00050F66" w14:paraId="65C47707" w14:textId="77777777">
        <w:tc>
          <w:tcPr>
            <w:tcW w:w="1273" w:type="pct"/>
          </w:tcPr>
          <w:p w14:paraId="07E0DE21" w14:textId="77777777" w:rsidR="002879B7" w:rsidRPr="00050F66" w:rsidRDefault="00716FF7" w:rsidP="00595D44">
            <w:pPr>
              <w:numPr>
                <w:ilvl w:val="0"/>
                <w:numId w:val="80"/>
              </w:numPr>
              <w:spacing w:after="0" w:line="360" w:lineRule="auto"/>
              <w:rPr>
                <w:szCs w:val="24"/>
              </w:rPr>
            </w:pPr>
            <w:r w:rsidRPr="00050F66">
              <w:rPr>
                <w:szCs w:val="24"/>
              </w:rPr>
              <w:t>Guidance information for assessment</w:t>
            </w:r>
          </w:p>
        </w:tc>
        <w:tc>
          <w:tcPr>
            <w:tcW w:w="3727" w:type="pct"/>
          </w:tcPr>
          <w:p w14:paraId="58B65414" w14:textId="77777777" w:rsidR="002879B7" w:rsidRPr="00050F66" w:rsidRDefault="00716FF7" w:rsidP="00D02A22">
            <w:pPr>
              <w:spacing w:line="360" w:lineRule="auto"/>
              <w:rPr>
                <w:szCs w:val="24"/>
              </w:rPr>
            </w:pPr>
            <w:r w:rsidRPr="00050F66">
              <w:rPr>
                <w:szCs w:val="24"/>
              </w:rPr>
              <w:t>Holistic assessment with other units relevant to the industry sector and workplace job role is recommended.</w:t>
            </w:r>
          </w:p>
        </w:tc>
      </w:tr>
    </w:tbl>
    <w:p w14:paraId="3D1739BC" w14:textId="77777777" w:rsidR="002879B7" w:rsidRPr="00050F66" w:rsidRDefault="002879B7" w:rsidP="00D02A22">
      <w:pPr>
        <w:spacing w:line="360" w:lineRule="auto"/>
        <w:rPr>
          <w:szCs w:val="24"/>
        </w:rPr>
      </w:pPr>
    </w:p>
    <w:p w14:paraId="3F0EB43E" w14:textId="77777777" w:rsidR="002879B7" w:rsidRPr="00050F66" w:rsidRDefault="002879B7" w:rsidP="00D02A22">
      <w:pPr>
        <w:spacing w:after="0" w:line="360" w:lineRule="auto"/>
        <w:ind w:left="765" w:hanging="357"/>
        <w:rPr>
          <w:szCs w:val="24"/>
        </w:rPr>
      </w:pPr>
    </w:p>
    <w:p w14:paraId="32258B49" w14:textId="77777777" w:rsidR="002879B7" w:rsidRPr="00050F66" w:rsidRDefault="002879B7" w:rsidP="00D02A22">
      <w:pPr>
        <w:spacing w:after="0" w:line="360" w:lineRule="auto"/>
        <w:ind w:left="765" w:hanging="357"/>
        <w:rPr>
          <w:szCs w:val="24"/>
        </w:rPr>
      </w:pPr>
    </w:p>
    <w:p w14:paraId="1279F603" w14:textId="75E16D3F" w:rsidR="0096382F" w:rsidRPr="00050F66" w:rsidRDefault="0096382F" w:rsidP="00D02A22">
      <w:pPr>
        <w:spacing w:after="0" w:line="360" w:lineRule="auto"/>
        <w:rPr>
          <w:rFonts w:eastAsia="Calibri"/>
          <w:b/>
          <w:color w:val="auto"/>
          <w:kern w:val="0"/>
          <w:szCs w:val="24"/>
          <w:lang w:val="en-GB" w:eastAsia="en-GB"/>
        </w:rPr>
      </w:pPr>
    </w:p>
    <w:p w14:paraId="102A8030" w14:textId="77777777" w:rsidR="002F154B" w:rsidRPr="00050F66" w:rsidRDefault="002F154B">
      <w:pPr>
        <w:spacing w:after="0" w:line="240" w:lineRule="auto"/>
        <w:rPr>
          <w:rFonts w:eastAsia="Calibri"/>
          <w:b/>
          <w:color w:val="auto"/>
          <w:kern w:val="0"/>
          <w:szCs w:val="24"/>
          <w:lang w:val="en-GB" w:eastAsia="en-GB"/>
        </w:rPr>
      </w:pPr>
      <w:r w:rsidRPr="00050F66">
        <w:rPr>
          <w:rFonts w:eastAsia="Calibri"/>
          <w:szCs w:val="24"/>
        </w:rPr>
        <w:br w:type="page"/>
      </w:r>
    </w:p>
    <w:p w14:paraId="655D4469" w14:textId="62451B05" w:rsidR="002879B7" w:rsidRPr="00050F66" w:rsidRDefault="00716FF7" w:rsidP="00180E8E">
      <w:pPr>
        <w:pStyle w:val="Heading2"/>
        <w:rPr>
          <w:sz w:val="24"/>
        </w:rPr>
      </w:pPr>
      <w:bookmarkStart w:id="24" w:name="_Toc197038210"/>
      <w:r w:rsidRPr="00050F66">
        <w:rPr>
          <w:sz w:val="24"/>
        </w:rPr>
        <w:lastRenderedPageBreak/>
        <w:t>CARRY OUT POULTRY PRODUCTION</w:t>
      </w:r>
      <w:bookmarkEnd w:id="24"/>
    </w:p>
    <w:p w14:paraId="461668A1" w14:textId="4ACD2B5E" w:rsidR="002879B7" w:rsidRPr="00050F66" w:rsidRDefault="00716FF7" w:rsidP="00D02A22">
      <w:pPr>
        <w:spacing w:after="0" w:line="360" w:lineRule="auto"/>
        <w:rPr>
          <w:rFonts w:eastAsia="Calibri"/>
          <w:b/>
          <w:szCs w:val="24"/>
        </w:rPr>
      </w:pPr>
      <w:r w:rsidRPr="00050F66">
        <w:rPr>
          <w:rFonts w:eastAsia="Calibri"/>
          <w:b/>
          <w:szCs w:val="24"/>
        </w:rPr>
        <w:t>UNIT CODE:</w:t>
      </w:r>
      <w:bookmarkStart w:id="25" w:name="_Hlk185331465"/>
      <w:r w:rsidR="0027206A" w:rsidRPr="00050F66">
        <w:rPr>
          <w:rFonts w:eastAsia="Calibri"/>
          <w:b/>
          <w:szCs w:val="24"/>
        </w:rPr>
        <w:t xml:space="preserve"> </w:t>
      </w:r>
      <w:r w:rsidR="00132F3C" w:rsidRPr="00050F66">
        <w:rPr>
          <w:bCs/>
          <w:szCs w:val="24"/>
        </w:rPr>
        <w:t xml:space="preserve">0811 351 </w:t>
      </w:r>
      <w:r w:rsidR="00D711D9" w:rsidRPr="00050F66">
        <w:rPr>
          <w:bCs/>
          <w:szCs w:val="24"/>
        </w:rPr>
        <w:t>0</w:t>
      </w:r>
      <w:r w:rsidR="00050F66">
        <w:rPr>
          <w:bCs/>
          <w:szCs w:val="24"/>
        </w:rPr>
        <w:t>7</w:t>
      </w:r>
      <w:r w:rsidR="00896C6C" w:rsidRPr="00050F66">
        <w:rPr>
          <w:bCs/>
          <w:szCs w:val="24"/>
        </w:rPr>
        <w:t xml:space="preserve"> </w:t>
      </w:r>
      <w:r w:rsidR="0027206A" w:rsidRPr="00050F66">
        <w:rPr>
          <w:bCs/>
          <w:szCs w:val="24"/>
        </w:rPr>
        <w:t>A</w:t>
      </w:r>
      <w:bookmarkEnd w:id="25"/>
    </w:p>
    <w:p w14:paraId="64B8C553" w14:textId="77777777" w:rsidR="002879B7" w:rsidRPr="00050F66" w:rsidRDefault="002879B7" w:rsidP="00D02A22">
      <w:pPr>
        <w:spacing w:after="0" w:line="360" w:lineRule="auto"/>
        <w:rPr>
          <w:rFonts w:eastAsia="Calibri"/>
          <w:b/>
          <w:szCs w:val="24"/>
        </w:rPr>
      </w:pPr>
    </w:p>
    <w:p w14:paraId="1F76DD04" w14:textId="77777777" w:rsidR="002879B7" w:rsidRPr="00050F66" w:rsidRDefault="00716FF7" w:rsidP="00D02A22">
      <w:pPr>
        <w:spacing w:after="0" w:line="360" w:lineRule="auto"/>
        <w:rPr>
          <w:rFonts w:eastAsia="Calibri"/>
          <w:b/>
          <w:szCs w:val="24"/>
        </w:rPr>
      </w:pPr>
      <w:r w:rsidRPr="00050F66">
        <w:rPr>
          <w:rFonts w:eastAsia="Calibri"/>
          <w:b/>
          <w:szCs w:val="24"/>
        </w:rPr>
        <w:t>UNIT DESCRIPTION</w:t>
      </w:r>
    </w:p>
    <w:p w14:paraId="2E09B074" w14:textId="77777777" w:rsidR="002879B7" w:rsidRPr="00050F66" w:rsidRDefault="00716FF7" w:rsidP="00D02A22">
      <w:pPr>
        <w:tabs>
          <w:tab w:val="left" w:pos="1003"/>
          <w:tab w:val="center" w:pos="1130"/>
        </w:tabs>
        <w:spacing w:line="360" w:lineRule="auto"/>
        <w:jc w:val="both"/>
        <w:rPr>
          <w:rFonts w:eastAsia="Calibri"/>
          <w:szCs w:val="24"/>
        </w:rPr>
      </w:pPr>
      <w:r w:rsidRPr="00050F66">
        <w:rPr>
          <w:rFonts w:eastAsia="Calibri"/>
          <w:szCs w:val="24"/>
        </w:rPr>
        <w:t xml:space="preserve">This unit specifies competencies required to </w:t>
      </w:r>
      <w:r w:rsidRPr="00050F66">
        <w:rPr>
          <w:rFonts w:eastAsia="Calibri"/>
          <w:bCs/>
          <w:szCs w:val="24"/>
        </w:rPr>
        <w:t>carry out poultry production</w:t>
      </w:r>
      <w:r w:rsidRPr="00050F66">
        <w:rPr>
          <w:rFonts w:eastAsia="Calibri"/>
          <w:szCs w:val="24"/>
        </w:rPr>
        <w:t>. It involves constructing poultry structures, carrying out chick brooding, managing layer poultry, managing meat poultry, managing poultry slaughter, managing poultry breeding and marketing poultry products.</w:t>
      </w:r>
    </w:p>
    <w:p w14:paraId="44C32F5A" w14:textId="77777777" w:rsidR="002879B7" w:rsidRPr="00050F66" w:rsidRDefault="00716FF7" w:rsidP="00D02A22">
      <w:pPr>
        <w:spacing w:after="0" w:line="360" w:lineRule="auto"/>
        <w:rPr>
          <w:rFonts w:eastAsia="Calibri"/>
          <w:szCs w:val="24"/>
        </w:rPr>
      </w:pPr>
      <w:r w:rsidRPr="00050F66">
        <w:rPr>
          <w:rFonts w:eastAsia="Calibri"/>
          <w:b/>
          <w:szCs w:val="24"/>
        </w:rPr>
        <w:t>ELEMENTS AND PERFORMANCE CRITERIA</w:t>
      </w:r>
    </w:p>
    <w:tbl>
      <w:tblPr>
        <w:tblW w:w="5000" w:type="pct"/>
        <w:tblCellMar>
          <w:left w:w="10" w:type="dxa"/>
          <w:right w:w="10" w:type="dxa"/>
        </w:tblCellMar>
        <w:tblLook w:val="04A0" w:firstRow="1" w:lastRow="0" w:firstColumn="1" w:lastColumn="0" w:noHBand="0" w:noVBand="1"/>
      </w:tblPr>
      <w:tblGrid>
        <w:gridCol w:w="2393"/>
        <w:gridCol w:w="6623"/>
      </w:tblGrid>
      <w:tr w:rsidR="002879B7" w:rsidRPr="00050F66" w14:paraId="76AB0AC8" w14:textId="77777777">
        <w:trPr>
          <w:trHeight w:val="1"/>
          <w:tblHeader/>
        </w:trPr>
        <w:tc>
          <w:tcPr>
            <w:tcW w:w="1327"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EFC680A" w14:textId="77777777" w:rsidR="002879B7" w:rsidRPr="00050F66" w:rsidRDefault="00716FF7" w:rsidP="00D02A22">
            <w:pPr>
              <w:spacing w:after="0" w:line="360" w:lineRule="auto"/>
              <w:rPr>
                <w:rFonts w:eastAsia="Calibri"/>
                <w:b/>
                <w:szCs w:val="24"/>
              </w:rPr>
            </w:pPr>
            <w:r w:rsidRPr="00050F66">
              <w:rPr>
                <w:rFonts w:eastAsia="Calibri"/>
                <w:b/>
                <w:szCs w:val="24"/>
              </w:rPr>
              <w:t xml:space="preserve">ELEMENT </w:t>
            </w:r>
          </w:p>
          <w:p w14:paraId="04300108" w14:textId="77777777" w:rsidR="002879B7" w:rsidRPr="00050F66" w:rsidRDefault="00716FF7" w:rsidP="00D02A22">
            <w:pPr>
              <w:spacing w:after="0" w:line="360" w:lineRule="auto"/>
              <w:rPr>
                <w:rFonts w:eastAsia="Calibri"/>
                <w:szCs w:val="24"/>
              </w:rPr>
            </w:pPr>
            <w:r w:rsidRPr="00050F66">
              <w:rPr>
                <w:rFonts w:eastAsia="Calibri"/>
                <w:szCs w:val="24"/>
              </w:rPr>
              <w:t>These describe the key outcomes which make up workplace function.</w:t>
            </w:r>
          </w:p>
        </w:tc>
        <w:tc>
          <w:tcPr>
            <w:tcW w:w="3673" w:type="pc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A448A1" w14:textId="77777777" w:rsidR="002879B7" w:rsidRPr="00050F66" w:rsidRDefault="00716FF7" w:rsidP="00D02A22">
            <w:pPr>
              <w:spacing w:after="0" w:line="360" w:lineRule="auto"/>
              <w:rPr>
                <w:rFonts w:eastAsia="Calibri"/>
                <w:b/>
                <w:szCs w:val="24"/>
              </w:rPr>
            </w:pPr>
            <w:r w:rsidRPr="00050F66">
              <w:rPr>
                <w:rFonts w:eastAsia="Calibri"/>
                <w:b/>
                <w:szCs w:val="24"/>
              </w:rPr>
              <w:t>PERFORMANCE CRITERIA</w:t>
            </w:r>
          </w:p>
          <w:p w14:paraId="79830F38" w14:textId="77777777" w:rsidR="002879B7" w:rsidRPr="00050F66" w:rsidRDefault="00716FF7" w:rsidP="00D02A22">
            <w:pPr>
              <w:spacing w:after="0" w:line="360" w:lineRule="auto"/>
              <w:rPr>
                <w:rFonts w:eastAsia="Calibri"/>
                <w:szCs w:val="24"/>
              </w:rPr>
            </w:pPr>
            <w:r w:rsidRPr="00050F66">
              <w:rPr>
                <w:rFonts w:eastAsia="Calibri"/>
                <w:szCs w:val="24"/>
              </w:rPr>
              <w:t>These are assessable statements which specify the required level of performance for each of the elements.</w:t>
            </w:r>
          </w:p>
          <w:p w14:paraId="33EBC32B" w14:textId="77777777" w:rsidR="002879B7" w:rsidRPr="00050F66" w:rsidRDefault="00716FF7" w:rsidP="00D02A22">
            <w:pPr>
              <w:spacing w:after="0" w:line="360" w:lineRule="auto"/>
              <w:rPr>
                <w:rFonts w:eastAsia="Calibri"/>
                <w:szCs w:val="24"/>
              </w:rPr>
            </w:pPr>
            <w:r w:rsidRPr="00050F66">
              <w:rPr>
                <w:rFonts w:eastAsia="Calibri"/>
                <w:b/>
                <w:i/>
                <w:szCs w:val="24"/>
              </w:rPr>
              <w:t>Bold and italicized terms are elaborated in the Range.</w:t>
            </w:r>
          </w:p>
        </w:tc>
      </w:tr>
      <w:tr w:rsidR="002879B7" w:rsidRPr="00050F66" w14:paraId="60F0EA12" w14:textId="77777777">
        <w:trPr>
          <w:trHeight w:val="512"/>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98369" w14:textId="77777777" w:rsidR="002879B7" w:rsidRPr="00050F66" w:rsidRDefault="00716FF7" w:rsidP="00595D44">
            <w:pPr>
              <w:numPr>
                <w:ilvl w:val="0"/>
                <w:numId w:val="85"/>
              </w:numPr>
              <w:spacing w:after="0" w:line="360" w:lineRule="auto"/>
              <w:ind w:left="511"/>
              <w:contextualSpacing/>
              <w:rPr>
                <w:szCs w:val="24"/>
              </w:rPr>
            </w:pPr>
            <w:r w:rsidRPr="00050F66">
              <w:rPr>
                <w:szCs w:val="24"/>
                <w:lang w:val="en-GB" w:eastAsia="en-GB"/>
              </w:rPr>
              <w:t>Construct poultry structures</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C30439" w14:textId="77777777" w:rsidR="002879B7" w:rsidRPr="00050F66" w:rsidRDefault="00716FF7" w:rsidP="00595D44">
            <w:pPr>
              <w:pStyle w:val="ListParagraph"/>
              <w:numPr>
                <w:ilvl w:val="0"/>
                <w:numId w:val="86"/>
              </w:numPr>
              <w:rPr>
                <w:szCs w:val="24"/>
              </w:rPr>
            </w:pPr>
            <w:r w:rsidRPr="00050F66">
              <w:rPr>
                <w:b/>
                <w:i/>
                <w:szCs w:val="24"/>
              </w:rPr>
              <w:t>Tools, equipment and materials</w:t>
            </w:r>
            <w:r w:rsidRPr="00050F66">
              <w:rPr>
                <w:szCs w:val="24"/>
              </w:rPr>
              <w:t xml:space="preserve"> are assembled as per work requirements</w:t>
            </w:r>
          </w:p>
          <w:p w14:paraId="3785D793" w14:textId="77777777" w:rsidR="002879B7" w:rsidRPr="00050F66" w:rsidRDefault="00716FF7" w:rsidP="00595D44">
            <w:pPr>
              <w:pStyle w:val="ListParagraph"/>
              <w:numPr>
                <w:ilvl w:val="0"/>
                <w:numId w:val="86"/>
              </w:numPr>
              <w:rPr>
                <w:szCs w:val="24"/>
              </w:rPr>
            </w:pPr>
            <w:r w:rsidRPr="00050F66">
              <w:rPr>
                <w:szCs w:val="24"/>
              </w:rPr>
              <w:t xml:space="preserve">Site of </w:t>
            </w:r>
            <w:r w:rsidRPr="00050F66">
              <w:rPr>
                <w:b/>
                <w:i/>
                <w:szCs w:val="24"/>
              </w:rPr>
              <w:t>poultry structures</w:t>
            </w:r>
            <w:r w:rsidRPr="00050F66">
              <w:rPr>
                <w:szCs w:val="24"/>
              </w:rPr>
              <w:t xml:space="preserve"> is selected based on LPM</w:t>
            </w:r>
          </w:p>
          <w:p w14:paraId="24ABE637" w14:textId="77777777" w:rsidR="002879B7" w:rsidRPr="00050F66" w:rsidRDefault="00716FF7" w:rsidP="00595D44">
            <w:pPr>
              <w:pStyle w:val="ListParagraph"/>
              <w:numPr>
                <w:ilvl w:val="0"/>
                <w:numId w:val="86"/>
              </w:numPr>
              <w:rPr>
                <w:szCs w:val="24"/>
              </w:rPr>
            </w:pPr>
            <w:r w:rsidRPr="00050F66">
              <w:rPr>
                <w:szCs w:val="24"/>
              </w:rPr>
              <w:t>Poultry structures are designed according to Livestock Production Manual (LPM)</w:t>
            </w:r>
          </w:p>
          <w:p w14:paraId="71AB8E37" w14:textId="77777777" w:rsidR="002879B7" w:rsidRPr="00050F66" w:rsidRDefault="00716FF7" w:rsidP="00595D44">
            <w:pPr>
              <w:pStyle w:val="ListParagraph"/>
              <w:numPr>
                <w:ilvl w:val="0"/>
                <w:numId w:val="86"/>
              </w:numPr>
              <w:rPr>
                <w:szCs w:val="24"/>
              </w:rPr>
            </w:pPr>
            <w:r w:rsidRPr="00050F66">
              <w:rPr>
                <w:szCs w:val="24"/>
              </w:rPr>
              <w:t>Poultry structures are constructed based on livestock production manual</w:t>
            </w:r>
          </w:p>
          <w:p w14:paraId="5D7BC3B2" w14:textId="77777777" w:rsidR="002879B7" w:rsidRPr="00050F66" w:rsidRDefault="00716FF7" w:rsidP="00595D44">
            <w:pPr>
              <w:pStyle w:val="ListParagraph"/>
              <w:numPr>
                <w:ilvl w:val="0"/>
                <w:numId w:val="86"/>
              </w:numPr>
              <w:rPr>
                <w:szCs w:val="24"/>
              </w:rPr>
            </w:pPr>
            <w:r w:rsidRPr="00050F66">
              <w:rPr>
                <w:szCs w:val="24"/>
              </w:rPr>
              <w:t>Poultry structures are maintained as per workplace procedures</w:t>
            </w:r>
          </w:p>
          <w:p w14:paraId="700F7D45" w14:textId="77777777" w:rsidR="002879B7" w:rsidRPr="00050F66" w:rsidRDefault="00716FF7" w:rsidP="00595D44">
            <w:pPr>
              <w:pStyle w:val="ListParagraph"/>
              <w:numPr>
                <w:ilvl w:val="0"/>
                <w:numId w:val="86"/>
              </w:numPr>
              <w:rPr>
                <w:szCs w:val="24"/>
              </w:rPr>
            </w:pPr>
            <w:r w:rsidRPr="00050F66">
              <w:rPr>
                <w:szCs w:val="24"/>
              </w:rPr>
              <w:t>Poultry structures construction and maintenance records are kept as per workplace requirements</w:t>
            </w:r>
          </w:p>
          <w:p w14:paraId="1D45B8B4" w14:textId="77777777" w:rsidR="002879B7" w:rsidRPr="00050F66" w:rsidRDefault="00716FF7" w:rsidP="00595D44">
            <w:pPr>
              <w:pStyle w:val="ListParagraph"/>
              <w:numPr>
                <w:ilvl w:val="0"/>
                <w:numId w:val="86"/>
              </w:numPr>
              <w:rPr>
                <w:szCs w:val="24"/>
              </w:rPr>
            </w:pPr>
            <w:r w:rsidRPr="00050F66">
              <w:rPr>
                <w:szCs w:val="24"/>
              </w:rPr>
              <w:t xml:space="preserve">Waste is managed according to environmental protection regulations   </w:t>
            </w:r>
          </w:p>
          <w:p w14:paraId="16CB95F4" w14:textId="77777777" w:rsidR="002879B7" w:rsidRPr="00050F66" w:rsidRDefault="00716FF7" w:rsidP="00595D44">
            <w:pPr>
              <w:pStyle w:val="ListParagraph"/>
              <w:numPr>
                <w:ilvl w:val="0"/>
                <w:numId w:val="86"/>
              </w:numPr>
              <w:rPr>
                <w:szCs w:val="24"/>
              </w:rPr>
            </w:pPr>
            <w:r w:rsidRPr="00050F66">
              <w:rPr>
                <w:szCs w:val="24"/>
              </w:rPr>
              <w:t xml:space="preserve">Necessary </w:t>
            </w:r>
            <w:r w:rsidRPr="00050F66">
              <w:rPr>
                <w:b/>
                <w:i/>
                <w:szCs w:val="24"/>
              </w:rPr>
              <w:t>poultry house equipment and material</w:t>
            </w:r>
            <w:r w:rsidRPr="00050F66">
              <w:rPr>
                <w:szCs w:val="24"/>
              </w:rPr>
              <w:t xml:space="preserve"> are identified according to production system</w:t>
            </w:r>
          </w:p>
          <w:p w14:paraId="1B446CD6" w14:textId="77777777" w:rsidR="002879B7" w:rsidRPr="00050F66" w:rsidRDefault="00716FF7" w:rsidP="00595D44">
            <w:pPr>
              <w:pStyle w:val="ListParagraph"/>
              <w:numPr>
                <w:ilvl w:val="0"/>
                <w:numId w:val="86"/>
              </w:numPr>
              <w:rPr>
                <w:szCs w:val="24"/>
              </w:rPr>
            </w:pPr>
            <w:r w:rsidRPr="00050F66">
              <w:rPr>
                <w:szCs w:val="24"/>
              </w:rPr>
              <w:t xml:space="preserve">Poultry house equipment and materials are installed as per specifications in the </w:t>
            </w:r>
            <w:r w:rsidRPr="00050F66">
              <w:rPr>
                <w:b/>
                <w:i/>
                <w:szCs w:val="24"/>
              </w:rPr>
              <w:t>poultry production manual (PPM)</w:t>
            </w:r>
            <w:r w:rsidRPr="00050F66">
              <w:rPr>
                <w:szCs w:val="24"/>
              </w:rPr>
              <w:t xml:space="preserve"> </w:t>
            </w:r>
          </w:p>
          <w:p w14:paraId="2B101440" w14:textId="77777777" w:rsidR="002879B7" w:rsidRPr="00050F66" w:rsidRDefault="00716FF7" w:rsidP="00595D44">
            <w:pPr>
              <w:pStyle w:val="ListParagraph"/>
              <w:numPr>
                <w:ilvl w:val="0"/>
                <w:numId w:val="86"/>
              </w:numPr>
              <w:rPr>
                <w:szCs w:val="24"/>
              </w:rPr>
            </w:pPr>
            <w:r w:rsidRPr="00050F66">
              <w:rPr>
                <w:szCs w:val="24"/>
              </w:rPr>
              <w:lastRenderedPageBreak/>
              <w:t xml:space="preserve">Poultry structures construction and maintenance records are kept as per workplace requirements </w:t>
            </w:r>
          </w:p>
          <w:p w14:paraId="22E5B22B" w14:textId="77777777" w:rsidR="002879B7" w:rsidRPr="00050F66" w:rsidRDefault="00716FF7" w:rsidP="00595D44">
            <w:pPr>
              <w:pStyle w:val="ListParagraph"/>
              <w:numPr>
                <w:ilvl w:val="0"/>
                <w:numId w:val="86"/>
              </w:numPr>
              <w:rPr>
                <w:szCs w:val="24"/>
              </w:rPr>
            </w:pPr>
            <w:r w:rsidRPr="00050F66">
              <w:rPr>
                <w:szCs w:val="24"/>
              </w:rPr>
              <w:t xml:space="preserve">Waste is managed according to environmental protection regulations    </w:t>
            </w:r>
          </w:p>
        </w:tc>
      </w:tr>
      <w:tr w:rsidR="002879B7" w:rsidRPr="00050F66" w14:paraId="323748E5"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509533" w14:textId="77777777" w:rsidR="002879B7" w:rsidRPr="00050F66" w:rsidRDefault="00716FF7" w:rsidP="00595D44">
            <w:pPr>
              <w:numPr>
                <w:ilvl w:val="0"/>
                <w:numId w:val="85"/>
              </w:numPr>
              <w:spacing w:after="0" w:line="360" w:lineRule="auto"/>
              <w:ind w:left="511"/>
              <w:contextualSpacing/>
              <w:rPr>
                <w:szCs w:val="24"/>
              </w:rPr>
            </w:pPr>
            <w:r w:rsidRPr="00050F66">
              <w:rPr>
                <w:szCs w:val="24"/>
                <w:lang w:val="en-GB" w:eastAsia="en-GB"/>
              </w:rPr>
              <w:lastRenderedPageBreak/>
              <w:t>Carry</w:t>
            </w:r>
            <w:r w:rsidRPr="00050F66">
              <w:rPr>
                <w:szCs w:val="24"/>
                <w:lang w:val="en-ZA"/>
              </w:rPr>
              <w:t xml:space="preserve"> out chick brooding</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88524" w14:textId="77777777" w:rsidR="002879B7" w:rsidRPr="00050F66" w:rsidRDefault="00716FF7" w:rsidP="00595D44">
            <w:pPr>
              <w:pStyle w:val="ListParagraph"/>
              <w:numPr>
                <w:ilvl w:val="0"/>
                <w:numId w:val="87"/>
              </w:numPr>
              <w:rPr>
                <w:szCs w:val="24"/>
              </w:rPr>
            </w:pPr>
            <w:r w:rsidRPr="00050F66">
              <w:rPr>
                <w:szCs w:val="24"/>
              </w:rPr>
              <w:t>Tools, equipment and materials are assembled as per work requirements</w:t>
            </w:r>
          </w:p>
          <w:p w14:paraId="5D989815" w14:textId="77777777" w:rsidR="002879B7" w:rsidRPr="00050F66" w:rsidRDefault="00716FF7" w:rsidP="00595D44">
            <w:pPr>
              <w:pStyle w:val="ListParagraph"/>
              <w:numPr>
                <w:ilvl w:val="0"/>
                <w:numId w:val="87"/>
              </w:numPr>
              <w:rPr>
                <w:szCs w:val="24"/>
              </w:rPr>
            </w:pPr>
            <w:r w:rsidRPr="00050F66">
              <w:rPr>
                <w:szCs w:val="24"/>
              </w:rPr>
              <w:t>Brooder is constructed as per poultry production guidelines</w:t>
            </w:r>
          </w:p>
          <w:p w14:paraId="420F4DF2" w14:textId="77777777" w:rsidR="002879B7" w:rsidRPr="00050F66" w:rsidRDefault="00716FF7" w:rsidP="00595D44">
            <w:pPr>
              <w:pStyle w:val="ListParagraph"/>
              <w:numPr>
                <w:ilvl w:val="0"/>
                <w:numId w:val="87"/>
              </w:numPr>
              <w:rPr>
                <w:szCs w:val="24"/>
              </w:rPr>
            </w:pPr>
            <w:r w:rsidRPr="00050F66">
              <w:rPr>
                <w:szCs w:val="24"/>
              </w:rPr>
              <w:t>Brooder and brooder equipment are disinfected as per poultry production guidelines</w:t>
            </w:r>
          </w:p>
          <w:p w14:paraId="602E2177" w14:textId="77777777" w:rsidR="002879B7" w:rsidRPr="00050F66" w:rsidRDefault="00716FF7" w:rsidP="00595D44">
            <w:pPr>
              <w:pStyle w:val="ListParagraph"/>
              <w:numPr>
                <w:ilvl w:val="0"/>
                <w:numId w:val="87"/>
              </w:numPr>
              <w:rPr>
                <w:szCs w:val="24"/>
              </w:rPr>
            </w:pPr>
            <w:r w:rsidRPr="00050F66">
              <w:rPr>
                <w:szCs w:val="24"/>
              </w:rPr>
              <w:t xml:space="preserve">Chick brooder equipment </w:t>
            </w:r>
            <w:proofErr w:type="gramStart"/>
            <w:r w:rsidRPr="00050F66">
              <w:rPr>
                <w:szCs w:val="24"/>
              </w:rPr>
              <w:t>are</w:t>
            </w:r>
            <w:proofErr w:type="gramEnd"/>
            <w:r w:rsidRPr="00050F66">
              <w:rPr>
                <w:szCs w:val="24"/>
              </w:rPr>
              <w:t xml:space="preserve"> set as per poultry production guidelines</w:t>
            </w:r>
          </w:p>
          <w:p w14:paraId="64C6C94A" w14:textId="77777777" w:rsidR="002879B7" w:rsidRPr="00050F66" w:rsidRDefault="00716FF7" w:rsidP="00595D44">
            <w:pPr>
              <w:pStyle w:val="ListParagraph"/>
              <w:numPr>
                <w:ilvl w:val="0"/>
                <w:numId w:val="87"/>
              </w:numPr>
              <w:rPr>
                <w:szCs w:val="24"/>
              </w:rPr>
            </w:pPr>
            <w:r w:rsidRPr="00050F66">
              <w:rPr>
                <w:szCs w:val="24"/>
              </w:rPr>
              <w:t xml:space="preserve">Microclimate is monitored as per workplace requirements </w:t>
            </w:r>
          </w:p>
          <w:p w14:paraId="39250DC6" w14:textId="77777777" w:rsidR="002879B7" w:rsidRPr="00050F66" w:rsidRDefault="00716FF7" w:rsidP="00595D44">
            <w:pPr>
              <w:pStyle w:val="ListParagraph"/>
              <w:numPr>
                <w:ilvl w:val="0"/>
                <w:numId w:val="87"/>
              </w:numPr>
              <w:rPr>
                <w:szCs w:val="24"/>
              </w:rPr>
            </w:pPr>
            <w:r w:rsidRPr="00050F66">
              <w:rPr>
                <w:szCs w:val="24"/>
              </w:rPr>
              <w:t>Brooding chicks are fed as per the poultry production guidelines</w:t>
            </w:r>
          </w:p>
          <w:p w14:paraId="5D8E425D" w14:textId="77777777" w:rsidR="002879B7" w:rsidRPr="00050F66" w:rsidRDefault="00716FF7" w:rsidP="00595D44">
            <w:pPr>
              <w:pStyle w:val="ListParagraph"/>
              <w:numPr>
                <w:ilvl w:val="0"/>
                <w:numId w:val="87"/>
              </w:numPr>
              <w:rPr>
                <w:szCs w:val="24"/>
              </w:rPr>
            </w:pPr>
            <w:r w:rsidRPr="00050F66">
              <w:rPr>
                <w:szCs w:val="24"/>
              </w:rPr>
              <w:t>Bio-safety structures/facilities are set as per workplace requirements</w:t>
            </w:r>
          </w:p>
          <w:p w14:paraId="3594D708" w14:textId="77777777" w:rsidR="002879B7" w:rsidRPr="00050F66" w:rsidRDefault="00716FF7" w:rsidP="00595D44">
            <w:pPr>
              <w:pStyle w:val="ListParagraph"/>
              <w:numPr>
                <w:ilvl w:val="0"/>
                <w:numId w:val="87"/>
              </w:numPr>
              <w:rPr>
                <w:szCs w:val="24"/>
              </w:rPr>
            </w:pPr>
            <w:r w:rsidRPr="00050F66">
              <w:rPr>
                <w:szCs w:val="24"/>
              </w:rPr>
              <w:t xml:space="preserve">Brooding chicks are vaccinated as per the vaccination schedule </w:t>
            </w:r>
          </w:p>
          <w:p w14:paraId="2A0A214E" w14:textId="77777777" w:rsidR="002879B7" w:rsidRPr="00050F66" w:rsidRDefault="00716FF7" w:rsidP="00595D44">
            <w:pPr>
              <w:pStyle w:val="ListParagraph"/>
              <w:numPr>
                <w:ilvl w:val="0"/>
                <w:numId w:val="87"/>
              </w:numPr>
              <w:rPr>
                <w:szCs w:val="24"/>
              </w:rPr>
            </w:pPr>
            <w:r w:rsidRPr="00050F66">
              <w:rPr>
                <w:szCs w:val="24"/>
              </w:rPr>
              <w:t xml:space="preserve">Predator control is executed as per workplace requirements </w:t>
            </w:r>
          </w:p>
          <w:p w14:paraId="61AC672E" w14:textId="77777777" w:rsidR="002879B7" w:rsidRPr="00050F66" w:rsidRDefault="00716FF7" w:rsidP="00595D44">
            <w:pPr>
              <w:pStyle w:val="ListParagraph"/>
              <w:numPr>
                <w:ilvl w:val="0"/>
                <w:numId w:val="87"/>
              </w:numPr>
              <w:rPr>
                <w:szCs w:val="24"/>
              </w:rPr>
            </w:pPr>
            <w:r w:rsidRPr="00050F66">
              <w:rPr>
                <w:szCs w:val="24"/>
              </w:rPr>
              <w:t>Chick brooding records are kept as the PPM</w:t>
            </w:r>
          </w:p>
          <w:p w14:paraId="2DFF323E" w14:textId="77777777" w:rsidR="002879B7" w:rsidRPr="00050F66" w:rsidRDefault="00716FF7" w:rsidP="00595D44">
            <w:pPr>
              <w:pStyle w:val="ListParagraph"/>
              <w:numPr>
                <w:ilvl w:val="0"/>
                <w:numId w:val="87"/>
              </w:numPr>
              <w:rPr>
                <w:color w:val="000000"/>
                <w:szCs w:val="24"/>
              </w:rPr>
            </w:pPr>
            <w:r w:rsidRPr="00050F66">
              <w:rPr>
                <w:szCs w:val="24"/>
              </w:rPr>
              <w:t>Waste is managed according to environmental protection regulations</w:t>
            </w:r>
          </w:p>
        </w:tc>
      </w:tr>
      <w:tr w:rsidR="002879B7" w:rsidRPr="00050F66" w14:paraId="7E71B9A9"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440E7" w14:textId="77777777" w:rsidR="002879B7" w:rsidRPr="00050F66" w:rsidRDefault="00716FF7" w:rsidP="00595D44">
            <w:pPr>
              <w:numPr>
                <w:ilvl w:val="0"/>
                <w:numId w:val="85"/>
              </w:numPr>
              <w:spacing w:after="0" w:line="360" w:lineRule="auto"/>
              <w:ind w:left="511"/>
              <w:contextualSpacing/>
              <w:rPr>
                <w:szCs w:val="24"/>
              </w:rPr>
            </w:pPr>
            <w:r w:rsidRPr="00050F66">
              <w:rPr>
                <w:szCs w:val="24"/>
                <w:lang w:val="en-GB" w:eastAsia="en-GB"/>
              </w:rPr>
              <w:t>Manage</w:t>
            </w:r>
            <w:r w:rsidRPr="00050F66">
              <w:rPr>
                <w:bCs/>
                <w:szCs w:val="24"/>
              </w:rPr>
              <w:t xml:space="preserve"> Layer Poultry</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A8ADF" w14:textId="77777777" w:rsidR="002879B7" w:rsidRPr="00050F66" w:rsidRDefault="00716FF7" w:rsidP="00595D44">
            <w:pPr>
              <w:pStyle w:val="ListParagraph"/>
              <w:numPr>
                <w:ilvl w:val="0"/>
                <w:numId w:val="88"/>
              </w:numPr>
              <w:rPr>
                <w:szCs w:val="24"/>
              </w:rPr>
            </w:pPr>
            <w:r w:rsidRPr="00050F66">
              <w:rPr>
                <w:szCs w:val="24"/>
              </w:rPr>
              <w:t>Tools, equipment and materials are assembled as per work requirements</w:t>
            </w:r>
          </w:p>
          <w:p w14:paraId="085E8C9E" w14:textId="77777777" w:rsidR="002879B7" w:rsidRPr="00050F66" w:rsidRDefault="00716FF7" w:rsidP="00595D44">
            <w:pPr>
              <w:widowControl w:val="0"/>
              <w:numPr>
                <w:ilvl w:val="0"/>
                <w:numId w:val="88"/>
              </w:numPr>
              <w:spacing w:after="200" w:line="360" w:lineRule="auto"/>
              <w:contextualSpacing/>
              <w:jc w:val="both"/>
              <w:rPr>
                <w:color w:val="auto"/>
                <w:kern w:val="0"/>
                <w:szCs w:val="24"/>
                <w:lang w:val="en-GB"/>
              </w:rPr>
            </w:pPr>
            <w:r w:rsidRPr="00050F66">
              <w:rPr>
                <w:color w:val="auto"/>
                <w:kern w:val="0"/>
                <w:szCs w:val="24"/>
                <w:lang w:val="en-GB"/>
              </w:rPr>
              <w:t>Layers house sanitization procedures are performed as per manufacturer’s guidelines</w:t>
            </w:r>
          </w:p>
          <w:p w14:paraId="2E4549C3" w14:textId="77777777" w:rsidR="002879B7" w:rsidRPr="00050F66" w:rsidRDefault="00716FF7" w:rsidP="00595D44">
            <w:pPr>
              <w:widowControl w:val="0"/>
              <w:numPr>
                <w:ilvl w:val="0"/>
                <w:numId w:val="88"/>
              </w:numPr>
              <w:spacing w:after="200" w:line="360" w:lineRule="auto"/>
              <w:contextualSpacing/>
              <w:jc w:val="both"/>
              <w:rPr>
                <w:color w:val="auto"/>
                <w:kern w:val="0"/>
                <w:szCs w:val="24"/>
                <w:lang w:val="en-GB"/>
              </w:rPr>
            </w:pPr>
            <w:proofErr w:type="gramStart"/>
            <w:r w:rsidRPr="00050F66">
              <w:rPr>
                <w:color w:val="auto"/>
                <w:kern w:val="0"/>
                <w:szCs w:val="24"/>
                <w:lang w:val="en-GB"/>
              </w:rPr>
              <w:t>Micro climate</w:t>
            </w:r>
            <w:proofErr w:type="gramEnd"/>
            <w:r w:rsidRPr="00050F66">
              <w:rPr>
                <w:color w:val="auto"/>
                <w:kern w:val="0"/>
                <w:szCs w:val="24"/>
                <w:lang w:val="en-GB"/>
              </w:rPr>
              <w:t xml:space="preserve"> is monitored as per workplace requirements</w:t>
            </w:r>
          </w:p>
          <w:p w14:paraId="332B98CE" w14:textId="77777777" w:rsidR="002879B7" w:rsidRPr="00050F66" w:rsidRDefault="00716FF7" w:rsidP="00595D44">
            <w:pPr>
              <w:widowControl w:val="0"/>
              <w:numPr>
                <w:ilvl w:val="0"/>
                <w:numId w:val="88"/>
              </w:numPr>
              <w:spacing w:after="200" w:line="360" w:lineRule="auto"/>
              <w:contextualSpacing/>
              <w:jc w:val="both"/>
              <w:rPr>
                <w:color w:val="auto"/>
                <w:kern w:val="0"/>
                <w:szCs w:val="24"/>
                <w:lang w:val="en-GB"/>
              </w:rPr>
            </w:pPr>
            <w:r w:rsidRPr="00050F66">
              <w:rPr>
                <w:color w:val="auto"/>
                <w:kern w:val="0"/>
                <w:szCs w:val="24"/>
                <w:lang w:val="en-GB"/>
              </w:rPr>
              <w:lastRenderedPageBreak/>
              <w:t>Layer poultry are fed as per the poultry production guidelines</w:t>
            </w:r>
          </w:p>
          <w:p w14:paraId="2A91DDF2" w14:textId="77777777" w:rsidR="002879B7" w:rsidRPr="00050F66" w:rsidRDefault="00716FF7" w:rsidP="00595D44">
            <w:pPr>
              <w:widowControl w:val="0"/>
              <w:numPr>
                <w:ilvl w:val="0"/>
                <w:numId w:val="88"/>
              </w:numPr>
              <w:spacing w:after="200" w:line="360" w:lineRule="auto"/>
              <w:contextualSpacing/>
              <w:jc w:val="both"/>
              <w:rPr>
                <w:color w:val="auto"/>
                <w:kern w:val="0"/>
                <w:szCs w:val="24"/>
                <w:lang w:val="en-GB"/>
              </w:rPr>
            </w:pPr>
            <w:r w:rsidRPr="00050F66">
              <w:rPr>
                <w:color w:val="auto"/>
                <w:kern w:val="0"/>
                <w:szCs w:val="24"/>
                <w:lang w:val="en-GB"/>
              </w:rPr>
              <w:t xml:space="preserve">Layer poultry are vaccinated as per the vaccination schedule </w:t>
            </w:r>
          </w:p>
          <w:p w14:paraId="38FC4EDA" w14:textId="7B8F1FFE" w:rsidR="002879B7" w:rsidRPr="00050F66" w:rsidRDefault="00716FF7" w:rsidP="00595D44">
            <w:pPr>
              <w:widowControl w:val="0"/>
              <w:numPr>
                <w:ilvl w:val="0"/>
                <w:numId w:val="88"/>
              </w:numPr>
              <w:spacing w:after="200" w:line="360" w:lineRule="auto"/>
              <w:contextualSpacing/>
              <w:jc w:val="both"/>
              <w:rPr>
                <w:color w:val="auto"/>
                <w:kern w:val="0"/>
                <w:szCs w:val="24"/>
                <w:lang w:val="en-GB"/>
              </w:rPr>
            </w:pPr>
            <w:r w:rsidRPr="00050F66">
              <w:rPr>
                <w:color w:val="auto"/>
                <w:kern w:val="0"/>
                <w:szCs w:val="24"/>
                <w:lang w:val="en-GB"/>
              </w:rPr>
              <w:t xml:space="preserve">Post-vaccination </w:t>
            </w:r>
            <w:r w:rsidR="006E1594" w:rsidRPr="00050F66">
              <w:rPr>
                <w:color w:val="auto"/>
                <w:kern w:val="0"/>
                <w:szCs w:val="24"/>
                <w:lang w:val="en-GB"/>
              </w:rPr>
              <w:t>behaviour</w:t>
            </w:r>
            <w:r w:rsidRPr="00050F66">
              <w:rPr>
                <w:color w:val="auto"/>
                <w:kern w:val="0"/>
                <w:szCs w:val="24"/>
                <w:lang w:val="en-GB"/>
              </w:rPr>
              <w:t xml:space="preserve"> is monitored as per workplace requirements</w:t>
            </w:r>
          </w:p>
          <w:p w14:paraId="4269D50A" w14:textId="77777777" w:rsidR="002879B7" w:rsidRPr="00050F66" w:rsidRDefault="00716FF7" w:rsidP="00595D44">
            <w:pPr>
              <w:widowControl w:val="0"/>
              <w:numPr>
                <w:ilvl w:val="0"/>
                <w:numId w:val="88"/>
              </w:numPr>
              <w:spacing w:after="200" w:line="360" w:lineRule="auto"/>
              <w:contextualSpacing/>
              <w:jc w:val="both"/>
              <w:rPr>
                <w:color w:val="auto"/>
                <w:kern w:val="0"/>
                <w:szCs w:val="24"/>
                <w:lang w:val="en-GB"/>
              </w:rPr>
            </w:pPr>
            <w:r w:rsidRPr="00050F66">
              <w:rPr>
                <w:color w:val="auto"/>
                <w:kern w:val="0"/>
                <w:szCs w:val="24"/>
                <w:lang w:val="en-GB"/>
              </w:rPr>
              <w:t>Table poultry eggs are collected as per workplace requirements</w:t>
            </w:r>
          </w:p>
          <w:p w14:paraId="711EC449" w14:textId="77777777" w:rsidR="002879B7" w:rsidRPr="00050F66" w:rsidRDefault="00716FF7" w:rsidP="00595D44">
            <w:pPr>
              <w:widowControl w:val="0"/>
              <w:numPr>
                <w:ilvl w:val="0"/>
                <w:numId w:val="88"/>
              </w:numPr>
              <w:spacing w:after="200" w:line="360" w:lineRule="auto"/>
              <w:contextualSpacing/>
              <w:rPr>
                <w:color w:val="auto"/>
                <w:kern w:val="0"/>
                <w:szCs w:val="24"/>
                <w:lang w:val="en-GB"/>
              </w:rPr>
            </w:pPr>
            <w:r w:rsidRPr="00050F66">
              <w:rPr>
                <w:color w:val="auto"/>
                <w:kern w:val="0"/>
                <w:szCs w:val="24"/>
                <w:lang w:val="en-GB"/>
              </w:rPr>
              <w:t>Table poultry eggs are Sorted and graded as per poultry production manual</w:t>
            </w:r>
          </w:p>
          <w:p w14:paraId="445D14B0" w14:textId="77777777" w:rsidR="002879B7" w:rsidRPr="00050F66" w:rsidRDefault="00716FF7" w:rsidP="00595D44">
            <w:pPr>
              <w:widowControl w:val="0"/>
              <w:numPr>
                <w:ilvl w:val="0"/>
                <w:numId w:val="88"/>
              </w:numPr>
              <w:spacing w:after="200" w:line="360" w:lineRule="auto"/>
              <w:contextualSpacing/>
              <w:rPr>
                <w:color w:val="auto"/>
                <w:kern w:val="0"/>
                <w:szCs w:val="24"/>
                <w:lang w:val="en-GB"/>
              </w:rPr>
            </w:pPr>
            <w:r w:rsidRPr="00050F66">
              <w:rPr>
                <w:color w:val="auto"/>
                <w:kern w:val="0"/>
                <w:szCs w:val="24"/>
                <w:lang w:val="en-GB"/>
              </w:rPr>
              <w:t>Table poultry eggs are cleaned as per poultry production manual</w:t>
            </w:r>
          </w:p>
          <w:p w14:paraId="41EF7AA1" w14:textId="77777777" w:rsidR="002879B7" w:rsidRPr="00050F66" w:rsidRDefault="00716FF7" w:rsidP="00595D44">
            <w:pPr>
              <w:widowControl w:val="0"/>
              <w:numPr>
                <w:ilvl w:val="0"/>
                <w:numId w:val="88"/>
              </w:numPr>
              <w:spacing w:after="200" w:line="360" w:lineRule="auto"/>
              <w:contextualSpacing/>
              <w:rPr>
                <w:color w:val="auto"/>
                <w:kern w:val="0"/>
                <w:szCs w:val="24"/>
                <w:lang w:val="en-GB"/>
              </w:rPr>
            </w:pPr>
            <w:r w:rsidRPr="00050F66">
              <w:rPr>
                <w:color w:val="auto"/>
                <w:kern w:val="0"/>
                <w:szCs w:val="24"/>
                <w:lang w:val="en-GB"/>
              </w:rPr>
              <w:t>Table poultry eggs are packaged as per workplace requirements</w:t>
            </w:r>
          </w:p>
          <w:p w14:paraId="1B405266" w14:textId="77777777" w:rsidR="002879B7" w:rsidRPr="00050F66" w:rsidRDefault="00716FF7" w:rsidP="00595D44">
            <w:pPr>
              <w:widowControl w:val="0"/>
              <w:numPr>
                <w:ilvl w:val="0"/>
                <w:numId w:val="88"/>
              </w:numPr>
              <w:spacing w:after="200" w:line="360" w:lineRule="auto"/>
              <w:contextualSpacing/>
              <w:rPr>
                <w:color w:val="auto"/>
                <w:kern w:val="0"/>
                <w:szCs w:val="24"/>
                <w:lang w:val="en-GB"/>
              </w:rPr>
            </w:pPr>
            <w:r w:rsidRPr="00050F66">
              <w:rPr>
                <w:color w:val="auto"/>
                <w:kern w:val="0"/>
                <w:szCs w:val="24"/>
                <w:lang w:val="en-GB"/>
              </w:rPr>
              <w:t>Table poultry eggs are branded based on the KEBS specifications</w:t>
            </w:r>
          </w:p>
          <w:p w14:paraId="0DA5D9B7" w14:textId="77777777" w:rsidR="002879B7" w:rsidRPr="00050F66" w:rsidRDefault="00716FF7" w:rsidP="00595D44">
            <w:pPr>
              <w:widowControl w:val="0"/>
              <w:numPr>
                <w:ilvl w:val="0"/>
                <w:numId w:val="88"/>
              </w:numPr>
              <w:spacing w:after="200" w:line="360" w:lineRule="auto"/>
              <w:contextualSpacing/>
              <w:rPr>
                <w:color w:val="auto"/>
                <w:kern w:val="0"/>
                <w:szCs w:val="24"/>
                <w:lang w:val="en-GB"/>
              </w:rPr>
            </w:pPr>
            <w:r w:rsidRPr="00050F66">
              <w:rPr>
                <w:color w:val="auto"/>
                <w:kern w:val="0"/>
                <w:szCs w:val="24"/>
                <w:lang w:val="en-GB"/>
              </w:rPr>
              <w:t>Layer poultry records are kept as the PPM</w:t>
            </w:r>
          </w:p>
          <w:p w14:paraId="2E9DFFF9" w14:textId="77777777" w:rsidR="002879B7" w:rsidRPr="00050F66" w:rsidRDefault="00716FF7" w:rsidP="00595D44">
            <w:pPr>
              <w:pStyle w:val="ListParagraph"/>
              <w:numPr>
                <w:ilvl w:val="0"/>
                <w:numId w:val="88"/>
              </w:numPr>
              <w:rPr>
                <w:szCs w:val="24"/>
              </w:rPr>
            </w:pPr>
            <w:r w:rsidRPr="00050F66">
              <w:rPr>
                <w:szCs w:val="24"/>
              </w:rPr>
              <w:t>Waste is managed according to environmental protection regulations</w:t>
            </w:r>
          </w:p>
        </w:tc>
      </w:tr>
      <w:tr w:rsidR="002879B7" w:rsidRPr="00050F66" w14:paraId="28635987"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EC902A" w14:textId="77777777" w:rsidR="002879B7" w:rsidRPr="00050F66" w:rsidRDefault="00716FF7" w:rsidP="00595D44">
            <w:pPr>
              <w:numPr>
                <w:ilvl w:val="0"/>
                <w:numId w:val="85"/>
              </w:numPr>
              <w:spacing w:after="0" w:line="360" w:lineRule="auto"/>
              <w:ind w:left="511"/>
              <w:contextualSpacing/>
              <w:rPr>
                <w:rFonts w:eastAsia="Calibri"/>
                <w:szCs w:val="24"/>
              </w:rPr>
            </w:pPr>
            <w:r w:rsidRPr="00050F66">
              <w:rPr>
                <w:szCs w:val="24"/>
                <w:lang w:val="en-GB" w:eastAsia="en-GB"/>
              </w:rPr>
              <w:lastRenderedPageBreak/>
              <w:t>Manage</w:t>
            </w:r>
            <w:r w:rsidRPr="00050F66">
              <w:rPr>
                <w:szCs w:val="24"/>
              </w:rPr>
              <w:t xml:space="preserve"> meat poultry</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37A31" w14:textId="77777777" w:rsidR="002879B7" w:rsidRPr="00050F66" w:rsidRDefault="00716FF7" w:rsidP="00595D44">
            <w:pPr>
              <w:pStyle w:val="ListParagraph"/>
              <w:numPr>
                <w:ilvl w:val="0"/>
                <w:numId w:val="89"/>
              </w:numPr>
              <w:rPr>
                <w:rFonts w:eastAsia="Times New Roman"/>
                <w:szCs w:val="24"/>
              </w:rPr>
            </w:pPr>
            <w:r w:rsidRPr="00050F66">
              <w:rPr>
                <w:szCs w:val="24"/>
              </w:rPr>
              <w:t>Tools, equipment and materials are assembled as per work requirements</w:t>
            </w:r>
          </w:p>
          <w:p w14:paraId="1C53890A" w14:textId="77777777" w:rsidR="002879B7" w:rsidRPr="00050F66" w:rsidRDefault="00716FF7" w:rsidP="00595D44">
            <w:pPr>
              <w:pStyle w:val="ListParagraph"/>
              <w:numPr>
                <w:ilvl w:val="0"/>
                <w:numId w:val="89"/>
              </w:numPr>
              <w:rPr>
                <w:rFonts w:eastAsia="Times New Roman"/>
                <w:szCs w:val="24"/>
              </w:rPr>
            </w:pPr>
            <w:r w:rsidRPr="00050F66">
              <w:rPr>
                <w:bCs/>
                <w:szCs w:val="24"/>
              </w:rPr>
              <w:t>Meat poultry house</w:t>
            </w:r>
            <w:r w:rsidRPr="00050F66">
              <w:rPr>
                <w:szCs w:val="24"/>
              </w:rPr>
              <w:t xml:space="preserve"> sanitization procedures are performed as per manufacturer’s guidelines</w:t>
            </w:r>
          </w:p>
          <w:p w14:paraId="4BBCF303" w14:textId="77777777" w:rsidR="002879B7" w:rsidRPr="00050F66" w:rsidRDefault="00716FF7" w:rsidP="00595D44">
            <w:pPr>
              <w:pStyle w:val="ListParagraph"/>
              <w:numPr>
                <w:ilvl w:val="0"/>
                <w:numId w:val="89"/>
              </w:numPr>
              <w:rPr>
                <w:rFonts w:eastAsia="Times New Roman"/>
                <w:szCs w:val="24"/>
              </w:rPr>
            </w:pPr>
            <w:proofErr w:type="gramStart"/>
            <w:r w:rsidRPr="00050F66">
              <w:rPr>
                <w:szCs w:val="24"/>
              </w:rPr>
              <w:t>Micro climate</w:t>
            </w:r>
            <w:proofErr w:type="gramEnd"/>
            <w:r w:rsidRPr="00050F66">
              <w:rPr>
                <w:szCs w:val="24"/>
              </w:rPr>
              <w:t xml:space="preserve"> is monitored as per workplace requirements</w:t>
            </w:r>
          </w:p>
          <w:p w14:paraId="2AC3A4A4" w14:textId="77777777" w:rsidR="002879B7" w:rsidRPr="00050F66" w:rsidRDefault="00716FF7" w:rsidP="00595D44">
            <w:pPr>
              <w:pStyle w:val="ListParagraph"/>
              <w:numPr>
                <w:ilvl w:val="0"/>
                <w:numId w:val="89"/>
              </w:numPr>
              <w:rPr>
                <w:rFonts w:eastAsia="Times New Roman"/>
                <w:szCs w:val="24"/>
              </w:rPr>
            </w:pPr>
            <w:r w:rsidRPr="00050F66">
              <w:rPr>
                <w:szCs w:val="24"/>
              </w:rPr>
              <w:t>Meat poultry are fed as per the poultry production guidelines</w:t>
            </w:r>
          </w:p>
          <w:p w14:paraId="2E8FE64B" w14:textId="77777777" w:rsidR="002879B7" w:rsidRPr="00050F66" w:rsidRDefault="00716FF7" w:rsidP="00595D44">
            <w:pPr>
              <w:widowControl w:val="0"/>
              <w:numPr>
                <w:ilvl w:val="0"/>
                <w:numId w:val="89"/>
              </w:numPr>
              <w:spacing w:after="200" w:line="360" w:lineRule="auto"/>
              <w:contextualSpacing/>
              <w:jc w:val="both"/>
              <w:rPr>
                <w:szCs w:val="24"/>
              </w:rPr>
            </w:pPr>
            <w:r w:rsidRPr="00050F66">
              <w:rPr>
                <w:szCs w:val="24"/>
              </w:rPr>
              <w:t xml:space="preserve">Meat poultry are vaccinated as per the vaccination schedule </w:t>
            </w:r>
          </w:p>
          <w:p w14:paraId="6182A65B" w14:textId="77777777" w:rsidR="002879B7" w:rsidRPr="00050F66" w:rsidRDefault="00716FF7" w:rsidP="00595D44">
            <w:pPr>
              <w:widowControl w:val="0"/>
              <w:numPr>
                <w:ilvl w:val="0"/>
                <w:numId w:val="89"/>
              </w:numPr>
              <w:spacing w:after="200" w:line="360" w:lineRule="auto"/>
              <w:contextualSpacing/>
              <w:jc w:val="both"/>
              <w:rPr>
                <w:szCs w:val="24"/>
              </w:rPr>
            </w:pPr>
            <w:r w:rsidRPr="00050F66">
              <w:rPr>
                <w:szCs w:val="24"/>
              </w:rPr>
              <w:t>Post-vaccination behavior is monitored as per workplace requirements</w:t>
            </w:r>
          </w:p>
          <w:p w14:paraId="6C34EC77" w14:textId="77777777" w:rsidR="002879B7" w:rsidRPr="00050F66" w:rsidRDefault="00716FF7" w:rsidP="00595D44">
            <w:pPr>
              <w:widowControl w:val="0"/>
              <w:numPr>
                <w:ilvl w:val="0"/>
                <w:numId w:val="89"/>
              </w:numPr>
              <w:spacing w:after="200" w:line="360" w:lineRule="auto"/>
              <w:contextualSpacing/>
              <w:jc w:val="both"/>
              <w:rPr>
                <w:szCs w:val="24"/>
              </w:rPr>
            </w:pPr>
            <w:r w:rsidRPr="00050F66">
              <w:rPr>
                <w:szCs w:val="24"/>
              </w:rPr>
              <w:t>Meat poultry is caught as per workplace requirements</w:t>
            </w:r>
          </w:p>
          <w:p w14:paraId="4560714A" w14:textId="77777777" w:rsidR="002879B7" w:rsidRPr="00050F66" w:rsidRDefault="00716FF7" w:rsidP="00595D44">
            <w:pPr>
              <w:widowControl w:val="0"/>
              <w:numPr>
                <w:ilvl w:val="0"/>
                <w:numId w:val="89"/>
              </w:numPr>
              <w:spacing w:after="200" w:line="360" w:lineRule="auto"/>
              <w:contextualSpacing/>
              <w:jc w:val="both"/>
              <w:rPr>
                <w:szCs w:val="24"/>
              </w:rPr>
            </w:pPr>
            <w:r w:rsidRPr="00050F66">
              <w:rPr>
                <w:szCs w:val="24"/>
              </w:rPr>
              <w:lastRenderedPageBreak/>
              <w:t xml:space="preserve">Meat poultry is weighed and sorted as per market requirement </w:t>
            </w:r>
          </w:p>
          <w:p w14:paraId="1FE6F8A1" w14:textId="77777777" w:rsidR="002879B7" w:rsidRPr="00050F66" w:rsidRDefault="00716FF7" w:rsidP="00595D44">
            <w:pPr>
              <w:widowControl w:val="0"/>
              <w:numPr>
                <w:ilvl w:val="0"/>
                <w:numId w:val="89"/>
              </w:numPr>
              <w:spacing w:after="200" w:line="360" w:lineRule="auto"/>
              <w:contextualSpacing/>
              <w:jc w:val="both"/>
              <w:rPr>
                <w:szCs w:val="24"/>
              </w:rPr>
            </w:pPr>
            <w:r w:rsidRPr="00050F66">
              <w:rPr>
                <w:szCs w:val="24"/>
              </w:rPr>
              <w:t xml:space="preserve"> Packaging and loading of meat poultry </w:t>
            </w:r>
            <w:proofErr w:type="gramStart"/>
            <w:r w:rsidRPr="00050F66">
              <w:rPr>
                <w:szCs w:val="24"/>
              </w:rPr>
              <w:t>is</w:t>
            </w:r>
            <w:proofErr w:type="gramEnd"/>
            <w:r w:rsidRPr="00050F66">
              <w:rPr>
                <w:szCs w:val="24"/>
              </w:rPr>
              <w:t xml:space="preserve"> carried out as per animal welfare guidelines </w:t>
            </w:r>
          </w:p>
          <w:p w14:paraId="7ADCFCAB" w14:textId="77777777" w:rsidR="002879B7" w:rsidRPr="00050F66" w:rsidRDefault="00716FF7" w:rsidP="00595D44">
            <w:pPr>
              <w:widowControl w:val="0"/>
              <w:numPr>
                <w:ilvl w:val="0"/>
                <w:numId w:val="89"/>
              </w:numPr>
              <w:tabs>
                <w:tab w:val="left" w:pos="466"/>
              </w:tabs>
              <w:spacing w:after="0" w:line="360" w:lineRule="auto"/>
              <w:contextualSpacing/>
              <w:jc w:val="both"/>
              <w:rPr>
                <w:szCs w:val="24"/>
              </w:rPr>
            </w:pPr>
            <w:r w:rsidRPr="00050F66">
              <w:rPr>
                <w:szCs w:val="24"/>
              </w:rPr>
              <w:t>Meat poultry is recorded as per workplace requirements</w:t>
            </w:r>
          </w:p>
          <w:p w14:paraId="0AD63791" w14:textId="77777777" w:rsidR="002879B7" w:rsidRPr="00050F66" w:rsidRDefault="00716FF7" w:rsidP="00595D44">
            <w:pPr>
              <w:pStyle w:val="ListParagraph"/>
              <w:numPr>
                <w:ilvl w:val="0"/>
                <w:numId w:val="89"/>
              </w:numPr>
              <w:rPr>
                <w:rFonts w:eastAsia="Times New Roman"/>
                <w:szCs w:val="24"/>
              </w:rPr>
            </w:pPr>
            <w:r w:rsidRPr="00050F66">
              <w:rPr>
                <w:szCs w:val="24"/>
              </w:rPr>
              <w:t>Meat poultry is dispatched as per animal welfare guidelines</w:t>
            </w:r>
          </w:p>
          <w:p w14:paraId="571E6A80" w14:textId="77777777" w:rsidR="002879B7" w:rsidRPr="00050F66" w:rsidRDefault="00716FF7" w:rsidP="00595D44">
            <w:pPr>
              <w:pStyle w:val="ListParagraph"/>
              <w:numPr>
                <w:ilvl w:val="0"/>
                <w:numId w:val="89"/>
              </w:numPr>
              <w:rPr>
                <w:rFonts w:eastAsia="Times New Roman"/>
                <w:szCs w:val="24"/>
              </w:rPr>
            </w:pPr>
            <w:r w:rsidRPr="00050F66">
              <w:rPr>
                <w:szCs w:val="24"/>
              </w:rPr>
              <w:t>Meat poultry records are kept as the PPM</w:t>
            </w:r>
          </w:p>
          <w:p w14:paraId="44E88C83" w14:textId="77777777" w:rsidR="002879B7" w:rsidRPr="00050F66" w:rsidRDefault="00716FF7" w:rsidP="00595D44">
            <w:pPr>
              <w:pStyle w:val="ListParagraph"/>
              <w:numPr>
                <w:ilvl w:val="0"/>
                <w:numId w:val="89"/>
              </w:numPr>
              <w:rPr>
                <w:rFonts w:eastAsia="Times New Roman"/>
                <w:szCs w:val="24"/>
              </w:rPr>
            </w:pPr>
            <w:r w:rsidRPr="00050F66">
              <w:rPr>
                <w:szCs w:val="24"/>
              </w:rPr>
              <w:t xml:space="preserve">Waste is managed according to environmental protection regulations    </w:t>
            </w:r>
          </w:p>
        </w:tc>
      </w:tr>
      <w:tr w:rsidR="002879B7" w:rsidRPr="00050F66" w14:paraId="4D357C80"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6E6504" w14:textId="77777777" w:rsidR="002879B7" w:rsidRPr="00050F66" w:rsidRDefault="00716FF7" w:rsidP="00595D44">
            <w:pPr>
              <w:numPr>
                <w:ilvl w:val="0"/>
                <w:numId w:val="85"/>
              </w:numPr>
              <w:spacing w:after="0" w:line="360" w:lineRule="auto"/>
              <w:ind w:left="511"/>
              <w:contextualSpacing/>
              <w:rPr>
                <w:rFonts w:eastAsia="Calibri"/>
                <w:szCs w:val="24"/>
              </w:rPr>
            </w:pPr>
            <w:r w:rsidRPr="00050F66">
              <w:rPr>
                <w:szCs w:val="24"/>
                <w:lang w:val="en-GB" w:eastAsia="en-GB"/>
              </w:rPr>
              <w:lastRenderedPageBreak/>
              <w:t>Manage</w:t>
            </w:r>
            <w:r w:rsidRPr="00050F66">
              <w:rPr>
                <w:bCs/>
                <w:szCs w:val="24"/>
              </w:rPr>
              <w:t xml:space="preserve"> Poultry Slaughter</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25FD2E" w14:textId="77777777" w:rsidR="002879B7" w:rsidRPr="00050F66" w:rsidRDefault="00716FF7" w:rsidP="00595D44">
            <w:pPr>
              <w:pStyle w:val="ListParagraph"/>
              <w:numPr>
                <w:ilvl w:val="0"/>
                <w:numId w:val="90"/>
              </w:numPr>
              <w:rPr>
                <w:rFonts w:eastAsia="Times New Roman"/>
                <w:szCs w:val="24"/>
              </w:rPr>
            </w:pPr>
            <w:r w:rsidRPr="00050F66">
              <w:rPr>
                <w:szCs w:val="24"/>
              </w:rPr>
              <w:t>Tools, equipment and materials are assembled as per work requirements</w:t>
            </w:r>
          </w:p>
          <w:p w14:paraId="506EA66D" w14:textId="77777777" w:rsidR="002879B7" w:rsidRPr="00050F66" w:rsidRDefault="00716FF7" w:rsidP="00595D44">
            <w:pPr>
              <w:widowControl w:val="0"/>
              <w:numPr>
                <w:ilvl w:val="0"/>
                <w:numId w:val="90"/>
              </w:numPr>
              <w:spacing w:after="200" w:line="360" w:lineRule="auto"/>
              <w:contextualSpacing/>
              <w:jc w:val="both"/>
              <w:rPr>
                <w:szCs w:val="24"/>
              </w:rPr>
            </w:pPr>
            <w:r w:rsidRPr="00050F66">
              <w:rPr>
                <w:szCs w:val="24"/>
              </w:rPr>
              <w:t xml:space="preserve">Poultry for slaughter is selected as per the poultry farm regulations </w:t>
            </w:r>
          </w:p>
          <w:p w14:paraId="3FF37FD6" w14:textId="77777777" w:rsidR="002879B7" w:rsidRPr="00050F66" w:rsidRDefault="00716FF7" w:rsidP="00595D44">
            <w:pPr>
              <w:widowControl w:val="0"/>
              <w:numPr>
                <w:ilvl w:val="0"/>
                <w:numId w:val="90"/>
              </w:numPr>
              <w:spacing w:after="200" w:line="360" w:lineRule="auto"/>
              <w:contextualSpacing/>
              <w:jc w:val="both"/>
              <w:rPr>
                <w:szCs w:val="24"/>
              </w:rPr>
            </w:pPr>
            <w:r w:rsidRPr="00050F66">
              <w:rPr>
                <w:szCs w:val="24"/>
              </w:rPr>
              <w:t>Ante-mortem inspection is performed based on the veterinary regulations</w:t>
            </w:r>
          </w:p>
          <w:p w14:paraId="7B7BFF38" w14:textId="77777777" w:rsidR="002879B7" w:rsidRPr="00050F66" w:rsidRDefault="00716FF7" w:rsidP="00595D44">
            <w:pPr>
              <w:widowControl w:val="0"/>
              <w:numPr>
                <w:ilvl w:val="0"/>
                <w:numId w:val="90"/>
              </w:numPr>
              <w:spacing w:after="200" w:line="360" w:lineRule="auto"/>
              <w:contextualSpacing/>
              <w:jc w:val="both"/>
              <w:rPr>
                <w:szCs w:val="24"/>
              </w:rPr>
            </w:pPr>
            <w:r w:rsidRPr="00050F66">
              <w:rPr>
                <w:szCs w:val="24"/>
              </w:rPr>
              <w:t>Poultry is slaughtered as per poultry slaughtering procedure</w:t>
            </w:r>
          </w:p>
          <w:p w14:paraId="5EFAF650" w14:textId="77777777" w:rsidR="002879B7" w:rsidRPr="00050F66" w:rsidRDefault="00716FF7" w:rsidP="00595D44">
            <w:pPr>
              <w:widowControl w:val="0"/>
              <w:numPr>
                <w:ilvl w:val="0"/>
                <w:numId w:val="90"/>
              </w:numPr>
              <w:spacing w:after="200" w:line="360" w:lineRule="auto"/>
              <w:contextualSpacing/>
              <w:jc w:val="both"/>
              <w:rPr>
                <w:szCs w:val="24"/>
              </w:rPr>
            </w:pPr>
            <w:r w:rsidRPr="00050F66">
              <w:rPr>
                <w:szCs w:val="24"/>
              </w:rPr>
              <w:t>Cleaned eviscerated poultry carcass is chilled as per poultry slaughtering procedure</w:t>
            </w:r>
          </w:p>
          <w:p w14:paraId="5CC8355A" w14:textId="77777777" w:rsidR="002879B7" w:rsidRPr="00050F66" w:rsidRDefault="00716FF7" w:rsidP="00595D44">
            <w:pPr>
              <w:widowControl w:val="0"/>
              <w:numPr>
                <w:ilvl w:val="0"/>
                <w:numId w:val="90"/>
              </w:numPr>
              <w:spacing w:after="200" w:line="360" w:lineRule="auto"/>
              <w:contextualSpacing/>
              <w:jc w:val="both"/>
              <w:rPr>
                <w:szCs w:val="24"/>
              </w:rPr>
            </w:pPr>
            <w:r w:rsidRPr="00050F66">
              <w:rPr>
                <w:szCs w:val="24"/>
              </w:rPr>
              <w:t>Poultry carcass is chilled and graded as per workplace requirements</w:t>
            </w:r>
          </w:p>
          <w:p w14:paraId="07B392D1" w14:textId="77777777" w:rsidR="002879B7" w:rsidRPr="00050F66" w:rsidRDefault="00716FF7" w:rsidP="00595D44">
            <w:pPr>
              <w:widowControl w:val="0"/>
              <w:numPr>
                <w:ilvl w:val="0"/>
                <w:numId w:val="90"/>
              </w:numPr>
              <w:spacing w:after="200" w:line="360" w:lineRule="auto"/>
              <w:contextualSpacing/>
              <w:jc w:val="both"/>
              <w:rPr>
                <w:szCs w:val="24"/>
              </w:rPr>
            </w:pPr>
            <w:r w:rsidRPr="00050F66">
              <w:rPr>
                <w:szCs w:val="24"/>
              </w:rPr>
              <w:t>Portioned poultry meat is packaged as per the workplace procedures</w:t>
            </w:r>
          </w:p>
          <w:p w14:paraId="0F141C98" w14:textId="77777777" w:rsidR="002879B7" w:rsidRPr="00050F66" w:rsidRDefault="00716FF7" w:rsidP="00595D44">
            <w:pPr>
              <w:widowControl w:val="0"/>
              <w:numPr>
                <w:ilvl w:val="0"/>
                <w:numId w:val="90"/>
              </w:numPr>
              <w:spacing w:after="200" w:line="360" w:lineRule="auto"/>
              <w:contextualSpacing/>
              <w:jc w:val="both"/>
              <w:rPr>
                <w:szCs w:val="24"/>
              </w:rPr>
            </w:pPr>
            <w:r w:rsidRPr="00050F66">
              <w:rPr>
                <w:szCs w:val="24"/>
              </w:rPr>
              <w:t>Poultry slaughter records are kept as the PPM</w:t>
            </w:r>
          </w:p>
          <w:p w14:paraId="11999D55" w14:textId="77777777" w:rsidR="002879B7" w:rsidRPr="00050F66" w:rsidRDefault="00716FF7" w:rsidP="00595D44">
            <w:pPr>
              <w:widowControl w:val="0"/>
              <w:numPr>
                <w:ilvl w:val="0"/>
                <w:numId w:val="90"/>
              </w:numPr>
              <w:spacing w:after="200" w:line="360" w:lineRule="auto"/>
              <w:contextualSpacing/>
              <w:jc w:val="both"/>
              <w:rPr>
                <w:szCs w:val="24"/>
              </w:rPr>
            </w:pPr>
            <w:r w:rsidRPr="00050F66">
              <w:rPr>
                <w:szCs w:val="24"/>
              </w:rPr>
              <w:t xml:space="preserve">Waste is managed according to environmental protection regulations    </w:t>
            </w:r>
          </w:p>
        </w:tc>
      </w:tr>
      <w:tr w:rsidR="002879B7" w:rsidRPr="00050F66" w14:paraId="2DA134E5"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6244D" w14:textId="77777777" w:rsidR="002879B7" w:rsidRPr="00050F66" w:rsidRDefault="00716FF7" w:rsidP="00595D44">
            <w:pPr>
              <w:numPr>
                <w:ilvl w:val="0"/>
                <w:numId w:val="85"/>
              </w:numPr>
              <w:spacing w:after="0" w:line="360" w:lineRule="auto"/>
              <w:ind w:left="511"/>
              <w:contextualSpacing/>
              <w:rPr>
                <w:szCs w:val="24"/>
              </w:rPr>
            </w:pPr>
            <w:r w:rsidRPr="00050F66">
              <w:rPr>
                <w:szCs w:val="24"/>
                <w:lang w:val="en-GB" w:eastAsia="en-GB"/>
              </w:rPr>
              <w:t>Manage</w:t>
            </w:r>
            <w:r w:rsidRPr="00050F66">
              <w:rPr>
                <w:szCs w:val="24"/>
                <w:lang w:val="en-ZA"/>
              </w:rPr>
              <w:t xml:space="preserve"> Breeding Poultry</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DB63BB" w14:textId="77777777" w:rsidR="002879B7" w:rsidRPr="00050F66" w:rsidRDefault="00716FF7" w:rsidP="00595D44">
            <w:pPr>
              <w:pStyle w:val="ListParagraph"/>
              <w:numPr>
                <w:ilvl w:val="0"/>
                <w:numId w:val="91"/>
              </w:numPr>
              <w:rPr>
                <w:rFonts w:eastAsia="Times New Roman"/>
                <w:szCs w:val="24"/>
              </w:rPr>
            </w:pPr>
            <w:r w:rsidRPr="00050F66">
              <w:rPr>
                <w:szCs w:val="24"/>
              </w:rPr>
              <w:t>Tools, equipment and materials are assembled as per work requirements</w:t>
            </w:r>
          </w:p>
          <w:p w14:paraId="738DDAE4" w14:textId="77777777" w:rsidR="002879B7" w:rsidRPr="00050F66" w:rsidRDefault="00716FF7" w:rsidP="00595D44">
            <w:pPr>
              <w:widowControl w:val="0"/>
              <w:numPr>
                <w:ilvl w:val="0"/>
                <w:numId w:val="91"/>
              </w:numPr>
              <w:spacing w:after="0" w:line="360" w:lineRule="auto"/>
              <w:contextualSpacing/>
              <w:jc w:val="both"/>
              <w:rPr>
                <w:szCs w:val="24"/>
              </w:rPr>
            </w:pPr>
            <w:r w:rsidRPr="00050F66">
              <w:rPr>
                <w:szCs w:val="24"/>
              </w:rPr>
              <w:lastRenderedPageBreak/>
              <w:t>Mating and breeding systems are designed in accordance with farm preferences and desired mating ratios</w:t>
            </w:r>
          </w:p>
          <w:p w14:paraId="2413547E" w14:textId="77777777" w:rsidR="002879B7" w:rsidRPr="00050F66" w:rsidRDefault="00716FF7" w:rsidP="00595D44">
            <w:pPr>
              <w:widowControl w:val="0"/>
              <w:numPr>
                <w:ilvl w:val="0"/>
                <w:numId w:val="91"/>
              </w:numPr>
              <w:spacing w:after="0" w:line="360" w:lineRule="auto"/>
              <w:contextualSpacing/>
              <w:jc w:val="both"/>
              <w:rPr>
                <w:szCs w:val="24"/>
              </w:rPr>
            </w:pPr>
            <w:r w:rsidRPr="00050F66">
              <w:rPr>
                <w:szCs w:val="24"/>
              </w:rPr>
              <w:t>Breeding poultry are selected</w:t>
            </w:r>
            <w:r w:rsidRPr="00050F66">
              <w:rPr>
                <w:b/>
                <w:i/>
                <w:szCs w:val="24"/>
              </w:rPr>
              <w:t xml:space="preserve"> </w:t>
            </w:r>
            <w:r w:rsidRPr="00050F66">
              <w:rPr>
                <w:szCs w:val="24"/>
              </w:rPr>
              <w:t>in accordance with the poultry production manual (PPM) and poultry welfare regulations</w:t>
            </w:r>
          </w:p>
          <w:p w14:paraId="149D1C66" w14:textId="77777777" w:rsidR="002879B7" w:rsidRPr="00050F66" w:rsidRDefault="00716FF7" w:rsidP="00595D44">
            <w:pPr>
              <w:widowControl w:val="0"/>
              <w:numPr>
                <w:ilvl w:val="0"/>
                <w:numId w:val="91"/>
              </w:numPr>
              <w:spacing w:after="0" w:line="360" w:lineRule="auto"/>
              <w:contextualSpacing/>
              <w:jc w:val="both"/>
              <w:rPr>
                <w:szCs w:val="24"/>
              </w:rPr>
            </w:pPr>
            <w:r w:rsidRPr="00050F66">
              <w:rPr>
                <w:szCs w:val="24"/>
              </w:rPr>
              <w:t>Selected breeding poultry are mated as per designed mating and breeding systems</w:t>
            </w:r>
          </w:p>
          <w:p w14:paraId="6A57387D" w14:textId="77777777" w:rsidR="002879B7" w:rsidRPr="00050F66" w:rsidRDefault="00716FF7" w:rsidP="00595D44">
            <w:pPr>
              <w:widowControl w:val="0"/>
              <w:numPr>
                <w:ilvl w:val="0"/>
                <w:numId w:val="91"/>
              </w:numPr>
              <w:spacing w:after="200" w:line="360" w:lineRule="auto"/>
              <w:contextualSpacing/>
              <w:jc w:val="both"/>
              <w:rPr>
                <w:szCs w:val="24"/>
              </w:rPr>
            </w:pPr>
            <w:r w:rsidRPr="00050F66">
              <w:rPr>
                <w:szCs w:val="24"/>
              </w:rPr>
              <w:t>Breeding poultry are fed as per the poultry production guidelines</w:t>
            </w:r>
          </w:p>
          <w:p w14:paraId="2F1EFF88" w14:textId="77777777" w:rsidR="002879B7" w:rsidRPr="00050F66" w:rsidRDefault="00716FF7" w:rsidP="00595D44">
            <w:pPr>
              <w:widowControl w:val="0"/>
              <w:numPr>
                <w:ilvl w:val="0"/>
                <w:numId w:val="91"/>
              </w:numPr>
              <w:spacing w:after="200" w:line="360" w:lineRule="auto"/>
              <w:contextualSpacing/>
              <w:jc w:val="both"/>
              <w:rPr>
                <w:szCs w:val="24"/>
              </w:rPr>
            </w:pPr>
            <w:r w:rsidRPr="00050F66">
              <w:rPr>
                <w:szCs w:val="24"/>
              </w:rPr>
              <w:t xml:space="preserve">Breeding poultry are vaccinated as per the vaccination schedule </w:t>
            </w:r>
          </w:p>
          <w:p w14:paraId="533DE25E" w14:textId="77777777" w:rsidR="002879B7" w:rsidRPr="00050F66" w:rsidRDefault="00716FF7" w:rsidP="00595D44">
            <w:pPr>
              <w:widowControl w:val="0"/>
              <w:numPr>
                <w:ilvl w:val="0"/>
                <w:numId w:val="91"/>
              </w:numPr>
              <w:spacing w:after="200" w:line="360" w:lineRule="auto"/>
              <w:contextualSpacing/>
              <w:jc w:val="both"/>
              <w:rPr>
                <w:szCs w:val="24"/>
              </w:rPr>
            </w:pPr>
            <w:r w:rsidRPr="00050F66">
              <w:rPr>
                <w:szCs w:val="24"/>
              </w:rPr>
              <w:t>Post-vaccination behavior is monitored as per workplace requirements</w:t>
            </w:r>
          </w:p>
          <w:p w14:paraId="08220173" w14:textId="77777777" w:rsidR="002879B7" w:rsidRPr="00050F66" w:rsidRDefault="00716FF7" w:rsidP="00595D44">
            <w:pPr>
              <w:widowControl w:val="0"/>
              <w:numPr>
                <w:ilvl w:val="0"/>
                <w:numId w:val="91"/>
              </w:numPr>
              <w:spacing w:after="0" w:line="360" w:lineRule="auto"/>
              <w:contextualSpacing/>
              <w:jc w:val="both"/>
              <w:rPr>
                <w:szCs w:val="24"/>
              </w:rPr>
            </w:pPr>
            <w:r w:rsidRPr="00050F66">
              <w:rPr>
                <w:szCs w:val="24"/>
              </w:rPr>
              <w:t>Collected eggs in trays are fumigated in the farm fumigation chamber according to procedures described in the PPM</w:t>
            </w:r>
          </w:p>
          <w:p w14:paraId="1B9E4F54" w14:textId="77777777" w:rsidR="002879B7" w:rsidRPr="00050F66" w:rsidRDefault="00716FF7" w:rsidP="00595D44">
            <w:pPr>
              <w:widowControl w:val="0"/>
              <w:numPr>
                <w:ilvl w:val="0"/>
                <w:numId w:val="91"/>
              </w:numPr>
              <w:spacing w:after="0" w:line="360" w:lineRule="auto"/>
              <w:contextualSpacing/>
              <w:jc w:val="both"/>
              <w:rPr>
                <w:szCs w:val="24"/>
              </w:rPr>
            </w:pPr>
            <w:r w:rsidRPr="00050F66">
              <w:rPr>
                <w:szCs w:val="24"/>
              </w:rPr>
              <w:t xml:space="preserve">Poultry eggs are sorted and stored according to </w:t>
            </w:r>
            <w:r w:rsidRPr="00050F66">
              <w:rPr>
                <w:b/>
                <w:i/>
                <w:szCs w:val="24"/>
              </w:rPr>
              <w:t>regulatory body standards</w:t>
            </w:r>
          </w:p>
          <w:p w14:paraId="235605FC" w14:textId="77777777" w:rsidR="002879B7" w:rsidRPr="00050F66" w:rsidRDefault="00716FF7" w:rsidP="00595D44">
            <w:pPr>
              <w:widowControl w:val="0"/>
              <w:numPr>
                <w:ilvl w:val="0"/>
                <w:numId w:val="91"/>
              </w:numPr>
              <w:spacing w:after="0" w:line="360" w:lineRule="auto"/>
              <w:contextualSpacing/>
              <w:jc w:val="both"/>
              <w:rPr>
                <w:szCs w:val="24"/>
              </w:rPr>
            </w:pPr>
            <w:r w:rsidRPr="00050F66">
              <w:rPr>
                <w:szCs w:val="24"/>
              </w:rPr>
              <w:t>Selected eggs for hatching are transported to the hatchery according to PPM</w:t>
            </w:r>
          </w:p>
          <w:p w14:paraId="36305E6D" w14:textId="77777777" w:rsidR="002879B7" w:rsidRPr="00050F66" w:rsidRDefault="00716FF7" w:rsidP="00595D44">
            <w:pPr>
              <w:widowControl w:val="0"/>
              <w:numPr>
                <w:ilvl w:val="0"/>
                <w:numId w:val="91"/>
              </w:numPr>
              <w:spacing w:after="0" w:line="360" w:lineRule="auto"/>
              <w:contextualSpacing/>
              <w:jc w:val="both"/>
              <w:rPr>
                <w:szCs w:val="24"/>
              </w:rPr>
            </w:pPr>
            <w:r w:rsidRPr="00050F66">
              <w:rPr>
                <w:szCs w:val="24"/>
              </w:rPr>
              <w:t>Breeding poultry records are kept as the PPM</w:t>
            </w:r>
          </w:p>
          <w:p w14:paraId="78A3592E" w14:textId="77777777" w:rsidR="002879B7" w:rsidRPr="00050F66" w:rsidRDefault="00716FF7" w:rsidP="00595D44">
            <w:pPr>
              <w:widowControl w:val="0"/>
              <w:numPr>
                <w:ilvl w:val="0"/>
                <w:numId w:val="91"/>
              </w:numPr>
              <w:spacing w:after="0" w:line="360" w:lineRule="auto"/>
              <w:contextualSpacing/>
              <w:jc w:val="both"/>
              <w:rPr>
                <w:szCs w:val="24"/>
              </w:rPr>
            </w:pPr>
            <w:r w:rsidRPr="00050F66">
              <w:rPr>
                <w:szCs w:val="24"/>
              </w:rPr>
              <w:t xml:space="preserve">Waste is managed according to environmental protection regulations      </w:t>
            </w:r>
          </w:p>
        </w:tc>
      </w:tr>
      <w:tr w:rsidR="002879B7" w:rsidRPr="00050F66" w14:paraId="77C385BF" w14:textId="77777777">
        <w:trPr>
          <w:trHeight w:val="1"/>
        </w:trPr>
        <w:tc>
          <w:tcPr>
            <w:tcW w:w="1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70059" w14:textId="77777777" w:rsidR="002879B7" w:rsidRPr="00050F66" w:rsidRDefault="00716FF7" w:rsidP="00595D44">
            <w:pPr>
              <w:numPr>
                <w:ilvl w:val="0"/>
                <w:numId w:val="85"/>
              </w:numPr>
              <w:spacing w:after="0" w:line="360" w:lineRule="auto"/>
              <w:ind w:left="511"/>
              <w:contextualSpacing/>
              <w:rPr>
                <w:szCs w:val="24"/>
              </w:rPr>
            </w:pPr>
            <w:r w:rsidRPr="00050F66">
              <w:rPr>
                <w:szCs w:val="24"/>
                <w:lang w:val="en-GB" w:eastAsia="en-GB"/>
              </w:rPr>
              <w:lastRenderedPageBreak/>
              <w:t>Market</w:t>
            </w:r>
            <w:r w:rsidRPr="00050F66">
              <w:rPr>
                <w:szCs w:val="24"/>
                <w:lang w:val="en-ZA"/>
              </w:rPr>
              <w:t xml:space="preserve"> poultry products</w:t>
            </w:r>
          </w:p>
        </w:tc>
        <w:tc>
          <w:tcPr>
            <w:tcW w:w="36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5510EE" w14:textId="77777777" w:rsidR="002879B7" w:rsidRPr="00050F66" w:rsidRDefault="00716FF7" w:rsidP="00595D44">
            <w:pPr>
              <w:pStyle w:val="ListParagraph"/>
              <w:numPr>
                <w:ilvl w:val="0"/>
                <w:numId w:val="92"/>
              </w:numPr>
              <w:rPr>
                <w:szCs w:val="24"/>
                <w:lang w:eastAsia="en-GB"/>
              </w:rPr>
            </w:pPr>
            <w:r w:rsidRPr="00050F66">
              <w:rPr>
                <w:szCs w:val="24"/>
                <w:lang w:eastAsia="en-GB"/>
              </w:rPr>
              <w:t>Market survey is conducted based on Standard Survey guidelines</w:t>
            </w:r>
          </w:p>
          <w:p w14:paraId="06772F97" w14:textId="77777777" w:rsidR="002879B7" w:rsidRPr="00050F66" w:rsidRDefault="00716FF7" w:rsidP="00595D44">
            <w:pPr>
              <w:pStyle w:val="ListParagraph"/>
              <w:numPr>
                <w:ilvl w:val="0"/>
                <w:numId w:val="92"/>
              </w:numPr>
              <w:rPr>
                <w:szCs w:val="24"/>
                <w:lang w:eastAsia="en-GB"/>
              </w:rPr>
            </w:pPr>
            <w:r w:rsidRPr="00050F66">
              <w:rPr>
                <w:b/>
                <w:i/>
                <w:szCs w:val="24"/>
                <w:lang w:eastAsia="en-GB"/>
              </w:rPr>
              <w:t>Poultry products</w:t>
            </w:r>
            <w:r w:rsidRPr="00050F66">
              <w:rPr>
                <w:szCs w:val="24"/>
                <w:lang w:eastAsia="en-GB"/>
              </w:rPr>
              <w:t xml:space="preserve"> are sold based on market demands</w:t>
            </w:r>
          </w:p>
          <w:p w14:paraId="25695F04" w14:textId="77777777" w:rsidR="002879B7" w:rsidRPr="00050F66" w:rsidRDefault="00716FF7" w:rsidP="00595D44">
            <w:pPr>
              <w:pStyle w:val="ListParagraph"/>
              <w:numPr>
                <w:ilvl w:val="0"/>
                <w:numId w:val="92"/>
              </w:numPr>
              <w:rPr>
                <w:szCs w:val="24"/>
                <w:lang w:eastAsia="en-GB"/>
              </w:rPr>
            </w:pPr>
            <w:r w:rsidRPr="00050F66">
              <w:rPr>
                <w:szCs w:val="24"/>
                <w:lang w:eastAsia="en-GB"/>
              </w:rPr>
              <w:t>Meat poultry is transported to the market based on Animal Welfare Act</w:t>
            </w:r>
          </w:p>
          <w:p w14:paraId="566EE7E8" w14:textId="77777777" w:rsidR="002879B7" w:rsidRPr="00050F66" w:rsidRDefault="00716FF7" w:rsidP="00595D44">
            <w:pPr>
              <w:pStyle w:val="ListParagraph"/>
              <w:numPr>
                <w:ilvl w:val="0"/>
                <w:numId w:val="92"/>
              </w:numPr>
              <w:rPr>
                <w:szCs w:val="24"/>
              </w:rPr>
            </w:pPr>
            <w:r w:rsidRPr="00050F66">
              <w:rPr>
                <w:szCs w:val="24"/>
                <w:lang w:eastAsia="en-GB"/>
              </w:rPr>
              <w:t>Marketing records are maintained based on the organization’s record management guidelines</w:t>
            </w:r>
          </w:p>
        </w:tc>
      </w:tr>
    </w:tbl>
    <w:p w14:paraId="22EEE1C1" w14:textId="77777777" w:rsidR="002879B7" w:rsidRPr="00050F66" w:rsidRDefault="002879B7" w:rsidP="00D02A22">
      <w:pPr>
        <w:spacing w:after="0" w:line="360" w:lineRule="auto"/>
        <w:rPr>
          <w:rFonts w:eastAsia="Calibri"/>
          <w:szCs w:val="24"/>
        </w:rPr>
      </w:pPr>
    </w:p>
    <w:p w14:paraId="41577C36" w14:textId="77777777" w:rsidR="002879B7" w:rsidRPr="00050F66" w:rsidRDefault="00716FF7" w:rsidP="00D02A22">
      <w:pPr>
        <w:spacing w:after="0" w:line="360" w:lineRule="auto"/>
        <w:rPr>
          <w:rFonts w:eastAsia="Calibri"/>
          <w:b/>
          <w:szCs w:val="24"/>
        </w:rPr>
      </w:pPr>
      <w:r w:rsidRPr="00050F66">
        <w:rPr>
          <w:rFonts w:eastAsia="Calibri"/>
          <w:b/>
          <w:szCs w:val="24"/>
        </w:rPr>
        <w:t>RANGE OF VARIABLES</w:t>
      </w:r>
    </w:p>
    <w:p w14:paraId="5444E7F3" w14:textId="77777777" w:rsidR="002879B7" w:rsidRPr="00050F66" w:rsidRDefault="00716FF7" w:rsidP="00D02A22">
      <w:pPr>
        <w:spacing w:after="0" w:line="360" w:lineRule="auto"/>
        <w:jc w:val="both"/>
        <w:rPr>
          <w:rFonts w:eastAsia="Calibri"/>
          <w:szCs w:val="24"/>
        </w:rPr>
      </w:pPr>
      <w:r w:rsidRPr="00050F66">
        <w:rPr>
          <w:rFonts w:eastAsia="Calibri"/>
          <w:szCs w:val="24"/>
        </w:rPr>
        <w:lastRenderedPageBreak/>
        <w:t xml:space="preserve">This section provides work environments and conditions to which the performance criteria apply. It allows for different work environments and situations that will affect performance. </w:t>
      </w:r>
    </w:p>
    <w:p w14:paraId="7283484A" w14:textId="77777777" w:rsidR="002879B7" w:rsidRPr="00050F66" w:rsidRDefault="002879B7" w:rsidP="00D02A22">
      <w:pPr>
        <w:spacing w:after="0" w:line="360" w:lineRule="auto"/>
        <w:rPr>
          <w:rFonts w:eastAsia="Calibri"/>
          <w:szCs w:val="24"/>
        </w:rPr>
      </w:pPr>
    </w:p>
    <w:tbl>
      <w:tblPr>
        <w:tblW w:w="5000" w:type="pct"/>
        <w:tblCellMar>
          <w:left w:w="10" w:type="dxa"/>
          <w:right w:w="10" w:type="dxa"/>
        </w:tblCellMar>
        <w:tblLook w:val="04A0" w:firstRow="1" w:lastRow="0" w:firstColumn="1" w:lastColumn="0" w:noHBand="0" w:noVBand="1"/>
      </w:tblPr>
      <w:tblGrid>
        <w:gridCol w:w="3621"/>
        <w:gridCol w:w="5395"/>
      </w:tblGrid>
      <w:tr w:rsidR="002879B7" w:rsidRPr="00050F66" w14:paraId="21759B0F" w14:textId="77777777">
        <w:trPr>
          <w:trHeight w:val="1"/>
          <w:tblHeader/>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9381E" w14:textId="77777777" w:rsidR="002879B7" w:rsidRPr="00050F66" w:rsidRDefault="00716FF7" w:rsidP="00D02A22">
            <w:pPr>
              <w:spacing w:after="0" w:line="360" w:lineRule="auto"/>
              <w:ind w:left="390"/>
              <w:rPr>
                <w:rFonts w:eastAsia="Calibri"/>
                <w:szCs w:val="24"/>
              </w:rPr>
            </w:pPr>
            <w:r w:rsidRPr="00050F66">
              <w:rPr>
                <w:rFonts w:eastAsia="Calibri"/>
                <w:b/>
                <w:szCs w:val="24"/>
              </w:rPr>
              <w:t xml:space="preserve">RANGE </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AACD8" w14:textId="77777777" w:rsidR="002879B7" w:rsidRPr="00050F66" w:rsidRDefault="00716FF7" w:rsidP="00D02A22">
            <w:pPr>
              <w:spacing w:after="0" w:line="360" w:lineRule="auto"/>
              <w:rPr>
                <w:rFonts w:eastAsia="Calibri"/>
                <w:b/>
                <w:szCs w:val="24"/>
              </w:rPr>
            </w:pPr>
            <w:r w:rsidRPr="00050F66">
              <w:rPr>
                <w:rFonts w:eastAsia="Calibri"/>
                <w:b/>
                <w:szCs w:val="24"/>
              </w:rPr>
              <w:t>VARIABLE</w:t>
            </w:r>
          </w:p>
        </w:tc>
      </w:tr>
      <w:tr w:rsidR="002879B7" w:rsidRPr="00050F66" w14:paraId="4E2D970E"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CA57F4" w14:textId="77777777" w:rsidR="002879B7" w:rsidRPr="00050F66" w:rsidRDefault="00716FF7" w:rsidP="00595D44">
            <w:pPr>
              <w:numPr>
                <w:ilvl w:val="0"/>
                <w:numId w:val="93"/>
              </w:numPr>
              <w:tabs>
                <w:tab w:val="left" w:pos="390"/>
              </w:tabs>
              <w:spacing w:after="0" w:line="360" w:lineRule="auto"/>
              <w:contextualSpacing/>
              <w:rPr>
                <w:szCs w:val="24"/>
              </w:rPr>
            </w:pPr>
            <w:r w:rsidRPr="00050F66">
              <w:rPr>
                <w:szCs w:val="24"/>
              </w:rPr>
              <w:t>Poultry structures may include</w:t>
            </w:r>
            <w:r w:rsidRPr="00050F66">
              <w:rPr>
                <w:bCs/>
                <w:szCs w:val="24"/>
              </w:rPr>
              <w:t xml:space="preserve"> but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D0CBF" w14:textId="77777777" w:rsidR="002879B7" w:rsidRPr="00050F66" w:rsidRDefault="00716FF7" w:rsidP="00595D44">
            <w:pPr>
              <w:widowControl w:val="0"/>
              <w:numPr>
                <w:ilvl w:val="0"/>
                <w:numId w:val="94"/>
              </w:numPr>
              <w:spacing w:after="0" w:line="360" w:lineRule="auto"/>
              <w:jc w:val="both"/>
              <w:rPr>
                <w:rFonts w:eastAsia="Calibri"/>
                <w:szCs w:val="24"/>
              </w:rPr>
            </w:pPr>
            <w:r w:rsidRPr="00050F66">
              <w:rPr>
                <w:rFonts w:eastAsia="Calibri"/>
                <w:szCs w:val="24"/>
              </w:rPr>
              <w:t xml:space="preserve">Brooder </w:t>
            </w:r>
          </w:p>
          <w:p w14:paraId="6BFEE4CF" w14:textId="77777777" w:rsidR="002879B7" w:rsidRPr="00050F66" w:rsidRDefault="00716FF7" w:rsidP="00595D44">
            <w:pPr>
              <w:widowControl w:val="0"/>
              <w:numPr>
                <w:ilvl w:val="0"/>
                <w:numId w:val="94"/>
              </w:numPr>
              <w:spacing w:after="0" w:line="360" w:lineRule="auto"/>
              <w:jc w:val="both"/>
              <w:rPr>
                <w:rFonts w:eastAsia="Calibri"/>
                <w:szCs w:val="24"/>
              </w:rPr>
            </w:pPr>
            <w:r w:rsidRPr="00050F66">
              <w:rPr>
                <w:rFonts w:eastAsia="Calibri"/>
                <w:szCs w:val="24"/>
              </w:rPr>
              <w:t>Grower house</w:t>
            </w:r>
          </w:p>
          <w:p w14:paraId="2C9CC8D8" w14:textId="77777777" w:rsidR="002879B7" w:rsidRPr="00050F66" w:rsidRDefault="00716FF7" w:rsidP="00595D44">
            <w:pPr>
              <w:widowControl w:val="0"/>
              <w:numPr>
                <w:ilvl w:val="0"/>
                <w:numId w:val="94"/>
              </w:numPr>
              <w:spacing w:after="0" w:line="360" w:lineRule="auto"/>
              <w:jc w:val="both"/>
              <w:rPr>
                <w:rFonts w:eastAsia="Calibri"/>
                <w:szCs w:val="24"/>
              </w:rPr>
            </w:pPr>
            <w:r w:rsidRPr="00050F66">
              <w:rPr>
                <w:rFonts w:eastAsia="Calibri"/>
                <w:szCs w:val="24"/>
              </w:rPr>
              <w:t>Layer’s house</w:t>
            </w:r>
          </w:p>
          <w:p w14:paraId="15D1D2D3" w14:textId="77777777" w:rsidR="002879B7" w:rsidRPr="00050F66" w:rsidRDefault="00716FF7" w:rsidP="00595D44">
            <w:pPr>
              <w:widowControl w:val="0"/>
              <w:numPr>
                <w:ilvl w:val="0"/>
                <w:numId w:val="94"/>
              </w:numPr>
              <w:spacing w:after="0" w:line="360" w:lineRule="auto"/>
              <w:jc w:val="both"/>
              <w:rPr>
                <w:rFonts w:eastAsia="Calibri"/>
                <w:szCs w:val="24"/>
              </w:rPr>
            </w:pPr>
            <w:r w:rsidRPr="00050F66">
              <w:rPr>
                <w:rFonts w:eastAsia="Calibri"/>
                <w:szCs w:val="24"/>
              </w:rPr>
              <w:t>Broiler house</w:t>
            </w:r>
          </w:p>
          <w:p w14:paraId="2D919FA7" w14:textId="77777777" w:rsidR="002879B7" w:rsidRPr="00050F66" w:rsidRDefault="00716FF7" w:rsidP="00595D44">
            <w:pPr>
              <w:widowControl w:val="0"/>
              <w:numPr>
                <w:ilvl w:val="0"/>
                <w:numId w:val="94"/>
              </w:numPr>
              <w:spacing w:after="0" w:line="360" w:lineRule="auto"/>
              <w:jc w:val="both"/>
              <w:rPr>
                <w:rFonts w:eastAsia="Calibri"/>
                <w:szCs w:val="24"/>
              </w:rPr>
            </w:pPr>
            <w:r w:rsidRPr="00050F66">
              <w:rPr>
                <w:rFonts w:eastAsia="Calibri"/>
                <w:szCs w:val="24"/>
              </w:rPr>
              <w:t xml:space="preserve">Feed store </w:t>
            </w:r>
          </w:p>
          <w:p w14:paraId="46A68995" w14:textId="77777777" w:rsidR="002879B7" w:rsidRPr="00050F66" w:rsidRDefault="00716FF7" w:rsidP="00595D44">
            <w:pPr>
              <w:widowControl w:val="0"/>
              <w:numPr>
                <w:ilvl w:val="0"/>
                <w:numId w:val="94"/>
              </w:numPr>
              <w:spacing w:after="0" w:line="360" w:lineRule="auto"/>
              <w:jc w:val="both"/>
              <w:rPr>
                <w:rFonts w:eastAsia="Calibri"/>
                <w:szCs w:val="24"/>
              </w:rPr>
            </w:pPr>
            <w:r w:rsidRPr="00050F66">
              <w:rPr>
                <w:rFonts w:eastAsia="Calibri"/>
                <w:szCs w:val="24"/>
              </w:rPr>
              <w:t xml:space="preserve">Slated floors </w:t>
            </w:r>
          </w:p>
          <w:p w14:paraId="7DF8F0A4" w14:textId="77777777" w:rsidR="002879B7" w:rsidRPr="00050F66" w:rsidRDefault="00716FF7" w:rsidP="00595D44">
            <w:pPr>
              <w:widowControl w:val="0"/>
              <w:numPr>
                <w:ilvl w:val="0"/>
                <w:numId w:val="94"/>
              </w:numPr>
              <w:spacing w:after="0" w:line="360" w:lineRule="auto"/>
              <w:jc w:val="both"/>
              <w:rPr>
                <w:rFonts w:eastAsia="Calibri"/>
                <w:szCs w:val="24"/>
              </w:rPr>
            </w:pPr>
            <w:r w:rsidRPr="00050F66">
              <w:rPr>
                <w:rFonts w:eastAsia="Calibri"/>
                <w:szCs w:val="24"/>
              </w:rPr>
              <w:t xml:space="preserve">Cages </w:t>
            </w:r>
          </w:p>
          <w:p w14:paraId="5234C9C6" w14:textId="77777777" w:rsidR="002879B7" w:rsidRPr="00050F66" w:rsidRDefault="00716FF7" w:rsidP="00595D44">
            <w:pPr>
              <w:widowControl w:val="0"/>
              <w:numPr>
                <w:ilvl w:val="0"/>
                <w:numId w:val="94"/>
              </w:numPr>
              <w:spacing w:after="0" w:line="360" w:lineRule="auto"/>
              <w:jc w:val="both"/>
              <w:rPr>
                <w:rFonts w:eastAsia="Calibri"/>
                <w:szCs w:val="24"/>
              </w:rPr>
            </w:pPr>
            <w:r w:rsidRPr="00050F66">
              <w:rPr>
                <w:rFonts w:eastAsia="Calibri"/>
                <w:szCs w:val="24"/>
              </w:rPr>
              <w:t>Pallets</w:t>
            </w:r>
          </w:p>
        </w:tc>
      </w:tr>
      <w:tr w:rsidR="002879B7" w:rsidRPr="00050F66" w14:paraId="7CE739A4"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8E407" w14:textId="77777777" w:rsidR="002879B7" w:rsidRPr="00050F66" w:rsidRDefault="00716FF7" w:rsidP="00595D44">
            <w:pPr>
              <w:numPr>
                <w:ilvl w:val="0"/>
                <w:numId w:val="93"/>
              </w:numPr>
              <w:tabs>
                <w:tab w:val="left" w:pos="390"/>
              </w:tabs>
              <w:spacing w:after="0" w:line="360" w:lineRule="auto"/>
              <w:contextualSpacing/>
              <w:rPr>
                <w:szCs w:val="24"/>
              </w:rPr>
            </w:pPr>
            <w:r w:rsidRPr="00050F66">
              <w:rPr>
                <w:szCs w:val="24"/>
              </w:rPr>
              <w:t>Tools, equipment and materials may include</w:t>
            </w:r>
            <w:r w:rsidRPr="00050F66">
              <w:rPr>
                <w:bCs/>
                <w:szCs w:val="24"/>
              </w:rPr>
              <w:t xml:space="preserve"> but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0C89E" w14:textId="77777777" w:rsidR="002879B7" w:rsidRPr="00050F66" w:rsidRDefault="00716FF7" w:rsidP="00595D44">
            <w:pPr>
              <w:widowControl w:val="0"/>
              <w:numPr>
                <w:ilvl w:val="0"/>
                <w:numId w:val="95"/>
              </w:numPr>
              <w:spacing w:after="0" w:line="360" w:lineRule="auto"/>
              <w:ind w:left="766"/>
              <w:contextualSpacing/>
              <w:jc w:val="both"/>
              <w:rPr>
                <w:rFonts w:eastAsia="Calibri"/>
                <w:szCs w:val="24"/>
              </w:rPr>
            </w:pPr>
            <w:r w:rsidRPr="00050F66">
              <w:rPr>
                <w:rFonts w:eastAsia="Calibri"/>
                <w:szCs w:val="24"/>
              </w:rPr>
              <w:t>Waterers</w:t>
            </w:r>
          </w:p>
          <w:p w14:paraId="2ABD3AB4" w14:textId="77777777" w:rsidR="002879B7" w:rsidRPr="00050F66" w:rsidRDefault="00716FF7" w:rsidP="00595D44">
            <w:pPr>
              <w:widowControl w:val="0"/>
              <w:numPr>
                <w:ilvl w:val="0"/>
                <w:numId w:val="95"/>
              </w:numPr>
              <w:spacing w:after="0" w:line="360" w:lineRule="auto"/>
              <w:ind w:left="766"/>
              <w:contextualSpacing/>
              <w:jc w:val="both"/>
              <w:rPr>
                <w:rFonts w:eastAsia="Calibri"/>
                <w:szCs w:val="24"/>
              </w:rPr>
            </w:pPr>
            <w:r w:rsidRPr="00050F66">
              <w:rPr>
                <w:rFonts w:eastAsia="Calibri"/>
                <w:szCs w:val="24"/>
              </w:rPr>
              <w:t>Feeders</w:t>
            </w:r>
          </w:p>
          <w:p w14:paraId="3881D50C" w14:textId="77777777" w:rsidR="002879B7" w:rsidRPr="00050F66" w:rsidRDefault="00716FF7" w:rsidP="00595D44">
            <w:pPr>
              <w:widowControl w:val="0"/>
              <w:numPr>
                <w:ilvl w:val="0"/>
                <w:numId w:val="95"/>
              </w:numPr>
              <w:spacing w:after="0" w:line="360" w:lineRule="auto"/>
              <w:ind w:left="766"/>
              <w:contextualSpacing/>
              <w:jc w:val="both"/>
              <w:rPr>
                <w:rFonts w:eastAsia="Calibri"/>
                <w:szCs w:val="24"/>
              </w:rPr>
            </w:pPr>
            <w:r w:rsidRPr="00050F66">
              <w:rPr>
                <w:rFonts w:eastAsia="Calibri"/>
                <w:szCs w:val="24"/>
              </w:rPr>
              <w:t>Thermometer (maximum – minimum)</w:t>
            </w:r>
          </w:p>
          <w:p w14:paraId="67D6F60A" w14:textId="77777777" w:rsidR="002879B7" w:rsidRPr="00050F66" w:rsidRDefault="00716FF7" w:rsidP="00595D44">
            <w:pPr>
              <w:widowControl w:val="0"/>
              <w:numPr>
                <w:ilvl w:val="0"/>
                <w:numId w:val="95"/>
              </w:numPr>
              <w:spacing w:after="0" w:line="360" w:lineRule="auto"/>
              <w:ind w:left="766"/>
              <w:contextualSpacing/>
              <w:jc w:val="both"/>
              <w:rPr>
                <w:rFonts w:eastAsia="Calibri"/>
                <w:szCs w:val="24"/>
              </w:rPr>
            </w:pPr>
            <w:r w:rsidRPr="00050F66">
              <w:rPr>
                <w:rFonts w:eastAsia="Calibri"/>
                <w:szCs w:val="24"/>
              </w:rPr>
              <w:t>Heat sources</w:t>
            </w:r>
          </w:p>
          <w:p w14:paraId="3CA9BED1" w14:textId="77777777" w:rsidR="002879B7" w:rsidRPr="00050F66" w:rsidRDefault="00716FF7" w:rsidP="00595D44">
            <w:pPr>
              <w:widowControl w:val="0"/>
              <w:numPr>
                <w:ilvl w:val="0"/>
                <w:numId w:val="95"/>
              </w:numPr>
              <w:spacing w:after="0" w:line="360" w:lineRule="auto"/>
              <w:ind w:left="766"/>
              <w:contextualSpacing/>
              <w:jc w:val="both"/>
              <w:rPr>
                <w:rFonts w:eastAsia="Calibri"/>
                <w:szCs w:val="24"/>
              </w:rPr>
            </w:pPr>
            <w:r w:rsidRPr="00050F66">
              <w:rPr>
                <w:rFonts w:eastAsia="Calibri"/>
                <w:szCs w:val="24"/>
              </w:rPr>
              <w:t xml:space="preserve">Litter material </w:t>
            </w:r>
          </w:p>
          <w:p w14:paraId="570A21F4" w14:textId="77777777" w:rsidR="002879B7" w:rsidRPr="00050F66" w:rsidRDefault="00716FF7" w:rsidP="00595D44">
            <w:pPr>
              <w:widowControl w:val="0"/>
              <w:numPr>
                <w:ilvl w:val="0"/>
                <w:numId w:val="95"/>
              </w:numPr>
              <w:spacing w:after="0" w:line="360" w:lineRule="auto"/>
              <w:ind w:left="766"/>
              <w:contextualSpacing/>
              <w:jc w:val="both"/>
              <w:rPr>
                <w:rFonts w:eastAsia="Calibri"/>
                <w:szCs w:val="24"/>
              </w:rPr>
            </w:pPr>
            <w:r w:rsidRPr="00050F66">
              <w:rPr>
                <w:rFonts w:eastAsia="Calibri"/>
                <w:szCs w:val="24"/>
              </w:rPr>
              <w:t>Curtains</w:t>
            </w:r>
          </w:p>
          <w:p w14:paraId="3AC5792A" w14:textId="77777777" w:rsidR="002879B7" w:rsidRPr="00050F66" w:rsidRDefault="00716FF7" w:rsidP="00595D44">
            <w:pPr>
              <w:widowControl w:val="0"/>
              <w:numPr>
                <w:ilvl w:val="0"/>
                <w:numId w:val="95"/>
              </w:numPr>
              <w:spacing w:after="0" w:line="360" w:lineRule="auto"/>
              <w:ind w:left="766"/>
              <w:contextualSpacing/>
              <w:jc w:val="both"/>
              <w:rPr>
                <w:rFonts w:eastAsia="Calibri"/>
                <w:szCs w:val="24"/>
              </w:rPr>
            </w:pPr>
            <w:r w:rsidRPr="00050F66">
              <w:rPr>
                <w:rFonts w:eastAsia="Calibri"/>
                <w:szCs w:val="24"/>
              </w:rPr>
              <w:t>False ceilings</w:t>
            </w:r>
          </w:p>
          <w:p w14:paraId="44C60CD6" w14:textId="77777777" w:rsidR="002879B7" w:rsidRPr="00050F66" w:rsidRDefault="00716FF7" w:rsidP="00595D44">
            <w:pPr>
              <w:widowControl w:val="0"/>
              <w:numPr>
                <w:ilvl w:val="0"/>
                <w:numId w:val="95"/>
              </w:numPr>
              <w:spacing w:after="0" w:line="360" w:lineRule="auto"/>
              <w:ind w:left="766"/>
              <w:jc w:val="both"/>
              <w:rPr>
                <w:rFonts w:eastAsia="Calibri"/>
                <w:szCs w:val="24"/>
              </w:rPr>
            </w:pPr>
            <w:r w:rsidRPr="00050F66">
              <w:rPr>
                <w:rFonts w:eastAsia="Calibri"/>
                <w:szCs w:val="24"/>
              </w:rPr>
              <w:t>Hygrometer</w:t>
            </w:r>
          </w:p>
        </w:tc>
      </w:tr>
      <w:tr w:rsidR="002879B7" w:rsidRPr="00050F66" w14:paraId="0B3637B6"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9B48DB" w14:textId="77777777" w:rsidR="002879B7" w:rsidRPr="00050F66" w:rsidRDefault="00716FF7" w:rsidP="00595D44">
            <w:pPr>
              <w:numPr>
                <w:ilvl w:val="0"/>
                <w:numId w:val="93"/>
              </w:numPr>
              <w:tabs>
                <w:tab w:val="left" w:pos="390"/>
              </w:tabs>
              <w:spacing w:after="0" w:line="360" w:lineRule="auto"/>
              <w:contextualSpacing/>
              <w:rPr>
                <w:szCs w:val="24"/>
              </w:rPr>
            </w:pPr>
            <w:r w:rsidRPr="00050F66">
              <w:rPr>
                <w:rFonts w:eastAsia="Calibri"/>
                <w:szCs w:val="24"/>
              </w:rPr>
              <w:t>Poultry production manual (PPM) may include but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46D233" w14:textId="77777777" w:rsidR="002879B7" w:rsidRPr="00050F66" w:rsidRDefault="00716FF7" w:rsidP="00595D44">
            <w:pPr>
              <w:pStyle w:val="ListParagraph"/>
              <w:numPr>
                <w:ilvl w:val="1"/>
                <w:numId w:val="96"/>
              </w:numPr>
              <w:rPr>
                <w:szCs w:val="24"/>
              </w:rPr>
            </w:pPr>
            <w:r w:rsidRPr="00050F66">
              <w:rPr>
                <w:szCs w:val="24"/>
              </w:rPr>
              <w:t>National Poultry Development Programme Manual</w:t>
            </w:r>
          </w:p>
          <w:p w14:paraId="0CFAC3CD" w14:textId="77777777" w:rsidR="002879B7" w:rsidRPr="00050F66" w:rsidRDefault="00716FF7" w:rsidP="00595D44">
            <w:pPr>
              <w:numPr>
                <w:ilvl w:val="1"/>
                <w:numId w:val="93"/>
              </w:numPr>
              <w:tabs>
                <w:tab w:val="left" w:pos="702"/>
              </w:tabs>
              <w:spacing w:after="0" w:line="360" w:lineRule="auto"/>
              <w:contextualSpacing/>
              <w:rPr>
                <w:szCs w:val="24"/>
              </w:rPr>
            </w:pPr>
            <w:r w:rsidRPr="00050F66">
              <w:rPr>
                <w:rFonts w:eastAsia="Calibri"/>
                <w:szCs w:val="24"/>
              </w:rPr>
              <w:t>Breeder’s manuals by breeders like Cobb and Issa Brown</w:t>
            </w:r>
          </w:p>
        </w:tc>
      </w:tr>
      <w:tr w:rsidR="002879B7" w:rsidRPr="00050F66" w14:paraId="74A62273"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040959" w14:textId="77777777" w:rsidR="002879B7" w:rsidRPr="00050F66" w:rsidRDefault="00716FF7" w:rsidP="00595D44">
            <w:pPr>
              <w:numPr>
                <w:ilvl w:val="0"/>
                <w:numId w:val="93"/>
              </w:numPr>
              <w:tabs>
                <w:tab w:val="left" w:pos="390"/>
              </w:tabs>
              <w:spacing w:after="0" w:line="360" w:lineRule="auto"/>
              <w:contextualSpacing/>
              <w:rPr>
                <w:szCs w:val="24"/>
              </w:rPr>
            </w:pPr>
            <w:r w:rsidRPr="00050F66">
              <w:rPr>
                <w:rFonts w:eastAsia="Calibri"/>
                <w:szCs w:val="24"/>
              </w:rPr>
              <w:t>Chick brooder equipment and Tools may include but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E77911" w14:textId="77777777" w:rsidR="002879B7" w:rsidRPr="00050F66" w:rsidRDefault="00716FF7" w:rsidP="00595D44">
            <w:pPr>
              <w:widowControl w:val="0"/>
              <w:numPr>
                <w:ilvl w:val="0"/>
                <w:numId w:val="97"/>
              </w:numPr>
              <w:spacing w:after="0" w:line="360" w:lineRule="auto"/>
              <w:ind w:left="676"/>
              <w:contextualSpacing/>
              <w:jc w:val="both"/>
              <w:rPr>
                <w:rFonts w:eastAsia="Calibri"/>
                <w:szCs w:val="24"/>
              </w:rPr>
            </w:pPr>
            <w:r w:rsidRPr="00050F66">
              <w:rPr>
                <w:rFonts w:eastAsia="Calibri"/>
                <w:szCs w:val="24"/>
              </w:rPr>
              <w:t xml:space="preserve">Brooder thermometer </w:t>
            </w:r>
          </w:p>
          <w:p w14:paraId="161C63EF" w14:textId="77777777" w:rsidR="002879B7" w:rsidRPr="00050F66" w:rsidRDefault="00716FF7" w:rsidP="00595D44">
            <w:pPr>
              <w:widowControl w:val="0"/>
              <w:numPr>
                <w:ilvl w:val="0"/>
                <w:numId w:val="97"/>
              </w:numPr>
              <w:spacing w:after="0" w:line="360" w:lineRule="auto"/>
              <w:ind w:left="676"/>
              <w:contextualSpacing/>
              <w:jc w:val="both"/>
              <w:rPr>
                <w:rFonts w:eastAsia="Calibri"/>
                <w:szCs w:val="24"/>
              </w:rPr>
            </w:pPr>
            <w:r w:rsidRPr="00050F66">
              <w:rPr>
                <w:rFonts w:eastAsia="Calibri"/>
                <w:szCs w:val="24"/>
              </w:rPr>
              <w:t xml:space="preserve">Charcoal </w:t>
            </w:r>
            <w:proofErr w:type="spellStart"/>
            <w:r w:rsidRPr="00050F66">
              <w:rPr>
                <w:rFonts w:eastAsia="Calibri"/>
                <w:szCs w:val="24"/>
              </w:rPr>
              <w:t>jiko</w:t>
            </w:r>
            <w:proofErr w:type="spellEnd"/>
          </w:p>
          <w:p w14:paraId="5A328ABC" w14:textId="77777777" w:rsidR="002879B7" w:rsidRPr="00050F66" w:rsidRDefault="00716FF7" w:rsidP="00595D44">
            <w:pPr>
              <w:widowControl w:val="0"/>
              <w:numPr>
                <w:ilvl w:val="0"/>
                <w:numId w:val="97"/>
              </w:numPr>
              <w:spacing w:after="0" w:line="360" w:lineRule="auto"/>
              <w:ind w:left="676"/>
              <w:contextualSpacing/>
              <w:jc w:val="both"/>
              <w:rPr>
                <w:rFonts w:eastAsia="Calibri"/>
                <w:szCs w:val="24"/>
              </w:rPr>
            </w:pPr>
            <w:r w:rsidRPr="00050F66">
              <w:rPr>
                <w:rFonts w:eastAsia="Calibri"/>
                <w:szCs w:val="24"/>
              </w:rPr>
              <w:t xml:space="preserve">Infra-red bulb </w:t>
            </w:r>
          </w:p>
          <w:p w14:paraId="60013000" w14:textId="77777777" w:rsidR="002879B7" w:rsidRPr="00050F66" w:rsidRDefault="00716FF7" w:rsidP="00595D44">
            <w:pPr>
              <w:widowControl w:val="0"/>
              <w:numPr>
                <w:ilvl w:val="0"/>
                <w:numId w:val="97"/>
              </w:numPr>
              <w:spacing w:after="0" w:line="360" w:lineRule="auto"/>
              <w:ind w:left="676"/>
              <w:contextualSpacing/>
              <w:jc w:val="both"/>
              <w:rPr>
                <w:rFonts w:eastAsia="Calibri"/>
                <w:szCs w:val="24"/>
              </w:rPr>
            </w:pPr>
            <w:r w:rsidRPr="00050F66">
              <w:rPr>
                <w:rFonts w:eastAsia="Calibri"/>
                <w:szCs w:val="24"/>
              </w:rPr>
              <w:t xml:space="preserve">Gas burner </w:t>
            </w:r>
          </w:p>
          <w:p w14:paraId="289B6ACF" w14:textId="31BE31F8" w:rsidR="002879B7" w:rsidRPr="00050F66" w:rsidRDefault="00716FF7" w:rsidP="00595D44">
            <w:pPr>
              <w:widowControl w:val="0"/>
              <w:numPr>
                <w:ilvl w:val="0"/>
                <w:numId w:val="97"/>
              </w:numPr>
              <w:spacing w:after="200" w:line="360" w:lineRule="auto"/>
              <w:ind w:left="676"/>
              <w:contextualSpacing/>
              <w:jc w:val="both"/>
              <w:rPr>
                <w:rFonts w:eastAsia="Calibri"/>
                <w:szCs w:val="24"/>
              </w:rPr>
            </w:pPr>
            <w:r w:rsidRPr="00050F66">
              <w:rPr>
                <w:rFonts w:eastAsia="Calibri"/>
                <w:szCs w:val="24"/>
              </w:rPr>
              <w:t>Kerosene lam</w:t>
            </w:r>
            <w:r w:rsidR="00CB018C" w:rsidRPr="00050F66">
              <w:rPr>
                <w:rFonts w:eastAsia="Calibri"/>
                <w:szCs w:val="24"/>
              </w:rPr>
              <w:t>p</w:t>
            </w:r>
            <w:r w:rsidRPr="00050F66">
              <w:rPr>
                <w:rFonts w:eastAsia="Calibri"/>
                <w:szCs w:val="24"/>
              </w:rPr>
              <w:t xml:space="preserve">  </w:t>
            </w:r>
          </w:p>
          <w:p w14:paraId="6D5D55DF" w14:textId="77777777" w:rsidR="002879B7" w:rsidRPr="00050F66" w:rsidRDefault="00716FF7" w:rsidP="00595D44">
            <w:pPr>
              <w:widowControl w:val="0"/>
              <w:numPr>
                <w:ilvl w:val="0"/>
                <w:numId w:val="97"/>
              </w:numPr>
              <w:spacing w:after="0" w:line="360" w:lineRule="auto"/>
              <w:ind w:left="676"/>
              <w:contextualSpacing/>
              <w:jc w:val="both"/>
              <w:rPr>
                <w:rFonts w:eastAsia="Calibri"/>
                <w:szCs w:val="24"/>
              </w:rPr>
            </w:pPr>
            <w:r w:rsidRPr="00050F66">
              <w:rPr>
                <w:rFonts w:eastAsia="Calibri"/>
                <w:szCs w:val="24"/>
              </w:rPr>
              <w:t>Chick feeder</w:t>
            </w:r>
          </w:p>
          <w:p w14:paraId="30B44193" w14:textId="77777777" w:rsidR="002879B7" w:rsidRPr="00050F66" w:rsidRDefault="00716FF7" w:rsidP="00595D44">
            <w:pPr>
              <w:widowControl w:val="0"/>
              <w:numPr>
                <w:ilvl w:val="0"/>
                <w:numId w:val="97"/>
              </w:numPr>
              <w:spacing w:after="0" w:line="360" w:lineRule="auto"/>
              <w:ind w:left="676"/>
              <w:contextualSpacing/>
              <w:jc w:val="both"/>
              <w:rPr>
                <w:rFonts w:eastAsia="Calibri"/>
                <w:szCs w:val="24"/>
              </w:rPr>
            </w:pPr>
            <w:r w:rsidRPr="00050F66">
              <w:rPr>
                <w:rFonts w:eastAsia="Calibri"/>
                <w:szCs w:val="24"/>
              </w:rPr>
              <w:t xml:space="preserve">Chick drinker </w:t>
            </w:r>
          </w:p>
          <w:p w14:paraId="0E447E18" w14:textId="77777777" w:rsidR="002879B7" w:rsidRPr="00050F66" w:rsidRDefault="00716FF7" w:rsidP="00595D44">
            <w:pPr>
              <w:numPr>
                <w:ilvl w:val="1"/>
                <w:numId w:val="97"/>
              </w:numPr>
              <w:spacing w:after="0" w:line="360" w:lineRule="auto"/>
              <w:ind w:left="676"/>
              <w:contextualSpacing/>
              <w:rPr>
                <w:szCs w:val="24"/>
              </w:rPr>
            </w:pPr>
            <w:r w:rsidRPr="00050F66">
              <w:rPr>
                <w:rFonts w:eastAsia="Calibri"/>
                <w:szCs w:val="24"/>
              </w:rPr>
              <w:lastRenderedPageBreak/>
              <w:t>Hygrometer</w:t>
            </w:r>
          </w:p>
        </w:tc>
      </w:tr>
      <w:tr w:rsidR="002879B7" w:rsidRPr="00050F66" w14:paraId="426E8C45"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849DC6" w14:textId="77777777" w:rsidR="002879B7" w:rsidRPr="00050F66" w:rsidRDefault="00716FF7" w:rsidP="00595D44">
            <w:pPr>
              <w:numPr>
                <w:ilvl w:val="0"/>
                <w:numId w:val="93"/>
              </w:numPr>
              <w:tabs>
                <w:tab w:val="left" w:pos="390"/>
              </w:tabs>
              <w:spacing w:after="0" w:line="360" w:lineRule="auto"/>
              <w:contextualSpacing/>
              <w:rPr>
                <w:rFonts w:eastAsia="Calibri"/>
                <w:szCs w:val="24"/>
              </w:rPr>
            </w:pPr>
            <w:r w:rsidRPr="00050F66">
              <w:rPr>
                <w:rFonts w:eastAsia="Calibri"/>
                <w:szCs w:val="24"/>
              </w:rPr>
              <w:lastRenderedPageBreak/>
              <w:t xml:space="preserve">Bio-safety structures/facilities </w:t>
            </w:r>
            <w:proofErr w:type="gramStart"/>
            <w:r w:rsidRPr="00050F66">
              <w:rPr>
                <w:rFonts w:eastAsia="Calibri"/>
                <w:szCs w:val="24"/>
              </w:rPr>
              <w:t>includes</w:t>
            </w:r>
            <w:proofErr w:type="gramEnd"/>
            <w:r w:rsidRPr="00050F66">
              <w:rPr>
                <w:rFonts w:eastAsia="Calibri"/>
                <w:szCs w:val="24"/>
              </w:rPr>
              <w:t xml:space="preserve"> but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A5827C" w14:textId="77777777" w:rsidR="002879B7" w:rsidRPr="00050F66" w:rsidRDefault="00716FF7" w:rsidP="00595D44">
            <w:pPr>
              <w:widowControl w:val="0"/>
              <w:numPr>
                <w:ilvl w:val="0"/>
                <w:numId w:val="98"/>
              </w:numPr>
              <w:spacing w:after="0" w:line="360" w:lineRule="auto"/>
              <w:ind w:left="676"/>
              <w:contextualSpacing/>
              <w:jc w:val="both"/>
              <w:rPr>
                <w:rFonts w:eastAsia="Calibri"/>
                <w:szCs w:val="24"/>
              </w:rPr>
            </w:pPr>
            <w:r w:rsidRPr="00050F66">
              <w:rPr>
                <w:rFonts w:eastAsia="Calibri"/>
                <w:szCs w:val="24"/>
              </w:rPr>
              <w:t>Foot bath</w:t>
            </w:r>
          </w:p>
          <w:p w14:paraId="7E8B8272" w14:textId="77777777" w:rsidR="002879B7" w:rsidRPr="00050F66" w:rsidRDefault="00716FF7" w:rsidP="00595D44">
            <w:pPr>
              <w:widowControl w:val="0"/>
              <w:numPr>
                <w:ilvl w:val="0"/>
                <w:numId w:val="98"/>
              </w:numPr>
              <w:spacing w:after="0" w:line="360" w:lineRule="auto"/>
              <w:ind w:left="676"/>
              <w:contextualSpacing/>
              <w:jc w:val="both"/>
              <w:rPr>
                <w:rFonts w:eastAsia="Calibri"/>
                <w:szCs w:val="24"/>
              </w:rPr>
            </w:pPr>
            <w:r w:rsidRPr="00050F66">
              <w:rPr>
                <w:rFonts w:eastAsia="Calibri"/>
                <w:szCs w:val="24"/>
              </w:rPr>
              <w:t xml:space="preserve">Sanitizer </w:t>
            </w:r>
          </w:p>
          <w:p w14:paraId="4918407B" w14:textId="77777777" w:rsidR="002879B7" w:rsidRPr="00050F66" w:rsidRDefault="00716FF7" w:rsidP="00595D44">
            <w:pPr>
              <w:widowControl w:val="0"/>
              <w:numPr>
                <w:ilvl w:val="0"/>
                <w:numId w:val="98"/>
              </w:numPr>
              <w:spacing w:after="0" w:line="360" w:lineRule="auto"/>
              <w:ind w:left="676"/>
              <w:contextualSpacing/>
              <w:jc w:val="both"/>
              <w:rPr>
                <w:rFonts w:eastAsia="Calibri"/>
                <w:szCs w:val="24"/>
              </w:rPr>
            </w:pPr>
            <w:r w:rsidRPr="00050F66">
              <w:rPr>
                <w:rFonts w:eastAsia="Calibri"/>
                <w:szCs w:val="24"/>
              </w:rPr>
              <w:t>Fence</w:t>
            </w:r>
          </w:p>
        </w:tc>
      </w:tr>
      <w:tr w:rsidR="002879B7" w:rsidRPr="00050F66" w14:paraId="7EFFD274"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807E3" w14:textId="77777777" w:rsidR="002879B7" w:rsidRPr="00050F66" w:rsidRDefault="00716FF7" w:rsidP="00595D44">
            <w:pPr>
              <w:numPr>
                <w:ilvl w:val="0"/>
                <w:numId w:val="93"/>
              </w:numPr>
              <w:tabs>
                <w:tab w:val="left" w:pos="390"/>
              </w:tabs>
              <w:spacing w:after="0" w:line="360" w:lineRule="auto"/>
              <w:contextualSpacing/>
              <w:rPr>
                <w:rFonts w:eastAsia="Calibri"/>
                <w:szCs w:val="24"/>
              </w:rPr>
            </w:pPr>
            <w:r w:rsidRPr="00050F66">
              <w:rPr>
                <w:szCs w:val="24"/>
              </w:rPr>
              <w:t>Regulatory body standards include but is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35A9F" w14:textId="77777777" w:rsidR="002879B7" w:rsidRPr="00050F66" w:rsidRDefault="00716FF7" w:rsidP="00595D44">
            <w:pPr>
              <w:pStyle w:val="ListParagraph"/>
              <w:numPr>
                <w:ilvl w:val="0"/>
                <w:numId w:val="99"/>
              </w:numPr>
              <w:rPr>
                <w:szCs w:val="24"/>
              </w:rPr>
            </w:pPr>
            <w:r w:rsidRPr="00050F66">
              <w:rPr>
                <w:szCs w:val="24"/>
              </w:rPr>
              <w:t>Standards by bodies like:</w:t>
            </w:r>
          </w:p>
          <w:p w14:paraId="7058405A" w14:textId="77777777" w:rsidR="002879B7" w:rsidRPr="00050F66" w:rsidRDefault="00716FF7" w:rsidP="00595D44">
            <w:pPr>
              <w:pStyle w:val="ListParagraph"/>
              <w:numPr>
                <w:ilvl w:val="0"/>
                <w:numId w:val="99"/>
              </w:numPr>
              <w:rPr>
                <w:szCs w:val="24"/>
              </w:rPr>
            </w:pPr>
            <w:r w:rsidRPr="00050F66">
              <w:rPr>
                <w:szCs w:val="24"/>
              </w:rPr>
              <w:t>Kenya Bureau of Standards (KEBS)</w:t>
            </w:r>
          </w:p>
          <w:p w14:paraId="04A9BE8D" w14:textId="77777777" w:rsidR="002879B7" w:rsidRPr="00050F66" w:rsidRDefault="00716FF7" w:rsidP="00595D44">
            <w:pPr>
              <w:pStyle w:val="ListParagraph"/>
              <w:numPr>
                <w:ilvl w:val="0"/>
                <w:numId w:val="99"/>
              </w:numPr>
              <w:rPr>
                <w:szCs w:val="24"/>
              </w:rPr>
            </w:pPr>
            <w:r w:rsidRPr="00050F66">
              <w:rPr>
                <w:szCs w:val="24"/>
              </w:rPr>
              <w:t>State Directorate of Veterinary Services (SDVS)</w:t>
            </w:r>
          </w:p>
        </w:tc>
      </w:tr>
      <w:tr w:rsidR="002879B7" w:rsidRPr="00050F66" w14:paraId="6B747770" w14:textId="77777777">
        <w:trPr>
          <w:trHeight w:val="1"/>
        </w:trPr>
        <w:tc>
          <w:tcPr>
            <w:tcW w:w="2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9A4ED" w14:textId="77777777" w:rsidR="002879B7" w:rsidRPr="00050F66" w:rsidRDefault="00716FF7" w:rsidP="00595D44">
            <w:pPr>
              <w:numPr>
                <w:ilvl w:val="0"/>
                <w:numId w:val="93"/>
              </w:numPr>
              <w:tabs>
                <w:tab w:val="left" w:pos="390"/>
              </w:tabs>
              <w:spacing w:after="0" w:line="360" w:lineRule="auto"/>
              <w:contextualSpacing/>
              <w:rPr>
                <w:szCs w:val="24"/>
              </w:rPr>
            </w:pPr>
            <w:r w:rsidRPr="00050F66">
              <w:rPr>
                <w:szCs w:val="24"/>
              </w:rPr>
              <w:t xml:space="preserve">Poultry products </w:t>
            </w:r>
            <w:proofErr w:type="gramStart"/>
            <w:r w:rsidRPr="00050F66">
              <w:rPr>
                <w:szCs w:val="24"/>
              </w:rPr>
              <w:t>includes</w:t>
            </w:r>
            <w:proofErr w:type="gramEnd"/>
            <w:r w:rsidRPr="00050F66">
              <w:rPr>
                <w:szCs w:val="24"/>
              </w:rPr>
              <w:t xml:space="preserve"> but is not limited to:</w:t>
            </w:r>
          </w:p>
        </w:tc>
        <w:tc>
          <w:tcPr>
            <w:tcW w:w="2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8EA72" w14:textId="77777777" w:rsidR="002879B7" w:rsidRPr="00050F66" w:rsidRDefault="00716FF7" w:rsidP="00595D44">
            <w:pPr>
              <w:pStyle w:val="ListParagraph"/>
              <w:numPr>
                <w:ilvl w:val="0"/>
                <w:numId w:val="99"/>
              </w:numPr>
              <w:rPr>
                <w:szCs w:val="24"/>
              </w:rPr>
            </w:pPr>
            <w:r w:rsidRPr="00050F66">
              <w:rPr>
                <w:szCs w:val="24"/>
              </w:rPr>
              <w:t xml:space="preserve">Eggs </w:t>
            </w:r>
          </w:p>
          <w:p w14:paraId="6EC6E2CA" w14:textId="77777777" w:rsidR="002879B7" w:rsidRPr="00050F66" w:rsidRDefault="00716FF7" w:rsidP="00595D44">
            <w:pPr>
              <w:pStyle w:val="ListParagraph"/>
              <w:numPr>
                <w:ilvl w:val="0"/>
                <w:numId w:val="99"/>
              </w:numPr>
              <w:rPr>
                <w:szCs w:val="24"/>
              </w:rPr>
            </w:pPr>
            <w:r w:rsidRPr="00050F66">
              <w:rPr>
                <w:szCs w:val="24"/>
              </w:rPr>
              <w:t>Poultry meat</w:t>
            </w:r>
          </w:p>
          <w:p w14:paraId="5EF7553E" w14:textId="77777777" w:rsidR="002879B7" w:rsidRPr="00050F66" w:rsidRDefault="00716FF7" w:rsidP="00595D44">
            <w:pPr>
              <w:pStyle w:val="ListParagraph"/>
              <w:numPr>
                <w:ilvl w:val="0"/>
                <w:numId w:val="99"/>
              </w:numPr>
              <w:rPr>
                <w:szCs w:val="24"/>
              </w:rPr>
            </w:pPr>
            <w:r w:rsidRPr="00050F66">
              <w:rPr>
                <w:szCs w:val="24"/>
              </w:rPr>
              <w:t xml:space="preserve">Feathers </w:t>
            </w:r>
          </w:p>
          <w:p w14:paraId="518E2116" w14:textId="77777777" w:rsidR="002879B7" w:rsidRPr="00050F66" w:rsidRDefault="00716FF7" w:rsidP="00595D44">
            <w:pPr>
              <w:pStyle w:val="ListParagraph"/>
              <w:numPr>
                <w:ilvl w:val="0"/>
                <w:numId w:val="99"/>
              </w:numPr>
              <w:rPr>
                <w:szCs w:val="24"/>
              </w:rPr>
            </w:pPr>
            <w:r w:rsidRPr="00050F66">
              <w:rPr>
                <w:szCs w:val="24"/>
              </w:rPr>
              <w:t>Manure</w:t>
            </w:r>
          </w:p>
          <w:p w14:paraId="5498229B" w14:textId="77777777" w:rsidR="002879B7" w:rsidRPr="00050F66" w:rsidRDefault="00716FF7" w:rsidP="00595D44">
            <w:pPr>
              <w:pStyle w:val="ListParagraph"/>
              <w:numPr>
                <w:ilvl w:val="0"/>
                <w:numId w:val="99"/>
              </w:numPr>
              <w:rPr>
                <w:szCs w:val="24"/>
              </w:rPr>
            </w:pPr>
            <w:r w:rsidRPr="00050F66">
              <w:rPr>
                <w:szCs w:val="24"/>
              </w:rPr>
              <w:t xml:space="preserve">Offal </w:t>
            </w:r>
          </w:p>
        </w:tc>
      </w:tr>
    </w:tbl>
    <w:p w14:paraId="6E16E970" w14:textId="77777777" w:rsidR="002879B7" w:rsidRPr="00050F66" w:rsidRDefault="002879B7" w:rsidP="00D02A22">
      <w:pPr>
        <w:spacing w:after="0" w:line="360" w:lineRule="auto"/>
        <w:rPr>
          <w:rFonts w:eastAsia="Calibri"/>
          <w:b/>
          <w:szCs w:val="24"/>
        </w:rPr>
      </w:pPr>
    </w:p>
    <w:p w14:paraId="4A7EE085" w14:textId="77777777" w:rsidR="006C175F" w:rsidRPr="00050F66" w:rsidRDefault="006C175F" w:rsidP="00D02A22">
      <w:pPr>
        <w:spacing w:after="0" w:line="360" w:lineRule="auto"/>
        <w:rPr>
          <w:rFonts w:eastAsia="Calibri"/>
          <w:b/>
          <w:szCs w:val="24"/>
        </w:rPr>
      </w:pPr>
    </w:p>
    <w:p w14:paraId="1C057F94" w14:textId="77777777" w:rsidR="006C175F" w:rsidRPr="00050F66" w:rsidRDefault="006C175F" w:rsidP="00D02A22">
      <w:pPr>
        <w:spacing w:after="0" w:line="360" w:lineRule="auto"/>
        <w:rPr>
          <w:rFonts w:eastAsia="Calibri"/>
          <w:b/>
          <w:szCs w:val="24"/>
        </w:rPr>
      </w:pPr>
    </w:p>
    <w:p w14:paraId="74DF7453" w14:textId="77777777" w:rsidR="006C175F" w:rsidRPr="00050F66" w:rsidRDefault="006C175F" w:rsidP="00D02A22">
      <w:pPr>
        <w:spacing w:after="0" w:line="360" w:lineRule="auto"/>
        <w:rPr>
          <w:rFonts w:eastAsia="Calibri"/>
          <w:b/>
          <w:szCs w:val="24"/>
        </w:rPr>
      </w:pPr>
    </w:p>
    <w:p w14:paraId="0006614E" w14:textId="77777777" w:rsidR="002879B7" w:rsidRPr="00050F66" w:rsidRDefault="00716FF7" w:rsidP="00D02A22">
      <w:pPr>
        <w:spacing w:after="0" w:line="360" w:lineRule="auto"/>
        <w:rPr>
          <w:rFonts w:eastAsia="Calibri"/>
          <w:b/>
          <w:szCs w:val="24"/>
        </w:rPr>
      </w:pPr>
      <w:r w:rsidRPr="00050F66">
        <w:rPr>
          <w:rFonts w:eastAsia="Calibri"/>
          <w:b/>
          <w:szCs w:val="24"/>
        </w:rPr>
        <w:t>REQUIRED SKILLS AND KNOWLEDGE</w:t>
      </w:r>
    </w:p>
    <w:p w14:paraId="0FCFAB4E" w14:textId="77777777" w:rsidR="002879B7" w:rsidRPr="00050F66" w:rsidRDefault="00716FF7" w:rsidP="00D02A22">
      <w:pPr>
        <w:spacing w:after="0" w:line="360" w:lineRule="auto"/>
        <w:rPr>
          <w:rFonts w:eastAsia="Calibri"/>
          <w:szCs w:val="24"/>
        </w:rPr>
      </w:pPr>
      <w:r w:rsidRPr="00050F66">
        <w:rPr>
          <w:rFonts w:eastAsia="Calibri"/>
          <w:szCs w:val="24"/>
        </w:rPr>
        <w:t>This section describes the skills and knowledge required for this unit of competency.</w:t>
      </w:r>
    </w:p>
    <w:p w14:paraId="2CEB8B22" w14:textId="77777777" w:rsidR="002879B7" w:rsidRPr="00050F66" w:rsidRDefault="00716FF7" w:rsidP="00D02A22">
      <w:pPr>
        <w:spacing w:after="0" w:line="360" w:lineRule="auto"/>
        <w:rPr>
          <w:rFonts w:eastAsia="Calibri"/>
          <w:b/>
          <w:szCs w:val="24"/>
        </w:rPr>
      </w:pPr>
      <w:r w:rsidRPr="00050F66">
        <w:rPr>
          <w:rFonts w:eastAsia="Calibri"/>
          <w:b/>
          <w:szCs w:val="24"/>
        </w:rPr>
        <w:t>Required Skills</w:t>
      </w:r>
    </w:p>
    <w:p w14:paraId="63455688" w14:textId="77777777" w:rsidR="002879B7" w:rsidRPr="00050F66" w:rsidRDefault="00716FF7" w:rsidP="00D02A22">
      <w:pPr>
        <w:spacing w:after="0" w:line="360" w:lineRule="auto"/>
        <w:rPr>
          <w:rFonts w:eastAsia="Calibri"/>
          <w:szCs w:val="24"/>
        </w:rPr>
      </w:pPr>
      <w:r w:rsidRPr="00050F66">
        <w:rPr>
          <w:rFonts w:eastAsia="Calibri"/>
          <w:szCs w:val="24"/>
        </w:rPr>
        <w:t>The individual needs to demonstrate the following skills:</w:t>
      </w:r>
    </w:p>
    <w:p w14:paraId="76159C75"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Communication skills</w:t>
      </w:r>
    </w:p>
    <w:p w14:paraId="36203AC7"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Problem solving</w:t>
      </w:r>
    </w:p>
    <w:p w14:paraId="0D7BAAF4"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Organizational skills</w:t>
      </w:r>
    </w:p>
    <w:p w14:paraId="5C5A1121"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 xml:space="preserve">Time management </w:t>
      </w:r>
    </w:p>
    <w:p w14:paraId="06500B90"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Listening skills</w:t>
      </w:r>
    </w:p>
    <w:p w14:paraId="47D84E5B"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Critical thinking</w:t>
      </w:r>
    </w:p>
    <w:p w14:paraId="5042D7FE"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Negotiation</w:t>
      </w:r>
    </w:p>
    <w:p w14:paraId="2F650A6F"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Data collection</w:t>
      </w:r>
    </w:p>
    <w:p w14:paraId="524E1206" w14:textId="77777777" w:rsidR="002879B7" w:rsidRPr="00050F66" w:rsidRDefault="00716FF7" w:rsidP="00595D44">
      <w:pPr>
        <w:numPr>
          <w:ilvl w:val="0"/>
          <w:numId w:val="4"/>
        </w:numPr>
        <w:spacing w:after="0" w:line="360" w:lineRule="auto"/>
        <w:ind w:right="63"/>
        <w:rPr>
          <w:rFonts w:eastAsia="Calibri"/>
          <w:szCs w:val="24"/>
        </w:rPr>
      </w:pPr>
      <w:r w:rsidRPr="00050F66">
        <w:rPr>
          <w:rFonts w:eastAsia="Calibri"/>
          <w:szCs w:val="24"/>
        </w:rPr>
        <w:t xml:space="preserve">Digital literacy </w:t>
      </w:r>
    </w:p>
    <w:p w14:paraId="0251A00F" w14:textId="3E129B31" w:rsidR="00EB4859" w:rsidRPr="00050F66" w:rsidRDefault="00716FF7" w:rsidP="00D02A22">
      <w:pPr>
        <w:numPr>
          <w:ilvl w:val="0"/>
          <w:numId w:val="4"/>
        </w:numPr>
        <w:spacing w:after="0" w:line="360" w:lineRule="auto"/>
        <w:ind w:right="63"/>
        <w:rPr>
          <w:rFonts w:eastAsia="Calibri"/>
          <w:szCs w:val="24"/>
        </w:rPr>
      </w:pPr>
      <w:r w:rsidRPr="00050F66">
        <w:rPr>
          <w:rFonts w:eastAsia="Calibri"/>
          <w:szCs w:val="24"/>
        </w:rPr>
        <w:t xml:space="preserve">Analytical skills  </w:t>
      </w:r>
    </w:p>
    <w:p w14:paraId="1E368EF6" w14:textId="77777777" w:rsidR="00EB4859" w:rsidRPr="00050F66" w:rsidRDefault="00EB4859" w:rsidP="00D02A22">
      <w:pPr>
        <w:spacing w:after="0" w:line="360" w:lineRule="auto"/>
        <w:rPr>
          <w:rFonts w:eastAsia="Calibri"/>
          <w:b/>
          <w:szCs w:val="24"/>
        </w:rPr>
      </w:pPr>
    </w:p>
    <w:p w14:paraId="3797E193" w14:textId="2E173EBF" w:rsidR="002879B7" w:rsidRPr="00050F66" w:rsidRDefault="00716FF7" w:rsidP="00D02A22">
      <w:pPr>
        <w:spacing w:after="0" w:line="360" w:lineRule="auto"/>
        <w:rPr>
          <w:rFonts w:eastAsia="Calibri"/>
          <w:b/>
          <w:szCs w:val="24"/>
        </w:rPr>
      </w:pPr>
      <w:r w:rsidRPr="00050F66">
        <w:rPr>
          <w:rFonts w:eastAsia="Calibri"/>
          <w:b/>
          <w:szCs w:val="24"/>
        </w:rPr>
        <w:t>Required knowledge</w:t>
      </w:r>
    </w:p>
    <w:p w14:paraId="58B58B35" w14:textId="77777777" w:rsidR="002879B7" w:rsidRPr="00050F66" w:rsidRDefault="00716FF7" w:rsidP="00D02A22">
      <w:pPr>
        <w:spacing w:after="0" w:line="360" w:lineRule="auto"/>
        <w:rPr>
          <w:rFonts w:eastAsia="Calibri"/>
          <w:szCs w:val="24"/>
        </w:rPr>
      </w:pPr>
      <w:r w:rsidRPr="00050F66">
        <w:rPr>
          <w:rFonts w:eastAsia="Calibri"/>
          <w:szCs w:val="24"/>
        </w:rPr>
        <w:t>The individual needs to demonstrate knowledge of:</w:t>
      </w:r>
    </w:p>
    <w:p w14:paraId="47AA630B"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Anatomy and physiology of the poultry reproductive system</w:t>
      </w:r>
    </w:p>
    <w:p w14:paraId="6EA68153"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Breeding systems</w:t>
      </w:r>
    </w:p>
    <w:p w14:paraId="04BC2F50"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 xml:space="preserve">Selection criteria for breeding poultry </w:t>
      </w:r>
    </w:p>
    <w:p w14:paraId="426FC1BD" w14:textId="77777777" w:rsidR="002879B7" w:rsidRPr="00050F66" w:rsidRDefault="00716FF7" w:rsidP="00595D44">
      <w:pPr>
        <w:pStyle w:val="ListParagraph"/>
        <w:numPr>
          <w:ilvl w:val="0"/>
          <w:numId w:val="100"/>
        </w:numPr>
        <w:rPr>
          <w:szCs w:val="24"/>
        </w:rPr>
      </w:pPr>
      <w:r w:rsidRPr="00050F66">
        <w:rPr>
          <w:szCs w:val="24"/>
        </w:rPr>
        <w:t>Poultry selection and breeding</w:t>
      </w:r>
    </w:p>
    <w:p w14:paraId="546859E8" w14:textId="77777777" w:rsidR="002879B7" w:rsidRPr="00050F66" w:rsidRDefault="00716FF7" w:rsidP="00595D44">
      <w:pPr>
        <w:pStyle w:val="ListParagraph"/>
        <w:numPr>
          <w:ilvl w:val="0"/>
          <w:numId w:val="100"/>
        </w:numPr>
        <w:rPr>
          <w:szCs w:val="24"/>
        </w:rPr>
      </w:pPr>
      <w:r w:rsidRPr="00050F66">
        <w:rPr>
          <w:szCs w:val="24"/>
        </w:rPr>
        <w:t>Animal nutrition</w:t>
      </w:r>
    </w:p>
    <w:p w14:paraId="424E08DA" w14:textId="77777777" w:rsidR="002879B7" w:rsidRPr="00050F66" w:rsidRDefault="00716FF7" w:rsidP="00595D44">
      <w:pPr>
        <w:pStyle w:val="ListParagraph"/>
        <w:numPr>
          <w:ilvl w:val="0"/>
          <w:numId w:val="100"/>
        </w:numPr>
        <w:rPr>
          <w:szCs w:val="24"/>
        </w:rPr>
      </w:pPr>
      <w:r w:rsidRPr="00050F66">
        <w:rPr>
          <w:szCs w:val="24"/>
        </w:rPr>
        <w:t>Parasite and disease management in poultry</w:t>
      </w:r>
    </w:p>
    <w:p w14:paraId="46B6586E" w14:textId="77777777" w:rsidR="002879B7" w:rsidRPr="00050F66" w:rsidRDefault="00716FF7" w:rsidP="00595D44">
      <w:pPr>
        <w:pStyle w:val="ListParagraph"/>
        <w:numPr>
          <w:ilvl w:val="0"/>
          <w:numId w:val="100"/>
        </w:numPr>
        <w:rPr>
          <w:szCs w:val="24"/>
        </w:rPr>
      </w:pPr>
      <w:r w:rsidRPr="00050F66">
        <w:rPr>
          <w:szCs w:val="24"/>
        </w:rPr>
        <w:t>Marketing poultry and eggs</w:t>
      </w:r>
    </w:p>
    <w:p w14:paraId="5C6B4781"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Egg handling</w:t>
      </w:r>
    </w:p>
    <w:p w14:paraId="1AA30E03"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Egg sorting</w:t>
      </w:r>
    </w:p>
    <w:p w14:paraId="7C5D3D03"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Egg storage</w:t>
      </w:r>
    </w:p>
    <w:p w14:paraId="1FFA9793"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Feeding strategies, systems and regimes</w:t>
      </w:r>
    </w:p>
    <w:p w14:paraId="6B95A310"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Mating systems</w:t>
      </w:r>
    </w:p>
    <w:p w14:paraId="669D93A6"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Nutritional composition of feed materials</w:t>
      </w:r>
    </w:p>
    <w:p w14:paraId="46362471"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Poultry feed intake</w:t>
      </w:r>
    </w:p>
    <w:p w14:paraId="2620D46D"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Poultry housing requirements</w:t>
      </w:r>
    </w:p>
    <w:p w14:paraId="5482171D"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Poultry identification methods</w:t>
      </w:r>
    </w:p>
    <w:p w14:paraId="1DBD923F"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Poultry Immunology</w:t>
      </w:r>
    </w:p>
    <w:p w14:paraId="0CA04525"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Poultry nutritional requirements</w:t>
      </w:r>
    </w:p>
    <w:p w14:paraId="7B895023"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Poultry spacing requirements</w:t>
      </w:r>
    </w:p>
    <w:p w14:paraId="5DD45BA7"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Poultry welfare</w:t>
      </w:r>
    </w:p>
    <w:p w14:paraId="36CD0922"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Reconstitution of vaccines</w:t>
      </w:r>
    </w:p>
    <w:p w14:paraId="72E433AB"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Record keeping</w:t>
      </w:r>
    </w:p>
    <w:p w14:paraId="379F0A8D"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Refrigeration methods</w:t>
      </w:r>
    </w:p>
    <w:p w14:paraId="6B649E8F"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Restraining methods</w:t>
      </w:r>
    </w:p>
    <w:p w14:paraId="0E23BDE7"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Selection and culling criteria</w:t>
      </w:r>
    </w:p>
    <w:p w14:paraId="0C38F467"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Stocking density</w:t>
      </w:r>
    </w:p>
    <w:p w14:paraId="0004D0B7"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Traits of economic importance in poultry</w:t>
      </w:r>
    </w:p>
    <w:p w14:paraId="53C79FEC"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Types and breeds of poultry</w:t>
      </w:r>
    </w:p>
    <w:p w14:paraId="2C4EF75B"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Types and functions of nutrients</w:t>
      </w:r>
    </w:p>
    <w:p w14:paraId="6C741E7F"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lastRenderedPageBreak/>
        <w:t>Types of drinkers and waterers</w:t>
      </w:r>
    </w:p>
    <w:p w14:paraId="3DC2D012"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Types of feed additives</w:t>
      </w:r>
    </w:p>
    <w:p w14:paraId="75B50599"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Types of poultry records</w:t>
      </w:r>
    </w:p>
    <w:p w14:paraId="3CA4AE3A"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Types of vaccines</w:t>
      </w:r>
    </w:p>
    <w:p w14:paraId="14BCB36D"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Vaccinology</w:t>
      </w:r>
    </w:p>
    <w:p w14:paraId="263C1399" w14:textId="77777777" w:rsidR="002879B7" w:rsidRPr="00050F66" w:rsidRDefault="00716FF7" w:rsidP="00595D44">
      <w:pPr>
        <w:widowControl w:val="0"/>
        <w:numPr>
          <w:ilvl w:val="0"/>
          <w:numId w:val="100"/>
        </w:numPr>
        <w:spacing w:after="0" w:line="360" w:lineRule="auto"/>
        <w:contextualSpacing/>
        <w:jc w:val="both"/>
        <w:rPr>
          <w:rFonts w:eastAsia="Calibri"/>
          <w:szCs w:val="24"/>
        </w:rPr>
      </w:pPr>
      <w:r w:rsidRPr="00050F66">
        <w:rPr>
          <w:rFonts w:eastAsia="Calibri"/>
          <w:szCs w:val="24"/>
        </w:rPr>
        <w:t>Water quality</w:t>
      </w:r>
    </w:p>
    <w:p w14:paraId="5ED877E5" w14:textId="77777777" w:rsidR="005E58C4" w:rsidRPr="00050F66" w:rsidRDefault="005E58C4" w:rsidP="00D02A22">
      <w:pPr>
        <w:spacing w:after="0" w:line="360" w:lineRule="auto"/>
        <w:rPr>
          <w:rFonts w:eastAsia="Calibri"/>
          <w:b/>
          <w:szCs w:val="24"/>
        </w:rPr>
      </w:pPr>
    </w:p>
    <w:p w14:paraId="040A18E0" w14:textId="77777777" w:rsidR="002879B7" w:rsidRPr="00050F66" w:rsidRDefault="00716FF7" w:rsidP="00D02A22">
      <w:pPr>
        <w:spacing w:after="0" w:line="360" w:lineRule="auto"/>
        <w:rPr>
          <w:rFonts w:eastAsia="Calibri"/>
          <w:b/>
          <w:szCs w:val="24"/>
        </w:rPr>
      </w:pPr>
      <w:r w:rsidRPr="00050F66">
        <w:rPr>
          <w:rFonts w:eastAsia="Calibri"/>
          <w:b/>
          <w:szCs w:val="24"/>
        </w:rPr>
        <w:t>EVIDENCE GUIDE</w:t>
      </w:r>
    </w:p>
    <w:p w14:paraId="1269004D" w14:textId="77777777" w:rsidR="002879B7" w:rsidRPr="00050F66" w:rsidRDefault="00716FF7" w:rsidP="00D02A22">
      <w:pPr>
        <w:spacing w:after="0" w:line="360" w:lineRule="auto"/>
        <w:rPr>
          <w:rFonts w:eastAsia="Calibri"/>
          <w:szCs w:val="24"/>
        </w:rPr>
      </w:pPr>
      <w:r w:rsidRPr="00050F66">
        <w:rPr>
          <w:rFonts w:eastAsia="Calibri"/>
          <w:szCs w:val="24"/>
        </w:rPr>
        <w:t>This provides advice on assessment and must be read in conjunction with the performance criteria, required skills and knowledge and range.</w:t>
      </w:r>
    </w:p>
    <w:p w14:paraId="613D42EB" w14:textId="77777777" w:rsidR="002879B7" w:rsidRPr="00050F66" w:rsidRDefault="002879B7" w:rsidP="00D02A22">
      <w:pPr>
        <w:spacing w:after="0" w:line="360" w:lineRule="auto"/>
        <w:rPr>
          <w:rFonts w:eastAsia="Calibri"/>
          <w:szCs w:val="24"/>
        </w:rPr>
      </w:pPr>
    </w:p>
    <w:tbl>
      <w:tblPr>
        <w:tblW w:w="0" w:type="auto"/>
        <w:tblInd w:w="108" w:type="dxa"/>
        <w:tblCellMar>
          <w:left w:w="10" w:type="dxa"/>
          <w:right w:w="10" w:type="dxa"/>
        </w:tblCellMar>
        <w:tblLook w:val="04A0" w:firstRow="1" w:lastRow="0" w:firstColumn="1" w:lastColumn="0" w:noHBand="0" w:noVBand="1"/>
      </w:tblPr>
      <w:tblGrid>
        <w:gridCol w:w="2309"/>
        <w:gridCol w:w="6599"/>
      </w:tblGrid>
      <w:tr w:rsidR="002879B7" w:rsidRPr="00050F66" w14:paraId="7C5F174F"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D0D03" w14:textId="77777777" w:rsidR="002879B7" w:rsidRPr="00050F66" w:rsidRDefault="00716FF7" w:rsidP="00595D44">
            <w:pPr>
              <w:numPr>
                <w:ilvl w:val="0"/>
                <w:numId w:val="101"/>
              </w:numPr>
              <w:tabs>
                <w:tab w:val="left" w:pos="360"/>
              </w:tabs>
              <w:spacing w:after="0" w:line="360" w:lineRule="auto"/>
              <w:contextualSpacing/>
              <w:rPr>
                <w:szCs w:val="24"/>
              </w:rPr>
            </w:pPr>
            <w:r w:rsidRPr="00050F66">
              <w:rPr>
                <w:szCs w:val="24"/>
              </w:rPr>
              <w:t>Critical aspects of competency</w:t>
            </w:r>
          </w:p>
          <w:p w14:paraId="6F28E52F" w14:textId="77777777" w:rsidR="002879B7" w:rsidRPr="00050F66" w:rsidRDefault="002879B7" w:rsidP="00D02A22">
            <w:pPr>
              <w:spacing w:after="0"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ED25A7" w14:textId="77777777" w:rsidR="002879B7" w:rsidRPr="00050F66" w:rsidRDefault="00716FF7" w:rsidP="00D02A22">
            <w:pPr>
              <w:spacing w:after="0" w:line="360" w:lineRule="auto"/>
              <w:rPr>
                <w:rFonts w:eastAsia="Calibri"/>
                <w:szCs w:val="24"/>
              </w:rPr>
            </w:pPr>
            <w:r w:rsidRPr="00050F66">
              <w:rPr>
                <w:rFonts w:eastAsia="Calibri"/>
                <w:szCs w:val="24"/>
              </w:rPr>
              <w:t>Assessment requires evidence that the candidate:</w:t>
            </w:r>
          </w:p>
          <w:p w14:paraId="3ACA2899" w14:textId="77777777" w:rsidR="002879B7" w:rsidRPr="00050F66" w:rsidRDefault="00716FF7" w:rsidP="00595D44">
            <w:pPr>
              <w:numPr>
                <w:ilvl w:val="1"/>
                <w:numId w:val="101"/>
              </w:numPr>
              <w:spacing w:after="0" w:line="360" w:lineRule="auto"/>
              <w:contextualSpacing/>
              <w:rPr>
                <w:szCs w:val="24"/>
              </w:rPr>
            </w:pPr>
            <w:r w:rsidRPr="00050F66">
              <w:rPr>
                <w:rFonts w:eastAsia="Calibri"/>
                <w:szCs w:val="24"/>
              </w:rPr>
              <w:t>Constructed poultry structure as per the design and type of construction materials</w:t>
            </w:r>
          </w:p>
          <w:p w14:paraId="78844082" w14:textId="77777777" w:rsidR="002879B7" w:rsidRPr="00050F66" w:rsidRDefault="00716FF7" w:rsidP="00595D44">
            <w:pPr>
              <w:numPr>
                <w:ilvl w:val="1"/>
                <w:numId w:val="101"/>
              </w:numPr>
              <w:spacing w:after="0" w:line="360" w:lineRule="auto"/>
              <w:contextualSpacing/>
              <w:rPr>
                <w:szCs w:val="24"/>
              </w:rPr>
            </w:pPr>
            <w:r w:rsidRPr="00050F66">
              <w:rPr>
                <w:rFonts w:eastAsia="Calibri"/>
                <w:szCs w:val="24"/>
              </w:rPr>
              <w:t xml:space="preserve">Installed poultry house equipment and materials as per specifications in the </w:t>
            </w:r>
            <w:r w:rsidRPr="00050F66">
              <w:rPr>
                <w:rFonts w:eastAsia="Calibri"/>
                <w:b/>
                <w:i/>
                <w:szCs w:val="24"/>
              </w:rPr>
              <w:t>poultry production manual (PPM)</w:t>
            </w:r>
            <w:r w:rsidRPr="00050F66">
              <w:rPr>
                <w:szCs w:val="24"/>
              </w:rPr>
              <w:t>Collected data as per statistical manual</w:t>
            </w:r>
          </w:p>
          <w:p w14:paraId="04ABADA5" w14:textId="77777777" w:rsidR="002879B7" w:rsidRPr="00050F66" w:rsidRDefault="00716FF7" w:rsidP="00595D44">
            <w:pPr>
              <w:numPr>
                <w:ilvl w:val="1"/>
                <w:numId w:val="101"/>
              </w:numPr>
              <w:spacing w:after="0" w:line="360" w:lineRule="auto"/>
              <w:contextualSpacing/>
              <w:rPr>
                <w:szCs w:val="24"/>
              </w:rPr>
            </w:pPr>
            <w:r w:rsidRPr="00050F66">
              <w:rPr>
                <w:rFonts w:eastAsia="Calibri"/>
                <w:szCs w:val="24"/>
              </w:rPr>
              <w:t>Mated breeding poultry as per designed mating and breeding systems</w:t>
            </w:r>
          </w:p>
          <w:p w14:paraId="49315481" w14:textId="77777777" w:rsidR="002879B7" w:rsidRPr="00050F66" w:rsidRDefault="00716FF7" w:rsidP="00595D44">
            <w:pPr>
              <w:numPr>
                <w:ilvl w:val="1"/>
                <w:numId w:val="101"/>
              </w:numPr>
              <w:spacing w:after="0" w:line="360" w:lineRule="auto"/>
              <w:contextualSpacing/>
              <w:rPr>
                <w:szCs w:val="24"/>
              </w:rPr>
            </w:pPr>
            <w:r w:rsidRPr="00050F66">
              <w:rPr>
                <w:rFonts w:eastAsia="Calibri"/>
                <w:szCs w:val="24"/>
              </w:rPr>
              <w:t xml:space="preserve">Fed poultry as per the poultry production guidelines </w:t>
            </w:r>
          </w:p>
          <w:p w14:paraId="0483B03C" w14:textId="77777777" w:rsidR="002879B7" w:rsidRPr="00050F66" w:rsidRDefault="00716FF7" w:rsidP="00595D44">
            <w:pPr>
              <w:numPr>
                <w:ilvl w:val="1"/>
                <w:numId w:val="101"/>
              </w:numPr>
              <w:spacing w:after="0" w:line="360" w:lineRule="auto"/>
              <w:contextualSpacing/>
              <w:rPr>
                <w:szCs w:val="24"/>
              </w:rPr>
            </w:pPr>
            <w:r w:rsidRPr="00050F66">
              <w:rPr>
                <w:rFonts w:eastAsia="Calibri"/>
                <w:szCs w:val="24"/>
              </w:rPr>
              <w:t>Vaccinated poultry as per the vaccination schedule</w:t>
            </w:r>
          </w:p>
          <w:p w14:paraId="4B0C9954" w14:textId="77777777" w:rsidR="002879B7" w:rsidRPr="00050F66" w:rsidRDefault="00716FF7" w:rsidP="00595D44">
            <w:pPr>
              <w:numPr>
                <w:ilvl w:val="1"/>
                <w:numId w:val="101"/>
              </w:numPr>
              <w:spacing w:after="0" w:line="360" w:lineRule="auto"/>
              <w:contextualSpacing/>
              <w:rPr>
                <w:szCs w:val="24"/>
              </w:rPr>
            </w:pPr>
            <w:r w:rsidRPr="00050F66">
              <w:rPr>
                <w:rFonts w:eastAsia="Calibri"/>
                <w:szCs w:val="24"/>
              </w:rPr>
              <w:t xml:space="preserve">Monitored microclimate as per workplace requirements </w:t>
            </w:r>
          </w:p>
          <w:p w14:paraId="3D6319D0" w14:textId="77777777" w:rsidR="002879B7" w:rsidRPr="00050F66" w:rsidRDefault="00716FF7" w:rsidP="00595D44">
            <w:pPr>
              <w:numPr>
                <w:ilvl w:val="1"/>
                <w:numId w:val="101"/>
              </w:numPr>
              <w:spacing w:after="0" w:line="360" w:lineRule="auto"/>
              <w:contextualSpacing/>
              <w:rPr>
                <w:szCs w:val="24"/>
              </w:rPr>
            </w:pPr>
            <w:r w:rsidRPr="00050F66">
              <w:rPr>
                <w:rFonts w:eastAsia="Calibri"/>
                <w:szCs w:val="24"/>
              </w:rPr>
              <w:t>Stored eggs for incubation at a correct temperature in preparation for incubation in accordance with PPM guidelines</w:t>
            </w:r>
          </w:p>
          <w:p w14:paraId="1DE2026D" w14:textId="77777777" w:rsidR="002879B7" w:rsidRPr="00050F66" w:rsidRDefault="00716FF7" w:rsidP="00595D44">
            <w:pPr>
              <w:numPr>
                <w:ilvl w:val="1"/>
                <w:numId w:val="101"/>
              </w:numPr>
              <w:spacing w:after="0" w:line="360" w:lineRule="auto"/>
              <w:contextualSpacing/>
              <w:rPr>
                <w:szCs w:val="24"/>
              </w:rPr>
            </w:pPr>
            <w:r w:rsidRPr="00050F66">
              <w:rPr>
                <w:rFonts w:eastAsia="Calibri"/>
                <w:szCs w:val="24"/>
              </w:rPr>
              <w:t>Carried out packaging and loading of meat producing poultry as per animal welfare guidelines</w:t>
            </w:r>
          </w:p>
          <w:p w14:paraId="0283DC7A" w14:textId="77777777" w:rsidR="002879B7" w:rsidRPr="00050F66" w:rsidRDefault="00716FF7" w:rsidP="00595D44">
            <w:pPr>
              <w:numPr>
                <w:ilvl w:val="1"/>
                <w:numId w:val="101"/>
              </w:numPr>
              <w:spacing w:after="0" w:line="360" w:lineRule="auto"/>
              <w:contextualSpacing/>
              <w:rPr>
                <w:szCs w:val="24"/>
              </w:rPr>
            </w:pPr>
            <w:r w:rsidRPr="00050F66">
              <w:rPr>
                <w:rFonts w:eastAsia="Calibri"/>
                <w:szCs w:val="24"/>
              </w:rPr>
              <w:t>Slaughtered poultry as per poultry slaughtering procedure</w:t>
            </w:r>
          </w:p>
          <w:p w14:paraId="17ADF5BC" w14:textId="77777777" w:rsidR="002879B7" w:rsidRPr="00050F66" w:rsidRDefault="00716FF7" w:rsidP="00595D44">
            <w:pPr>
              <w:numPr>
                <w:ilvl w:val="1"/>
                <w:numId w:val="101"/>
              </w:numPr>
              <w:tabs>
                <w:tab w:val="left" w:pos="467"/>
              </w:tabs>
              <w:spacing w:after="0" w:line="360" w:lineRule="auto"/>
              <w:contextualSpacing/>
              <w:rPr>
                <w:szCs w:val="24"/>
              </w:rPr>
            </w:pPr>
            <w:r w:rsidRPr="00050F66">
              <w:rPr>
                <w:rFonts w:eastAsia="Calibri"/>
                <w:szCs w:val="24"/>
              </w:rPr>
              <w:t>Chilled and graded poultry carcass as workplace requirements</w:t>
            </w:r>
          </w:p>
          <w:p w14:paraId="07B8F6BC" w14:textId="77777777" w:rsidR="002879B7" w:rsidRPr="00050F66" w:rsidRDefault="00716FF7" w:rsidP="00595D44">
            <w:pPr>
              <w:numPr>
                <w:ilvl w:val="1"/>
                <w:numId w:val="101"/>
              </w:numPr>
              <w:tabs>
                <w:tab w:val="left" w:pos="467"/>
              </w:tabs>
              <w:spacing w:after="0" w:line="360" w:lineRule="auto"/>
              <w:contextualSpacing/>
              <w:rPr>
                <w:szCs w:val="24"/>
              </w:rPr>
            </w:pPr>
            <w:r w:rsidRPr="00050F66">
              <w:rPr>
                <w:rFonts w:eastAsia="Calibri"/>
                <w:szCs w:val="24"/>
              </w:rPr>
              <w:t>Packaged portioned poultry meat as per workplace procedures</w:t>
            </w:r>
          </w:p>
          <w:p w14:paraId="5DDE2EB6" w14:textId="77777777" w:rsidR="002879B7" w:rsidRPr="00050F66" w:rsidRDefault="00716FF7" w:rsidP="00595D44">
            <w:pPr>
              <w:numPr>
                <w:ilvl w:val="1"/>
                <w:numId w:val="101"/>
              </w:numPr>
              <w:tabs>
                <w:tab w:val="left" w:pos="467"/>
              </w:tabs>
              <w:spacing w:after="0" w:line="360" w:lineRule="auto"/>
              <w:contextualSpacing/>
              <w:rPr>
                <w:szCs w:val="24"/>
              </w:rPr>
            </w:pPr>
            <w:r w:rsidRPr="00050F66">
              <w:rPr>
                <w:rFonts w:eastAsia="Calibri"/>
                <w:szCs w:val="24"/>
              </w:rPr>
              <w:t>Kept records as per the LPM</w:t>
            </w:r>
          </w:p>
          <w:p w14:paraId="2FB2E099" w14:textId="77777777" w:rsidR="002879B7" w:rsidRPr="00050F66" w:rsidRDefault="00716FF7" w:rsidP="00595D44">
            <w:pPr>
              <w:numPr>
                <w:ilvl w:val="1"/>
                <w:numId w:val="101"/>
              </w:numPr>
              <w:tabs>
                <w:tab w:val="left" w:pos="467"/>
              </w:tabs>
              <w:spacing w:after="0" w:line="360" w:lineRule="auto"/>
              <w:contextualSpacing/>
              <w:rPr>
                <w:szCs w:val="24"/>
              </w:rPr>
            </w:pPr>
            <w:r w:rsidRPr="00050F66">
              <w:rPr>
                <w:szCs w:val="24"/>
              </w:rPr>
              <w:lastRenderedPageBreak/>
              <w:t xml:space="preserve">Managed wastes according to environmental protection regulations      </w:t>
            </w:r>
          </w:p>
        </w:tc>
      </w:tr>
      <w:tr w:rsidR="002879B7" w:rsidRPr="00050F66" w14:paraId="4F38E34E"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E27B6" w14:textId="77777777" w:rsidR="002879B7" w:rsidRPr="00050F66" w:rsidRDefault="00716FF7" w:rsidP="00595D44">
            <w:pPr>
              <w:numPr>
                <w:ilvl w:val="0"/>
                <w:numId w:val="101"/>
              </w:numPr>
              <w:tabs>
                <w:tab w:val="left" w:pos="360"/>
              </w:tabs>
              <w:spacing w:after="0" w:line="360" w:lineRule="auto"/>
              <w:contextualSpacing/>
              <w:rPr>
                <w:szCs w:val="24"/>
              </w:rPr>
            </w:pPr>
            <w:r w:rsidRPr="00050F66">
              <w:rPr>
                <w:szCs w:val="24"/>
              </w:rPr>
              <w:lastRenderedPageBreak/>
              <w:t>Resource    implication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164E41" w14:textId="77777777" w:rsidR="002879B7" w:rsidRPr="00050F66" w:rsidRDefault="00716FF7" w:rsidP="00D02A22">
            <w:pPr>
              <w:spacing w:after="0" w:line="360" w:lineRule="auto"/>
              <w:rPr>
                <w:rFonts w:eastAsia="Calibri"/>
                <w:szCs w:val="24"/>
              </w:rPr>
            </w:pPr>
            <w:r w:rsidRPr="00050F66">
              <w:rPr>
                <w:rFonts w:eastAsia="Calibri"/>
                <w:szCs w:val="24"/>
              </w:rPr>
              <w:t>The following resources should be provided:</w:t>
            </w:r>
          </w:p>
          <w:p w14:paraId="63C4E4FC" w14:textId="77777777" w:rsidR="002879B7" w:rsidRPr="00050F66" w:rsidRDefault="00716FF7" w:rsidP="00595D44">
            <w:pPr>
              <w:numPr>
                <w:ilvl w:val="1"/>
                <w:numId w:val="101"/>
              </w:numPr>
              <w:tabs>
                <w:tab w:val="left" w:pos="405"/>
              </w:tabs>
              <w:spacing w:after="0" w:line="360" w:lineRule="auto"/>
              <w:contextualSpacing/>
              <w:rPr>
                <w:szCs w:val="24"/>
              </w:rPr>
            </w:pPr>
            <w:r w:rsidRPr="00050F66">
              <w:rPr>
                <w:szCs w:val="24"/>
              </w:rPr>
              <w:t>Tools, equipment and machineries</w:t>
            </w:r>
          </w:p>
          <w:p w14:paraId="13917B6E" w14:textId="77777777" w:rsidR="002879B7" w:rsidRPr="00050F66" w:rsidRDefault="00716FF7" w:rsidP="00595D44">
            <w:pPr>
              <w:numPr>
                <w:ilvl w:val="1"/>
                <w:numId w:val="101"/>
              </w:numPr>
              <w:tabs>
                <w:tab w:val="left" w:pos="405"/>
              </w:tabs>
              <w:spacing w:after="0" w:line="360" w:lineRule="auto"/>
              <w:contextualSpacing/>
              <w:rPr>
                <w:szCs w:val="24"/>
              </w:rPr>
            </w:pPr>
            <w:r w:rsidRPr="00050F66">
              <w:rPr>
                <w:szCs w:val="24"/>
              </w:rPr>
              <w:t>Materials and supplies</w:t>
            </w:r>
          </w:p>
        </w:tc>
      </w:tr>
      <w:tr w:rsidR="002879B7" w:rsidRPr="00050F66" w14:paraId="51094176" w14:textId="77777777">
        <w:trPr>
          <w:trHeight w:val="692"/>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7517F4" w14:textId="77777777" w:rsidR="002879B7" w:rsidRPr="00050F66" w:rsidRDefault="00716FF7" w:rsidP="00595D44">
            <w:pPr>
              <w:numPr>
                <w:ilvl w:val="0"/>
                <w:numId w:val="101"/>
              </w:numPr>
              <w:spacing w:after="0" w:line="360" w:lineRule="auto"/>
              <w:contextualSpacing/>
              <w:rPr>
                <w:szCs w:val="24"/>
              </w:rPr>
            </w:pPr>
            <w:r w:rsidRPr="00050F66">
              <w:rPr>
                <w:szCs w:val="24"/>
              </w:rPr>
              <w:t>Method of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4C5B5" w14:textId="77777777" w:rsidR="002879B7" w:rsidRPr="00050F66" w:rsidRDefault="00716FF7" w:rsidP="00D02A22">
            <w:pPr>
              <w:spacing w:after="0" w:line="360" w:lineRule="auto"/>
              <w:rPr>
                <w:rFonts w:eastAsia="Calibri"/>
                <w:szCs w:val="24"/>
              </w:rPr>
            </w:pPr>
            <w:r w:rsidRPr="00050F66">
              <w:rPr>
                <w:rFonts w:eastAsia="Calibri"/>
                <w:szCs w:val="24"/>
              </w:rPr>
              <w:t>Competency in this unit may be assessed through:</w:t>
            </w:r>
          </w:p>
          <w:p w14:paraId="3CC170F8" w14:textId="77777777" w:rsidR="002879B7" w:rsidRPr="00050F66" w:rsidRDefault="00716FF7" w:rsidP="00595D44">
            <w:pPr>
              <w:numPr>
                <w:ilvl w:val="1"/>
                <w:numId w:val="101"/>
              </w:numPr>
              <w:spacing w:after="0" w:line="360" w:lineRule="auto"/>
              <w:contextualSpacing/>
              <w:rPr>
                <w:szCs w:val="24"/>
              </w:rPr>
            </w:pPr>
            <w:r w:rsidRPr="00050F66">
              <w:rPr>
                <w:szCs w:val="24"/>
              </w:rPr>
              <w:t>Projects</w:t>
            </w:r>
          </w:p>
          <w:p w14:paraId="6417A71E" w14:textId="77777777" w:rsidR="002879B7" w:rsidRPr="00050F66" w:rsidRDefault="00716FF7" w:rsidP="00595D44">
            <w:pPr>
              <w:numPr>
                <w:ilvl w:val="1"/>
                <w:numId w:val="101"/>
              </w:numPr>
              <w:spacing w:after="0" w:line="360" w:lineRule="auto"/>
              <w:contextualSpacing/>
              <w:rPr>
                <w:szCs w:val="24"/>
              </w:rPr>
            </w:pPr>
            <w:r w:rsidRPr="00050F66">
              <w:rPr>
                <w:szCs w:val="24"/>
              </w:rPr>
              <w:t>Observation</w:t>
            </w:r>
          </w:p>
          <w:p w14:paraId="7A731F9C" w14:textId="77777777" w:rsidR="002879B7" w:rsidRPr="00050F66" w:rsidRDefault="00716FF7" w:rsidP="00595D44">
            <w:pPr>
              <w:numPr>
                <w:ilvl w:val="1"/>
                <w:numId w:val="101"/>
              </w:numPr>
              <w:spacing w:after="0" w:line="360" w:lineRule="auto"/>
              <w:contextualSpacing/>
              <w:rPr>
                <w:szCs w:val="24"/>
              </w:rPr>
            </w:pPr>
            <w:r w:rsidRPr="00050F66">
              <w:rPr>
                <w:szCs w:val="24"/>
              </w:rPr>
              <w:t>Written tests</w:t>
            </w:r>
          </w:p>
          <w:p w14:paraId="2D908B39" w14:textId="77777777" w:rsidR="002879B7" w:rsidRPr="00050F66" w:rsidRDefault="00716FF7" w:rsidP="00595D44">
            <w:pPr>
              <w:numPr>
                <w:ilvl w:val="1"/>
                <w:numId w:val="101"/>
              </w:numPr>
              <w:spacing w:after="0" w:line="360" w:lineRule="auto"/>
              <w:contextualSpacing/>
              <w:rPr>
                <w:szCs w:val="24"/>
              </w:rPr>
            </w:pPr>
            <w:r w:rsidRPr="00050F66">
              <w:rPr>
                <w:szCs w:val="24"/>
              </w:rPr>
              <w:t>Questionnaires</w:t>
            </w:r>
          </w:p>
          <w:p w14:paraId="1D39E4BF" w14:textId="77777777" w:rsidR="002879B7" w:rsidRPr="00050F66" w:rsidRDefault="00716FF7" w:rsidP="00595D44">
            <w:pPr>
              <w:numPr>
                <w:ilvl w:val="1"/>
                <w:numId w:val="101"/>
              </w:numPr>
              <w:spacing w:after="0" w:line="360" w:lineRule="auto"/>
              <w:contextualSpacing/>
              <w:rPr>
                <w:szCs w:val="24"/>
              </w:rPr>
            </w:pPr>
            <w:r w:rsidRPr="00050F66">
              <w:rPr>
                <w:szCs w:val="24"/>
              </w:rPr>
              <w:t>Oral questioning</w:t>
            </w:r>
          </w:p>
        </w:tc>
      </w:tr>
      <w:tr w:rsidR="002879B7" w:rsidRPr="00050F66" w14:paraId="0866E343" w14:textId="77777777">
        <w:trPr>
          <w:trHeight w:val="1043"/>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21300B" w14:textId="77777777" w:rsidR="002879B7" w:rsidRPr="00050F66" w:rsidRDefault="00716FF7" w:rsidP="00595D44">
            <w:pPr>
              <w:numPr>
                <w:ilvl w:val="0"/>
                <w:numId w:val="101"/>
              </w:numPr>
              <w:spacing w:after="0" w:line="360" w:lineRule="auto"/>
              <w:contextualSpacing/>
              <w:rPr>
                <w:szCs w:val="24"/>
              </w:rPr>
            </w:pPr>
            <w:r w:rsidRPr="00050F66">
              <w:rPr>
                <w:szCs w:val="24"/>
              </w:rPr>
              <w:t>Context of assessment</w:t>
            </w:r>
          </w:p>
          <w:p w14:paraId="733D1093" w14:textId="77777777" w:rsidR="002879B7" w:rsidRPr="00050F66" w:rsidRDefault="002879B7" w:rsidP="00D02A22">
            <w:pPr>
              <w:spacing w:line="360" w:lineRule="auto"/>
              <w:rPr>
                <w:rFonts w:eastAsia="Calibri"/>
                <w:szCs w:val="24"/>
              </w:rPr>
            </w:pP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B1DDE7" w14:textId="77777777" w:rsidR="002879B7" w:rsidRPr="00050F66" w:rsidRDefault="00716FF7" w:rsidP="00595D44">
            <w:pPr>
              <w:pStyle w:val="ListParagraph"/>
              <w:numPr>
                <w:ilvl w:val="0"/>
                <w:numId w:val="102"/>
              </w:numPr>
              <w:rPr>
                <w:szCs w:val="24"/>
              </w:rPr>
            </w:pPr>
            <w:r w:rsidRPr="00050F66">
              <w:rPr>
                <w:szCs w:val="24"/>
              </w:rPr>
              <w:t>Competency elements must be assessed in a safe working environment</w:t>
            </w:r>
          </w:p>
          <w:p w14:paraId="2A9A9C32" w14:textId="77777777" w:rsidR="002879B7" w:rsidRPr="00050F66" w:rsidRDefault="00716FF7" w:rsidP="00595D44">
            <w:pPr>
              <w:pStyle w:val="ListParagraph"/>
              <w:numPr>
                <w:ilvl w:val="0"/>
                <w:numId w:val="102"/>
              </w:numPr>
              <w:rPr>
                <w:szCs w:val="24"/>
              </w:rPr>
            </w:pPr>
            <w:r w:rsidRPr="00050F66">
              <w:rPr>
                <w:szCs w:val="24"/>
              </w:rPr>
              <w:t>4.2 Assessment may be conducted in a workplace or simulated environment</w:t>
            </w:r>
          </w:p>
        </w:tc>
      </w:tr>
      <w:tr w:rsidR="002879B7" w:rsidRPr="00050F66" w14:paraId="32DF2F03" w14:textId="77777777">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9448C" w14:textId="77777777" w:rsidR="002879B7" w:rsidRPr="00050F66" w:rsidRDefault="00716FF7" w:rsidP="00595D44">
            <w:pPr>
              <w:numPr>
                <w:ilvl w:val="0"/>
                <w:numId w:val="101"/>
              </w:numPr>
              <w:spacing w:after="0" w:line="360" w:lineRule="auto"/>
              <w:contextualSpacing/>
              <w:rPr>
                <w:szCs w:val="24"/>
              </w:rPr>
            </w:pPr>
            <w:r w:rsidRPr="00050F66">
              <w:rPr>
                <w:szCs w:val="24"/>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37AC71" w14:textId="77777777" w:rsidR="002879B7" w:rsidRPr="00050F66" w:rsidRDefault="00716FF7" w:rsidP="00D02A22">
            <w:pPr>
              <w:spacing w:after="0" w:line="360" w:lineRule="auto"/>
              <w:ind w:firstLine="46"/>
              <w:rPr>
                <w:rFonts w:eastAsia="Calibri"/>
                <w:szCs w:val="24"/>
              </w:rPr>
            </w:pPr>
            <w:r w:rsidRPr="00050F66">
              <w:rPr>
                <w:rFonts w:eastAsia="Calibri"/>
                <w:szCs w:val="24"/>
              </w:rPr>
              <w:t>Holistic assessment with other units relevant to the industry sector, workplace and job role is recommended.</w:t>
            </w:r>
          </w:p>
        </w:tc>
      </w:tr>
    </w:tbl>
    <w:p w14:paraId="5989A38B" w14:textId="77777777" w:rsidR="00EB4859" w:rsidRPr="00050F66" w:rsidRDefault="00EB4859" w:rsidP="00D02A22">
      <w:pPr>
        <w:pStyle w:val="NoSpacing"/>
        <w:spacing w:line="360" w:lineRule="auto"/>
      </w:pPr>
    </w:p>
    <w:p w14:paraId="0E961076" w14:textId="59ABC405" w:rsidR="00050F66" w:rsidRDefault="00050F66">
      <w:pPr>
        <w:spacing w:after="0" w:line="240" w:lineRule="auto"/>
        <w:rPr>
          <w:rFonts w:eastAsia="Cambria"/>
          <w:b/>
          <w:bCs/>
          <w:color w:val="auto"/>
          <w:kern w:val="0"/>
          <w:szCs w:val="24"/>
          <w:lang w:val="en-GB" w:eastAsia="fr-FR"/>
        </w:rPr>
      </w:pPr>
    </w:p>
    <w:sectPr w:rsidR="00050F66" w:rsidSect="00050F66">
      <w:type w:val="continuous"/>
      <w:pgSz w:w="11906" w:h="16838"/>
      <w:pgMar w:top="1440" w:right="1440" w:bottom="1440" w:left="1440" w:header="288"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FF549" w14:textId="77777777" w:rsidR="0037738D" w:rsidRDefault="0037738D">
      <w:pPr>
        <w:spacing w:line="240" w:lineRule="auto"/>
      </w:pPr>
      <w:r>
        <w:separator/>
      </w:r>
    </w:p>
  </w:endnote>
  <w:endnote w:type="continuationSeparator" w:id="0">
    <w:p w14:paraId="111E0641" w14:textId="77777777" w:rsidR="0037738D" w:rsidRDefault="00377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7483472"/>
      <w:docPartObj>
        <w:docPartGallery w:val="Page Numbers (Bottom of Page)"/>
        <w:docPartUnique/>
      </w:docPartObj>
    </w:sdtPr>
    <w:sdtContent>
      <w:p w14:paraId="550E496C" w14:textId="12B4768C" w:rsidR="00050F66" w:rsidRDefault="00050F66" w:rsidP="00131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C4F8B3" w14:textId="77777777" w:rsidR="009903F0" w:rsidRDefault="009903F0" w:rsidP="00050F66">
    <w:pPr>
      <w:tabs>
        <w:tab w:val="center" w:pos="4513"/>
        <w:tab w:val="right" w:pos="9026"/>
      </w:tabs>
      <w:spacing w:after="0" w:line="240" w:lineRule="auto"/>
      <w:ind w:left="714" w:right="360" w:hanging="35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163505"/>
      <w:docPartObj>
        <w:docPartGallery w:val="Page Numbers (Bottom of Page)"/>
        <w:docPartUnique/>
      </w:docPartObj>
    </w:sdtPr>
    <w:sdtContent>
      <w:p w14:paraId="551939F9" w14:textId="12482107" w:rsidR="00050F66" w:rsidRDefault="00050F66" w:rsidP="00131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4542"/>
      <w:gridCol w:w="4484"/>
    </w:tblGrid>
    <w:tr w:rsidR="00050F66" w14:paraId="18DE647B" w14:textId="77777777">
      <w:trPr>
        <w:trHeight w:hRule="exact" w:val="115"/>
        <w:jc w:val="center"/>
      </w:trPr>
      <w:tc>
        <w:tcPr>
          <w:tcW w:w="4686" w:type="dxa"/>
          <w:shd w:val="clear" w:color="auto" w:fill="4472C4" w:themeFill="accent1"/>
          <w:tcMar>
            <w:top w:w="0" w:type="dxa"/>
            <w:bottom w:w="0" w:type="dxa"/>
          </w:tcMar>
        </w:tcPr>
        <w:p w14:paraId="23FD915F" w14:textId="77777777" w:rsidR="00050F66" w:rsidRDefault="00050F66" w:rsidP="00050F66">
          <w:pPr>
            <w:pStyle w:val="Header"/>
            <w:ind w:right="360"/>
            <w:rPr>
              <w:caps/>
              <w:sz w:val="18"/>
            </w:rPr>
          </w:pPr>
        </w:p>
      </w:tc>
      <w:tc>
        <w:tcPr>
          <w:tcW w:w="4674" w:type="dxa"/>
          <w:shd w:val="clear" w:color="auto" w:fill="4472C4" w:themeFill="accent1"/>
          <w:tcMar>
            <w:top w:w="0" w:type="dxa"/>
            <w:bottom w:w="0" w:type="dxa"/>
          </w:tcMar>
        </w:tcPr>
        <w:p w14:paraId="51BE9EC9" w14:textId="77777777" w:rsidR="00050F66" w:rsidRDefault="00050F66">
          <w:pPr>
            <w:pStyle w:val="Header"/>
            <w:jc w:val="right"/>
            <w:rPr>
              <w:caps/>
              <w:sz w:val="18"/>
            </w:rPr>
          </w:pPr>
        </w:p>
      </w:tc>
    </w:tr>
    <w:tr w:rsidR="00050F66" w14:paraId="0350751C" w14:textId="77777777">
      <w:trPr>
        <w:jc w:val="center"/>
      </w:trPr>
      <w:sdt>
        <w:sdtPr>
          <w:rPr>
            <w:caps/>
            <w:color w:val="808080" w:themeColor="background1" w:themeShade="80"/>
            <w:sz w:val="18"/>
            <w:szCs w:val="18"/>
          </w:rPr>
          <w:alias w:val="Author"/>
          <w:tag w:val=""/>
          <w:id w:val="1809672320"/>
          <w:placeholder>
            <w:docPart w:val="111B1354FC60EC4FADFEC6D36ADA85E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6C185E5" w14:textId="789749C2" w:rsidR="00050F66" w:rsidRDefault="00050F66">
              <w:pPr>
                <w:pStyle w:val="Footer"/>
                <w:rPr>
                  <w:caps/>
                  <w:color w:val="808080" w:themeColor="background1" w:themeShade="80"/>
                  <w:sz w:val="18"/>
                  <w:szCs w:val="18"/>
                </w:rPr>
              </w:pPr>
              <w:r>
                <w:rPr>
                  <w:caps/>
                  <w:color w:val="808080" w:themeColor="background1" w:themeShade="80"/>
                  <w:sz w:val="18"/>
                  <w:szCs w:val="18"/>
                </w:rPr>
                <w:t>©QAI 2025</w:t>
              </w:r>
            </w:p>
          </w:tc>
        </w:sdtContent>
      </w:sdt>
      <w:tc>
        <w:tcPr>
          <w:tcW w:w="4674" w:type="dxa"/>
          <w:shd w:val="clear" w:color="auto" w:fill="auto"/>
          <w:vAlign w:val="center"/>
        </w:tcPr>
        <w:p w14:paraId="693A7968" w14:textId="29965C23" w:rsidR="00050F66" w:rsidRDefault="00050F66">
          <w:pPr>
            <w:pStyle w:val="Footer"/>
            <w:jc w:val="right"/>
            <w:rPr>
              <w:caps/>
              <w:color w:val="808080" w:themeColor="background1" w:themeShade="80"/>
              <w:sz w:val="18"/>
              <w:szCs w:val="18"/>
            </w:rPr>
          </w:pPr>
        </w:p>
      </w:tc>
    </w:tr>
  </w:tbl>
  <w:p w14:paraId="145FFB86" w14:textId="2043346D" w:rsidR="009903F0" w:rsidRDefault="009903F0">
    <w:pPr>
      <w:pStyle w:val="Footer"/>
      <w:jc w:val="center"/>
    </w:pPr>
  </w:p>
  <w:p w14:paraId="414101B8" w14:textId="77777777" w:rsidR="009903F0" w:rsidRDefault="009903F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6554756"/>
      <w:docPartObj>
        <w:docPartGallery w:val="Page Numbers (Bottom of Page)"/>
        <w:docPartUnique/>
      </w:docPartObj>
    </w:sdtPr>
    <w:sdtContent>
      <w:p w14:paraId="48D56416" w14:textId="2DD9A5DA" w:rsidR="00050F66" w:rsidRDefault="00050F66" w:rsidP="00131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507"/>
    </w:tblGrid>
    <w:tr w:rsidR="00927275" w14:paraId="0AA3C34E" w14:textId="77777777">
      <w:trPr>
        <w:trHeight w:hRule="exact" w:val="115"/>
        <w:jc w:val="center"/>
      </w:trPr>
      <w:tc>
        <w:tcPr>
          <w:tcW w:w="4686" w:type="dxa"/>
          <w:shd w:val="clear" w:color="auto" w:fill="4472C4" w:themeFill="accent1"/>
          <w:tcMar>
            <w:top w:w="0" w:type="dxa"/>
            <w:bottom w:w="0" w:type="dxa"/>
          </w:tcMar>
        </w:tcPr>
        <w:p w14:paraId="62D9D70F" w14:textId="77777777" w:rsidR="00927275" w:rsidRDefault="00927275" w:rsidP="00050F66">
          <w:pPr>
            <w:pStyle w:val="Header"/>
            <w:ind w:right="360"/>
            <w:rPr>
              <w:caps/>
              <w:sz w:val="18"/>
            </w:rPr>
          </w:pPr>
        </w:p>
      </w:tc>
      <w:tc>
        <w:tcPr>
          <w:tcW w:w="4674" w:type="dxa"/>
          <w:shd w:val="clear" w:color="auto" w:fill="4472C4" w:themeFill="accent1"/>
          <w:tcMar>
            <w:top w:w="0" w:type="dxa"/>
            <w:bottom w:w="0" w:type="dxa"/>
          </w:tcMar>
        </w:tcPr>
        <w:p w14:paraId="5A1C4C30" w14:textId="77777777" w:rsidR="00927275" w:rsidRDefault="00927275">
          <w:pPr>
            <w:pStyle w:val="Header"/>
            <w:jc w:val="right"/>
            <w:rPr>
              <w:caps/>
              <w:sz w:val="18"/>
            </w:rPr>
          </w:pPr>
        </w:p>
      </w:tc>
    </w:tr>
    <w:tr w:rsidR="00927275" w14:paraId="6B1123D2" w14:textId="77777777">
      <w:trPr>
        <w:jc w:val="center"/>
      </w:trPr>
      <w:tc>
        <w:tcPr>
          <w:tcW w:w="4686" w:type="dxa"/>
          <w:shd w:val="clear" w:color="auto" w:fill="auto"/>
          <w:vAlign w:val="center"/>
        </w:tcPr>
        <w:p w14:paraId="47883019" w14:textId="4C4F0255" w:rsidR="00927275" w:rsidRDefault="00927275" w:rsidP="00FF553A">
          <w:pPr>
            <w:pStyle w:val="Footer"/>
            <w:ind w:left="0" w:firstLine="0"/>
            <w:rPr>
              <w:caps/>
              <w:color w:val="808080" w:themeColor="background1" w:themeShade="80"/>
              <w:sz w:val="18"/>
              <w:szCs w:val="18"/>
            </w:rPr>
          </w:pPr>
        </w:p>
      </w:tc>
      <w:tc>
        <w:tcPr>
          <w:tcW w:w="4674" w:type="dxa"/>
          <w:shd w:val="clear" w:color="auto" w:fill="auto"/>
          <w:vAlign w:val="center"/>
        </w:tcPr>
        <w:p w14:paraId="4EAA01BA" w14:textId="5270A424" w:rsidR="00927275" w:rsidRDefault="00927275">
          <w:pPr>
            <w:pStyle w:val="Footer"/>
            <w:jc w:val="right"/>
            <w:rPr>
              <w:caps/>
              <w:color w:val="808080" w:themeColor="background1" w:themeShade="80"/>
              <w:sz w:val="18"/>
              <w:szCs w:val="18"/>
            </w:rPr>
          </w:pPr>
        </w:p>
      </w:tc>
    </w:tr>
  </w:tbl>
  <w:p w14:paraId="7B8B8778" w14:textId="10DF4C4E" w:rsidR="009903F0" w:rsidRDefault="009903F0" w:rsidP="00050F66">
    <w:pPr>
      <w:pStyle w:val="Footer"/>
    </w:pPr>
  </w:p>
  <w:p w14:paraId="5E14B27F" w14:textId="77777777" w:rsidR="009903F0" w:rsidRDefault="009903F0">
    <w:pPr>
      <w:tabs>
        <w:tab w:val="center" w:pos="4513"/>
        <w:tab w:val="right" w:pos="9026"/>
      </w:tabs>
      <w:spacing w:after="0" w:line="240" w:lineRule="auto"/>
      <w:ind w:left="714" w:hanging="35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E0AF8" w14:textId="77777777" w:rsidR="0037738D" w:rsidRDefault="0037738D">
      <w:pPr>
        <w:spacing w:after="0"/>
      </w:pPr>
      <w:r>
        <w:separator/>
      </w:r>
    </w:p>
  </w:footnote>
  <w:footnote w:type="continuationSeparator" w:id="0">
    <w:p w14:paraId="1568E559" w14:textId="77777777" w:rsidR="0037738D" w:rsidRDefault="003773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4E03F" w14:textId="77777777" w:rsidR="009903F0" w:rsidRDefault="009903F0">
    <w:pPr>
      <w:tabs>
        <w:tab w:val="center" w:pos="4513"/>
        <w:tab w:val="right" w:pos="9026"/>
      </w:tabs>
      <w:spacing w:after="0" w:line="240" w:lineRule="auto"/>
      <w:ind w:left="714" w:hanging="3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5A2E3" w14:textId="77777777" w:rsidR="009903F0" w:rsidRDefault="009903F0">
    <w:pPr>
      <w:tabs>
        <w:tab w:val="center" w:pos="4513"/>
        <w:tab w:val="right" w:pos="9026"/>
      </w:tabs>
      <w:spacing w:after="0" w:line="240" w:lineRule="auto"/>
      <w:ind w:left="714" w:hanging="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F75DC" w14:textId="77777777" w:rsidR="009903F0" w:rsidRDefault="009903F0">
    <w:pPr>
      <w:tabs>
        <w:tab w:val="center" w:pos="4513"/>
        <w:tab w:val="right" w:pos="9026"/>
      </w:tabs>
      <w:spacing w:after="0" w:line="240" w:lineRule="auto"/>
      <w:ind w:left="714" w:hanging="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68AAD46"/>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0000005"/>
    <w:multiLevelType w:val="multilevel"/>
    <w:tmpl w:val="00000005"/>
    <w:lvl w:ilvl="0">
      <w:start w:val="1"/>
      <w:numFmt w:val="decimal"/>
      <w:lvlText w:val="1. %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0000006"/>
    <w:multiLevelType w:val="multilevel"/>
    <w:tmpl w:val="00000006"/>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0000008"/>
    <w:multiLevelType w:val="multilevel"/>
    <w:tmpl w:val="00000008"/>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000000B"/>
    <w:multiLevelType w:val="multilevel"/>
    <w:tmpl w:val="0000000B"/>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000000C"/>
    <w:multiLevelType w:val="multilevel"/>
    <w:tmpl w:val="0000000C"/>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6" w15:restartNumberingAfterBreak="0">
    <w:nsid w:val="0000000F"/>
    <w:multiLevelType w:val="multilevel"/>
    <w:tmpl w:val="0000000F"/>
    <w:lvl w:ilvl="0">
      <w:start w:val="1"/>
      <w:numFmt w:val="decimal"/>
      <w:lvlText w:val="6.%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0000010"/>
    <w:multiLevelType w:val="multilevel"/>
    <w:tmpl w:val="000000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000003B"/>
    <w:multiLevelType w:val="multilevel"/>
    <w:tmpl w:val="0000003B"/>
    <w:lvl w:ilvl="0">
      <w:start w:val="1"/>
      <w:numFmt w:val="decimal"/>
      <w:lvlText w:val="4.%1"/>
      <w:lvlJc w:val="left"/>
      <w:pPr>
        <w:ind w:left="360" w:hanging="360"/>
      </w:pPr>
      <w:rPr>
        <w:b w:val="0"/>
        <w:i w:val="0"/>
        <w:caps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0000048"/>
    <w:multiLevelType w:val="multilevel"/>
    <w:tmpl w:val="00000048"/>
    <w:lvl w:ilvl="0">
      <w:start w:val="1"/>
      <w:numFmt w:val="decimal"/>
      <w:lvlText w:val="3.%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00000051"/>
    <w:multiLevelType w:val="multilevel"/>
    <w:tmpl w:val="00000051"/>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0000005A"/>
    <w:multiLevelType w:val="multilevel"/>
    <w:tmpl w:val="0000005A"/>
    <w:lvl w:ilvl="0">
      <w:start w:val="1"/>
      <w:numFmt w:val="decimal"/>
      <w:lvlText w:val="2.%1"/>
      <w:lvlJc w:val="left"/>
      <w:pPr>
        <w:ind w:left="360" w:hanging="360"/>
      </w:pPr>
      <w:rPr>
        <w:rFonts w:hint="default"/>
        <w:b w:val="0"/>
        <w:i w:val="0"/>
        <w:caps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0000005C"/>
    <w:multiLevelType w:val="multilevel"/>
    <w:tmpl w:val="0000005C"/>
    <w:lvl w:ilvl="0">
      <w:start w:val="1"/>
      <w:numFmt w:val="decimal"/>
      <w:lvlText w:val="5.%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00000063"/>
    <w:multiLevelType w:val="multilevel"/>
    <w:tmpl w:val="00000063"/>
    <w:lvl w:ilvl="0">
      <w:start w:val="1"/>
      <w:numFmt w:val="decimal"/>
      <w:lvlText w:val="8.%1"/>
      <w:lvlJc w:val="left"/>
      <w:pPr>
        <w:ind w:left="360" w:hanging="360"/>
      </w:pPr>
      <w:rPr>
        <w:rFonts w:hint="default"/>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0000065"/>
    <w:multiLevelType w:val="multilevel"/>
    <w:tmpl w:val="00000065"/>
    <w:lvl w:ilvl="0">
      <w:start w:val="1"/>
      <w:numFmt w:val="decimal"/>
      <w:lvlText w:val="7.%1"/>
      <w:lvlJc w:val="left"/>
      <w:pPr>
        <w:ind w:left="360" w:hanging="360"/>
      </w:pPr>
      <w:rPr>
        <w:rFonts w:hint="default"/>
        <w:b w:val="0"/>
        <w:i w:val="0"/>
        <w:caps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0000093"/>
    <w:multiLevelType w:val="multilevel"/>
    <w:tmpl w:val="00000093"/>
    <w:lvl w:ilvl="0">
      <w:start w:val="2"/>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000000AB"/>
    <w:multiLevelType w:val="multilevel"/>
    <w:tmpl w:val="000000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000000AD"/>
    <w:multiLevelType w:val="multilevel"/>
    <w:tmpl w:val="000000AD"/>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00000125"/>
    <w:multiLevelType w:val="multilevel"/>
    <w:tmpl w:val="00000125"/>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1584AAF"/>
    <w:multiLevelType w:val="multilevel"/>
    <w:tmpl w:val="01584AAF"/>
    <w:lvl w:ilvl="0">
      <w:start w:val="1"/>
      <w:numFmt w:val="decimal"/>
      <w:lvlText w:val="5.%1"/>
      <w:lvlJc w:val="left"/>
      <w:pPr>
        <w:ind w:left="360" w:hanging="360"/>
      </w:pPr>
      <w:rPr>
        <w:rFonts w:ascii="Times New Roman" w:hAnsi="Times New Roman" w:cs="Times New Roman" w:hint="default"/>
        <w:b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0" w15:restartNumberingAfterBreak="0">
    <w:nsid w:val="015F35C6"/>
    <w:multiLevelType w:val="multilevel"/>
    <w:tmpl w:val="015F35C6"/>
    <w:lvl w:ilvl="0">
      <w:start w:val="1"/>
      <w:numFmt w:val="decimal"/>
      <w:isLgl/>
      <w:lvlText w:val="1.%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032B4A99"/>
    <w:multiLevelType w:val="multilevel"/>
    <w:tmpl w:val="032B4A99"/>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0399383B"/>
    <w:multiLevelType w:val="multilevel"/>
    <w:tmpl w:val="0399383B"/>
    <w:lvl w:ilvl="0">
      <w:start w:val="1"/>
      <w:numFmt w:val="decimal"/>
      <w:lvlText w:val="3.%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06040068"/>
    <w:multiLevelType w:val="multilevel"/>
    <w:tmpl w:val="06040068"/>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081F3154"/>
    <w:multiLevelType w:val="multilevel"/>
    <w:tmpl w:val="081F3154"/>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 w15:restartNumberingAfterBreak="0">
    <w:nsid w:val="08AE1EC3"/>
    <w:multiLevelType w:val="multilevel"/>
    <w:tmpl w:val="08AE1EC3"/>
    <w:lvl w:ilvl="0">
      <w:start w:val="1"/>
      <w:numFmt w:val="decimal"/>
      <w:lvlText w:val="6.%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8EE3E8E"/>
    <w:multiLevelType w:val="multilevel"/>
    <w:tmpl w:val="08EE3E8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097E6893"/>
    <w:multiLevelType w:val="multilevel"/>
    <w:tmpl w:val="097E6893"/>
    <w:lvl w:ilvl="0">
      <w:start w:val="1"/>
      <w:numFmt w:val="decimal"/>
      <w:lvlText w:val="5.%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0C0E1CC4"/>
    <w:multiLevelType w:val="multilevel"/>
    <w:tmpl w:val="0C0E1CC4"/>
    <w:lvl w:ilvl="0">
      <w:start w:val="1"/>
      <w:numFmt w:val="bullet"/>
      <w:lvlText w:val=""/>
      <w:lvlJc w:val="left"/>
      <w:pPr>
        <w:ind w:left="1800" w:hanging="1081"/>
      </w:pPr>
      <w:rPr>
        <w:rFonts w:ascii="Symbol" w:hAnsi="Symbol" w:hint="default"/>
        <w:b w:val="0"/>
        <w:bCs w:val="0"/>
        <w:i w:val="0"/>
        <w:iCs w:val="0"/>
        <w:w w:val="100"/>
        <w:sz w:val="20"/>
        <w:szCs w:val="20"/>
        <w:lang w:val="en-US" w:eastAsia="en-US" w:bidi="ar-SA"/>
      </w:rPr>
    </w:lvl>
    <w:lvl w:ilvl="1">
      <w:numFmt w:val="bullet"/>
      <w:lvlText w:val=""/>
      <w:lvlJc w:val="left"/>
      <w:pPr>
        <w:ind w:left="1211" w:hanging="360"/>
      </w:pPr>
      <w:rPr>
        <w:rFonts w:ascii="Symbol" w:eastAsia="Symbol" w:hAnsi="Symbol" w:cs="Symbol" w:hint="default"/>
        <w:b w:val="0"/>
        <w:bCs w:val="0"/>
        <w:i w:val="0"/>
        <w:iCs w:val="0"/>
        <w:w w:val="103"/>
        <w:sz w:val="23"/>
        <w:szCs w:val="23"/>
        <w:lang w:val="en-US" w:eastAsia="en-US" w:bidi="ar-SA"/>
      </w:rPr>
    </w:lvl>
    <w:lvl w:ilvl="2">
      <w:numFmt w:val="bullet"/>
      <w:lvlText w:val="•"/>
      <w:lvlJc w:val="left"/>
      <w:pPr>
        <w:ind w:left="4313" w:hanging="360"/>
      </w:pPr>
      <w:rPr>
        <w:rFonts w:hint="default"/>
        <w:lang w:val="en-US" w:eastAsia="en-US" w:bidi="ar-SA"/>
      </w:rPr>
    </w:lvl>
    <w:lvl w:ilvl="3">
      <w:numFmt w:val="bullet"/>
      <w:lvlText w:val="•"/>
      <w:lvlJc w:val="left"/>
      <w:pPr>
        <w:ind w:left="5386" w:hanging="360"/>
      </w:pPr>
      <w:rPr>
        <w:rFonts w:hint="default"/>
        <w:lang w:val="en-US" w:eastAsia="en-US" w:bidi="ar-SA"/>
      </w:rPr>
    </w:lvl>
    <w:lvl w:ilvl="4">
      <w:numFmt w:val="bullet"/>
      <w:lvlText w:val="•"/>
      <w:lvlJc w:val="left"/>
      <w:pPr>
        <w:ind w:left="6460" w:hanging="360"/>
      </w:pPr>
      <w:rPr>
        <w:rFonts w:hint="default"/>
        <w:lang w:val="en-US" w:eastAsia="en-US" w:bidi="ar-SA"/>
      </w:rPr>
    </w:lvl>
    <w:lvl w:ilvl="5">
      <w:numFmt w:val="bullet"/>
      <w:lvlText w:val="•"/>
      <w:lvlJc w:val="left"/>
      <w:pPr>
        <w:ind w:left="7533" w:hanging="360"/>
      </w:pPr>
      <w:rPr>
        <w:rFonts w:hint="default"/>
        <w:lang w:val="en-US" w:eastAsia="en-US" w:bidi="ar-SA"/>
      </w:rPr>
    </w:lvl>
    <w:lvl w:ilvl="6">
      <w:numFmt w:val="bullet"/>
      <w:lvlText w:val="•"/>
      <w:lvlJc w:val="left"/>
      <w:pPr>
        <w:ind w:left="8606" w:hanging="360"/>
      </w:pPr>
      <w:rPr>
        <w:rFonts w:hint="default"/>
        <w:lang w:val="en-US" w:eastAsia="en-US" w:bidi="ar-SA"/>
      </w:rPr>
    </w:lvl>
    <w:lvl w:ilvl="7">
      <w:numFmt w:val="bullet"/>
      <w:lvlText w:val="•"/>
      <w:lvlJc w:val="left"/>
      <w:pPr>
        <w:ind w:left="9680" w:hanging="360"/>
      </w:pPr>
      <w:rPr>
        <w:rFonts w:hint="default"/>
        <w:lang w:val="en-US" w:eastAsia="en-US" w:bidi="ar-SA"/>
      </w:rPr>
    </w:lvl>
    <w:lvl w:ilvl="8">
      <w:numFmt w:val="bullet"/>
      <w:lvlText w:val="•"/>
      <w:lvlJc w:val="left"/>
      <w:pPr>
        <w:ind w:left="10753" w:hanging="360"/>
      </w:pPr>
      <w:rPr>
        <w:rFonts w:hint="default"/>
        <w:lang w:val="en-US" w:eastAsia="en-US" w:bidi="ar-SA"/>
      </w:rPr>
    </w:lvl>
  </w:abstractNum>
  <w:abstractNum w:abstractNumId="29" w15:restartNumberingAfterBreak="0">
    <w:nsid w:val="0C6945D6"/>
    <w:multiLevelType w:val="multilevel"/>
    <w:tmpl w:val="E990F0FE"/>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0" w15:restartNumberingAfterBreak="0">
    <w:nsid w:val="0DFC3602"/>
    <w:multiLevelType w:val="multilevel"/>
    <w:tmpl w:val="0DFC3602"/>
    <w:lvl w:ilvl="0">
      <w:start w:val="1"/>
      <w:numFmt w:val="decimal"/>
      <w:lvlText w:val="6.%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0F846CCB"/>
    <w:multiLevelType w:val="multilevel"/>
    <w:tmpl w:val="0F846CCB"/>
    <w:lvl w:ilvl="0">
      <w:start w:val="1"/>
      <w:numFmt w:val="decimal"/>
      <w:lvlText w:val="5.%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0FA84ABF"/>
    <w:multiLevelType w:val="multilevel"/>
    <w:tmpl w:val="0FA84ABF"/>
    <w:lvl w:ilvl="0">
      <w:start w:val="1"/>
      <w:numFmt w:val="decimal"/>
      <w:lvlText w:val="3.%1"/>
      <w:lvlJc w:val="left"/>
      <w:pPr>
        <w:ind w:left="360" w:hanging="360"/>
      </w:pPr>
      <w:rPr>
        <w:rFonts w:hint="default"/>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10B21D10"/>
    <w:multiLevelType w:val="multilevel"/>
    <w:tmpl w:val="10B21D10"/>
    <w:lvl w:ilvl="0">
      <w:start w:val="1"/>
      <w:numFmt w:val="decimal"/>
      <w:lvlText w:val="3.%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14553D74"/>
    <w:multiLevelType w:val="multilevel"/>
    <w:tmpl w:val="14553D74"/>
    <w:lvl w:ilvl="0">
      <w:start w:val="1"/>
      <w:numFmt w:val="decimal"/>
      <w:lvlText w:val="7.%1"/>
      <w:lvlJc w:val="left"/>
      <w:pPr>
        <w:ind w:left="-1384" w:hanging="360"/>
      </w:pPr>
      <w:rPr>
        <w:rFonts w:hint="default"/>
        <w:color w:val="000000" w:themeColor="text1"/>
      </w:rPr>
    </w:lvl>
    <w:lvl w:ilvl="1">
      <w:start w:val="1"/>
      <w:numFmt w:val="lowerLetter"/>
      <w:lvlText w:val="%2."/>
      <w:lvlJc w:val="left"/>
      <w:pPr>
        <w:ind w:left="-664" w:hanging="360"/>
      </w:pPr>
    </w:lvl>
    <w:lvl w:ilvl="2">
      <w:start w:val="1"/>
      <w:numFmt w:val="lowerRoman"/>
      <w:lvlText w:val="%3."/>
      <w:lvlJc w:val="right"/>
      <w:pPr>
        <w:ind w:left="56" w:hanging="180"/>
      </w:pPr>
    </w:lvl>
    <w:lvl w:ilvl="3">
      <w:start w:val="1"/>
      <w:numFmt w:val="decimal"/>
      <w:lvlText w:val="%4."/>
      <w:lvlJc w:val="left"/>
      <w:pPr>
        <w:ind w:left="776" w:hanging="360"/>
      </w:pPr>
    </w:lvl>
    <w:lvl w:ilvl="4">
      <w:start w:val="1"/>
      <w:numFmt w:val="lowerLetter"/>
      <w:lvlText w:val="%5."/>
      <w:lvlJc w:val="left"/>
      <w:pPr>
        <w:ind w:left="1496" w:hanging="360"/>
      </w:pPr>
    </w:lvl>
    <w:lvl w:ilvl="5">
      <w:start w:val="1"/>
      <w:numFmt w:val="lowerRoman"/>
      <w:lvlText w:val="%6."/>
      <w:lvlJc w:val="right"/>
      <w:pPr>
        <w:ind w:left="2216" w:hanging="180"/>
      </w:pPr>
    </w:lvl>
    <w:lvl w:ilvl="6">
      <w:start w:val="1"/>
      <w:numFmt w:val="decimal"/>
      <w:lvlText w:val="%7."/>
      <w:lvlJc w:val="left"/>
      <w:pPr>
        <w:ind w:left="2936" w:hanging="360"/>
      </w:pPr>
    </w:lvl>
    <w:lvl w:ilvl="7">
      <w:start w:val="1"/>
      <w:numFmt w:val="lowerLetter"/>
      <w:lvlText w:val="%8."/>
      <w:lvlJc w:val="left"/>
      <w:pPr>
        <w:ind w:left="3656" w:hanging="360"/>
      </w:pPr>
    </w:lvl>
    <w:lvl w:ilvl="8">
      <w:start w:val="1"/>
      <w:numFmt w:val="lowerRoman"/>
      <w:lvlText w:val="%9."/>
      <w:lvlJc w:val="right"/>
      <w:pPr>
        <w:ind w:left="4376" w:hanging="180"/>
      </w:pPr>
    </w:lvl>
  </w:abstractNum>
  <w:abstractNum w:abstractNumId="36" w15:restartNumberingAfterBreak="0">
    <w:nsid w:val="14606B3B"/>
    <w:multiLevelType w:val="multilevel"/>
    <w:tmpl w:val="14606B3B"/>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14B80128"/>
    <w:multiLevelType w:val="multilevel"/>
    <w:tmpl w:val="14B8012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15395FAA"/>
    <w:multiLevelType w:val="multilevel"/>
    <w:tmpl w:val="15395FAA"/>
    <w:lvl w:ilvl="0">
      <w:start w:val="1"/>
      <w:numFmt w:val="decimal"/>
      <w:lvlText w:val="5.%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1564543C"/>
    <w:multiLevelType w:val="multilevel"/>
    <w:tmpl w:val="1564543C"/>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157E487E"/>
    <w:multiLevelType w:val="multilevel"/>
    <w:tmpl w:val="157E48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15EF1F8D"/>
    <w:multiLevelType w:val="multilevel"/>
    <w:tmpl w:val="15EF1F8D"/>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15F350C3"/>
    <w:multiLevelType w:val="multilevel"/>
    <w:tmpl w:val="F680390E"/>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2"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43" w15:restartNumberingAfterBreak="0">
    <w:nsid w:val="17BF2F67"/>
    <w:multiLevelType w:val="multilevel"/>
    <w:tmpl w:val="17BF2F67"/>
    <w:lvl w:ilvl="0">
      <w:start w:val="1"/>
      <w:numFmt w:val="decimal"/>
      <w:lvlText w:val="4.%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19917E88"/>
    <w:multiLevelType w:val="multilevel"/>
    <w:tmpl w:val="19917E88"/>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45" w15:restartNumberingAfterBreak="0">
    <w:nsid w:val="1B1479D0"/>
    <w:multiLevelType w:val="multilevel"/>
    <w:tmpl w:val="687AAE50"/>
    <w:lvl w:ilvl="0">
      <w:start w:val="1"/>
      <w:numFmt w:val="decimal"/>
      <w:pStyle w:val="ListParagraph"/>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6" w15:restartNumberingAfterBreak="0">
    <w:nsid w:val="1C4D7A0A"/>
    <w:multiLevelType w:val="multilevel"/>
    <w:tmpl w:val="1C4D7A0A"/>
    <w:lvl w:ilvl="0">
      <w:start w:val="1"/>
      <w:numFmt w:val="decimal"/>
      <w:lvlText w:val="6.%1"/>
      <w:lvlJc w:val="left"/>
      <w:pPr>
        <w:ind w:left="360" w:hanging="360"/>
      </w:pPr>
      <w:rPr>
        <w:rFonts w:hint="default"/>
        <w:b w:val="0"/>
        <w:i w:val="0"/>
        <w:caps w:val="0"/>
        <w:strike w:val="0"/>
        <w:dstrike w:val="0"/>
        <w:vanish w:val="0"/>
        <w:color w:val="auto"/>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1CA63DA6"/>
    <w:multiLevelType w:val="multilevel"/>
    <w:tmpl w:val="1CA63DA6"/>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48" w15:restartNumberingAfterBreak="0">
    <w:nsid w:val="1DB030A0"/>
    <w:multiLevelType w:val="multilevel"/>
    <w:tmpl w:val="1DB030A0"/>
    <w:lvl w:ilvl="0">
      <w:start w:val="1"/>
      <w:numFmt w:val="decimal"/>
      <w:lvlText w:val="%1."/>
      <w:lvlJc w:val="left"/>
      <w:pPr>
        <w:ind w:left="360" w:hanging="360"/>
      </w:pPr>
      <w:rPr>
        <w:rFonts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20050794"/>
    <w:multiLevelType w:val="multilevel"/>
    <w:tmpl w:val="20050794"/>
    <w:lvl w:ilvl="0">
      <w:start w:val="1"/>
      <w:numFmt w:val="decimal"/>
      <w:lvlText w:val="7.%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21AB60BA"/>
    <w:multiLevelType w:val="multilevel"/>
    <w:tmpl w:val="21AB60BA"/>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237C0494"/>
    <w:multiLevelType w:val="multilevel"/>
    <w:tmpl w:val="237C04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238B3593"/>
    <w:multiLevelType w:val="multilevel"/>
    <w:tmpl w:val="238B3593"/>
    <w:lvl w:ilvl="0">
      <w:start w:val="1"/>
      <w:numFmt w:val="decimal"/>
      <w:lvlText w:val="8.%1"/>
      <w:lvlJc w:val="left"/>
      <w:pPr>
        <w:ind w:left="360" w:hanging="360"/>
      </w:pPr>
      <w:rPr>
        <w:rFonts w:hint="default"/>
        <w:b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15:restartNumberingAfterBreak="0">
    <w:nsid w:val="23CC0AD2"/>
    <w:multiLevelType w:val="multilevel"/>
    <w:tmpl w:val="23CC0AD2"/>
    <w:lvl w:ilvl="0">
      <w:start w:val="1"/>
      <w:numFmt w:val="decimal"/>
      <w:lvlText w:val="7.%1"/>
      <w:lvlJc w:val="left"/>
      <w:pPr>
        <w:ind w:left="360" w:hanging="360"/>
      </w:pPr>
      <w:rPr>
        <w:rFonts w:ascii="Times New Roman" w:hAnsi="Times New Roman" w:cs="Times New Roman" w:hint="default"/>
        <w:color w:val="00000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4" w15:restartNumberingAfterBreak="0">
    <w:nsid w:val="253C1CC9"/>
    <w:multiLevelType w:val="multilevel"/>
    <w:tmpl w:val="253C1C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25D16BD0"/>
    <w:multiLevelType w:val="multilevel"/>
    <w:tmpl w:val="25D16BD0"/>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6" w15:restartNumberingAfterBreak="0">
    <w:nsid w:val="2A05342E"/>
    <w:multiLevelType w:val="multilevel"/>
    <w:tmpl w:val="2A05342E"/>
    <w:lvl w:ilvl="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2A787913"/>
    <w:multiLevelType w:val="multilevel"/>
    <w:tmpl w:val="2A787913"/>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8" w15:restartNumberingAfterBreak="0">
    <w:nsid w:val="2C004A31"/>
    <w:multiLevelType w:val="multilevel"/>
    <w:tmpl w:val="2C004A31"/>
    <w:lvl w:ilvl="0">
      <w:start w:val="1"/>
      <w:numFmt w:val="decimal"/>
      <w:lvlText w:val="3.%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9" w15:restartNumberingAfterBreak="0">
    <w:nsid w:val="2D7C1CB7"/>
    <w:multiLevelType w:val="multilevel"/>
    <w:tmpl w:val="2D7C1CB7"/>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305913C5"/>
    <w:multiLevelType w:val="multilevel"/>
    <w:tmpl w:val="305913C5"/>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1" w15:restartNumberingAfterBreak="0">
    <w:nsid w:val="32936EE5"/>
    <w:multiLevelType w:val="multilevel"/>
    <w:tmpl w:val="32936EE5"/>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32E823C2"/>
    <w:multiLevelType w:val="multilevel"/>
    <w:tmpl w:val="32E823C2"/>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346A7CD4"/>
    <w:multiLevelType w:val="multilevel"/>
    <w:tmpl w:val="5CAE086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06"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64" w15:restartNumberingAfterBreak="0">
    <w:nsid w:val="34A5678F"/>
    <w:multiLevelType w:val="multilevel"/>
    <w:tmpl w:val="34A567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3AAF1A1D"/>
    <w:multiLevelType w:val="multilevel"/>
    <w:tmpl w:val="3AAF1A1D"/>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6" w15:restartNumberingAfterBreak="0">
    <w:nsid w:val="3AE52839"/>
    <w:multiLevelType w:val="multilevel"/>
    <w:tmpl w:val="B3567386"/>
    <w:lvl w:ilvl="0">
      <w:start w:val="7"/>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7" w15:restartNumberingAfterBreak="0">
    <w:nsid w:val="3BD77403"/>
    <w:multiLevelType w:val="multilevel"/>
    <w:tmpl w:val="3BD77403"/>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68" w15:restartNumberingAfterBreak="0">
    <w:nsid w:val="3DC57CA3"/>
    <w:multiLevelType w:val="multilevel"/>
    <w:tmpl w:val="3DC57CA3"/>
    <w:lvl w:ilvl="0">
      <w:start w:val="1"/>
      <w:numFmt w:val="decimal"/>
      <w:isLgl/>
      <w:lvlText w:val="1.%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3DC91B7C"/>
    <w:multiLevelType w:val="multilevel"/>
    <w:tmpl w:val="3DC91B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40553442"/>
    <w:multiLevelType w:val="multilevel"/>
    <w:tmpl w:val="40553442"/>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1" w15:restartNumberingAfterBreak="0">
    <w:nsid w:val="40F547E4"/>
    <w:multiLevelType w:val="multilevel"/>
    <w:tmpl w:val="94F29C4E"/>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72"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435853FB"/>
    <w:multiLevelType w:val="multilevel"/>
    <w:tmpl w:val="435853F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45087484"/>
    <w:multiLevelType w:val="multilevel"/>
    <w:tmpl w:val="45087484"/>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5" w15:restartNumberingAfterBreak="0">
    <w:nsid w:val="465040E6"/>
    <w:multiLevelType w:val="multilevel"/>
    <w:tmpl w:val="465040E6"/>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6" w15:restartNumberingAfterBreak="0">
    <w:nsid w:val="473B6B74"/>
    <w:multiLevelType w:val="multilevel"/>
    <w:tmpl w:val="473B6B74"/>
    <w:lvl w:ilvl="0">
      <w:start w:val="1"/>
      <w:numFmt w:val="decimal"/>
      <w:lvlText w:val="6.%1"/>
      <w:lvlJc w:val="left"/>
      <w:pPr>
        <w:ind w:left="360" w:hanging="360"/>
      </w:pPr>
      <w:rPr>
        <w:rFonts w:hint="default"/>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485534B8"/>
    <w:multiLevelType w:val="multilevel"/>
    <w:tmpl w:val="485534B8"/>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8" w15:restartNumberingAfterBreak="0">
    <w:nsid w:val="4AF608D0"/>
    <w:multiLevelType w:val="multilevel"/>
    <w:tmpl w:val="4AF608D0"/>
    <w:lvl w:ilvl="0">
      <w:start w:val="1"/>
      <w:numFmt w:val="decimal"/>
      <w:lvlText w:val="1.%1"/>
      <w:lvlJc w:val="left"/>
      <w:pPr>
        <w:ind w:left="360" w:hanging="360"/>
      </w:pPr>
      <w:rPr>
        <w:rFonts w:ascii="Times New Roman" w:hAnsi="Times New Roman" w:cs="Times New Roman" w:hint="default"/>
        <w:b w:val="0"/>
        <w:i w:val="0"/>
        <w:caps w:val="0"/>
        <w:color w:val="00000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79" w15:restartNumberingAfterBreak="0">
    <w:nsid w:val="4C2D1549"/>
    <w:multiLevelType w:val="multilevel"/>
    <w:tmpl w:val="4C2D15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4CE8229C"/>
    <w:multiLevelType w:val="multilevel"/>
    <w:tmpl w:val="4CE8229C"/>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1" w15:restartNumberingAfterBreak="0">
    <w:nsid w:val="4D200F65"/>
    <w:multiLevelType w:val="multilevel"/>
    <w:tmpl w:val="4D200F65"/>
    <w:lvl w:ilvl="0">
      <w:numFmt w:val="bullet"/>
      <w:lvlText w:val=""/>
      <w:lvlJc w:val="left"/>
      <w:pPr>
        <w:ind w:left="831" w:hanging="368"/>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21" w:hanging="368"/>
      </w:pPr>
      <w:rPr>
        <w:rFonts w:hint="default"/>
        <w:lang w:val="en-US" w:eastAsia="en-US" w:bidi="ar-SA"/>
      </w:rPr>
    </w:lvl>
    <w:lvl w:ilvl="2">
      <w:numFmt w:val="bullet"/>
      <w:lvlText w:val="•"/>
      <w:lvlJc w:val="left"/>
      <w:pPr>
        <w:ind w:left="1803" w:hanging="368"/>
      </w:pPr>
      <w:rPr>
        <w:rFonts w:hint="default"/>
        <w:lang w:val="en-US" w:eastAsia="en-US" w:bidi="ar-SA"/>
      </w:rPr>
    </w:lvl>
    <w:lvl w:ilvl="3">
      <w:numFmt w:val="bullet"/>
      <w:lvlText w:val="•"/>
      <w:lvlJc w:val="left"/>
      <w:pPr>
        <w:ind w:left="2285" w:hanging="368"/>
      </w:pPr>
      <w:rPr>
        <w:rFonts w:hint="default"/>
        <w:lang w:val="en-US" w:eastAsia="en-US" w:bidi="ar-SA"/>
      </w:rPr>
    </w:lvl>
    <w:lvl w:ilvl="4">
      <w:numFmt w:val="bullet"/>
      <w:lvlText w:val="•"/>
      <w:lvlJc w:val="left"/>
      <w:pPr>
        <w:ind w:left="2767" w:hanging="368"/>
      </w:pPr>
      <w:rPr>
        <w:rFonts w:hint="default"/>
        <w:lang w:val="en-US" w:eastAsia="en-US" w:bidi="ar-SA"/>
      </w:rPr>
    </w:lvl>
    <w:lvl w:ilvl="5">
      <w:numFmt w:val="bullet"/>
      <w:lvlText w:val="•"/>
      <w:lvlJc w:val="left"/>
      <w:pPr>
        <w:ind w:left="3249" w:hanging="368"/>
      </w:pPr>
      <w:rPr>
        <w:rFonts w:hint="default"/>
        <w:lang w:val="en-US" w:eastAsia="en-US" w:bidi="ar-SA"/>
      </w:rPr>
    </w:lvl>
    <w:lvl w:ilvl="6">
      <w:numFmt w:val="bullet"/>
      <w:lvlText w:val="•"/>
      <w:lvlJc w:val="left"/>
      <w:pPr>
        <w:ind w:left="3731" w:hanging="368"/>
      </w:pPr>
      <w:rPr>
        <w:rFonts w:hint="default"/>
        <w:lang w:val="en-US" w:eastAsia="en-US" w:bidi="ar-SA"/>
      </w:rPr>
    </w:lvl>
    <w:lvl w:ilvl="7">
      <w:numFmt w:val="bullet"/>
      <w:lvlText w:val="•"/>
      <w:lvlJc w:val="left"/>
      <w:pPr>
        <w:ind w:left="4213" w:hanging="368"/>
      </w:pPr>
      <w:rPr>
        <w:rFonts w:hint="default"/>
        <w:lang w:val="en-US" w:eastAsia="en-US" w:bidi="ar-SA"/>
      </w:rPr>
    </w:lvl>
    <w:lvl w:ilvl="8">
      <w:numFmt w:val="bullet"/>
      <w:lvlText w:val="•"/>
      <w:lvlJc w:val="left"/>
      <w:pPr>
        <w:ind w:left="4695" w:hanging="368"/>
      </w:pPr>
      <w:rPr>
        <w:rFonts w:hint="default"/>
        <w:lang w:val="en-US" w:eastAsia="en-US" w:bidi="ar-SA"/>
      </w:rPr>
    </w:lvl>
  </w:abstractNum>
  <w:abstractNum w:abstractNumId="82" w15:restartNumberingAfterBreak="0">
    <w:nsid w:val="4F6F2B31"/>
    <w:multiLevelType w:val="multilevel"/>
    <w:tmpl w:val="4F6F2B31"/>
    <w:lvl w:ilvl="0">
      <w:start w:val="1"/>
      <w:numFmt w:val="decimal"/>
      <w:lvlText w:val="4.%1"/>
      <w:lvlJc w:val="left"/>
      <w:pPr>
        <w:ind w:left="360" w:hanging="360"/>
      </w:pPr>
      <w:rPr>
        <w:rFonts w:hint="default"/>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3" w15:restartNumberingAfterBreak="0">
    <w:nsid w:val="4FAF2E3B"/>
    <w:multiLevelType w:val="multilevel"/>
    <w:tmpl w:val="4FAF2E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50E514FE"/>
    <w:multiLevelType w:val="multilevel"/>
    <w:tmpl w:val="50E514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5" w15:restartNumberingAfterBreak="0">
    <w:nsid w:val="54157F98"/>
    <w:multiLevelType w:val="multilevel"/>
    <w:tmpl w:val="54157F98"/>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6" w15:restartNumberingAfterBreak="0">
    <w:nsid w:val="572F7A7E"/>
    <w:multiLevelType w:val="multilevel"/>
    <w:tmpl w:val="19A65626"/>
    <w:lvl w:ilvl="0">
      <w:start w:val="1"/>
      <w:numFmt w:val="decimal"/>
      <w:lvlText w:val="%1"/>
      <w:lvlJc w:val="left"/>
      <w:pPr>
        <w:ind w:left="360" w:hanging="360"/>
      </w:pPr>
      <w:rPr>
        <w:rFonts w:eastAsia="SimSun" w:hint="default"/>
      </w:rPr>
    </w:lvl>
    <w:lvl w:ilvl="1">
      <w:start w:val="1"/>
      <w:numFmt w:val="decimal"/>
      <w:lvlText w:val="%1.%2"/>
      <w:lvlJc w:val="left"/>
      <w:pPr>
        <w:ind w:left="360" w:hanging="360"/>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87" w15:restartNumberingAfterBreak="0">
    <w:nsid w:val="582D02E1"/>
    <w:multiLevelType w:val="multilevel"/>
    <w:tmpl w:val="582D02E1"/>
    <w:lvl w:ilvl="0">
      <w:start w:val="1"/>
      <w:numFmt w:val="decimal"/>
      <w:lvlText w:val="3.%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8" w15:restartNumberingAfterBreak="0">
    <w:nsid w:val="59E97BE7"/>
    <w:multiLevelType w:val="multilevel"/>
    <w:tmpl w:val="59E97BE7"/>
    <w:lvl w:ilvl="0">
      <w:start w:val="1"/>
      <w:numFmt w:val="decimal"/>
      <w:lvlText w:val="%1."/>
      <w:lvlJc w:val="left"/>
      <w:pPr>
        <w:ind w:left="360" w:hanging="360"/>
      </w:pPr>
      <w:rPr>
        <w:rFonts w:ascii="Times New Roman" w:eastAsia="Calibri" w:hAnsi="Times New Roman" w:cs="Times New Roman" w:hint="default"/>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59F12AA9"/>
    <w:multiLevelType w:val="multilevel"/>
    <w:tmpl w:val="59F12AA9"/>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0" w15:restartNumberingAfterBreak="0">
    <w:nsid w:val="5A1234FD"/>
    <w:multiLevelType w:val="multilevel"/>
    <w:tmpl w:val="5A1234FD"/>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1" w15:restartNumberingAfterBreak="0">
    <w:nsid w:val="5F7C5FEE"/>
    <w:multiLevelType w:val="multilevel"/>
    <w:tmpl w:val="5F7C5FEE"/>
    <w:lvl w:ilvl="0">
      <w:start w:val="1"/>
      <w:numFmt w:val="decimal"/>
      <w:lvlText w:val="%1."/>
      <w:lvlJc w:val="left"/>
      <w:pPr>
        <w:ind w:left="360" w:hanging="360"/>
      </w:pPr>
      <w:rPr>
        <w:rFonts w:hint="default"/>
        <w:sz w:val="24"/>
      </w:rPr>
    </w:lvl>
    <w:lvl w:ilvl="1">
      <w:start w:val="1"/>
      <w:numFmt w:val="decimal"/>
      <w:isLgl/>
      <w:lvlText w:val="%1.%2"/>
      <w:lvlJc w:val="left"/>
      <w:pPr>
        <w:ind w:left="678" w:hanging="360"/>
      </w:pPr>
      <w:rPr>
        <w:rFonts w:hint="default"/>
      </w:rPr>
    </w:lvl>
    <w:lvl w:ilvl="2">
      <w:start w:val="1"/>
      <w:numFmt w:val="decimal"/>
      <w:isLgl/>
      <w:lvlText w:val="%1.%2.%3"/>
      <w:lvlJc w:val="left"/>
      <w:pPr>
        <w:ind w:left="1038" w:hanging="720"/>
      </w:pPr>
      <w:rPr>
        <w:rFonts w:hint="default"/>
      </w:rPr>
    </w:lvl>
    <w:lvl w:ilvl="3">
      <w:start w:val="1"/>
      <w:numFmt w:val="decimal"/>
      <w:isLgl/>
      <w:lvlText w:val="%1.%2.%3.%4"/>
      <w:lvlJc w:val="left"/>
      <w:pPr>
        <w:ind w:left="1038" w:hanging="720"/>
      </w:pPr>
      <w:rPr>
        <w:rFonts w:hint="default"/>
      </w:rPr>
    </w:lvl>
    <w:lvl w:ilvl="4">
      <w:start w:val="1"/>
      <w:numFmt w:val="decimal"/>
      <w:isLgl/>
      <w:lvlText w:val="%1.%2.%3.%4.%5"/>
      <w:lvlJc w:val="left"/>
      <w:pPr>
        <w:ind w:left="1398" w:hanging="1080"/>
      </w:pPr>
      <w:rPr>
        <w:rFonts w:hint="default"/>
      </w:rPr>
    </w:lvl>
    <w:lvl w:ilvl="5">
      <w:start w:val="1"/>
      <w:numFmt w:val="decimal"/>
      <w:isLgl/>
      <w:lvlText w:val="%1.%2.%3.%4.%5.%6"/>
      <w:lvlJc w:val="left"/>
      <w:pPr>
        <w:ind w:left="1398" w:hanging="1080"/>
      </w:pPr>
      <w:rPr>
        <w:rFonts w:hint="default"/>
      </w:rPr>
    </w:lvl>
    <w:lvl w:ilvl="6">
      <w:start w:val="1"/>
      <w:numFmt w:val="decimal"/>
      <w:isLgl/>
      <w:lvlText w:val="%1.%2.%3.%4.%5.%6.%7"/>
      <w:lvlJc w:val="left"/>
      <w:pPr>
        <w:ind w:left="1758" w:hanging="1440"/>
      </w:pPr>
      <w:rPr>
        <w:rFonts w:hint="default"/>
      </w:rPr>
    </w:lvl>
    <w:lvl w:ilvl="7">
      <w:start w:val="1"/>
      <w:numFmt w:val="decimal"/>
      <w:isLgl/>
      <w:lvlText w:val="%1.%2.%3.%4.%5.%6.%7.%8"/>
      <w:lvlJc w:val="left"/>
      <w:pPr>
        <w:ind w:left="1758" w:hanging="1440"/>
      </w:pPr>
      <w:rPr>
        <w:rFonts w:hint="default"/>
      </w:rPr>
    </w:lvl>
    <w:lvl w:ilvl="8">
      <w:start w:val="1"/>
      <w:numFmt w:val="decimal"/>
      <w:isLgl/>
      <w:lvlText w:val="%1.%2.%3.%4.%5.%6.%7.%8.%9"/>
      <w:lvlJc w:val="left"/>
      <w:pPr>
        <w:ind w:left="2118" w:hanging="1800"/>
      </w:pPr>
      <w:rPr>
        <w:rFonts w:hint="default"/>
      </w:rPr>
    </w:lvl>
  </w:abstractNum>
  <w:abstractNum w:abstractNumId="92" w15:restartNumberingAfterBreak="0">
    <w:nsid w:val="6206596A"/>
    <w:multiLevelType w:val="multilevel"/>
    <w:tmpl w:val="6206596A"/>
    <w:lvl w:ilvl="0">
      <w:start w:val="1"/>
      <w:numFmt w:val="decimal"/>
      <w:lvlText w:val="%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3" w15:restartNumberingAfterBreak="0">
    <w:nsid w:val="621F0C1A"/>
    <w:multiLevelType w:val="multilevel"/>
    <w:tmpl w:val="621F0C1A"/>
    <w:lvl w:ilvl="0">
      <w:start w:val="1"/>
      <w:numFmt w:val="decimal"/>
      <w:lvlText w:val="4.%1"/>
      <w:lvlJc w:val="left"/>
      <w:pPr>
        <w:ind w:left="360" w:hanging="360"/>
      </w:pPr>
      <w:rPr>
        <w:rFonts w:ascii="Times New Roman" w:hAnsi="Times New Roman" w:cs="Times New Roman" w:hint="default"/>
        <w:b w:val="0"/>
        <w:bCs/>
        <w:i w:val="0"/>
        <w:iCs/>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94" w15:restartNumberingAfterBreak="0">
    <w:nsid w:val="62DA7E57"/>
    <w:multiLevelType w:val="multilevel"/>
    <w:tmpl w:val="62DA7E57"/>
    <w:lvl w:ilvl="0">
      <w:start w:val="1"/>
      <w:numFmt w:val="decimal"/>
      <w:lvlText w:val="2.%1"/>
      <w:lvlJc w:val="left"/>
      <w:pPr>
        <w:ind w:left="360" w:hanging="360"/>
      </w:pPr>
      <w:rPr>
        <w:rFonts w:ascii="Times New Roman" w:hAnsi="Times New Roman" w:cs="Times New Roman" w:hint="default"/>
        <w:b w:val="0"/>
        <w:i w:val="0"/>
        <w:caps w:val="0"/>
        <w:color w:val="00000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95" w15:restartNumberingAfterBreak="0">
    <w:nsid w:val="62DF50B5"/>
    <w:multiLevelType w:val="multilevel"/>
    <w:tmpl w:val="62DF50B5"/>
    <w:lvl w:ilvl="0">
      <w:start w:val="1"/>
      <w:numFmt w:val="bullet"/>
      <w:lvlText w:val=""/>
      <w:lvlJc w:val="left"/>
      <w:pPr>
        <w:ind w:left="63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6" w15:restartNumberingAfterBreak="0">
    <w:nsid w:val="63951808"/>
    <w:multiLevelType w:val="multilevel"/>
    <w:tmpl w:val="6395180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7" w15:restartNumberingAfterBreak="0">
    <w:nsid w:val="63AE531B"/>
    <w:multiLevelType w:val="multilevel"/>
    <w:tmpl w:val="63AE531B"/>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8" w15:restartNumberingAfterBreak="0">
    <w:nsid w:val="650669DC"/>
    <w:multiLevelType w:val="multilevel"/>
    <w:tmpl w:val="650669DC"/>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9" w15:restartNumberingAfterBreak="0">
    <w:nsid w:val="69202CAC"/>
    <w:multiLevelType w:val="multilevel"/>
    <w:tmpl w:val="69202C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6A1903C1"/>
    <w:multiLevelType w:val="multilevel"/>
    <w:tmpl w:val="6A1903C1"/>
    <w:lvl w:ilvl="0">
      <w:start w:val="1"/>
      <w:numFmt w:val="decimal"/>
      <w:lvlText w:val="3.%1"/>
      <w:lvlJc w:val="left"/>
      <w:pPr>
        <w:ind w:left="360" w:hanging="360"/>
      </w:pPr>
      <w:rPr>
        <w:rFonts w:hint="default"/>
        <w:b w:val="0"/>
        <w:bCs/>
        <w:i w:val="0"/>
        <w:i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1" w15:restartNumberingAfterBreak="0">
    <w:nsid w:val="6FF717CA"/>
    <w:multiLevelType w:val="multilevel"/>
    <w:tmpl w:val="6FF717CA"/>
    <w:lvl w:ilvl="0">
      <w:start w:val="1"/>
      <w:numFmt w:val="bullet"/>
      <w:pStyle w:val="Content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70006CB6"/>
    <w:multiLevelType w:val="multilevel"/>
    <w:tmpl w:val="70006CB6"/>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3" w15:restartNumberingAfterBreak="0">
    <w:nsid w:val="702B65C0"/>
    <w:multiLevelType w:val="multilevel"/>
    <w:tmpl w:val="702B65C0"/>
    <w:lvl w:ilvl="0">
      <w:start w:val="1"/>
      <w:numFmt w:val="decimal"/>
      <w:lvlText w:val="%1"/>
      <w:lvlJc w:val="left"/>
      <w:pPr>
        <w:ind w:left="360" w:hanging="360"/>
      </w:pPr>
      <w:rPr>
        <w:rFonts w:hint="default"/>
      </w:rPr>
    </w:lvl>
    <w:lvl w:ilvl="1">
      <w:start w:val="1"/>
      <w:numFmt w:val="bullet"/>
      <w:lvlText w:val=""/>
      <w:lvlJc w:val="left"/>
      <w:pPr>
        <w:ind w:left="81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70BE66F6"/>
    <w:multiLevelType w:val="multilevel"/>
    <w:tmpl w:val="8F1A4D58"/>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05" w15:restartNumberingAfterBreak="0">
    <w:nsid w:val="72600B2D"/>
    <w:multiLevelType w:val="multilevel"/>
    <w:tmpl w:val="72600B2D"/>
    <w:lvl w:ilvl="0">
      <w:start w:val="1"/>
      <w:numFmt w:val="decimal"/>
      <w:isLgl/>
      <w:lvlText w:val="1.%1"/>
      <w:lvlJc w:val="left"/>
      <w:pPr>
        <w:ind w:left="360" w:hanging="360"/>
      </w:pPr>
      <w:rPr>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6" w15:restartNumberingAfterBreak="0">
    <w:nsid w:val="73CF22AE"/>
    <w:multiLevelType w:val="multilevel"/>
    <w:tmpl w:val="12D4AA4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2"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7" w15:restartNumberingAfterBreak="0">
    <w:nsid w:val="758B2132"/>
    <w:multiLevelType w:val="multilevel"/>
    <w:tmpl w:val="758B21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76F4517A"/>
    <w:multiLevelType w:val="hybridMultilevel"/>
    <w:tmpl w:val="04D4B1E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9" w15:restartNumberingAfterBreak="0">
    <w:nsid w:val="77FD7FC2"/>
    <w:multiLevelType w:val="multilevel"/>
    <w:tmpl w:val="172C3C4E"/>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180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288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396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110" w15:restartNumberingAfterBreak="0">
    <w:nsid w:val="79BD278F"/>
    <w:multiLevelType w:val="multilevel"/>
    <w:tmpl w:val="79BD278F"/>
    <w:lvl w:ilvl="0">
      <w:start w:val="1"/>
      <w:numFmt w:val="decimal"/>
      <w:lvlText w:val="5.%1"/>
      <w:lvlJc w:val="left"/>
      <w:pPr>
        <w:ind w:left="360" w:hanging="360"/>
      </w:pPr>
      <w:rPr>
        <w:rFonts w:hint="default"/>
        <w:b w:val="0"/>
        <w:bCs w:val="0"/>
        <w:i w:val="0"/>
        <w:iCs/>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1" w15:restartNumberingAfterBreak="0">
    <w:nsid w:val="79ED41D0"/>
    <w:multiLevelType w:val="multilevel"/>
    <w:tmpl w:val="79ED41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2" w15:restartNumberingAfterBreak="0">
    <w:nsid w:val="7C411F17"/>
    <w:multiLevelType w:val="multilevel"/>
    <w:tmpl w:val="7C411F17"/>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3" w15:restartNumberingAfterBreak="0">
    <w:nsid w:val="7CB16C9B"/>
    <w:multiLevelType w:val="multilevel"/>
    <w:tmpl w:val="7CB16C9B"/>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4" w15:restartNumberingAfterBreak="0">
    <w:nsid w:val="7D6B4CA6"/>
    <w:multiLevelType w:val="multilevel"/>
    <w:tmpl w:val="7D6B4CA6"/>
    <w:lvl w:ilvl="0">
      <w:start w:val="1"/>
      <w:numFmt w:val="decimal"/>
      <w:lvlText w:val="4.%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5" w15:restartNumberingAfterBreak="0">
    <w:nsid w:val="7E706BEF"/>
    <w:multiLevelType w:val="multilevel"/>
    <w:tmpl w:val="7E706B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7F5A6235"/>
    <w:multiLevelType w:val="multilevel"/>
    <w:tmpl w:val="7F5A6235"/>
    <w:lvl w:ilvl="0">
      <w:start w:val="1"/>
      <w:numFmt w:val="decimal"/>
      <w:lvlText w:val="6.%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17" w15:restartNumberingAfterBreak="0">
    <w:nsid w:val="7FCE483C"/>
    <w:multiLevelType w:val="multilevel"/>
    <w:tmpl w:val="7FCE483C"/>
    <w:lvl w:ilvl="0">
      <w:start w:val="1"/>
      <w:numFmt w:val="decimal"/>
      <w:lvlText w:val="4.%1"/>
      <w:lvlJc w:val="left"/>
      <w:pPr>
        <w:ind w:left="360" w:hanging="360"/>
      </w:pPr>
      <w:rPr>
        <w:rFonts w:hint="default"/>
        <w:b w:val="0"/>
        <w:bCs/>
        <w:i w:val="0"/>
        <w:iCs/>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52840969">
    <w:abstractNumId w:val="80"/>
  </w:num>
  <w:num w:numId="2" w16cid:durableId="1361934468">
    <w:abstractNumId w:val="101"/>
  </w:num>
  <w:num w:numId="3" w16cid:durableId="2057773427">
    <w:abstractNumId w:val="103"/>
  </w:num>
  <w:num w:numId="4" w16cid:durableId="1639265017">
    <w:abstractNumId w:val="59"/>
  </w:num>
  <w:num w:numId="5" w16cid:durableId="214514353">
    <w:abstractNumId w:val="102"/>
  </w:num>
  <w:num w:numId="6" w16cid:durableId="40062909">
    <w:abstractNumId w:val="79"/>
  </w:num>
  <w:num w:numId="7" w16cid:durableId="159583454">
    <w:abstractNumId w:val="88"/>
  </w:num>
  <w:num w:numId="8" w16cid:durableId="936909698">
    <w:abstractNumId w:val="98"/>
  </w:num>
  <w:num w:numId="9" w16cid:durableId="583074176">
    <w:abstractNumId w:val="89"/>
  </w:num>
  <w:num w:numId="10" w16cid:durableId="1492018696">
    <w:abstractNumId w:val="32"/>
  </w:num>
  <w:num w:numId="11" w16cid:durableId="403458828">
    <w:abstractNumId w:val="45"/>
  </w:num>
  <w:num w:numId="12" w16cid:durableId="1213930543">
    <w:abstractNumId w:val="99"/>
  </w:num>
  <w:num w:numId="13" w16cid:durableId="1678574597">
    <w:abstractNumId w:val="107"/>
  </w:num>
  <w:num w:numId="14" w16cid:durableId="500002771">
    <w:abstractNumId w:val="83"/>
  </w:num>
  <w:num w:numId="15" w16cid:durableId="1126971421">
    <w:abstractNumId w:val="36"/>
  </w:num>
  <w:num w:numId="16" w16cid:durableId="1583684723">
    <w:abstractNumId w:val="84"/>
  </w:num>
  <w:num w:numId="17" w16cid:durableId="1026447171">
    <w:abstractNumId w:val="21"/>
  </w:num>
  <w:num w:numId="18" w16cid:durableId="127305403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4690282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2656626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2087209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518707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9644073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0761061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96313434">
    <w:abstractNumId w:val="70"/>
  </w:num>
  <w:num w:numId="26" w16cid:durableId="1122453610">
    <w:abstractNumId w:val="40"/>
  </w:num>
  <w:num w:numId="27" w16cid:durableId="1918856411">
    <w:abstractNumId w:val="33"/>
  </w:num>
  <w:num w:numId="28" w16cid:durableId="614018675">
    <w:abstractNumId w:val="72"/>
  </w:num>
  <w:num w:numId="29" w16cid:durableId="908151029">
    <w:abstractNumId w:val="60"/>
  </w:num>
  <w:num w:numId="30" w16cid:durableId="1547717173">
    <w:abstractNumId w:val="68"/>
  </w:num>
  <w:num w:numId="31" w16cid:durableId="1899320930">
    <w:abstractNumId w:val="3"/>
  </w:num>
  <w:num w:numId="32" w16cid:durableId="1496535488">
    <w:abstractNumId w:val="1"/>
  </w:num>
  <w:num w:numId="33" w16cid:durableId="508064522">
    <w:abstractNumId w:val="11"/>
  </w:num>
  <w:num w:numId="34" w16cid:durableId="1314410257">
    <w:abstractNumId w:val="9"/>
  </w:num>
  <w:num w:numId="35" w16cid:durableId="1967933223">
    <w:abstractNumId w:val="10"/>
  </w:num>
  <w:num w:numId="36" w16cid:durableId="734279559">
    <w:abstractNumId w:val="12"/>
  </w:num>
  <w:num w:numId="37" w16cid:durableId="1036275805">
    <w:abstractNumId w:val="6"/>
  </w:num>
  <w:num w:numId="38" w16cid:durableId="966544380">
    <w:abstractNumId w:val="14"/>
  </w:num>
  <w:num w:numId="39" w16cid:durableId="2001424156">
    <w:abstractNumId w:val="13"/>
  </w:num>
  <w:num w:numId="40" w16cid:durableId="974679042">
    <w:abstractNumId w:val="2"/>
  </w:num>
  <w:num w:numId="41" w16cid:durableId="1801680580">
    <w:abstractNumId w:val="4"/>
  </w:num>
  <w:num w:numId="42" w16cid:durableId="1732386013">
    <w:abstractNumId w:val="0"/>
  </w:num>
  <w:num w:numId="43" w16cid:durableId="52580804">
    <w:abstractNumId w:val="77"/>
  </w:num>
  <w:num w:numId="44" w16cid:durableId="724598584">
    <w:abstractNumId w:val="48"/>
  </w:num>
  <w:num w:numId="45" w16cid:durableId="1794059331">
    <w:abstractNumId w:val="20"/>
  </w:num>
  <w:num w:numId="46" w16cid:durableId="814638704">
    <w:abstractNumId w:val="113"/>
  </w:num>
  <w:num w:numId="47" w16cid:durableId="1860580110">
    <w:abstractNumId w:val="87"/>
  </w:num>
  <w:num w:numId="48" w16cid:durableId="760833377">
    <w:abstractNumId w:val="117"/>
  </w:num>
  <w:num w:numId="49" w16cid:durableId="619997286">
    <w:abstractNumId w:val="38"/>
  </w:num>
  <w:num w:numId="50" w16cid:durableId="1203983142">
    <w:abstractNumId w:val="25"/>
  </w:num>
  <w:num w:numId="51" w16cid:durableId="675502062">
    <w:abstractNumId w:val="24"/>
  </w:num>
  <w:num w:numId="52" w16cid:durableId="894850536">
    <w:abstractNumId w:val="37"/>
  </w:num>
  <w:num w:numId="53" w16cid:durableId="1296256866">
    <w:abstractNumId w:val="23"/>
  </w:num>
  <w:num w:numId="54" w16cid:durableId="537086402">
    <w:abstractNumId w:val="75"/>
  </w:num>
  <w:num w:numId="55" w16cid:durableId="432626289">
    <w:abstractNumId w:val="92"/>
  </w:num>
  <w:num w:numId="56" w16cid:durableId="1607928575">
    <w:abstractNumId w:val="105"/>
  </w:num>
  <w:num w:numId="57" w16cid:durableId="1076813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3609345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432512220">
    <w:abstractNumId w:val="114"/>
  </w:num>
  <w:num w:numId="60" w16cid:durableId="2115322201">
    <w:abstractNumId w:val="110"/>
  </w:num>
  <w:num w:numId="61" w16cid:durableId="307784318">
    <w:abstractNumId w:val="30"/>
  </w:num>
  <w:num w:numId="62" w16cid:durableId="147403902">
    <w:abstractNumId w:val="112"/>
  </w:num>
  <w:num w:numId="63" w16cid:durableId="425660653">
    <w:abstractNumId w:val="96"/>
  </w:num>
  <w:num w:numId="64" w16cid:durableId="2009670077">
    <w:abstractNumId w:val="41"/>
  </w:num>
  <w:num w:numId="65" w16cid:durableId="1386756016">
    <w:abstractNumId w:val="57"/>
  </w:num>
  <w:num w:numId="66" w16cid:durableId="943920317">
    <w:abstractNumId w:val="5"/>
  </w:num>
  <w:num w:numId="67" w16cid:durableId="893348479">
    <w:abstractNumId w:val="39"/>
  </w:num>
  <w:num w:numId="68" w16cid:durableId="1566602967">
    <w:abstractNumId w:val="34"/>
  </w:num>
  <w:num w:numId="69" w16cid:durableId="873619831">
    <w:abstractNumId w:val="82"/>
  </w:num>
  <w:num w:numId="70" w16cid:durableId="2008482747">
    <w:abstractNumId w:val="27"/>
  </w:num>
  <w:num w:numId="71" w16cid:durableId="1440023874">
    <w:abstractNumId w:val="76"/>
  </w:num>
  <w:num w:numId="72" w16cid:durableId="555624817">
    <w:abstractNumId w:val="49"/>
  </w:num>
  <w:num w:numId="73" w16cid:durableId="203520250">
    <w:abstractNumId w:val="52"/>
  </w:num>
  <w:num w:numId="74" w16cid:durableId="295335644">
    <w:abstractNumId w:val="61"/>
  </w:num>
  <w:num w:numId="75" w16cid:durableId="1171141511">
    <w:abstractNumId w:val="111"/>
  </w:num>
  <w:num w:numId="76" w16cid:durableId="559099743">
    <w:abstractNumId w:val="69"/>
  </w:num>
  <w:num w:numId="77" w16cid:durableId="267934271">
    <w:abstractNumId w:val="51"/>
  </w:num>
  <w:num w:numId="78" w16cid:durableId="1368094457">
    <w:abstractNumId w:val="64"/>
  </w:num>
  <w:num w:numId="79" w16cid:durableId="587466368">
    <w:abstractNumId w:val="16"/>
  </w:num>
  <w:num w:numId="80" w16cid:durableId="1269584336">
    <w:abstractNumId w:val="7"/>
  </w:num>
  <w:num w:numId="81" w16cid:durableId="1328704843">
    <w:abstractNumId w:val="17"/>
  </w:num>
  <w:num w:numId="82" w16cid:durableId="337193509">
    <w:abstractNumId w:val="15"/>
  </w:num>
  <w:num w:numId="83" w16cid:durableId="806627231">
    <w:abstractNumId w:val="18"/>
  </w:num>
  <w:num w:numId="84" w16cid:durableId="440610113">
    <w:abstractNumId w:val="8"/>
  </w:num>
  <w:num w:numId="85" w16cid:durableId="1504470117">
    <w:abstractNumId w:val="91"/>
  </w:num>
  <w:num w:numId="86" w16cid:durableId="970407567">
    <w:abstractNumId w:val="56"/>
  </w:num>
  <w:num w:numId="87" w16cid:durableId="2116554602">
    <w:abstractNumId w:val="90"/>
  </w:num>
  <w:num w:numId="88" w16cid:durableId="1013606808">
    <w:abstractNumId w:val="100"/>
  </w:num>
  <w:num w:numId="89" w16cid:durableId="76366913">
    <w:abstractNumId w:val="43"/>
  </w:num>
  <w:num w:numId="90" w16cid:durableId="147988818">
    <w:abstractNumId w:val="31"/>
  </w:num>
  <w:num w:numId="91" w16cid:durableId="1858156858">
    <w:abstractNumId w:val="46"/>
  </w:num>
  <w:num w:numId="92" w16cid:durableId="1885216624">
    <w:abstractNumId w:val="35"/>
  </w:num>
  <w:num w:numId="93" w16cid:durableId="507184034">
    <w:abstractNumId w:val="65"/>
  </w:num>
  <w:num w:numId="94" w16cid:durableId="102843964">
    <w:abstractNumId w:val="54"/>
  </w:num>
  <w:num w:numId="95" w16cid:durableId="1596402537">
    <w:abstractNumId w:val="55"/>
  </w:num>
  <w:num w:numId="96" w16cid:durableId="1183397110">
    <w:abstractNumId w:val="74"/>
  </w:num>
  <w:num w:numId="97" w16cid:durableId="1513490335">
    <w:abstractNumId w:val="95"/>
  </w:num>
  <w:num w:numId="98" w16cid:durableId="1086880199">
    <w:abstractNumId w:val="97"/>
  </w:num>
  <w:num w:numId="99" w16cid:durableId="1116946186">
    <w:abstractNumId w:val="85"/>
  </w:num>
  <w:num w:numId="100" w16cid:durableId="204491021">
    <w:abstractNumId w:val="73"/>
  </w:num>
  <w:num w:numId="101" w16cid:durableId="992560937">
    <w:abstractNumId w:val="26"/>
  </w:num>
  <w:num w:numId="102" w16cid:durableId="841166069">
    <w:abstractNumId w:val="50"/>
  </w:num>
  <w:num w:numId="103" w16cid:durableId="1639535369">
    <w:abstractNumId w:val="115"/>
  </w:num>
  <w:num w:numId="104" w16cid:durableId="952857706">
    <w:abstractNumId w:val="29"/>
  </w:num>
  <w:num w:numId="105" w16cid:durableId="1154570728">
    <w:abstractNumId w:val="66"/>
  </w:num>
  <w:num w:numId="106" w16cid:durableId="95841734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476460033">
    <w:abstractNumId w:val="10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184436207">
    <w:abstractNumId w:val="7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173493141">
    <w:abstractNumId w:val="67"/>
  </w:num>
  <w:num w:numId="110" w16cid:durableId="1458722337">
    <w:abstractNumId w:val="81"/>
  </w:num>
  <w:num w:numId="111" w16cid:durableId="1330913677">
    <w:abstractNumId w:val="44"/>
  </w:num>
  <w:num w:numId="112" w16cid:durableId="1672023022">
    <w:abstractNumId w:val="47"/>
  </w:num>
  <w:num w:numId="113" w16cid:durableId="1914848800">
    <w:abstractNumId w:val="28"/>
  </w:num>
  <w:num w:numId="114" w16cid:durableId="1407266864">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072434484">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452403394">
    <w:abstractNumId w:val="86"/>
  </w:num>
  <w:num w:numId="117" w16cid:durableId="184708473">
    <w:abstractNumId w:val="42"/>
  </w:num>
  <w:num w:numId="118" w16cid:durableId="942225048">
    <w:abstractNumId w:val="108"/>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BC"/>
    <w:rsid w:val="0000503A"/>
    <w:rsid w:val="00015C3C"/>
    <w:rsid w:val="00015CDE"/>
    <w:rsid w:val="000209BA"/>
    <w:rsid w:val="00030E59"/>
    <w:rsid w:val="00036D95"/>
    <w:rsid w:val="000415F2"/>
    <w:rsid w:val="00044DF4"/>
    <w:rsid w:val="00050F66"/>
    <w:rsid w:val="0005350C"/>
    <w:rsid w:val="00057C54"/>
    <w:rsid w:val="00060CCA"/>
    <w:rsid w:val="000657F0"/>
    <w:rsid w:val="000677AE"/>
    <w:rsid w:val="00071531"/>
    <w:rsid w:val="000762AF"/>
    <w:rsid w:val="0008540F"/>
    <w:rsid w:val="0009350A"/>
    <w:rsid w:val="000950CF"/>
    <w:rsid w:val="00096B93"/>
    <w:rsid w:val="000972EE"/>
    <w:rsid w:val="00097B10"/>
    <w:rsid w:val="000B4B0C"/>
    <w:rsid w:val="000B4DB3"/>
    <w:rsid w:val="000C1926"/>
    <w:rsid w:val="000C65EE"/>
    <w:rsid w:val="000E383F"/>
    <w:rsid w:val="000E6494"/>
    <w:rsid w:val="001116E9"/>
    <w:rsid w:val="00113750"/>
    <w:rsid w:val="001224DA"/>
    <w:rsid w:val="00122601"/>
    <w:rsid w:val="00132F3C"/>
    <w:rsid w:val="00137C6E"/>
    <w:rsid w:val="00141EC2"/>
    <w:rsid w:val="00151468"/>
    <w:rsid w:val="00154E10"/>
    <w:rsid w:val="00155E0A"/>
    <w:rsid w:val="00157A25"/>
    <w:rsid w:val="00174413"/>
    <w:rsid w:val="00180E8E"/>
    <w:rsid w:val="001952D3"/>
    <w:rsid w:val="001B1B37"/>
    <w:rsid w:val="001B27ED"/>
    <w:rsid w:val="001C13B2"/>
    <w:rsid w:val="001E347F"/>
    <w:rsid w:val="001E521B"/>
    <w:rsid w:val="001E635A"/>
    <w:rsid w:val="001F5FD1"/>
    <w:rsid w:val="00217D6A"/>
    <w:rsid w:val="002245C2"/>
    <w:rsid w:val="00232695"/>
    <w:rsid w:val="002360EF"/>
    <w:rsid w:val="0024380D"/>
    <w:rsid w:val="00250963"/>
    <w:rsid w:val="00265213"/>
    <w:rsid w:val="00266FF2"/>
    <w:rsid w:val="00270A24"/>
    <w:rsid w:val="0027206A"/>
    <w:rsid w:val="002879B7"/>
    <w:rsid w:val="00295F1F"/>
    <w:rsid w:val="002B001E"/>
    <w:rsid w:val="002E25BA"/>
    <w:rsid w:val="002E5B7F"/>
    <w:rsid w:val="002F154B"/>
    <w:rsid w:val="002F7410"/>
    <w:rsid w:val="002F7E0E"/>
    <w:rsid w:val="00315492"/>
    <w:rsid w:val="003306DF"/>
    <w:rsid w:val="003402F3"/>
    <w:rsid w:val="003446F6"/>
    <w:rsid w:val="00346F6A"/>
    <w:rsid w:val="00370FC9"/>
    <w:rsid w:val="00371C55"/>
    <w:rsid w:val="0037738D"/>
    <w:rsid w:val="00394AE2"/>
    <w:rsid w:val="003A4432"/>
    <w:rsid w:val="003B51FA"/>
    <w:rsid w:val="003C0D43"/>
    <w:rsid w:val="003C3CD7"/>
    <w:rsid w:val="003E4082"/>
    <w:rsid w:val="004064C9"/>
    <w:rsid w:val="00414C2B"/>
    <w:rsid w:val="0043090D"/>
    <w:rsid w:val="0043192A"/>
    <w:rsid w:val="00433B5D"/>
    <w:rsid w:val="00442304"/>
    <w:rsid w:val="00450FB3"/>
    <w:rsid w:val="004558DB"/>
    <w:rsid w:val="00467D01"/>
    <w:rsid w:val="00475475"/>
    <w:rsid w:val="00477027"/>
    <w:rsid w:val="0048566E"/>
    <w:rsid w:val="0049023B"/>
    <w:rsid w:val="00495DDF"/>
    <w:rsid w:val="004A393B"/>
    <w:rsid w:val="004B2C20"/>
    <w:rsid w:val="004B459B"/>
    <w:rsid w:val="004C32AA"/>
    <w:rsid w:val="004D2722"/>
    <w:rsid w:val="004D5E72"/>
    <w:rsid w:val="004F3EEF"/>
    <w:rsid w:val="004F469D"/>
    <w:rsid w:val="005024B1"/>
    <w:rsid w:val="00506849"/>
    <w:rsid w:val="00541101"/>
    <w:rsid w:val="00565A37"/>
    <w:rsid w:val="0057411E"/>
    <w:rsid w:val="0058477C"/>
    <w:rsid w:val="00595D44"/>
    <w:rsid w:val="005C37A9"/>
    <w:rsid w:val="005C3ECE"/>
    <w:rsid w:val="005C575B"/>
    <w:rsid w:val="005D5B8B"/>
    <w:rsid w:val="005D7983"/>
    <w:rsid w:val="005E3178"/>
    <w:rsid w:val="005E58C4"/>
    <w:rsid w:val="005F4743"/>
    <w:rsid w:val="00611AB2"/>
    <w:rsid w:val="006172D9"/>
    <w:rsid w:val="006319CA"/>
    <w:rsid w:val="00631BAC"/>
    <w:rsid w:val="00635DB9"/>
    <w:rsid w:val="00640457"/>
    <w:rsid w:val="00646FE9"/>
    <w:rsid w:val="00647D11"/>
    <w:rsid w:val="006557D6"/>
    <w:rsid w:val="00655A91"/>
    <w:rsid w:val="00660104"/>
    <w:rsid w:val="006638D1"/>
    <w:rsid w:val="006662F0"/>
    <w:rsid w:val="0066786D"/>
    <w:rsid w:val="00673E66"/>
    <w:rsid w:val="00694348"/>
    <w:rsid w:val="0069784E"/>
    <w:rsid w:val="006C175F"/>
    <w:rsid w:val="006C465F"/>
    <w:rsid w:val="006D6F3B"/>
    <w:rsid w:val="006E13C4"/>
    <w:rsid w:val="006E1594"/>
    <w:rsid w:val="006F70C7"/>
    <w:rsid w:val="00710FB0"/>
    <w:rsid w:val="00716FF7"/>
    <w:rsid w:val="007228A9"/>
    <w:rsid w:val="00730D3F"/>
    <w:rsid w:val="00733706"/>
    <w:rsid w:val="00736028"/>
    <w:rsid w:val="007521F3"/>
    <w:rsid w:val="00760099"/>
    <w:rsid w:val="00765820"/>
    <w:rsid w:val="007679A0"/>
    <w:rsid w:val="00770216"/>
    <w:rsid w:val="00774155"/>
    <w:rsid w:val="0078777D"/>
    <w:rsid w:val="0079140C"/>
    <w:rsid w:val="007A19D0"/>
    <w:rsid w:val="007A70E7"/>
    <w:rsid w:val="007B2395"/>
    <w:rsid w:val="007C2604"/>
    <w:rsid w:val="007D15ED"/>
    <w:rsid w:val="007D22B4"/>
    <w:rsid w:val="00800AE3"/>
    <w:rsid w:val="0080147A"/>
    <w:rsid w:val="00843628"/>
    <w:rsid w:val="00852881"/>
    <w:rsid w:val="0085686C"/>
    <w:rsid w:val="00856EDE"/>
    <w:rsid w:val="00862198"/>
    <w:rsid w:val="00870061"/>
    <w:rsid w:val="00872604"/>
    <w:rsid w:val="00874738"/>
    <w:rsid w:val="00887CFE"/>
    <w:rsid w:val="00896C6C"/>
    <w:rsid w:val="00897D64"/>
    <w:rsid w:val="008A482C"/>
    <w:rsid w:val="008B3D16"/>
    <w:rsid w:val="008C247F"/>
    <w:rsid w:val="008C2FBF"/>
    <w:rsid w:val="008C6579"/>
    <w:rsid w:val="008C7D22"/>
    <w:rsid w:val="008D0178"/>
    <w:rsid w:val="008D3CFC"/>
    <w:rsid w:val="008E1D52"/>
    <w:rsid w:val="0092081C"/>
    <w:rsid w:val="00926FDE"/>
    <w:rsid w:val="00927275"/>
    <w:rsid w:val="00935877"/>
    <w:rsid w:val="00935D0F"/>
    <w:rsid w:val="00951BA0"/>
    <w:rsid w:val="0096382F"/>
    <w:rsid w:val="00981158"/>
    <w:rsid w:val="00981BF8"/>
    <w:rsid w:val="00984EAE"/>
    <w:rsid w:val="009903F0"/>
    <w:rsid w:val="00993BD1"/>
    <w:rsid w:val="009A5815"/>
    <w:rsid w:val="009B395E"/>
    <w:rsid w:val="009B5272"/>
    <w:rsid w:val="009C30A2"/>
    <w:rsid w:val="009C669B"/>
    <w:rsid w:val="009D2ABA"/>
    <w:rsid w:val="009E05B0"/>
    <w:rsid w:val="009E513C"/>
    <w:rsid w:val="009E57D5"/>
    <w:rsid w:val="00A070E5"/>
    <w:rsid w:val="00A07F23"/>
    <w:rsid w:val="00A1052C"/>
    <w:rsid w:val="00A1323F"/>
    <w:rsid w:val="00A24479"/>
    <w:rsid w:val="00A44BF8"/>
    <w:rsid w:val="00A458E0"/>
    <w:rsid w:val="00A63541"/>
    <w:rsid w:val="00A75C6B"/>
    <w:rsid w:val="00A77AF7"/>
    <w:rsid w:val="00A84206"/>
    <w:rsid w:val="00A843D4"/>
    <w:rsid w:val="00AB76F6"/>
    <w:rsid w:val="00AD03DD"/>
    <w:rsid w:val="00AD2512"/>
    <w:rsid w:val="00AE2EEF"/>
    <w:rsid w:val="00AE3700"/>
    <w:rsid w:val="00AE3F7D"/>
    <w:rsid w:val="00B0015F"/>
    <w:rsid w:val="00B11CB9"/>
    <w:rsid w:val="00B132E6"/>
    <w:rsid w:val="00B13C5F"/>
    <w:rsid w:val="00B1400A"/>
    <w:rsid w:val="00B27138"/>
    <w:rsid w:val="00B41CBB"/>
    <w:rsid w:val="00B43DAE"/>
    <w:rsid w:val="00B44DCC"/>
    <w:rsid w:val="00B45019"/>
    <w:rsid w:val="00B45F71"/>
    <w:rsid w:val="00B5490B"/>
    <w:rsid w:val="00B57179"/>
    <w:rsid w:val="00B5796B"/>
    <w:rsid w:val="00B70A2A"/>
    <w:rsid w:val="00B76ADF"/>
    <w:rsid w:val="00B85023"/>
    <w:rsid w:val="00B851FA"/>
    <w:rsid w:val="00B90BC9"/>
    <w:rsid w:val="00BA5937"/>
    <w:rsid w:val="00BD2C85"/>
    <w:rsid w:val="00BD721E"/>
    <w:rsid w:val="00BD76C0"/>
    <w:rsid w:val="00C04418"/>
    <w:rsid w:val="00C049B4"/>
    <w:rsid w:val="00C077D9"/>
    <w:rsid w:val="00C10E37"/>
    <w:rsid w:val="00C16A9F"/>
    <w:rsid w:val="00C3702F"/>
    <w:rsid w:val="00C4444D"/>
    <w:rsid w:val="00C45431"/>
    <w:rsid w:val="00C53F0D"/>
    <w:rsid w:val="00C64888"/>
    <w:rsid w:val="00C70410"/>
    <w:rsid w:val="00C7064B"/>
    <w:rsid w:val="00C86E79"/>
    <w:rsid w:val="00C940A8"/>
    <w:rsid w:val="00CA47F1"/>
    <w:rsid w:val="00CB018C"/>
    <w:rsid w:val="00CB4B25"/>
    <w:rsid w:val="00CC3A31"/>
    <w:rsid w:val="00CC3F51"/>
    <w:rsid w:val="00CD1142"/>
    <w:rsid w:val="00CD3C33"/>
    <w:rsid w:val="00CE3F66"/>
    <w:rsid w:val="00CE73CF"/>
    <w:rsid w:val="00CF40F8"/>
    <w:rsid w:val="00CF6DD3"/>
    <w:rsid w:val="00D02A22"/>
    <w:rsid w:val="00D04F38"/>
    <w:rsid w:val="00D12920"/>
    <w:rsid w:val="00D539B4"/>
    <w:rsid w:val="00D5446E"/>
    <w:rsid w:val="00D60BC0"/>
    <w:rsid w:val="00D60DB0"/>
    <w:rsid w:val="00D61D1E"/>
    <w:rsid w:val="00D63FAF"/>
    <w:rsid w:val="00D704CA"/>
    <w:rsid w:val="00D711D9"/>
    <w:rsid w:val="00D71284"/>
    <w:rsid w:val="00D77361"/>
    <w:rsid w:val="00D83C35"/>
    <w:rsid w:val="00D95705"/>
    <w:rsid w:val="00D965D3"/>
    <w:rsid w:val="00DA6001"/>
    <w:rsid w:val="00DB61FA"/>
    <w:rsid w:val="00DC4856"/>
    <w:rsid w:val="00DC6C31"/>
    <w:rsid w:val="00DC7A61"/>
    <w:rsid w:val="00DD0938"/>
    <w:rsid w:val="00DD4DFE"/>
    <w:rsid w:val="00DE0D50"/>
    <w:rsid w:val="00DE3F4A"/>
    <w:rsid w:val="00DF0F7C"/>
    <w:rsid w:val="00E11F0F"/>
    <w:rsid w:val="00E14926"/>
    <w:rsid w:val="00E24A3C"/>
    <w:rsid w:val="00E34814"/>
    <w:rsid w:val="00E442F0"/>
    <w:rsid w:val="00E5748B"/>
    <w:rsid w:val="00E7774D"/>
    <w:rsid w:val="00E80424"/>
    <w:rsid w:val="00EB4859"/>
    <w:rsid w:val="00EB48FD"/>
    <w:rsid w:val="00EC5D71"/>
    <w:rsid w:val="00ED3B8B"/>
    <w:rsid w:val="00EE2C39"/>
    <w:rsid w:val="00F61727"/>
    <w:rsid w:val="00F71143"/>
    <w:rsid w:val="00F94AC6"/>
    <w:rsid w:val="00FA14E7"/>
    <w:rsid w:val="00FA15D0"/>
    <w:rsid w:val="00FC51FC"/>
    <w:rsid w:val="00FD33BC"/>
    <w:rsid w:val="00FE2E32"/>
    <w:rsid w:val="00FF35E8"/>
    <w:rsid w:val="00FF553A"/>
    <w:rsid w:val="074C2E2F"/>
    <w:rsid w:val="1C51712B"/>
    <w:rsid w:val="478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E2576"/>
  <w15:docId w15:val="{711A6E7D-5588-481B-9998-39A57579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color w:val="000000"/>
      <w:kern w:val="28"/>
      <w:sz w:val="24"/>
    </w:rPr>
  </w:style>
  <w:style w:type="paragraph" w:styleId="Heading1">
    <w:name w:val="heading 1"/>
    <w:basedOn w:val="Normal"/>
    <w:next w:val="Normal"/>
    <w:link w:val="Heading1Char"/>
    <w:autoRedefine/>
    <w:uiPriority w:val="9"/>
    <w:qFormat/>
    <w:rsid w:val="00BD2C85"/>
    <w:pPr>
      <w:keepNext/>
      <w:keepLines/>
      <w:tabs>
        <w:tab w:val="left" w:pos="3444"/>
        <w:tab w:val="center" w:pos="4414"/>
      </w:tabs>
      <w:spacing w:after="0" w:line="276" w:lineRule="auto"/>
      <w:ind w:left="180" w:hanging="90"/>
      <w:jc w:val="center"/>
      <w:outlineLvl w:val="0"/>
    </w:pPr>
    <w:rPr>
      <w:rFonts w:ascii="Tahoma" w:eastAsiaTheme="majorEastAsia" w:hAnsi="Tahoma" w:cs="Tahoma"/>
      <w:b/>
      <w:color w:val="auto"/>
      <w:kern w:val="0"/>
      <w:szCs w:val="24"/>
      <w:lang w:val="en-GB" w:eastAsia="fr-FR"/>
    </w:rPr>
  </w:style>
  <w:style w:type="paragraph" w:styleId="Heading2">
    <w:name w:val="heading 2"/>
    <w:basedOn w:val="Normal"/>
    <w:next w:val="Normal"/>
    <w:link w:val="Heading2Char"/>
    <w:autoRedefine/>
    <w:uiPriority w:val="9"/>
    <w:unhideWhenUsed/>
    <w:qFormat/>
    <w:rsid w:val="00180E8E"/>
    <w:pPr>
      <w:keepNext/>
      <w:keepLines/>
      <w:spacing w:before="120" w:line="360" w:lineRule="auto"/>
      <w:jc w:val="center"/>
      <w:outlineLvl w:val="1"/>
    </w:pPr>
    <w:rPr>
      <w:b/>
      <w:color w:val="auto"/>
      <w:kern w:val="0"/>
      <w:sz w:val="26"/>
      <w:szCs w:val="24"/>
      <w:lang w:val="en-GB" w:eastAsia="en-GB"/>
    </w:rPr>
  </w:style>
  <w:style w:type="paragraph" w:styleId="Heading3">
    <w:name w:val="heading 3"/>
    <w:basedOn w:val="Normal"/>
    <w:next w:val="Normal"/>
    <w:link w:val="Heading3Char"/>
    <w:uiPriority w:val="9"/>
    <w:semiHidden/>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autoRedefine/>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autoRedefine/>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autoRedefine/>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autoRedefine/>
    <w:unhideWhenUsed/>
    <w:qFormat/>
    <w:pPr>
      <w:spacing w:after="0" w:line="240" w:lineRule="auto"/>
      <w:ind w:left="714" w:hanging="357"/>
    </w:pPr>
    <w:rPr>
      <w:b/>
      <w:color w:val="auto"/>
      <w:kern w:val="0"/>
      <w:lang w:val="en-GB"/>
    </w:rPr>
  </w:style>
  <w:style w:type="character" w:styleId="CommentReference">
    <w:name w:val="annotation reference"/>
    <w:basedOn w:val="DefaultParagraphFont"/>
    <w:autoRedefine/>
    <w:uiPriority w:val="99"/>
    <w:semiHidden/>
    <w:unhideWhenUsed/>
    <w:qFormat/>
    <w:rPr>
      <w:sz w:val="16"/>
      <w:szCs w:val="16"/>
    </w:rPr>
  </w:style>
  <w:style w:type="paragraph" w:styleId="CommentText">
    <w:name w:val="annotation text"/>
    <w:basedOn w:val="Normal"/>
    <w:link w:val="CommentTextChar"/>
    <w:autoRedefine/>
    <w:uiPriority w:val="99"/>
    <w:semiHidden/>
    <w:unhideWhenUsed/>
    <w:qFormat/>
    <w:pPr>
      <w:widowControl w:val="0"/>
      <w:spacing w:after="200" w:line="240" w:lineRule="auto"/>
    </w:pPr>
    <w:rPr>
      <w:rFonts w:eastAsiaTheme="minorHAnsi" w:cstheme="minorBidi"/>
      <w:color w:val="auto"/>
      <w:kern w:val="0"/>
      <w:sz w:val="20"/>
    </w:rPr>
  </w:style>
  <w:style w:type="character" w:styleId="Emphasis">
    <w:name w:val="Emphasis"/>
    <w:autoRedefine/>
    <w:uiPriority w:val="20"/>
    <w:qFormat/>
    <w:rPr>
      <w:i/>
      <w:iCs/>
    </w:rPr>
  </w:style>
  <w:style w:type="character" w:styleId="FollowedHyperlink">
    <w:name w:val="FollowedHyperlink"/>
    <w:basedOn w:val="DefaultParagraphFont"/>
    <w:autoRedefine/>
    <w:uiPriority w:val="99"/>
    <w:semiHidden/>
    <w:unhideWhenUsed/>
    <w:qFormat/>
    <w:rPr>
      <w:color w:val="954F72" w:themeColor="followedHyperlink"/>
      <w:u w:val="single"/>
    </w:rPr>
  </w:style>
  <w:style w:type="paragraph" w:styleId="Footer">
    <w:name w:val="footer"/>
    <w:basedOn w:val="Normal"/>
    <w:link w:val="FooterChar"/>
    <w:autoRedefine/>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autoRedefine/>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autoRedefine/>
    <w:uiPriority w:val="99"/>
    <w:unhideWhenUsed/>
    <w:qFormat/>
    <w:rPr>
      <w:color w:val="0000FF"/>
      <w:u w:val="single"/>
    </w:rPr>
  </w:style>
  <w:style w:type="paragraph" w:styleId="List">
    <w:name w:val="List"/>
    <w:basedOn w:val="Normal"/>
    <w:autoRedefine/>
    <w:qFormat/>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autoRedefine/>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autoRedefine/>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autoRedefine/>
    <w:uiPriority w:val="22"/>
    <w:qFormat/>
    <w:rPr>
      <w:b/>
      <w:bCs/>
    </w:rPr>
  </w:style>
  <w:style w:type="paragraph" w:styleId="Subtitle">
    <w:name w:val="Subtitle"/>
    <w:basedOn w:val="Normal"/>
    <w:next w:val="Normal"/>
    <w:autoRedefine/>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autoRedefine/>
    <w:uiPriority w:val="10"/>
    <w:qFormat/>
    <w:pPr>
      <w:keepNext/>
      <w:keepLines/>
      <w:spacing w:before="480"/>
    </w:pPr>
    <w:rPr>
      <w:b/>
      <w:sz w:val="72"/>
      <w:szCs w:val="72"/>
    </w:rPr>
  </w:style>
  <w:style w:type="paragraph" w:styleId="TOC1">
    <w:name w:val="toc 1"/>
    <w:basedOn w:val="Normal"/>
    <w:next w:val="Normal"/>
    <w:autoRedefine/>
    <w:uiPriority w:val="39"/>
    <w:unhideWhenUsed/>
    <w:qFormat/>
    <w:rsid w:val="00050F66"/>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qFormat/>
    <w:pPr>
      <w:tabs>
        <w:tab w:val="right" w:leader="dot" w:pos="9016"/>
      </w:tabs>
      <w:spacing w:after="100" w:line="276" w:lineRule="auto"/>
      <w:ind w:left="720"/>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autoRedefine/>
    <w:uiPriority w:val="9"/>
    <w:qFormat/>
    <w:rsid w:val="00BD2C85"/>
    <w:rPr>
      <w:rFonts w:ascii="Tahoma" w:eastAsiaTheme="majorEastAsia" w:hAnsi="Tahoma" w:cs="Tahoma"/>
      <w:b/>
      <w:sz w:val="24"/>
      <w:szCs w:val="24"/>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autoRedefine/>
    <w:uiPriority w:val="34"/>
    <w:qFormat/>
    <w:rsid w:val="00D63FAF"/>
    <w:pPr>
      <w:numPr>
        <w:numId w:val="11"/>
      </w:numPr>
      <w:tabs>
        <w:tab w:val="left" w:pos="360"/>
      </w:tabs>
      <w:spacing w:after="0" w:line="360" w:lineRule="auto"/>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autoRedefine/>
    <w:uiPriority w:val="34"/>
    <w:qFormat/>
    <w:locked/>
    <w:rsid w:val="00D63FAF"/>
    <w:rPr>
      <w:rFonts w:eastAsia="Calibri"/>
      <w:sz w:val="24"/>
      <w:szCs w:val="22"/>
      <w:lang w:val="en-GB"/>
    </w:rPr>
  </w:style>
  <w:style w:type="character" w:customStyle="1" w:styleId="BodyTextIndentChar">
    <w:name w:val="Body Text Indent Char"/>
    <w:basedOn w:val="DefaultParagraphFont"/>
    <w:link w:val="BodyTextIndent"/>
    <w:autoRedefine/>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autoRedefine/>
    <w:uiPriority w:val="9"/>
    <w:qFormat/>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autoRedefine/>
    <w:qFormat/>
    <w:rPr>
      <w:rFonts w:ascii="Calibri" w:eastAsia="Calibri" w:hAnsi="Calibri" w:cs="Times New Roman"/>
    </w:rPr>
  </w:style>
  <w:style w:type="character" w:customStyle="1" w:styleId="HeaderChar">
    <w:name w:val="Header Char"/>
    <w:basedOn w:val="DefaultParagraphFont"/>
    <w:link w:val="Header"/>
    <w:autoRedefine/>
    <w:uiPriority w:val="99"/>
    <w:qFormat/>
    <w:rPr>
      <w:rFonts w:ascii="Calibri" w:eastAsia="Calibri" w:hAnsi="Calibri" w:cs="Times New Roman"/>
    </w:rPr>
  </w:style>
  <w:style w:type="character" w:customStyle="1" w:styleId="FooterChar">
    <w:name w:val="Footer Char"/>
    <w:basedOn w:val="DefaultParagraphFont"/>
    <w:link w:val="Footer"/>
    <w:autoRedefine/>
    <w:uiPriority w:val="99"/>
    <w:qFormat/>
    <w:rPr>
      <w:rFonts w:ascii="Calibri" w:eastAsia="Calibri" w:hAnsi="Calibri" w:cs="Times New Roman"/>
    </w:rPr>
  </w:style>
  <w:style w:type="character" w:customStyle="1" w:styleId="Heading3Char">
    <w:name w:val="Heading 3 Char"/>
    <w:basedOn w:val="DefaultParagraphFont"/>
    <w:link w:val="Heading3"/>
    <w:autoRedefine/>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autoRedefine/>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autoRedefine/>
    <w:qFormat/>
    <w:rPr>
      <w:rFonts w:ascii="Arial Narrow" w:eastAsia="Times New Roman" w:hAnsi="Arial Narrow" w:cs="Times New Roman"/>
      <w:sz w:val="16"/>
      <w:szCs w:val="20"/>
      <w:lang w:val="en-AU"/>
    </w:rPr>
  </w:style>
  <w:style w:type="paragraph" w:customStyle="1" w:styleId="TOCHeading1">
    <w:name w:val="TOC Heading1"/>
    <w:basedOn w:val="Heading1"/>
    <w:next w:val="Normal"/>
    <w:autoRedefine/>
    <w:uiPriority w:val="39"/>
    <w:unhideWhenUsed/>
    <w:qFormat/>
    <w:pPr>
      <w:outlineLvl w:val="9"/>
    </w:pPr>
    <w:rPr>
      <w:rFonts w:eastAsia="MS Gothic"/>
      <w:lang w:val="en-US" w:eastAsia="ja-JP"/>
    </w:rPr>
  </w:style>
  <w:style w:type="character" w:customStyle="1" w:styleId="tgc">
    <w:name w:val="_tgc"/>
    <w:autoRedefine/>
    <w:qFormat/>
  </w:style>
  <w:style w:type="character" w:customStyle="1" w:styleId="st">
    <w:name w:val="st"/>
    <w:autoRedefine/>
    <w:qFormat/>
  </w:style>
  <w:style w:type="character" w:customStyle="1" w:styleId="apple-converted-space">
    <w:name w:val="apple-converted-space"/>
    <w:autoRedefine/>
    <w:qFormat/>
  </w:style>
  <w:style w:type="paragraph" w:customStyle="1" w:styleId="Default">
    <w:name w:val="Default"/>
    <w:autoRedefine/>
    <w:qFormat/>
    <w:pPr>
      <w:autoSpaceDE w:val="0"/>
      <w:autoSpaceDN w:val="0"/>
      <w:adjustRightInd w:val="0"/>
    </w:pPr>
    <w:rPr>
      <w:rFonts w:ascii="Arial" w:eastAsia="Calibri" w:hAnsi="Arial" w:cs="Arial"/>
      <w:color w:val="000000"/>
      <w:sz w:val="24"/>
      <w:szCs w:val="24"/>
    </w:rPr>
  </w:style>
  <w:style w:type="paragraph" w:styleId="NoSpacing">
    <w:name w:val="No Spacing"/>
    <w:link w:val="NoSpacingChar"/>
    <w:autoRedefine/>
    <w:uiPriority w:val="1"/>
    <w:qFormat/>
    <w:rPr>
      <w:sz w:val="24"/>
      <w:szCs w:val="24"/>
    </w:rPr>
  </w:style>
  <w:style w:type="character" w:customStyle="1" w:styleId="NoSpacingChar">
    <w:name w:val="No Spacing Char"/>
    <w:basedOn w:val="DefaultParagraphFont"/>
    <w:link w:val="NoSpacing"/>
    <w:autoRedefine/>
    <w:uiPriority w:val="1"/>
    <w:qFormat/>
    <w:rPr>
      <w:rFonts w:eastAsiaTheme="minorEastAsia"/>
      <w:lang w:val="en-US"/>
    </w:rPr>
  </w:style>
  <w:style w:type="character" w:customStyle="1" w:styleId="Heading2Char">
    <w:name w:val="Heading 2 Char"/>
    <w:basedOn w:val="DefaultParagraphFont"/>
    <w:link w:val="Heading2"/>
    <w:autoRedefine/>
    <w:uiPriority w:val="9"/>
    <w:qFormat/>
    <w:rsid w:val="00180E8E"/>
    <w:rPr>
      <w:b/>
      <w:sz w:val="26"/>
      <w:szCs w:val="24"/>
      <w:lang w:val="en-GB" w:eastAsia="en-GB"/>
    </w:rPr>
  </w:style>
  <w:style w:type="character" w:customStyle="1" w:styleId="BalloonTextChar">
    <w:name w:val="Balloon Text Char"/>
    <w:basedOn w:val="DefaultParagraphFont"/>
    <w:link w:val="BalloonText"/>
    <w:autoRedefine/>
    <w:uiPriority w:val="99"/>
    <w:semiHidden/>
    <w:qFormat/>
    <w:rPr>
      <w:rFonts w:ascii="Tahoma" w:eastAsia="Calibri" w:hAnsi="Tahoma" w:cs="Tahoma"/>
      <w:sz w:val="16"/>
      <w:szCs w:val="16"/>
    </w:rPr>
  </w:style>
  <w:style w:type="paragraph" w:customStyle="1" w:styleId="msonormal0">
    <w:name w:val="msonormal"/>
    <w:basedOn w:val="Normal"/>
    <w:autoRedefine/>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autoRedefine/>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autoRedefine/>
    <w:qFormat/>
    <w:tblPr>
      <w:tblCellMar>
        <w:top w:w="0" w:type="dxa"/>
        <w:left w:w="0" w:type="dxa"/>
        <w:bottom w:w="0" w:type="dxa"/>
        <w:right w:w="0" w:type="dxa"/>
      </w:tblCellMar>
    </w:tblPr>
  </w:style>
  <w:style w:type="character" w:customStyle="1" w:styleId="CommentTextChar">
    <w:name w:val="Comment Text Char"/>
    <w:basedOn w:val="DefaultParagraphFont"/>
    <w:link w:val="CommentText"/>
    <w:autoRedefine/>
    <w:uiPriority w:val="99"/>
    <w:semiHidden/>
    <w:qFormat/>
    <w:rPr>
      <w:rFonts w:ascii="Times New Roman" w:hAnsi="Times New Roman"/>
      <w:sz w:val="20"/>
      <w:szCs w:val="20"/>
      <w:lang w:val="en-US"/>
    </w:rPr>
  </w:style>
  <w:style w:type="character" w:customStyle="1" w:styleId="PlainTextChar1">
    <w:name w:val="Plain Text Char1"/>
    <w:basedOn w:val="DefaultParagraphFont"/>
    <w:autoRedefine/>
    <w:uiPriority w:val="99"/>
    <w:semiHidden/>
    <w:qFormat/>
    <w:rPr>
      <w:rFonts w:ascii="Consolas" w:eastAsia="Calibri" w:hAnsi="Consolas" w:cs="Times New Roman"/>
      <w:sz w:val="21"/>
      <w:szCs w:val="21"/>
    </w:rPr>
  </w:style>
  <w:style w:type="table" w:customStyle="1" w:styleId="TableGrid1">
    <w:name w:val="Table Grid1"/>
    <w:basedOn w:val="TableNormal"/>
    <w:autoRedefine/>
    <w:uiPriority w:val="5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autoRedefine/>
    <w:qFormat/>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autoRedefine/>
    <w:uiPriority w:val="99"/>
    <w:semiHidden/>
    <w:qFormat/>
    <w:rPr>
      <w:color w:val="808080"/>
    </w:rPr>
  </w:style>
  <w:style w:type="character" w:customStyle="1" w:styleId="UnresolvedMention1">
    <w:name w:val="Unresolved Mention1"/>
    <w:basedOn w:val="DefaultParagraphFont"/>
    <w:autoRedefine/>
    <w:uiPriority w:val="99"/>
    <w:semiHidden/>
    <w:unhideWhenUsed/>
    <w:qFormat/>
    <w:rPr>
      <w:color w:val="808080"/>
      <w:shd w:val="clear" w:color="auto" w:fill="E6E6E6"/>
    </w:rPr>
  </w:style>
  <w:style w:type="character" w:customStyle="1" w:styleId="hgkelc">
    <w:name w:val="hgkelc"/>
    <w:basedOn w:val="DefaultParagraphFont"/>
    <w:autoRedefine/>
    <w:qFormat/>
  </w:style>
  <w:style w:type="table" w:customStyle="1" w:styleId="TableGrid2">
    <w:name w:val="Table Grid2"/>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autoRedefine/>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autoRedefine/>
    <w:qFormat/>
    <w:tblPr>
      <w:tblCellMar>
        <w:left w:w="0" w:type="dxa"/>
        <w:right w:w="0" w:type="dxa"/>
      </w:tblCellMar>
    </w:tblPr>
  </w:style>
  <w:style w:type="table" w:customStyle="1" w:styleId="Style64">
    <w:name w:val="_Style 64"/>
    <w:basedOn w:val="TableNormal"/>
    <w:autoRedefine/>
    <w:qFormat/>
    <w:tblPr>
      <w:tblCellMar>
        <w:top w:w="7" w:type="dxa"/>
        <w:left w:w="29" w:type="dxa"/>
        <w:right w:w="0" w:type="dxa"/>
      </w:tblCellMar>
    </w:tblPr>
  </w:style>
  <w:style w:type="table" w:customStyle="1" w:styleId="Style65">
    <w:name w:val="_Style 65"/>
    <w:basedOn w:val="TableNormal"/>
    <w:autoRedefine/>
    <w:qFormat/>
    <w:rPr>
      <w:rFonts w:ascii="Calibri" w:eastAsia="Calibri" w:hAnsi="Calibri" w:cs="Calibri"/>
    </w:rPr>
    <w:tblPr/>
  </w:style>
  <w:style w:type="table" w:customStyle="1" w:styleId="Style66">
    <w:name w:val="_Style 66"/>
    <w:basedOn w:val="TableNormal"/>
    <w:autoRedefine/>
    <w:qFormat/>
    <w:rPr>
      <w:rFonts w:ascii="Calibri" w:eastAsia="Calibri" w:hAnsi="Calibri" w:cs="Calibri"/>
    </w:rPr>
    <w:tblPr/>
  </w:style>
  <w:style w:type="table" w:customStyle="1" w:styleId="Style67">
    <w:name w:val="_Style 67"/>
    <w:basedOn w:val="TableNormal"/>
    <w:autoRedefine/>
    <w:qFormat/>
    <w:rPr>
      <w:rFonts w:ascii="Calibri" w:eastAsia="Calibri" w:hAnsi="Calibri" w:cs="Calibri"/>
    </w:rPr>
    <w:tblPr/>
  </w:style>
  <w:style w:type="table" w:customStyle="1" w:styleId="Style68">
    <w:name w:val="_Style 68"/>
    <w:basedOn w:val="TableNormal"/>
    <w:autoRedefine/>
    <w:qFormat/>
    <w:tblPr>
      <w:tblCellMar>
        <w:left w:w="115" w:type="dxa"/>
        <w:right w:w="115" w:type="dxa"/>
      </w:tblCellMar>
    </w:tblPr>
  </w:style>
  <w:style w:type="table" w:customStyle="1" w:styleId="Style69">
    <w:name w:val="_Style 69"/>
    <w:basedOn w:val="TableNormal"/>
    <w:autoRedefine/>
    <w:qFormat/>
    <w:tblPr>
      <w:tblCellMar>
        <w:left w:w="115" w:type="dxa"/>
        <w:right w:w="115" w:type="dxa"/>
      </w:tblCellMar>
    </w:tblPr>
  </w:style>
  <w:style w:type="table" w:customStyle="1" w:styleId="Style70">
    <w:name w:val="_Style 70"/>
    <w:basedOn w:val="TableNormal"/>
    <w:autoRedefine/>
    <w:qFormat/>
    <w:tblPr>
      <w:tblCellMar>
        <w:left w:w="115" w:type="dxa"/>
        <w:right w:w="115" w:type="dxa"/>
      </w:tblCellMar>
    </w:tblPr>
  </w:style>
  <w:style w:type="table" w:customStyle="1" w:styleId="Style71">
    <w:name w:val="_Style 71"/>
    <w:basedOn w:val="TableNormal"/>
    <w:autoRedefine/>
    <w:qFormat/>
    <w:tblPr>
      <w:tblCellMar>
        <w:left w:w="115" w:type="dxa"/>
        <w:right w:w="115" w:type="dxa"/>
      </w:tblCellMar>
    </w:tblPr>
  </w:style>
  <w:style w:type="table" w:customStyle="1" w:styleId="Style72">
    <w:name w:val="_Style 72"/>
    <w:basedOn w:val="TableNormal"/>
    <w:autoRedefine/>
    <w:qFormat/>
    <w:tblPr>
      <w:tblCellMar>
        <w:left w:w="115" w:type="dxa"/>
        <w:right w:w="115" w:type="dxa"/>
      </w:tblCellMar>
    </w:tblPr>
  </w:style>
  <w:style w:type="table" w:customStyle="1" w:styleId="Style73">
    <w:name w:val="_Style 73"/>
    <w:basedOn w:val="TableNormal"/>
    <w:autoRedefine/>
    <w:qFormat/>
    <w:tblPr>
      <w:tblCellMar>
        <w:left w:w="115" w:type="dxa"/>
        <w:right w:w="115" w:type="dxa"/>
      </w:tblCellMar>
    </w:tblPr>
  </w:style>
  <w:style w:type="table" w:customStyle="1" w:styleId="Style74">
    <w:name w:val="_Style 74"/>
    <w:basedOn w:val="TableNormal"/>
    <w:autoRedefine/>
    <w:qFormat/>
    <w:tblPr>
      <w:tblCellMar>
        <w:left w:w="115" w:type="dxa"/>
        <w:right w:w="115" w:type="dxa"/>
      </w:tblCellMar>
    </w:tblPr>
  </w:style>
  <w:style w:type="table" w:customStyle="1" w:styleId="Style75">
    <w:name w:val="_Style 75"/>
    <w:basedOn w:val="TableNormal"/>
    <w:autoRedefine/>
    <w:qFormat/>
    <w:tblPr>
      <w:tblCellMar>
        <w:left w:w="115" w:type="dxa"/>
        <w:right w:w="115" w:type="dxa"/>
      </w:tblCellMar>
    </w:tblPr>
  </w:style>
  <w:style w:type="table" w:customStyle="1" w:styleId="Style76">
    <w:name w:val="_Style 76"/>
    <w:basedOn w:val="TableNormal"/>
    <w:autoRedefine/>
    <w:qFormat/>
    <w:tblPr>
      <w:tblCellMar>
        <w:left w:w="115" w:type="dxa"/>
        <w:right w:w="115" w:type="dxa"/>
      </w:tblCellMar>
    </w:tblPr>
  </w:style>
  <w:style w:type="table" w:customStyle="1" w:styleId="Style77">
    <w:name w:val="_Style 77"/>
    <w:basedOn w:val="TableNormal"/>
    <w:autoRedefine/>
    <w:qFormat/>
    <w:tblPr>
      <w:tblCellMar>
        <w:left w:w="115" w:type="dxa"/>
        <w:right w:w="115" w:type="dxa"/>
      </w:tblCellMar>
    </w:tblPr>
  </w:style>
  <w:style w:type="table" w:customStyle="1" w:styleId="Style78">
    <w:name w:val="_Style 78"/>
    <w:basedOn w:val="TableNormal"/>
    <w:autoRedefine/>
    <w:qFormat/>
    <w:tblPr>
      <w:tblCellMar>
        <w:left w:w="115" w:type="dxa"/>
        <w:right w:w="115" w:type="dxa"/>
      </w:tblCellMar>
    </w:tblPr>
  </w:style>
  <w:style w:type="table" w:customStyle="1" w:styleId="Style79">
    <w:name w:val="_Style 79"/>
    <w:basedOn w:val="TableNormal"/>
    <w:autoRedefine/>
    <w:qFormat/>
    <w:tblPr>
      <w:tblCellMar>
        <w:left w:w="115" w:type="dxa"/>
        <w:right w:w="115" w:type="dxa"/>
      </w:tblCellMar>
    </w:tblPr>
  </w:style>
  <w:style w:type="table" w:customStyle="1" w:styleId="Style80">
    <w:name w:val="_Style 80"/>
    <w:basedOn w:val="TableNormal"/>
    <w:autoRedefine/>
    <w:qFormat/>
    <w:tblPr>
      <w:tblCellMar>
        <w:left w:w="115" w:type="dxa"/>
        <w:right w:w="115" w:type="dxa"/>
      </w:tblCellMar>
    </w:tblPr>
  </w:style>
  <w:style w:type="table" w:customStyle="1" w:styleId="Style81">
    <w:name w:val="_Style 81"/>
    <w:basedOn w:val="TableNormal"/>
    <w:autoRedefine/>
    <w:qFormat/>
    <w:tblPr>
      <w:tblCellMar>
        <w:left w:w="115" w:type="dxa"/>
        <w:right w:w="115" w:type="dxa"/>
      </w:tblCellMar>
    </w:tblPr>
  </w:style>
  <w:style w:type="table" w:customStyle="1" w:styleId="Style82">
    <w:name w:val="_Style 82"/>
    <w:basedOn w:val="TableNormal"/>
    <w:autoRedefine/>
    <w:qFormat/>
    <w:tblPr>
      <w:tblCellMar>
        <w:left w:w="115" w:type="dxa"/>
        <w:right w:w="115" w:type="dxa"/>
      </w:tblCellMar>
    </w:tblPr>
  </w:style>
  <w:style w:type="table" w:customStyle="1" w:styleId="Style83">
    <w:name w:val="_Style 83"/>
    <w:basedOn w:val="TableNormal"/>
    <w:autoRedefine/>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autoRedefine/>
    <w:qFormat/>
    <w:tblPr>
      <w:tblCellMar>
        <w:left w:w="115" w:type="dxa"/>
        <w:right w:w="115" w:type="dxa"/>
      </w:tblCellMar>
    </w:tblPr>
  </w:style>
  <w:style w:type="table" w:customStyle="1" w:styleId="Style86">
    <w:name w:val="_Style 86"/>
    <w:basedOn w:val="TableNormal"/>
    <w:autoRedefine/>
    <w:qFormat/>
    <w:tblPr>
      <w:tblCellMar>
        <w:left w:w="115" w:type="dxa"/>
        <w:right w:w="115" w:type="dxa"/>
      </w:tblCellMar>
    </w:tblPr>
  </w:style>
  <w:style w:type="table" w:customStyle="1" w:styleId="Style87">
    <w:name w:val="_Style 87"/>
    <w:basedOn w:val="TableNormal"/>
    <w:autoRedefine/>
    <w:qFormat/>
    <w:tblPr>
      <w:tblCellMar>
        <w:left w:w="115" w:type="dxa"/>
        <w:right w:w="115" w:type="dxa"/>
      </w:tblCellMar>
    </w:tblPr>
  </w:style>
  <w:style w:type="table" w:customStyle="1" w:styleId="Style88">
    <w:name w:val="_Style 88"/>
    <w:basedOn w:val="TableNormal"/>
    <w:autoRedefine/>
    <w:qFormat/>
    <w:rPr>
      <w:rFonts w:ascii="Calibri" w:eastAsia="Calibri" w:hAnsi="Calibri" w:cs="Calibri"/>
    </w:rPr>
    <w:tblPr/>
  </w:style>
  <w:style w:type="table" w:customStyle="1" w:styleId="Style89">
    <w:name w:val="_Style 89"/>
    <w:basedOn w:val="TableNormal"/>
    <w:autoRedefine/>
    <w:qFormat/>
    <w:tblPr>
      <w:tblCellMar>
        <w:left w:w="115" w:type="dxa"/>
        <w:right w:w="115" w:type="dxa"/>
      </w:tblCellMar>
    </w:tblPr>
  </w:style>
  <w:style w:type="table" w:customStyle="1" w:styleId="Style90">
    <w:name w:val="_Style 90"/>
    <w:basedOn w:val="TableNormal"/>
    <w:autoRedefine/>
    <w:qFormat/>
    <w:tblPr>
      <w:tblCellMar>
        <w:left w:w="115" w:type="dxa"/>
        <w:right w:w="115" w:type="dxa"/>
      </w:tblCellMar>
    </w:tblPr>
  </w:style>
  <w:style w:type="table" w:customStyle="1" w:styleId="Style91">
    <w:name w:val="_Style 91"/>
    <w:basedOn w:val="TableNormal"/>
    <w:autoRedefine/>
    <w:qFormat/>
    <w:tblPr>
      <w:tblCellMar>
        <w:left w:w="115" w:type="dxa"/>
        <w:right w:w="115" w:type="dxa"/>
      </w:tblCellMar>
    </w:tblPr>
  </w:style>
  <w:style w:type="table" w:customStyle="1" w:styleId="Style92">
    <w:name w:val="_Style 92"/>
    <w:basedOn w:val="TableNormal"/>
    <w:autoRedefine/>
    <w:qFormat/>
    <w:tblPr>
      <w:tblCellMar>
        <w:left w:w="115" w:type="dxa"/>
        <w:right w:w="115" w:type="dxa"/>
      </w:tblCellMar>
    </w:tblPr>
  </w:style>
  <w:style w:type="table" w:customStyle="1" w:styleId="Style93">
    <w:name w:val="_Style 93"/>
    <w:basedOn w:val="TableNormal"/>
    <w:autoRedefine/>
    <w:qFormat/>
    <w:tblPr>
      <w:tblCellMar>
        <w:left w:w="115" w:type="dxa"/>
        <w:right w:w="115" w:type="dxa"/>
      </w:tblCellMar>
    </w:tblPr>
  </w:style>
  <w:style w:type="table" w:customStyle="1" w:styleId="Style94">
    <w:name w:val="_Style 94"/>
    <w:basedOn w:val="TableNormal"/>
    <w:autoRedefine/>
    <w:qFormat/>
    <w:tblPr>
      <w:tblCellMar>
        <w:left w:w="115" w:type="dxa"/>
        <w:right w:w="115" w:type="dxa"/>
      </w:tblCellMar>
    </w:tblPr>
  </w:style>
  <w:style w:type="table" w:customStyle="1" w:styleId="Style95">
    <w:name w:val="_Style 95"/>
    <w:basedOn w:val="TableNormal"/>
    <w:autoRedefine/>
    <w:qFormat/>
    <w:tblPr>
      <w:tblCellMar>
        <w:left w:w="115" w:type="dxa"/>
        <w:right w:w="115" w:type="dxa"/>
      </w:tblCellMar>
    </w:tblPr>
  </w:style>
  <w:style w:type="table" w:customStyle="1" w:styleId="Style96">
    <w:name w:val="_Style 96"/>
    <w:basedOn w:val="TableNormal"/>
    <w:autoRedefine/>
    <w:qFormat/>
    <w:tblPr>
      <w:tblCellMar>
        <w:left w:w="115" w:type="dxa"/>
        <w:right w:w="115" w:type="dxa"/>
      </w:tblCellMar>
    </w:tblPr>
  </w:style>
  <w:style w:type="table" w:customStyle="1" w:styleId="Style97">
    <w:name w:val="_Style 97"/>
    <w:basedOn w:val="TableNormal"/>
    <w:autoRedefine/>
    <w:qFormat/>
    <w:tblPr>
      <w:tblCellMar>
        <w:left w:w="115" w:type="dxa"/>
        <w:right w:w="115" w:type="dxa"/>
      </w:tblCellMar>
    </w:tblPr>
  </w:style>
  <w:style w:type="table" w:customStyle="1" w:styleId="Style98">
    <w:name w:val="_Style 98"/>
    <w:basedOn w:val="TableNormal"/>
    <w:autoRedefine/>
    <w:qFormat/>
    <w:tblPr>
      <w:tblCellMar>
        <w:left w:w="115" w:type="dxa"/>
        <w:right w:w="115" w:type="dxa"/>
      </w:tblCellMar>
    </w:tblPr>
  </w:style>
  <w:style w:type="table" w:customStyle="1" w:styleId="Style99">
    <w:name w:val="_Style 99"/>
    <w:basedOn w:val="TableNormal"/>
    <w:autoRedefine/>
    <w:qFormat/>
    <w:tblPr>
      <w:tblCellMar>
        <w:left w:w="115" w:type="dxa"/>
        <w:right w:w="115" w:type="dxa"/>
      </w:tblCellMar>
    </w:tblPr>
  </w:style>
  <w:style w:type="table" w:customStyle="1" w:styleId="Style100">
    <w:name w:val="_Style 100"/>
    <w:basedOn w:val="TableNormal"/>
    <w:autoRedefine/>
    <w:qFormat/>
    <w:tblPr>
      <w:tblCellMar>
        <w:left w:w="115" w:type="dxa"/>
        <w:right w:w="115" w:type="dxa"/>
      </w:tblCellMar>
    </w:tblPr>
  </w:style>
  <w:style w:type="table" w:customStyle="1" w:styleId="Style101">
    <w:name w:val="_Style 101"/>
    <w:basedOn w:val="TableNormal"/>
    <w:autoRedefine/>
    <w:qFormat/>
    <w:tblPr>
      <w:tblCellMar>
        <w:left w:w="115" w:type="dxa"/>
        <w:right w:w="115" w:type="dxa"/>
      </w:tblCellMar>
    </w:tblPr>
  </w:style>
  <w:style w:type="table" w:customStyle="1" w:styleId="Style102">
    <w:name w:val="_Style 102"/>
    <w:basedOn w:val="TableNormal"/>
    <w:autoRedefine/>
    <w:qFormat/>
    <w:tblPr>
      <w:tblCellMar>
        <w:left w:w="115" w:type="dxa"/>
        <w:right w:w="115" w:type="dxa"/>
      </w:tblCellMar>
    </w:tblPr>
  </w:style>
  <w:style w:type="table" w:customStyle="1" w:styleId="Style103">
    <w:name w:val="_Style 103"/>
    <w:basedOn w:val="TableNormal"/>
    <w:autoRedefine/>
    <w:qFormat/>
    <w:tblPr>
      <w:tblCellMar>
        <w:left w:w="115" w:type="dxa"/>
        <w:right w:w="115" w:type="dxa"/>
      </w:tblCellMar>
    </w:tblPr>
  </w:style>
  <w:style w:type="table" w:customStyle="1" w:styleId="Style104">
    <w:name w:val="_Style 104"/>
    <w:basedOn w:val="TableNormal"/>
    <w:autoRedefine/>
    <w:qFormat/>
    <w:tblPr>
      <w:tblCellMar>
        <w:left w:w="115" w:type="dxa"/>
        <w:right w:w="115" w:type="dxa"/>
      </w:tblCellMar>
    </w:tblPr>
  </w:style>
  <w:style w:type="table" w:customStyle="1" w:styleId="Style105">
    <w:name w:val="_Style 105"/>
    <w:basedOn w:val="TableNormal"/>
    <w:autoRedefine/>
    <w:qFormat/>
    <w:tblPr>
      <w:tblCellMar>
        <w:left w:w="115" w:type="dxa"/>
        <w:right w:w="115" w:type="dxa"/>
      </w:tblCellMar>
    </w:tblPr>
  </w:style>
  <w:style w:type="table" w:customStyle="1" w:styleId="Style106">
    <w:name w:val="_Style 106"/>
    <w:basedOn w:val="TableNormal"/>
    <w:autoRedefine/>
    <w:qFormat/>
    <w:tblPr>
      <w:tblCellMar>
        <w:left w:w="115" w:type="dxa"/>
        <w:right w:w="115" w:type="dxa"/>
      </w:tblCellMar>
    </w:tblPr>
  </w:style>
  <w:style w:type="table" w:customStyle="1" w:styleId="Style107">
    <w:name w:val="_Style 107"/>
    <w:basedOn w:val="TableNormal"/>
    <w:autoRedefine/>
    <w:qFormat/>
    <w:tblPr>
      <w:tblCellMar>
        <w:left w:w="115" w:type="dxa"/>
        <w:right w:w="115" w:type="dxa"/>
      </w:tblCellMar>
    </w:tblPr>
  </w:style>
  <w:style w:type="table" w:customStyle="1" w:styleId="Style108">
    <w:name w:val="_Style 108"/>
    <w:basedOn w:val="TableNormal"/>
    <w:autoRedefine/>
    <w:qFormat/>
    <w:tblPr>
      <w:tblCellMar>
        <w:left w:w="115" w:type="dxa"/>
        <w:right w:w="115" w:type="dxa"/>
      </w:tblCellMar>
    </w:tblPr>
  </w:style>
  <w:style w:type="table" w:customStyle="1" w:styleId="Style109">
    <w:name w:val="_Style 109"/>
    <w:basedOn w:val="TableNormal"/>
    <w:autoRedefine/>
    <w:qFormat/>
    <w:tblPr>
      <w:tblCellMar>
        <w:left w:w="115" w:type="dxa"/>
        <w:right w:w="115" w:type="dxa"/>
      </w:tblCellMar>
    </w:tblPr>
  </w:style>
  <w:style w:type="table" w:customStyle="1" w:styleId="Style110">
    <w:name w:val="_Style 110"/>
    <w:basedOn w:val="TableNormal"/>
    <w:autoRedefine/>
    <w:qFormat/>
    <w:tblPr>
      <w:tblCellMar>
        <w:left w:w="115" w:type="dxa"/>
        <w:right w:w="115" w:type="dxa"/>
      </w:tblCellMar>
    </w:tblPr>
  </w:style>
  <w:style w:type="table" w:customStyle="1" w:styleId="Style111">
    <w:name w:val="_Style 111"/>
    <w:basedOn w:val="TableNormal"/>
    <w:autoRedefine/>
    <w:qFormat/>
    <w:rPr>
      <w:rFonts w:ascii="Calibri" w:eastAsia="Calibri" w:hAnsi="Calibri" w:cs="Calibri"/>
    </w:rPr>
    <w:tblPr/>
  </w:style>
  <w:style w:type="table" w:customStyle="1" w:styleId="Style112">
    <w:name w:val="_Style 112"/>
    <w:basedOn w:val="TableNormal"/>
    <w:autoRedefine/>
    <w:qFormat/>
    <w:tblPr>
      <w:tblCellMar>
        <w:left w:w="115" w:type="dxa"/>
        <w:right w:w="115" w:type="dxa"/>
      </w:tblCellMar>
    </w:tblPr>
  </w:style>
  <w:style w:type="table" w:customStyle="1" w:styleId="Style113">
    <w:name w:val="_Style 113"/>
    <w:basedOn w:val="TableNormal"/>
    <w:autoRedefine/>
    <w:qFormat/>
    <w:tblPr>
      <w:tblCellMar>
        <w:left w:w="115" w:type="dxa"/>
        <w:right w:w="115" w:type="dxa"/>
      </w:tblCellMar>
    </w:tblPr>
  </w:style>
  <w:style w:type="table" w:customStyle="1" w:styleId="Style114">
    <w:name w:val="_Style 114"/>
    <w:basedOn w:val="TableNormal"/>
    <w:autoRedefine/>
    <w:qFormat/>
    <w:tblPr>
      <w:tblCellMar>
        <w:left w:w="115" w:type="dxa"/>
        <w:right w:w="115" w:type="dxa"/>
      </w:tblCellMar>
    </w:tblPr>
  </w:style>
  <w:style w:type="table" w:customStyle="1" w:styleId="Style115">
    <w:name w:val="_Style 115"/>
    <w:basedOn w:val="TableNormal"/>
    <w:autoRedefine/>
    <w:qFormat/>
    <w:tblPr>
      <w:tblCellMar>
        <w:left w:w="115" w:type="dxa"/>
        <w:right w:w="115" w:type="dxa"/>
      </w:tblCellMar>
    </w:tblPr>
  </w:style>
  <w:style w:type="table" w:customStyle="1" w:styleId="Style116">
    <w:name w:val="_Style 116"/>
    <w:basedOn w:val="TableNormal"/>
    <w:autoRedefine/>
    <w:qFormat/>
    <w:tblPr>
      <w:tblCellMar>
        <w:left w:w="115" w:type="dxa"/>
        <w:right w:w="115" w:type="dxa"/>
      </w:tblCellMar>
    </w:tblPr>
  </w:style>
  <w:style w:type="table" w:customStyle="1" w:styleId="Style117">
    <w:name w:val="_Style 117"/>
    <w:basedOn w:val="TableNormal"/>
    <w:autoRedefine/>
    <w:qFormat/>
    <w:tblPr>
      <w:tblCellMar>
        <w:left w:w="115" w:type="dxa"/>
        <w:right w:w="115" w:type="dxa"/>
      </w:tblCellMar>
    </w:tblPr>
  </w:style>
  <w:style w:type="table" w:customStyle="1" w:styleId="Style118">
    <w:name w:val="_Style 118"/>
    <w:basedOn w:val="TableNormal"/>
    <w:autoRedefine/>
    <w:qFormat/>
    <w:tblPr>
      <w:tblCellMar>
        <w:top w:w="144" w:type="dxa"/>
        <w:left w:w="115" w:type="dxa"/>
        <w:bottom w:w="144" w:type="dxa"/>
        <w:right w:w="115" w:type="dxa"/>
      </w:tblCellMar>
    </w:tblPr>
  </w:style>
  <w:style w:type="table" w:customStyle="1" w:styleId="Style119">
    <w:name w:val="_Style 119"/>
    <w:basedOn w:val="TableNormal"/>
    <w:autoRedefine/>
    <w:qFormat/>
    <w:tblPr>
      <w:tblCellMar>
        <w:top w:w="144" w:type="dxa"/>
        <w:left w:w="115" w:type="dxa"/>
        <w:bottom w:w="144" w:type="dxa"/>
        <w:right w:w="115" w:type="dxa"/>
      </w:tblCellMar>
    </w:tblPr>
  </w:style>
  <w:style w:type="table" w:customStyle="1" w:styleId="Style120">
    <w:name w:val="_Style 120"/>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1">
    <w:name w:val="_Style 121"/>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2">
    <w:name w:val="_Style 122"/>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3">
    <w:name w:val="_Style 123"/>
    <w:basedOn w:val="TableNormal"/>
    <w:autoRedefine/>
    <w:rPr>
      <w:rFonts w:ascii="Calibri" w:eastAsia="Calibri" w:hAnsi="Calibri" w:cs="Calibri"/>
    </w:rPr>
    <w:tblPr>
      <w:tblCellMar>
        <w:top w:w="144" w:type="dxa"/>
        <w:left w:w="115" w:type="dxa"/>
        <w:bottom w:w="144" w:type="dxa"/>
        <w:right w:w="115" w:type="dxa"/>
      </w:tblCellMar>
    </w:tblPr>
  </w:style>
  <w:style w:type="table" w:customStyle="1" w:styleId="Style124">
    <w:name w:val="_Style 124"/>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5">
    <w:name w:val="_Style 125"/>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6">
    <w:name w:val="_Style 126"/>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7">
    <w:name w:val="_Style 127"/>
    <w:basedOn w:val="TableNormal"/>
    <w:autoRedefine/>
    <w:qFormat/>
    <w:rPr>
      <w:rFonts w:ascii="Calibri" w:eastAsia="Calibri" w:hAnsi="Calibri" w:cs="Calibri"/>
    </w:rPr>
    <w:tblPr>
      <w:tblCellMar>
        <w:top w:w="144" w:type="dxa"/>
        <w:left w:w="115" w:type="dxa"/>
        <w:bottom w:w="144" w:type="dxa"/>
        <w:right w:w="115" w:type="dxa"/>
      </w:tblCellMar>
    </w:tblPr>
  </w:style>
  <w:style w:type="table" w:customStyle="1" w:styleId="Style128">
    <w:name w:val="_Style 128"/>
    <w:basedOn w:val="TableNormal"/>
    <w:autoRedefine/>
    <w:qFormat/>
    <w:rPr>
      <w:rFonts w:ascii="Calibri" w:eastAsia="Calibri" w:hAnsi="Calibri" w:cs="Calibri"/>
    </w:rPr>
    <w:tblPr>
      <w:tblCellMar>
        <w:top w:w="144" w:type="dxa"/>
        <w:left w:w="115" w:type="dxa"/>
        <w:bottom w:w="144" w:type="dxa"/>
        <w:right w:w="115" w:type="dxa"/>
      </w:tblCellMar>
    </w:tblPr>
  </w:style>
  <w:style w:type="paragraph" w:customStyle="1" w:styleId="Contents">
    <w:name w:val="Contents"/>
    <w:basedOn w:val="Normal"/>
    <w:autoRedefine/>
    <w:qFormat/>
    <w:pPr>
      <w:numPr>
        <w:numId w:val="2"/>
      </w:numPr>
      <w:tabs>
        <w:tab w:val="left" w:pos="720"/>
      </w:tabs>
      <w:spacing w:after="0" w:line="276" w:lineRule="auto"/>
    </w:pPr>
    <w:rPr>
      <w:rFonts w:ascii="Arial" w:hAnsi="Arial"/>
      <w:color w:val="auto"/>
      <w:kern w:val="0"/>
    </w:rPr>
  </w:style>
  <w:style w:type="table" w:customStyle="1" w:styleId="TableGrid10">
    <w:name w:val="TableGrid1"/>
    <w:qFormat/>
    <w:rsid w:val="008C2FBF"/>
    <w:rPr>
      <w:rFonts w:eastAsia="SimSun"/>
      <w:sz w:val="24"/>
      <w:szCs w:val="24"/>
    </w:rPr>
    <w:tblPr>
      <w:tblCellMar>
        <w:top w:w="0" w:type="dxa"/>
        <w:left w:w="0" w:type="dxa"/>
        <w:bottom w:w="0" w:type="dxa"/>
        <w:right w:w="0" w:type="dxa"/>
      </w:tblCellMar>
    </w:tblPr>
  </w:style>
  <w:style w:type="table" w:customStyle="1" w:styleId="TableGrid4">
    <w:name w:val="Table Grid4"/>
    <w:basedOn w:val="TableNormal"/>
    <w:next w:val="TableGrid"/>
    <w:uiPriority w:val="99"/>
    <w:rsid w:val="004B459B"/>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99"/>
    <w:rsid w:val="008C247F"/>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uiPriority w:val="99"/>
    <w:semiHidden/>
    <w:unhideWhenUsed/>
    <w:rsid w:val="00050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336390">
      <w:bodyDiv w:val="1"/>
      <w:marLeft w:val="0"/>
      <w:marRight w:val="0"/>
      <w:marTop w:val="0"/>
      <w:marBottom w:val="0"/>
      <w:divBdr>
        <w:top w:val="none" w:sz="0" w:space="0" w:color="auto"/>
        <w:left w:val="none" w:sz="0" w:space="0" w:color="auto"/>
        <w:bottom w:val="none" w:sz="0" w:space="0" w:color="auto"/>
        <w:right w:val="none" w:sz="0" w:space="0" w:color="auto"/>
      </w:divBdr>
    </w:div>
    <w:div w:id="603074558">
      <w:bodyDiv w:val="1"/>
      <w:marLeft w:val="0"/>
      <w:marRight w:val="0"/>
      <w:marTop w:val="0"/>
      <w:marBottom w:val="0"/>
      <w:divBdr>
        <w:top w:val="none" w:sz="0" w:space="0" w:color="auto"/>
        <w:left w:val="none" w:sz="0" w:space="0" w:color="auto"/>
        <w:bottom w:val="none" w:sz="0" w:space="0" w:color="auto"/>
        <w:right w:val="none" w:sz="0" w:space="0" w:color="auto"/>
      </w:divBdr>
    </w:div>
    <w:div w:id="1522822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1B1354FC60EC4FADFEC6D36ADA85EC"/>
        <w:category>
          <w:name w:val="General"/>
          <w:gallery w:val="placeholder"/>
        </w:category>
        <w:types>
          <w:type w:val="bbPlcHdr"/>
        </w:types>
        <w:behaviors>
          <w:behavior w:val="content"/>
        </w:behaviors>
        <w:guid w:val="{FEF1C100-E3BA-6C4D-BC52-2BA8C306941F}"/>
      </w:docPartPr>
      <w:docPartBody>
        <w:p w:rsidR="00FF08CD" w:rsidRDefault="0070573E" w:rsidP="0070573E">
          <w:pPr>
            <w:pStyle w:val="111B1354FC60EC4FADFEC6D36ADA85E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63"/>
    <w:rsid w:val="000B7F8F"/>
    <w:rsid w:val="000E4732"/>
    <w:rsid w:val="001F21AE"/>
    <w:rsid w:val="003A7422"/>
    <w:rsid w:val="004D2722"/>
    <w:rsid w:val="005024B1"/>
    <w:rsid w:val="00652063"/>
    <w:rsid w:val="0070573E"/>
    <w:rsid w:val="009A6FF0"/>
    <w:rsid w:val="009C43AD"/>
    <w:rsid w:val="00CE1F30"/>
    <w:rsid w:val="00D83C35"/>
    <w:rsid w:val="00DA6001"/>
    <w:rsid w:val="00E2476B"/>
    <w:rsid w:val="00FF0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73E"/>
    <w:rPr>
      <w:color w:val="808080"/>
    </w:rPr>
  </w:style>
  <w:style w:type="paragraph" w:customStyle="1" w:styleId="111B1354FC60EC4FADFEC6D36ADA85EC">
    <w:name w:val="111B1354FC60EC4FADFEC6D36ADA85EC"/>
    <w:rsid w:val="0070573E"/>
    <w:pPr>
      <w:spacing w:line="278" w:lineRule="auto"/>
    </w:pPr>
    <w:rPr>
      <w:kern w:val="2"/>
      <w:sz w:val="24"/>
      <w:szCs w:val="24"/>
      <w:lang w:val="en-KE"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dqgbh61hu3Qz3DUmokPFETiJNQ==">CgMxLjAyCWguMnM4ZXlvMTIIaC5namRneHMyCWguNDFtZ2htbDgAciExckJBRVNMR3FyUE1PZ0ppR0RDRnk0SWlLMmxKY2NoYjQ=</go:docsCustomData>
</go:gDocsCustomXmlDataStorage>
</file>

<file path=customXml/itemProps1.xml><?xml version="1.0" encoding="utf-8"?>
<ds:datastoreItem xmlns:ds="http://schemas.openxmlformats.org/officeDocument/2006/customXml" ds:itemID="{3CE4B755-6097-40B3-80DF-D947C21A7C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68</Pages>
  <Words>9909</Words>
  <Characters>56482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©QAI 2025</dc:creator>
  <cp:lastModifiedBy>Beatrice Osumbah</cp:lastModifiedBy>
  <cp:revision>6</cp:revision>
  <dcterms:created xsi:type="dcterms:W3CDTF">2025-04-30T10:16:00Z</dcterms:created>
  <dcterms:modified xsi:type="dcterms:W3CDTF">2025-05-02T13:09:00Z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bb8435be7103a45bf3e7a3a510c51be37fceabb750fd9b5882941c356b89cc1e</vt:lpwstr>
  </property>
  <property fmtid="{D5CDD505-2E9C-101B-9397-08002B2CF9AE}" pid="3" name="KSOProductBuildVer">
    <vt:lpwstr>1033-12.2.0.16731</vt:lpwstr>
  </property>
  <property fmtid="{D5CDD505-2E9C-101B-9397-08002B2CF9AE}" pid="4" name="ICV">
    <vt:lpwstr>698BBC9880464D888190DB14A917E28D_13</vt:lpwstr>
  </property>
</Properties>
</file>